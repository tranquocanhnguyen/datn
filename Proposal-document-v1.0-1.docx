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1B9" w:rsidRPr="009C0AAD"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Pr>
          <w:b/>
          <w:sz w:val="36"/>
          <w:szCs w:val="36"/>
        </w:rPr>
        <w:t>BỘ GIÁO DỤC VÀ ĐÀO TẠO</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Pr>
          <w:b/>
          <w:sz w:val="36"/>
          <w:szCs w:val="36"/>
        </w:rPr>
        <w:t>TRƯỜNG ĐẠI HỌC DUY TÂN</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noProof/>
          <w:sz w:val="36"/>
          <w:szCs w:val="36"/>
        </w:rPr>
        <w:drawing>
          <wp:inline distT="0" distB="0" distL="0" distR="0">
            <wp:extent cx="828675" cy="752475"/>
            <wp:effectExtent l="0" t="0" r="9525" b="9525"/>
            <wp:docPr id="5" name="Picture 5"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Tên đề tài</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1E6BC2"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hyperlink r:id="rId9" w:history="1">
        <w:r w:rsidR="008261B9" w:rsidRPr="008261B9">
          <w:rPr>
            <w:b/>
            <w:sz w:val="36"/>
            <w:szCs w:val="36"/>
          </w:rPr>
          <w:t xml:space="preserve">XÂY DỰNG </w:t>
        </w:r>
        <w:r w:rsidR="00D22682">
          <w:rPr>
            <w:b/>
            <w:sz w:val="36"/>
            <w:szCs w:val="36"/>
          </w:rPr>
          <w:t>WEBSITE</w:t>
        </w:r>
      </w:hyperlink>
      <w:r w:rsidR="00D22682">
        <w:rPr>
          <w:b/>
          <w:sz w:val="36"/>
          <w:szCs w:val="36"/>
        </w:rPr>
        <w:t xml:space="preserve"> LUYỆN THI TOEIC ONLINE</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sym w:font="Wingdings" w:char="F097"/>
      </w:r>
      <w:r w:rsidRPr="008261B9">
        <w:rPr>
          <w:b/>
          <w:sz w:val="36"/>
          <w:szCs w:val="36"/>
        </w:rPr>
        <w:sym w:font="Wingdings" w:char="F040"/>
      </w:r>
      <w:r w:rsidRPr="008261B9">
        <w:rPr>
          <w:b/>
          <w:sz w:val="36"/>
          <w:szCs w:val="36"/>
        </w:rPr>
        <w:sym w:font="Wingdings" w:char="F026"/>
      </w:r>
      <w:r w:rsidRPr="008261B9">
        <w:rPr>
          <w:b/>
          <w:sz w:val="36"/>
          <w:szCs w:val="36"/>
        </w:rPr>
        <w:sym w:font="Wingdings" w:char="F03F"/>
      </w:r>
      <w:r w:rsidRPr="008261B9">
        <w:rPr>
          <w:b/>
          <w:sz w:val="36"/>
          <w:szCs w:val="36"/>
        </w:rPr>
        <w:sym w:font="Wingdings" w:char="F096"/>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TÀI LIỆU PROPOSAL</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1E6BC2" w:rsidP="001E6BC2">
      <w:pPr>
        <w:pBdr>
          <w:top w:val="thinThickSmallGap" w:sz="24" w:space="1" w:color="auto"/>
          <w:left w:val="thinThickSmallGap" w:sz="24" w:space="4" w:color="auto"/>
          <w:bottom w:val="thickThinSmallGap" w:sz="24" w:space="1" w:color="auto"/>
          <w:right w:val="thickThinSmallGap" w:sz="24" w:space="4" w:color="auto"/>
        </w:pBdr>
        <w:rPr>
          <w:b/>
          <w:sz w:val="36"/>
          <w:szCs w:val="36"/>
        </w:rPr>
      </w:pPr>
      <w:r>
        <w:rPr>
          <w:b/>
          <w:sz w:val="36"/>
          <w:szCs w:val="36"/>
        </w:rPr>
        <w:tab/>
      </w:r>
      <w:r>
        <w:rPr>
          <w:b/>
          <w:sz w:val="36"/>
          <w:szCs w:val="36"/>
        </w:rPr>
        <w:tab/>
      </w:r>
      <w:r>
        <w:rPr>
          <w:b/>
          <w:sz w:val="36"/>
          <w:szCs w:val="36"/>
        </w:rPr>
        <w:tab/>
        <w:t>Mentor: Phạm An Bình</w:t>
      </w:r>
    </w:p>
    <w:p w:rsidR="008261B9" w:rsidRPr="008261B9" w:rsidRDefault="001E6BC2" w:rsidP="001E6BC2">
      <w:pPr>
        <w:pBdr>
          <w:top w:val="thinThickSmallGap" w:sz="24" w:space="1" w:color="auto"/>
          <w:left w:val="thinThickSmallGap" w:sz="24" w:space="4" w:color="auto"/>
          <w:bottom w:val="thickThinSmallGap" w:sz="24" w:space="1" w:color="auto"/>
          <w:right w:val="thickThinSmallGap" w:sz="24" w:space="4" w:color="auto"/>
        </w:pBdr>
        <w:ind w:firstLine="720"/>
        <w:rPr>
          <w:b/>
          <w:sz w:val="36"/>
          <w:szCs w:val="36"/>
        </w:rPr>
      </w:pPr>
      <w:r>
        <w:rPr>
          <w:b/>
          <w:sz w:val="36"/>
          <w:szCs w:val="36"/>
        </w:rPr>
        <w:t xml:space="preserve">                Group Member:</w:t>
      </w:r>
    </w:p>
    <w:p w:rsidR="008261B9" w:rsidRDefault="001E6BC2"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1. Nguyễn Văn Thiện</w:t>
      </w:r>
    </w:p>
    <w:p w:rsidR="001E6BC2" w:rsidRDefault="001E6BC2"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2. Võ Nhật Quang</w:t>
      </w:r>
    </w:p>
    <w:p w:rsidR="001E6BC2" w:rsidRDefault="001E6BC2"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3. Nguyễn Trần Quốc Anh</w:t>
      </w:r>
    </w:p>
    <w:p w:rsidR="001E6BC2" w:rsidRDefault="001E6BC2"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4. Bùi Thế Trình</w:t>
      </w:r>
    </w:p>
    <w:p w:rsidR="001E6BC2" w:rsidRPr="00C10915" w:rsidRDefault="001E6BC2"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5. Trần Văn Hiếu</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7A1A4D" w:rsidRDefault="007A1A4D" w:rsidP="008261B9">
      <w:pPr>
        <w:pBdr>
          <w:top w:val="thinThickSmallGap" w:sz="24" w:space="1" w:color="auto"/>
          <w:left w:val="thinThickSmallGap" w:sz="24" w:space="4" w:color="auto"/>
          <w:bottom w:val="thickThinSmallGap" w:sz="24" w:space="1" w:color="auto"/>
          <w:right w:val="thickThinSmallGap" w:sz="24" w:space="4" w:color="auto"/>
        </w:pBdr>
        <w:jc w:val="center"/>
        <w:rPr>
          <w:b/>
          <w:sz w:val="60"/>
          <w:szCs w:val="60"/>
        </w:rPr>
      </w:pPr>
      <w:r w:rsidRPr="007A1A4D">
        <w:rPr>
          <w:b/>
          <w:sz w:val="60"/>
          <w:szCs w:val="60"/>
        </w:rPr>
        <w:t>1</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rPr>
          <w:b/>
          <w:sz w:val="36"/>
          <w:szCs w:val="36"/>
        </w:rPr>
      </w:pPr>
    </w:p>
    <w:p w:rsidR="008261B9" w:rsidRPr="008261B9" w:rsidRDefault="001E6BC2"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Pr>
          <w:b/>
          <w:sz w:val="36"/>
          <w:szCs w:val="36"/>
        </w:rPr>
        <w:t>Đà Nẵng, 3/2018</w:t>
      </w:r>
    </w:p>
    <w:p w:rsidR="008261B9" w:rsidRPr="009C0AAD" w:rsidRDefault="008261B9" w:rsidP="008261B9"/>
    <w:p w:rsidR="002152C0" w:rsidRPr="00F271AD" w:rsidRDefault="002152C0" w:rsidP="002152C0">
      <w:pPr>
        <w:jc w:val="both"/>
        <w:rPr>
          <w:b/>
          <w:szCs w:val="26"/>
        </w:rPr>
      </w:pPr>
    </w:p>
    <w:sdt>
      <w:sdtPr>
        <w:rPr>
          <w:rFonts w:ascii="Times New Roman" w:eastAsia="Times New Roman" w:hAnsi="Times New Roman" w:cs="Times New Roman"/>
          <w:b w:val="0"/>
          <w:bCs w:val="0"/>
          <w:color w:val="auto"/>
          <w:sz w:val="20"/>
          <w:szCs w:val="20"/>
          <w:lang w:eastAsia="en-US"/>
        </w:rPr>
        <w:id w:val="-1227602886"/>
        <w:docPartObj>
          <w:docPartGallery w:val="Table of Contents"/>
          <w:docPartUnique/>
        </w:docPartObj>
      </w:sdtPr>
      <w:sdtEndPr>
        <w:rPr>
          <w:noProof/>
          <w:sz w:val="26"/>
          <w:szCs w:val="26"/>
        </w:rPr>
      </w:sdtEndPr>
      <w:sdtContent>
        <w:p w:rsidR="00FA48A9" w:rsidRPr="00FA48A9" w:rsidRDefault="00FA48A9" w:rsidP="00FA48A9">
          <w:pPr>
            <w:pStyle w:val="TOCHeading"/>
            <w:jc w:val="center"/>
            <w:rPr>
              <w:b w:val="0"/>
              <w:color w:val="auto"/>
              <w:spacing w:val="-1"/>
              <w:sz w:val="26"/>
              <w:szCs w:val="26"/>
            </w:rPr>
          </w:pPr>
          <w:r w:rsidRPr="00FA48A9">
            <w:rPr>
              <w:color w:val="auto"/>
            </w:rPr>
            <w:t>MỤC LỤC</w:t>
          </w:r>
        </w:p>
        <w:p w:rsidR="005433C5" w:rsidRPr="00387DFA" w:rsidRDefault="00FA48A9">
          <w:pPr>
            <w:pStyle w:val="TOC1"/>
            <w:rPr>
              <w:rFonts w:asciiTheme="minorHAnsi" w:eastAsiaTheme="minorEastAsia" w:hAnsiTheme="minorHAnsi" w:cstheme="minorBidi"/>
              <w:noProof/>
              <w:sz w:val="26"/>
              <w:szCs w:val="26"/>
            </w:rPr>
          </w:pPr>
          <w:r w:rsidRPr="00387DFA">
            <w:rPr>
              <w:sz w:val="26"/>
              <w:szCs w:val="26"/>
            </w:rPr>
            <w:fldChar w:fldCharType="begin"/>
          </w:r>
          <w:r w:rsidRPr="00387DFA">
            <w:rPr>
              <w:sz w:val="26"/>
              <w:szCs w:val="26"/>
            </w:rPr>
            <w:instrText xml:space="preserve"> TOC \o "1-3" \h \z \u </w:instrText>
          </w:r>
          <w:r w:rsidRPr="00387DFA">
            <w:rPr>
              <w:sz w:val="26"/>
              <w:szCs w:val="26"/>
            </w:rPr>
            <w:fldChar w:fldCharType="separate"/>
          </w:r>
          <w:hyperlink w:anchor="_Toc508396055" w:history="1">
            <w:r w:rsidR="005433C5" w:rsidRPr="00387DFA">
              <w:rPr>
                <w:rStyle w:val="Hyperlink"/>
                <w:noProof/>
                <w:sz w:val="26"/>
                <w:szCs w:val="26"/>
              </w:rPr>
              <w:t>1.</w:t>
            </w:r>
            <w:r w:rsidR="005433C5" w:rsidRPr="00387DFA">
              <w:rPr>
                <w:rFonts w:asciiTheme="minorHAnsi" w:eastAsiaTheme="minorEastAsia" w:hAnsiTheme="minorHAnsi" w:cstheme="minorBidi"/>
                <w:noProof/>
                <w:sz w:val="26"/>
                <w:szCs w:val="26"/>
              </w:rPr>
              <w:tab/>
            </w:r>
            <w:r w:rsidR="005433C5" w:rsidRPr="00387DFA">
              <w:rPr>
                <w:rStyle w:val="Hyperlink"/>
                <w:noProof/>
                <w:sz w:val="26"/>
                <w:szCs w:val="26"/>
              </w:rPr>
              <w:t>GIỚI THIỆU</w:t>
            </w:r>
            <w:r w:rsidR="005433C5" w:rsidRPr="00387DFA">
              <w:rPr>
                <w:noProof/>
                <w:webHidden/>
                <w:sz w:val="26"/>
                <w:szCs w:val="26"/>
              </w:rPr>
              <w:tab/>
            </w:r>
            <w:r w:rsidR="005433C5" w:rsidRPr="00387DFA">
              <w:rPr>
                <w:noProof/>
                <w:webHidden/>
                <w:sz w:val="26"/>
                <w:szCs w:val="26"/>
              </w:rPr>
              <w:fldChar w:fldCharType="begin"/>
            </w:r>
            <w:r w:rsidR="005433C5" w:rsidRPr="00387DFA">
              <w:rPr>
                <w:noProof/>
                <w:webHidden/>
                <w:sz w:val="26"/>
                <w:szCs w:val="26"/>
              </w:rPr>
              <w:instrText xml:space="preserve"> PAGEREF _Toc508396055 \h </w:instrText>
            </w:r>
            <w:r w:rsidR="005433C5" w:rsidRPr="00387DFA">
              <w:rPr>
                <w:noProof/>
                <w:webHidden/>
                <w:sz w:val="26"/>
                <w:szCs w:val="26"/>
              </w:rPr>
            </w:r>
            <w:r w:rsidR="005433C5" w:rsidRPr="00387DFA">
              <w:rPr>
                <w:noProof/>
                <w:webHidden/>
                <w:sz w:val="26"/>
                <w:szCs w:val="26"/>
              </w:rPr>
              <w:fldChar w:fldCharType="separate"/>
            </w:r>
            <w:r w:rsidR="00387DFA" w:rsidRPr="00387DFA">
              <w:rPr>
                <w:noProof/>
                <w:webHidden/>
                <w:sz w:val="26"/>
                <w:szCs w:val="26"/>
              </w:rPr>
              <w:t>1</w:t>
            </w:r>
            <w:r w:rsidR="005433C5"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56" w:history="1">
            <w:r w:rsidRPr="00387DFA">
              <w:rPr>
                <w:rStyle w:val="Hyperlink"/>
                <w:noProof/>
                <w:sz w:val="26"/>
                <w:szCs w:val="26"/>
              </w:rPr>
              <w:t>1.1.</w:t>
            </w:r>
            <w:r w:rsidRPr="00387DFA">
              <w:rPr>
                <w:rFonts w:asciiTheme="minorHAnsi" w:eastAsiaTheme="minorEastAsia" w:hAnsiTheme="minorHAnsi" w:cstheme="minorBidi"/>
                <w:noProof/>
                <w:sz w:val="26"/>
                <w:szCs w:val="26"/>
              </w:rPr>
              <w:tab/>
            </w:r>
            <w:r w:rsidRPr="00387DFA">
              <w:rPr>
                <w:rStyle w:val="Hyperlink"/>
                <w:noProof/>
                <w:sz w:val="26"/>
                <w:szCs w:val="26"/>
              </w:rPr>
              <w:t>MỤC ĐÍCH</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_Toc508396056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1</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57" w:history="1">
            <w:r w:rsidRPr="00387DFA">
              <w:rPr>
                <w:rStyle w:val="Hyperlink"/>
                <w:noProof/>
                <w:sz w:val="26"/>
                <w:szCs w:val="26"/>
              </w:rPr>
              <w:t>1.2.</w:t>
            </w:r>
            <w:r w:rsidRPr="00387DFA">
              <w:rPr>
                <w:rFonts w:asciiTheme="minorHAnsi" w:eastAsiaTheme="minorEastAsia" w:hAnsiTheme="minorHAnsi" w:cstheme="minorBidi"/>
                <w:noProof/>
                <w:sz w:val="26"/>
                <w:szCs w:val="26"/>
              </w:rPr>
              <w:tab/>
            </w:r>
            <w:r w:rsidRPr="00387DFA">
              <w:rPr>
                <w:rStyle w:val="Hyperlink"/>
                <w:noProof/>
                <w:sz w:val="26"/>
                <w:szCs w:val="26"/>
              </w:rPr>
              <w:t>PHẠM VI</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_Toc508396057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1</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58" w:history="1">
            <w:r w:rsidRPr="00387DFA">
              <w:rPr>
                <w:rStyle w:val="Hyperlink"/>
                <w:noProof/>
                <w:sz w:val="26"/>
                <w:szCs w:val="26"/>
              </w:rPr>
              <w:t>1.3.</w:t>
            </w:r>
            <w:r w:rsidRPr="00387DFA">
              <w:rPr>
                <w:rFonts w:asciiTheme="minorHAnsi" w:eastAsiaTheme="minorEastAsia" w:hAnsiTheme="minorHAnsi" w:cstheme="minorBidi"/>
                <w:noProof/>
                <w:sz w:val="26"/>
                <w:szCs w:val="26"/>
              </w:rPr>
              <w:tab/>
            </w:r>
            <w:r w:rsidRPr="00387DFA">
              <w:rPr>
                <w:rStyle w:val="Hyperlink"/>
                <w:noProof/>
                <w:sz w:val="26"/>
                <w:szCs w:val="26"/>
              </w:rPr>
              <w:t>TÀI LIỆU THAM KHẢO</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_Toc508396058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1</w:t>
            </w:r>
            <w:r w:rsidRPr="00387DFA">
              <w:rPr>
                <w:noProof/>
                <w:webHidden/>
                <w:sz w:val="26"/>
                <w:szCs w:val="26"/>
              </w:rPr>
              <w:fldChar w:fldCharType="end"/>
            </w:r>
          </w:hyperlink>
        </w:p>
        <w:p w:rsidR="005433C5" w:rsidRPr="00387DFA" w:rsidRDefault="005433C5">
          <w:pPr>
            <w:pStyle w:val="TOC1"/>
            <w:rPr>
              <w:rFonts w:asciiTheme="minorHAnsi" w:eastAsiaTheme="minorEastAsia" w:hAnsiTheme="minorHAnsi" w:cstheme="minorBidi"/>
              <w:noProof/>
              <w:sz w:val="26"/>
              <w:szCs w:val="26"/>
            </w:rPr>
          </w:pPr>
          <w:hyperlink w:anchor="_Toc508396059" w:history="1">
            <w:r w:rsidRPr="00387DFA">
              <w:rPr>
                <w:rStyle w:val="Hyperlink"/>
                <w:noProof/>
                <w:sz w:val="26"/>
                <w:szCs w:val="26"/>
              </w:rPr>
              <w:t>2.</w:t>
            </w:r>
            <w:r w:rsidRPr="00387DFA">
              <w:rPr>
                <w:rFonts w:asciiTheme="minorHAnsi" w:eastAsiaTheme="minorEastAsia" w:hAnsiTheme="minorHAnsi" w:cstheme="minorBidi"/>
                <w:noProof/>
                <w:sz w:val="26"/>
                <w:szCs w:val="26"/>
              </w:rPr>
              <w:tab/>
            </w:r>
            <w:r w:rsidRPr="00387DFA">
              <w:rPr>
                <w:rStyle w:val="Hyperlink"/>
                <w:noProof/>
                <w:sz w:val="26"/>
                <w:szCs w:val="26"/>
              </w:rPr>
              <w:t>TỔNG QUAN VỀ DỰ ÁN</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_Toc508396059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2</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60" w:history="1">
            <w:r w:rsidRPr="00387DFA">
              <w:rPr>
                <w:rStyle w:val="Hyperlink"/>
                <w:noProof/>
                <w:sz w:val="26"/>
                <w:szCs w:val="26"/>
              </w:rPr>
              <w:t>2.1.</w:t>
            </w:r>
            <w:r w:rsidRPr="00387DFA">
              <w:rPr>
                <w:rFonts w:asciiTheme="minorHAnsi" w:eastAsiaTheme="minorEastAsia" w:hAnsiTheme="minorHAnsi" w:cstheme="minorBidi"/>
                <w:noProof/>
                <w:sz w:val="26"/>
                <w:szCs w:val="26"/>
              </w:rPr>
              <w:tab/>
            </w:r>
            <w:r w:rsidRPr="00387DFA">
              <w:rPr>
                <w:rStyle w:val="Hyperlink"/>
                <w:noProof/>
                <w:sz w:val="26"/>
                <w:szCs w:val="26"/>
              </w:rPr>
              <w:t>ĐỊNH NGHĨA DỰ ÁN</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_Toc508396060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2</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61" w:history="1">
            <w:r w:rsidRPr="00387DFA">
              <w:rPr>
                <w:rStyle w:val="Hyperlink"/>
                <w:noProof/>
                <w:sz w:val="26"/>
                <w:szCs w:val="26"/>
              </w:rPr>
              <w:t>2.2.</w:t>
            </w:r>
            <w:r w:rsidRPr="00387DFA">
              <w:rPr>
                <w:rFonts w:asciiTheme="minorHAnsi" w:eastAsiaTheme="minorEastAsia" w:hAnsiTheme="minorHAnsi" w:cstheme="minorBidi"/>
                <w:noProof/>
                <w:sz w:val="26"/>
                <w:szCs w:val="26"/>
              </w:rPr>
              <w:tab/>
            </w:r>
            <w:r w:rsidRPr="00387DFA">
              <w:rPr>
                <w:rStyle w:val="Hyperlink"/>
                <w:noProof/>
                <w:sz w:val="26"/>
                <w:szCs w:val="26"/>
              </w:rPr>
              <w:t>MỤC TIÊU DỰ ÁN</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_Toc508396061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2</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62" w:history="1">
            <w:r w:rsidRPr="00387DFA">
              <w:rPr>
                <w:rStyle w:val="Hyperlink"/>
                <w:noProof/>
                <w:sz w:val="26"/>
                <w:szCs w:val="26"/>
              </w:rPr>
              <w:t>2.3.</w:t>
            </w:r>
            <w:r w:rsidRPr="00387DFA">
              <w:rPr>
                <w:rFonts w:asciiTheme="minorHAnsi" w:eastAsiaTheme="minorEastAsia" w:hAnsiTheme="minorHAnsi" w:cstheme="minorBidi"/>
                <w:noProof/>
                <w:sz w:val="26"/>
                <w:szCs w:val="26"/>
              </w:rPr>
              <w:tab/>
            </w:r>
            <w:r w:rsidRPr="00387DFA">
              <w:rPr>
                <w:rStyle w:val="Hyperlink"/>
                <w:noProof/>
                <w:sz w:val="26"/>
                <w:szCs w:val="26"/>
              </w:rPr>
              <w:t>NGHIỆP VỤ</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_Toc508396062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2</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63" w:history="1">
            <w:r w:rsidRPr="00387DFA">
              <w:rPr>
                <w:rStyle w:val="Hyperlink"/>
                <w:noProof/>
                <w:sz w:val="26"/>
                <w:szCs w:val="26"/>
              </w:rPr>
              <w:t>2.4.</w:t>
            </w:r>
            <w:r w:rsidRPr="00387DFA">
              <w:rPr>
                <w:rFonts w:asciiTheme="minorHAnsi" w:eastAsiaTheme="minorEastAsia" w:hAnsiTheme="minorHAnsi" w:cstheme="minorBidi"/>
                <w:noProof/>
                <w:sz w:val="26"/>
                <w:szCs w:val="26"/>
              </w:rPr>
              <w:tab/>
            </w:r>
            <w:r w:rsidRPr="00387DFA">
              <w:rPr>
                <w:rStyle w:val="Hyperlink"/>
                <w:noProof/>
                <w:sz w:val="26"/>
                <w:szCs w:val="26"/>
              </w:rPr>
              <w:t>CÁC DỰ ÁN CÓ TRƯỚC</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_Toc508396063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3</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64" w:history="1">
            <w:r w:rsidRPr="00387DFA">
              <w:rPr>
                <w:rStyle w:val="Hyperlink"/>
                <w:noProof/>
                <w:sz w:val="26"/>
                <w:szCs w:val="26"/>
              </w:rPr>
              <w:t>2.5.</w:t>
            </w:r>
            <w:r w:rsidRPr="00387DFA">
              <w:rPr>
                <w:rFonts w:asciiTheme="minorHAnsi" w:eastAsiaTheme="minorEastAsia" w:hAnsiTheme="minorHAnsi" w:cstheme="minorBidi"/>
                <w:noProof/>
                <w:sz w:val="26"/>
                <w:szCs w:val="26"/>
              </w:rPr>
              <w:tab/>
            </w:r>
            <w:r w:rsidRPr="00387DFA">
              <w:rPr>
                <w:rStyle w:val="Hyperlink"/>
                <w:noProof/>
                <w:sz w:val="26"/>
                <w:szCs w:val="26"/>
              </w:rPr>
              <w:t>GIẢI PHÁP ĐỀ XUẤT</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_Toc508396064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3</w:t>
            </w:r>
            <w:r w:rsidRPr="00387DFA">
              <w:rPr>
                <w:noProof/>
                <w:webHidden/>
                <w:sz w:val="26"/>
                <w:szCs w:val="26"/>
              </w:rPr>
              <w:fldChar w:fldCharType="end"/>
            </w:r>
          </w:hyperlink>
        </w:p>
        <w:p w:rsidR="005433C5" w:rsidRPr="00387DFA" w:rsidRDefault="005433C5">
          <w:pPr>
            <w:pStyle w:val="TOC3"/>
            <w:rPr>
              <w:rFonts w:asciiTheme="minorHAnsi" w:eastAsiaTheme="minorEastAsia" w:hAnsiTheme="minorHAnsi" w:cstheme="minorBidi"/>
              <w:noProof/>
              <w:sz w:val="26"/>
              <w:szCs w:val="26"/>
            </w:rPr>
          </w:pPr>
          <w:hyperlink w:anchor="_Toc508396065" w:history="1">
            <w:r w:rsidRPr="00387DFA">
              <w:rPr>
                <w:rStyle w:val="Hyperlink"/>
                <w:noProof/>
                <w:sz w:val="26"/>
                <w:szCs w:val="26"/>
              </w:rPr>
              <w:t>2.5.1.</w:t>
            </w:r>
            <w:r w:rsidRPr="00387DFA">
              <w:rPr>
                <w:rFonts w:asciiTheme="minorHAnsi" w:eastAsiaTheme="minorEastAsia" w:hAnsiTheme="minorHAnsi" w:cstheme="minorBidi"/>
                <w:noProof/>
                <w:sz w:val="26"/>
                <w:szCs w:val="26"/>
              </w:rPr>
              <w:tab/>
            </w:r>
            <w:r w:rsidRPr="00387DFA">
              <w:rPr>
                <w:rStyle w:val="Hyperlink"/>
                <w:noProof/>
                <w:sz w:val="26"/>
                <w:szCs w:val="26"/>
              </w:rPr>
              <w:t>GIỚI THIỆU VỀ SPRING FRAMEWORK</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_Toc508396065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3</w:t>
            </w:r>
            <w:r w:rsidRPr="00387DFA">
              <w:rPr>
                <w:noProof/>
                <w:webHidden/>
                <w:sz w:val="26"/>
                <w:szCs w:val="26"/>
              </w:rPr>
              <w:fldChar w:fldCharType="end"/>
            </w:r>
          </w:hyperlink>
        </w:p>
        <w:p w:rsidR="005433C5" w:rsidRPr="00387DFA" w:rsidRDefault="005433C5">
          <w:pPr>
            <w:pStyle w:val="TOC3"/>
            <w:rPr>
              <w:rFonts w:asciiTheme="minorHAnsi" w:eastAsiaTheme="minorEastAsia" w:hAnsiTheme="minorHAnsi" w:cstheme="minorBidi"/>
              <w:noProof/>
              <w:sz w:val="26"/>
              <w:szCs w:val="26"/>
            </w:rPr>
          </w:pPr>
          <w:hyperlink w:anchor="_Toc508396066" w:history="1">
            <w:r w:rsidRPr="00387DFA">
              <w:rPr>
                <w:rStyle w:val="Hyperlink"/>
                <w:noProof/>
                <w:sz w:val="26"/>
                <w:szCs w:val="26"/>
              </w:rPr>
              <w:t>2.5.2.</w:t>
            </w:r>
            <w:r w:rsidRPr="00387DFA">
              <w:rPr>
                <w:rFonts w:asciiTheme="minorHAnsi" w:eastAsiaTheme="minorEastAsia" w:hAnsiTheme="minorHAnsi" w:cstheme="minorBidi"/>
                <w:noProof/>
                <w:sz w:val="26"/>
                <w:szCs w:val="26"/>
              </w:rPr>
              <w:tab/>
            </w:r>
            <w:r w:rsidRPr="00387DFA">
              <w:rPr>
                <w:rStyle w:val="Hyperlink"/>
                <w:noProof/>
                <w:sz w:val="26"/>
                <w:szCs w:val="26"/>
              </w:rPr>
              <w:t>GIỚI THIỆU VỀ MYSQL</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_Toc508396066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5</w:t>
            </w:r>
            <w:r w:rsidRPr="00387DFA">
              <w:rPr>
                <w:noProof/>
                <w:webHidden/>
                <w:sz w:val="26"/>
                <w:szCs w:val="26"/>
              </w:rPr>
              <w:fldChar w:fldCharType="end"/>
            </w:r>
          </w:hyperlink>
        </w:p>
        <w:p w:rsidR="005433C5" w:rsidRPr="00387DFA" w:rsidRDefault="005433C5">
          <w:pPr>
            <w:pStyle w:val="TOC3"/>
            <w:rPr>
              <w:rFonts w:asciiTheme="minorHAnsi" w:eastAsiaTheme="minorEastAsia" w:hAnsiTheme="minorHAnsi" w:cstheme="minorBidi"/>
              <w:noProof/>
              <w:sz w:val="26"/>
              <w:szCs w:val="26"/>
            </w:rPr>
          </w:pPr>
          <w:hyperlink w:anchor="_Toc508396067" w:history="1">
            <w:r w:rsidRPr="00387DFA">
              <w:rPr>
                <w:rStyle w:val="Hyperlink"/>
                <w:noProof/>
                <w:sz w:val="26"/>
                <w:szCs w:val="26"/>
              </w:rPr>
              <w:t>2.5.3.</w:t>
            </w:r>
            <w:r w:rsidRPr="00387DFA">
              <w:rPr>
                <w:rFonts w:asciiTheme="minorHAnsi" w:eastAsiaTheme="minorEastAsia" w:hAnsiTheme="minorHAnsi" w:cstheme="minorBidi"/>
                <w:noProof/>
                <w:sz w:val="26"/>
                <w:szCs w:val="26"/>
              </w:rPr>
              <w:tab/>
            </w:r>
            <w:r w:rsidRPr="00387DFA">
              <w:rPr>
                <w:rStyle w:val="Hyperlink"/>
                <w:noProof/>
                <w:sz w:val="26"/>
                <w:szCs w:val="26"/>
              </w:rPr>
              <w:t>CÁC HẠN CHẾ VỀ KỸ THUẬT</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_Toc508396067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5</w:t>
            </w:r>
            <w:r w:rsidRPr="00387DFA">
              <w:rPr>
                <w:noProof/>
                <w:webHidden/>
                <w:sz w:val="26"/>
                <w:szCs w:val="26"/>
              </w:rPr>
              <w:fldChar w:fldCharType="end"/>
            </w:r>
          </w:hyperlink>
        </w:p>
        <w:p w:rsidR="005433C5" w:rsidRPr="00387DFA" w:rsidRDefault="005433C5">
          <w:pPr>
            <w:pStyle w:val="TOC1"/>
            <w:rPr>
              <w:rFonts w:asciiTheme="minorHAnsi" w:eastAsiaTheme="minorEastAsia" w:hAnsiTheme="minorHAnsi" w:cstheme="minorBidi"/>
              <w:noProof/>
              <w:sz w:val="26"/>
              <w:szCs w:val="26"/>
            </w:rPr>
          </w:pPr>
          <w:hyperlink w:anchor="_Toc508396068" w:history="1">
            <w:r w:rsidRPr="00387DFA">
              <w:rPr>
                <w:rStyle w:val="Hyperlink"/>
                <w:noProof/>
                <w:sz w:val="26"/>
                <w:szCs w:val="26"/>
              </w:rPr>
              <w:t>3.</w:t>
            </w:r>
            <w:r w:rsidRPr="00387DFA">
              <w:rPr>
                <w:rFonts w:asciiTheme="minorHAnsi" w:eastAsiaTheme="minorEastAsia" w:hAnsiTheme="minorHAnsi" w:cstheme="minorBidi"/>
                <w:noProof/>
                <w:sz w:val="26"/>
                <w:szCs w:val="26"/>
              </w:rPr>
              <w:tab/>
            </w:r>
            <w:r w:rsidRPr="00387DFA">
              <w:rPr>
                <w:rStyle w:val="Hyperlink"/>
                <w:noProof/>
                <w:sz w:val="26"/>
                <w:szCs w:val="26"/>
              </w:rPr>
              <w:t>KẾ HOẠCH DỰ ÁN</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_Toc508396068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7</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69" w:history="1">
            <w:r w:rsidRPr="00387DFA">
              <w:rPr>
                <w:rStyle w:val="Hyperlink"/>
                <w:noProof/>
                <w:sz w:val="26"/>
                <w:szCs w:val="26"/>
              </w:rPr>
              <w:t>3.1.</w:t>
            </w:r>
            <w:r w:rsidRPr="00387DFA">
              <w:rPr>
                <w:rFonts w:asciiTheme="minorHAnsi" w:eastAsiaTheme="minorEastAsia" w:hAnsiTheme="minorHAnsi" w:cstheme="minorBidi"/>
                <w:noProof/>
                <w:sz w:val="26"/>
                <w:szCs w:val="26"/>
              </w:rPr>
              <w:tab/>
            </w:r>
            <w:r w:rsidRPr="00387DFA">
              <w:rPr>
                <w:rStyle w:val="Hyperlink"/>
                <w:noProof/>
                <w:sz w:val="26"/>
                <w:szCs w:val="26"/>
              </w:rPr>
              <w:t>QUY TRÌNH SỬ DỤNG</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_Toc508396069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7</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70" w:history="1">
            <w:r w:rsidRPr="00387DFA">
              <w:rPr>
                <w:rStyle w:val="Hyperlink"/>
                <w:noProof/>
                <w:sz w:val="26"/>
                <w:szCs w:val="26"/>
              </w:rPr>
              <w:t>3.2.</w:t>
            </w:r>
            <w:r w:rsidRPr="00387DFA">
              <w:rPr>
                <w:rFonts w:asciiTheme="minorHAnsi" w:eastAsiaTheme="minorEastAsia" w:hAnsiTheme="minorHAnsi" w:cstheme="minorBidi"/>
                <w:noProof/>
                <w:sz w:val="26"/>
                <w:szCs w:val="26"/>
              </w:rPr>
              <w:tab/>
            </w:r>
            <w:r w:rsidRPr="00387DFA">
              <w:rPr>
                <w:rStyle w:val="Hyperlink"/>
                <w:noProof/>
                <w:sz w:val="26"/>
                <w:szCs w:val="26"/>
              </w:rPr>
              <w:t>KẾ HOẠCH SỰ ÁN</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_Toc508396070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8</w:t>
            </w:r>
            <w:r w:rsidRPr="00387DFA">
              <w:rPr>
                <w:noProof/>
                <w:webHidden/>
                <w:sz w:val="26"/>
                <w:szCs w:val="26"/>
              </w:rPr>
              <w:fldChar w:fldCharType="end"/>
            </w:r>
          </w:hyperlink>
        </w:p>
        <w:p w:rsidR="005433C5" w:rsidRPr="00387DFA" w:rsidRDefault="005433C5">
          <w:pPr>
            <w:pStyle w:val="TOC2"/>
            <w:rPr>
              <w:rFonts w:asciiTheme="minorHAnsi" w:eastAsiaTheme="minorEastAsia" w:hAnsiTheme="minorHAnsi" w:cstheme="minorBidi"/>
              <w:noProof/>
              <w:sz w:val="26"/>
              <w:szCs w:val="26"/>
            </w:rPr>
          </w:pPr>
          <w:hyperlink w:anchor="_Toc508396071" w:history="1">
            <w:r w:rsidRPr="00387DFA">
              <w:rPr>
                <w:rStyle w:val="Hyperlink"/>
                <w:noProof/>
                <w:sz w:val="26"/>
                <w:szCs w:val="26"/>
              </w:rPr>
              <w:t>3.3.</w:t>
            </w:r>
            <w:r w:rsidRPr="00387DFA">
              <w:rPr>
                <w:rFonts w:asciiTheme="minorHAnsi" w:eastAsiaTheme="minorEastAsia" w:hAnsiTheme="minorHAnsi" w:cstheme="minorBidi"/>
                <w:noProof/>
                <w:sz w:val="26"/>
                <w:szCs w:val="26"/>
              </w:rPr>
              <w:tab/>
            </w:r>
            <w:r w:rsidRPr="00387DFA">
              <w:rPr>
                <w:rStyle w:val="Hyperlink"/>
                <w:noProof/>
                <w:sz w:val="26"/>
                <w:szCs w:val="26"/>
              </w:rPr>
              <w:t>QUẢN LÝ NGUỒN LỰC</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_Toc508396071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9</w:t>
            </w:r>
            <w:r w:rsidRPr="00387DFA">
              <w:rPr>
                <w:noProof/>
                <w:webHidden/>
                <w:sz w:val="26"/>
                <w:szCs w:val="26"/>
              </w:rPr>
              <w:fldChar w:fldCharType="end"/>
            </w:r>
          </w:hyperlink>
        </w:p>
        <w:p w:rsidR="005433C5" w:rsidRPr="00387DFA" w:rsidRDefault="005433C5">
          <w:pPr>
            <w:pStyle w:val="TOC3"/>
            <w:rPr>
              <w:rFonts w:asciiTheme="minorHAnsi" w:eastAsiaTheme="minorEastAsia" w:hAnsiTheme="minorHAnsi" w:cstheme="minorBidi"/>
              <w:noProof/>
              <w:sz w:val="26"/>
              <w:szCs w:val="26"/>
            </w:rPr>
          </w:pPr>
          <w:hyperlink w:anchor="_Toc508396072" w:history="1">
            <w:r w:rsidRPr="00387DFA">
              <w:rPr>
                <w:rStyle w:val="Hyperlink"/>
                <w:noProof/>
                <w:sz w:val="26"/>
                <w:szCs w:val="26"/>
              </w:rPr>
              <w:t>3.3.1.</w:t>
            </w:r>
            <w:r w:rsidRPr="00387DFA">
              <w:rPr>
                <w:rFonts w:asciiTheme="minorHAnsi" w:eastAsiaTheme="minorEastAsia" w:hAnsiTheme="minorHAnsi" w:cstheme="minorBidi"/>
                <w:noProof/>
                <w:sz w:val="26"/>
                <w:szCs w:val="26"/>
              </w:rPr>
              <w:tab/>
            </w:r>
            <w:r w:rsidRPr="00387DFA">
              <w:rPr>
                <w:rStyle w:val="Hyperlink"/>
                <w:noProof/>
                <w:sz w:val="26"/>
                <w:szCs w:val="26"/>
              </w:rPr>
              <w:t>NGUỒN NHÂN LỰC</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_Toc508396072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9</w:t>
            </w:r>
            <w:r w:rsidRPr="00387DFA">
              <w:rPr>
                <w:noProof/>
                <w:webHidden/>
                <w:sz w:val="26"/>
                <w:szCs w:val="26"/>
              </w:rPr>
              <w:fldChar w:fldCharType="end"/>
            </w:r>
          </w:hyperlink>
        </w:p>
        <w:p w:rsidR="005433C5" w:rsidRPr="00387DFA" w:rsidRDefault="005433C5">
          <w:pPr>
            <w:pStyle w:val="TOC3"/>
            <w:rPr>
              <w:rFonts w:asciiTheme="minorHAnsi" w:eastAsiaTheme="minorEastAsia" w:hAnsiTheme="minorHAnsi" w:cstheme="minorBidi"/>
              <w:noProof/>
              <w:sz w:val="26"/>
              <w:szCs w:val="26"/>
            </w:rPr>
          </w:pPr>
          <w:hyperlink w:anchor="_Toc508396073" w:history="1">
            <w:r w:rsidRPr="00387DFA">
              <w:rPr>
                <w:rStyle w:val="Hyperlink"/>
                <w:noProof/>
                <w:sz w:val="26"/>
                <w:szCs w:val="26"/>
              </w:rPr>
              <w:t>3.3.2.</w:t>
            </w:r>
            <w:r w:rsidRPr="00387DFA">
              <w:rPr>
                <w:rFonts w:asciiTheme="minorHAnsi" w:eastAsiaTheme="minorEastAsia" w:hAnsiTheme="minorHAnsi" w:cstheme="minorBidi"/>
                <w:noProof/>
                <w:sz w:val="26"/>
                <w:szCs w:val="26"/>
              </w:rPr>
              <w:tab/>
            </w:r>
            <w:r w:rsidRPr="00387DFA">
              <w:rPr>
                <w:rStyle w:val="Hyperlink"/>
                <w:noProof/>
                <w:sz w:val="26"/>
                <w:szCs w:val="26"/>
              </w:rPr>
              <w:t>DỰ TOÁN CHI PHÍ</w:t>
            </w:r>
            <w:r w:rsidRPr="00387DFA">
              <w:rPr>
                <w:noProof/>
                <w:webHidden/>
                <w:sz w:val="26"/>
                <w:szCs w:val="26"/>
              </w:rPr>
              <w:tab/>
            </w:r>
            <w:r w:rsidRPr="00387DFA">
              <w:rPr>
                <w:noProof/>
                <w:webHidden/>
                <w:sz w:val="26"/>
                <w:szCs w:val="26"/>
              </w:rPr>
              <w:fldChar w:fldCharType="begin"/>
            </w:r>
            <w:r w:rsidRPr="00387DFA">
              <w:rPr>
                <w:noProof/>
                <w:webHidden/>
                <w:sz w:val="26"/>
                <w:szCs w:val="26"/>
              </w:rPr>
              <w:instrText xml:space="preserve"> PAGEREF _Toc508396073 \h </w:instrText>
            </w:r>
            <w:r w:rsidRPr="00387DFA">
              <w:rPr>
                <w:noProof/>
                <w:webHidden/>
                <w:sz w:val="26"/>
                <w:szCs w:val="26"/>
              </w:rPr>
            </w:r>
            <w:r w:rsidRPr="00387DFA">
              <w:rPr>
                <w:noProof/>
                <w:webHidden/>
                <w:sz w:val="26"/>
                <w:szCs w:val="26"/>
              </w:rPr>
              <w:fldChar w:fldCharType="separate"/>
            </w:r>
            <w:r w:rsidR="00387DFA" w:rsidRPr="00387DFA">
              <w:rPr>
                <w:noProof/>
                <w:webHidden/>
                <w:sz w:val="26"/>
                <w:szCs w:val="26"/>
              </w:rPr>
              <w:t>9</w:t>
            </w:r>
            <w:r w:rsidRPr="00387DFA">
              <w:rPr>
                <w:noProof/>
                <w:webHidden/>
                <w:sz w:val="26"/>
                <w:szCs w:val="26"/>
              </w:rPr>
              <w:fldChar w:fldCharType="end"/>
            </w:r>
          </w:hyperlink>
        </w:p>
        <w:p w:rsidR="00FA48A9" w:rsidRPr="00FA48A9" w:rsidRDefault="00FA48A9">
          <w:pPr>
            <w:rPr>
              <w:sz w:val="26"/>
              <w:szCs w:val="26"/>
            </w:rPr>
          </w:pPr>
          <w:r w:rsidRPr="00387DFA">
            <w:rPr>
              <w:b/>
              <w:bCs/>
              <w:noProof/>
              <w:sz w:val="26"/>
              <w:szCs w:val="26"/>
            </w:rPr>
            <w:fldChar w:fldCharType="end"/>
          </w:r>
        </w:p>
      </w:sdtContent>
    </w:sdt>
    <w:p w:rsidR="00FA48A9" w:rsidRDefault="00FA48A9">
      <w:pPr>
        <w:rPr>
          <w:b/>
          <w:spacing w:val="-1"/>
          <w:sz w:val="26"/>
          <w:szCs w:val="26"/>
        </w:rPr>
      </w:pPr>
    </w:p>
    <w:p w:rsidR="00FA48A9" w:rsidRDefault="00FA48A9">
      <w:pPr>
        <w:rPr>
          <w:b/>
          <w:spacing w:val="-1"/>
          <w:sz w:val="26"/>
          <w:szCs w:val="26"/>
        </w:rPr>
      </w:pPr>
      <w:r>
        <w:rPr>
          <w:b/>
          <w:spacing w:val="-1"/>
          <w:sz w:val="26"/>
          <w:szCs w:val="26"/>
        </w:rPr>
        <w:br w:type="page"/>
      </w:r>
    </w:p>
    <w:p w:rsidR="00EA014B" w:rsidRPr="00EC608E" w:rsidRDefault="00C3736A" w:rsidP="009D1818">
      <w:pPr>
        <w:tabs>
          <w:tab w:val="left" w:pos="2250"/>
        </w:tabs>
        <w:spacing w:before="55" w:line="360" w:lineRule="auto"/>
        <w:ind w:left="3538" w:right="3370"/>
        <w:jc w:val="both"/>
        <w:rPr>
          <w:b/>
          <w:sz w:val="26"/>
          <w:szCs w:val="26"/>
        </w:rPr>
      </w:pPr>
      <w:r w:rsidRPr="00EC608E">
        <w:rPr>
          <w:b/>
          <w:spacing w:val="-1"/>
          <w:sz w:val="26"/>
          <w:szCs w:val="26"/>
        </w:rPr>
        <w:lastRenderedPageBreak/>
        <w:t>THÔNG TIN DỰ ÁN</w:t>
      </w:r>
    </w:p>
    <w:tbl>
      <w:tblPr>
        <w:tblStyle w:val="GridTable6Colorful-Accent111"/>
        <w:tblW w:w="10913" w:type="dxa"/>
        <w:jc w:val="center"/>
        <w:tblLook w:val="04A0" w:firstRow="1" w:lastRow="0" w:firstColumn="1" w:lastColumn="0" w:noHBand="0" w:noVBand="1"/>
      </w:tblPr>
      <w:tblGrid>
        <w:gridCol w:w="2263"/>
        <w:gridCol w:w="2700"/>
        <w:gridCol w:w="277"/>
        <w:gridCol w:w="2095"/>
        <w:gridCol w:w="1932"/>
        <w:gridCol w:w="1646"/>
      </w:tblGrid>
      <w:tr w:rsidR="001E6BC2" w:rsidRPr="008D07C3" w:rsidTr="001E6BC2">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Project Acronym</w:t>
            </w:r>
          </w:p>
        </w:tc>
        <w:tc>
          <w:tcPr>
            <w:tcW w:w="8650" w:type="dxa"/>
            <w:gridSpan w:val="5"/>
            <w:noWrap/>
            <w:hideMark/>
          </w:tcPr>
          <w:p w:rsidR="001E6BC2" w:rsidRPr="008D07C3" w:rsidRDefault="001E6BC2" w:rsidP="001E6BC2">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6"/>
              </w:rPr>
            </w:pPr>
            <w:r>
              <w:rPr>
                <w:rFonts w:eastAsia="Times New Roman" w:cs="Times New Roman"/>
                <w:b w:val="0"/>
                <w:color w:val="000000"/>
                <w:szCs w:val="26"/>
              </w:rPr>
              <w:t>LTTO</w:t>
            </w:r>
          </w:p>
        </w:tc>
      </w:tr>
      <w:tr w:rsidR="001E6BC2" w:rsidRPr="008D07C3" w:rsidTr="001E6BC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Project Title</w:t>
            </w:r>
          </w:p>
        </w:tc>
        <w:tc>
          <w:tcPr>
            <w:tcW w:w="8650" w:type="dxa"/>
            <w:gridSpan w:val="5"/>
            <w:noWrap/>
            <w:hideMark/>
          </w:tcPr>
          <w:p w:rsidR="001E6BC2" w:rsidRPr="00011EA3"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D07C3">
              <w:rPr>
                <w:rFonts w:eastAsia="Times New Roman" w:cs="Times New Roman"/>
                <w:color w:val="000000"/>
                <w:szCs w:val="26"/>
                <w:lang w:val="vi-VN"/>
              </w:rPr>
              <w:t xml:space="preserve">XÂY DỰNG WEBSITE </w:t>
            </w:r>
            <w:r>
              <w:rPr>
                <w:rFonts w:eastAsia="Times New Roman" w:cs="Times New Roman"/>
                <w:color w:val="000000"/>
                <w:szCs w:val="26"/>
              </w:rPr>
              <w:t>LUYÊN THI TOEIC ONLINE</w:t>
            </w:r>
          </w:p>
        </w:tc>
      </w:tr>
      <w:tr w:rsidR="001E6BC2" w:rsidRPr="008D07C3" w:rsidTr="001E6BC2">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Start Date</w:t>
            </w:r>
          </w:p>
        </w:tc>
        <w:tc>
          <w:tcPr>
            <w:tcW w:w="2700" w:type="dxa"/>
            <w:noWrap/>
            <w:hideMark/>
          </w:tcPr>
          <w:p w:rsidR="001E6BC2" w:rsidRPr="001C6564"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March 2</w:t>
            </w:r>
            <w:r>
              <w:rPr>
                <w:rFonts w:eastAsia="Times New Roman" w:cs="Times New Roman"/>
                <w:color w:val="000000"/>
                <w:szCs w:val="26"/>
                <w:vertAlign w:val="superscript"/>
              </w:rPr>
              <w:t>nd</w:t>
            </w:r>
            <w:r>
              <w:rPr>
                <w:rFonts w:eastAsia="Times New Roman" w:cs="Times New Roman"/>
                <w:color w:val="000000"/>
                <w:szCs w:val="26"/>
              </w:rPr>
              <w:t xml:space="preserve"> 2018</w:t>
            </w:r>
          </w:p>
        </w:tc>
        <w:tc>
          <w:tcPr>
            <w:tcW w:w="2372" w:type="dxa"/>
            <w:gridSpan w:val="2"/>
            <w:noWrap/>
            <w:hideMark/>
          </w:tcPr>
          <w:p w:rsidR="001E6BC2" w:rsidRPr="001C6564"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6"/>
              </w:rPr>
            </w:pPr>
            <w:r w:rsidRPr="001C6564">
              <w:rPr>
                <w:rFonts w:eastAsia="Times New Roman" w:cs="Times New Roman"/>
                <w:b/>
                <w:color w:val="000000"/>
                <w:szCs w:val="26"/>
              </w:rPr>
              <w:t>End Date</w:t>
            </w:r>
          </w:p>
        </w:tc>
        <w:tc>
          <w:tcPr>
            <w:tcW w:w="3578" w:type="dxa"/>
            <w:gridSpan w:val="2"/>
            <w:noWrap/>
            <w:hideMark/>
          </w:tcPr>
          <w:p w:rsidR="001E6BC2" w:rsidRPr="001C6564" w:rsidRDefault="001E6BC2" w:rsidP="001E6BC2">
            <w:pPr>
              <w:spacing w:line="360" w:lineRule="auto"/>
              <w:ind w:right="52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May</w:t>
            </w:r>
            <w:r w:rsidRPr="001C6564">
              <w:rPr>
                <w:rFonts w:eastAsia="Times New Roman" w:cs="Times New Roman"/>
                <w:color w:val="000000"/>
                <w:szCs w:val="26"/>
              </w:rPr>
              <w:t xml:space="preserve"> </w:t>
            </w:r>
            <w:r>
              <w:rPr>
                <w:rFonts w:eastAsia="Times New Roman" w:cs="Times New Roman"/>
                <w:color w:val="000000"/>
                <w:szCs w:val="26"/>
              </w:rPr>
              <w:t>15, 2018</w:t>
            </w:r>
          </w:p>
        </w:tc>
      </w:tr>
      <w:tr w:rsidR="001E6BC2" w:rsidRPr="008D07C3" w:rsidTr="001E6BC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Lead Institution</w:t>
            </w:r>
          </w:p>
        </w:tc>
        <w:tc>
          <w:tcPr>
            <w:tcW w:w="8650" w:type="dxa"/>
            <w:gridSpan w:val="5"/>
            <w:noWrap/>
            <w:hideMark/>
          </w:tcPr>
          <w:p w:rsidR="001E6BC2" w:rsidRPr="008D07C3"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D07C3">
              <w:rPr>
                <w:rFonts w:eastAsia="Times New Roman" w:cs="Times New Roman"/>
                <w:color w:val="000000"/>
                <w:szCs w:val="26"/>
              </w:rPr>
              <w:t>Khoa CNTT, Duy Tan University</w:t>
            </w:r>
          </w:p>
        </w:tc>
      </w:tr>
      <w:tr w:rsidR="001E6BC2" w:rsidRPr="008D07C3" w:rsidTr="001E6BC2">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Project Mentor/ Product Owner</w:t>
            </w:r>
          </w:p>
        </w:tc>
        <w:tc>
          <w:tcPr>
            <w:tcW w:w="8650" w:type="dxa"/>
            <w:gridSpan w:val="5"/>
            <w:hideMark/>
          </w:tcPr>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Phạm An Bình</w:t>
            </w:r>
          </w:p>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6"/>
              </w:rPr>
            </w:pPr>
            <w:r w:rsidRPr="008D07C3">
              <w:rPr>
                <w:rFonts w:eastAsia="Times New Roman" w:cs="Times New Roman"/>
                <w:color w:val="000000"/>
                <w:szCs w:val="26"/>
              </w:rPr>
              <w:t xml:space="preserve">Email: </w:t>
            </w:r>
            <w:r>
              <w:rPr>
                <w:rFonts w:cs="Times New Roman"/>
                <w:szCs w:val="26"/>
              </w:rPr>
              <w:t>anbinhdn@gmail.com</w:t>
            </w:r>
          </w:p>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6"/>
              </w:rPr>
            </w:pPr>
            <w:r w:rsidRPr="008D07C3">
              <w:rPr>
                <w:rFonts w:cs="Times New Roman"/>
                <w:color w:val="auto"/>
                <w:szCs w:val="26"/>
              </w:rPr>
              <w:t>Phone: 09</w:t>
            </w:r>
            <w:r>
              <w:rPr>
                <w:rFonts w:cs="Times New Roman"/>
                <w:color w:val="auto"/>
                <w:szCs w:val="26"/>
              </w:rPr>
              <w:t>14240919</w:t>
            </w:r>
          </w:p>
        </w:tc>
      </w:tr>
      <w:tr w:rsidR="001E6BC2" w:rsidRPr="008D07C3" w:rsidTr="001E6BC2">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63" w:type="dxa"/>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Project Manager &amp; Contact Details</w:t>
            </w:r>
          </w:p>
        </w:tc>
        <w:tc>
          <w:tcPr>
            <w:tcW w:w="8650" w:type="dxa"/>
            <w:gridSpan w:val="5"/>
            <w:hideMark/>
          </w:tcPr>
          <w:p w:rsidR="001E6BC2" w:rsidRPr="00D848FC"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Nguyễn Văn Thiện</w:t>
            </w:r>
          </w:p>
          <w:p w:rsidR="001E6BC2" w:rsidRPr="00DD3079"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DD3079">
              <w:rPr>
                <w:rFonts w:eastAsia="Times New Roman" w:cs="Times New Roman"/>
                <w:color w:val="000000"/>
                <w:szCs w:val="26"/>
              </w:rPr>
              <w:t>Email: nguyenvanthienk200@gmail.com</w:t>
            </w:r>
            <w:hyperlink r:id="rId10" w:history="1"/>
          </w:p>
          <w:p w:rsidR="001E6BC2" w:rsidRPr="00D848FC"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D07C3">
              <w:rPr>
                <w:rFonts w:eastAsia="Times New Roman" w:cs="Times New Roman"/>
                <w:color w:val="000000"/>
                <w:szCs w:val="26"/>
              </w:rPr>
              <w:t>Phone:</w:t>
            </w:r>
            <w:r>
              <w:rPr>
                <w:rFonts w:eastAsia="Times New Roman" w:cs="Times New Roman"/>
                <w:color w:val="000000"/>
                <w:szCs w:val="26"/>
              </w:rPr>
              <w:t>01692228422</w:t>
            </w:r>
          </w:p>
        </w:tc>
      </w:tr>
      <w:tr w:rsidR="001E6BC2" w:rsidRPr="008D07C3" w:rsidTr="001E6BC2">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Partner Organization</w:t>
            </w:r>
          </w:p>
        </w:tc>
        <w:tc>
          <w:tcPr>
            <w:tcW w:w="8650" w:type="dxa"/>
            <w:gridSpan w:val="5"/>
            <w:noWrap/>
            <w:hideMark/>
          </w:tcPr>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
        </w:tc>
      </w:tr>
      <w:tr w:rsidR="001E6BC2" w:rsidRPr="008D07C3" w:rsidTr="001E6BC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val="restart"/>
            <w:noWrap/>
            <w:hideMark/>
          </w:tcPr>
          <w:p w:rsidR="001E6BC2" w:rsidRPr="008D07C3" w:rsidRDefault="001E6BC2" w:rsidP="001E6BC2">
            <w:pPr>
              <w:spacing w:line="360" w:lineRule="auto"/>
              <w:jc w:val="both"/>
              <w:rPr>
                <w:rFonts w:eastAsia="Times New Roman" w:cs="Times New Roman"/>
                <w:color w:val="000000"/>
                <w:szCs w:val="26"/>
              </w:rPr>
            </w:pPr>
            <w:r w:rsidRPr="008D07C3">
              <w:rPr>
                <w:rFonts w:eastAsia="Times New Roman" w:cs="Times New Roman"/>
                <w:color w:val="000000"/>
                <w:szCs w:val="26"/>
              </w:rPr>
              <w:t>Team Members</w:t>
            </w:r>
          </w:p>
        </w:tc>
        <w:tc>
          <w:tcPr>
            <w:tcW w:w="2977" w:type="dxa"/>
            <w:gridSpan w:val="2"/>
            <w:noWrap/>
            <w:hideMark/>
          </w:tcPr>
          <w:p w:rsidR="001E6BC2" w:rsidRPr="00D848FC"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Võ Nhật Quang</w:t>
            </w:r>
          </w:p>
        </w:tc>
        <w:tc>
          <w:tcPr>
            <w:tcW w:w="4027" w:type="dxa"/>
            <w:gridSpan w:val="2"/>
            <w:noWrap/>
          </w:tcPr>
          <w:p w:rsidR="001E6BC2" w:rsidRPr="008D07C3"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33593F">
              <w:rPr>
                <w:rFonts w:cs="Times New Roman"/>
                <w:szCs w:val="26"/>
              </w:rPr>
              <w:t>Vonha</w:t>
            </w:r>
            <w:r>
              <w:rPr>
                <w:rFonts w:cs="Times New Roman"/>
                <w:szCs w:val="26"/>
              </w:rPr>
              <w:t>tquang100@gmail.com</w:t>
            </w:r>
          </w:p>
        </w:tc>
        <w:tc>
          <w:tcPr>
            <w:tcW w:w="1646" w:type="dxa"/>
            <w:noWrap/>
          </w:tcPr>
          <w:p w:rsidR="001E6BC2" w:rsidRPr="0033593F"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szCs w:val="26"/>
              </w:rPr>
              <w:t>0988722165</w:t>
            </w:r>
          </w:p>
        </w:tc>
      </w:tr>
      <w:tr w:rsidR="001E6BC2" w:rsidRPr="008D07C3" w:rsidTr="001E6BC2">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hideMark/>
          </w:tcPr>
          <w:p w:rsidR="001E6BC2" w:rsidRPr="008D07C3" w:rsidRDefault="001E6BC2" w:rsidP="001E6BC2">
            <w:pPr>
              <w:spacing w:line="360" w:lineRule="auto"/>
              <w:jc w:val="both"/>
              <w:rPr>
                <w:rFonts w:eastAsia="Times New Roman" w:cs="Times New Roman"/>
                <w:color w:val="000000"/>
                <w:szCs w:val="26"/>
              </w:rPr>
            </w:pPr>
          </w:p>
        </w:tc>
        <w:tc>
          <w:tcPr>
            <w:tcW w:w="2977" w:type="dxa"/>
            <w:gridSpan w:val="2"/>
            <w:noWrap/>
            <w:hideMark/>
          </w:tcPr>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lang w:val="vi-VN"/>
              </w:rPr>
            </w:pPr>
            <w:r>
              <w:rPr>
                <w:rFonts w:eastAsia="Times New Roman" w:cs="Times New Roman"/>
                <w:color w:val="000000"/>
                <w:szCs w:val="26"/>
              </w:rPr>
              <w:t>Nguyễn Trần Quốc Anh</w:t>
            </w:r>
          </w:p>
        </w:tc>
        <w:tc>
          <w:tcPr>
            <w:tcW w:w="4027" w:type="dxa"/>
            <w:gridSpan w:val="2"/>
            <w:noWrap/>
          </w:tcPr>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Style w:val="Hyperlink"/>
                <w:rFonts w:cs="Times New Roman"/>
                <w:szCs w:val="26"/>
                <w:lang w:val="vi-VN"/>
              </w:rPr>
            </w:pPr>
            <w:r>
              <w:rPr>
                <w:rStyle w:val="Hyperlink"/>
                <w:rFonts w:cs="Times New Roman"/>
                <w:szCs w:val="26"/>
              </w:rPr>
              <w:t>tranquocanhnguyen</w:t>
            </w:r>
            <w:r w:rsidRPr="008D07C3">
              <w:rPr>
                <w:rStyle w:val="Hyperlink"/>
                <w:rFonts w:cs="Times New Roman"/>
                <w:szCs w:val="26"/>
                <w:lang w:val="vi-VN"/>
              </w:rPr>
              <w:t>@gmail.com</w:t>
            </w:r>
          </w:p>
        </w:tc>
        <w:tc>
          <w:tcPr>
            <w:tcW w:w="1646" w:type="dxa"/>
            <w:noWrap/>
          </w:tcPr>
          <w:p w:rsidR="001E6BC2" w:rsidRPr="0033593F"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01262627070</w:t>
            </w:r>
          </w:p>
        </w:tc>
      </w:tr>
      <w:tr w:rsidR="001E6BC2" w:rsidRPr="008D07C3" w:rsidTr="001E6BC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hideMark/>
          </w:tcPr>
          <w:p w:rsidR="001E6BC2" w:rsidRPr="008D07C3" w:rsidRDefault="001E6BC2" w:rsidP="001E6BC2">
            <w:pPr>
              <w:spacing w:line="360" w:lineRule="auto"/>
              <w:jc w:val="both"/>
              <w:rPr>
                <w:rFonts w:eastAsia="Times New Roman" w:cs="Times New Roman"/>
                <w:color w:val="000000"/>
                <w:szCs w:val="26"/>
              </w:rPr>
            </w:pPr>
          </w:p>
        </w:tc>
        <w:tc>
          <w:tcPr>
            <w:tcW w:w="2977" w:type="dxa"/>
            <w:gridSpan w:val="2"/>
            <w:noWrap/>
            <w:hideMark/>
          </w:tcPr>
          <w:p w:rsidR="001E6BC2" w:rsidRPr="008D07C3"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lang w:val="vi-VN"/>
              </w:rPr>
            </w:pPr>
            <w:r>
              <w:rPr>
                <w:rFonts w:eastAsia="Times New Roman" w:cs="Times New Roman"/>
                <w:color w:val="000000"/>
                <w:szCs w:val="26"/>
              </w:rPr>
              <w:t>Bùi Thế Trình</w:t>
            </w:r>
          </w:p>
        </w:tc>
        <w:tc>
          <w:tcPr>
            <w:tcW w:w="4027" w:type="dxa"/>
            <w:gridSpan w:val="2"/>
            <w:noWrap/>
          </w:tcPr>
          <w:p w:rsidR="001E6BC2" w:rsidRPr="008D07C3"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Style w:val="Hyperlink"/>
                <w:rFonts w:cs="Times New Roman"/>
                <w:szCs w:val="26"/>
                <w:lang w:val="vi-VN"/>
              </w:rPr>
            </w:pPr>
            <w:r>
              <w:rPr>
                <w:rStyle w:val="Hyperlink"/>
                <w:rFonts w:cs="Times New Roman"/>
                <w:szCs w:val="26"/>
              </w:rPr>
              <w:t>Thetrinh.sv</w:t>
            </w:r>
            <w:r w:rsidRPr="008D07C3">
              <w:rPr>
                <w:rStyle w:val="Hyperlink"/>
                <w:rFonts w:cs="Times New Roman"/>
                <w:szCs w:val="26"/>
                <w:lang w:val="vi-VN"/>
              </w:rPr>
              <w:t>@gmail.com</w:t>
            </w:r>
          </w:p>
        </w:tc>
        <w:tc>
          <w:tcPr>
            <w:tcW w:w="1646" w:type="dxa"/>
            <w:noWrap/>
          </w:tcPr>
          <w:p w:rsidR="001E6BC2" w:rsidRPr="0033593F" w:rsidRDefault="001E6BC2" w:rsidP="001E6BC2">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0906576806</w:t>
            </w:r>
          </w:p>
        </w:tc>
      </w:tr>
      <w:tr w:rsidR="001E6BC2" w:rsidRPr="008D07C3" w:rsidTr="001E6BC2">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tcPr>
          <w:p w:rsidR="001E6BC2" w:rsidRPr="008D07C3" w:rsidRDefault="001E6BC2" w:rsidP="001E6BC2">
            <w:pPr>
              <w:spacing w:line="360" w:lineRule="auto"/>
              <w:jc w:val="both"/>
              <w:rPr>
                <w:rFonts w:eastAsia="Times New Roman" w:cs="Times New Roman"/>
                <w:color w:val="000000"/>
                <w:szCs w:val="26"/>
              </w:rPr>
            </w:pPr>
          </w:p>
        </w:tc>
        <w:tc>
          <w:tcPr>
            <w:tcW w:w="2977" w:type="dxa"/>
            <w:gridSpan w:val="2"/>
            <w:noWrap/>
          </w:tcPr>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lang w:val="vi-VN"/>
              </w:rPr>
            </w:pPr>
            <w:r>
              <w:rPr>
                <w:rFonts w:eastAsia="Times New Roman" w:cs="Times New Roman"/>
                <w:color w:val="000000"/>
                <w:szCs w:val="26"/>
              </w:rPr>
              <w:t>Trần Văn Hiếu</w:t>
            </w:r>
          </w:p>
        </w:tc>
        <w:tc>
          <w:tcPr>
            <w:tcW w:w="4027" w:type="dxa"/>
            <w:gridSpan w:val="2"/>
            <w:noWrap/>
          </w:tcPr>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Style w:val="Hyperlink"/>
                <w:rFonts w:cs="Times New Roman"/>
                <w:szCs w:val="26"/>
                <w:lang w:val="vi-VN"/>
              </w:rPr>
            </w:pPr>
            <w:r>
              <w:rPr>
                <w:rStyle w:val="Hyperlink"/>
                <w:rFonts w:cs="Times New Roman"/>
                <w:szCs w:val="26"/>
              </w:rPr>
              <w:t>Tranvanhieu.dtu</w:t>
            </w:r>
            <w:r w:rsidRPr="008D07C3">
              <w:rPr>
                <w:rStyle w:val="Hyperlink"/>
                <w:rFonts w:cs="Times New Roman"/>
                <w:szCs w:val="26"/>
                <w:lang w:val="vi-VN"/>
              </w:rPr>
              <w:t>@gmail.com</w:t>
            </w:r>
          </w:p>
        </w:tc>
        <w:tc>
          <w:tcPr>
            <w:tcW w:w="1646" w:type="dxa"/>
            <w:noWrap/>
          </w:tcPr>
          <w:p w:rsidR="001E6BC2" w:rsidRPr="008D07C3" w:rsidRDefault="001E6BC2" w:rsidP="001E6BC2">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0913055902</w:t>
            </w:r>
          </w:p>
        </w:tc>
      </w:tr>
    </w:tbl>
    <w:p w:rsidR="006B21A2" w:rsidRPr="00EC608E" w:rsidRDefault="006B21A2" w:rsidP="009D1818">
      <w:pPr>
        <w:tabs>
          <w:tab w:val="left" w:pos="2250"/>
        </w:tabs>
        <w:spacing w:line="360" w:lineRule="auto"/>
        <w:rPr>
          <w:sz w:val="26"/>
          <w:szCs w:val="26"/>
        </w:rPr>
      </w:pPr>
    </w:p>
    <w:p w:rsidR="002A3871" w:rsidRPr="00EC608E" w:rsidRDefault="001B4B7B" w:rsidP="009D1818">
      <w:pPr>
        <w:tabs>
          <w:tab w:val="left" w:pos="2250"/>
        </w:tabs>
        <w:spacing w:line="360" w:lineRule="auto"/>
        <w:rPr>
          <w:sz w:val="26"/>
          <w:szCs w:val="26"/>
        </w:rPr>
      </w:pPr>
      <w:r w:rsidRPr="00EC608E">
        <w:rPr>
          <w:sz w:val="26"/>
          <w:szCs w:val="26"/>
        </w:rPr>
        <w:br w:type="page"/>
      </w:r>
    </w:p>
    <w:tbl>
      <w:tblPr>
        <w:tblStyle w:val="TableGridLight1"/>
        <w:tblW w:w="987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255"/>
        <w:gridCol w:w="6001"/>
      </w:tblGrid>
      <w:tr w:rsidR="00EA014B" w:rsidRPr="00EC608E" w:rsidTr="00F30C89">
        <w:trPr>
          <w:trHeight w:hRule="exact" w:val="457"/>
        </w:trPr>
        <w:tc>
          <w:tcPr>
            <w:tcW w:w="9876" w:type="dxa"/>
            <w:gridSpan w:val="3"/>
            <w:vAlign w:val="center"/>
          </w:tcPr>
          <w:p w:rsidR="00EA014B" w:rsidRPr="00F30C89" w:rsidRDefault="006B21A2" w:rsidP="009D1818">
            <w:pPr>
              <w:spacing w:line="360" w:lineRule="auto"/>
              <w:ind w:left="71" w:right="2065"/>
              <w:jc w:val="center"/>
              <w:rPr>
                <w:b/>
                <w:sz w:val="26"/>
                <w:szCs w:val="26"/>
              </w:rPr>
            </w:pPr>
            <w:r w:rsidRPr="00F30C89">
              <w:rPr>
                <w:b/>
                <w:spacing w:val="-1"/>
                <w:sz w:val="26"/>
                <w:szCs w:val="26"/>
              </w:rPr>
              <w:lastRenderedPageBreak/>
              <w:t>Các phiên bản của tài liệu</w:t>
            </w:r>
          </w:p>
        </w:tc>
      </w:tr>
      <w:tr w:rsidR="00EA014B" w:rsidRPr="00EC608E" w:rsidTr="00F30C89">
        <w:trPr>
          <w:trHeight w:hRule="exact" w:val="457"/>
        </w:trPr>
        <w:tc>
          <w:tcPr>
            <w:tcW w:w="1620" w:type="dxa"/>
            <w:vAlign w:val="center"/>
          </w:tcPr>
          <w:p w:rsidR="00EA014B" w:rsidRPr="00EC608E" w:rsidRDefault="00920843" w:rsidP="009D1818">
            <w:pPr>
              <w:tabs>
                <w:tab w:val="left" w:pos="2250"/>
              </w:tabs>
              <w:spacing w:line="360" w:lineRule="auto"/>
              <w:jc w:val="center"/>
              <w:rPr>
                <w:sz w:val="26"/>
                <w:szCs w:val="26"/>
              </w:rPr>
            </w:pPr>
            <w:r w:rsidRPr="00EC608E">
              <w:rPr>
                <w:b/>
                <w:spacing w:val="-1"/>
                <w:position w:val="-2"/>
                <w:sz w:val="26"/>
                <w:szCs w:val="26"/>
              </w:rPr>
              <w:t>Phiên bản</w:t>
            </w:r>
          </w:p>
        </w:tc>
        <w:tc>
          <w:tcPr>
            <w:tcW w:w="2255" w:type="dxa"/>
            <w:vAlign w:val="center"/>
          </w:tcPr>
          <w:p w:rsidR="00EA014B" w:rsidRPr="00EC608E" w:rsidRDefault="00C8493E" w:rsidP="009D1818">
            <w:pPr>
              <w:tabs>
                <w:tab w:val="left" w:pos="2250"/>
              </w:tabs>
              <w:spacing w:line="360" w:lineRule="auto"/>
              <w:ind w:right="82"/>
              <w:jc w:val="center"/>
              <w:rPr>
                <w:sz w:val="26"/>
                <w:szCs w:val="26"/>
              </w:rPr>
            </w:pPr>
            <w:r w:rsidRPr="00EC608E">
              <w:rPr>
                <w:b/>
                <w:spacing w:val="-1"/>
                <w:position w:val="-2"/>
                <w:sz w:val="26"/>
                <w:szCs w:val="26"/>
              </w:rPr>
              <w:t>Ngày xuát bản</w:t>
            </w:r>
          </w:p>
        </w:tc>
        <w:tc>
          <w:tcPr>
            <w:tcW w:w="6001" w:type="dxa"/>
            <w:vAlign w:val="center"/>
          </w:tcPr>
          <w:p w:rsidR="00EA014B" w:rsidRPr="00EC608E" w:rsidRDefault="00C8493E" w:rsidP="00514735">
            <w:pPr>
              <w:tabs>
                <w:tab w:val="left" w:pos="2250"/>
              </w:tabs>
              <w:spacing w:line="360" w:lineRule="auto"/>
              <w:ind w:right="48"/>
              <w:jc w:val="center"/>
              <w:rPr>
                <w:sz w:val="26"/>
                <w:szCs w:val="26"/>
              </w:rPr>
            </w:pPr>
            <w:r w:rsidRPr="00EC608E">
              <w:rPr>
                <w:b/>
                <w:spacing w:val="-1"/>
                <w:position w:val="-2"/>
                <w:sz w:val="26"/>
                <w:szCs w:val="26"/>
              </w:rPr>
              <w:t>Ghi chú</w:t>
            </w:r>
          </w:p>
        </w:tc>
      </w:tr>
      <w:tr w:rsidR="00EA014B" w:rsidRPr="00EC608E" w:rsidTr="00F30C89">
        <w:trPr>
          <w:trHeight w:hRule="exact" w:val="448"/>
        </w:trPr>
        <w:tc>
          <w:tcPr>
            <w:tcW w:w="1620" w:type="dxa"/>
            <w:vAlign w:val="center"/>
          </w:tcPr>
          <w:p w:rsidR="00EA014B" w:rsidRPr="00EC608E" w:rsidRDefault="009F1DA5" w:rsidP="009D1818">
            <w:pPr>
              <w:tabs>
                <w:tab w:val="left" w:pos="2250"/>
              </w:tabs>
              <w:spacing w:line="360" w:lineRule="auto"/>
              <w:ind w:left="1"/>
              <w:jc w:val="center"/>
              <w:rPr>
                <w:sz w:val="26"/>
                <w:szCs w:val="26"/>
              </w:rPr>
            </w:pPr>
            <w:r w:rsidRPr="00EC608E">
              <w:rPr>
                <w:spacing w:val="-1"/>
                <w:position w:val="-1"/>
                <w:sz w:val="26"/>
                <w:szCs w:val="26"/>
              </w:rPr>
              <w:t>V</w:t>
            </w:r>
            <w:r w:rsidRPr="00EC608E">
              <w:rPr>
                <w:spacing w:val="1"/>
                <w:position w:val="-1"/>
                <w:sz w:val="26"/>
                <w:szCs w:val="26"/>
              </w:rPr>
              <w:t>1</w:t>
            </w:r>
            <w:r w:rsidRPr="00EC608E">
              <w:rPr>
                <w:spacing w:val="-1"/>
                <w:position w:val="-1"/>
                <w:sz w:val="26"/>
                <w:szCs w:val="26"/>
              </w:rPr>
              <w:t>.</w:t>
            </w:r>
            <w:r w:rsidRPr="00EC608E">
              <w:rPr>
                <w:position w:val="-1"/>
                <w:sz w:val="26"/>
                <w:szCs w:val="26"/>
              </w:rPr>
              <w:t>0</w:t>
            </w:r>
          </w:p>
        </w:tc>
        <w:tc>
          <w:tcPr>
            <w:tcW w:w="2255" w:type="dxa"/>
            <w:vAlign w:val="center"/>
          </w:tcPr>
          <w:p w:rsidR="00EA014B" w:rsidRPr="00EC608E" w:rsidRDefault="001E6BC2" w:rsidP="009D1818">
            <w:pPr>
              <w:tabs>
                <w:tab w:val="left" w:pos="2250"/>
              </w:tabs>
              <w:spacing w:line="360" w:lineRule="auto"/>
              <w:ind w:left="1"/>
              <w:jc w:val="center"/>
              <w:rPr>
                <w:sz w:val="26"/>
                <w:szCs w:val="26"/>
              </w:rPr>
            </w:pPr>
            <w:r>
              <w:rPr>
                <w:spacing w:val="-4"/>
                <w:position w:val="-1"/>
                <w:sz w:val="26"/>
                <w:szCs w:val="26"/>
              </w:rPr>
              <w:t>5/3/2018</w:t>
            </w:r>
          </w:p>
        </w:tc>
        <w:tc>
          <w:tcPr>
            <w:tcW w:w="6001" w:type="dxa"/>
            <w:vAlign w:val="center"/>
          </w:tcPr>
          <w:p w:rsidR="00EA014B" w:rsidRPr="00EC608E" w:rsidRDefault="00CC0218" w:rsidP="00514735">
            <w:pPr>
              <w:tabs>
                <w:tab w:val="left" w:pos="2250"/>
              </w:tabs>
              <w:spacing w:line="360" w:lineRule="auto"/>
              <w:ind w:left="-1"/>
              <w:rPr>
                <w:sz w:val="26"/>
                <w:szCs w:val="26"/>
              </w:rPr>
            </w:pPr>
            <w:r w:rsidRPr="00EC608E">
              <w:rPr>
                <w:spacing w:val="-1"/>
                <w:position w:val="-1"/>
                <w:sz w:val="26"/>
                <w:szCs w:val="26"/>
              </w:rPr>
              <w:t>Bản thảo tài liệu</w:t>
            </w:r>
          </w:p>
        </w:tc>
      </w:tr>
      <w:tr w:rsidR="00815C59" w:rsidRPr="00EC608E" w:rsidTr="00F30C89">
        <w:trPr>
          <w:trHeight w:hRule="exact" w:val="448"/>
        </w:trPr>
        <w:tc>
          <w:tcPr>
            <w:tcW w:w="1620"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c>
          <w:tcPr>
            <w:tcW w:w="2255" w:type="dxa"/>
            <w:vAlign w:val="center"/>
          </w:tcPr>
          <w:p w:rsidR="00815C59" w:rsidRPr="00EC608E" w:rsidRDefault="00815C59" w:rsidP="009D1818">
            <w:pPr>
              <w:tabs>
                <w:tab w:val="left" w:pos="2250"/>
              </w:tabs>
              <w:spacing w:line="360" w:lineRule="auto"/>
              <w:ind w:left="1"/>
              <w:jc w:val="center"/>
              <w:rPr>
                <w:spacing w:val="-4"/>
                <w:position w:val="-1"/>
                <w:sz w:val="26"/>
                <w:szCs w:val="26"/>
              </w:rPr>
            </w:pPr>
          </w:p>
        </w:tc>
        <w:tc>
          <w:tcPr>
            <w:tcW w:w="6001"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r>
      <w:tr w:rsidR="00815C59" w:rsidRPr="00EC608E" w:rsidTr="00F30C89">
        <w:trPr>
          <w:trHeight w:hRule="exact" w:val="448"/>
        </w:trPr>
        <w:tc>
          <w:tcPr>
            <w:tcW w:w="1620"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c>
          <w:tcPr>
            <w:tcW w:w="2255" w:type="dxa"/>
            <w:vAlign w:val="center"/>
          </w:tcPr>
          <w:p w:rsidR="00815C59" w:rsidRPr="00EC608E" w:rsidRDefault="00815C59" w:rsidP="009D1818">
            <w:pPr>
              <w:tabs>
                <w:tab w:val="left" w:pos="2250"/>
              </w:tabs>
              <w:spacing w:line="360" w:lineRule="auto"/>
              <w:ind w:left="1"/>
              <w:jc w:val="center"/>
              <w:rPr>
                <w:spacing w:val="-4"/>
                <w:position w:val="-1"/>
                <w:sz w:val="26"/>
                <w:szCs w:val="26"/>
              </w:rPr>
            </w:pPr>
          </w:p>
        </w:tc>
        <w:tc>
          <w:tcPr>
            <w:tcW w:w="6001"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r>
    </w:tbl>
    <w:p w:rsidR="00EA014B" w:rsidRPr="00EC608E" w:rsidRDefault="00EA014B" w:rsidP="009D1818">
      <w:pPr>
        <w:tabs>
          <w:tab w:val="left" w:pos="2250"/>
        </w:tabs>
        <w:spacing w:line="360" w:lineRule="auto"/>
        <w:jc w:val="both"/>
        <w:rPr>
          <w:sz w:val="26"/>
          <w:szCs w:val="26"/>
        </w:rPr>
        <w:sectPr w:rsidR="00EA014B" w:rsidRPr="00EC608E" w:rsidSect="007A1A4D">
          <w:pgSz w:w="12240" w:h="15840"/>
          <w:pgMar w:top="1380" w:right="1440" w:bottom="280" w:left="1340" w:header="720" w:footer="720" w:gutter="0"/>
          <w:cols w:space="720"/>
        </w:sectPr>
      </w:pPr>
    </w:p>
    <w:p w:rsidR="00EA014B" w:rsidRPr="00EC608E" w:rsidRDefault="00EA014B" w:rsidP="009D1818">
      <w:pPr>
        <w:tabs>
          <w:tab w:val="left" w:pos="2250"/>
        </w:tabs>
        <w:spacing w:line="360" w:lineRule="auto"/>
        <w:jc w:val="both"/>
        <w:rPr>
          <w:sz w:val="26"/>
          <w:szCs w:val="26"/>
        </w:rPr>
      </w:pPr>
    </w:p>
    <w:p w:rsidR="006E06E1" w:rsidRPr="00EC608E" w:rsidRDefault="00017E21" w:rsidP="009D1818">
      <w:pPr>
        <w:tabs>
          <w:tab w:val="left" w:pos="2250"/>
        </w:tabs>
        <w:spacing w:before="24" w:line="360" w:lineRule="auto"/>
        <w:ind w:left="100" w:right="912"/>
        <w:jc w:val="center"/>
        <w:rPr>
          <w:b/>
          <w:sz w:val="26"/>
          <w:szCs w:val="26"/>
        </w:rPr>
      </w:pPr>
      <w:r w:rsidRPr="00EC608E">
        <w:rPr>
          <w:b/>
          <w:spacing w:val="-1"/>
          <w:sz w:val="26"/>
          <w:szCs w:val="26"/>
        </w:rPr>
        <w:t>CHẤP NHẬN TÀI LIỆU</w:t>
      </w:r>
    </w:p>
    <w:p w:rsidR="00EA014B" w:rsidRPr="00EC608E" w:rsidRDefault="009F1DA5" w:rsidP="009D1818">
      <w:pPr>
        <w:tabs>
          <w:tab w:val="left" w:pos="2250"/>
        </w:tabs>
        <w:spacing w:before="24" w:line="360" w:lineRule="auto"/>
        <w:ind w:left="100" w:right="912"/>
        <w:jc w:val="both"/>
        <w:rPr>
          <w:sz w:val="26"/>
          <w:szCs w:val="26"/>
        </w:rPr>
      </w:pPr>
      <w:r w:rsidRPr="00EC608E">
        <w:rPr>
          <w:b/>
          <w:spacing w:val="1"/>
          <w:sz w:val="26"/>
          <w:szCs w:val="26"/>
        </w:rPr>
        <w:t xml:space="preserve"> </w:t>
      </w:r>
      <w:r w:rsidR="006C10CD" w:rsidRPr="00EC608E">
        <w:rPr>
          <w:spacing w:val="-1"/>
          <w:sz w:val="26"/>
          <w:szCs w:val="26"/>
        </w:rPr>
        <w:t>Các chữ ký cần thiết để xuất bản tài liệu</w:t>
      </w:r>
    </w:p>
    <w:p w:rsidR="00EA014B" w:rsidRDefault="00EA014B" w:rsidP="009D1818">
      <w:pPr>
        <w:tabs>
          <w:tab w:val="left" w:pos="2250"/>
        </w:tabs>
        <w:spacing w:line="360" w:lineRule="auto"/>
        <w:jc w:val="both"/>
        <w:rPr>
          <w:sz w:val="26"/>
          <w:szCs w:val="26"/>
        </w:rPr>
      </w:pPr>
    </w:p>
    <w:tbl>
      <w:tblPr>
        <w:tblStyle w:val="TableGrid"/>
        <w:tblW w:w="8921"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2962"/>
        <w:gridCol w:w="2136"/>
        <w:gridCol w:w="1893"/>
        <w:gridCol w:w="1930"/>
      </w:tblGrid>
      <w:tr w:rsidR="001E6BC2" w:rsidRPr="008D07C3" w:rsidTr="001E6BC2">
        <w:trPr>
          <w:trHeight w:val="361"/>
        </w:trPr>
        <w:tc>
          <w:tcPr>
            <w:tcW w:w="2962" w:type="dxa"/>
            <w:tcBorders>
              <w:bottom w:val="single" w:sz="4" w:space="0" w:color="B8CCE4" w:themeColor="accent1" w:themeTint="66"/>
            </w:tcBorders>
            <w:shd w:val="clear" w:color="auto" w:fill="C4BC96" w:themeFill="background2" w:themeFillShade="BF"/>
          </w:tcPr>
          <w:p w:rsidR="001E6BC2" w:rsidRPr="008D07C3" w:rsidRDefault="001E6BC2" w:rsidP="001E6BC2">
            <w:pPr>
              <w:spacing w:line="360" w:lineRule="auto"/>
              <w:jc w:val="both"/>
              <w:rPr>
                <w:b/>
                <w:color w:val="FFFFFF"/>
                <w:sz w:val="26"/>
                <w:szCs w:val="26"/>
              </w:rPr>
            </w:pPr>
            <w:r w:rsidRPr="008D07C3">
              <w:rPr>
                <w:b/>
                <w:color w:val="FFFFFF"/>
                <w:sz w:val="26"/>
                <w:szCs w:val="26"/>
              </w:rPr>
              <w:t>Name</w:t>
            </w:r>
          </w:p>
        </w:tc>
        <w:tc>
          <w:tcPr>
            <w:tcW w:w="2136" w:type="dxa"/>
            <w:tcBorders>
              <w:bottom w:val="single" w:sz="4" w:space="0" w:color="B8CCE4" w:themeColor="accent1" w:themeTint="66"/>
            </w:tcBorders>
            <w:shd w:val="clear" w:color="auto" w:fill="C4BC96" w:themeFill="background2" w:themeFillShade="BF"/>
          </w:tcPr>
          <w:p w:rsidR="001E6BC2" w:rsidRPr="008D07C3" w:rsidRDefault="001E6BC2" w:rsidP="001E6BC2">
            <w:pPr>
              <w:spacing w:line="360" w:lineRule="auto"/>
              <w:jc w:val="both"/>
              <w:rPr>
                <w:b/>
                <w:color w:val="FFFFFF"/>
                <w:sz w:val="26"/>
                <w:szCs w:val="26"/>
              </w:rPr>
            </w:pPr>
            <w:r w:rsidRPr="008D07C3">
              <w:rPr>
                <w:b/>
                <w:color w:val="FFFFFF"/>
                <w:sz w:val="26"/>
                <w:szCs w:val="26"/>
              </w:rPr>
              <w:t>Role</w:t>
            </w:r>
          </w:p>
        </w:tc>
        <w:tc>
          <w:tcPr>
            <w:tcW w:w="1893" w:type="dxa"/>
            <w:tcBorders>
              <w:bottom w:val="single" w:sz="4" w:space="0" w:color="B8CCE4" w:themeColor="accent1" w:themeTint="66"/>
            </w:tcBorders>
            <w:shd w:val="clear" w:color="auto" w:fill="C4BC96" w:themeFill="background2" w:themeFillShade="BF"/>
          </w:tcPr>
          <w:p w:rsidR="001E6BC2" w:rsidRPr="008D07C3" w:rsidRDefault="001E6BC2" w:rsidP="001E6BC2">
            <w:pPr>
              <w:spacing w:line="360" w:lineRule="auto"/>
              <w:jc w:val="both"/>
              <w:rPr>
                <w:b/>
                <w:color w:val="FFFFFF"/>
                <w:sz w:val="26"/>
                <w:szCs w:val="26"/>
              </w:rPr>
            </w:pPr>
            <w:r w:rsidRPr="008D07C3">
              <w:rPr>
                <w:b/>
                <w:color w:val="FFFFFF"/>
                <w:sz w:val="26"/>
                <w:szCs w:val="26"/>
              </w:rPr>
              <w:t>Date</w:t>
            </w:r>
          </w:p>
        </w:tc>
        <w:tc>
          <w:tcPr>
            <w:tcW w:w="1930" w:type="dxa"/>
            <w:tcBorders>
              <w:bottom w:val="single" w:sz="4" w:space="0" w:color="B8CCE4" w:themeColor="accent1" w:themeTint="66"/>
            </w:tcBorders>
            <w:shd w:val="clear" w:color="auto" w:fill="C4BC96" w:themeFill="background2" w:themeFillShade="BF"/>
          </w:tcPr>
          <w:p w:rsidR="001E6BC2" w:rsidRPr="008D07C3" w:rsidRDefault="001E6BC2" w:rsidP="001E6BC2">
            <w:pPr>
              <w:spacing w:line="360" w:lineRule="auto"/>
              <w:jc w:val="both"/>
              <w:rPr>
                <w:b/>
                <w:color w:val="FFFFFF"/>
                <w:sz w:val="26"/>
                <w:szCs w:val="26"/>
              </w:rPr>
            </w:pPr>
            <w:r w:rsidRPr="008D07C3">
              <w:rPr>
                <w:b/>
                <w:color w:val="FFFFFF"/>
                <w:sz w:val="26"/>
                <w:szCs w:val="26"/>
              </w:rPr>
              <w:t>Signature</w:t>
            </w:r>
          </w:p>
        </w:tc>
      </w:tr>
      <w:tr w:rsidR="001E6BC2" w:rsidRPr="008D07C3" w:rsidTr="001E6BC2">
        <w:trPr>
          <w:trHeight w:val="1716"/>
        </w:trPr>
        <w:tc>
          <w:tcPr>
            <w:tcW w:w="2962" w:type="dxa"/>
            <w:shd w:val="clear" w:color="auto" w:fill="FFFFFF" w:themeFill="background1"/>
          </w:tcPr>
          <w:p w:rsidR="001E6BC2" w:rsidRPr="008D07C3" w:rsidRDefault="001E6BC2" w:rsidP="001E6BC2">
            <w:pPr>
              <w:spacing w:line="360" w:lineRule="auto"/>
              <w:jc w:val="both"/>
              <w:rPr>
                <w:sz w:val="26"/>
                <w:szCs w:val="26"/>
              </w:rPr>
            </w:pPr>
            <w:r w:rsidRPr="008D07C3">
              <w:rPr>
                <w:sz w:val="26"/>
                <w:szCs w:val="26"/>
              </w:rPr>
              <w:t xml:space="preserve">MSc. </w:t>
            </w:r>
            <w:r>
              <w:rPr>
                <w:sz w:val="26"/>
                <w:szCs w:val="26"/>
              </w:rPr>
              <w:t>Phạm An Bình</w:t>
            </w:r>
          </w:p>
        </w:tc>
        <w:tc>
          <w:tcPr>
            <w:tcW w:w="2136" w:type="dxa"/>
            <w:shd w:val="clear" w:color="auto" w:fill="FFFFFF" w:themeFill="background1"/>
          </w:tcPr>
          <w:p w:rsidR="001E6BC2" w:rsidRPr="008D07C3" w:rsidRDefault="001E6BC2" w:rsidP="001E6BC2">
            <w:pPr>
              <w:spacing w:line="360" w:lineRule="auto"/>
              <w:jc w:val="both"/>
              <w:rPr>
                <w:sz w:val="26"/>
                <w:szCs w:val="26"/>
              </w:rPr>
            </w:pPr>
            <w:r w:rsidRPr="008D07C3">
              <w:rPr>
                <w:sz w:val="26"/>
                <w:szCs w:val="26"/>
              </w:rPr>
              <w:t>Mentor</w:t>
            </w:r>
          </w:p>
        </w:tc>
        <w:tc>
          <w:tcPr>
            <w:tcW w:w="1893" w:type="dxa"/>
            <w:shd w:val="clear" w:color="auto" w:fill="FFFFFF" w:themeFill="background1"/>
          </w:tcPr>
          <w:p w:rsidR="001E6BC2" w:rsidRPr="008D07C3" w:rsidRDefault="001E6BC2" w:rsidP="001E6BC2">
            <w:pPr>
              <w:spacing w:line="360" w:lineRule="auto"/>
              <w:jc w:val="both"/>
              <w:rPr>
                <w:sz w:val="26"/>
                <w:szCs w:val="26"/>
              </w:rPr>
            </w:pPr>
            <w:r>
              <w:rPr>
                <w:sz w:val="26"/>
                <w:szCs w:val="26"/>
              </w:rPr>
              <w:t>2/3/2018</w:t>
            </w:r>
          </w:p>
        </w:tc>
        <w:tc>
          <w:tcPr>
            <w:tcW w:w="1930" w:type="dxa"/>
            <w:shd w:val="clear" w:color="auto" w:fill="FFFFFF" w:themeFill="background1"/>
          </w:tcPr>
          <w:p w:rsidR="001E6BC2" w:rsidRPr="008D07C3" w:rsidRDefault="001E6BC2" w:rsidP="001E6BC2">
            <w:pPr>
              <w:spacing w:line="360" w:lineRule="auto"/>
              <w:jc w:val="both"/>
              <w:rPr>
                <w:sz w:val="26"/>
                <w:szCs w:val="26"/>
              </w:rPr>
            </w:pPr>
          </w:p>
        </w:tc>
      </w:tr>
      <w:tr w:rsidR="001E6BC2" w:rsidRPr="008D07C3" w:rsidTr="001E6BC2">
        <w:trPr>
          <w:trHeight w:val="2131"/>
        </w:trPr>
        <w:tc>
          <w:tcPr>
            <w:tcW w:w="2962" w:type="dxa"/>
            <w:shd w:val="clear" w:color="auto" w:fill="FFFFFF" w:themeFill="background1"/>
          </w:tcPr>
          <w:p w:rsidR="001E6BC2" w:rsidRPr="008D07C3" w:rsidRDefault="001E6BC2" w:rsidP="001E6BC2">
            <w:pPr>
              <w:spacing w:line="360" w:lineRule="auto"/>
              <w:jc w:val="both"/>
              <w:rPr>
                <w:sz w:val="26"/>
                <w:szCs w:val="26"/>
                <w:lang w:val="vi-VN"/>
              </w:rPr>
            </w:pPr>
            <w:r>
              <w:rPr>
                <w:sz w:val="26"/>
                <w:szCs w:val="26"/>
              </w:rPr>
              <w:t>Nguyễn Văn Thiện</w:t>
            </w:r>
          </w:p>
        </w:tc>
        <w:tc>
          <w:tcPr>
            <w:tcW w:w="2136" w:type="dxa"/>
            <w:shd w:val="clear" w:color="auto" w:fill="FFFFFF" w:themeFill="background1"/>
          </w:tcPr>
          <w:p w:rsidR="001E6BC2" w:rsidRPr="008D07C3" w:rsidRDefault="001E6BC2" w:rsidP="001E6BC2">
            <w:pPr>
              <w:spacing w:line="360" w:lineRule="auto"/>
              <w:jc w:val="both"/>
              <w:rPr>
                <w:sz w:val="26"/>
                <w:szCs w:val="26"/>
              </w:rPr>
            </w:pPr>
            <w:r w:rsidRPr="008D07C3">
              <w:rPr>
                <w:sz w:val="26"/>
                <w:szCs w:val="26"/>
              </w:rPr>
              <w:t>Scrum Master/ Product Owner</w:t>
            </w:r>
          </w:p>
        </w:tc>
        <w:tc>
          <w:tcPr>
            <w:tcW w:w="1893" w:type="dxa"/>
            <w:shd w:val="clear" w:color="auto" w:fill="FFFFFF" w:themeFill="background1"/>
          </w:tcPr>
          <w:p w:rsidR="001E6BC2" w:rsidRPr="008D07C3" w:rsidRDefault="001E6BC2" w:rsidP="001E6BC2">
            <w:pPr>
              <w:spacing w:line="360" w:lineRule="auto"/>
              <w:jc w:val="both"/>
              <w:rPr>
                <w:sz w:val="26"/>
                <w:szCs w:val="26"/>
              </w:rPr>
            </w:pPr>
            <w:r>
              <w:rPr>
                <w:sz w:val="26"/>
                <w:szCs w:val="26"/>
              </w:rPr>
              <w:t>2/3/2018</w:t>
            </w:r>
          </w:p>
        </w:tc>
        <w:tc>
          <w:tcPr>
            <w:tcW w:w="1930" w:type="dxa"/>
            <w:shd w:val="clear" w:color="auto" w:fill="FFFFFF" w:themeFill="background1"/>
          </w:tcPr>
          <w:p w:rsidR="001E6BC2" w:rsidRPr="008D07C3" w:rsidRDefault="001E6BC2" w:rsidP="001E6BC2">
            <w:pPr>
              <w:spacing w:line="360" w:lineRule="auto"/>
              <w:jc w:val="both"/>
              <w:rPr>
                <w:sz w:val="26"/>
                <w:szCs w:val="26"/>
              </w:rPr>
            </w:pPr>
          </w:p>
        </w:tc>
      </w:tr>
      <w:tr w:rsidR="001E6BC2" w:rsidRPr="008D07C3" w:rsidTr="001E6BC2">
        <w:trPr>
          <w:trHeight w:val="1976"/>
        </w:trPr>
        <w:tc>
          <w:tcPr>
            <w:tcW w:w="2962" w:type="dxa"/>
            <w:shd w:val="clear" w:color="auto" w:fill="FFFFFF" w:themeFill="background1"/>
          </w:tcPr>
          <w:p w:rsidR="001E6BC2" w:rsidRPr="008D07C3" w:rsidRDefault="001E6BC2" w:rsidP="001E6BC2">
            <w:pPr>
              <w:spacing w:line="360" w:lineRule="auto"/>
              <w:jc w:val="both"/>
              <w:rPr>
                <w:sz w:val="26"/>
                <w:szCs w:val="26"/>
              </w:rPr>
            </w:pPr>
            <w:r>
              <w:rPr>
                <w:sz w:val="26"/>
                <w:szCs w:val="26"/>
              </w:rPr>
              <w:t xml:space="preserve">Võ Nhật Quang </w:t>
            </w:r>
          </w:p>
        </w:tc>
        <w:tc>
          <w:tcPr>
            <w:tcW w:w="2136" w:type="dxa"/>
            <w:shd w:val="clear" w:color="auto" w:fill="FFFFFF" w:themeFill="background1"/>
          </w:tcPr>
          <w:p w:rsidR="001E6BC2" w:rsidRPr="008D07C3" w:rsidRDefault="001E6BC2" w:rsidP="001E6BC2">
            <w:pPr>
              <w:spacing w:line="360" w:lineRule="auto"/>
              <w:jc w:val="both"/>
              <w:rPr>
                <w:sz w:val="26"/>
                <w:szCs w:val="26"/>
              </w:rPr>
            </w:pPr>
            <w:r w:rsidRPr="008D07C3">
              <w:rPr>
                <w:sz w:val="26"/>
                <w:szCs w:val="26"/>
              </w:rPr>
              <w:t>Team Member</w:t>
            </w:r>
          </w:p>
        </w:tc>
        <w:tc>
          <w:tcPr>
            <w:tcW w:w="1893" w:type="dxa"/>
            <w:shd w:val="clear" w:color="auto" w:fill="FFFFFF" w:themeFill="background1"/>
          </w:tcPr>
          <w:p w:rsidR="001E6BC2" w:rsidRPr="008D07C3" w:rsidRDefault="001E6BC2" w:rsidP="001E6BC2">
            <w:pPr>
              <w:spacing w:line="360" w:lineRule="auto"/>
              <w:jc w:val="both"/>
              <w:rPr>
                <w:sz w:val="26"/>
                <w:szCs w:val="26"/>
              </w:rPr>
            </w:pPr>
            <w:r>
              <w:rPr>
                <w:sz w:val="26"/>
                <w:szCs w:val="26"/>
              </w:rPr>
              <w:t>2/3/2018</w:t>
            </w:r>
          </w:p>
        </w:tc>
        <w:tc>
          <w:tcPr>
            <w:tcW w:w="1930" w:type="dxa"/>
            <w:shd w:val="clear" w:color="auto" w:fill="FFFFFF" w:themeFill="background1"/>
          </w:tcPr>
          <w:p w:rsidR="001E6BC2" w:rsidRPr="008D07C3" w:rsidRDefault="001E6BC2" w:rsidP="001E6BC2">
            <w:pPr>
              <w:spacing w:line="360" w:lineRule="auto"/>
              <w:jc w:val="both"/>
              <w:rPr>
                <w:sz w:val="26"/>
                <w:szCs w:val="26"/>
              </w:rPr>
            </w:pPr>
          </w:p>
        </w:tc>
      </w:tr>
      <w:tr w:rsidR="001E6BC2" w:rsidRPr="008D07C3" w:rsidTr="001E6BC2">
        <w:trPr>
          <w:trHeight w:val="1761"/>
        </w:trPr>
        <w:tc>
          <w:tcPr>
            <w:tcW w:w="2962" w:type="dxa"/>
            <w:shd w:val="clear" w:color="auto" w:fill="FFFFFF" w:themeFill="background1"/>
          </w:tcPr>
          <w:p w:rsidR="001E6BC2" w:rsidRPr="008D07C3" w:rsidRDefault="001E6BC2" w:rsidP="001E6BC2">
            <w:pPr>
              <w:spacing w:line="360" w:lineRule="auto"/>
              <w:jc w:val="both"/>
              <w:rPr>
                <w:sz w:val="26"/>
                <w:szCs w:val="26"/>
                <w:lang w:val="vi-VN"/>
              </w:rPr>
            </w:pPr>
            <w:r>
              <w:rPr>
                <w:sz w:val="26"/>
                <w:szCs w:val="26"/>
              </w:rPr>
              <w:t>Bùi Thế Trình</w:t>
            </w:r>
          </w:p>
        </w:tc>
        <w:tc>
          <w:tcPr>
            <w:tcW w:w="2136" w:type="dxa"/>
            <w:shd w:val="clear" w:color="auto" w:fill="FFFFFF" w:themeFill="background1"/>
          </w:tcPr>
          <w:p w:rsidR="001E6BC2" w:rsidRPr="008D07C3" w:rsidRDefault="001E6BC2" w:rsidP="001E6BC2">
            <w:pPr>
              <w:spacing w:line="360" w:lineRule="auto"/>
              <w:jc w:val="both"/>
              <w:rPr>
                <w:sz w:val="26"/>
                <w:szCs w:val="26"/>
              </w:rPr>
            </w:pPr>
            <w:r w:rsidRPr="008D07C3">
              <w:rPr>
                <w:sz w:val="26"/>
                <w:szCs w:val="26"/>
              </w:rPr>
              <w:t>Team Member</w:t>
            </w:r>
          </w:p>
        </w:tc>
        <w:tc>
          <w:tcPr>
            <w:tcW w:w="1893" w:type="dxa"/>
            <w:shd w:val="clear" w:color="auto" w:fill="FFFFFF" w:themeFill="background1"/>
          </w:tcPr>
          <w:p w:rsidR="001E6BC2" w:rsidRPr="008D07C3" w:rsidRDefault="001E6BC2" w:rsidP="001E6BC2">
            <w:pPr>
              <w:spacing w:line="360" w:lineRule="auto"/>
              <w:jc w:val="both"/>
              <w:rPr>
                <w:sz w:val="26"/>
                <w:szCs w:val="26"/>
              </w:rPr>
            </w:pPr>
            <w:r>
              <w:rPr>
                <w:sz w:val="26"/>
                <w:szCs w:val="26"/>
              </w:rPr>
              <w:t>2/3/2018</w:t>
            </w:r>
          </w:p>
        </w:tc>
        <w:tc>
          <w:tcPr>
            <w:tcW w:w="1930" w:type="dxa"/>
            <w:shd w:val="clear" w:color="auto" w:fill="FFFFFF" w:themeFill="background1"/>
          </w:tcPr>
          <w:p w:rsidR="001E6BC2" w:rsidRPr="008D07C3" w:rsidRDefault="001E6BC2" w:rsidP="001E6BC2">
            <w:pPr>
              <w:spacing w:line="360" w:lineRule="auto"/>
              <w:jc w:val="both"/>
              <w:rPr>
                <w:sz w:val="26"/>
                <w:szCs w:val="26"/>
              </w:rPr>
            </w:pPr>
          </w:p>
        </w:tc>
      </w:tr>
      <w:tr w:rsidR="001E6BC2" w:rsidRPr="008D07C3" w:rsidTr="001E6BC2">
        <w:trPr>
          <w:trHeight w:val="1623"/>
        </w:trPr>
        <w:tc>
          <w:tcPr>
            <w:tcW w:w="2962" w:type="dxa"/>
            <w:shd w:val="clear" w:color="auto" w:fill="FFFFFF" w:themeFill="background1"/>
          </w:tcPr>
          <w:p w:rsidR="001E6BC2" w:rsidRPr="008D07C3" w:rsidRDefault="001E6BC2" w:rsidP="001E6BC2">
            <w:pPr>
              <w:spacing w:line="360" w:lineRule="auto"/>
              <w:jc w:val="both"/>
              <w:rPr>
                <w:sz w:val="26"/>
                <w:szCs w:val="26"/>
              </w:rPr>
            </w:pPr>
            <w:r>
              <w:rPr>
                <w:sz w:val="26"/>
                <w:szCs w:val="26"/>
              </w:rPr>
              <w:t>Trần Văn Hiếu</w:t>
            </w:r>
          </w:p>
        </w:tc>
        <w:tc>
          <w:tcPr>
            <w:tcW w:w="2136" w:type="dxa"/>
            <w:shd w:val="clear" w:color="auto" w:fill="FFFFFF" w:themeFill="background1"/>
          </w:tcPr>
          <w:p w:rsidR="001E6BC2" w:rsidRPr="008D07C3" w:rsidRDefault="001E6BC2" w:rsidP="001E6BC2">
            <w:pPr>
              <w:spacing w:line="360" w:lineRule="auto"/>
              <w:jc w:val="both"/>
              <w:rPr>
                <w:sz w:val="26"/>
                <w:szCs w:val="26"/>
              </w:rPr>
            </w:pPr>
            <w:r w:rsidRPr="008D07C3">
              <w:rPr>
                <w:sz w:val="26"/>
                <w:szCs w:val="26"/>
              </w:rPr>
              <w:t>Team Member</w:t>
            </w:r>
          </w:p>
        </w:tc>
        <w:tc>
          <w:tcPr>
            <w:tcW w:w="1893" w:type="dxa"/>
            <w:shd w:val="clear" w:color="auto" w:fill="FFFFFF" w:themeFill="background1"/>
          </w:tcPr>
          <w:p w:rsidR="001E6BC2" w:rsidRPr="008D07C3" w:rsidRDefault="001E6BC2" w:rsidP="001E6BC2">
            <w:pPr>
              <w:spacing w:line="360" w:lineRule="auto"/>
              <w:jc w:val="both"/>
              <w:rPr>
                <w:sz w:val="26"/>
                <w:szCs w:val="26"/>
              </w:rPr>
            </w:pPr>
            <w:r>
              <w:rPr>
                <w:sz w:val="26"/>
                <w:szCs w:val="26"/>
              </w:rPr>
              <w:t>2/3/2018</w:t>
            </w:r>
          </w:p>
        </w:tc>
        <w:tc>
          <w:tcPr>
            <w:tcW w:w="1930" w:type="dxa"/>
            <w:shd w:val="clear" w:color="auto" w:fill="FFFFFF" w:themeFill="background1"/>
          </w:tcPr>
          <w:p w:rsidR="001E6BC2" w:rsidRPr="008D07C3" w:rsidRDefault="001E6BC2" w:rsidP="001E6BC2">
            <w:pPr>
              <w:spacing w:line="360" w:lineRule="auto"/>
              <w:jc w:val="both"/>
              <w:rPr>
                <w:sz w:val="26"/>
                <w:szCs w:val="26"/>
              </w:rPr>
            </w:pPr>
          </w:p>
        </w:tc>
      </w:tr>
      <w:tr w:rsidR="001E6BC2" w:rsidRPr="008D07C3" w:rsidTr="001E6BC2">
        <w:trPr>
          <w:trHeight w:val="1756"/>
        </w:trPr>
        <w:tc>
          <w:tcPr>
            <w:tcW w:w="2962" w:type="dxa"/>
            <w:shd w:val="clear" w:color="auto" w:fill="FFFFFF" w:themeFill="background1"/>
          </w:tcPr>
          <w:p w:rsidR="001E6BC2" w:rsidRPr="008D07C3" w:rsidRDefault="001E6BC2" w:rsidP="001E6BC2">
            <w:pPr>
              <w:spacing w:line="360" w:lineRule="auto"/>
              <w:rPr>
                <w:sz w:val="26"/>
                <w:szCs w:val="26"/>
                <w:lang w:val="vi-VN"/>
              </w:rPr>
            </w:pPr>
            <w:r>
              <w:rPr>
                <w:sz w:val="26"/>
                <w:szCs w:val="26"/>
              </w:rPr>
              <w:t>Nguyễn Trần Quốc Anh</w:t>
            </w:r>
          </w:p>
        </w:tc>
        <w:tc>
          <w:tcPr>
            <w:tcW w:w="2136" w:type="dxa"/>
            <w:shd w:val="clear" w:color="auto" w:fill="FFFFFF" w:themeFill="background1"/>
          </w:tcPr>
          <w:p w:rsidR="001E6BC2" w:rsidRPr="008D07C3" w:rsidRDefault="001E6BC2" w:rsidP="001E6BC2">
            <w:pPr>
              <w:spacing w:line="360" w:lineRule="auto"/>
              <w:rPr>
                <w:sz w:val="26"/>
                <w:szCs w:val="26"/>
              </w:rPr>
            </w:pPr>
            <w:r w:rsidRPr="008D07C3">
              <w:rPr>
                <w:sz w:val="26"/>
                <w:szCs w:val="26"/>
              </w:rPr>
              <w:t>Team Member</w:t>
            </w:r>
          </w:p>
        </w:tc>
        <w:tc>
          <w:tcPr>
            <w:tcW w:w="1893" w:type="dxa"/>
            <w:shd w:val="clear" w:color="auto" w:fill="FFFFFF" w:themeFill="background1"/>
          </w:tcPr>
          <w:p w:rsidR="001E6BC2" w:rsidRPr="008D07C3" w:rsidRDefault="001E6BC2" w:rsidP="001E6BC2">
            <w:pPr>
              <w:spacing w:line="360" w:lineRule="auto"/>
              <w:rPr>
                <w:sz w:val="26"/>
                <w:szCs w:val="26"/>
              </w:rPr>
            </w:pPr>
            <w:r>
              <w:rPr>
                <w:sz w:val="26"/>
                <w:szCs w:val="26"/>
              </w:rPr>
              <w:t>2/3/2018</w:t>
            </w:r>
          </w:p>
        </w:tc>
        <w:tc>
          <w:tcPr>
            <w:tcW w:w="1930" w:type="dxa"/>
            <w:shd w:val="clear" w:color="auto" w:fill="FFFFFF" w:themeFill="background1"/>
          </w:tcPr>
          <w:p w:rsidR="001E6BC2" w:rsidRPr="008D07C3" w:rsidRDefault="001E6BC2" w:rsidP="001E6BC2">
            <w:pPr>
              <w:spacing w:line="360" w:lineRule="auto"/>
              <w:rPr>
                <w:sz w:val="26"/>
                <w:szCs w:val="26"/>
              </w:rPr>
            </w:pPr>
          </w:p>
        </w:tc>
      </w:tr>
    </w:tbl>
    <w:p w:rsidR="001E6BC2" w:rsidRPr="00EC608E" w:rsidRDefault="001E6BC2" w:rsidP="009D1818">
      <w:pPr>
        <w:tabs>
          <w:tab w:val="left" w:pos="2250"/>
        </w:tabs>
        <w:spacing w:line="360" w:lineRule="auto"/>
        <w:jc w:val="both"/>
        <w:rPr>
          <w:sz w:val="26"/>
          <w:szCs w:val="26"/>
        </w:rPr>
        <w:sectPr w:rsidR="001E6BC2" w:rsidRPr="00EC608E">
          <w:pgSz w:w="12240" w:h="15840"/>
          <w:pgMar w:top="1480" w:right="700" w:bottom="280" w:left="1340" w:header="720" w:footer="720" w:gutter="0"/>
          <w:cols w:space="720"/>
        </w:sectPr>
      </w:pPr>
    </w:p>
    <w:p w:rsidR="00C0054D" w:rsidRPr="00EC608E" w:rsidRDefault="00C0054D" w:rsidP="009D1818">
      <w:pPr>
        <w:tabs>
          <w:tab w:val="left" w:pos="2250"/>
        </w:tabs>
        <w:spacing w:before="1" w:line="360" w:lineRule="auto"/>
        <w:jc w:val="both"/>
        <w:rPr>
          <w:sz w:val="26"/>
          <w:szCs w:val="26"/>
        </w:rPr>
      </w:pPr>
    </w:p>
    <w:p w:rsidR="00C0054D" w:rsidRPr="00EC608E" w:rsidRDefault="00DC1FC0" w:rsidP="009D1818">
      <w:pPr>
        <w:pStyle w:val="Heading1"/>
        <w:numPr>
          <w:ilvl w:val="0"/>
          <w:numId w:val="11"/>
        </w:numPr>
        <w:tabs>
          <w:tab w:val="left" w:pos="2250"/>
        </w:tabs>
        <w:spacing w:line="360" w:lineRule="auto"/>
        <w:ind w:left="1440" w:firstLine="0"/>
        <w:rPr>
          <w:rFonts w:ascii="Times New Roman" w:hAnsi="Times New Roman" w:cs="Times New Roman"/>
          <w:sz w:val="26"/>
          <w:szCs w:val="26"/>
        </w:rPr>
      </w:pPr>
      <w:bookmarkStart w:id="0" w:name="_Toc508396055"/>
      <w:r w:rsidRPr="00EC608E">
        <w:rPr>
          <w:rFonts w:ascii="Times New Roman" w:hAnsi="Times New Roman" w:cs="Times New Roman"/>
          <w:sz w:val="26"/>
          <w:szCs w:val="26"/>
        </w:rPr>
        <w:t>GIỚI THIỆU</w:t>
      </w:r>
      <w:bookmarkEnd w:id="0"/>
    </w:p>
    <w:p w:rsidR="00C0054D" w:rsidRPr="00EC608E" w:rsidRDefault="00F43743"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 w:name="_Toc508396056"/>
      <w:r w:rsidRPr="00EC608E">
        <w:rPr>
          <w:rFonts w:ascii="Times New Roman" w:hAnsi="Times New Roman" w:cs="Times New Roman"/>
          <w:i w:val="0"/>
          <w:sz w:val="26"/>
          <w:szCs w:val="26"/>
        </w:rPr>
        <w:t>MỤC ĐÍCH</w:t>
      </w:r>
      <w:bookmarkEnd w:id="1"/>
    </w:p>
    <w:p w:rsidR="00A9079B" w:rsidRPr="00EC608E" w:rsidRDefault="009B7D63" w:rsidP="009D1818">
      <w:pPr>
        <w:tabs>
          <w:tab w:val="left" w:pos="2250"/>
        </w:tabs>
        <w:spacing w:line="360" w:lineRule="auto"/>
        <w:ind w:left="1440" w:right="50"/>
        <w:jc w:val="both"/>
        <w:rPr>
          <w:sz w:val="26"/>
          <w:szCs w:val="26"/>
        </w:rPr>
      </w:pPr>
      <w:r w:rsidRPr="00EC608E">
        <w:rPr>
          <w:spacing w:val="-1"/>
          <w:sz w:val="26"/>
          <w:szCs w:val="26"/>
        </w:rPr>
        <w:t>Mục đích của tài liệu này là</w:t>
      </w:r>
      <w:r w:rsidR="009F1DA5" w:rsidRPr="00EC608E">
        <w:rPr>
          <w:sz w:val="26"/>
          <w:szCs w:val="26"/>
        </w:rPr>
        <w:t>:</w:t>
      </w:r>
    </w:p>
    <w:p w:rsidR="00EA014B" w:rsidRPr="00EC608E" w:rsidRDefault="008857BB" w:rsidP="009D1818">
      <w:pPr>
        <w:pStyle w:val="ListParagraph"/>
        <w:numPr>
          <w:ilvl w:val="0"/>
          <w:numId w:val="9"/>
        </w:numPr>
        <w:tabs>
          <w:tab w:val="left" w:pos="2250"/>
        </w:tabs>
        <w:spacing w:line="360" w:lineRule="auto"/>
        <w:jc w:val="both"/>
        <w:rPr>
          <w:rFonts w:ascii="Times New Roman" w:hAnsi="Times New Roman" w:cs="Times New Roman"/>
          <w:sz w:val="26"/>
          <w:szCs w:val="26"/>
        </w:rPr>
      </w:pPr>
      <w:r w:rsidRPr="00EC608E">
        <w:rPr>
          <w:rFonts w:ascii="Times New Roman" w:hAnsi="Times New Roman" w:cs="Times New Roman"/>
          <w:spacing w:val="-1"/>
          <w:sz w:val="26"/>
          <w:szCs w:val="26"/>
        </w:rPr>
        <w:t xml:space="preserve">Xác định các </w:t>
      </w:r>
      <w:r w:rsidR="00256FFA" w:rsidRPr="00EC608E">
        <w:rPr>
          <w:rFonts w:ascii="Times New Roman" w:hAnsi="Times New Roman" w:cs="Times New Roman"/>
          <w:spacing w:val="-1"/>
          <w:sz w:val="26"/>
          <w:szCs w:val="26"/>
        </w:rPr>
        <w:t>nghiệp vụ</w:t>
      </w:r>
      <w:r w:rsidRPr="00EC608E">
        <w:rPr>
          <w:rFonts w:ascii="Times New Roman" w:hAnsi="Times New Roman" w:cs="Times New Roman"/>
          <w:spacing w:val="-1"/>
          <w:sz w:val="26"/>
          <w:szCs w:val="26"/>
        </w:rPr>
        <w:t>, và các vấn đề cụ thể khác</w:t>
      </w:r>
      <w:r w:rsidR="009F1DA5" w:rsidRPr="00EC608E">
        <w:rPr>
          <w:rFonts w:ascii="Times New Roman" w:hAnsi="Times New Roman" w:cs="Times New Roman"/>
          <w:sz w:val="26"/>
          <w:szCs w:val="26"/>
        </w:rPr>
        <w:t>.</w:t>
      </w:r>
    </w:p>
    <w:p w:rsidR="004516B8" w:rsidRPr="00EC608E" w:rsidRDefault="00E413FB" w:rsidP="009D1818">
      <w:pPr>
        <w:pStyle w:val="ListParagraph"/>
        <w:numPr>
          <w:ilvl w:val="0"/>
          <w:numId w:val="9"/>
        </w:numPr>
        <w:tabs>
          <w:tab w:val="left" w:pos="2160"/>
          <w:tab w:val="left" w:pos="2250"/>
        </w:tabs>
        <w:spacing w:line="360" w:lineRule="auto"/>
        <w:ind w:right="272"/>
        <w:jc w:val="both"/>
        <w:rPr>
          <w:rFonts w:ascii="Times New Roman" w:hAnsi="Times New Roman" w:cs="Times New Roman"/>
          <w:sz w:val="26"/>
          <w:szCs w:val="26"/>
        </w:rPr>
      </w:pPr>
      <w:r w:rsidRPr="00EC608E">
        <w:rPr>
          <w:rFonts w:ascii="Times New Roman" w:hAnsi="Times New Roman" w:cs="Times New Roman"/>
          <w:sz w:val="26"/>
          <w:szCs w:val="26"/>
        </w:rPr>
        <w:t>Cung cấp các giả</w:t>
      </w:r>
      <w:r w:rsidR="00142EDB" w:rsidRPr="00EC608E">
        <w:rPr>
          <w:rFonts w:ascii="Times New Roman" w:hAnsi="Times New Roman" w:cs="Times New Roman"/>
          <w:sz w:val="26"/>
          <w:szCs w:val="26"/>
        </w:rPr>
        <w:t>i pháp cho</w:t>
      </w:r>
      <w:r w:rsidR="000D67ED" w:rsidRPr="00EC608E">
        <w:rPr>
          <w:rFonts w:ascii="Times New Roman" w:hAnsi="Times New Roman" w:cs="Times New Roman"/>
          <w:sz w:val="26"/>
          <w:szCs w:val="26"/>
        </w:rPr>
        <w:t xml:space="preserve"> thực thi</w:t>
      </w:r>
      <w:r w:rsidR="00142EDB" w:rsidRPr="00EC608E">
        <w:rPr>
          <w:rFonts w:ascii="Times New Roman" w:hAnsi="Times New Roman" w:cs="Times New Roman"/>
          <w:sz w:val="26"/>
          <w:szCs w:val="26"/>
        </w:rPr>
        <w:t xml:space="preserve"> các nghiệp vụ</w:t>
      </w:r>
      <w:r w:rsidRPr="00EC608E">
        <w:rPr>
          <w:rFonts w:ascii="Times New Roman" w:hAnsi="Times New Roman" w:cs="Times New Roman"/>
          <w:sz w:val="26"/>
          <w:szCs w:val="26"/>
        </w:rPr>
        <w:t xml:space="preserve"> và hiển thị tổng quan về ngữ cảnh hệ thống và kiến trúc.</w:t>
      </w:r>
    </w:p>
    <w:p w:rsidR="004516B8" w:rsidRPr="00EC608E" w:rsidRDefault="00C12AD2" w:rsidP="009D1818">
      <w:pPr>
        <w:pStyle w:val="ListParagraph"/>
        <w:numPr>
          <w:ilvl w:val="0"/>
          <w:numId w:val="9"/>
        </w:numPr>
        <w:tabs>
          <w:tab w:val="left" w:pos="2160"/>
          <w:tab w:val="left" w:pos="2250"/>
        </w:tabs>
        <w:spacing w:before="17" w:line="360" w:lineRule="auto"/>
        <w:ind w:right="278"/>
        <w:jc w:val="both"/>
        <w:rPr>
          <w:rFonts w:ascii="Times New Roman" w:hAnsi="Times New Roman" w:cs="Times New Roman"/>
          <w:sz w:val="26"/>
          <w:szCs w:val="26"/>
        </w:rPr>
      </w:pPr>
      <w:r w:rsidRPr="00EC608E">
        <w:rPr>
          <w:rFonts w:ascii="Times New Roman" w:hAnsi="Times New Roman" w:cs="Times New Roman"/>
          <w:sz w:val="26"/>
          <w:szCs w:val="26"/>
        </w:rPr>
        <w:t>Cung cấp tổng quan về các nguồn lực, tiến độ, giải pháp và ngân sách cho dự án.</w:t>
      </w:r>
      <w:r w:rsidR="004516B8" w:rsidRPr="00EC608E">
        <w:rPr>
          <w:rFonts w:ascii="Times New Roman" w:hAnsi="Times New Roman" w:cs="Times New Roman"/>
          <w:sz w:val="26"/>
          <w:szCs w:val="26"/>
        </w:rPr>
        <w:t xml:space="preserve"> </w:t>
      </w:r>
    </w:p>
    <w:p w:rsidR="00D30E80" w:rsidRPr="00EC608E" w:rsidRDefault="0043515C"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2" w:name="_Toc508396057"/>
      <w:r w:rsidRPr="00EC608E">
        <w:rPr>
          <w:rFonts w:ascii="Times New Roman" w:hAnsi="Times New Roman" w:cs="Times New Roman"/>
          <w:i w:val="0"/>
          <w:sz w:val="26"/>
          <w:szCs w:val="26"/>
        </w:rPr>
        <w:t>PHẠM VI</w:t>
      </w:r>
      <w:bookmarkStart w:id="3" w:name="_Toc459294450"/>
      <w:bookmarkEnd w:id="2"/>
    </w:p>
    <w:p w:rsidR="00C607D7"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 xml:space="preserve">Tài liệu này cung cấp tổng quan về dự án sẽ được xây dựng. Nó bao gồm mô tả </w:t>
      </w:r>
      <w:r w:rsidR="007B4EC6" w:rsidRPr="00EC608E">
        <w:rPr>
          <w:spacing w:val="-1"/>
          <w:sz w:val="26"/>
          <w:szCs w:val="26"/>
        </w:rPr>
        <w:t>nghiệp vụ</w:t>
      </w:r>
      <w:r w:rsidRPr="00EC608E">
        <w:rPr>
          <w:spacing w:val="-1"/>
          <w:sz w:val="26"/>
          <w:szCs w:val="26"/>
        </w:rPr>
        <w:t>, giải pháp đề xuất, dự báo tài chính và một số khó khăn liên quan đến dự án.</w:t>
      </w:r>
    </w:p>
    <w:p w:rsidR="00C607D7"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Tài liệu cung cấp một kế hoạch tổng thể toàn diện cho từng giai đoạn phát triển phần mềm dựa trên các quy trình đã được lựa chọn.</w:t>
      </w:r>
    </w:p>
    <w:p w:rsidR="0043515C"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Tài liệu này được làm cho quản lý cấp cao đưa ra đề xuất.</w:t>
      </w:r>
    </w:p>
    <w:p w:rsidR="006B1938" w:rsidRDefault="00B0059A"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4" w:name="_Toc508396058"/>
      <w:bookmarkEnd w:id="3"/>
      <w:r w:rsidRPr="00EC608E">
        <w:rPr>
          <w:rFonts w:ascii="Times New Roman" w:hAnsi="Times New Roman" w:cs="Times New Roman"/>
          <w:i w:val="0"/>
          <w:sz w:val="26"/>
          <w:szCs w:val="26"/>
        </w:rPr>
        <w:t>TÀI LIỆU THAM KHẢO</w:t>
      </w:r>
      <w:bookmarkEnd w:id="4"/>
    </w:p>
    <w:p w:rsidR="0061603C" w:rsidRPr="004264A5" w:rsidRDefault="0061603C" w:rsidP="009D1818">
      <w:pPr>
        <w:spacing w:line="360" w:lineRule="auto"/>
        <w:ind w:left="1440"/>
        <w:jc w:val="center"/>
        <w:rPr>
          <w:b/>
          <w:i/>
          <w:sz w:val="26"/>
          <w:szCs w:val="26"/>
        </w:rPr>
      </w:pPr>
      <w:r w:rsidRPr="004264A5">
        <w:rPr>
          <w:b/>
          <w:i/>
          <w:sz w:val="26"/>
          <w:szCs w:val="26"/>
        </w:rPr>
        <w:t>Bảng 1: tài liệu tham khảo</w:t>
      </w:r>
    </w:p>
    <w:tbl>
      <w:tblPr>
        <w:tblW w:w="9904" w:type="dxa"/>
        <w:tblInd w:w="1524" w:type="dxa"/>
        <w:tblLayout w:type="fixed"/>
        <w:tblCellMar>
          <w:left w:w="0" w:type="dxa"/>
          <w:right w:w="0" w:type="dxa"/>
        </w:tblCellMar>
        <w:tblLook w:val="01E0" w:firstRow="1" w:lastRow="1" w:firstColumn="1" w:lastColumn="1" w:noHBand="0" w:noVBand="0"/>
      </w:tblPr>
      <w:tblGrid>
        <w:gridCol w:w="900"/>
        <w:gridCol w:w="2490"/>
        <w:gridCol w:w="6514"/>
      </w:tblGrid>
      <w:tr w:rsidR="00EA014B" w:rsidRPr="00EC608E" w:rsidTr="00025DAD">
        <w:trPr>
          <w:trHeight w:hRule="exact" w:val="622"/>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70759" w:rsidP="009D1818">
            <w:pPr>
              <w:tabs>
                <w:tab w:val="left" w:pos="2250"/>
              </w:tabs>
              <w:spacing w:before="9" w:line="360" w:lineRule="auto"/>
              <w:ind w:left="80"/>
              <w:rPr>
                <w:sz w:val="26"/>
                <w:szCs w:val="26"/>
              </w:rPr>
            </w:pPr>
            <w:r w:rsidRPr="00EC608E">
              <w:rPr>
                <w:b/>
                <w:spacing w:val="-1"/>
                <w:sz w:val="26"/>
                <w:szCs w:val="26"/>
              </w:rPr>
              <w:t>STT</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70759" w:rsidP="009D1818">
            <w:pPr>
              <w:tabs>
                <w:tab w:val="left" w:pos="2250"/>
              </w:tabs>
              <w:spacing w:before="9" w:line="360" w:lineRule="auto"/>
              <w:ind w:left="60"/>
              <w:rPr>
                <w:sz w:val="26"/>
                <w:szCs w:val="26"/>
              </w:rPr>
            </w:pPr>
            <w:r w:rsidRPr="00EC608E">
              <w:rPr>
                <w:b/>
                <w:spacing w:val="-1"/>
                <w:sz w:val="26"/>
                <w:szCs w:val="26"/>
              </w:rPr>
              <w:t>Tài liệu tham khảo</w:t>
            </w:r>
          </w:p>
        </w:tc>
        <w:tc>
          <w:tcPr>
            <w:tcW w:w="6514"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before="9" w:line="360" w:lineRule="auto"/>
              <w:ind w:left="120"/>
              <w:rPr>
                <w:sz w:val="26"/>
                <w:szCs w:val="26"/>
              </w:rPr>
            </w:pPr>
            <w:r w:rsidRPr="00EC608E">
              <w:rPr>
                <w:b/>
                <w:spacing w:val="-1"/>
                <w:sz w:val="26"/>
                <w:szCs w:val="26"/>
              </w:rPr>
              <w:t>D</w:t>
            </w:r>
            <w:r w:rsidRPr="00EC608E">
              <w:rPr>
                <w:b/>
                <w:spacing w:val="1"/>
                <w:sz w:val="26"/>
                <w:szCs w:val="26"/>
              </w:rPr>
              <w:t>o</w:t>
            </w:r>
            <w:r w:rsidRPr="00EC608E">
              <w:rPr>
                <w:b/>
                <w:sz w:val="26"/>
                <w:szCs w:val="26"/>
              </w:rPr>
              <w:t>cu</w:t>
            </w:r>
            <w:r w:rsidRPr="00EC608E">
              <w:rPr>
                <w:b/>
                <w:spacing w:val="-3"/>
                <w:sz w:val="26"/>
                <w:szCs w:val="26"/>
              </w:rPr>
              <w:t>m</w:t>
            </w:r>
            <w:r w:rsidRPr="00EC608E">
              <w:rPr>
                <w:b/>
                <w:sz w:val="26"/>
                <w:szCs w:val="26"/>
              </w:rPr>
              <w:t>ent Infor</w:t>
            </w:r>
            <w:r w:rsidRPr="00EC608E">
              <w:rPr>
                <w:b/>
                <w:spacing w:val="-4"/>
                <w:sz w:val="26"/>
                <w:szCs w:val="26"/>
              </w:rPr>
              <w:t>m</w:t>
            </w:r>
            <w:r w:rsidRPr="00EC608E">
              <w:rPr>
                <w:b/>
                <w:spacing w:val="1"/>
                <w:sz w:val="26"/>
                <w:szCs w:val="26"/>
              </w:rPr>
              <w:t>a</w:t>
            </w:r>
            <w:r w:rsidRPr="00EC608E">
              <w:rPr>
                <w:b/>
                <w:sz w:val="26"/>
                <w:szCs w:val="26"/>
              </w:rPr>
              <w:t>t</w:t>
            </w:r>
            <w:r w:rsidRPr="00EC608E">
              <w:rPr>
                <w:b/>
                <w:spacing w:val="1"/>
                <w:sz w:val="26"/>
                <w:szCs w:val="26"/>
              </w:rPr>
              <w:t>io</w:t>
            </w:r>
            <w:r w:rsidRPr="00EC608E">
              <w:rPr>
                <w:b/>
                <w:sz w:val="26"/>
                <w:szCs w:val="26"/>
              </w:rPr>
              <w:t>n</w:t>
            </w:r>
          </w:p>
        </w:tc>
      </w:tr>
      <w:tr w:rsidR="00EA014B" w:rsidRPr="00EC608E" w:rsidTr="00025DAD">
        <w:trPr>
          <w:trHeight w:hRule="exact" w:val="589"/>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line="360" w:lineRule="auto"/>
              <w:ind w:left="102"/>
              <w:rPr>
                <w:sz w:val="26"/>
                <w:szCs w:val="26"/>
              </w:rPr>
            </w:pPr>
            <w:r w:rsidRPr="00EC608E">
              <w:rPr>
                <w:sz w:val="26"/>
                <w:szCs w:val="26"/>
              </w:rPr>
              <w:t>1</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217F0E" w:rsidP="009D1818">
            <w:pPr>
              <w:tabs>
                <w:tab w:val="left" w:pos="2250"/>
              </w:tabs>
              <w:spacing w:line="360" w:lineRule="auto"/>
              <w:ind w:left="102"/>
              <w:rPr>
                <w:sz w:val="26"/>
                <w:szCs w:val="26"/>
              </w:rPr>
            </w:pPr>
            <w:r>
              <w:rPr>
                <w:b/>
                <w:sz w:val="26"/>
                <w:szCs w:val="26"/>
              </w:rPr>
              <w:t>Quy trình Scrum</w:t>
            </w:r>
          </w:p>
        </w:tc>
        <w:tc>
          <w:tcPr>
            <w:tcW w:w="6514" w:type="dxa"/>
            <w:tcBorders>
              <w:top w:val="single" w:sz="5" w:space="0" w:color="000000"/>
              <w:left w:val="single" w:sz="5" w:space="0" w:color="000000"/>
              <w:bottom w:val="single" w:sz="5" w:space="0" w:color="000000"/>
              <w:right w:val="single" w:sz="5" w:space="0" w:color="000000"/>
            </w:tcBorders>
            <w:vAlign w:val="center"/>
          </w:tcPr>
          <w:p w:rsidR="00FB06ED" w:rsidRPr="00EC608E" w:rsidRDefault="001E6BC2" w:rsidP="009D1818">
            <w:pPr>
              <w:tabs>
                <w:tab w:val="left" w:pos="2250"/>
              </w:tabs>
              <w:spacing w:line="360" w:lineRule="auto"/>
              <w:ind w:left="100"/>
              <w:rPr>
                <w:sz w:val="26"/>
                <w:szCs w:val="26"/>
              </w:rPr>
            </w:pPr>
            <w:hyperlink r:id="rId11" w:history="1">
              <w:r w:rsidR="00FB06ED" w:rsidRPr="00EC608E">
                <w:rPr>
                  <w:rStyle w:val="Hyperlink"/>
                  <w:sz w:val="26"/>
                  <w:szCs w:val="26"/>
                </w:rPr>
                <w:t>www.scrum.org</w:t>
              </w:r>
            </w:hyperlink>
          </w:p>
        </w:tc>
      </w:tr>
      <w:tr w:rsidR="00EA014B" w:rsidRPr="00EC608E" w:rsidTr="00463DCD">
        <w:trPr>
          <w:trHeight w:hRule="exact" w:val="1058"/>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line="360" w:lineRule="auto"/>
              <w:ind w:left="102"/>
              <w:rPr>
                <w:sz w:val="26"/>
                <w:szCs w:val="26"/>
              </w:rPr>
            </w:pPr>
            <w:r w:rsidRPr="00EC608E">
              <w:rPr>
                <w:sz w:val="26"/>
                <w:szCs w:val="26"/>
              </w:rPr>
              <w:t>2</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514735" w:rsidP="009D1818">
            <w:pPr>
              <w:tabs>
                <w:tab w:val="left" w:pos="2250"/>
              </w:tabs>
              <w:spacing w:line="360" w:lineRule="auto"/>
              <w:ind w:left="102"/>
              <w:rPr>
                <w:b/>
                <w:sz w:val="26"/>
                <w:szCs w:val="26"/>
              </w:rPr>
            </w:pPr>
            <w:r>
              <w:rPr>
                <w:b/>
                <w:sz w:val="26"/>
                <w:szCs w:val="26"/>
              </w:rPr>
              <w:t>Các công nghệ</w:t>
            </w:r>
          </w:p>
        </w:tc>
        <w:tc>
          <w:tcPr>
            <w:tcW w:w="6514" w:type="dxa"/>
            <w:tcBorders>
              <w:top w:val="single" w:sz="5" w:space="0" w:color="000000"/>
              <w:left w:val="single" w:sz="5" w:space="0" w:color="000000"/>
              <w:bottom w:val="single" w:sz="5" w:space="0" w:color="000000"/>
              <w:right w:val="single" w:sz="5" w:space="0" w:color="000000"/>
            </w:tcBorders>
            <w:vAlign w:val="center"/>
          </w:tcPr>
          <w:p w:rsidR="00FB06ED" w:rsidRPr="00EC608E" w:rsidRDefault="001E6BC2" w:rsidP="009D1818">
            <w:pPr>
              <w:tabs>
                <w:tab w:val="left" w:pos="2250"/>
              </w:tabs>
              <w:spacing w:line="360" w:lineRule="auto"/>
              <w:ind w:left="100"/>
              <w:rPr>
                <w:sz w:val="26"/>
                <w:szCs w:val="26"/>
              </w:rPr>
            </w:pPr>
            <w:hyperlink r:id="rId12" w:history="1">
              <w:r w:rsidR="001064E1" w:rsidRPr="00EC608E">
                <w:rPr>
                  <w:rStyle w:val="Hyperlink"/>
                  <w:sz w:val="26"/>
                  <w:szCs w:val="26"/>
                </w:rPr>
                <w:t>https://</w:t>
              </w:r>
            </w:hyperlink>
            <w:r w:rsidR="00463DCD" w:rsidRPr="00463DCD">
              <w:rPr>
                <w:rStyle w:val="Hyperlink"/>
                <w:sz w:val="26"/>
                <w:szCs w:val="26"/>
              </w:rPr>
              <w:t>spring.io</w:t>
            </w:r>
            <w:r w:rsidR="00463DCD" w:rsidRPr="00EC608E">
              <w:rPr>
                <w:sz w:val="26"/>
                <w:szCs w:val="26"/>
              </w:rPr>
              <w:t xml:space="preserve"> </w:t>
            </w:r>
            <w:r w:rsidR="00463DCD">
              <w:rPr>
                <w:sz w:val="26"/>
                <w:szCs w:val="26"/>
              </w:rPr>
              <w:t>/</w:t>
            </w:r>
          </w:p>
          <w:p w:rsidR="001064E1" w:rsidRDefault="001E6BC2" w:rsidP="009D1818">
            <w:pPr>
              <w:tabs>
                <w:tab w:val="left" w:pos="2250"/>
              </w:tabs>
              <w:spacing w:line="360" w:lineRule="auto"/>
              <w:ind w:left="100"/>
              <w:rPr>
                <w:rStyle w:val="Hyperlink"/>
                <w:sz w:val="26"/>
                <w:szCs w:val="26"/>
              </w:rPr>
            </w:pPr>
            <w:hyperlink r:id="rId13" w:anchor="express" w:history="1">
              <w:r w:rsidR="001064E1" w:rsidRPr="00EC608E">
                <w:rPr>
                  <w:rStyle w:val="Hyperlink"/>
                  <w:sz w:val="26"/>
                  <w:szCs w:val="26"/>
                </w:rPr>
                <w:t>https://</w:t>
              </w:r>
              <w:r w:rsidR="00463DCD" w:rsidRPr="00870E86">
                <w:t xml:space="preserve"> </w:t>
              </w:r>
              <w:r w:rsidR="00463DCD" w:rsidRPr="00463DCD">
                <w:rPr>
                  <w:rStyle w:val="Hyperlink"/>
                  <w:sz w:val="26"/>
                  <w:szCs w:val="26"/>
                </w:rPr>
                <w:t>www.mysql.com/</w:t>
              </w:r>
            </w:hyperlink>
          </w:p>
          <w:p w:rsidR="000F451B" w:rsidRPr="00EC608E" w:rsidRDefault="000F451B" w:rsidP="009D1818">
            <w:pPr>
              <w:tabs>
                <w:tab w:val="left" w:pos="2250"/>
              </w:tabs>
              <w:spacing w:line="360" w:lineRule="auto"/>
              <w:ind w:left="100"/>
              <w:rPr>
                <w:sz w:val="26"/>
                <w:szCs w:val="26"/>
              </w:rPr>
            </w:pPr>
          </w:p>
          <w:p w:rsidR="00264E95" w:rsidRPr="00EC608E" w:rsidRDefault="00264E95" w:rsidP="00463DCD">
            <w:pPr>
              <w:tabs>
                <w:tab w:val="left" w:pos="2250"/>
              </w:tabs>
              <w:spacing w:line="360" w:lineRule="auto"/>
              <w:rPr>
                <w:sz w:val="26"/>
                <w:szCs w:val="26"/>
              </w:rPr>
            </w:pPr>
            <w:r>
              <w:rPr>
                <w:sz w:val="26"/>
                <w:szCs w:val="26"/>
              </w:rPr>
              <w:t xml:space="preserve"> </w:t>
            </w:r>
          </w:p>
        </w:tc>
      </w:tr>
    </w:tbl>
    <w:p w:rsidR="00EA014B" w:rsidRPr="00EC608E" w:rsidRDefault="00EA014B" w:rsidP="009D1818">
      <w:pPr>
        <w:tabs>
          <w:tab w:val="left" w:pos="2250"/>
        </w:tabs>
        <w:spacing w:line="360" w:lineRule="auto"/>
        <w:jc w:val="both"/>
        <w:rPr>
          <w:sz w:val="26"/>
          <w:szCs w:val="26"/>
        </w:rPr>
        <w:sectPr w:rsidR="00EA014B" w:rsidRPr="00EC608E">
          <w:headerReference w:type="default" r:id="rId14"/>
          <w:footerReference w:type="default" r:id="rId15"/>
          <w:pgSz w:w="12240" w:h="15840"/>
          <w:pgMar w:top="1340" w:right="1120" w:bottom="280" w:left="0" w:header="667" w:footer="1014" w:gutter="0"/>
          <w:pgNumType w:start="1"/>
          <w:cols w:space="720"/>
        </w:sectPr>
      </w:pPr>
    </w:p>
    <w:p w:rsidR="007178F3" w:rsidRPr="00EC608E" w:rsidRDefault="00764043" w:rsidP="009D1818">
      <w:pPr>
        <w:pStyle w:val="Heading1"/>
        <w:numPr>
          <w:ilvl w:val="0"/>
          <w:numId w:val="11"/>
        </w:numPr>
        <w:spacing w:line="360" w:lineRule="auto"/>
        <w:ind w:left="1440" w:firstLine="0"/>
        <w:rPr>
          <w:rFonts w:ascii="Times New Roman" w:hAnsi="Times New Roman" w:cs="Times New Roman"/>
          <w:sz w:val="26"/>
          <w:szCs w:val="26"/>
        </w:rPr>
      </w:pPr>
      <w:bookmarkStart w:id="5" w:name="_Toc508396059"/>
      <w:r w:rsidRPr="00EC608E">
        <w:rPr>
          <w:rFonts w:ascii="Times New Roman" w:hAnsi="Times New Roman" w:cs="Times New Roman"/>
          <w:sz w:val="26"/>
          <w:szCs w:val="26"/>
        </w:rPr>
        <w:lastRenderedPageBreak/>
        <w:t xml:space="preserve">TỔNG QUAN VỀ </w:t>
      </w:r>
      <w:r w:rsidR="00F0773B" w:rsidRPr="00EC608E">
        <w:rPr>
          <w:rFonts w:ascii="Times New Roman" w:hAnsi="Times New Roman" w:cs="Times New Roman"/>
          <w:sz w:val="26"/>
          <w:szCs w:val="26"/>
        </w:rPr>
        <w:t>DỰ ÁN</w:t>
      </w:r>
      <w:bookmarkEnd w:id="5"/>
    </w:p>
    <w:p w:rsidR="003B6A0F" w:rsidRPr="00EC608E" w:rsidRDefault="00993505" w:rsidP="009D1818">
      <w:pPr>
        <w:pStyle w:val="Heading2"/>
        <w:numPr>
          <w:ilvl w:val="1"/>
          <w:numId w:val="11"/>
        </w:numPr>
        <w:spacing w:line="360" w:lineRule="auto"/>
        <w:ind w:left="1440" w:firstLine="0"/>
        <w:rPr>
          <w:rFonts w:ascii="Times New Roman" w:hAnsi="Times New Roman" w:cs="Times New Roman"/>
          <w:i w:val="0"/>
          <w:sz w:val="26"/>
          <w:szCs w:val="26"/>
        </w:rPr>
      </w:pPr>
      <w:bookmarkStart w:id="6" w:name="_Toc508396060"/>
      <w:r w:rsidRPr="00EC608E">
        <w:rPr>
          <w:rFonts w:ascii="Times New Roman" w:hAnsi="Times New Roman" w:cs="Times New Roman"/>
          <w:i w:val="0"/>
          <w:sz w:val="26"/>
          <w:szCs w:val="26"/>
        </w:rPr>
        <w:t>ĐỊNH NGHĨA DỰ ÁN</w:t>
      </w:r>
      <w:bookmarkEnd w:id="6"/>
    </w:p>
    <w:p w:rsidR="00296C86" w:rsidRPr="00296C86" w:rsidRDefault="00296C86" w:rsidP="00296C86">
      <w:pPr>
        <w:pStyle w:val="ListParagraph"/>
        <w:tabs>
          <w:tab w:val="left" w:pos="2250"/>
        </w:tabs>
        <w:suppressAutoHyphens w:val="0"/>
        <w:spacing w:before="120" w:after="120" w:line="360" w:lineRule="auto"/>
        <w:ind w:left="2160"/>
        <w:rPr>
          <w:rFonts w:ascii="Times New Roman" w:hAnsi="Times New Roman" w:cs="Times New Roman"/>
          <w:sz w:val="26"/>
          <w:szCs w:val="26"/>
          <w:lang w:val="vi-VN"/>
        </w:rPr>
      </w:pPr>
      <w:r>
        <w:rPr>
          <w:rFonts w:ascii="Times New Roman" w:hAnsi="Times New Roman" w:cs="Times New Roman"/>
          <w:sz w:val="26"/>
          <w:szCs w:val="26"/>
          <w:lang w:val="vi-VN"/>
        </w:rPr>
        <w:tab/>
        <w:t xml:space="preserve">    </w:t>
      </w:r>
      <w:r w:rsidRPr="00296C86">
        <w:rPr>
          <w:rFonts w:ascii="Times New Roman" w:hAnsi="Times New Roman" w:cs="Times New Roman"/>
          <w:sz w:val="26"/>
          <w:szCs w:val="26"/>
          <w:lang w:val="vi-VN"/>
        </w:rPr>
        <w:t>Website luyện thi toeic online là một ứng dụng dựa trên nền tảng Java Spring Framework nhằm góp phần nâng cao hiệu quả trong việc học và luyện thi toeic của người có nhu cầu. Người dùng có thể: học từ vựng, học ngữ pháp, làm bài tập đọc và nghe, làm các bài thi thử toeic. Từ đó, chúng ta biết được trình độ của mình đến đâu, cần học và bổ sung kiến thức ở chỗ nào.</w:t>
      </w:r>
    </w:p>
    <w:p w:rsidR="009F04C1" w:rsidRPr="00EC608E" w:rsidRDefault="009F04C1" w:rsidP="009D1818">
      <w:pPr>
        <w:pStyle w:val="Heading2"/>
        <w:numPr>
          <w:ilvl w:val="1"/>
          <w:numId w:val="11"/>
        </w:numPr>
        <w:spacing w:line="360" w:lineRule="auto"/>
        <w:ind w:left="1440" w:firstLine="0"/>
        <w:rPr>
          <w:rFonts w:ascii="Times New Roman" w:hAnsi="Times New Roman" w:cs="Times New Roman"/>
          <w:i w:val="0"/>
          <w:sz w:val="26"/>
          <w:szCs w:val="26"/>
        </w:rPr>
      </w:pPr>
      <w:bookmarkStart w:id="7" w:name="_Toc508396061"/>
      <w:r w:rsidRPr="00EC608E">
        <w:rPr>
          <w:rFonts w:ascii="Times New Roman" w:hAnsi="Times New Roman" w:cs="Times New Roman"/>
          <w:i w:val="0"/>
          <w:sz w:val="26"/>
          <w:szCs w:val="26"/>
        </w:rPr>
        <w:t>MỤC TIÊU DỰ ÁN</w:t>
      </w:r>
      <w:bookmarkEnd w:id="7"/>
    </w:p>
    <w:p w:rsidR="00B82309" w:rsidRPr="00B82309" w:rsidRDefault="00B82309" w:rsidP="00B82309">
      <w:pPr>
        <w:tabs>
          <w:tab w:val="left" w:pos="2250"/>
        </w:tabs>
        <w:spacing w:line="360" w:lineRule="auto"/>
        <w:ind w:left="1947"/>
        <w:rPr>
          <w:sz w:val="26"/>
          <w:szCs w:val="26"/>
          <w:lang w:val="vi-VN"/>
        </w:rPr>
      </w:pPr>
      <w:r w:rsidRPr="00B82309">
        <w:rPr>
          <w:sz w:val="26"/>
          <w:szCs w:val="26"/>
          <w:lang w:val="vi-VN"/>
        </w:rPr>
        <w:t xml:space="preserve">    Mục tiêu của dự án là xây dựng Website học toeic online miễn phí với ba tính năng chính đáp ứng yêu cầu trên trong phạm vi ngân sách và tiến độ thành công:</w:t>
      </w:r>
    </w:p>
    <w:p w:rsidR="00B82309" w:rsidRPr="00B82309" w:rsidRDefault="00B82309" w:rsidP="00B82309">
      <w:pPr>
        <w:numPr>
          <w:ilvl w:val="0"/>
          <w:numId w:val="19"/>
        </w:numPr>
        <w:tabs>
          <w:tab w:val="left" w:pos="2250"/>
        </w:tabs>
        <w:spacing w:line="360" w:lineRule="auto"/>
        <w:ind w:left="1947"/>
        <w:contextualSpacing/>
        <w:rPr>
          <w:sz w:val="26"/>
          <w:szCs w:val="26"/>
          <w:lang w:val="vi-VN"/>
        </w:rPr>
      </w:pPr>
      <w:r w:rsidRPr="00B82309">
        <w:rPr>
          <w:sz w:val="26"/>
          <w:szCs w:val="26"/>
          <w:lang w:val="vi-VN"/>
        </w:rPr>
        <w:t>Đối với người dùng:</w:t>
      </w:r>
    </w:p>
    <w:p w:rsidR="00B82309" w:rsidRPr="00B82309" w:rsidRDefault="00B82309" w:rsidP="00B82309">
      <w:pPr>
        <w:numPr>
          <w:ilvl w:val="0"/>
          <w:numId w:val="21"/>
        </w:numPr>
        <w:tabs>
          <w:tab w:val="left" w:pos="2250"/>
        </w:tabs>
        <w:suppressAutoHyphens/>
        <w:spacing w:after="200" w:line="360" w:lineRule="auto"/>
        <w:ind w:left="2667"/>
        <w:contextualSpacing/>
        <w:rPr>
          <w:rFonts w:eastAsia="Calibri"/>
          <w:sz w:val="26"/>
          <w:szCs w:val="26"/>
          <w:lang w:val="vi-VN"/>
        </w:rPr>
      </w:pPr>
      <w:r w:rsidRPr="00B82309">
        <w:rPr>
          <w:rFonts w:eastAsia="Calibri"/>
          <w:sz w:val="26"/>
          <w:szCs w:val="26"/>
          <w:lang w:val="vi-VN"/>
        </w:rPr>
        <w:t>Hiển thị các bài viết cho phần từ vựng, phần ngữ pháp, đọc, nghe.</w:t>
      </w:r>
    </w:p>
    <w:p w:rsidR="00B82309" w:rsidRPr="00B82309" w:rsidRDefault="00B82309" w:rsidP="00B82309">
      <w:pPr>
        <w:numPr>
          <w:ilvl w:val="0"/>
          <w:numId w:val="21"/>
        </w:numPr>
        <w:tabs>
          <w:tab w:val="left" w:pos="2250"/>
        </w:tabs>
        <w:suppressAutoHyphens/>
        <w:spacing w:after="200" w:line="360" w:lineRule="auto"/>
        <w:ind w:left="2667"/>
        <w:contextualSpacing/>
        <w:rPr>
          <w:rFonts w:eastAsia="Calibri"/>
          <w:sz w:val="26"/>
          <w:szCs w:val="26"/>
          <w:lang w:val="vi-VN"/>
        </w:rPr>
      </w:pPr>
      <w:r w:rsidRPr="00B82309">
        <w:rPr>
          <w:rFonts w:eastAsia="Calibri"/>
          <w:sz w:val="26"/>
          <w:szCs w:val="26"/>
          <w:lang w:val="vi-VN"/>
        </w:rPr>
        <w:t>Hệ thống tra cứu từng vựng.</w:t>
      </w:r>
    </w:p>
    <w:p w:rsidR="00B82309" w:rsidRPr="00B82309" w:rsidRDefault="00B82309" w:rsidP="00B82309">
      <w:pPr>
        <w:numPr>
          <w:ilvl w:val="0"/>
          <w:numId w:val="21"/>
        </w:numPr>
        <w:tabs>
          <w:tab w:val="left" w:pos="2250"/>
        </w:tabs>
        <w:suppressAutoHyphens/>
        <w:spacing w:after="200" w:line="360" w:lineRule="auto"/>
        <w:ind w:left="2667"/>
        <w:contextualSpacing/>
        <w:rPr>
          <w:rFonts w:eastAsia="Calibri"/>
          <w:sz w:val="26"/>
          <w:szCs w:val="26"/>
          <w:lang w:val="vi-VN"/>
        </w:rPr>
      </w:pPr>
      <w:r w:rsidRPr="00B82309">
        <w:rPr>
          <w:rFonts w:eastAsia="Calibri"/>
          <w:sz w:val="26"/>
          <w:szCs w:val="26"/>
          <w:lang w:val="vi-VN"/>
        </w:rPr>
        <w:t>Hệ thống thi toeic và xếp hạng theo điểm đạt được.</w:t>
      </w:r>
    </w:p>
    <w:p w:rsidR="00B82309" w:rsidRPr="00B82309" w:rsidRDefault="00B82309" w:rsidP="00B82309">
      <w:pPr>
        <w:numPr>
          <w:ilvl w:val="0"/>
          <w:numId w:val="21"/>
        </w:numPr>
        <w:tabs>
          <w:tab w:val="left" w:pos="2250"/>
        </w:tabs>
        <w:suppressAutoHyphens/>
        <w:spacing w:after="200" w:line="360" w:lineRule="auto"/>
        <w:ind w:left="2667"/>
        <w:contextualSpacing/>
        <w:rPr>
          <w:rFonts w:eastAsia="Calibri"/>
          <w:sz w:val="26"/>
          <w:szCs w:val="26"/>
          <w:lang w:val="vi-VN"/>
        </w:rPr>
      </w:pPr>
      <w:r w:rsidRPr="00B82309">
        <w:rPr>
          <w:rFonts w:eastAsia="Calibri"/>
          <w:sz w:val="26"/>
          <w:szCs w:val="26"/>
          <w:lang w:val="vi-VN"/>
        </w:rPr>
        <w:t>Xây dựng một forum để các user có thể trao đổi với nhau</w:t>
      </w:r>
    </w:p>
    <w:p w:rsidR="00B82309" w:rsidRPr="00B82309" w:rsidRDefault="00B82309" w:rsidP="00B82309">
      <w:pPr>
        <w:numPr>
          <w:ilvl w:val="0"/>
          <w:numId w:val="19"/>
        </w:numPr>
        <w:tabs>
          <w:tab w:val="left" w:pos="2250"/>
        </w:tabs>
        <w:spacing w:line="360" w:lineRule="auto"/>
        <w:ind w:left="1947"/>
        <w:contextualSpacing/>
        <w:rPr>
          <w:sz w:val="26"/>
          <w:szCs w:val="26"/>
          <w:lang w:val="vi-VN"/>
        </w:rPr>
      </w:pPr>
      <w:r w:rsidRPr="00B82309">
        <w:rPr>
          <w:sz w:val="26"/>
          <w:szCs w:val="26"/>
          <w:lang w:val="vi-VN"/>
        </w:rPr>
        <w:t>Đối với quản lí:</w:t>
      </w:r>
    </w:p>
    <w:p w:rsidR="00B82309" w:rsidRDefault="00B82309" w:rsidP="00B82309">
      <w:pPr>
        <w:numPr>
          <w:ilvl w:val="0"/>
          <w:numId w:val="22"/>
        </w:numPr>
        <w:tabs>
          <w:tab w:val="left" w:pos="1560"/>
        </w:tabs>
        <w:spacing w:line="360" w:lineRule="auto"/>
        <w:ind w:left="2271"/>
        <w:contextualSpacing/>
        <w:rPr>
          <w:sz w:val="26"/>
          <w:szCs w:val="26"/>
          <w:lang w:val="vi-VN"/>
        </w:rPr>
      </w:pPr>
      <w:r w:rsidRPr="00B82309">
        <w:rPr>
          <w:sz w:val="26"/>
          <w:szCs w:val="26"/>
          <w:lang w:val="vi-VN"/>
        </w:rPr>
        <w:t>Quản lý bài thi, bài học theo từng phần.</w:t>
      </w:r>
    </w:p>
    <w:p w:rsidR="00B82309" w:rsidRPr="00B82309" w:rsidRDefault="00B82309" w:rsidP="00B82309">
      <w:pPr>
        <w:numPr>
          <w:ilvl w:val="0"/>
          <w:numId w:val="22"/>
        </w:numPr>
        <w:tabs>
          <w:tab w:val="left" w:pos="1560"/>
        </w:tabs>
        <w:spacing w:line="360" w:lineRule="auto"/>
        <w:ind w:left="2271"/>
        <w:contextualSpacing/>
        <w:rPr>
          <w:sz w:val="26"/>
          <w:szCs w:val="26"/>
          <w:lang w:val="vi-VN"/>
        </w:rPr>
      </w:pPr>
      <w:r w:rsidRPr="00B82309">
        <w:rPr>
          <w:sz w:val="26"/>
          <w:szCs w:val="26"/>
          <w:lang w:val="vi-VN"/>
        </w:rPr>
        <w:t>Quản lý các thành viên, đưa ra các thông báo</w:t>
      </w:r>
      <w:r w:rsidRPr="00B82309">
        <w:rPr>
          <w:sz w:val="26"/>
          <w:szCs w:val="26"/>
        </w:rPr>
        <w:t xml:space="preserve"> </w:t>
      </w:r>
    </w:p>
    <w:p w:rsidR="00E53B2B" w:rsidRPr="00EC608E" w:rsidRDefault="00F70CB4" w:rsidP="00B82309">
      <w:pPr>
        <w:pStyle w:val="Heading2"/>
        <w:numPr>
          <w:ilvl w:val="1"/>
          <w:numId w:val="11"/>
        </w:numPr>
        <w:spacing w:line="360" w:lineRule="auto"/>
        <w:ind w:left="1440" w:firstLine="0"/>
        <w:rPr>
          <w:rFonts w:ascii="Times New Roman" w:hAnsi="Times New Roman" w:cs="Times New Roman"/>
          <w:i w:val="0"/>
          <w:sz w:val="26"/>
          <w:szCs w:val="26"/>
        </w:rPr>
      </w:pPr>
      <w:bookmarkStart w:id="8" w:name="_Toc508396062"/>
      <w:r w:rsidRPr="00EC608E">
        <w:rPr>
          <w:rFonts w:ascii="Times New Roman" w:hAnsi="Times New Roman" w:cs="Times New Roman"/>
          <w:i w:val="0"/>
          <w:sz w:val="26"/>
          <w:szCs w:val="26"/>
        </w:rPr>
        <w:t>NGHIỆP VỤ</w:t>
      </w:r>
      <w:bookmarkEnd w:id="8"/>
    </w:p>
    <w:p w:rsidR="005F429B" w:rsidRPr="00EC608E" w:rsidRDefault="001A4725" w:rsidP="009D1818">
      <w:pPr>
        <w:spacing w:before="120" w:line="360" w:lineRule="auto"/>
        <w:ind w:left="1440" w:right="5696" w:firstLine="720"/>
        <w:jc w:val="both"/>
        <w:rPr>
          <w:b/>
          <w:i/>
          <w:sz w:val="26"/>
          <w:szCs w:val="26"/>
          <w:u w:val="single"/>
        </w:rPr>
      </w:pPr>
      <w:r w:rsidRPr="00EC608E">
        <w:rPr>
          <w:b/>
          <w:i/>
          <w:sz w:val="26"/>
          <w:szCs w:val="26"/>
          <w:u w:val="single"/>
        </w:rPr>
        <w:t>Các vấn đề đặt ra</w:t>
      </w:r>
      <w:r w:rsidR="00267491" w:rsidRPr="00EC608E">
        <w:rPr>
          <w:b/>
          <w:i/>
          <w:sz w:val="26"/>
          <w:szCs w:val="26"/>
          <w:u w:val="single"/>
        </w:rPr>
        <w:t>:</w:t>
      </w:r>
    </w:p>
    <w:p w:rsidR="00590EC7" w:rsidRDefault="009F06F7" w:rsidP="00147BA8">
      <w:pPr>
        <w:pStyle w:val="ListParagraph"/>
        <w:numPr>
          <w:ilvl w:val="0"/>
          <w:numId w:val="10"/>
        </w:numPr>
        <w:tabs>
          <w:tab w:val="left" w:pos="2250"/>
        </w:tabs>
        <w:spacing w:before="120" w:after="120" w:line="360" w:lineRule="auto"/>
        <w:ind w:left="2246"/>
        <w:rPr>
          <w:rFonts w:ascii="Times New Roman" w:hAnsi="Times New Roman" w:cs="Times New Roman"/>
          <w:sz w:val="26"/>
          <w:szCs w:val="26"/>
        </w:rPr>
      </w:pPr>
      <w:r w:rsidRPr="00590EC7">
        <w:rPr>
          <w:rFonts w:ascii="Times New Roman" w:hAnsi="Times New Roman" w:cs="Times New Roman"/>
          <w:sz w:val="26"/>
          <w:szCs w:val="26"/>
        </w:rPr>
        <w:t xml:space="preserve">Các website </w:t>
      </w:r>
      <w:r w:rsidR="00590EC7" w:rsidRPr="00590EC7">
        <w:rPr>
          <w:rFonts w:ascii="Times New Roman" w:hAnsi="Times New Roman" w:cs="Times New Roman"/>
          <w:sz w:val="26"/>
          <w:szCs w:val="26"/>
        </w:rPr>
        <w:t xml:space="preserve">luyện thi toeic </w:t>
      </w:r>
      <w:r w:rsidRPr="00590EC7">
        <w:rPr>
          <w:rFonts w:ascii="Times New Roman" w:hAnsi="Times New Roman" w:cs="Times New Roman"/>
          <w:sz w:val="26"/>
          <w:szCs w:val="26"/>
        </w:rPr>
        <w:t>hiện hay thì rất phổ biến, nhưng 1 trang</w:t>
      </w:r>
      <w:r w:rsidR="00590EC7" w:rsidRPr="00590EC7">
        <w:rPr>
          <w:rFonts w:ascii="Times New Roman" w:hAnsi="Times New Roman" w:cs="Times New Roman"/>
          <w:sz w:val="26"/>
          <w:szCs w:val="26"/>
        </w:rPr>
        <w:t xml:space="preserve"> web chuyên về luyện thi toeic, đáp ứng đầy đủ từ phần hướng dẫn cho đến luyện thi,hỗ trợ trao đổi kinh nghiệm lẫn nhau</w:t>
      </w:r>
      <w:r w:rsidR="00590EC7">
        <w:rPr>
          <w:rFonts w:ascii="Times New Roman" w:hAnsi="Times New Roman" w:cs="Times New Roman"/>
          <w:sz w:val="26"/>
          <w:szCs w:val="26"/>
        </w:rPr>
        <w:t>,..thì chưa đáp ứng được nhu cầu của các người muốn luyện thi toeic hiện hay</w:t>
      </w:r>
    </w:p>
    <w:p w:rsidR="00247327" w:rsidRDefault="00247327" w:rsidP="00590EC7">
      <w:pPr>
        <w:pStyle w:val="ListParagraph"/>
        <w:tabs>
          <w:tab w:val="left" w:pos="2250"/>
        </w:tabs>
        <w:spacing w:before="120" w:after="120" w:line="360" w:lineRule="auto"/>
        <w:ind w:left="2246"/>
        <w:rPr>
          <w:rFonts w:ascii="Times New Roman" w:hAnsi="Times New Roman" w:cs="Times New Roman"/>
          <w:sz w:val="26"/>
          <w:szCs w:val="26"/>
        </w:rPr>
      </w:pPr>
    </w:p>
    <w:p w:rsidR="00590EC7" w:rsidRPr="00EC608E" w:rsidRDefault="00590EC7" w:rsidP="00590EC7">
      <w:pPr>
        <w:pStyle w:val="ListParagraph"/>
        <w:tabs>
          <w:tab w:val="left" w:pos="2250"/>
        </w:tabs>
        <w:spacing w:before="120" w:after="120" w:line="360" w:lineRule="auto"/>
        <w:ind w:left="2246"/>
        <w:rPr>
          <w:rFonts w:ascii="Times New Roman" w:hAnsi="Times New Roman" w:cs="Times New Roman"/>
          <w:sz w:val="26"/>
          <w:szCs w:val="26"/>
        </w:rPr>
      </w:pPr>
    </w:p>
    <w:p w:rsidR="00267491" w:rsidRPr="00EC608E" w:rsidRDefault="00C814B3" w:rsidP="009D1818">
      <w:pPr>
        <w:tabs>
          <w:tab w:val="left" w:pos="2250"/>
        </w:tabs>
        <w:spacing w:before="120" w:after="120" w:line="360" w:lineRule="auto"/>
        <w:ind w:left="1440" w:right="5696" w:firstLine="720"/>
        <w:jc w:val="both"/>
        <w:rPr>
          <w:b/>
          <w:i/>
          <w:color w:val="2D74B5"/>
          <w:spacing w:val="-1"/>
          <w:sz w:val="26"/>
          <w:szCs w:val="26"/>
          <w:u w:val="single"/>
        </w:rPr>
      </w:pPr>
      <w:r w:rsidRPr="00EC608E">
        <w:rPr>
          <w:b/>
          <w:i/>
          <w:sz w:val="26"/>
          <w:szCs w:val="26"/>
          <w:u w:val="single"/>
        </w:rPr>
        <w:lastRenderedPageBreak/>
        <w:t>Nghiệp</w:t>
      </w:r>
      <w:r w:rsidR="00D85949" w:rsidRPr="00EC608E">
        <w:rPr>
          <w:b/>
          <w:i/>
          <w:sz w:val="26"/>
          <w:szCs w:val="26"/>
          <w:u w:val="single"/>
        </w:rPr>
        <w:t xml:space="preserve"> vụ</w:t>
      </w:r>
      <w:r w:rsidR="00267491" w:rsidRPr="00EC608E">
        <w:rPr>
          <w:b/>
          <w:i/>
          <w:sz w:val="26"/>
          <w:szCs w:val="26"/>
          <w:u w:val="single"/>
        </w:rPr>
        <w:t>:</w:t>
      </w:r>
    </w:p>
    <w:p w:rsidR="000A3B32" w:rsidRPr="00EC608E" w:rsidRDefault="000A3B32" w:rsidP="009D1818">
      <w:pPr>
        <w:pStyle w:val="ListParagraph"/>
        <w:numPr>
          <w:ilvl w:val="0"/>
          <w:numId w:val="8"/>
        </w:numPr>
        <w:tabs>
          <w:tab w:val="left" w:pos="2250"/>
        </w:tabs>
        <w:spacing w:before="120" w:after="120" w:line="360" w:lineRule="auto"/>
        <w:ind w:right="-40"/>
        <w:jc w:val="both"/>
        <w:rPr>
          <w:rFonts w:ascii="Times New Roman" w:hAnsi="Times New Roman" w:cs="Times New Roman"/>
          <w:sz w:val="26"/>
          <w:szCs w:val="26"/>
        </w:rPr>
      </w:pPr>
      <w:r w:rsidRPr="00EC608E">
        <w:rPr>
          <w:rFonts w:ascii="Times New Roman" w:hAnsi="Times New Roman" w:cs="Times New Roman"/>
          <w:sz w:val="26"/>
          <w:szCs w:val="26"/>
        </w:rPr>
        <w:t>Dễ</w:t>
      </w:r>
      <w:r w:rsidR="00CA5E25" w:rsidRPr="00EC608E">
        <w:rPr>
          <w:rFonts w:ascii="Times New Roman" w:hAnsi="Times New Roman" w:cs="Times New Roman"/>
          <w:sz w:val="26"/>
          <w:szCs w:val="26"/>
        </w:rPr>
        <w:t xml:space="preserve"> dà</w:t>
      </w:r>
      <w:r w:rsidRPr="00EC608E">
        <w:rPr>
          <w:rFonts w:ascii="Times New Roman" w:hAnsi="Times New Roman" w:cs="Times New Roman"/>
          <w:sz w:val="26"/>
          <w:szCs w:val="26"/>
        </w:rPr>
        <w:t>ng truy cập trông qua internet</w:t>
      </w:r>
    </w:p>
    <w:p w:rsidR="00764043" w:rsidRPr="00EC608E" w:rsidRDefault="00C073BC"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t xml:space="preserve">Người truy cập có thể dễ dàng tìm kiếm </w:t>
      </w:r>
      <w:r w:rsidR="00401706">
        <w:rPr>
          <w:rFonts w:ascii="Times New Roman" w:hAnsi="Times New Roman" w:cs="Times New Roman"/>
          <w:spacing w:val="-1"/>
          <w:sz w:val="26"/>
          <w:szCs w:val="26"/>
        </w:rPr>
        <w:t>các bài hướng dẫn thi các part của một đề thi toeic</w:t>
      </w:r>
    </w:p>
    <w:p w:rsidR="00C55CDA" w:rsidRPr="00EC608E" w:rsidRDefault="00401706"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Hỗ trợ người luyện thi các bài thi tuỳ mức độ của từng người nhằm cho người dùng hiểu rõ hơn mình đạt tới đâu</w:t>
      </w:r>
    </w:p>
    <w:p w:rsidR="00C55CDA" w:rsidRPr="00EC608E" w:rsidRDefault="00C55CDA"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t xml:space="preserve">Hệ thống quản lý </w:t>
      </w:r>
      <w:r w:rsidR="00401706">
        <w:rPr>
          <w:rFonts w:ascii="Times New Roman" w:hAnsi="Times New Roman" w:cs="Times New Roman"/>
          <w:spacing w:val="-1"/>
          <w:sz w:val="26"/>
          <w:szCs w:val="26"/>
        </w:rPr>
        <w:t>ngân hàng đề thi</w:t>
      </w:r>
    </w:p>
    <w:p w:rsidR="0018705F" w:rsidRPr="00EC608E" w:rsidRDefault="00CF3FEE"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9" w:name="_Toc508396063"/>
      <w:r>
        <w:rPr>
          <w:rFonts w:ascii="Times New Roman" w:hAnsi="Times New Roman" w:cs="Times New Roman"/>
          <w:i w:val="0"/>
          <w:sz w:val="26"/>
          <w:szCs w:val="26"/>
        </w:rPr>
        <w:t>CÁC DỰ ÁN CÓ TRƯỚC</w:t>
      </w:r>
      <w:bookmarkEnd w:id="9"/>
    </w:p>
    <w:p w:rsidR="00795F1B" w:rsidRPr="00EC608E" w:rsidRDefault="00BD6736" w:rsidP="009D1818">
      <w:pPr>
        <w:tabs>
          <w:tab w:val="left" w:pos="2250"/>
        </w:tabs>
        <w:autoSpaceDE w:val="0"/>
        <w:autoSpaceDN w:val="0"/>
        <w:adjustRightInd w:val="0"/>
        <w:spacing w:before="120" w:after="120" w:line="360" w:lineRule="auto"/>
        <w:ind w:left="1440" w:firstLine="720"/>
        <w:jc w:val="both"/>
        <w:rPr>
          <w:color w:val="000000"/>
          <w:sz w:val="26"/>
          <w:szCs w:val="26"/>
        </w:rPr>
      </w:pPr>
      <w:r w:rsidRPr="00EC608E">
        <w:rPr>
          <w:color w:val="000000"/>
          <w:sz w:val="26"/>
          <w:szCs w:val="26"/>
        </w:rPr>
        <w:t>Cho đến nay, chưa có mô hình website nào đáp ứng được những vấn đề trên, nên chúng tôi thực hiện điều đó.</w:t>
      </w:r>
    </w:p>
    <w:p w:rsidR="0018705F" w:rsidRPr="00EC608E" w:rsidRDefault="00242C33"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0" w:name="_Toc508396064"/>
      <w:r w:rsidRPr="00EC608E">
        <w:rPr>
          <w:rFonts w:ascii="Times New Roman" w:hAnsi="Times New Roman" w:cs="Times New Roman"/>
          <w:i w:val="0"/>
          <w:sz w:val="26"/>
          <w:szCs w:val="26"/>
        </w:rPr>
        <w:t>GIẢI PHÁP ĐỀ XUẤT</w:t>
      </w:r>
      <w:bookmarkEnd w:id="10"/>
    </w:p>
    <w:p w:rsidR="00E867F9" w:rsidRPr="00EC608E" w:rsidRDefault="000842E7" w:rsidP="009D1818">
      <w:pPr>
        <w:tabs>
          <w:tab w:val="left" w:pos="2250"/>
        </w:tabs>
        <w:spacing w:before="120" w:after="120" w:line="360" w:lineRule="auto"/>
        <w:ind w:left="1440" w:firstLine="720"/>
        <w:jc w:val="both"/>
        <w:rPr>
          <w:sz w:val="26"/>
          <w:szCs w:val="26"/>
        </w:rPr>
      </w:pPr>
      <w:r w:rsidRPr="00EC608E">
        <w:rPr>
          <w:sz w:val="26"/>
          <w:szCs w:val="26"/>
        </w:rPr>
        <w:t xml:space="preserve">Để giải quyết vấn đề này, nhóm chúng tôi đã đề xuất một hệ thống gọi là: “website </w:t>
      </w:r>
      <w:r w:rsidR="00401706">
        <w:rPr>
          <w:sz w:val="26"/>
          <w:szCs w:val="26"/>
        </w:rPr>
        <w:t>luyện thi toeic online</w:t>
      </w:r>
      <w:r w:rsidRPr="00EC608E">
        <w:rPr>
          <w:sz w:val="26"/>
          <w:szCs w:val="26"/>
        </w:rPr>
        <w:t xml:space="preserve">”. Phát triển website với đầy đủ tính năng cho người truy cập. </w:t>
      </w:r>
    </w:p>
    <w:p w:rsidR="000842E7" w:rsidRPr="00EC608E" w:rsidRDefault="000842E7" w:rsidP="009D1818">
      <w:pPr>
        <w:tabs>
          <w:tab w:val="left" w:pos="2250"/>
        </w:tabs>
        <w:spacing w:before="120" w:after="120" w:line="360" w:lineRule="auto"/>
        <w:ind w:left="1440" w:firstLine="720"/>
        <w:jc w:val="both"/>
        <w:rPr>
          <w:sz w:val="26"/>
          <w:szCs w:val="26"/>
        </w:rPr>
      </w:pPr>
      <w:r w:rsidRPr="00EC608E">
        <w:rPr>
          <w:sz w:val="26"/>
          <w:szCs w:val="26"/>
        </w:rPr>
        <w:t>Nhóm chúng tôi dựa trên yê</w:t>
      </w:r>
      <w:r w:rsidR="0094234F" w:rsidRPr="00EC608E">
        <w:rPr>
          <w:sz w:val="26"/>
          <w:szCs w:val="26"/>
        </w:rPr>
        <w:t>u</w:t>
      </w:r>
      <w:r w:rsidRPr="00EC608E">
        <w:rPr>
          <w:sz w:val="26"/>
          <w:szCs w:val="26"/>
        </w:rPr>
        <w:t xml:space="preserve"> cầu và đưa ra giải pháp và thực hiện dự án.</w:t>
      </w:r>
    </w:p>
    <w:p w:rsidR="00125D08" w:rsidRPr="00EC608E" w:rsidRDefault="000071F2"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1" w:name="_Toc508396065"/>
      <w:r w:rsidRPr="00EC608E">
        <w:rPr>
          <w:rFonts w:ascii="Times New Roman" w:hAnsi="Times New Roman" w:cs="Times New Roman"/>
        </w:rPr>
        <w:t xml:space="preserve">GIỚI THIỆU VỀ </w:t>
      </w:r>
      <w:r w:rsidR="00CE3687">
        <w:rPr>
          <w:rFonts w:ascii="Times New Roman" w:hAnsi="Times New Roman" w:cs="Times New Roman"/>
        </w:rPr>
        <w:t>SPRING FRAMEWORK</w:t>
      </w:r>
      <w:bookmarkEnd w:id="11"/>
    </w:p>
    <w:p w:rsidR="00125D08" w:rsidRPr="00EC608E" w:rsidRDefault="00CE3687" w:rsidP="009D1818">
      <w:pPr>
        <w:tabs>
          <w:tab w:val="left" w:pos="2250"/>
        </w:tabs>
        <w:spacing w:before="120" w:after="120" w:line="360" w:lineRule="auto"/>
        <w:ind w:left="2160" w:firstLine="720"/>
        <w:jc w:val="both"/>
        <w:rPr>
          <w:b/>
          <w:i/>
          <w:sz w:val="26"/>
          <w:szCs w:val="26"/>
          <w:u w:val="single"/>
        </w:rPr>
      </w:pPr>
      <w:r>
        <w:rPr>
          <w:b/>
          <w:i/>
          <w:sz w:val="26"/>
          <w:szCs w:val="26"/>
          <w:u w:val="single"/>
        </w:rPr>
        <w:t>SPRING</w:t>
      </w:r>
      <w:r w:rsidR="00CA1513" w:rsidRPr="00EC608E">
        <w:rPr>
          <w:b/>
          <w:i/>
          <w:sz w:val="26"/>
          <w:szCs w:val="26"/>
          <w:u w:val="single"/>
        </w:rPr>
        <w:t xml:space="preserve"> là gì:</w:t>
      </w:r>
    </w:p>
    <w:p w:rsidR="00CE3687" w:rsidRDefault="00CE3687" w:rsidP="009D1818">
      <w:pPr>
        <w:tabs>
          <w:tab w:val="left" w:pos="2250"/>
        </w:tabs>
        <w:spacing w:before="120" w:after="120" w:line="360" w:lineRule="auto"/>
        <w:ind w:left="1440" w:firstLine="720"/>
        <w:rPr>
          <w:sz w:val="26"/>
          <w:szCs w:val="26"/>
        </w:rPr>
      </w:pPr>
      <w:r w:rsidRPr="00CE3687">
        <w:rPr>
          <w:sz w:val="26"/>
          <w:szCs w:val="26"/>
        </w:rPr>
        <w:t>Spring là một trong những framework được sử dụng nhiều nhất trong Java EE framework. Hai khái niệm chính của Spring framework core là "Dependency Injection - DI" và "Aspect Oriented Programming - AOP".</w:t>
      </w:r>
    </w:p>
    <w:p w:rsidR="00CE3687" w:rsidRDefault="00CE3687" w:rsidP="009D1818">
      <w:pPr>
        <w:tabs>
          <w:tab w:val="left" w:pos="2250"/>
        </w:tabs>
        <w:spacing w:before="120" w:after="120" w:line="360" w:lineRule="auto"/>
        <w:ind w:left="1440" w:firstLine="720"/>
        <w:rPr>
          <w:sz w:val="26"/>
          <w:szCs w:val="26"/>
        </w:rPr>
      </w:pPr>
      <w:r w:rsidRPr="00CE3687">
        <w:rPr>
          <w:sz w:val="26"/>
          <w:szCs w:val="26"/>
        </w:rPr>
        <w:t>Spring framework bao gồm một số modules như IOC, AOP, DAO, Context, ORM, WEB MVC vv.. </w:t>
      </w:r>
    </w:p>
    <w:p w:rsidR="00F264CF" w:rsidRDefault="00F264CF" w:rsidP="009D1818">
      <w:pPr>
        <w:tabs>
          <w:tab w:val="left" w:pos="2250"/>
        </w:tabs>
        <w:spacing w:before="120" w:after="120" w:line="360" w:lineRule="auto"/>
        <w:ind w:left="1440" w:firstLine="720"/>
        <w:rPr>
          <w:sz w:val="26"/>
          <w:szCs w:val="26"/>
        </w:rPr>
      </w:pPr>
    </w:p>
    <w:p w:rsidR="00F264CF" w:rsidRDefault="00F264CF" w:rsidP="009D1818">
      <w:pPr>
        <w:tabs>
          <w:tab w:val="left" w:pos="2250"/>
        </w:tabs>
        <w:spacing w:before="120" w:after="120" w:line="360" w:lineRule="auto"/>
        <w:ind w:left="1440" w:firstLine="720"/>
        <w:rPr>
          <w:sz w:val="26"/>
          <w:szCs w:val="26"/>
        </w:rPr>
      </w:pPr>
    </w:p>
    <w:p w:rsidR="00F264CF" w:rsidRDefault="00F264CF" w:rsidP="009D1818">
      <w:pPr>
        <w:tabs>
          <w:tab w:val="left" w:pos="2250"/>
        </w:tabs>
        <w:spacing w:before="120" w:after="120" w:line="360" w:lineRule="auto"/>
        <w:ind w:left="1440" w:firstLine="720"/>
        <w:rPr>
          <w:sz w:val="26"/>
          <w:szCs w:val="26"/>
        </w:rPr>
      </w:pPr>
    </w:p>
    <w:p w:rsidR="00F264CF" w:rsidRDefault="00F264CF" w:rsidP="009D1818">
      <w:pPr>
        <w:tabs>
          <w:tab w:val="left" w:pos="2250"/>
        </w:tabs>
        <w:spacing w:before="120" w:after="120" w:line="360" w:lineRule="auto"/>
        <w:ind w:left="1440" w:firstLine="720"/>
        <w:rPr>
          <w:sz w:val="26"/>
          <w:szCs w:val="26"/>
        </w:rPr>
      </w:pPr>
    </w:p>
    <w:p w:rsidR="00CE3687" w:rsidRDefault="00CE3687" w:rsidP="00F264CF">
      <w:pPr>
        <w:tabs>
          <w:tab w:val="left" w:pos="2250"/>
        </w:tabs>
        <w:spacing w:before="120" w:after="120" w:line="360" w:lineRule="auto"/>
        <w:ind w:left="1440" w:firstLine="720"/>
        <w:jc w:val="both"/>
        <w:rPr>
          <w:sz w:val="26"/>
          <w:szCs w:val="26"/>
        </w:rPr>
      </w:pPr>
      <w:r>
        <w:rPr>
          <w:sz w:val="26"/>
          <w:szCs w:val="26"/>
        </w:rPr>
        <w:lastRenderedPageBreak/>
        <w:tab/>
      </w:r>
      <w:r>
        <w:rPr>
          <w:sz w:val="26"/>
          <w:szCs w:val="26"/>
        </w:rPr>
        <w:tab/>
      </w:r>
      <w:r w:rsidRPr="00CE3687">
        <w:rPr>
          <w:b/>
          <w:i/>
          <w:sz w:val="26"/>
          <w:szCs w:val="26"/>
          <w:u w:val="single"/>
        </w:rPr>
        <w:t>Ưu Điểm</w:t>
      </w:r>
      <w:r w:rsidR="00F264CF">
        <w:rPr>
          <w:b/>
          <w:i/>
          <w:sz w:val="26"/>
          <w:szCs w:val="26"/>
          <w:u w:val="single"/>
        </w:rPr>
        <w:t xml:space="preserve"> của Spring</w:t>
      </w:r>
      <w:r>
        <w:rPr>
          <w:sz w:val="26"/>
          <w:szCs w:val="26"/>
        </w:rPr>
        <w:t xml:space="preserve">: </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Lightweight và very little overhead trong việc phát triển ứng dụng của bạn.</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Dependency Injection hoặc Inversion of Control được sử dụng để giúp các component tách rời, độc lập với nhau. Spring container sẽ giúp gắn kết những components này lại với nhau theo đặc tả business của bạn.</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Spring IoC container quản lý vòng đời của Spring Bean và các cấu hình của project chẳng hạn như JNDI lookup.</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Spring MVC framework được sử dụng cho phát triển ứng dụng web rất dễ dàng với việc hỗ trợ rất tốt các tính năng web services, json,…</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Hỗ trợ quản lý transaction, JDBC operations, File uploading, Exception Handling,… rất dễ dàng bằng cách cấu hình được rút gọn, thay vào đó là sử dụng annotation hoặc spring bean configuration file.</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Và một vài ưu điểm khi sử dụng Spring framework:</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Làm giảm đi sự phụ thuộc giữa các components khác nhau của ứng dụng, Spring IoC container làm nhiệm vụ khởi tạo resources hoặc beans và “tiêm – inject” chúng theo sự phụ thuộc khác nhau.</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Thực hiện unit test case rất dễ bởi vì business logic của bạn không có sự phụ thuộc trực tiếp. Việc thực hiện chỉ là viết test configuration và inject mock bean cho các mục đích test khác nhau.</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Làm giảm đi khối lượng code rất nhiều, chẳng hạn như việc khởi tạo đối tượng, open/close các resources,…</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F264CF" w:rsidRPr="00F264CF" w:rsidRDefault="00F264CF" w:rsidP="00F264CF">
      <w:pPr>
        <w:numPr>
          <w:ilvl w:val="0"/>
          <w:numId w:val="23"/>
        </w:numPr>
        <w:tabs>
          <w:tab w:val="num" w:pos="720"/>
          <w:tab w:val="left" w:pos="2250"/>
        </w:tabs>
        <w:spacing w:before="120" w:after="120" w:line="360" w:lineRule="auto"/>
        <w:jc w:val="both"/>
        <w:rPr>
          <w:sz w:val="26"/>
          <w:szCs w:val="26"/>
        </w:rPr>
      </w:pPr>
      <w:r w:rsidRPr="00F264CF">
        <w:rPr>
          <w:sz w:val="26"/>
          <w:szCs w:val="26"/>
        </w:rPr>
        <w:t>Spring framework hỗ trợ hầu hết các tính năng của Java EE, thậm chí còn nhiều hơn nữa.</w:t>
      </w:r>
    </w:p>
    <w:p w:rsidR="00F264CF" w:rsidRPr="00F264CF" w:rsidRDefault="00F264CF" w:rsidP="00F264CF">
      <w:pPr>
        <w:tabs>
          <w:tab w:val="left" w:pos="2250"/>
        </w:tabs>
        <w:spacing w:before="120" w:after="120" w:line="360" w:lineRule="auto"/>
        <w:ind w:left="1440" w:firstLine="720"/>
        <w:jc w:val="both"/>
        <w:rPr>
          <w:sz w:val="26"/>
          <w:szCs w:val="26"/>
        </w:rPr>
      </w:pPr>
    </w:p>
    <w:p w:rsidR="00301652" w:rsidRPr="00EC608E" w:rsidRDefault="00301652" w:rsidP="009D1818">
      <w:pPr>
        <w:tabs>
          <w:tab w:val="left" w:pos="2250"/>
        </w:tabs>
        <w:spacing w:before="120" w:after="120" w:line="360" w:lineRule="auto"/>
        <w:ind w:left="2160" w:firstLine="720"/>
        <w:jc w:val="both"/>
        <w:rPr>
          <w:b/>
          <w:i/>
          <w:sz w:val="26"/>
          <w:szCs w:val="26"/>
          <w:u w:val="single"/>
        </w:rPr>
      </w:pPr>
    </w:p>
    <w:p w:rsidR="0008322F" w:rsidRPr="00EC608E" w:rsidRDefault="00A51A8E"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2" w:name="_Toc508396066"/>
      <w:r w:rsidRPr="00EC608E">
        <w:rPr>
          <w:rFonts w:ascii="Times New Roman" w:hAnsi="Times New Roman" w:cs="Times New Roman"/>
        </w:rPr>
        <w:t xml:space="preserve">GIỚI THIỆU VỀ </w:t>
      </w:r>
      <w:r w:rsidR="00F264CF">
        <w:rPr>
          <w:rFonts w:ascii="Times New Roman" w:hAnsi="Times New Roman" w:cs="Times New Roman"/>
        </w:rPr>
        <w:t>MYSQL</w:t>
      </w:r>
      <w:bookmarkEnd w:id="12"/>
    </w:p>
    <w:p w:rsidR="008E1A61" w:rsidRPr="00EC608E" w:rsidRDefault="00F264CF" w:rsidP="009D1818">
      <w:pPr>
        <w:tabs>
          <w:tab w:val="left" w:pos="2250"/>
        </w:tabs>
        <w:spacing w:before="120" w:after="120" w:line="360" w:lineRule="auto"/>
        <w:ind w:left="2160" w:firstLine="720"/>
        <w:jc w:val="both"/>
        <w:rPr>
          <w:b/>
          <w:i/>
          <w:sz w:val="26"/>
          <w:szCs w:val="26"/>
          <w:u w:val="single"/>
        </w:rPr>
      </w:pPr>
      <w:r>
        <w:rPr>
          <w:b/>
          <w:i/>
          <w:sz w:val="26"/>
          <w:szCs w:val="26"/>
          <w:u w:val="single"/>
        </w:rPr>
        <w:t>Mysql</w:t>
      </w:r>
      <w:r w:rsidR="00EB3DA9" w:rsidRPr="00EC608E">
        <w:rPr>
          <w:b/>
          <w:i/>
          <w:sz w:val="26"/>
          <w:szCs w:val="26"/>
          <w:u w:val="single"/>
        </w:rPr>
        <w:t xml:space="preserve"> là gì:</w:t>
      </w:r>
    </w:p>
    <w:p w:rsidR="00F264CF" w:rsidRDefault="00F264CF" w:rsidP="009D1818">
      <w:pPr>
        <w:tabs>
          <w:tab w:val="left" w:pos="2250"/>
        </w:tabs>
        <w:spacing w:before="120" w:after="120" w:line="360" w:lineRule="auto"/>
        <w:ind w:left="2160" w:firstLine="720"/>
        <w:jc w:val="both"/>
        <w:rPr>
          <w:sz w:val="26"/>
          <w:szCs w:val="26"/>
        </w:rPr>
      </w:pPr>
      <w:r w:rsidRPr="00F264CF">
        <w:rPr>
          <w:sz w:val="26"/>
          <w:szCs w:val="26"/>
        </w:rPr>
        <w:t>MySQL là cơ sở dữ liệu mã nguồn mở phổ biến nhất do sự ổn định và cơ chế xử lý nhanh, được nhiều người sử dụng và đáng tin cậy, ngay cả Yahoo, Google, Nokia, Youtube,… cũng sử dụng MySQL để tiết kiệm thời gian và chi phí đối với các website có dung lượng lớn</w:t>
      </w:r>
    </w:p>
    <w:p w:rsidR="00F264CF" w:rsidRDefault="00F264CF" w:rsidP="00F264CF">
      <w:pPr>
        <w:tabs>
          <w:tab w:val="left" w:pos="2250"/>
        </w:tabs>
        <w:spacing w:before="120" w:after="120" w:line="360" w:lineRule="auto"/>
        <w:ind w:left="2160" w:firstLine="720"/>
        <w:jc w:val="both"/>
        <w:rPr>
          <w:b/>
          <w:i/>
          <w:sz w:val="26"/>
          <w:szCs w:val="26"/>
          <w:u w:val="single"/>
        </w:rPr>
      </w:pPr>
      <w:r w:rsidRPr="00F264CF">
        <w:rPr>
          <w:b/>
          <w:i/>
          <w:sz w:val="26"/>
          <w:szCs w:val="26"/>
          <w:u w:val="single"/>
        </w:rPr>
        <w:t xml:space="preserve"> </w:t>
      </w:r>
      <w:r>
        <w:rPr>
          <w:b/>
          <w:i/>
          <w:sz w:val="26"/>
          <w:szCs w:val="26"/>
          <w:u w:val="single"/>
        </w:rPr>
        <w:t>Ưu điểm của Mysql</w:t>
      </w:r>
      <w:r w:rsidR="00B50A97" w:rsidRPr="00EC608E">
        <w:rPr>
          <w:b/>
          <w:i/>
          <w:sz w:val="26"/>
          <w:szCs w:val="26"/>
          <w:u w:val="single"/>
        </w:rPr>
        <w:t>:</w:t>
      </w:r>
    </w:p>
    <w:p w:rsidR="00F264CF" w:rsidRPr="00F264CF" w:rsidRDefault="00F264CF" w:rsidP="00F264CF">
      <w:pPr>
        <w:numPr>
          <w:ilvl w:val="0"/>
          <w:numId w:val="24"/>
        </w:numPr>
        <w:tabs>
          <w:tab w:val="num" w:pos="720"/>
          <w:tab w:val="left" w:pos="2250"/>
        </w:tabs>
        <w:spacing w:before="120" w:after="120" w:line="360" w:lineRule="auto"/>
        <w:jc w:val="both"/>
        <w:rPr>
          <w:sz w:val="26"/>
          <w:szCs w:val="26"/>
        </w:rPr>
      </w:pPr>
      <w:r w:rsidRPr="00F264CF">
        <w:rPr>
          <w:bCs/>
          <w:sz w:val="26"/>
          <w:szCs w:val="26"/>
        </w:rPr>
        <w:t>Mysql</w:t>
      </w:r>
      <w:r w:rsidRPr="00F264CF">
        <w:rPr>
          <w:sz w:val="26"/>
          <w:szCs w:val="26"/>
        </w:rPr>
        <w:t> là free và nó hoạt động tốt, ổn định, việc triển khai sử dụng nhanh chóng</w:t>
      </w:r>
    </w:p>
    <w:p w:rsidR="00F264CF" w:rsidRPr="00F264CF" w:rsidRDefault="00F264CF" w:rsidP="00F264CF">
      <w:pPr>
        <w:numPr>
          <w:ilvl w:val="0"/>
          <w:numId w:val="24"/>
        </w:numPr>
        <w:tabs>
          <w:tab w:val="num" w:pos="720"/>
          <w:tab w:val="left" w:pos="2250"/>
        </w:tabs>
        <w:spacing w:before="120" w:after="120" w:line="360" w:lineRule="auto"/>
        <w:jc w:val="both"/>
        <w:rPr>
          <w:sz w:val="26"/>
          <w:szCs w:val="26"/>
        </w:rPr>
      </w:pPr>
      <w:r w:rsidRPr="00F264CF">
        <w:rPr>
          <w:sz w:val="26"/>
          <w:szCs w:val="26"/>
        </w:rPr>
        <w:t>Do mysql là hệ quản trị cơ sở dữ liệu truy vấn có cấu trúc nên việc truy cập vào các bảng dứ liệu này rất là nhanh, nếu mà bạn đánh index nữa thì còn nhanh nữa, cơ mà nó cũng có cái hạn chế hạn chế này mình sẽ nêu ở mục nhược điểm</w:t>
      </w:r>
    </w:p>
    <w:p w:rsidR="00F264CF" w:rsidRPr="00F264CF" w:rsidRDefault="00F264CF" w:rsidP="00F264CF">
      <w:pPr>
        <w:numPr>
          <w:ilvl w:val="0"/>
          <w:numId w:val="24"/>
        </w:numPr>
        <w:tabs>
          <w:tab w:val="num" w:pos="720"/>
          <w:tab w:val="left" w:pos="2250"/>
        </w:tabs>
        <w:spacing w:before="120" w:after="120" w:line="360" w:lineRule="auto"/>
        <w:jc w:val="both"/>
        <w:rPr>
          <w:sz w:val="26"/>
          <w:szCs w:val="26"/>
        </w:rPr>
      </w:pPr>
      <w:r w:rsidRPr="00F264CF">
        <w:rPr>
          <w:bCs/>
          <w:sz w:val="26"/>
          <w:szCs w:val="26"/>
        </w:rPr>
        <w:t>Mysql</w:t>
      </w:r>
      <w:r w:rsidRPr="00F264CF">
        <w:rPr>
          <w:sz w:val="26"/>
          <w:szCs w:val="26"/>
        </w:rPr>
        <w:t> sử dụng dễ dàng, do câu lệnh giống như với SQL server</w:t>
      </w:r>
    </w:p>
    <w:p w:rsidR="00F264CF" w:rsidRPr="00F264CF" w:rsidRDefault="00F264CF" w:rsidP="00F264CF">
      <w:pPr>
        <w:numPr>
          <w:ilvl w:val="0"/>
          <w:numId w:val="24"/>
        </w:numPr>
        <w:tabs>
          <w:tab w:val="num" w:pos="720"/>
          <w:tab w:val="left" w:pos="2250"/>
        </w:tabs>
        <w:spacing w:before="120" w:after="120" w:line="360" w:lineRule="auto"/>
        <w:jc w:val="both"/>
        <w:rPr>
          <w:sz w:val="26"/>
          <w:szCs w:val="26"/>
        </w:rPr>
      </w:pPr>
      <w:r w:rsidRPr="00F264CF">
        <w:rPr>
          <w:bCs/>
          <w:sz w:val="26"/>
          <w:szCs w:val="26"/>
        </w:rPr>
        <w:t>Mysql</w:t>
      </w:r>
      <w:r w:rsidRPr="00F264CF">
        <w:rPr>
          <w:sz w:val="26"/>
          <w:szCs w:val="26"/>
        </w:rPr>
        <w:t> rất thân thiện, hoạt động tốt với php và hoạt động ổn định trên các nền tảng hệ điều hành như window, linux ...</w:t>
      </w:r>
    </w:p>
    <w:p w:rsidR="00F264CF" w:rsidRPr="00F264CF" w:rsidRDefault="00F264CF" w:rsidP="00F264CF">
      <w:pPr>
        <w:tabs>
          <w:tab w:val="left" w:pos="2250"/>
        </w:tabs>
        <w:spacing w:before="120" w:after="120" w:line="360" w:lineRule="auto"/>
        <w:ind w:left="2160" w:firstLine="720"/>
        <w:jc w:val="both"/>
        <w:rPr>
          <w:b/>
          <w:i/>
          <w:sz w:val="26"/>
          <w:szCs w:val="26"/>
          <w:u w:val="single"/>
        </w:rPr>
      </w:pPr>
    </w:p>
    <w:p w:rsidR="00EA014B" w:rsidRPr="00EC608E" w:rsidRDefault="00AB1A5B"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3" w:name="_Toc508396067"/>
      <w:r w:rsidRPr="00EC608E">
        <w:rPr>
          <w:rFonts w:ascii="Times New Roman" w:hAnsi="Times New Roman" w:cs="Times New Roman"/>
        </w:rPr>
        <w:t>CÁC HẠN CHẾ VỀ KỸ THUẬT</w:t>
      </w:r>
      <w:bookmarkEnd w:id="13"/>
    </w:p>
    <w:p w:rsidR="00D7074B" w:rsidRPr="00EC608E" w:rsidRDefault="00D7074B" w:rsidP="009D1818">
      <w:pPr>
        <w:tabs>
          <w:tab w:val="left" w:pos="2250"/>
        </w:tabs>
        <w:spacing w:line="360" w:lineRule="auto"/>
        <w:ind w:left="1440" w:right="50" w:firstLine="360"/>
        <w:jc w:val="both"/>
        <w:rPr>
          <w:b/>
          <w:sz w:val="26"/>
          <w:szCs w:val="26"/>
        </w:rPr>
      </w:pPr>
      <w:r w:rsidRPr="00EC608E">
        <w:rPr>
          <w:b/>
          <w:sz w:val="26"/>
          <w:szCs w:val="26"/>
        </w:rPr>
        <w:t>Các kỹ thuật sử dụng</w:t>
      </w:r>
    </w:p>
    <w:p w:rsidR="008E52CA" w:rsidRPr="008E52CA" w:rsidRDefault="008E52CA" w:rsidP="008E52CA">
      <w:pPr>
        <w:numPr>
          <w:ilvl w:val="0"/>
          <w:numId w:val="25"/>
        </w:numPr>
        <w:spacing w:line="360" w:lineRule="auto"/>
        <w:jc w:val="both"/>
        <w:rPr>
          <w:rFonts w:eastAsiaTheme="minorHAnsi"/>
          <w:sz w:val="26"/>
          <w:szCs w:val="26"/>
          <w:lang w:val="vi-VN"/>
        </w:rPr>
      </w:pPr>
      <w:r w:rsidRPr="008E52CA">
        <w:rPr>
          <w:rFonts w:eastAsiaTheme="minorHAnsi"/>
          <w:sz w:val="26"/>
          <w:szCs w:val="26"/>
          <w:lang w:val="vi-VN"/>
        </w:rPr>
        <w:t>Language: Java Spring, MySQL.</w:t>
      </w:r>
    </w:p>
    <w:p w:rsidR="008E52CA" w:rsidRPr="008E52CA" w:rsidRDefault="008E52CA" w:rsidP="008E52CA">
      <w:pPr>
        <w:numPr>
          <w:ilvl w:val="0"/>
          <w:numId w:val="25"/>
        </w:numPr>
        <w:spacing w:line="360" w:lineRule="auto"/>
        <w:jc w:val="both"/>
        <w:rPr>
          <w:rFonts w:eastAsiaTheme="minorHAnsi"/>
          <w:sz w:val="26"/>
          <w:szCs w:val="26"/>
          <w:lang w:val="vi-VN"/>
        </w:rPr>
      </w:pPr>
      <w:r w:rsidRPr="008E52CA">
        <w:rPr>
          <w:rFonts w:eastAsiaTheme="minorHAnsi"/>
          <w:sz w:val="26"/>
          <w:szCs w:val="26"/>
          <w:lang w:val="vi-VN"/>
        </w:rPr>
        <w:t>Công cụ và môi trường phát triển</w:t>
      </w:r>
    </w:p>
    <w:p w:rsidR="008E52CA" w:rsidRPr="008E52CA" w:rsidRDefault="008E52CA" w:rsidP="008E52CA">
      <w:pPr>
        <w:numPr>
          <w:ilvl w:val="0"/>
          <w:numId w:val="25"/>
        </w:numPr>
        <w:spacing w:line="360" w:lineRule="auto"/>
        <w:jc w:val="both"/>
        <w:rPr>
          <w:rFonts w:eastAsiaTheme="minorHAnsi"/>
          <w:b/>
          <w:sz w:val="26"/>
          <w:szCs w:val="26"/>
          <w:lang w:val="vi-VN"/>
        </w:rPr>
      </w:pPr>
      <w:r w:rsidRPr="008E52CA">
        <w:rPr>
          <w:rFonts w:eastAsiaTheme="minorHAnsi"/>
          <w:sz w:val="26"/>
          <w:szCs w:val="26"/>
          <w:lang w:val="vi-VN"/>
        </w:rPr>
        <w:t>Công cụ lập trình: Eclipse.</w:t>
      </w:r>
    </w:p>
    <w:p w:rsidR="008E52CA" w:rsidRPr="008E52CA" w:rsidRDefault="008E52CA" w:rsidP="008E52CA">
      <w:pPr>
        <w:numPr>
          <w:ilvl w:val="0"/>
          <w:numId w:val="25"/>
        </w:numPr>
        <w:spacing w:line="360" w:lineRule="auto"/>
        <w:jc w:val="both"/>
        <w:rPr>
          <w:rFonts w:eastAsiaTheme="minorHAnsi"/>
          <w:b/>
          <w:sz w:val="26"/>
          <w:szCs w:val="26"/>
          <w:lang w:val="vi-VN"/>
        </w:rPr>
      </w:pPr>
      <w:r w:rsidRPr="008E52CA">
        <w:rPr>
          <w:rFonts w:eastAsiaTheme="minorHAnsi"/>
          <w:sz w:val="26"/>
          <w:szCs w:val="26"/>
          <w:lang w:val="vi-VN"/>
        </w:rPr>
        <w:t>Cơ sở dữ liệu: MySQL.</w:t>
      </w:r>
    </w:p>
    <w:p w:rsidR="008E52CA" w:rsidRPr="008E52CA" w:rsidRDefault="008E52CA" w:rsidP="008E52CA">
      <w:pPr>
        <w:numPr>
          <w:ilvl w:val="0"/>
          <w:numId w:val="25"/>
        </w:numPr>
        <w:spacing w:line="360" w:lineRule="auto"/>
        <w:jc w:val="both"/>
        <w:rPr>
          <w:rFonts w:eastAsiaTheme="minorHAnsi"/>
          <w:b/>
          <w:sz w:val="26"/>
          <w:szCs w:val="26"/>
        </w:rPr>
      </w:pPr>
      <w:r w:rsidRPr="008E52CA">
        <w:rPr>
          <w:rFonts w:eastAsiaTheme="minorHAnsi"/>
          <w:sz w:val="26"/>
          <w:szCs w:val="26"/>
        </w:rPr>
        <w:t>Môi trường: Win</w:t>
      </w:r>
      <w:r w:rsidRPr="008E52CA">
        <w:rPr>
          <w:rFonts w:eastAsiaTheme="minorHAnsi"/>
          <w:sz w:val="26"/>
          <w:szCs w:val="26"/>
          <w:lang w:val="vi-VN"/>
        </w:rPr>
        <w:t>dows...</w:t>
      </w:r>
    </w:p>
    <w:p w:rsidR="00AD3720" w:rsidRPr="008E52CA" w:rsidRDefault="00AD3720" w:rsidP="008E52CA">
      <w:pPr>
        <w:spacing w:line="360" w:lineRule="auto"/>
        <w:ind w:left="1080" w:firstLine="720"/>
        <w:rPr>
          <w:rFonts w:eastAsiaTheme="minorHAnsi"/>
          <w:color w:val="000000"/>
          <w:sz w:val="26"/>
          <w:szCs w:val="26"/>
        </w:rPr>
      </w:pPr>
      <w:r>
        <w:rPr>
          <w:b/>
          <w:sz w:val="26"/>
          <w:szCs w:val="26"/>
        </w:rPr>
        <w:t>Quản lý source, mã nguồn:</w:t>
      </w:r>
    </w:p>
    <w:p w:rsidR="00AD3720" w:rsidRDefault="00AD3720" w:rsidP="008E52CA">
      <w:pPr>
        <w:pStyle w:val="ListParagraph"/>
        <w:numPr>
          <w:ilvl w:val="0"/>
          <w:numId w:val="26"/>
        </w:numPr>
        <w:tabs>
          <w:tab w:val="left" w:pos="2250"/>
        </w:tabs>
        <w:spacing w:line="360" w:lineRule="auto"/>
        <w:jc w:val="both"/>
        <w:rPr>
          <w:rFonts w:ascii="Times New Roman" w:hAnsi="Times New Roman" w:cs="Times New Roman"/>
          <w:sz w:val="26"/>
          <w:szCs w:val="26"/>
        </w:rPr>
      </w:pPr>
      <w:r w:rsidRPr="00AD3720">
        <w:rPr>
          <w:rFonts w:ascii="Times New Roman" w:hAnsi="Times New Roman" w:cs="Times New Roman"/>
          <w:sz w:val="26"/>
          <w:szCs w:val="26"/>
        </w:rPr>
        <w:t>Git</w:t>
      </w:r>
    </w:p>
    <w:p w:rsidR="009E6973" w:rsidRPr="00AD3720" w:rsidRDefault="009E6973" w:rsidP="008E52CA">
      <w:pPr>
        <w:pStyle w:val="ListParagraph"/>
        <w:numPr>
          <w:ilvl w:val="0"/>
          <w:numId w:val="26"/>
        </w:numPr>
        <w:tabs>
          <w:tab w:val="left" w:pos="2250"/>
        </w:tabs>
        <w:spacing w:line="360" w:lineRule="auto"/>
        <w:jc w:val="both"/>
        <w:rPr>
          <w:rFonts w:ascii="Times New Roman" w:hAnsi="Times New Roman" w:cs="Times New Roman"/>
          <w:sz w:val="26"/>
          <w:szCs w:val="26"/>
        </w:rPr>
      </w:pPr>
      <w:r>
        <w:rPr>
          <w:rFonts w:ascii="Times New Roman" w:hAnsi="Times New Roman" w:cs="Times New Roman"/>
          <w:sz w:val="26"/>
          <w:szCs w:val="26"/>
        </w:rPr>
        <w:t>Google drive</w:t>
      </w:r>
    </w:p>
    <w:p w:rsidR="00AD3720" w:rsidRDefault="00AD3720" w:rsidP="00AD3720">
      <w:pPr>
        <w:tabs>
          <w:tab w:val="left" w:pos="2250"/>
        </w:tabs>
        <w:spacing w:line="360" w:lineRule="auto"/>
        <w:ind w:left="1440" w:right="50" w:firstLine="360"/>
        <w:jc w:val="both"/>
        <w:rPr>
          <w:b/>
          <w:sz w:val="26"/>
          <w:szCs w:val="26"/>
        </w:rPr>
      </w:pPr>
      <w:r>
        <w:rPr>
          <w:b/>
          <w:sz w:val="26"/>
          <w:szCs w:val="26"/>
        </w:rPr>
        <w:lastRenderedPageBreak/>
        <w:t>Quản lý quy trình scrum</w:t>
      </w:r>
    </w:p>
    <w:p w:rsidR="00AD3720" w:rsidRPr="00AD3720" w:rsidRDefault="001E6BC2" w:rsidP="00AD3720">
      <w:pPr>
        <w:pStyle w:val="ListParagraph"/>
        <w:numPr>
          <w:ilvl w:val="0"/>
          <w:numId w:val="2"/>
        </w:numPr>
        <w:tabs>
          <w:tab w:val="left" w:pos="2250"/>
        </w:tabs>
        <w:spacing w:line="360" w:lineRule="auto"/>
        <w:jc w:val="both"/>
        <w:rPr>
          <w:rFonts w:ascii="Times New Roman" w:hAnsi="Times New Roman" w:cs="Times New Roman"/>
          <w:sz w:val="26"/>
          <w:szCs w:val="26"/>
        </w:rPr>
      </w:pPr>
      <w:hyperlink r:id="rId16" w:history="1">
        <w:r w:rsidR="00AD3720" w:rsidRPr="00AD3720">
          <w:rPr>
            <w:rFonts w:ascii="Times New Roman" w:hAnsi="Times New Roman" w:cs="Times New Roman"/>
            <w:sz w:val="26"/>
            <w:szCs w:val="26"/>
          </w:rPr>
          <w:t>https://trello.com/</w:t>
        </w:r>
      </w:hyperlink>
    </w:p>
    <w:p w:rsidR="00EA014B" w:rsidRPr="00EC608E" w:rsidRDefault="001F442E" w:rsidP="009D1CBF">
      <w:pPr>
        <w:tabs>
          <w:tab w:val="left" w:pos="2250"/>
        </w:tabs>
        <w:spacing w:line="360" w:lineRule="auto"/>
        <w:ind w:left="1440" w:right="50" w:firstLine="360"/>
        <w:jc w:val="both"/>
        <w:rPr>
          <w:b/>
          <w:sz w:val="26"/>
          <w:szCs w:val="26"/>
        </w:rPr>
      </w:pPr>
      <w:r w:rsidRPr="00EC608E">
        <w:rPr>
          <w:b/>
          <w:sz w:val="26"/>
          <w:szCs w:val="26"/>
        </w:rPr>
        <w:t>H</w:t>
      </w:r>
      <w:r w:rsidR="00E8705D" w:rsidRPr="00EC608E">
        <w:rPr>
          <w:b/>
          <w:sz w:val="26"/>
          <w:szCs w:val="26"/>
        </w:rPr>
        <w:t>ạn chế</w:t>
      </w:r>
    </w:p>
    <w:p w:rsidR="00CE7E5E" w:rsidRPr="00EC608E" w:rsidRDefault="00B349C3" w:rsidP="009D1818">
      <w:pPr>
        <w:pStyle w:val="ListParagraph"/>
        <w:numPr>
          <w:ilvl w:val="0"/>
          <w:numId w:val="7"/>
        </w:numPr>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Nguồn</w:t>
      </w:r>
      <w:r w:rsidR="002F378A">
        <w:rPr>
          <w:rFonts w:ascii="Times New Roman" w:hAnsi="Times New Roman" w:cs="Times New Roman"/>
          <w:color w:val="000000"/>
          <w:sz w:val="26"/>
          <w:szCs w:val="26"/>
        </w:rPr>
        <w:t xml:space="preserve"> nhân</w:t>
      </w:r>
      <w:r w:rsidRPr="00EC608E">
        <w:rPr>
          <w:rFonts w:ascii="Times New Roman" w:hAnsi="Times New Roman" w:cs="Times New Roman"/>
          <w:color w:val="000000"/>
          <w:sz w:val="26"/>
          <w:szCs w:val="26"/>
        </w:rPr>
        <w:t xml:space="preserve"> lực</w:t>
      </w:r>
      <w:r w:rsidR="00CE7E5E" w:rsidRPr="00EC608E">
        <w:rPr>
          <w:rFonts w:ascii="Times New Roman" w:hAnsi="Times New Roman" w:cs="Times New Roman"/>
          <w:color w:val="000000"/>
          <w:sz w:val="26"/>
          <w:szCs w:val="26"/>
        </w:rPr>
        <w:t xml:space="preserve">: </w:t>
      </w:r>
      <w:r w:rsidR="00A74912" w:rsidRPr="00EC608E">
        <w:rPr>
          <w:rFonts w:ascii="Times New Roman" w:hAnsi="Times New Roman" w:cs="Times New Roman"/>
          <w:color w:val="000000"/>
          <w:sz w:val="26"/>
          <w:szCs w:val="26"/>
        </w:rPr>
        <w:t>5 người</w:t>
      </w:r>
      <w:r w:rsidR="00E21F93" w:rsidRPr="00EC608E">
        <w:rPr>
          <w:rFonts w:ascii="Times New Roman" w:hAnsi="Times New Roman" w:cs="Times New Roman"/>
          <w:color w:val="000000"/>
          <w:sz w:val="26"/>
          <w:szCs w:val="26"/>
        </w:rPr>
        <w:t>.</w:t>
      </w:r>
    </w:p>
    <w:p w:rsidR="00CE7E5E" w:rsidRPr="00EC608E" w:rsidRDefault="00D36EC6" w:rsidP="009D1818">
      <w:pPr>
        <w:pStyle w:val="ListParagraph"/>
        <w:numPr>
          <w:ilvl w:val="0"/>
          <w:numId w:val="7"/>
        </w:numPr>
        <w:tabs>
          <w:tab w:val="left" w:pos="2250"/>
        </w:tabs>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Ngân sách: giới hạn</w:t>
      </w:r>
      <w:r w:rsidR="00E21F93" w:rsidRPr="00EC608E">
        <w:rPr>
          <w:rFonts w:ascii="Times New Roman" w:hAnsi="Times New Roman" w:cs="Times New Roman"/>
          <w:color w:val="000000"/>
          <w:sz w:val="26"/>
          <w:szCs w:val="26"/>
        </w:rPr>
        <w:t>.</w:t>
      </w:r>
    </w:p>
    <w:p w:rsidR="00EA014B" w:rsidRPr="00EC608E" w:rsidRDefault="003739D6" w:rsidP="009D1818">
      <w:pPr>
        <w:pStyle w:val="ListParagraph"/>
        <w:numPr>
          <w:ilvl w:val="0"/>
          <w:numId w:val="7"/>
        </w:numPr>
        <w:tabs>
          <w:tab w:val="left" w:pos="2250"/>
        </w:tabs>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Thời gian</w:t>
      </w:r>
      <w:r w:rsidR="00CE7E5E" w:rsidRPr="00EC608E">
        <w:rPr>
          <w:rFonts w:ascii="Times New Roman" w:hAnsi="Times New Roman" w:cs="Times New Roman"/>
          <w:color w:val="000000"/>
          <w:sz w:val="26"/>
          <w:szCs w:val="26"/>
        </w:rPr>
        <w:t xml:space="preserve">: </w:t>
      </w:r>
      <w:r w:rsidR="00A40BC6" w:rsidRPr="00EC608E">
        <w:rPr>
          <w:rFonts w:ascii="Times New Roman" w:hAnsi="Times New Roman" w:cs="Times New Roman"/>
          <w:color w:val="000000"/>
          <w:sz w:val="26"/>
          <w:szCs w:val="26"/>
        </w:rPr>
        <w:t>Dự án phản hoàn thành trong vòng 2 tháng</w:t>
      </w:r>
      <w:r w:rsidR="007313BA" w:rsidRPr="00EC608E">
        <w:rPr>
          <w:rFonts w:ascii="Times New Roman" w:hAnsi="Times New Roman" w:cs="Times New Roman"/>
          <w:color w:val="000000"/>
          <w:sz w:val="26"/>
          <w:szCs w:val="26"/>
        </w:rPr>
        <w:t>.</w:t>
      </w:r>
    </w:p>
    <w:p w:rsidR="002A3948" w:rsidRPr="00EC608E" w:rsidRDefault="002A3948" w:rsidP="009D1818">
      <w:pPr>
        <w:tabs>
          <w:tab w:val="left" w:pos="2250"/>
        </w:tabs>
        <w:spacing w:line="360" w:lineRule="auto"/>
        <w:rPr>
          <w:sz w:val="26"/>
          <w:szCs w:val="26"/>
        </w:rPr>
      </w:pPr>
      <w:r w:rsidRPr="00EC608E">
        <w:rPr>
          <w:sz w:val="26"/>
          <w:szCs w:val="26"/>
        </w:rPr>
        <w:br w:type="page"/>
      </w:r>
    </w:p>
    <w:p w:rsidR="00EA014B" w:rsidRPr="00EC608E" w:rsidRDefault="00EA014B" w:rsidP="009D1818">
      <w:pPr>
        <w:tabs>
          <w:tab w:val="left" w:pos="2250"/>
        </w:tabs>
        <w:spacing w:before="5" w:line="360" w:lineRule="auto"/>
        <w:ind w:left="1440"/>
        <w:jc w:val="both"/>
        <w:rPr>
          <w:sz w:val="26"/>
          <w:szCs w:val="26"/>
        </w:rPr>
        <w:sectPr w:rsidR="00EA014B" w:rsidRPr="00EC608E">
          <w:pgSz w:w="12240" w:h="15840"/>
          <w:pgMar w:top="1340" w:right="1120" w:bottom="280" w:left="0" w:header="667" w:footer="1014" w:gutter="0"/>
          <w:cols w:space="720"/>
        </w:sectPr>
      </w:pPr>
    </w:p>
    <w:p w:rsidR="008E073E" w:rsidRPr="00EC608E" w:rsidRDefault="00F17D99" w:rsidP="009D1818">
      <w:pPr>
        <w:pStyle w:val="Heading1"/>
        <w:numPr>
          <w:ilvl w:val="0"/>
          <w:numId w:val="11"/>
        </w:numPr>
        <w:spacing w:line="360" w:lineRule="auto"/>
        <w:ind w:left="1440" w:right="-7129" w:firstLine="0"/>
        <w:rPr>
          <w:rFonts w:ascii="Times New Roman" w:hAnsi="Times New Roman" w:cs="Times New Roman"/>
          <w:sz w:val="26"/>
          <w:szCs w:val="26"/>
        </w:rPr>
      </w:pPr>
      <w:bookmarkStart w:id="14" w:name="_Toc508396068"/>
      <w:r w:rsidRPr="00EC608E">
        <w:rPr>
          <w:rFonts w:ascii="Times New Roman" w:hAnsi="Times New Roman" w:cs="Times New Roman"/>
          <w:sz w:val="26"/>
          <w:szCs w:val="26"/>
        </w:rPr>
        <w:lastRenderedPageBreak/>
        <w:t>KẾ HOẠCH DỰ ÁN</w:t>
      </w:r>
      <w:bookmarkEnd w:id="14"/>
    </w:p>
    <w:p w:rsidR="00604530" w:rsidRPr="00EC608E" w:rsidRDefault="005032D5"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5" w:name="_Toc508396069"/>
      <w:r w:rsidRPr="00EC608E">
        <w:rPr>
          <w:rFonts w:ascii="Times New Roman" w:hAnsi="Times New Roman" w:cs="Times New Roman"/>
          <w:i w:val="0"/>
          <w:sz w:val="26"/>
          <w:szCs w:val="26"/>
        </w:rPr>
        <w:t>QUY TRÌNH SỬ DỤNG</w:t>
      </w:r>
      <w:bookmarkEnd w:id="15"/>
      <w:r w:rsidR="00417624" w:rsidRPr="00EC608E">
        <w:rPr>
          <w:rFonts w:ascii="Times New Roman" w:hAnsi="Times New Roman" w:cs="Times New Roman"/>
          <w:i w:val="0"/>
          <w:sz w:val="26"/>
          <w:szCs w:val="26"/>
        </w:rPr>
        <w:t xml:space="preserve"> </w:t>
      </w:r>
    </w:p>
    <w:p w:rsidR="00417624" w:rsidRPr="00EC608E" w:rsidRDefault="00417624" w:rsidP="009D1818">
      <w:pPr>
        <w:tabs>
          <w:tab w:val="left" w:pos="2250"/>
        </w:tabs>
        <w:spacing w:before="120" w:after="120" w:line="360" w:lineRule="auto"/>
        <w:ind w:left="1440" w:firstLine="720"/>
        <w:jc w:val="both"/>
        <w:rPr>
          <w:sz w:val="26"/>
          <w:szCs w:val="26"/>
        </w:rPr>
      </w:pPr>
      <w:r w:rsidRPr="00EC608E">
        <w:rPr>
          <w:sz w:val="26"/>
          <w:szCs w:val="26"/>
        </w:rPr>
        <w:t>Quy trình sử dụng để phát triển dự án là: Quy trình SCRUM</w:t>
      </w:r>
    </w:p>
    <w:p w:rsidR="00604530" w:rsidRPr="00EC608E" w:rsidRDefault="00535398" w:rsidP="009D1818">
      <w:pPr>
        <w:tabs>
          <w:tab w:val="left" w:pos="2250"/>
        </w:tabs>
        <w:spacing w:before="120" w:after="120" w:line="360" w:lineRule="auto"/>
        <w:ind w:left="1440" w:firstLine="720"/>
        <w:rPr>
          <w:sz w:val="26"/>
          <w:szCs w:val="26"/>
        </w:rPr>
      </w:pPr>
      <w:r w:rsidRPr="00EC608E">
        <w:rPr>
          <w:noProof/>
          <w:sz w:val="26"/>
          <w:szCs w:val="26"/>
        </w:rPr>
        <w:drawing>
          <wp:inline distT="0" distB="0" distL="0" distR="0">
            <wp:extent cx="5238750" cy="2152650"/>
            <wp:effectExtent l="0" t="0" r="0" b="0"/>
            <wp:docPr id="2" name="Picture 2" descr="https://upload.wikimedia.org/wikipedia/commons/thumb/b/be/Khung_th%E1%BB%9Di_gian_cho_m%E1%BB%99t_Sprint.jpg/550px-Khung_th%E1%BB%9Di_gian_cho_m%E1%BB%99t_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e/Khung_th%E1%BB%9Di_gian_cho_m%E1%BB%99t_Sprint.jpg/550px-Khung_th%E1%BB%9Di_gian_cho_m%E1%BB%99t_Spri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152650"/>
                    </a:xfrm>
                    <a:prstGeom prst="rect">
                      <a:avLst/>
                    </a:prstGeom>
                    <a:noFill/>
                    <a:ln>
                      <a:noFill/>
                    </a:ln>
                  </pic:spPr>
                </pic:pic>
              </a:graphicData>
            </a:graphic>
          </wp:inline>
        </w:drawing>
      </w:r>
    </w:p>
    <w:p w:rsidR="008E073E" w:rsidRPr="00EC608E" w:rsidRDefault="00333189" w:rsidP="009D1818">
      <w:pPr>
        <w:spacing w:line="360" w:lineRule="auto"/>
        <w:ind w:left="1440"/>
        <w:jc w:val="center"/>
        <w:rPr>
          <w:b/>
          <w:i/>
          <w:spacing w:val="-1"/>
          <w:position w:val="-1"/>
          <w:sz w:val="26"/>
          <w:szCs w:val="26"/>
        </w:rPr>
      </w:pPr>
      <w:r w:rsidRPr="00EC608E">
        <w:rPr>
          <w:b/>
          <w:i/>
          <w:position w:val="-1"/>
          <w:sz w:val="26"/>
          <w:szCs w:val="26"/>
        </w:rPr>
        <w:t>Hình 1</w:t>
      </w:r>
      <w:r w:rsidR="009F1DA5" w:rsidRPr="00EC608E">
        <w:rPr>
          <w:b/>
          <w:i/>
          <w:position w:val="-1"/>
          <w:sz w:val="26"/>
          <w:szCs w:val="26"/>
        </w:rPr>
        <w:t xml:space="preserve">: </w:t>
      </w:r>
      <w:r w:rsidR="00535398" w:rsidRPr="00EC608E">
        <w:rPr>
          <w:b/>
          <w:i/>
          <w:spacing w:val="-1"/>
          <w:position w:val="-1"/>
          <w:sz w:val="26"/>
          <w:szCs w:val="26"/>
        </w:rPr>
        <w:t>Tổng quan về quy trình Scrum</w:t>
      </w:r>
    </w:p>
    <w:p w:rsidR="00926AAC" w:rsidRPr="00EC608E" w:rsidRDefault="00926AAC"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Scrum là gì</w:t>
      </w:r>
    </w:p>
    <w:p w:rsidR="00B401B9" w:rsidRPr="00EC608E" w:rsidRDefault="001E674D" w:rsidP="009D1818">
      <w:pPr>
        <w:spacing w:before="120" w:after="120" w:line="360" w:lineRule="auto"/>
        <w:ind w:left="1440" w:firstLine="720"/>
        <w:jc w:val="both"/>
        <w:rPr>
          <w:sz w:val="26"/>
          <w:szCs w:val="26"/>
        </w:rPr>
      </w:pPr>
      <w:r w:rsidRPr="00EC608E">
        <w:rPr>
          <w:sz w:val="26"/>
          <w:szCs w:val="26"/>
        </w:rPr>
        <w:t>Scrum là </w:t>
      </w:r>
      <w:r w:rsidR="00B401B9" w:rsidRPr="00EC608E">
        <w:rPr>
          <w:sz w:val="26"/>
          <w:szCs w:val="26"/>
        </w:rPr>
        <w:t>một quy trình phát triển phần mềm theo mô hình linh hoạt (agile), cung cấp rất nhiều phương pháp luận, quy trình và các thực nghiệm để cho việc phát triển phần mềm trở nên nhanh chóng và dễ dàng. Với nguyên tắc chính là chia nhỏ phần mềm cần sản xuất ra thành các phần nhỏ để phát triển (gọi là Sprint. Sprint phải độc lập và release được), lấy ý kiến khách hàng (Product Owner) và thay đổi cho phù hợp ngay trong quá trình phát triển để đảm bảo sản phẩm release đáp ứng những gì khách hàng mong muốn.</w:t>
      </w:r>
    </w:p>
    <w:p w:rsidR="00645DEC" w:rsidRPr="00EC608E" w:rsidRDefault="00645DEC"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Ưu điểm của scrum:</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Thời gian hoàn thành dự án linh hoạt, không bị cố định từ đầu</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Thời gian tạo ra sản phẩm dựa vào mô hình Scrum nhanh, tốc độ phát triển nhanh, tiết kiệm thời gian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Phân phối sản phẩm mềm dẻo: nội dung sản phẩm chuyển giao được xác định linh hoạt theo môi trường sử dụng thực tế.</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lastRenderedPageBreak/>
        <w:t>Mỗi thành viên phụ trách một “sprint” nên hiệu quả công việc cao hơn, năng suất cao hơn và tính chính xác cao hơn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Khách hàng tham gia vào quá trình phát triển phần mềm để đảm bảo sản phẩm đầu ra đáp ứng đúng nhu cầu phát triển.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Kiểm soát quá trình thực nghiệm vì nhóm Scrum có thể điều chỉnh và sửa chữa các practice bằng cách sử dụng hướng dẫn thực tế nhất từ các thử nghiệm và báo lỗi</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Các bugs (lỗi) và các vấn đề trong mô hình Scrum được phát hiện sớm hơn rất nhiều so với các phương pháp truyền thống</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Chất lượng sản phẩm tốt và giảm rủi ro sản xuất, chi phí thấp. Khả năng trao đổi giữa khách hàng và nhà phát triển, giữa những thành viên trong đội được đặt lên mức cao.</w:t>
      </w:r>
    </w:p>
    <w:p w:rsidR="007A1934" w:rsidRDefault="00E86DF4"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6" w:name="_Toc508396070"/>
      <w:r w:rsidRPr="00EC608E">
        <w:rPr>
          <w:rFonts w:ascii="Times New Roman" w:hAnsi="Times New Roman" w:cs="Times New Roman"/>
          <w:i w:val="0"/>
          <w:sz w:val="26"/>
          <w:szCs w:val="26"/>
        </w:rPr>
        <w:t>KẾ HOẠCH SỰ ÁN</w:t>
      </w:r>
      <w:bookmarkEnd w:id="16"/>
    </w:p>
    <w:tbl>
      <w:tblPr>
        <w:tblStyle w:val="TableGrid"/>
        <w:tblpPr w:leftFromText="180" w:rightFromText="180" w:vertAnchor="text" w:horzAnchor="margin" w:tblpXSpec="center" w:tblpY="685"/>
        <w:tblW w:w="8992" w:type="dxa"/>
        <w:tblLook w:val="04A0" w:firstRow="1" w:lastRow="0" w:firstColumn="1" w:lastColumn="0" w:noHBand="0" w:noVBand="1"/>
      </w:tblPr>
      <w:tblGrid>
        <w:gridCol w:w="900"/>
        <w:gridCol w:w="2525"/>
        <w:gridCol w:w="1626"/>
        <w:gridCol w:w="1974"/>
        <w:gridCol w:w="1967"/>
      </w:tblGrid>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bookmarkStart w:id="17" w:name="_Hlk508395417"/>
            <w:r w:rsidRPr="00EC608E">
              <w:rPr>
                <w:b/>
                <w:sz w:val="26"/>
                <w:szCs w:val="26"/>
              </w:rPr>
              <w:t>STT</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Tên nhiệm vụ</w:t>
            </w:r>
          </w:p>
        </w:tc>
        <w:tc>
          <w:tcPr>
            <w:tcW w:w="1626"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Thời gian</w:t>
            </w:r>
          </w:p>
        </w:tc>
        <w:tc>
          <w:tcPr>
            <w:tcW w:w="1974"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Bắt đầu</w:t>
            </w:r>
          </w:p>
        </w:tc>
        <w:tc>
          <w:tcPr>
            <w:tcW w:w="1967"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Kết thúc</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1.</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Lập kế hoạch</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b/>
                <w:sz w:val="26"/>
                <w:szCs w:val="26"/>
              </w:rPr>
              <w:t>3</w:t>
            </w:r>
            <w:r w:rsidRPr="00EC608E">
              <w:rPr>
                <w:b/>
                <w:sz w:val="26"/>
                <w:szCs w:val="26"/>
              </w:rPr>
              <w:t xml:space="preserve"> 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b/>
                <w:sz w:val="26"/>
                <w:szCs w:val="26"/>
              </w:rPr>
              <w:t>2/3</w:t>
            </w:r>
            <w:r w:rsidRPr="00EC608E">
              <w:rPr>
                <w:b/>
                <w:sz w:val="26"/>
                <w:szCs w:val="26"/>
              </w:rPr>
              <w:t>/201</w:t>
            </w:r>
            <w:r>
              <w:rPr>
                <w:b/>
                <w:sz w:val="26"/>
                <w:szCs w:val="26"/>
              </w:rPr>
              <w:t>8</w:t>
            </w:r>
          </w:p>
        </w:tc>
        <w:tc>
          <w:tcPr>
            <w:tcW w:w="1967" w:type="dxa"/>
            <w:vAlign w:val="center"/>
          </w:tcPr>
          <w:p w:rsidR="00CC2ED1" w:rsidRPr="00365F50" w:rsidRDefault="00CC2ED1" w:rsidP="00CC2ED1">
            <w:pPr>
              <w:tabs>
                <w:tab w:val="left" w:pos="2250"/>
              </w:tabs>
              <w:spacing w:line="360" w:lineRule="auto"/>
              <w:contextualSpacing/>
              <w:rPr>
                <w:sz w:val="26"/>
                <w:szCs w:val="26"/>
              </w:rPr>
            </w:pPr>
            <w:r>
              <w:rPr>
                <w:b/>
                <w:sz w:val="26"/>
                <w:szCs w:val="26"/>
              </w:rPr>
              <w:t>5/3/2018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1.1</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Thu thập yêu cầu</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sz w:val="26"/>
                <w:szCs w:val="26"/>
              </w:rPr>
              <w:t>2</w:t>
            </w:r>
            <w:r>
              <w:rPr>
                <w:sz w:val="26"/>
                <w:szCs w:val="26"/>
                <w:lang w:val="vi-VN"/>
              </w:rPr>
              <w:t xml:space="preserve"> </w:t>
            </w:r>
            <w:r w:rsidRPr="00EC608E">
              <w:rPr>
                <w:sz w:val="26"/>
                <w:szCs w:val="26"/>
              </w:rPr>
              <w:t>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sz w:val="26"/>
                <w:szCs w:val="26"/>
              </w:rPr>
              <w:t>6/3/2018/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sz w:val="26"/>
                <w:szCs w:val="26"/>
              </w:rPr>
              <w:t>8/3/2018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1.2</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Viết tài liệu Proposal</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sz w:val="26"/>
                <w:szCs w:val="26"/>
              </w:rPr>
              <w:t xml:space="preserve">2 </w:t>
            </w:r>
            <w:r w:rsidRPr="00EC608E">
              <w:rPr>
                <w:sz w:val="26"/>
                <w:szCs w:val="26"/>
              </w:rPr>
              <w:t>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sz w:val="26"/>
                <w:szCs w:val="26"/>
              </w:rPr>
              <w:t>9/3/2018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sz w:val="26"/>
                <w:szCs w:val="26"/>
              </w:rPr>
              <w:t>11/3/2018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2</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Khởi động dự án</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b/>
                <w:sz w:val="26"/>
                <w:szCs w:val="26"/>
                <w:lang w:val="vi-VN"/>
              </w:rPr>
              <w:t xml:space="preserve">7 </w:t>
            </w:r>
            <w:r w:rsidRPr="00EC608E">
              <w:rPr>
                <w:b/>
                <w:sz w:val="26"/>
                <w:szCs w:val="26"/>
              </w:rPr>
              <w:t>days</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b/>
                <w:sz w:val="26"/>
                <w:szCs w:val="26"/>
              </w:rPr>
              <w:t>18/3/2018</w:t>
            </w:r>
          </w:p>
        </w:tc>
        <w:tc>
          <w:tcPr>
            <w:tcW w:w="1967" w:type="dxa"/>
            <w:vAlign w:val="center"/>
          </w:tcPr>
          <w:p w:rsidR="00CC2ED1" w:rsidRPr="005222AA" w:rsidRDefault="00CC2ED1" w:rsidP="00CC2ED1">
            <w:pPr>
              <w:tabs>
                <w:tab w:val="left" w:pos="2250"/>
              </w:tabs>
              <w:spacing w:line="360" w:lineRule="auto"/>
              <w:contextualSpacing/>
              <w:rPr>
                <w:sz w:val="26"/>
                <w:szCs w:val="26"/>
              </w:rPr>
            </w:pPr>
            <w:r>
              <w:rPr>
                <w:b/>
                <w:sz w:val="26"/>
                <w:szCs w:val="26"/>
              </w:rPr>
              <w:t>25/3/2018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2.1</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Project Kick-off Meeting</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sz w:val="26"/>
                <w:szCs w:val="26"/>
              </w:rPr>
              <w:t>2</w:t>
            </w:r>
            <w:r>
              <w:rPr>
                <w:sz w:val="26"/>
                <w:szCs w:val="26"/>
                <w:lang w:val="vi-VN"/>
              </w:rPr>
              <w:t xml:space="preserve"> </w:t>
            </w:r>
            <w:r w:rsidRPr="00EC608E">
              <w:rPr>
                <w:sz w:val="26"/>
                <w:szCs w:val="26"/>
              </w:rPr>
              <w:t>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sz w:val="26"/>
                <w:szCs w:val="26"/>
              </w:rPr>
              <w:t>18/3/2018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sz w:val="26"/>
                <w:szCs w:val="26"/>
              </w:rPr>
              <w:t>20/3/2018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2.2</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Viết tài liệu dự án</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sz w:val="26"/>
                <w:szCs w:val="26"/>
                <w:lang w:val="vi-VN"/>
              </w:rPr>
              <w:t xml:space="preserve">5 </w:t>
            </w:r>
            <w:r w:rsidRPr="00EC608E">
              <w:rPr>
                <w:sz w:val="26"/>
                <w:szCs w:val="26"/>
              </w:rPr>
              <w:t>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sz w:val="26"/>
                <w:szCs w:val="26"/>
              </w:rPr>
              <w:t>21/3</w:t>
            </w:r>
            <w:r w:rsidRPr="00EC608E">
              <w:rPr>
                <w:sz w:val="26"/>
                <w:szCs w:val="26"/>
              </w:rPr>
              <w:t>/2</w:t>
            </w:r>
            <w:r>
              <w:rPr>
                <w:sz w:val="26"/>
                <w:szCs w:val="26"/>
              </w:rPr>
              <w:t>018</w:t>
            </w:r>
          </w:p>
        </w:tc>
        <w:tc>
          <w:tcPr>
            <w:tcW w:w="1967" w:type="dxa"/>
            <w:vAlign w:val="center"/>
          </w:tcPr>
          <w:p w:rsidR="00CC2ED1" w:rsidRPr="005222AA" w:rsidRDefault="00CC2ED1" w:rsidP="00CC2ED1">
            <w:pPr>
              <w:tabs>
                <w:tab w:val="left" w:pos="2250"/>
              </w:tabs>
              <w:spacing w:line="360" w:lineRule="auto"/>
              <w:contextualSpacing/>
              <w:rPr>
                <w:sz w:val="26"/>
                <w:szCs w:val="26"/>
              </w:rPr>
            </w:pPr>
            <w:r>
              <w:rPr>
                <w:sz w:val="26"/>
                <w:szCs w:val="26"/>
              </w:rPr>
              <w:t>25/3/2018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3</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Development</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b/>
                <w:sz w:val="26"/>
                <w:szCs w:val="26"/>
              </w:rPr>
              <w:t xml:space="preserve">40 </w:t>
            </w:r>
            <w:r w:rsidRPr="00EC608E">
              <w:rPr>
                <w:sz w:val="26"/>
                <w:szCs w:val="26"/>
              </w:rPr>
              <w:t>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b/>
                <w:sz w:val="26"/>
                <w:szCs w:val="26"/>
              </w:rPr>
              <w:t>26/3</w:t>
            </w:r>
            <w:r w:rsidRPr="00EC608E">
              <w:rPr>
                <w:b/>
                <w:sz w:val="26"/>
                <w:szCs w:val="26"/>
              </w:rPr>
              <w:t>/201</w:t>
            </w:r>
            <w:r>
              <w:rPr>
                <w:b/>
                <w:sz w:val="26"/>
                <w:szCs w:val="26"/>
              </w:rPr>
              <w:t>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b/>
                <w:sz w:val="26"/>
                <w:szCs w:val="26"/>
              </w:rPr>
              <w:t>5/5</w:t>
            </w:r>
            <w:r w:rsidRPr="00EC608E">
              <w:rPr>
                <w:b/>
                <w:sz w:val="26"/>
                <w:szCs w:val="26"/>
              </w:rPr>
              <w:t>/201</w:t>
            </w:r>
            <w:r>
              <w:rPr>
                <w:b/>
                <w:sz w:val="26"/>
                <w:szCs w:val="26"/>
              </w:rPr>
              <w:t>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3.1</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Sprint 1</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sz w:val="26"/>
                <w:szCs w:val="26"/>
                <w:lang w:val="vi-VN"/>
              </w:rPr>
              <w:t xml:space="preserve"> </w:t>
            </w:r>
            <w:r>
              <w:rPr>
                <w:sz w:val="26"/>
                <w:szCs w:val="26"/>
              </w:rPr>
              <w:t>20</w:t>
            </w:r>
            <w:r>
              <w:rPr>
                <w:sz w:val="26"/>
                <w:szCs w:val="26"/>
                <w:lang w:val="vi-VN"/>
              </w:rPr>
              <w:t xml:space="preserve"> </w:t>
            </w:r>
            <w:r w:rsidRPr="00EC608E">
              <w:rPr>
                <w:sz w:val="26"/>
                <w:szCs w:val="26"/>
              </w:rPr>
              <w:t>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sz w:val="26"/>
                <w:szCs w:val="26"/>
              </w:rPr>
              <w:t>26/3/2018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sz w:val="26"/>
                <w:szCs w:val="26"/>
              </w:rPr>
              <w:t>15/4/2018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3.2</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sz w:val="26"/>
                <w:szCs w:val="26"/>
              </w:rPr>
              <w:t>Sprint 2</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sz w:val="26"/>
                <w:szCs w:val="26"/>
              </w:rPr>
              <w:t>20</w:t>
            </w:r>
            <w:r w:rsidRPr="00EC608E">
              <w:rPr>
                <w:sz w:val="26"/>
                <w:szCs w:val="26"/>
              </w:rPr>
              <w:t xml:space="preserve"> ngày</w:t>
            </w:r>
          </w:p>
        </w:tc>
        <w:tc>
          <w:tcPr>
            <w:tcW w:w="1974" w:type="dxa"/>
            <w:vAlign w:val="center"/>
          </w:tcPr>
          <w:p w:rsidR="00CC2ED1" w:rsidRPr="005222AA" w:rsidRDefault="00CC2ED1" w:rsidP="00CC2ED1">
            <w:pPr>
              <w:tabs>
                <w:tab w:val="left" w:pos="2250"/>
              </w:tabs>
              <w:spacing w:line="360" w:lineRule="auto"/>
              <w:contextualSpacing/>
              <w:rPr>
                <w:sz w:val="26"/>
                <w:szCs w:val="26"/>
              </w:rPr>
            </w:pPr>
            <w:r>
              <w:rPr>
                <w:sz w:val="26"/>
                <w:szCs w:val="26"/>
              </w:rPr>
              <w:t>16/4/2018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sz w:val="26"/>
                <w:szCs w:val="26"/>
              </w:rPr>
              <w:t>5/5/2018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4</w:t>
            </w:r>
          </w:p>
        </w:tc>
        <w:tc>
          <w:tcPr>
            <w:tcW w:w="2525" w:type="dxa"/>
            <w:vAlign w:val="center"/>
          </w:tcPr>
          <w:p w:rsidR="00CC2ED1" w:rsidRPr="00EC608E" w:rsidRDefault="00CC2ED1" w:rsidP="00CC2ED1">
            <w:pPr>
              <w:tabs>
                <w:tab w:val="left" w:pos="2250"/>
              </w:tabs>
              <w:spacing w:line="360" w:lineRule="auto"/>
              <w:contextualSpacing/>
              <w:rPr>
                <w:b/>
                <w:sz w:val="26"/>
                <w:szCs w:val="26"/>
              </w:rPr>
            </w:pPr>
            <w:r w:rsidRPr="00EC608E">
              <w:rPr>
                <w:b/>
                <w:sz w:val="26"/>
                <w:szCs w:val="26"/>
              </w:rPr>
              <w:t>Project’s Retrospective Meeting</w:t>
            </w:r>
          </w:p>
        </w:tc>
        <w:tc>
          <w:tcPr>
            <w:tcW w:w="1626"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 xml:space="preserve">02 </w:t>
            </w:r>
            <w:r w:rsidRPr="00EC608E">
              <w:rPr>
                <w:sz w:val="26"/>
                <w:szCs w:val="26"/>
              </w:rPr>
              <w:t>ngày</w:t>
            </w:r>
          </w:p>
        </w:tc>
        <w:tc>
          <w:tcPr>
            <w:tcW w:w="1974" w:type="dxa"/>
            <w:vAlign w:val="center"/>
          </w:tcPr>
          <w:p w:rsidR="00CC2ED1" w:rsidRPr="00EC608E" w:rsidRDefault="00CC2ED1" w:rsidP="00CC2ED1">
            <w:pPr>
              <w:tabs>
                <w:tab w:val="left" w:pos="2250"/>
              </w:tabs>
              <w:spacing w:line="360" w:lineRule="auto"/>
              <w:contextualSpacing/>
              <w:rPr>
                <w:sz w:val="26"/>
                <w:szCs w:val="26"/>
              </w:rPr>
            </w:pPr>
            <w:r>
              <w:rPr>
                <w:b/>
                <w:sz w:val="26"/>
                <w:szCs w:val="26"/>
              </w:rPr>
              <w:t>6/5/2018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b/>
                <w:sz w:val="26"/>
                <w:szCs w:val="26"/>
              </w:rPr>
              <w:t>8/5/2018</w:t>
            </w:r>
          </w:p>
        </w:tc>
      </w:tr>
      <w:tr w:rsidR="00CC2ED1" w:rsidRPr="00EC608E" w:rsidTr="00CC2ED1">
        <w:tc>
          <w:tcPr>
            <w:tcW w:w="900"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5</w:t>
            </w:r>
          </w:p>
        </w:tc>
        <w:tc>
          <w:tcPr>
            <w:tcW w:w="2525" w:type="dxa"/>
            <w:vAlign w:val="center"/>
          </w:tcPr>
          <w:p w:rsidR="00CC2ED1" w:rsidRPr="00EC608E" w:rsidRDefault="00CC2ED1" w:rsidP="00CC2ED1">
            <w:pPr>
              <w:tabs>
                <w:tab w:val="left" w:pos="2250"/>
              </w:tabs>
              <w:spacing w:line="360" w:lineRule="auto"/>
              <w:contextualSpacing/>
              <w:rPr>
                <w:sz w:val="26"/>
                <w:szCs w:val="26"/>
              </w:rPr>
            </w:pPr>
            <w:r w:rsidRPr="00EC608E">
              <w:rPr>
                <w:b/>
                <w:sz w:val="26"/>
                <w:szCs w:val="26"/>
              </w:rPr>
              <w:t>Final Release</w:t>
            </w:r>
          </w:p>
        </w:tc>
        <w:tc>
          <w:tcPr>
            <w:tcW w:w="1626" w:type="dxa"/>
            <w:vAlign w:val="center"/>
          </w:tcPr>
          <w:p w:rsidR="00CC2ED1" w:rsidRPr="00EC608E" w:rsidRDefault="00CC2ED1" w:rsidP="00CC2ED1">
            <w:pPr>
              <w:tabs>
                <w:tab w:val="left" w:pos="2250"/>
              </w:tabs>
              <w:spacing w:line="360" w:lineRule="auto"/>
              <w:contextualSpacing/>
              <w:rPr>
                <w:sz w:val="26"/>
                <w:szCs w:val="26"/>
              </w:rPr>
            </w:pPr>
            <w:r>
              <w:rPr>
                <w:b/>
                <w:sz w:val="26"/>
                <w:szCs w:val="26"/>
              </w:rPr>
              <w:t>01</w:t>
            </w:r>
            <w:r w:rsidRPr="00EC608E">
              <w:rPr>
                <w:b/>
                <w:sz w:val="26"/>
                <w:szCs w:val="26"/>
              </w:rPr>
              <w:t xml:space="preserve"> </w:t>
            </w:r>
            <w:r w:rsidRPr="00EC608E">
              <w:rPr>
                <w:sz w:val="26"/>
                <w:szCs w:val="26"/>
              </w:rPr>
              <w:t>ngày</w:t>
            </w:r>
          </w:p>
        </w:tc>
        <w:tc>
          <w:tcPr>
            <w:tcW w:w="1974" w:type="dxa"/>
            <w:vAlign w:val="center"/>
          </w:tcPr>
          <w:p w:rsidR="00CC2ED1" w:rsidRPr="005222AA" w:rsidRDefault="00CC2ED1" w:rsidP="00CC2ED1">
            <w:pPr>
              <w:tabs>
                <w:tab w:val="left" w:pos="2250"/>
              </w:tabs>
              <w:spacing w:line="360" w:lineRule="auto"/>
              <w:contextualSpacing/>
              <w:rPr>
                <w:sz w:val="26"/>
                <w:szCs w:val="26"/>
              </w:rPr>
            </w:pPr>
            <w:r>
              <w:rPr>
                <w:b/>
                <w:sz w:val="26"/>
                <w:szCs w:val="26"/>
              </w:rPr>
              <w:t>9/5/2018</w:t>
            </w:r>
          </w:p>
        </w:tc>
        <w:tc>
          <w:tcPr>
            <w:tcW w:w="1967" w:type="dxa"/>
            <w:vAlign w:val="center"/>
          </w:tcPr>
          <w:p w:rsidR="00CC2ED1" w:rsidRPr="00EC608E" w:rsidRDefault="00CC2ED1" w:rsidP="00CC2ED1">
            <w:pPr>
              <w:tabs>
                <w:tab w:val="left" w:pos="2250"/>
              </w:tabs>
              <w:spacing w:line="360" w:lineRule="auto"/>
              <w:contextualSpacing/>
              <w:rPr>
                <w:sz w:val="26"/>
                <w:szCs w:val="26"/>
              </w:rPr>
            </w:pPr>
            <w:r>
              <w:rPr>
                <w:b/>
                <w:sz w:val="26"/>
                <w:szCs w:val="26"/>
              </w:rPr>
              <w:t>10/5/2018</w:t>
            </w:r>
          </w:p>
        </w:tc>
      </w:tr>
    </w:tbl>
    <w:bookmarkEnd w:id="17"/>
    <w:p w:rsidR="00ED0EAD" w:rsidRPr="00ED0EAD" w:rsidRDefault="00ED0EAD" w:rsidP="009D1818">
      <w:pPr>
        <w:spacing w:line="360" w:lineRule="auto"/>
        <w:ind w:left="1440"/>
        <w:jc w:val="center"/>
        <w:rPr>
          <w:b/>
          <w:i/>
          <w:sz w:val="26"/>
          <w:szCs w:val="26"/>
        </w:rPr>
      </w:pPr>
      <w:r w:rsidRPr="00ED0EAD">
        <w:rPr>
          <w:b/>
          <w:i/>
          <w:sz w:val="26"/>
          <w:szCs w:val="26"/>
        </w:rPr>
        <w:t>Bảng 2: Kế hoạch dự án</w:t>
      </w:r>
    </w:p>
    <w:p w:rsidR="004A63A6" w:rsidRPr="00EC608E" w:rsidRDefault="007F2C41"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8" w:name="_Toc508396071"/>
      <w:r w:rsidRPr="00EC608E">
        <w:rPr>
          <w:rFonts w:ascii="Times New Roman" w:hAnsi="Times New Roman" w:cs="Times New Roman"/>
          <w:i w:val="0"/>
          <w:sz w:val="26"/>
          <w:szCs w:val="26"/>
        </w:rPr>
        <w:lastRenderedPageBreak/>
        <w:t>QUẢN LÝ NGUỒN LỰC</w:t>
      </w:r>
      <w:bookmarkEnd w:id="18"/>
    </w:p>
    <w:p w:rsidR="004A63A6" w:rsidRPr="00EC608E" w:rsidRDefault="00B326CD"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9" w:name="_Toc508396072"/>
      <w:r w:rsidRPr="00EC608E">
        <w:rPr>
          <w:rFonts w:ascii="Times New Roman" w:hAnsi="Times New Roman" w:cs="Times New Roman"/>
        </w:rPr>
        <w:t>NGUỒN NHÂN LỰC</w:t>
      </w:r>
      <w:bookmarkEnd w:id="19"/>
    </w:p>
    <w:p w:rsidR="004A63A6" w:rsidRDefault="00A55BCD" w:rsidP="009D1818">
      <w:pPr>
        <w:tabs>
          <w:tab w:val="left" w:pos="2250"/>
        </w:tabs>
        <w:spacing w:line="360" w:lineRule="auto"/>
        <w:ind w:left="1440"/>
        <w:jc w:val="center"/>
        <w:rPr>
          <w:b/>
          <w:i/>
          <w:sz w:val="26"/>
          <w:szCs w:val="26"/>
        </w:rPr>
      </w:pPr>
      <w:r w:rsidRPr="00A55BCD">
        <w:rPr>
          <w:b/>
          <w:i/>
          <w:sz w:val="26"/>
          <w:szCs w:val="26"/>
        </w:rPr>
        <w:t>Bảng 3: nguồn nhân lực</w:t>
      </w:r>
    </w:p>
    <w:tbl>
      <w:tblPr>
        <w:tblStyle w:val="TableGrid"/>
        <w:tblW w:w="10060" w:type="dxa"/>
        <w:tblInd w:w="1095" w:type="dxa"/>
        <w:tblLayout w:type="fixed"/>
        <w:tblLook w:val="04A0" w:firstRow="1" w:lastRow="0" w:firstColumn="1" w:lastColumn="0" w:noHBand="0" w:noVBand="1"/>
      </w:tblPr>
      <w:tblGrid>
        <w:gridCol w:w="1696"/>
        <w:gridCol w:w="2552"/>
        <w:gridCol w:w="4111"/>
        <w:gridCol w:w="1701"/>
      </w:tblGrid>
      <w:tr w:rsidR="00CC2ED1" w:rsidRPr="008D07C3" w:rsidTr="00CC2ED1">
        <w:tc>
          <w:tcPr>
            <w:tcW w:w="1696" w:type="dxa"/>
          </w:tcPr>
          <w:p w:rsidR="00CC2ED1" w:rsidRPr="008D07C3" w:rsidRDefault="00CC2ED1" w:rsidP="00870E86">
            <w:pPr>
              <w:spacing w:line="360" w:lineRule="auto"/>
              <w:jc w:val="center"/>
              <w:rPr>
                <w:sz w:val="26"/>
                <w:szCs w:val="26"/>
              </w:rPr>
            </w:pPr>
            <w:r w:rsidRPr="008D07C3">
              <w:rPr>
                <w:sz w:val="26"/>
                <w:szCs w:val="26"/>
              </w:rPr>
              <w:t>Vai trò</w:t>
            </w:r>
          </w:p>
        </w:tc>
        <w:tc>
          <w:tcPr>
            <w:tcW w:w="2552" w:type="dxa"/>
          </w:tcPr>
          <w:p w:rsidR="00CC2ED1" w:rsidRPr="008D07C3" w:rsidRDefault="00CC2ED1" w:rsidP="00870E86">
            <w:pPr>
              <w:spacing w:line="360" w:lineRule="auto"/>
              <w:jc w:val="center"/>
              <w:rPr>
                <w:sz w:val="26"/>
                <w:szCs w:val="26"/>
              </w:rPr>
            </w:pPr>
            <w:r w:rsidRPr="008D07C3">
              <w:rPr>
                <w:sz w:val="26"/>
                <w:szCs w:val="26"/>
              </w:rPr>
              <w:t>Họ và tên</w:t>
            </w:r>
          </w:p>
        </w:tc>
        <w:tc>
          <w:tcPr>
            <w:tcW w:w="4111" w:type="dxa"/>
          </w:tcPr>
          <w:p w:rsidR="00CC2ED1" w:rsidRPr="008D07C3" w:rsidRDefault="00CC2ED1" w:rsidP="00870E86">
            <w:pPr>
              <w:spacing w:line="360" w:lineRule="auto"/>
              <w:jc w:val="center"/>
              <w:rPr>
                <w:sz w:val="26"/>
                <w:szCs w:val="26"/>
              </w:rPr>
            </w:pPr>
            <w:r w:rsidRPr="008D07C3">
              <w:rPr>
                <w:sz w:val="26"/>
                <w:szCs w:val="26"/>
              </w:rPr>
              <w:t>Email</w:t>
            </w:r>
          </w:p>
        </w:tc>
        <w:tc>
          <w:tcPr>
            <w:tcW w:w="1701" w:type="dxa"/>
          </w:tcPr>
          <w:p w:rsidR="00CC2ED1" w:rsidRPr="008D07C3" w:rsidRDefault="00CC2ED1" w:rsidP="00870E86">
            <w:pPr>
              <w:spacing w:line="360" w:lineRule="auto"/>
              <w:jc w:val="center"/>
              <w:rPr>
                <w:sz w:val="26"/>
                <w:szCs w:val="26"/>
              </w:rPr>
            </w:pPr>
            <w:r w:rsidRPr="008D07C3">
              <w:rPr>
                <w:sz w:val="26"/>
                <w:szCs w:val="26"/>
              </w:rPr>
              <w:t>ĐT</w:t>
            </w:r>
          </w:p>
        </w:tc>
      </w:tr>
      <w:tr w:rsidR="00CC2ED1" w:rsidRPr="008D07C3" w:rsidTr="00CC2ED1">
        <w:tc>
          <w:tcPr>
            <w:tcW w:w="1696" w:type="dxa"/>
          </w:tcPr>
          <w:p w:rsidR="00CC2ED1" w:rsidRPr="008D07C3" w:rsidRDefault="00CC2ED1" w:rsidP="00870E86">
            <w:pPr>
              <w:spacing w:line="360" w:lineRule="auto"/>
              <w:jc w:val="both"/>
              <w:rPr>
                <w:sz w:val="26"/>
                <w:szCs w:val="26"/>
              </w:rPr>
            </w:pPr>
            <w:r w:rsidRPr="008D07C3">
              <w:rPr>
                <w:sz w:val="26"/>
                <w:szCs w:val="26"/>
              </w:rPr>
              <w:t>Mentor</w:t>
            </w:r>
          </w:p>
        </w:tc>
        <w:tc>
          <w:tcPr>
            <w:tcW w:w="2552" w:type="dxa"/>
          </w:tcPr>
          <w:p w:rsidR="00CC2ED1" w:rsidRPr="008D07C3" w:rsidRDefault="00CC2ED1" w:rsidP="00870E86">
            <w:pPr>
              <w:spacing w:line="360" w:lineRule="auto"/>
              <w:jc w:val="both"/>
              <w:rPr>
                <w:sz w:val="26"/>
                <w:szCs w:val="26"/>
              </w:rPr>
            </w:pPr>
            <w:r w:rsidRPr="0033593F">
              <w:rPr>
                <w:sz w:val="26"/>
                <w:szCs w:val="26"/>
              </w:rPr>
              <w:t>Phạm An Bình</w:t>
            </w:r>
          </w:p>
        </w:tc>
        <w:tc>
          <w:tcPr>
            <w:tcW w:w="4111" w:type="dxa"/>
          </w:tcPr>
          <w:p w:rsidR="00CC2ED1" w:rsidRPr="008D07C3" w:rsidRDefault="00CC2ED1" w:rsidP="00870E86">
            <w:pPr>
              <w:spacing w:line="360" w:lineRule="auto"/>
              <w:jc w:val="both"/>
              <w:rPr>
                <w:sz w:val="26"/>
                <w:szCs w:val="26"/>
              </w:rPr>
            </w:pPr>
            <w:hyperlink r:id="rId18" w:history="1">
              <w:r w:rsidRPr="00BD42AE">
                <w:rPr>
                  <w:rStyle w:val="Hyperlink"/>
                  <w:sz w:val="26"/>
                  <w:szCs w:val="26"/>
                </w:rPr>
                <w:t>anbinhdn@gmail.com</w:t>
              </w:r>
            </w:hyperlink>
          </w:p>
        </w:tc>
        <w:tc>
          <w:tcPr>
            <w:tcW w:w="1701" w:type="dxa"/>
          </w:tcPr>
          <w:p w:rsidR="00CC2ED1" w:rsidRPr="003F1C78" w:rsidRDefault="00CC2ED1" w:rsidP="00870E86">
            <w:pPr>
              <w:spacing w:line="360" w:lineRule="auto"/>
              <w:jc w:val="both"/>
              <w:rPr>
                <w:sz w:val="26"/>
                <w:szCs w:val="26"/>
              </w:rPr>
            </w:pPr>
            <w:r w:rsidRPr="0033593F">
              <w:rPr>
                <w:sz w:val="26"/>
                <w:szCs w:val="26"/>
              </w:rPr>
              <w:t>0914240919</w:t>
            </w:r>
          </w:p>
        </w:tc>
      </w:tr>
      <w:tr w:rsidR="00CC2ED1" w:rsidRPr="008D07C3" w:rsidTr="00CC2ED1">
        <w:tc>
          <w:tcPr>
            <w:tcW w:w="1696" w:type="dxa"/>
          </w:tcPr>
          <w:p w:rsidR="00CC2ED1" w:rsidRPr="00503E19" w:rsidRDefault="00CC2ED1" w:rsidP="00870E86">
            <w:pPr>
              <w:spacing w:line="360" w:lineRule="auto"/>
              <w:jc w:val="both"/>
              <w:rPr>
                <w:sz w:val="26"/>
                <w:szCs w:val="26"/>
                <w:lang w:val="vi-VN"/>
              </w:rPr>
            </w:pPr>
            <w:r>
              <w:rPr>
                <w:sz w:val="26"/>
                <w:szCs w:val="26"/>
                <w:lang w:val="vi-VN"/>
              </w:rPr>
              <w:t>Scrum master</w:t>
            </w:r>
          </w:p>
        </w:tc>
        <w:tc>
          <w:tcPr>
            <w:tcW w:w="2552" w:type="dxa"/>
          </w:tcPr>
          <w:p w:rsidR="00CC2ED1" w:rsidRPr="0033593F" w:rsidRDefault="00CC2ED1" w:rsidP="00870E86">
            <w:pPr>
              <w:spacing w:line="360" w:lineRule="auto"/>
              <w:jc w:val="both"/>
              <w:rPr>
                <w:sz w:val="26"/>
                <w:szCs w:val="26"/>
              </w:rPr>
            </w:pPr>
            <w:r>
              <w:rPr>
                <w:color w:val="000000"/>
                <w:sz w:val="26"/>
                <w:szCs w:val="26"/>
              </w:rPr>
              <w:t>Nguyễn Văn Thiện</w:t>
            </w:r>
          </w:p>
        </w:tc>
        <w:tc>
          <w:tcPr>
            <w:tcW w:w="4111" w:type="dxa"/>
          </w:tcPr>
          <w:p w:rsidR="00CC2ED1" w:rsidRPr="008D07C3" w:rsidRDefault="00CC2ED1" w:rsidP="00870E86">
            <w:pPr>
              <w:spacing w:line="360" w:lineRule="auto"/>
              <w:jc w:val="both"/>
              <w:rPr>
                <w:sz w:val="26"/>
                <w:szCs w:val="26"/>
              </w:rPr>
            </w:pPr>
            <w:hyperlink r:id="rId19" w:history="1">
              <w:r w:rsidRPr="00BD42AE">
                <w:rPr>
                  <w:rStyle w:val="Hyperlink"/>
                  <w:sz w:val="26"/>
                  <w:szCs w:val="26"/>
                  <w:lang w:val="fr-FR"/>
                </w:rPr>
                <w:t>nguyenvanthienk200@gmail.com</w:t>
              </w:r>
            </w:hyperlink>
          </w:p>
        </w:tc>
        <w:tc>
          <w:tcPr>
            <w:tcW w:w="1701" w:type="dxa"/>
          </w:tcPr>
          <w:p w:rsidR="00CC2ED1" w:rsidRPr="0033593F" w:rsidRDefault="00CC2ED1" w:rsidP="00870E86">
            <w:pPr>
              <w:spacing w:line="360" w:lineRule="auto"/>
              <w:jc w:val="both"/>
              <w:rPr>
                <w:sz w:val="26"/>
                <w:szCs w:val="26"/>
              </w:rPr>
            </w:pPr>
            <w:r>
              <w:rPr>
                <w:color w:val="000000"/>
                <w:sz w:val="26"/>
                <w:szCs w:val="26"/>
              </w:rPr>
              <w:t>01692228422</w:t>
            </w:r>
          </w:p>
        </w:tc>
      </w:tr>
      <w:tr w:rsidR="00CC2ED1" w:rsidRPr="008D07C3" w:rsidTr="00CC2ED1">
        <w:tc>
          <w:tcPr>
            <w:tcW w:w="1696" w:type="dxa"/>
          </w:tcPr>
          <w:p w:rsidR="00CC2ED1" w:rsidRPr="008D07C3" w:rsidRDefault="00CC2ED1" w:rsidP="00870E86">
            <w:pPr>
              <w:spacing w:line="360" w:lineRule="auto"/>
              <w:jc w:val="both"/>
              <w:rPr>
                <w:sz w:val="26"/>
                <w:szCs w:val="26"/>
              </w:rPr>
            </w:pPr>
            <w:r w:rsidRPr="008D07C3">
              <w:rPr>
                <w:sz w:val="26"/>
                <w:szCs w:val="26"/>
              </w:rPr>
              <w:t>Member</w:t>
            </w:r>
          </w:p>
        </w:tc>
        <w:tc>
          <w:tcPr>
            <w:tcW w:w="2552" w:type="dxa"/>
          </w:tcPr>
          <w:p w:rsidR="00CC2ED1" w:rsidRPr="00250698" w:rsidRDefault="00CC2ED1" w:rsidP="00870E86">
            <w:pPr>
              <w:spacing w:line="360" w:lineRule="auto"/>
              <w:jc w:val="both"/>
            </w:pPr>
            <w:r w:rsidRPr="0033593F">
              <w:rPr>
                <w:sz w:val="26"/>
                <w:szCs w:val="26"/>
                <w:lang w:val="vi-VN"/>
              </w:rPr>
              <w:t>Võ Nhật Quang</w:t>
            </w:r>
          </w:p>
        </w:tc>
        <w:tc>
          <w:tcPr>
            <w:tcW w:w="4111" w:type="dxa"/>
          </w:tcPr>
          <w:p w:rsidR="00CC2ED1" w:rsidRPr="00667EB3" w:rsidRDefault="00CC2ED1" w:rsidP="00870E86">
            <w:pPr>
              <w:spacing w:line="360" w:lineRule="auto"/>
              <w:jc w:val="both"/>
              <w:rPr>
                <w:color w:val="000000"/>
                <w:sz w:val="26"/>
                <w:szCs w:val="26"/>
              </w:rPr>
            </w:pPr>
            <w:hyperlink r:id="rId20" w:history="1">
              <w:r w:rsidRPr="0033593F">
                <w:rPr>
                  <w:rStyle w:val="Hyperlink"/>
                  <w:sz w:val="26"/>
                  <w:szCs w:val="26"/>
                  <w:lang w:val="vi-VN"/>
                </w:rPr>
                <w:t>Vonhatquang100</w:t>
              </w:r>
              <w:r w:rsidRPr="00667EB3">
                <w:rPr>
                  <w:rStyle w:val="Hyperlink"/>
                  <w:sz w:val="26"/>
                  <w:szCs w:val="26"/>
                  <w:lang w:val="vi-VN"/>
                </w:rPr>
                <w:t>@gmail.com</w:t>
              </w:r>
            </w:hyperlink>
          </w:p>
        </w:tc>
        <w:tc>
          <w:tcPr>
            <w:tcW w:w="1701" w:type="dxa"/>
          </w:tcPr>
          <w:p w:rsidR="00CC2ED1" w:rsidRPr="00667EB3" w:rsidRDefault="00CC2ED1" w:rsidP="00870E86">
            <w:pPr>
              <w:spacing w:line="360" w:lineRule="auto"/>
              <w:jc w:val="both"/>
              <w:rPr>
                <w:color w:val="000000" w:themeColor="text1"/>
                <w:sz w:val="26"/>
                <w:szCs w:val="26"/>
                <w:lang w:val="vi-VN"/>
              </w:rPr>
            </w:pPr>
            <w:r w:rsidRPr="0033593F">
              <w:rPr>
                <w:color w:val="000000"/>
                <w:sz w:val="26"/>
                <w:szCs w:val="26"/>
                <w:lang w:val="vi-VN"/>
              </w:rPr>
              <w:t>0988722165</w:t>
            </w:r>
          </w:p>
        </w:tc>
      </w:tr>
      <w:tr w:rsidR="00CC2ED1" w:rsidRPr="008D07C3" w:rsidTr="00CC2ED1">
        <w:tc>
          <w:tcPr>
            <w:tcW w:w="1696" w:type="dxa"/>
          </w:tcPr>
          <w:p w:rsidR="00CC2ED1" w:rsidRPr="008D07C3" w:rsidRDefault="00CC2ED1" w:rsidP="00870E86">
            <w:pPr>
              <w:spacing w:line="360" w:lineRule="auto"/>
              <w:jc w:val="both"/>
              <w:rPr>
                <w:sz w:val="26"/>
                <w:szCs w:val="26"/>
              </w:rPr>
            </w:pPr>
            <w:r w:rsidRPr="008D07C3">
              <w:rPr>
                <w:sz w:val="26"/>
                <w:szCs w:val="26"/>
              </w:rPr>
              <w:t>Member</w:t>
            </w:r>
          </w:p>
        </w:tc>
        <w:tc>
          <w:tcPr>
            <w:tcW w:w="2552" w:type="dxa"/>
          </w:tcPr>
          <w:p w:rsidR="00CC2ED1" w:rsidRPr="0019186F" w:rsidRDefault="00CC2ED1" w:rsidP="00870E86">
            <w:pPr>
              <w:spacing w:line="360" w:lineRule="auto"/>
              <w:jc w:val="both"/>
              <w:rPr>
                <w:sz w:val="26"/>
                <w:szCs w:val="26"/>
                <w:lang w:val="vi-VN"/>
              </w:rPr>
            </w:pPr>
            <w:r w:rsidRPr="0033593F">
              <w:rPr>
                <w:sz w:val="26"/>
                <w:szCs w:val="26"/>
              </w:rPr>
              <w:t>Nguyễn Trần Quốc Anh</w:t>
            </w:r>
          </w:p>
        </w:tc>
        <w:tc>
          <w:tcPr>
            <w:tcW w:w="4111" w:type="dxa"/>
          </w:tcPr>
          <w:p w:rsidR="00CC2ED1" w:rsidRPr="00667EB3" w:rsidRDefault="00CC2ED1" w:rsidP="00870E86">
            <w:pPr>
              <w:spacing w:line="360" w:lineRule="auto"/>
              <w:jc w:val="both"/>
              <w:rPr>
                <w:rStyle w:val="Hyperlink"/>
                <w:sz w:val="26"/>
                <w:szCs w:val="26"/>
                <w:lang w:val="vi-VN"/>
              </w:rPr>
            </w:pPr>
            <w:r w:rsidRPr="0033593F">
              <w:rPr>
                <w:rStyle w:val="Hyperlink"/>
                <w:sz w:val="26"/>
                <w:szCs w:val="26"/>
                <w:lang w:val="vi-VN"/>
              </w:rPr>
              <w:t>tranquocanhnguyen</w:t>
            </w:r>
            <w:r w:rsidRPr="00667EB3">
              <w:rPr>
                <w:rStyle w:val="Hyperlink"/>
                <w:sz w:val="26"/>
                <w:szCs w:val="26"/>
                <w:lang w:val="vi-VN"/>
              </w:rPr>
              <w:t>@gmail.com</w:t>
            </w:r>
          </w:p>
        </w:tc>
        <w:tc>
          <w:tcPr>
            <w:tcW w:w="1701" w:type="dxa"/>
          </w:tcPr>
          <w:p w:rsidR="00CC2ED1" w:rsidRPr="00667EB3" w:rsidRDefault="00CC2ED1" w:rsidP="00870E86">
            <w:pPr>
              <w:spacing w:line="360" w:lineRule="auto"/>
              <w:jc w:val="both"/>
              <w:rPr>
                <w:color w:val="000000" w:themeColor="text1"/>
                <w:sz w:val="26"/>
                <w:szCs w:val="26"/>
                <w:lang w:val="vi-VN"/>
              </w:rPr>
            </w:pPr>
            <w:r w:rsidRPr="0033593F">
              <w:rPr>
                <w:color w:val="000000" w:themeColor="text1"/>
                <w:sz w:val="26"/>
                <w:szCs w:val="26"/>
                <w:lang w:val="vi-VN"/>
              </w:rPr>
              <w:t>01262627070</w:t>
            </w:r>
          </w:p>
        </w:tc>
      </w:tr>
      <w:tr w:rsidR="00CC2ED1" w:rsidRPr="008D07C3" w:rsidTr="00CC2ED1">
        <w:tc>
          <w:tcPr>
            <w:tcW w:w="1696" w:type="dxa"/>
          </w:tcPr>
          <w:p w:rsidR="00CC2ED1" w:rsidRPr="008D07C3" w:rsidRDefault="00CC2ED1" w:rsidP="00870E86">
            <w:pPr>
              <w:spacing w:line="360" w:lineRule="auto"/>
              <w:jc w:val="both"/>
              <w:rPr>
                <w:sz w:val="26"/>
                <w:szCs w:val="26"/>
              </w:rPr>
            </w:pPr>
            <w:r w:rsidRPr="008D07C3">
              <w:rPr>
                <w:sz w:val="26"/>
                <w:szCs w:val="26"/>
              </w:rPr>
              <w:t>Member</w:t>
            </w:r>
          </w:p>
        </w:tc>
        <w:tc>
          <w:tcPr>
            <w:tcW w:w="2552" w:type="dxa"/>
          </w:tcPr>
          <w:p w:rsidR="00CC2ED1" w:rsidRPr="00706CB8" w:rsidRDefault="00CC2ED1" w:rsidP="00870E86">
            <w:pPr>
              <w:spacing w:line="360" w:lineRule="auto"/>
              <w:jc w:val="both"/>
              <w:rPr>
                <w:sz w:val="26"/>
                <w:szCs w:val="26"/>
              </w:rPr>
            </w:pPr>
            <w:r w:rsidRPr="0033593F">
              <w:rPr>
                <w:sz w:val="26"/>
                <w:szCs w:val="26"/>
              </w:rPr>
              <w:t>Bùi Thế Trình</w:t>
            </w:r>
          </w:p>
        </w:tc>
        <w:tc>
          <w:tcPr>
            <w:tcW w:w="4111" w:type="dxa"/>
          </w:tcPr>
          <w:p w:rsidR="00CC2ED1" w:rsidRPr="00667EB3" w:rsidRDefault="00CC2ED1" w:rsidP="00870E86">
            <w:pPr>
              <w:spacing w:line="360" w:lineRule="auto"/>
              <w:jc w:val="both"/>
              <w:rPr>
                <w:rStyle w:val="Hyperlink"/>
                <w:sz w:val="26"/>
                <w:szCs w:val="26"/>
                <w:lang w:val="vi-VN"/>
              </w:rPr>
            </w:pPr>
            <w:r w:rsidRPr="0033593F">
              <w:rPr>
                <w:rStyle w:val="Hyperlink"/>
                <w:sz w:val="26"/>
                <w:szCs w:val="26"/>
              </w:rPr>
              <w:t>Thetrinh.sv</w:t>
            </w:r>
            <w:r w:rsidRPr="00667EB3">
              <w:rPr>
                <w:rStyle w:val="Hyperlink"/>
                <w:sz w:val="26"/>
                <w:szCs w:val="26"/>
                <w:lang w:val="vi-VN"/>
              </w:rPr>
              <w:t>@gmail.com</w:t>
            </w:r>
          </w:p>
        </w:tc>
        <w:tc>
          <w:tcPr>
            <w:tcW w:w="1701" w:type="dxa"/>
          </w:tcPr>
          <w:p w:rsidR="00CC2ED1" w:rsidRPr="00667EB3" w:rsidRDefault="00CC2ED1" w:rsidP="00870E86">
            <w:pPr>
              <w:spacing w:line="360" w:lineRule="auto"/>
              <w:jc w:val="both"/>
              <w:rPr>
                <w:color w:val="000000" w:themeColor="text1"/>
                <w:sz w:val="26"/>
                <w:szCs w:val="26"/>
                <w:lang w:val="vi-VN"/>
              </w:rPr>
            </w:pPr>
            <w:r w:rsidRPr="0033593F">
              <w:rPr>
                <w:color w:val="000000" w:themeColor="text1"/>
                <w:sz w:val="26"/>
                <w:szCs w:val="26"/>
                <w:lang w:val="vi-VN"/>
              </w:rPr>
              <w:t>0906576806</w:t>
            </w:r>
          </w:p>
        </w:tc>
      </w:tr>
      <w:tr w:rsidR="00CC2ED1" w:rsidRPr="008D07C3" w:rsidTr="00CC2ED1">
        <w:tc>
          <w:tcPr>
            <w:tcW w:w="1696" w:type="dxa"/>
          </w:tcPr>
          <w:p w:rsidR="00CC2ED1" w:rsidRPr="008D07C3" w:rsidRDefault="00CC2ED1" w:rsidP="00870E86">
            <w:pPr>
              <w:spacing w:line="360" w:lineRule="auto"/>
              <w:jc w:val="both"/>
              <w:rPr>
                <w:sz w:val="26"/>
                <w:szCs w:val="26"/>
              </w:rPr>
            </w:pPr>
            <w:r w:rsidRPr="008D07C3">
              <w:rPr>
                <w:sz w:val="26"/>
                <w:szCs w:val="26"/>
              </w:rPr>
              <w:t>Member</w:t>
            </w:r>
          </w:p>
        </w:tc>
        <w:tc>
          <w:tcPr>
            <w:tcW w:w="2552" w:type="dxa"/>
          </w:tcPr>
          <w:p w:rsidR="00CC2ED1" w:rsidRPr="0019186F" w:rsidRDefault="00CC2ED1" w:rsidP="00870E86">
            <w:pPr>
              <w:spacing w:line="360" w:lineRule="auto"/>
              <w:jc w:val="both"/>
              <w:rPr>
                <w:sz w:val="26"/>
                <w:szCs w:val="26"/>
                <w:lang w:val="vi-VN"/>
              </w:rPr>
            </w:pPr>
            <w:r w:rsidRPr="0033593F">
              <w:rPr>
                <w:sz w:val="26"/>
                <w:szCs w:val="26"/>
              </w:rPr>
              <w:t>Trần Văn Hiếu</w:t>
            </w:r>
          </w:p>
        </w:tc>
        <w:tc>
          <w:tcPr>
            <w:tcW w:w="4111" w:type="dxa"/>
          </w:tcPr>
          <w:p w:rsidR="00CC2ED1" w:rsidRPr="00667EB3" w:rsidRDefault="00CC2ED1" w:rsidP="00870E86">
            <w:pPr>
              <w:spacing w:line="360" w:lineRule="auto"/>
              <w:jc w:val="both"/>
              <w:rPr>
                <w:rStyle w:val="Hyperlink"/>
                <w:sz w:val="26"/>
                <w:szCs w:val="26"/>
                <w:lang w:val="vi-VN"/>
              </w:rPr>
            </w:pPr>
            <w:r w:rsidRPr="0033593F">
              <w:rPr>
                <w:rStyle w:val="Hyperlink"/>
                <w:sz w:val="26"/>
                <w:szCs w:val="26"/>
                <w:lang w:val="vi-VN"/>
              </w:rPr>
              <w:t>Tranvanhieu.dtu</w:t>
            </w:r>
            <w:r w:rsidRPr="00667EB3">
              <w:rPr>
                <w:rStyle w:val="Hyperlink"/>
                <w:sz w:val="26"/>
                <w:szCs w:val="26"/>
                <w:lang w:val="vi-VN"/>
              </w:rPr>
              <w:t>@gmail.com</w:t>
            </w:r>
          </w:p>
        </w:tc>
        <w:tc>
          <w:tcPr>
            <w:tcW w:w="1701" w:type="dxa"/>
          </w:tcPr>
          <w:p w:rsidR="00CC2ED1" w:rsidRPr="00667EB3" w:rsidRDefault="00CC2ED1" w:rsidP="00870E86">
            <w:pPr>
              <w:spacing w:line="360" w:lineRule="auto"/>
              <w:jc w:val="both"/>
              <w:rPr>
                <w:color w:val="000000" w:themeColor="text1"/>
                <w:sz w:val="26"/>
                <w:szCs w:val="26"/>
              </w:rPr>
            </w:pPr>
            <w:r w:rsidRPr="0033593F">
              <w:rPr>
                <w:color w:val="000000" w:themeColor="text1"/>
                <w:sz w:val="26"/>
                <w:szCs w:val="26"/>
              </w:rPr>
              <w:t>0913055902</w:t>
            </w:r>
          </w:p>
        </w:tc>
      </w:tr>
    </w:tbl>
    <w:p w:rsidR="00CC2ED1" w:rsidRPr="00A55BCD" w:rsidRDefault="00CC2ED1" w:rsidP="009D1818">
      <w:pPr>
        <w:tabs>
          <w:tab w:val="left" w:pos="2250"/>
        </w:tabs>
        <w:spacing w:line="360" w:lineRule="auto"/>
        <w:ind w:left="1440"/>
        <w:jc w:val="center"/>
        <w:rPr>
          <w:b/>
          <w:i/>
          <w:sz w:val="26"/>
          <w:szCs w:val="26"/>
        </w:rPr>
      </w:pPr>
    </w:p>
    <w:p w:rsidR="00007B3B" w:rsidRPr="00EC608E" w:rsidRDefault="000F00E2"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20" w:name="_Toc508396073"/>
      <w:r w:rsidRPr="00EC608E">
        <w:rPr>
          <w:rFonts w:ascii="Times New Roman" w:hAnsi="Times New Roman" w:cs="Times New Roman"/>
        </w:rPr>
        <w:t>DỰ TOÁN CHI PHÍ</w:t>
      </w:r>
      <w:bookmarkEnd w:id="20"/>
    </w:p>
    <w:p w:rsidR="00B52628" w:rsidRPr="00D25972" w:rsidRDefault="00466AC9" w:rsidP="009D1818">
      <w:pPr>
        <w:tabs>
          <w:tab w:val="left" w:pos="2250"/>
        </w:tabs>
        <w:spacing w:line="360" w:lineRule="auto"/>
        <w:ind w:left="4320" w:firstLine="720"/>
        <w:jc w:val="both"/>
        <w:rPr>
          <w:b/>
          <w:i/>
          <w:sz w:val="26"/>
          <w:szCs w:val="26"/>
        </w:rPr>
      </w:pPr>
      <w:r>
        <w:rPr>
          <w:b/>
          <w:i/>
          <w:sz w:val="26"/>
          <w:szCs w:val="26"/>
        </w:rPr>
        <w:t>Bảng 4: Dự toán chi phí</w:t>
      </w:r>
    </w:p>
    <w:tbl>
      <w:tblPr>
        <w:tblW w:w="9360" w:type="dxa"/>
        <w:tblInd w:w="14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719"/>
        <w:gridCol w:w="3135"/>
        <w:gridCol w:w="1928"/>
        <w:gridCol w:w="1927"/>
        <w:gridCol w:w="1651"/>
      </w:tblGrid>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STT</w:t>
            </w:r>
          </w:p>
        </w:tc>
        <w:tc>
          <w:tcPr>
            <w:tcW w:w="3135"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Tiêu chí</w:t>
            </w:r>
          </w:p>
        </w:tc>
        <w:tc>
          <w:tcPr>
            <w:tcW w:w="1928"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Đơn giá</w:t>
            </w:r>
            <w:r w:rsidR="00B52628" w:rsidRPr="00EC608E">
              <w:rPr>
                <w:b/>
                <w:sz w:val="26"/>
                <w:szCs w:val="26"/>
              </w:rPr>
              <w:t xml:space="preserve"> (</w:t>
            </w:r>
            <w:r>
              <w:rPr>
                <w:b/>
                <w:sz w:val="26"/>
                <w:szCs w:val="26"/>
              </w:rPr>
              <w:t>VNĐ</w:t>
            </w:r>
            <w:r w:rsidR="00B52628" w:rsidRPr="00EC608E">
              <w:rPr>
                <w:b/>
                <w:sz w:val="26"/>
                <w:szCs w:val="26"/>
              </w:rPr>
              <w:t>)</w:t>
            </w:r>
          </w:p>
        </w:tc>
        <w:tc>
          <w:tcPr>
            <w:tcW w:w="192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Sô giờ</w:t>
            </w:r>
          </w:p>
        </w:tc>
        <w:tc>
          <w:tcPr>
            <w:tcW w:w="1651"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Tổng</w:t>
            </w:r>
            <w:r w:rsidR="00B52628" w:rsidRPr="00EC608E">
              <w:rPr>
                <w:b/>
                <w:sz w:val="26"/>
                <w:szCs w:val="26"/>
              </w:rPr>
              <w:t xml:space="preserve"> (</w:t>
            </w:r>
            <w:r>
              <w:rPr>
                <w:b/>
                <w:sz w:val="26"/>
                <w:szCs w:val="26"/>
              </w:rPr>
              <w:t>VNĐ</w:t>
            </w:r>
            <w:r w:rsidR="00B52628" w:rsidRPr="00EC608E">
              <w:rPr>
                <w:b/>
                <w:sz w:val="26"/>
                <w:szCs w:val="26"/>
              </w:rPr>
              <w:t>)</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1</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Giờ làm việc</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C6451C" w:rsidP="002F03DD">
            <w:pPr>
              <w:tabs>
                <w:tab w:val="left" w:pos="2250"/>
              </w:tabs>
              <w:spacing w:line="360" w:lineRule="auto"/>
              <w:contextualSpacing/>
              <w:rPr>
                <w:sz w:val="26"/>
                <w:szCs w:val="26"/>
              </w:rPr>
            </w:pPr>
            <w:r>
              <w:rPr>
                <w:sz w:val="26"/>
                <w:szCs w:val="26"/>
              </w:rPr>
              <w:t>40</w:t>
            </w:r>
            <w:r w:rsidR="002F03DD">
              <w:rPr>
                <w:sz w:val="26"/>
                <w:szCs w:val="26"/>
              </w:rPr>
              <w:t>.000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CC2ED1" w:rsidP="002F03DD">
            <w:pPr>
              <w:tabs>
                <w:tab w:val="left" w:pos="2250"/>
              </w:tabs>
              <w:spacing w:line="360" w:lineRule="auto"/>
              <w:contextualSpacing/>
              <w:rPr>
                <w:sz w:val="26"/>
                <w:szCs w:val="26"/>
              </w:rPr>
            </w:pPr>
            <w:r>
              <w:rPr>
                <w:sz w:val="26"/>
                <w:szCs w:val="26"/>
              </w:rPr>
              <w:t>318</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C6451C" w:rsidP="002F03DD">
            <w:pPr>
              <w:tabs>
                <w:tab w:val="left" w:pos="2250"/>
              </w:tabs>
              <w:spacing w:line="360" w:lineRule="auto"/>
              <w:contextualSpacing/>
              <w:rPr>
                <w:sz w:val="26"/>
                <w:szCs w:val="26"/>
              </w:rPr>
            </w:pPr>
            <w:r>
              <w:rPr>
                <w:sz w:val="26"/>
                <w:szCs w:val="26"/>
              </w:rPr>
              <w:t>12.720.000</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2</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Phụ cấp</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10.000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176</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424D3" w:rsidP="002F03DD">
            <w:pPr>
              <w:tabs>
                <w:tab w:val="left" w:pos="2250"/>
              </w:tabs>
              <w:spacing w:line="360" w:lineRule="auto"/>
              <w:contextualSpacing/>
              <w:rPr>
                <w:sz w:val="26"/>
                <w:szCs w:val="26"/>
              </w:rPr>
            </w:pPr>
            <w:r>
              <w:rPr>
                <w:sz w:val="26"/>
                <w:szCs w:val="26"/>
              </w:rPr>
              <w:t>1.76</w:t>
            </w:r>
            <w:r w:rsidR="002F03DD">
              <w:rPr>
                <w:sz w:val="26"/>
                <w:szCs w:val="26"/>
              </w:rPr>
              <w:t>0.000</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3</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10025" w:rsidP="002F03DD">
            <w:pPr>
              <w:tabs>
                <w:tab w:val="left" w:pos="2250"/>
              </w:tabs>
              <w:spacing w:line="360" w:lineRule="auto"/>
              <w:contextualSpacing/>
              <w:rPr>
                <w:sz w:val="26"/>
                <w:szCs w:val="26"/>
              </w:rPr>
            </w:pPr>
            <w:r>
              <w:rPr>
                <w:sz w:val="26"/>
                <w:szCs w:val="26"/>
              </w:rPr>
              <w:t>Hỗ trợ bữa trưa</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CC2ED1" w:rsidP="002F03DD">
            <w:pPr>
              <w:tabs>
                <w:tab w:val="left" w:pos="2250"/>
              </w:tabs>
              <w:spacing w:line="360" w:lineRule="auto"/>
              <w:contextualSpacing/>
              <w:rPr>
                <w:sz w:val="26"/>
                <w:szCs w:val="26"/>
              </w:rPr>
            </w:pPr>
            <w:r>
              <w:rPr>
                <w:sz w:val="26"/>
                <w:szCs w:val="26"/>
              </w:rPr>
              <w:t>20</w:t>
            </w:r>
            <w:r w:rsidR="00710025">
              <w:rPr>
                <w:sz w:val="26"/>
                <w:szCs w:val="26"/>
              </w:rPr>
              <w:t>.000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CC2ED1" w:rsidP="002F03DD">
            <w:pPr>
              <w:tabs>
                <w:tab w:val="left" w:pos="2250"/>
              </w:tabs>
              <w:spacing w:line="360" w:lineRule="auto"/>
              <w:contextualSpacing/>
              <w:rPr>
                <w:sz w:val="26"/>
                <w:szCs w:val="26"/>
              </w:rPr>
            </w:pPr>
            <w:r>
              <w:rPr>
                <w:sz w:val="26"/>
                <w:szCs w:val="26"/>
              </w:rPr>
              <w:t>53 ngày</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C6451C" w:rsidP="002F03DD">
            <w:pPr>
              <w:tabs>
                <w:tab w:val="left" w:pos="2250"/>
              </w:tabs>
              <w:spacing w:line="360" w:lineRule="auto"/>
              <w:contextualSpacing/>
              <w:rPr>
                <w:sz w:val="26"/>
                <w:szCs w:val="26"/>
              </w:rPr>
            </w:pPr>
            <w:r>
              <w:rPr>
                <w:sz w:val="26"/>
                <w:szCs w:val="26"/>
              </w:rPr>
              <w:t>10.600.000</w:t>
            </w:r>
          </w:p>
        </w:tc>
      </w:tr>
      <w:tr w:rsidR="00B52628" w:rsidRPr="00EC608E" w:rsidTr="002F03DD">
        <w:tc>
          <w:tcPr>
            <w:tcW w:w="5782" w:type="dxa"/>
            <w:gridSpan w:val="3"/>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color w:val="000000"/>
                <w:sz w:val="26"/>
                <w:szCs w:val="26"/>
              </w:rPr>
            </w:pP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864E73" w:rsidP="002F03DD">
            <w:pPr>
              <w:tabs>
                <w:tab w:val="left" w:pos="2250"/>
              </w:tabs>
              <w:spacing w:line="360" w:lineRule="auto"/>
              <w:rPr>
                <w:sz w:val="26"/>
                <w:szCs w:val="26"/>
              </w:rPr>
            </w:pPr>
            <w:r>
              <w:rPr>
                <w:b/>
                <w:sz w:val="26"/>
                <w:szCs w:val="26"/>
              </w:rPr>
              <w:t>Tổng</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C6451C" w:rsidP="002F03DD">
            <w:pPr>
              <w:tabs>
                <w:tab w:val="left" w:pos="2250"/>
              </w:tabs>
              <w:spacing w:line="360" w:lineRule="auto"/>
              <w:contextualSpacing/>
              <w:rPr>
                <w:sz w:val="26"/>
                <w:szCs w:val="26"/>
              </w:rPr>
            </w:pPr>
            <w:r>
              <w:rPr>
                <w:sz w:val="26"/>
                <w:szCs w:val="26"/>
              </w:rPr>
              <w:t>25.080.000</w:t>
            </w:r>
          </w:p>
        </w:tc>
      </w:tr>
    </w:tbl>
    <w:p w:rsidR="005B2F02" w:rsidRDefault="005B2F02" w:rsidP="00B45D00">
      <w:pPr>
        <w:tabs>
          <w:tab w:val="left" w:pos="2250"/>
        </w:tabs>
        <w:spacing w:line="360" w:lineRule="auto"/>
        <w:jc w:val="both"/>
        <w:rPr>
          <w:sz w:val="26"/>
          <w:szCs w:val="26"/>
        </w:rPr>
      </w:pPr>
    </w:p>
    <w:p w:rsidR="002C2EE9" w:rsidRDefault="002C2EE9">
      <w:pPr>
        <w:rPr>
          <w:sz w:val="26"/>
          <w:szCs w:val="26"/>
        </w:rPr>
      </w:pPr>
      <w:r>
        <w:rPr>
          <w:sz w:val="26"/>
          <w:szCs w:val="26"/>
        </w:rPr>
        <w:br w:type="page"/>
      </w:r>
    </w:p>
    <w:p w:rsidR="006E4011" w:rsidRPr="00EC608E" w:rsidRDefault="006E4011" w:rsidP="009D1818">
      <w:pPr>
        <w:tabs>
          <w:tab w:val="left" w:pos="2250"/>
        </w:tabs>
        <w:spacing w:line="360" w:lineRule="auto"/>
        <w:ind w:left="720" w:firstLine="720"/>
        <w:jc w:val="both"/>
        <w:rPr>
          <w:sz w:val="26"/>
          <w:szCs w:val="26"/>
        </w:rPr>
      </w:pPr>
      <w:r w:rsidRPr="00EC608E">
        <w:rPr>
          <w:sz w:val="26"/>
          <w:szCs w:val="26"/>
        </w:rPr>
        <w:lastRenderedPageBreak/>
        <w:t>-</w:t>
      </w:r>
      <w:r w:rsidRPr="00EC608E">
        <w:rPr>
          <w:b/>
          <w:sz w:val="26"/>
          <w:szCs w:val="26"/>
        </w:rPr>
        <w:t xml:space="preserve"> </w:t>
      </w:r>
      <w:r w:rsidR="00F66721">
        <w:rPr>
          <w:b/>
          <w:sz w:val="26"/>
          <w:szCs w:val="26"/>
        </w:rPr>
        <w:t>Mô tả chi tiết</w:t>
      </w:r>
      <w:r w:rsidRPr="00EC608E">
        <w:rPr>
          <w:b/>
          <w:sz w:val="26"/>
          <w:szCs w:val="26"/>
        </w:rPr>
        <w:t>:</w:t>
      </w:r>
    </w:p>
    <w:p w:rsidR="00ED740C" w:rsidRPr="00FF005B" w:rsidRDefault="00706CE4" w:rsidP="00FF005B">
      <w:pPr>
        <w:tabs>
          <w:tab w:val="left" w:pos="2250"/>
        </w:tabs>
        <w:spacing w:line="360" w:lineRule="auto"/>
        <w:ind w:left="3600" w:firstLine="720"/>
        <w:jc w:val="both"/>
        <w:rPr>
          <w:b/>
          <w:i/>
          <w:sz w:val="26"/>
          <w:szCs w:val="26"/>
        </w:rPr>
      </w:pPr>
      <w:r>
        <w:rPr>
          <w:b/>
          <w:i/>
          <w:sz w:val="26"/>
          <w:szCs w:val="26"/>
        </w:rPr>
        <w:t>Bảng 5</w:t>
      </w:r>
      <w:r w:rsidR="00FC5E3A" w:rsidRPr="00EC608E">
        <w:rPr>
          <w:b/>
          <w:i/>
          <w:sz w:val="26"/>
          <w:szCs w:val="26"/>
        </w:rPr>
        <w:t xml:space="preserve">: </w:t>
      </w:r>
      <w:r w:rsidR="00F32E32">
        <w:rPr>
          <w:b/>
          <w:i/>
          <w:sz w:val="26"/>
          <w:szCs w:val="26"/>
        </w:rPr>
        <w:t xml:space="preserve">Mô tả chi </w:t>
      </w:r>
      <w:r w:rsidR="00E2244E">
        <w:rPr>
          <w:b/>
          <w:i/>
          <w:sz w:val="26"/>
          <w:szCs w:val="26"/>
        </w:rPr>
        <w:t>tiết</w:t>
      </w:r>
    </w:p>
    <w:tbl>
      <w:tblPr>
        <w:tblW w:w="669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C40FE6" w:rsidP="009D1818">
            <w:pPr>
              <w:tabs>
                <w:tab w:val="left" w:pos="2250"/>
              </w:tabs>
              <w:spacing w:line="360" w:lineRule="auto"/>
              <w:contextualSpacing/>
              <w:jc w:val="both"/>
              <w:rPr>
                <w:sz w:val="26"/>
                <w:szCs w:val="26"/>
              </w:rPr>
            </w:pPr>
            <w:r>
              <w:rPr>
                <w:b/>
                <w:sz w:val="26"/>
                <w:szCs w:val="26"/>
              </w:rPr>
              <w:t>Mô tả</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237109" w:rsidP="009D1818">
            <w:pPr>
              <w:tabs>
                <w:tab w:val="left" w:pos="2250"/>
              </w:tabs>
              <w:spacing w:line="360" w:lineRule="auto"/>
              <w:contextualSpacing/>
              <w:jc w:val="both"/>
              <w:rPr>
                <w:sz w:val="26"/>
                <w:szCs w:val="26"/>
              </w:rPr>
            </w:pPr>
            <w:r>
              <w:rPr>
                <w:b/>
                <w:sz w:val="26"/>
                <w:szCs w:val="26"/>
              </w:rPr>
              <w:t>Số lượng</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AC22AD" w:rsidP="009D1818">
            <w:pPr>
              <w:tabs>
                <w:tab w:val="left" w:pos="2250"/>
              </w:tabs>
              <w:spacing w:line="360" w:lineRule="auto"/>
              <w:contextualSpacing/>
              <w:jc w:val="both"/>
              <w:rPr>
                <w:sz w:val="26"/>
                <w:szCs w:val="26"/>
              </w:rPr>
            </w:pPr>
            <w:r>
              <w:rPr>
                <w:b/>
                <w:sz w:val="26"/>
                <w:szCs w:val="26"/>
              </w:rPr>
              <w:t>ĐVT</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455DAA" w:rsidP="009D1818">
            <w:pPr>
              <w:tabs>
                <w:tab w:val="left" w:pos="2250"/>
              </w:tabs>
              <w:spacing w:line="360" w:lineRule="auto"/>
              <w:contextualSpacing/>
              <w:jc w:val="both"/>
              <w:rPr>
                <w:sz w:val="26"/>
                <w:szCs w:val="26"/>
              </w:rPr>
            </w:pPr>
            <w:r>
              <w:rPr>
                <w:sz w:val="26"/>
                <w:szCs w:val="26"/>
              </w:rPr>
              <w:t>Số thành viên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417D3" w:rsidP="009D1818">
            <w:pPr>
              <w:tabs>
                <w:tab w:val="left" w:pos="2250"/>
              </w:tabs>
              <w:spacing w:line="360" w:lineRule="auto"/>
              <w:contextualSpacing/>
              <w:jc w:val="both"/>
              <w:rPr>
                <w:sz w:val="26"/>
                <w:szCs w:val="26"/>
              </w:rPr>
            </w:pPr>
            <w:r>
              <w:rPr>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E4FC5" w:rsidP="009D1818">
            <w:pPr>
              <w:tabs>
                <w:tab w:val="left" w:pos="2250"/>
              </w:tabs>
              <w:spacing w:line="360" w:lineRule="auto"/>
              <w:contextualSpacing/>
              <w:jc w:val="both"/>
              <w:rPr>
                <w:sz w:val="26"/>
                <w:szCs w:val="26"/>
              </w:rPr>
            </w:pPr>
            <w:r>
              <w:rPr>
                <w:sz w:val="26"/>
                <w:szCs w:val="26"/>
              </w:rPr>
              <w:t>Người</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B23B50" w:rsidP="009D1818">
            <w:pPr>
              <w:tabs>
                <w:tab w:val="left" w:pos="2250"/>
              </w:tabs>
              <w:spacing w:line="360" w:lineRule="auto"/>
              <w:contextualSpacing/>
              <w:jc w:val="both"/>
              <w:rPr>
                <w:sz w:val="26"/>
                <w:szCs w:val="26"/>
              </w:rPr>
            </w:pPr>
            <w:r>
              <w:rPr>
                <w:sz w:val="26"/>
                <w:szCs w:val="26"/>
              </w:rPr>
              <w:t>Số giờ làm việc / ngày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433C5" w:rsidP="009D1818">
            <w:pPr>
              <w:tabs>
                <w:tab w:val="left" w:pos="2250"/>
              </w:tabs>
              <w:spacing w:line="360" w:lineRule="auto"/>
              <w:contextualSpacing/>
              <w:jc w:val="both"/>
              <w:rPr>
                <w:sz w:val="26"/>
                <w:szCs w:val="26"/>
              </w:rPr>
            </w:pPr>
            <w:r>
              <w:rPr>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E4FC5" w:rsidP="009D1818">
            <w:pPr>
              <w:tabs>
                <w:tab w:val="left" w:pos="2250"/>
              </w:tabs>
              <w:spacing w:line="360" w:lineRule="auto"/>
              <w:contextualSpacing/>
              <w:jc w:val="both"/>
              <w:rPr>
                <w:sz w:val="26"/>
                <w:szCs w:val="26"/>
              </w:rPr>
            </w:pPr>
            <w:r>
              <w:rPr>
                <w:sz w:val="26"/>
                <w:szCs w:val="26"/>
              </w:rPr>
              <w:t>Giờ</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B4B3E" w:rsidP="009D1818">
            <w:pPr>
              <w:tabs>
                <w:tab w:val="left" w:pos="2250"/>
              </w:tabs>
              <w:spacing w:line="360" w:lineRule="auto"/>
              <w:contextualSpacing/>
              <w:jc w:val="both"/>
              <w:rPr>
                <w:sz w:val="26"/>
                <w:szCs w:val="26"/>
              </w:rPr>
            </w:pPr>
            <w:r>
              <w:rPr>
                <w:sz w:val="26"/>
                <w:szCs w:val="26"/>
              </w:rPr>
              <w:t>Hỗ trợ chi phí đi lại / người</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433C5" w:rsidP="009D1818">
            <w:pPr>
              <w:tabs>
                <w:tab w:val="left" w:pos="2250"/>
              </w:tabs>
              <w:spacing w:line="360" w:lineRule="auto"/>
              <w:contextualSpacing/>
              <w:jc w:val="both"/>
              <w:rPr>
                <w:sz w:val="26"/>
                <w:szCs w:val="26"/>
              </w:rPr>
            </w:pPr>
            <w:r>
              <w:rPr>
                <w:sz w:val="26"/>
                <w:szCs w:val="26"/>
              </w:rPr>
              <w:t>40.000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14B34" w:rsidP="009D1818">
            <w:pPr>
              <w:tabs>
                <w:tab w:val="left" w:pos="2250"/>
              </w:tabs>
              <w:spacing w:line="360" w:lineRule="auto"/>
              <w:contextualSpacing/>
              <w:jc w:val="both"/>
              <w:rPr>
                <w:sz w:val="26"/>
                <w:szCs w:val="26"/>
              </w:rPr>
            </w:pPr>
            <w:r>
              <w:rPr>
                <w:sz w:val="26"/>
                <w:szCs w:val="26"/>
              </w:rPr>
              <w:t>VNĐ</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B64F4F" w:rsidP="009D1818">
            <w:pPr>
              <w:tabs>
                <w:tab w:val="left" w:pos="2250"/>
              </w:tabs>
              <w:spacing w:line="360" w:lineRule="auto"/>
              <w:contextualSpacing/>
              <w:jc w:val="both"/>
              <w:rPr>
                <w:sz w:val="26"/>
                <w:szCs w:val="26"/>
              </w:rPr>
            </w:pPr>
            <w:r>
              <w:rPr>
                <w:sz w:val="26"/>
                <w:szCs w:val="26"/>
              </w:rPr>
              <w:t>Thời gian của dự án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2829E2" w:rsidP="009D1818">
            <w:pPr>
              <w:tabs>
                <w:tab w:val="left" w:pos="2250"/>
              </w:tabs>
              <w:spacing w:line="360" w:lineRule="auto"/>
              <w:contextualSpacing/>
              <w:jc w:val="both"/>
              <w:rPr>
                <w:sz w:val="26"/>
                <w:szCs w:val="26"/>
              </w:rPr>
            </w:pPr>
            <w:r>
              <w:rPr>
                <w:sz w:val="26"/>
                <w:szCs w:val="26"/>
              </w:rPr>
              <w:t>2</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2829E2" w:rsidP="009D1818">
            <w:pPr>
              <w:tabs>
                <w:tab w:val="left" w:pos="2250"/>
              </w:tabs>
              <w:spacing w:line="360" w:lineRule="auto"/>
              <w:contextualSpacing/>
              <w:jc w:val="both"/>
              <w:rPr>
                <w:sz w:val="26"/>
                <w:szCs w:val="26"/>
              </w:rPr>
            </w:pPr>
            <w:r>
              <w:rPr>
                <w:sz w:val="26"/>
                <w:szCs w:val="26"/>
              </w:rPr>
              <w:t>Tháng</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C454D" w:rsidP="009D1818">
            <w:pPr>
              <w:tabs>
                <w:tab w:val="left" w:pos="2250"/>
              </w:tabs>
              <w:spacing w:line="360" w:lineRule="auto"/>
              <w:contextualSpacing/>
              <w:jc w:val="both"/>
              <w:rPr>
                <w:sz w:val="26"/>
                <w:szCs w:val="26"/>
              </w:rPr>
            </w:pPr>
            <w:r>
              <w:rPr>
                <w:sz w:val="26"/>
                <w:szCs w:val="26"/>
              </w:rPr>
              <w:t>Hỗ trợ ăn trưa mỗi ngày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433C5" w:rsidP="009D1818">
            <w:pPr>
              <w:tabs>
                <w:tab w:val="left" w:pos="2250"/>
              </w:tabs>
              <w:spacing w:line="360" w:lineRule="auto"/>
              <w:contextualSpacing/>
              <w:jc w:val="both"/>
              <w:rPr>
                <w:sz w:val="26"/>
                <w:szCs w:val="26"/>
              </w:rPr>
            </w:pPr>
            <w:r>
              <w:rPr>
                <w:sz w:val="26"/>
                <w:szCs w:val="26"/>
              </w:rPr>
              <w:t>2</w:t>
            </w:r>
            <w:r w:rsidR="007A1A4D">
              <w:rPr>
                <w:sz w:val="26"/>
                <w:szCs w:val="26"/>
              </w:rPr>
              <w:t>0</w:t>
            </w:r>
            <w:r w:rsidR="00124D89">
              <w:rPr>
                <w:sz w:val="26"/>
                <w:szCs w:val="26"/>
              </w:rPr>
              <w:t>.000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124D89" w:rsidP="009D1818">
            <w:pPr>
              <w:tabs>
                <w:tab w:val="left" w:pos="2250"/>
              </w:tabs>
              <w:spacing w:line="360" w:lineRule="auto"/>
              <w:contextualSpacing/>
              <w:jc w:val="both"/>
              <w:rPr>
                <w:sz w:val="26"/>
                <w:szCs w:val="26"/>
              </w:rPr>
            </w:pPr>
            <w:r>
              <w:rPr>
                <w:sz w:val="26"/>
                <w:szCs w:val="26"/>
              </w:rPr>
              <w:t>VNĐ</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F0780" w:rsidP="009D1818">
            <w:pPr>
              <w:tabs>
                <w:tab w:val="left" w:pos="2250"/>
              </w:tabs>
              <w:spacing w:line="360" w:lineRule="auto"/>
              <w:contextualSpacing/>
              <w:jc w:val="both"/>
              <w:rPr>
                <w:sz w:val="26"/>
                <w:szCs w:val="26"/>
              </w:rPr>
            </w:pPr>
            <w:r>
              <w:rPr>
                <w:sz w:val="26"/>
                <w:szCs w:val="26"/>
              </w:rPr>
              <w:t>Thời gian sử dụng mỗi máy tính</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5668F" w:rsidP="009D1818">
            <w:pPr>
              <w:tabs>
                <w:tab w:val="left" w:pos="2250"/>
              </w:tabs>
              <w:spacing w:line="360" w:lineRule="auto"/>
              <w:contextualSpacing/>
              <w:jc w:val="both"/>
              <w:rPr>
                <w:sz w:val="26"/>
                <w:szCs w:val="26"/>
              </w:rPr>
            </w:pPr>
            <w:r>
              <w:rPr>
                <w:sz w:val="26"/>
                <w:szCs w:val="26"/>
              </w:rPr>
              <w:t>2</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5668F" w:rsidP="009D1818">
            <w:pPr>
              <w:tabs>
                <w:tab w:val="left" w:pos="2250"/>
              </w:tabs>
              <w:spacing w:line="360" w:lineRule="auto"/>
              <w:contextualSpacing/>
              <w:jc w:val="both"/>
              <w:rPr>
                <w:sz w:val="26"/>
                <w:szCs w:val="26"/>
              </w:rPr>
            </w:pPr>
            <w:r>
              <w:rPr>
                <w:sz w:val="26"/>
                <w:szCs w:val="26"/>
              </w:rPr>
              <w:t>Tháng</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072EC" w:rsidP="009D1818">
            <w:pPr>
              <w:tabs>
                <w:tab w:val="left" w:pos="2250"/>
              </w:tabs>
              <w:spacing w:line="360" w:lineRule="auto"/>
              <w:contextualSpacing/>
              <w:jc w:val="both"/>
              <w:rPr>
                <w:sz w:val="26"/>
                <w:szCs w:val="26"/>
              </w:rPr>
            </w:pPr>
            <w:r>
              <w:rPr>
                <w:sz w:val="26"/>
                <w:szCs w:val="26"/>
              </w:rPr>
              <w:t>Số ngày làm việc</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433C5" w:rsidP="009D1818">
            <w:pPr>
              <w:tabs>
                <w:tab w:val="left" w:pos="2250"/>
              </w:tabs>
              <w:spacing w:line="360" w:lineRule="auto"/>
              <w:contextualSpacing/>
              <w:jc w:val="both"/>
              <w:rPr>
                <w:sz w:val="26"/>
                <w:szCs w:val="26"/>
              </w:rPr>
            </w:pPr>
            <w:r>
              <w:rPr>
                <w:sz w:val="26"/>
                <w:szCs w:val="26"/>
              </w:rPr>
              <w:t>53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195B6A" w:rsidP="009D1818">
            <w:pPr>
              <w:tabs>
                <w:tab w:val="left" w:pos="2250"/>
              </w:tabs>
              <w:spacing w:line="360" w:lineRule="auto"/>
              <w:contextualSpacing/>
              <w:jc w:val="both"/>
              <w:rPr>
                <w:sz w:val="26"/>
                <w:szCs w:val="26"/>
              </w:rPr>
            </w:pPr>
            <w:r>
              <w:rPr>
                <w:sz w:val="26"/>
                <w:szCs w:val="26"/>
              </w:rPr>
              <w:t>Ngày</w:t>
            </w:r>
          </w:p>
        </w:tc>
        <w:bookmarkStart w:id="21" w:name="_GoBack"/>
        <w:bookmarkEnd w:id="21"/>
      </w:tr>
    </w:tbl>
    <w:p w:rsidR="00EA014B" w:rsidRPr="00EC608E" w:rsidRDefault="00EA014B" w:rsidP="009D1818">
      <w:pPr>
        <w:tabs>
          <w:tab w:val="left" w:pos="2250"/>
        </w:tabs>
        <w:spacing w:before="6" w:line="360" w:lineRule="auto"/>
        <w:jc w:val="both"/>
        <w:rPr>
          <w:sz w:val="26"/>
          <w:szCs w:val="26"/>
        </w:rPr>
      </w:pPr>
    </w:p>
    <w:sectPr w:rsidR="00EA014B" w:rsidRPr="00EC608E">
      <w:pgSz w:w="12240" w:h="15840"/>
      <w:pgMar w:top="1340" w:right="1120" w:bottom="280" w:left="0" w:header="667"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16D" w:rsidRDefault="0095516D">
      <w:r>
        <w:separator/>
      </w:r>
    </w:p>
  </w:endnote>
  <w:endnote w:type="continuationSeparator" w:id="0">
    <w:p w:rsidR="0095516D" w:rsidRDefault="0095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C2" w:rsidRDefault="001E6BC2">
    <w:pPr>
      <w:spacing w:line="200" w:lineRule="exact"/>
    </w:pPr>
    <w:r>
      <w:rPr>
        <w:noProof/>
      </w:rPr>
      <mc:AlternateContent>
        <mc:Choice Requires="wps">
          <w:drawing>
            <wp:anchor distT="0" distB="0" distL="114300" distR="114300" simplePos="0" relativeHeight="503315238" behindDoc="1" locked="0" layoutInCell="1" allowOverlap="1" wp14:anchorId="44932649" wp14:editId="5C30A2D9">
              <wp:simplePos x="0" y="0"/>
              <wp:positionH relativeFrom="page">
                <wp:posOffset>3884930</wp:posOffset>
              </wp:positionH>
              <wp:positionV relativeFrom="page">
                <wp:posOffset>9274810</wp:posOffset>
              </wp:positionV>
              <wp:extent cx="1943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BC2" w:rsidRPr="00D327C2" w:rsidRDefault="001E6BC2">
                          <w:pPr>
                            <w:spacing w:line="240" w:lineRule="exact"/>
                            <w:ind w:left="40"/>
                            <w:rPr>
                              <w:rFonts w:eastAsia="Calibri"/>
                              <w:sz w:val="26"/>
                              <w:szCs w:val="26"/>
                            </w:rPr>
                          </w:pPr>
                          <w:r w:rsidRPr="00D327C2">
                            <w:rPr>
                              <w:sz w:val="26"/>
                              <w:szCs w:val="26"/>
                            </w:rPr>
                            <w:fldChar w:fldCharType="begin"/>
                          </w:r>
                          <w:r w:rsidRPr="00D327C2">
                            <w:rPr>
                              <w:rFonts w:eastAsia="Calibri"/>
                              <w:position w:val="1"/>
                              <w:sz w:val="26"/>
                              <w:szCs w:val="26"/>
                            </w:rPr>
                            <w:instrText xml:space="preserve"> PAGE </w:instrText>
                          </w:r>
                          <w:r w:rsidRPr="00D327C2">
                            <w:rPr>
                              <w:sz w:val="26"/>
                              <w:szCs w:val="26"/>
                            </w:rPr>
                            <w:fldChar w:fldCharType="separate"/>
                          </w:r>
                          <w:r>
                            <w:rPr>
                              <w:rFonts w:eastAsia="Calibri"/>
                              <w:noProof/>
                              <w:position w:val="1"/>
                              <w:sz w:val="26"/>
                              <w:szCs w:val="26"/>
                            </w:rPr>
                            <w:t>1</w:t>
                          </w:r>
                          <w:r w:rsidRPr="00D327C2">
                            <w:rPr>
                              <w:sz w:val="26"/>
                              <w:szCs w:val="2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32649" id="_x0000_t202" coordsize="21600,21600" o:spt="202" path="m,l,21600r21600,l21600,xe">
              <v:stroke joinstyle="miter"/>
              <v:path gradientshapeok="t" o:connecttype="rect"/>
            </v:shapetype>
            <v:shape id="Text Box 1" o:spid="_x0000_s1028" type="#_x0000_t202" style="position:absolute;margin-left:305.9pt;margin-top:730.3pt;width:15.3pt;height:13.05pt;z-index:-1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" filled="f" stroked="f">
              <v:textbox inset="0,0,0,0">
                <w:txbxContent>
                  <w:p w:rsidR="001E6BC2" w:rsidRPr="00D327C2" w:rsidRDefault="001E6BC2">
                    <w:pPr>
                      <w:spacing w:line="240" w:lineRule="exact"/>
                      <w:ind w:left="40"/>
                      <w:rPr>
                        <w:rFonts w:eastAsia="Calibri"/>
                        <w:sz w:val="26"/>
                        <w:szCs w:val="26"/>
                      </w:rPr>
                    </w:pPr>
                    <w:r w:rsidRPr="00D327C2">
                      <w:rPr>
                        <w:sz w:val="26"/>
                        <w:szCs w:val="26"/>
                      </w:rPr>
                      <w:fldChar w:fldCharType="begin"/>
                    </w:r>
                    <w:r w:rsidRPr="00D327C2">
                      <w:rPr>
                        <w:rFonts w:eastAsia="Calibri"/>
                        <w:position w:val="1"/>
                        <w:sz w:val="26"/>
                        <w:szCs w:val="26"/>
                      </w:rPr>
                      <w:instrText xml:space="preserve"> PAGE </w:instrText>
                    </w:r>
                    <w:r w:rsidRPr="00D327C2">
                      <w:rPr>
                        <w:sz w:val="26"/>
                        <w:szCs w:val="26"/>
                      </w:rPr>
                      <w:fldChar w:fldCharType="separate"/>
                    </w:r>
                    <w:r>
                      <w:rPr>
                        <w:rFonts w:eastAsia="Calibri"/>
                        <w:noProof/>
                        <w:position w:val="1"/>
                        <w:sz w:val="26"/>
                        <w:szCs w:val="26"/>
                      </w:rPr>
                      <w:t>1</w:t>
                    </w:r>
                    <w:r w:rsidRPr="00D327C2">
                      <w:rPr>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16D" w:rsidRDefault="0095516D">
      <w:r>
        <w:separator/>
      </w:r>
    </w:p>
  </w:footnote>
  <w:footnote w:type="continuationSeparator" w:id="0">
    <w:p w:rsidR="0095516D" w:rsidRDefault="00955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C2" w:rsidRDefault="001E6BC2">
    <w:pPr>
      <w:spacing w:line="200" w:lineRule="exact"/>
    </w:pPr>
    <w:r>
      <w:rPr>
        <w:noProof/>
      </w:rPr>
      <mc:AlternateContent>
        <mc:Choice Requires="wps">
          <w:drawing>
            <wp:anchor distT="0" distB="0" distL="114300" distR="114300" simplePos="0" relativeHeight="503315235" behindDoc="1" locked="0" layoutInCell="1" allowOverlap="1" wp14:anchorId="61228765" wp14:editId="04B12834">
              <wp:simplePos x="0" y="0"/>
              <wp:positionH relativeFrom="page">
                <wp:posOffset>945515</wp:posOffset>
              </wp:positionH>
              <wp:positionV relativeFrom="page">
                <wp:posOffset>429895</wp:posOffset>
              </wp:positionV>
              <wp:extent cx="2035810" cy="170180"/>
              <wp:effectExtent l="254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BC2" w:rsidRPr="00EB727B" w:rsidRDefault="001E6BC2">
                          <w:pPr>
                            <w:spacing w:line="260" w:lineRule="exact"/>
                            <w:ind w:left="20" w:right="-36"/>
                            <w:rPr>
                              <w:sz w:val="26"/>
                              <w:szCs w:val="24"/>
                            </w:rPr>
                          </w:pPr>
                          <w:r w:rsidRPr="00EB727B">
                            <w:rPr>
                              <w:i/>
                              <w:sz w:val="26"/>
                              <w:szCs w:val="24"/>
                            </w:rPr>
                            <w:t>Proposal</w:t>
                          </w:r>
                          <w:r>
                            <w:rPr>
                              <w:i/>
                              <w:sz w:val="26"/>
                              <w:szCs w:val="24"/>
                            </w:rPr>
                            <w:t xml:space="preserv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28765" id="_x0000_t202" coordsize="21600,21600" o:spt="202" path="m,l,21600r21600,l21600,xe">
              <v:stroke joinstyle="miter"/>
              <v:path gradientshapeok="t" o:connecttype="rect"/>
            </v:shapetype>
            <v:shape id="Text Box 4" o:spid="_x0000_s1026" type="#_x0000_t202" style="position:absolute;margin-left:74.45pt;margin-top:33.85pt;width:160.3pt;height:13.4pt;z-index:-1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Kn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" filled="f" stroked="f">
              <v:textbox inset="0,0,0,0">
                <w:txbxContent>
                  <w:p w:rsidR="001E6BC2" w:rsidRPr="00EB727B" w:rsidRDefault="001E6BC2">
                    <w:pPr>
                      <w:spacing w:line="260" w:lineRule="exact"/>
                      <w:ind w:left="20" w:right="-36"/>
                      <w:rPr>
                        <w:sz w:val="26"/>
                        <w:szCs w:val="24"/>
                      </w:rPr>
                    </w:pPr>
                    <w:r w:rsidRPr="00EB727B">
                      <w:rPr>
                        <w:i/>
                        <w:sz w:val="26"/>
                        <w:szCs w:val="24"/>
                      </w:rPr>
                      <w:t>Proposal</w:t>
                    </w:r>
                    <w:r>
                      <w:rPr>
                        <w:i/>
                        <w:sz w:val="26"/>
                        <w:szCs w:val="24"/>
                      </w:rPr>
                      <w:t xml:space="preserve"> Document</w:t>
                    </w:r>
                  </w:p>
                </w:txbxContent>
              </v:textbox>
              <w10:wrap anchorx="page" anchory="page"/>
            </v:shape>
          </w:pict>
        </mc:Fallback>
      </mc:AlternateContent>
    </w:r>
    <w:r>
      <w:rPr>
        <w:noProof/>
      </w:rPr>
      <mc:AlternateContent>
        <mc:Choice Requires="wps">
          <w:drawing>
            <wp:anchor distT="0" distB="0" distL="114300" distR="114300" simplePos="0" relativeHeight="503315237" behindDoc="1" locked="0" layoutInCell="1" allowOverlap="1" wp14:anchorId="1A940AFF" wp14:editId="3C7685AB">
              <wp:simplePos x="0" y="0"/>
              <wp:positionH relativeFrom="page">
                <wp:posOffset>725805</wp:posOffset>
              </wp:positionH>
              <wp:positionV relativeFrom="topMargin">
                <wp:align>bottom</wp:align>
              </wp:positionV>
              <wp:extent cx="6483350" cy="189865"/>
              <wp:effectExtent l="0" t="0" r="12700" b="6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BC2" w:rsidRPr="00EB727B" w:rsidRDefault="001E6BC2"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t>Website khamphacntt.com.vn</w:t>
                          </w:r>
                        </w:p>
                        <w:p w:rsidR="001E6BC2" w:rsidRPr="00EB727B" w:rsidRDefault="001E6BC2">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40AFF" id="Text Box 2" o:spid="_x0000_s1027" type="#_x0000_t202" style="position:absolute;margin-left:57.15pt;margin-top:0;width:510.5pt;height:14.95pt;z-index:-1243;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7+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" filled="f" stroked="f">
              <v:textbox inset="0,0,0,0">
                <w:txbxContent>
                  <w:p w:rsidR="001E6BC2" w:rsidRPr="00EB727B" w:rsidRDefault="001E6BC2"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t>Website khamphacntt.com.vn</w:t>
                    </w:r>
                  </w:p>
                  <w:p w:rsidR="001E6BC2" w:rsidRPr="00EB727B" w:rsidRDefault="001E6BC2">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C355B"/>
    <w:multiLevelType w:val="hybridMultilevel"/>
    <w:tmpl w:val="983808D2"/>
    <w:lvl w:ilvl="0" w:tplc="3D0C579C">
      <w:numFmt w:val="bullet"/>
      <w:lvlText w:val=""/>
      <w:lvlJc w:val="left"/>
      <w:pPr>
        <w:ind w:left="2160" w:hanging="360"/>
      </w:pPr>
      <w:rPr>
        <w:rFonts w:ascii="Symbol" w:eastAsia="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AE242F"/>
    <w:multiLevelType w:val="hybridMultilevel"/>
    <w:tmpl w:val="D2E2C85C"/>
    <w:lvl w:ilvl="0" w:tplc="042A000D">
      <w:start w:val="1"/>
      <w:numFmt w:val="bullet"/>
      <w:lvlText w:val=""/>
      <w:lvlJc w:val="left"/>
      <w:pPr>
        <w:ind w:left="2104" w:hanging="360"/>
      </w:pPr>
      <w:rPr>
        <w:rFonts w:ascii="Wingdings" w:hAnsi="Wingdings" w:hint="default"/>
      </w:rPr>
    </w:lvl>
    <w:lvl w:ilvl="1" w:tplc="042A0003" w:tentative="1">
      <w:start w:val="1"/>
      <w:numFmt w:val="bullet"/>
      <w:lvlText w:val="o"/>
      <w:lvlJc w:val="left"/>
      <w:pPr>
        <w:ind w:left="2824" w:hanging="360"/>
      </w:pPr>
      <w:rPr>
        <w:rFonts w:ascii="Courier New" w:hAnsi="Courier New" w:cs="Courier New" w:hint="default"/>
      </w:rPr>
    </w:lvl>
    <w:lvl w:ilvl="2" w:tplc="042A0005" w:tentative="1">
      <w:start w:val="1"/>
      <w:numFmt w:val="bullet"/>
      <w:lvlText w:val=""/>
      <w:lvlJc w:val="left"/>
      <w:pPr>
        <w:ind w:left="3544" w:hanging="360"/>
      </w:pPr>
      <w:rPr>
        <w:rFonts w:ascii="Wingdings" w:hAnsi="Wingdings" w:hint="default"/>
      </w:rPr>
    </w:lvl>
    <w:lvl w:ilvl="3" w:tplc="042A0001" w:tentative="1">
      <w:start w:val="1"/>
      <w:numFmt w:val="bullet"/>
      <w:lvlText w:val=""/>
      <w:lvlJc w:val="left"/>
      <w:pPr>
        <w:ind w:left="4264" w:hanging="360"/>
      </w:pPr>
      <w:rPr>
        <w:rFonts w:ascii="Symbol" w:hAnsi="Symbol" w:hint="default"/>
      </w:rPr>
    </w:lvl>
    <w:lvl w:ilvl="4" w:tplc="042A0003" w:tentative="1">
      <w:start w:val="1"/>
      <w:numFmt w:val="bullet"/>
      <w:lvlText w:val="o"/>
      <w:lvlJc w:val="left"/>
      <w:pPr>
        <w:ind w:left="4984" w:hanging="360"/>
      </w:pPr>
      <w:rPr>
        <w:rFonts w:ascii="Courier New" w:hAnsi="Courier New" w:cs="Courier New" w:hint="default"/>
      </w:rPr>
    </w:lvl>
    <w:lvl w:ilvl="5" w:tplc="042A0005" w:tentative="1">
      <w:start w:val="1"/>
      <w:numFmt w:val="bullet"/>
      <w:lvlText w:val=""/>
      <w:lvlJc w:val="left"/>
      <w:pPr>
        <w:ind w:left="5704" w:hanging="360"/>
      </w:pPr>
      <w:rPr>
        <w:rFonts w:ascii="Wingdings" w:hAnsi="Wingdings" w:hint="default"/>
      </w:rPr>
    </w:lvl>
    <w:lvl w:ilvl="6" w:tplc="042A0001" w:tentative="1">
      <w:start w:val="1"/>
      <w:numFmt w:val="bullet"/>
      <w:lvlText w:val=""/>
      <w:lvlJc w:val="left"/>
      <w:pPr>
        <w:ind w:left="6424" w:hanging="360"/>
      </w:pPr>
      <w:rPr>
        <w:rFonts w:ascii="Symbol" w:hAnsi="Symbol" w:hint="default"/>
      </w:rPr>
    </w:lvl>
    <w:lvl w:ilvl="7" w:tplc="042A0003" w:tentative="1">
      <w:start w:val="1"/>
      <w:numFmt w:val="bullet"/>
      <w:lvlText w:val="o"/>
      <w:lvlJc w:val="left"/>
      <w:pPr>
        <w:ind w:left="7144" w:hanging="360"/>
      </w:pPr>
      <w:rPr>
        <w:rFonts w:ascii="Courier New" w:hAnsi="Courier New" w:cs="Courier New" w:hint="default"/>
      </w:rPr>
    </w:lvl>
    <w:lvl w:ilvl="8" w:tplc="042A0005" w:tentative="1">
      <w:start w:val="1"/>
      <w:numFmt w:val="bullet"/>
      <w:lvlText w:val=""/>
      <w:lvlJc w:val="left"/>
      <w:pPr>
        <w:ind w:left="7864" w:hanging="360"/>
      </w:pPr>
      <w:rPr>
        <w:rFonts w:ascii="Wingdings" w:hAnsi="Wingdings" w:hint="default"/>
      </w:rPr>
    </w:lvl>
  </w:abstractNum>
  <w:abstractNum w:abstractNumId="3" w15:restartNumberingAfterBreak="0">
    <w:nsid w:val="06C25E3A"/>
    <w:multiLevelType w:val="multilevel"/>
    <w:tmpl w:val="03CAC0DA"/>
    <w:lvl w:ilvl="0">
      <w:start w:val="1"/>
      <w:numFmt w:val="decimal"/>
      <w:lvlText w:val="%1."/>
      <w:lvlJc w:val="left"/>
      <w:pPr>
        <w:ind w:left="2160" w:hanging="360"/>
      </w:pPr>
    </w:lvl>
    <w:lvl w:ilvl="1">
      <w:start w:val="1"/>
      <w:numFmt w:val="decimal"/>
      <w:isLgl/>
      <w:lvlText w:val="%1.%2."/>
      <w:lvlJc w:val="left"/>
      <w:pPr>
        <w:ind w:left="711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3960" w:hanging="2160"/>
      </w:pPr>
      <w:rPr>
        <w:rFonts w:hint="default"/>
      </w:rPr>
    </w:lvl>
  </w:abstractNum>
  <w:abstractNum w:abstractNumId="4" w15:restartNumberingAfterBreak="0">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5CD0B7D"/>
    <w:multiLevelType w:val="hybridMultilevel"/>
    <w:tmpl w:val="DAAEFAC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1F251227"/>
    <w:multiLevelType w:val="hybridMultilevel"/>
    <w:tmpl w:val="82162CB4"/>
    <w:lvl w:ilvl="0" w:tplc="2D84805A">
      <w:numFmt w:val="bullet"/>
      <w:lvlText w:val="-"/>
      <w:lvlJc w:val="left"/>
      <w:pPr>
        <w:ind w:left="810" w:hanging="360"/>
      </w:pPr>
      <w:rPr>
        <w:rFonts w:ascii="Times New Roman" w:eastAsiaTheme="minorEastAsia" w:hAnsi="Times New Roman" w:cs="Times New Roman" w:hint="default"/>
        <w:sz w:val="26"/>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7" w15:restartNumberingAfterBreak="0">
    <w:nsid w:val="1FA064CE"/>
    <w:multiLevelType w:val="hybridMultilevel"/>
    <w:tmpl w:val="1D62AC68"/>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9240F6"/>
    <w:multiLevelType w:val="hybridMultilevel"/>
    <w:tmpl w:val="D6B0D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343D9B"/>
    <w:multiLevelType w:val="hybridMultilevel"/>
    <w:tmpl w:val="505642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C847A0B"/>
    <w:multiLevelType w:val="hybridMultilevel"/>
    <w:tmpl w:val="74C293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361C6D"/>
    <w:multiLevelType w:val="multilevel"/>
    <w:tmpl w:val="82E0351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35E847C5"/>
    <w:multiLevelType w:val="hybridMultilevel"/>
    <w:tmpl w:val="10A4D6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3794B32"/>
    <w:multiLevelType w:val="hybridMultilevel"/>
    <w:tmpl w:val="0AACA7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D49238C"/>
    <w:multiLevelType w:val="hybridMultilevel"/>
    <w:tmpl w:val="C486CC34"/>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4EA42712"/>
    <w:multiLevelType w:val="hybridMultilevel"/>
    <w:tmpl w:val="0DE20616"/>
    <w:lvl w:ilvl="0" w:tplc="042A000D">
      <w:start w:val="1"/>
      <w:numFmt w:val="bullet"/>
      <w:lvlText w:val=""/>
      <w:lvlJc w:val="left"/>
      <w:pPr>
        <w:ind w:left="1530" w:hanging="360"/>
      </w:pPr>
      <w:rPr>
        <w:rFonts w:ascii="Wingdings" w:hAnsi="Wingdings" w:hint="default"/>
        <w:sz w:val="26"/>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5032502F"/>
    <w:multiLevelType w:val="hybridMultilevel"/>
    <w:tmpl w:val="C9401E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4F91E14"/>
    <w:multiLevelType w:val="multilevel"/>
    <w:tmpl w:val="35FEBEB4"/>
    <w:lvl w:ilvl="0">
      <w:start w:val="1"/>
      <w:numFmt w:val="bullet"/>
      <w:lvlText w:val=""/>
      <w:lvlJc w:val="left"/>
      <w:pPr>
        <w:ind w:left="2520" w:hanging="360"/>
      </w:pPr>
      <w:rPr>
        <w:rFonts w:ascii="Wingdings" w:hAnsi="Wingdings" w:hint="default"/>
        <w:b w:val="0"/>
        <w:sz w:val="26"/>
      </w:rPr>
    </w:lvl>
    <w:lvl w:ilvl="1">
      <w:start w:val="1"/>
      <w:numFmt w:val="bullet"/>
      <w:lvlText w:val="o"/>
      <w:lvlJc w:val="left"/>
      <w:pPr>
        <w:ind w:left="3240" w:hanging="360"/>
      </w:pPr>
      <w:rPr>
        <w:rFonts w:ascii="Courier New" w:hAnsi="Courier New" w:cs="Courier New" w:hint="default"/>
        <w:sz w:val="26"/>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sz w:val="26"/>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sz w:val="26"/>
      </w:rPr>
    </w:lvl>
    <w:lvl w:ilvl="8">
      <w:start w:val="1"/>
      <w:numFmt w:val="bullet"/>
      <w:lvlText w:val=""/>
      <w:lvlJc w:val="left"/>
      <w:pPr>
        <w:ind w:left="8280" w:hanging="360"/>
      </w:pPr>
      <w:rPr>
        <w:rFonts w:ascii="Wingdings" w:hAnsi="Wingdings" w:cs="Wingdings" w:hint="default"/>
      </w:rPr>
    </w:lvl>
  </w:abstractNum>
  <w:abstractNum w:abstractNumId="19" w15:restartNumberingAfterBreak="0">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A2465AD"/>
    <w:multiLevelType w:val="hybridMultilevel"/>
    <w:tmpl w:val="C67630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D4864A1"/>
    <w:multiLevelType w:val="multilevel"/>
    <w:tmpl w:val="68FE488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4752618"/>
    <w:multiLevelType w:val="hybridMultilevel"/>
    <w:tmpl w:val="50400D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596065C"/>
    <w:multiLevelType w:val="multilevel"/>
    <w:tmpl w:val="CF466006"/>
    <w:lvl w:ilvl="0">
      <w:start w:val="1"/>
      <w:numFmt w:val="bullet"/>
      <w:lvlText w:val=""/>
      <w:lvlJc w:val="left"/>
      <w:pPr>
        <w:ind w:left="2520" w:hanging="360"/>
      </w:pPr>
      <w:rPr>
        <w:rFonts w:ascii="Wingdings" w:hAnsi="Wingdings" w:hint="default"/>
        <w:b w:val="0"/>
        <w:sz w:val="26"/>
      </w:rPr>
    </w:lvl>
    <w:lvl w:ilvl="1">
      <w:start w:val="1"/>
      <w:numFmt w:val="bullet"/>
      <w:lvlText w:val="o"/>
      <w:lvlJc w:val="left"/>
      <w:pPr>
        <w:ind w:left="3240" w:hanging="360"/>
      </w:pPr>
      <w:rPr>
        <w:rFonts w:ascii="Courier New" w:hAnsi="Courier New" w:cs="Courier New" w:hint="default"/>
        <w:sz w:val="26"/>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sz w:val="26"/>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sz w:val="26"/>
      </w:rPr>
    </w:lvl>
    <w:lvl w:ilvl="8">
      <w:start w:val="1"/>
      <w:numFmt w:val="bullet"/>
      <w:lvlText w:val=""/>
      <w:lvlJc w:val="left"/>
      <w:pPr>
        <w:ind w:left="8280" w:hanging="360"/>
      </w:pPr>
      <w:rPr>
        <w:rFonts w:ascii="Wingdings" w:hAnsi="Wingdings" w:cs="Wingdings" w:hint="default"/>
      </w:rPr>
    </w:lvl>
  </w:abstractNum>
  <w:abstractNum w:abstractNumId="24" w15:restartNumberingAfterBreak="0">
    <w:nsid w:val="664C4E01"/>
    <w:multiLevelType w:val="hybridMultilevel"/>
    <w:tmpl w:val="CD446056"/>
    <w:lvl w:ilvl="0" w:tplc="042A000D">
      <w:start w:val="1"/>
      <w:numFmt w:val="bullet"/>
      <w:lvlText w:val=""/>
      <w:lvlJc w:val="left"/>
      <w:pPr>
        <w:ind w:left="2520" w:hanging="360"/>
      </w:pPr>
      <w:rPr>
        <w:rFonts w:ascii="Wingdings" w:hAnsi="Wingdings" w:hint="default"/>
      </w:rPr>
    </w:lvl>
    <w:lvl w:ilvl="1" w:tplc="4588CAF2">
      <w:numFmt w:val="bullet"/>
      <w:lvlText w:val="•"/>
      <w:lvlJc w:val="left"/>
      <w:pPr>
        <w:ind w:left="3240" w:hanging="360"/>
      </w:pPr>
      <w:rPr>
        <w:rFonts w:ascii="Times New Roman" w:eastAsia="Times New Roman" w:hAnsi="Times New Roman" w:cs="Times New Roman"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15:restartNumberingAfterBreak="0">
    <w:nsid w:val="6F8752E9"/>
    <w:multiLevelType w:val="multilevel"/>
    <w:tmpl w:val="EB2C8D4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7"/>
  </w:num>
  <w:num w:numId="2">
    <w:abstractNumId w:val="23"/>
  </w:num>
  <w:num w:numId="3">
    <w:abstractNumId w:val="0"/>
  </w:num>
  <w:num w:numId="4">
    <w:abstractNumId w:val="7"/>
  </w:num>
  <w:num w:numId="5">
    <w:abstractNumId w:val="10"/>
  </w:num>
  <w:num w:numId="6">
    <w:abstractNumId w:val="12"/>
  </w:num>
  <w:num w:numId="7">
    <w:abstractNumId w:val="14"/>
  </w:num>
  <w:num w:numId="8">
    <w:abstractNumId w:val="19"/>
  </w:num>
  <w:num w:numId="9">
    <w:abstractNumId w:val="1"/>
  </w:num>
  <w:num w:numId="10">
    <w:abstractNumId w:val="8"/>
  </w:num>
  <w:num w:numId="11">
    <w:abstractNumId w:val="3"/>
  </w:num>
  <w:num w:numId="12">
    <w:abstractNumId w:val="9"/>
  </w:num>
  <w:num w:numId="13">
    <w:abstractNumId w:val="20"/>
  </w:num>
  <w:num w:numId="14">
    <w:abstractNumId w:val="21"/>
  </w:num>
  <w:num w:numId="15">
    <w:abstractNumId w:val="22"/>
  </w:num>
  <w:num w:numId="16">
    <w:abstractNumId w:val="5"/>
  </w:num>
  <w:num w:numId="17">
    <w:abstractNumId w:val="13"/>
  </w:num>
  <w:num w:numId="18">
    <w:abstractNumId w:val="4"/>
  </w:num>
  <w:num w:numId="19">
    <w:abstractNumId w:val="6"/>
  </w:num>
  <w:num w:numId="20">
    <w:abstractNumId w:val="15"/>
  </w:num>
  <w:num w:numId="21">
    <w:abstractNumId w:val="16"/>
  </w:num>
  <w:num w:numId="22">
    <w:abstractNumId w:val="2"/>
  </w:num>
  <w:num w:numId="23">
    <w:abstractNumId w:val="11"/>
  </w:num>
  <w:num w:numId="24">
    <w:abstractNumId w:val="25"/>
  </w:num>
  <w:num w:numId="25">
    <w:abstractNumId w:val="24"/>
  </w:num>
  <w:num w:numId="26">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4B"/>
    <w:rsid w:val="000005DE"/>
    <w:rsid w:val="00005C32"/>
    <w:rsid w:val="000071F2"/>
    <w:rsid w:val="00007B3B"/>
    <w:rsid w:val="00012ECA"/>
    <w:rsid w:val="000165C9"/>
    <w:rsid w:val="00017E21"/>
    <w:rsid w:val="00021892"/>
    <w:rsid w:val="0002259E"/>
    <w:rsid w:val="00022BD5"/>
    <w:rsid w:val="00025DAD"/>
    <w:rsid w:val="00030974"/>
    <w:rsid w:val="00030AB4"/>
    <w:rsid w:val="000336D9"/>
    <w:rsid w:val="00035D5C"/>
    <w:rsid w:val="000375BD"/>
    <w:rsid w:val="0003767F"/>
    <w:rsid w:val="000377EF"/>
    <w:rsid w:val="00040165"/>
    <w:rsid w:val="00040F97"/>
    <w:rsid w:val="000410C0"/>
    <w:rsid w:val="00042828"/>
    <w:rsid w:val="00043A68"/>
    <w:rsid w:val="00046EC1"/>
    <w:rsid w:val="00051E8D"/>
    <w:rsid w:val="00055249"/>
    <w:rsid w:val="000559F0"/>
    <w:rsid w:val="0005604C"/>
    <w:rsid w:val="00060E9B"/>
    <w:rsid w:val="00066178"/>
    <w:rsid w:val="000720E7"/>
    <w:rsid w:val="00080894"/>
    <w:rsid w:val="00082788"/>
    <w:rsid w:val="00082F65"/>
    <w:rsid w:val="0008322F"/>
    <w:rsid w:val="00083D94"/>
    <w:rsid w:val="000842E7"/>
    <w:rsid w:val="0008734C"/>
    <w:rsid w:val="000905A0"/>
    <w:rsid w:val="00090758"/>
    <w:rsid w:val="00094706"/>
    <w:rsid w:val="00095EDD"/>
    <w:rsid w:val="00097AAE"/>
    <w:rsid w:val="000A0F63"/>
    <w:rsid w:val="000A3B32"/>
    <w:rsid w:val="000B1321"/>
    <w:rsid w:val="000B3935"/>
    <w:rsid w:val="000B794D"/>
    <w:rsid w:val="000C19F1"/>
    <w:rsid w:val="000C4D1E"/>
    <w:rsid w:val="000C7C5E"/>
    <w:rsid w:val="000D0A28"/>
    <w:rsid w:val="000D2EDF"/>
    <w:rsid w:val="000D4DF1"/>
    <w:rsid w:val="000D514C"/>
    <w:rsid w:val="000D67ED"/>
    <w:rsid w:val="000E0FE0"/>
    <w:rsid w:val="000E1E7B"/>
    <w:rsid w:val="000E3F99"/>
    <w:rsid w:val="000F00E2"/>
    <w:rsid w:val="000F2C16"/>
    <w:rsid w:val="000F3E70"/>
    <w:rsid w:val="000F451B"/>
    <w:rsid w:val="000F60DC"/>
    <w:rsid w:val="0010092F"/>
    <w:rsid w:val="00100A77"/>
    <w:rsid w:val="00102EE0"/>
    <w:rsid w:val="0010398E"/>
    <w:rsid w:val="00105798"/>
    <w:rsid w:val="001064E1"/>
    <w:rsid w:val="001070AD"/>
    <w:rsid w:val="00114472"/>
    <w:rsid w:val="0012048F"/>
    <w:rsid w:val="0012076A"/>
    <w:rsid w:val="00123802"/>
    <w:rsid w:val="00124360"/>
    <w:rsid w:val="00124D89"/>
    <w:rsid w:val="00125A7A"/>
    <w:rsid w:val="00125D08"/>
    <w:rsid w:val="00126519"/>
    <w:rsid w:val="00127503"/>
    <w:rsid w:val="0012781E"/>
    <w:rsid w:val="00135273"/>
    <w:rsid w:val="00142EDB"/>
    <w:rsid w:val="00145B5C"/>
    <w:rsid w:val="0014627D"/>
    <w:rsid w:val="001535B8"/>
    <w:rsid w:val="00161081"/>
    <w:rsid w:val="0017171A"/>
    <w:rsid w:val="00171D08"/>
    <w:rsid w:val="001740F6"/>
    <w:rsid w:val="00176DD9"/>
    <w:rsid w:val="00182B7B"/>
    <w:rsid w:val="00185D78"/>
    <w:rsid w:val="0018705F"/>
    <w:rsid w:val="001876FB"/>
    <w:rsid w:val="001909ED"/>
    <w:rsid w:val="00192093"/>
    <w:rsid w:val="00192319"/>
    <w:rsid w:val="0019596D"/>
    <w:rsid w:val="00195B6A"/>
    <w:rsid w:val="0019611E"/>
    <w:rsid w:val="00197C54"/>
    <w:rsid w:val="001A4725"/>
    <w:rsid w:val="001A5DD9"/>
    <w:rsid w:val="001A6721"/>
    <w:rsid w:val="001A7A37"/>
    <w:rsid w:val="001B1840"/>
    <w:rsid w:val="001B1BFC"/>
    <w:rsid w:val="001B2E6A"/>
    <w:rsid w:val="001B4B7B"/>
    <w:rsid w:val="001B7239"/>
    <w:rsid w:val="001C30F4"/>
    <w:rsid w:val="001C657F"/>
    <w:rsid w:val="001C65E8"/>
    <w:rsid w:val="001C7B61"/>
    <w:rsid w:val="001D0399"/>
    <w:rsid w:val="001D1AF8"/>
    <w:rsid w:val="001D2D19"/>
    <w:rsid w:val="001D38E1"/>
    <w:rsid w:val="001D6D7D"/>
    <w:rsid w:val="001E4D88"/>
    <w:rsid w:val="001E674D"/>
    <w:rsid w:val="001E6BC2"/>
    <w:rsid w:val="001F06C1"/>
    <w:rsid w:val="001F098A"/>
    <w:rsid w:val="001F442E"/>
    <w:rsid w:val="001F56FD"/>
    <w:rsid w:val="0020464C"/>
    <w:rsid w:val="00205FFA"/>
    <w:rsid w:val="002130A2"/>
    <w:rsid w:val="00213161"/>
    <w:rsid w:val="0021409C"/>
    <w:rsid w:val="002152C0"/>
    <w:rsid w:val="00216A22"/>
    <w:rsid w:val="00217F0E"/>
    <w:rsid w:val="002242C1"/>
    <w:rsid w:val="002242C8"/>
    <w:rsid w:val="0023014E"/>
    <w:rsid w:val="00230B3E"/>
    <w:rsid w:val="00230D25"/>
    <w:rsid w:val="00233181"/>
    <w:rsid w:val="00237109"/>
    <w:rsid w:val="00237299"/>
    <w:rsid w:val="0024169F"/>
    <w:rsid w:val="00242C33"/>
    <w:rsid w:val="00243F67"/>
    <w:rsid w:val="00247327"/>
    <w:rsid w:val="00247399"/>
    <w:rsid w:val="002477E5"/>
    <w:rsid w:val="0025530B"/>
    <w:rsid w:val="002566EA"/>
    <w:rsid w:val="00256FFA"/>
    <w:rsid w:val="00260034"/>
    <w:rsid w:val="002613E4"/>
    <w:rsid w:val="00264E95"/>
    <w:rsid w:val="00265058"/>
    <w:rsid w:val="00267491"/>
    <w:rsid w:val="00272C4F"/>
    <w:rsid w:val="00275E96"/>
    <w:rsid w:val="002829E2"/>
    <w:rsid w:val="00291154"/>
    <w:rsid w:val="002914DA"/>
    <w:rsid w:val="0029251C"/>
    <w:rsid w:val="00295D93"/>
    <w:rsid w:val="00296C86"/>
    <w:rsid w:val="00297852"/>
    <w:rsid w:val="002A3871"/>
    <w:rsid w:val="002A3948"/>
    <w:rsid w:val="002B1B75"/>
    <w:rsid w:val="002B257D"/>
    <w:rsid w:val="002B2ADB"/>
    <w:rsid w:val="002B4DE5"/>
    <w:rsid w:val="002B6DB5"/>
    <w:rsid w:val="002C25C4"/>
    <w:rsid w:val="002C2EE9"/>
    <w:rsid w:val="002D24ED"/>
    <w:rsid w:val="002D3FEC"/>
    <w:rsid w:val="002E6C41"/>
    <w:rsid w:val="002E7214"/>
    <w:rsid w:val="002F03DD"/>
    <w:rsid w:val="002F09E9"/>
    <w:rsid w:val="002F378A"/>
    <w:rsid w:val="0030045A"/>
    <w:rsid w:val="00301652"/>
    <w:rsid w:val="003033DF"/>
    <w:rsid w:val="00306D99"/>
    <w:rsid w:val="00321AD1"/>
    <w:rsid w:val="00324113"/>
    <w:rsid w:val="003275F2"/>
    <w:rsid w:val="00330368"/>
    <w:rsid w:val="00330501"/>
    <w:rsid w:val="0033302C"/>
    <w:rsid w:val="00333189"/>
    <w:rsid w:val="0034042F"/>
    <w:rsid w:val="00341FF5"/>
    <w:rsid w:val="003504A2"/>
    <w:rsid w:val="0036257D"/>
    <w:rsid w:val="00362623"/>
    <w:rsid w:val="0036295C"/>
    <w:rsid w:val="00364DBA"/>
    <w:rsid w:val="003661B5"/>
    <w:rsid w:val="00370073"/>
    <w:rsid w:val="003702DC"/>
    <w:rsid w:val="003739D6"/>
    <w:rsid w:val="00373C71"/>
    <w:rsid w:val="00375ABD"/>
    <w:rsid w:val="00376AAE"/>
    <w:rsid w:val="00381818"/>
    <w:rsid w:val="00383898"/>
    <w:rsid w:val="003850A6"/>
    <w:rsid w:val="003851F4"/>
    <w:rsid w:val="0038632E"/>
    <w:rsid w:val="00387DC7"/>
    <w:rsid w:val="00387DFA"/>
    <w:rsid w:val="0039483E"/>
    <w:rsid w:val="0039621D"/>
    <w:rsid w:val="003A2B98"/>
    <w:rsid w:val="003A324A"/>
    <w:rsid w:val="003A678C"/>
    <w:rsid w:val="003B6A0F"/>
    <w:rsid w:val="003C04EC"/>
    <w:rsid w:val="003C3C59"/>
    <w:rsid w:val="003C563D"/>
    <w:rsid w:val="003D09F6"/>
    <w:rsid w:val="003D38E9"/>
    <w:rsid w:val="003D67F3"/>
    <w:rsid w:val="003D6B28"/>
    <w:rsid w:val="003D7643"/>
    <w:rsid w:val="003E00FA"/>
    <w:rsid w:val="003E3246"/>
    <w:rsid w:val="003E43D3"/>
    <w:rsid w:val="003E6B71"/>
    <w:rsid w:val="003F54DA"/>
    <w:rsid w:val="003F7DB2"/>
    <w:rsid w:val="003F7EFE"/>
    <w:rsid w:val="00401706"/>
    <w:rsid w:val="00404B12"/>
    <w:rsid w:val="00404DEA"/>
    <w:rsid w:val="00405614"/>
    <w:rsid w:val="00412128"/>
    <w:rsid w:val="0041349B"/>
    <w:rsid w:val="00417624"/>
    <w:rsid w:val="004264A5"/>
    <w:rsid w:val="004346BF"/>
    <w:rsid w:val="0043515C"/>
    <w:rsid w:val="004368E2"/>
    <w:rsid w:val="00442691"/>
    <w:rsid w:val="004435A5"/>
    <w:rsid w:val="004516B8"/>
    <w:rsid w:val="004522A1"/>
    <w:rsid w:val="00452FFC"/>
    <w:rsid w:val="00453ECD"/>
    <w:rsid w:val="00455DAA"/>
    <w:rsid w:val="004605E9"/>
    <w:rsid w:val="004617A7"/>
    <w:rsid w:val="00461DED"/>
    <w:rsid w:val="004627AE"/>
    <w:rsid w:val="00462D07"/>
    <w:rsid w:val="00463878"/>
    <w:rsid w:val="00463DCD"/>
    <w:rsid w:val="00464F12"/>
    <w:rsid w:val="00466316"/>
    <w:rsid w:val="00466AC9"/>
    <w:rsid w:val="00466F26"/>
    <w:rsid w:val="00470168"/>
    <w:rsid w:val="00471709"/>
    <w:rsid w:val="00473540"/>
    <w:rsid w:val="00474295"/>
    <w:rsid w:val="0047558D"/>
    <w:rsid w:val="004815D1"/>
    <w:rsid w:val="00481E16"/>
    <w:rsid w:val="004878BB"/>
    <w:rsid w:val="004929C1"/>
    <w:rsid w:val="004A26D1"/>
    <w:rsid w:val="004A63A6"/>
    <w:rsid w:val="004A737B"/>
    <w:rsid w:val="004C1942"/>
    <w:rsid w:val="004C24F8"/>
    <w:rsid w:val="004C5D4E"/>
    <w:rsid w:val="004E00D8"/>
    <w:rsid w:val="004F1A26"/>
    <w:rsid w:val="004F4291"/>
    <w:rsid w:val="004F6168"/>
    <w:rsid w:val="00502545"/>
    <w:rsid w:val="005025A9"/>
    <w:rsid w:val="005032D5"/>
    <w:rsid w:val="00504596"/>
    <w:rsid w:val="00504669"/>
    <w:rsid w:val="005061A2"/>
    <w:rsid w:val="00510214"/>
    <w:rsid w:val="0051130C"/>
    <w:rsid w:val="0051333E"/>
    <w:rsid w:val="00514735"/>
    <w:rsid w:val="005157C6"/>
    <w:rsid w:val="00521CEF"/>
    <w:rsid w:val="00523EF7"/>
    <w:rsid w:val="005263CE"/>
    <w:rsid w:val="00526AAE"/>
    <w:rsid w:val="0052794F"/>
    <w:rsid w:val="00531CB1"/>
    <w:rsid w:val="00532BA6"/>
    <w:rsid w:val="00535194"/>
    <w:rsid w:val="00535398"/>
    <w:rsid w:val="005353AF"/>
    <w:rsid w:val="00535AFF"/>
    <w:rsid w:val="005374DB"/>
    <w:rsid w:val="00537674"/>
    <w:rsid w:val="005417D3"/>
    <w:rsid w:val="005433C5"/>
    <w:rsid w:val="0054402F"/>
    <w:rsid w:val="00550889"/>
    <w:rsid w:val="00552F51"/>
    <w:rsid w:val="00554558"/>
    <w:rsid w:val="00557837"/>
    <w:rsid w:val="00562385"/>
    <w:rsid w:val="00565C99"/>
    <w:rsid w:val="00573067"/>
    <w:rsid w:val="0057428F"/>
    <w:rsid w:val="0058389A"/>
    <w:rsid w:val="00584DD2"/>
    <w:rsid w:val="0058600E"/>
    <w:rsid w:val="00586C3B"/>
    <w:rsid w:val="005870E8"/>
    <w:rsid w:val="00590EC7"/>
    <w:rsid w:val="00595D1D"/>
    <w:rsid w:val="00596656"/>
    <w:rsid w:val="005A1B95"/>
    <w:rsid w:val="005A365B"/>
    <w:rsid w:val="005A47E1"/>
    <w:rsid w:val="005A4C3E"/>
    <w:rsid w:val="005A6066"/>
    <w:rsid w:val="005B2F02"/>
    <w:rsid w:val="005B4B3E"/>
    <w:rsid w:val="005B569B"/>
    <w:rsid w:val="005B5E6D"/>
    <w:rsid w:val="005B6F4E"/>
    <w:rsid w:val="005C4DD7"/>
    <w:rsid w:val="005C756C"/>
    <w:rsid w:val="005C77E6"/>
    <w:rsid w:val="005C79F0"/>
    <w:rsid w:val="005D09AA"/>
    <w:rsid w:val="005D44DE"/>
    <w:rsid w:val="005D6C91"/>
    <w:rsid w:val="005D7802"/>
    <w:rsid w:val="005E1B08"/>
    <w:rsid w:val="005E75CC"/>
    <w:rsid w:val="005F0D74"/>
    <w:rsid w:val="005F209D"/>
    <w:rsid w:val="005F429B"/>
    <w:rsid w:val="006014A2"/>
    <w:rsid w:val="00604530"/>
    <w:rsid w:val="006074E0"/>
    <w:rsid w:val="006075F4"/>
    <w:rsid w:val="00614DC5"/>
    <w:rsid w:val="0061603C"/>
    <w:rsid w:val="00616A1F"/>
    <w:rsid w:val="006226E6"/>
    <w:rsid w:val="00623C49"/>
    <w:rsid w:val="00624A3E"/>
    <w:rsid w:val="00624E99"/>
    <w:rsid w:val="00631D68"/>
    <w:rsid w:val="00633701"/>
    <w:rsid w:val="006367F3"/>
    <w:rsid w:val="00640E7F"/>
    <w:rsid w:val="00642A77"/>
    <w:rsid w:val="00645DEC"/>
    <w:rsid w:val="00647131"/>
    <w:rsid w:val="00647E8E"/>
    <w:rsid w:val="006501D6"/>
    <w:rsid w:val="00650C30"/>
    <w:rsid w:val="0065250C"/>
    <w:rsid w:val="006541BF"/>
    <w:rsid w:val="006545E3"/>
    <w:rsid w:val="00660A13"/>
    <w:rsid w:val="006750FA"/>
    <w:rsid w:val="00675A14"/>
    <w:rsid w:val="00677961"/>
    <w:rsid w:val="0068384C"/>
    <w:rsid w:val="006A04E7"/>
    <w:rsid w:val="006A55A7"/>
    <w:rsid w:val="006B1938"/>
    <w:rsid w:val="006B21A2"/>
    <w:rsid w:val="006B2256"/>
    <w:rsid w:val="006B2D9F"/>
    <w:rsid w:val="006B7921"/>
    <w:rsid w:val="006C0657"/>
    <w:rsid w:val="006C10CD"/>
    <w:rsid w:val="006C411E"/>
    <w:rsid w:val="006C5D14"/>
    <w:rsid w:val="006C6CA5"/>
    <w:rsid w:val="006D19A7"/>
    <w:rsid w:val="006E06E1"/>
    <w:rsid w:val="006E2F38"/>
    <w:rsid w:val="006E323C"/>
    <w:rsid w:val="006E4011"/>
    <w:rsid w:val="006E6CC8"/>
    <w:rsid w:val="006E7950"/>
    <w:rsid w:val="006F2E6B"/>
    <w:rsid w:val="006F3D62"/>
    <w:rsid w:val="006F522E"/>
    <w:rsid w:val="006F5ED4"/>
    <w:rsid w:val="00703246"/>
    <w:rsid w:val="007036D2"/>
    <w:rsid w:val="00705774"/>
    <w:rsid w:val="00706CE4"/>
    <w:rsid w:val="00706E3C"/>
    <w:rsid w:val="00710025"/>
    <w:rsid w:val="007147D8"/>
    <w:rsid w:val="007178F3"/>
    <w:rsid w:val="00720561"/>
    <w:rsid w:val="00720920"/>
    <w:rsid w:val="00722C48"/>
    <w:rsid w:val="00723C9E"/>
    <w:rsid w:val="00724389"/>
    <w:rsid w:val="007244E6"/>
    <w:rsid w:val="00727C0C"/>
    <w:rsid w:val="007313BA"/>
    <w:rsid w:val="007424D3"/>
    <w:rsid w:val="0074594C"/>
    <w:rsid w:val="00750055"/>
    <w:rsid w:val="00750941"/>
    <w:rsid w:val="007513F0"/>
    <w:rsid w:val="00754ACC"/>
    <w:rsid w:val="007560DC"/>
    <w:rsid w:val="00760A7B"/>
    <w:rsid w:val="00761CFE"/>
    <w:rsid w:val="00763F30"/>
    <w:rsid w:val="00764043"/>
    <w:rsid w:val="00764862"/>
    <w:rsid w:val="0076530B"/>
    <w:rsid w:val="00770D21"/>
    <w:rsid w:val="007710E9"/>
    <w:rsid w:val="00773A52"/>
    <w:rsid w:val="00775E51"/>
    <w:rsid w:val="007802BA"/>
    <w:rsid w:val="0078268C"/>
    <w:rsid w:val="00783645"/>
    <w:rsid w:val="0078571B"/>
    <w:rsid w:val="00786B34"/>
    <w:rsid w:val="00791994"/>
    <w:rsid w:val="00795F1B"/>
    <w:rsid w:val="007A03A9"/>
    <w:rsid w:val="007A14D6"/>
    <w:rsid w:val="007A1934"/>
    <w:rsid w:val="007A1A4D"/>
    <w:rsid w:val="007A417B"/>
    <w:rsid w:val="007B1DD5"/>
    <w:rsid w:val="007B2905"/>
    <w:rsid w:val="007B4EC6"/>
    <w:rsid w:val="007C2059"/>
    <w:rsid w:val="007C36B2"/>
    <w:rsid w:val="007C6690"/>
    <w:rsid w:val="007D53D6"/>
    <w:rsid w:val="007D6242"/>
    <w:rsid w:val="007D710D"/>
    <w:rsid w:val="007E1E6A"/>
    <w:rsid w:val="007E4B03"/>
    <w:rsid w:val="007E51AD"/>
    <w:rsid w:val="007E60CC"/>
    <w:rsid w:val="007F0780"/>
    <w:rsid w:val="007F2C41"/>
    <w:rsid w:val="007F3101"/>
    <w:rsid w:val="007F3D24"/>
    <w:rsid w:val="007F5B01"/>
    <w:rsid w:val="00800A0A"/>
    <w:rsid w:val="00802DDC"/>
    <w:rsid w:val="00805428"/>
    <w:rsid w:val="008072EC"/>
    <w:rsid w:val="00807EA0"/>
    <w:rsid w:val="00811192"/>
    <w:rsid w:val="0081133C"/>
    <w:rsid w:val="00811FA1"/>
    <w:rsid w:val="0081393A"/>
    <w:rsid w:val="00814B34"/>
    <w:rsid w:val="00815C59"/>
    <w:rsid w:val="00815EC6"/>
    <w:rsid w:val="00817B9B"/>
    <w:rsid w:val="00823294"/>
    <w:rsid w:val="008257F1"/>
    <w:rsid w:val="0082613E"/>
    <w:rsid w:val="008261B9"/>
    <w:rsid w:val="00831834"/>
    <w:rsid w:val="00832108"/>
    <w:rsid w:val="00833347"/>
    <w:rsid w:val="00834E4E"/>
    <w:rsid w:val="008520A3"/>
    <w:rsid w:val="00852A75"/>
    <w:rsid w:val="0085363F"/>
    <w:rsid w:val="00854347"/>
    <w:rsid w:val="00854692"/>
    <w:rsid w:val="0085716F"/>
    <w:rsid w:val="00861D51"/>
    <w:rsid w:val="00863722"/>
    <w:rsid w:val="00863C4D"/>
    <w:rsid w:val="00863F4C"/>
    <w:rsid w:val="00864E73"/>
    <w:rsid w:val="00872D25"/>
    <w:rsid w:val="00874CF5"/>
    <w:rsid w:val="008750D2"/>
    <w:rsid w:val="00875CB7"/>
    <w:rsid w:val="00875DCA"/>
    <w:rsid w:val="00876D56"/>
    <w:rsid w:val="00881A08"/>
    <w:rsid w:val="00883248"/>
    <w:rsid w:val="008857BB"/>
    <w:rsid w:val="00887390"/>
    <w:rsid w:val="00891A72"/>
    <w:rsid w:val="008933AB"/>
    <w:rsid w:val="00893D98"/>
    <w:rsid w:val="00897E80"/>
    <w:rsid w:val="008A5740"/>
    <w:rsid w:val="008A5F42"/>
    <w:rsid w:val="008A7D06"/>
    <w:rsid w:val="008B1AAF"/>
    <w:rsid w:val="008B38FF"/>
    <w:rsid w:val="008B53E1"/>
    <w:rsid w:val="008B7AEE"/>
    <w:rsid w:val="008C37E1"/>
    <w:rsid w:val="008C3D26"/>
    <w:rsid w:val="008C70B7"/>
    <w:rsid w:val="008C79F0"/>
    <w:rsid w:val="008D0B59"/>
    <w:rsid w:val="008D276F"/>
    <w:rsid w:val="008E073E"/>
    <w:rsid w:val="008E1A61"/>
    <w:rsid w:val="008E4FC5"/>
    <w:rsid w:val="008E52CA"/>
    <w:rsid w:val="008E7ECF"/>
    <w:rsid w:val="008F3B46"/>
    <w:rsid w:val="008F6291"/>
    <w:rsid w:val="008F6B43"/>
    <w:rsid w:val="008F7623"/>
    <w:rsid w:val="00900703"/>
    <w:rsid w:val="00903BB4"/>
    <w:rsid w:val="009044D6"/>
    <w:rsid w:val="00904E5F"/>
    <w:rsid w:val="00906AD9"/>
    <w:rsid w:val="00907A15"/>
    <w:rsid w:val="00910EA6"/>
    <w:rsid w:val="00920843"/>
    <w:rsid w:val="0092304F"/>
    <w:rsid w:val="00926AAC"/>
    <w:rsid w:val="00927AB5"/>
    <w:rsid w:val="00931581"/>
    <w:rsid w:val="0093342B"/>
    <w:rsid w:val="00936586"/>
    <w:rsid w:val="00941FD2"/>
    <w:rsid w:val="0094234F"/>
    <w:rsid w:val="009542FA"/>
    <w:rsid w:val="0095516D"/>
    <w:rsid w:val="00955E1A"/>
    <w:rsid w:val="00956097"/>
    <w:rsid w:val="00957A87"/>
    <w:rsid w:val="00961355"/>
    <w:rsid w:val="00964BA7"/>
    <w:rsid w:val="00970D7E"/>
    <w:rsid w:val="00970DA6"/>
    <w:rsid w:val="00975801"/>
    <w:rsid w:val="00976B40"/>
    <w:rsid w:val="00977912"/>
    <w:rsid w:val="009807DE"/>
    <w:rsid w:val="00983FB9"/>
    <w:rsid w:val="00987E64"/>
    <w:rsid w:val="00990B7C"/>
    <w:rsid w:val="00993505"/>
    <w:rsid w:val="00994E47"/>
    <w:rsid w:val="009955BD"/>
    <w:rsid w:val="009A388D"/>
    <w:rsid w:val="009A4B54"/>
    <w:rsid w:val="009A4FF3"/>
    <w:rsid w:val="009A61FC"/>
    <w:rsid w:val="009A6655"/>
    <w:rsid w:val="009B1E51"/>
    <w:rsid w:val="009B2931"/>
    <w:rsid w:val="009B3109"/>
    <w:rsid w:val="009B7D63"/>
    <w:rsid w:val="009C047C"/>
    <w:rsid w:val="009C1BDF"/>
    <w:rsid w:val="009C2D67"/>
    <w:rsid w:val="009C60C1"/>
    <w:rsid w:val="009D1818"/>
    <w:rsid w:val="009D1CBF"/>
    <w:rsid w:val="009E3A7A"/>
    <w:rsid w:val="009E54DD"/>
    <w:rsid w:val="009E6973"/>
    <w:rsid w:val="009F04C1"/>
    <w:rsid w:val="009F06F7"/>
    <w:rsid w:val="009F075A"/>
    <w:rsid w:val="009F1578"/>
    <w:rsid w:val="009F1DA5"/>
    <w:rsid w:val="009F222E"/>
    <w:rsid w:val="009F4560"/>
    <w:rsid w:val="009F5A92"/>
    <w:rsid w:val="009F7577"/>
    <w:rsid w:val="00A01516"/>
    <w:rsid w:val="00A018CA"/>
    <w:rsid w:val="00A03182"/>
    <w:rsid w:val="00A05A1E"/>
    <w:rsid w:val="00A13DEC"/>
    <w:rsid w:val="00A160CC"/>
    <w:rsid w:val="00A1656A"/>
    <w:rsid w:val="00A176D5"/>
    <w:rsid w:val="00A30AE4"/>
    <w:rsid w:val="00A40BC6"/>
    <w:rsid w:val="00A425B7"/>
    <w:rsid w:val="00A45701"/>
    <w:rsid w:val="00A51A8E"/>
    <w:rsid w:val="00A53BAC"/>
    <w:rsid w:val="00A55B68"/>
    <w:rsid w:val="00A55BCD"/>
    <w:rsid w:val="00A5668F"/>
    <w:rsid w:val="00A575E4"/>
    <w:rsid w:val="00A603DB"/>
    <w:rsid w:val="00A7087E"/>
    <w:rsid w:val="00A71015"/>
    <w:rsid w:val="00A72EEF"/>
    <w:rsid w:val="00A74912"/>
    <w:rsid w:val="00A805F8"/>
    <w:rsid w:val="00A83702"/>
    <w:rsid w:val="00A83F57"/>
    <w:rsid w:val="00A84A31"/>
    <w:rsid w:val="00A8772E"/>
    <w:rsid w:val="00A9040F"/>
    <w:rsid w:val="00A9079B"/>
    <w:rsid w:val="00A91D42"/>
    <w:rsid w:val="00A930E8"/>
    <w:rsid w:val="00A944D4"/>
    <w:rsid w:val="00AA0789"/>
    <w:rsid w:val="00AA090D"/>
    <w:rsid w:val="00AA0ED3"/>
    <w:rsid w:val="00AA1E02"/>
    <w:rsid w:val="00AA3E55"/>
    <w:rsid w:val="00AA6661"/>
    <w:rsid w:val="00AA6937"/>
    <w:rsid w:val="00AA6D42"/>
    <w:rsid w:val="00AA7A4E"/>
    <w:rsid w:val="00AB1A5B"/>
    <w:rsid w:val="00AB2DDB"/>
    <w:rsid w:val="00AC1BF6"/>
    <w:rsid w:val="00AC22AD"/>
    <w:rsid w:val="00AC2315"/>
    <w:rsid w:val="00AC4300"/>
    <w:rsid w:val="00AC454D"/>
    <w:rsid w:val="00AC7645"/>
    <w:rsid w:val="00AD0106"/>
    <w:rsid w:val="00AD0CA8"/>
    <w:rsid w:val="00AD1BC3"/>
    <w:rsid w:val="00AD24E5"/>
    <w:rsid w:val="00AD3720"/>
    <w:rsid w:val="00AD4F44"/>
    <w:rsid w:val="00AE368C"/>
    <w:rsid w:val="00AE427C"/>
    <w:rsid w:val="00AE51A9"/>
    <w:rsid w:val="00AE6F14"/>
    <w:rsid w:val="00AE78CC"/>
    <w:rsid w:val="00AE7A01"/>
    <w:rsid w:val="00AF5B2E"/>
    <w:rsid w:val="00B0059A"/>
    <w:rsid w:val="00B0620C"/>
    <w:rsid w:val="00B10E9B"/>
    <w:rsid w:val="00B23B50"/>
    <w:rsid w:val="00B2626F"/>
    <w:rsid w:val="00B27C27"/>
    <w:rsid w:val="00B312D7"/>
    <w:rsid w:val="00B326CD"/>
    <w:rsid w:val="00B349C3"/>
    <w:rsid w:val="00B35827"/>
    <w:rsid w:val="00B35980"/>
    <w:rsid w:val="00B3633B"/>
    <w:rsid w:val="00B369EC"/>
    <w:rsid w:val="00B36AF6"/>
    <w:rsid w:val="00B401B9"/>
    <w:rsid w:val="00B40C93"/>
    <w:rsid w:val="00B45D00"/>
    <w:rsid w:val="00B47B5E"/>
    <w:rsid w:val="00B50A97"/>
    <w:rsid w:val="00B5128E"/>
    <w:rsid w:val="00B52628"/>
    <w:rsid w:val="00B52A55"/>
    <w:rsid w:val="00B57C5F"/>
    <w:rsid w:val="00B60686"/>
    <w:rsid w:val="00B61970"/>
    <w:rsid w:val="00B64F4F"/>
    <w:rsid w:val="00B67862"/>
    <w:rsid w:val="00B70C16"/>
    <w:rsid w:val="00B728BE"/>
    <w:rsid w:val="00B73E36"/>
    <w:rsid w:val="00B76AC2"/>
    <w:rsid w:val="00B82309"/>
    <w:rsid w:val="00B9179A"/>
    <w:rsid w:val="00B92A8E"/>
    <w:rsid w:val="00B92EAC"/>
    <w:rsid w:val="00BA5631"/>
    <w:rsid w:val="00BB0F22"/>
    <w:rsid w:val="00BB2CF6"/>
    <w:rsid w:val="00BB362A"/>
    <w:rsid w:val="00BB5B50"/>
    <w:rsid w:val="00BB5C2E"/>
    <w:rsid w:val="00BB5CE1"/>
    <w:rsid w:val="00BC4874"/>
    <w:rsid w:val="00BC67D2"/>
    <w:rsid w:val="00BC70BC"/>
    <w:rsid w:val="00BD2EE7"/>
    <w:rsid w:val="00BD476A"/>
    <w:rsid w:val="00BD6736"/>
    <w:rsid w:val="00BD683A"/>
    <w:rsid w:val="00BE2DE6"/>
    <w:rsid w:val="00BE2E74"/>
    <w:rsid w:val="00BF1F77"/>
    <w:rsid w:val="00BF2D63"/>
    <w:rsid w:val="00BF4D67"/>
    <w:rsid w:val="00C00500"/>
    <w:rsid w:val="00C0054D"/>
    <w:rsid w:val="00C00EBA"/>
    <w:rsid w:val="00C0485E"/>
    <w:rsid w:val="00C04A37"/>
    <w:rsid w:val="00C06B92"/>
    <w:rsid w:val="00C073BC"/>
    <w:rsid w:val="00C0763A"/>
    <w:rsid w:val="00C10D66"/>
    <w:rsid w:val="00C12AD2"/>
    <w:rsid w:val="00C14272"/>
    <w:rsid w:val="00C16438"/>
    <w:rsid w:val="00C167F8"/>
    <w:rsid w:val="00C22464"/>
    <w:rsid w:val="00C23D9B"/>
    <w:rsid w:val="00C25170"/>
    <w:rsid w:val="00C31172"/>
    <w:rsid w:val="00C3736A"/>
    <w:rsid w:val="00C40FE6"/>
    <w:rsid w:val="00C44C7B"/>
    <w:rsid w:val="00C451B6"/>
    <w:rsid w:val="00C460BB"/>
    <w:rsid w:val="00C470B2"/>
    <w:rsid w:val="00C4785E"/>
    <w:rsid w:val="00C479DF"/>
    <w:rsid w:val="00C55CDA"/>
    <w:rsid w:val="00C607D7"/>
    <w:rsid w:val="00C62EC0"/>
    <w:rsid w:val="00C640C0"/>
    <w:rsid w:val="00C6451C"/>
    <w:rsid w:val="00C665E8"/>
    <w:rsid w:val="00C70002"/>
    <w:rsid w:val="00C74334"/>
    <w:rsid w:val="00C76A0F"/>
    <w:rsid w:val="00C802A5"/>
    <w:rsid w:val="00C814B3"/>
    <w:rsid w:val="00C81B8C"/>
    <w:rsid w:val="00C8338E"/>
    <w:rsid w:val="00C835D3"/>
    <w:rsid w:val="00C83851"/>
    <w:rsid w:val="00C847B6"/>
    <w:rsid w:val="00C8493E"/>
    <w:rsid w:val="00C84AD9"/>
    <w:rsid w:val="00C8514C"/>
    <w:rsid w:val="00C86012"/>
    <w:rsid w:val="00C92F68"/>
    <w:rsid w:val="00C93F52"/>
    <w:rsid w:val="00C97300"/>
    <w:rsid w:val="00CA1513"/>
    <w:rsid w:val="00CA2809"/>
    <w:rsid w:val="00CA5E25"/>
    <w:rsid w:val="00CA5FA6"/>
    <w:rsid w:val="00CA73F4"/>
    <w:rsid w:val="00CA7456"/>
    <w:rsid w:val="00CB2999"/>
    <w:rsid w:val="00CB6210"/>
    <w:rsid w:val="00CC0218"/>
    <w:rsid w:val="00CC2ED1"/>
    <w:rsid w:val="00CC4983"/>
    <w:rsid w:val="00CC5D75"/>
    <w:rsid w:val="00CD0909"/>
    <w:rsid w:val="00CD48DF"/>
    <w:rsid w:val="00CD508B"/>
    <w:rsid w:val="00CD6068"/>
    <w:rsid w:val="00CE162C"/>
    <w:rsid w:val="00CE1AA8"/>
    <w:rsid w:val="00CE3687"/>
    <w:rsid w:val="00CE5F8A"/>
    <w:rsid w:val="00CE7B42"/>
    <w:rsid w:val="00CE7E5E"/>
    <w:rsid w:val="00CF2635"/>
    <w:rsid w:val="00CF28AC"/>
    <w:rsid w:val="00CF334E"/>
    <w:rsid w:val="00CF3FEE"/>
    <w:rsid w:val="00CF431F"/>
    <w:rsid w:val="00CF4B06"/>
    <w:rsid w:val="00CF4DB5"/>
    <w:rsid w:val="00CF701D"/>
    <w:rsid w:val="00CF7159"/>
    <w:rsid w:val="00D01238"/>
    <w:rsid w:val="00D017DF"/>
    <w:rsid w:val="00D05803"/>
    <w:rsid w:val="00D05E98"/>
    <w:rsid w:val="00D07AE3"/>
    <w:rsid w:val="00D12BD2"/>
    <w:rsid w:val="00D225B7"/>
    <w:rsid w:val="00D22682"/>
    <w:rsid w:val="00D22D3E"/>
    <w:rsid w:val="00D24B77"/>
    <w:rsid w:val="00D25972"/>
    <w:rsid w:val="00D30E80"/>
    <w:rsid w:val="00D31CFB"/>
    <w:rsid w:val="00D327C2"/>
    <w:rsid w:val="00D33281"/>
    <w:rsid w:val="00D33603"/>
    <w:rsid w:val="00D35D4A"/>
    <w:rsid w:val="00D36EC6"/>
    <w:rsid w:val="00D44AC4"/>
    <w:rsid w:val="00D44D04"/>
    <w:rsid w:val="00D4512A"/>
    <w:rsid w:val="00D46E7D"/>
    <w:rsid w:val="00D525ED"/>
    <w:rsid w:val="00D537DF"/>
    <w:rsid w:val="00D5680B"/>
    <w:rsid w:val="00D576EF"/>
    <w:rsid w:val="00D642A1"/>
    <w:rsid w:val="00D6592C"/>
    <w:rsid w:val="00D7074B"/>
    <w:rsid w:val="00D74E71"/>
    <w:rsid w:val="00D75066"/>
    <w:rsid w:val="00D83A6A"/>
    <w:rsid w:val="00D83D8A"/>
    <w:rsid w:val="00D85949"/>
    <w:rsid w:val="00D863AF"/>
    <w:rsid w:val="00D91B01"/>
    <w:rsid w:val="00D92387"/>
    <w:rsid w:val="00DA1AE8"/>
    <w:rsid w:val="00DA6D13"/>
    <w:rsid w:val="00DB3664"/>
    <w:rsid w:val="00DB6245"/>
    <w:rsid w:val="00DC19BD"/>
    <w:rsid w:val="00DC1FC0"/>
    <w:rsid w:val="00DC273E"/>
    <w:rsid w:val="00DC2781"/>
    <w:rsid w:val="00DC571E"/>
    <w:rsid w:val="00DC6DA7"/>
    <w:rsid w:val="00DD21D5"/>
    <w:rsid w:val="00DD448D"/>
    <w:rsid w:val="00DD601A"/>
    <w:rsid w:val="00DE0BA7"/>
    <w:rsid w:val="00DE0E35"/>
    <w:rsid w:val="00DE129E"/>
    <w:rsid w:val="00DE2914"/>
    <w:rsid w:val="00DE355D"/>
    <w:rsid w:val="00DF1D81"/>
    <w:rsid w:val="00DF5DC5"/>
    <w:rsid w:val="00DF730C"/>
    <w:rsid w:val="00E008BC"/>
    <w:rsid w:val="00E103B3"/>
    <w:rsid w:val="00E1164B"/>
    <w:rsid w:val="00E124E1"/>
    <w:rsid w:val="00E17579"/>
    <w:rsid w:val="00E17822"/>
    <w:rsid w:val="00E2026E"/>
    <w:rsid w:val="00E20D64"/>
    <w:rsid w:val="00E21F93"/>
    <w:rsid w:val="00E2244E"/>
    <w:rsid w:val="00E30084"/>
    <w:rsid w:val="00E34048"/>
    <w:rsid w:val="00E413FB"/>
    <w:rsid w:val="00E42F5D"/>
    <w:rsid w:val="00E45C50"/>
    <w:rsid w:val="00E46A69"/>
    <w:rsid w:val="00E508B0"/>
    <w:rsid w:val="00E53B2B"/>
    <w:rsid w:val="00E60072"/>
    <w:rsid w:val="00E64DDF"/>
    <w:rsid w:val="00E64EC1"/>
    <w:rsid w:val="00E66917"/>
    <w:rsid w:val="00E672EB"/>
    <w:rsid w:val="00E70759"/>
    <w:rsid w:val="00E72A50"/>
    <w:rsid w:val="00E74579"/>
    <w:rsid w:val="00E750DC"/>
    <w:rsid w:val="00E75160"/>
    <w:rsid w:val="00E80B55"/>
    <w:rsid w:val="00E84577"/>
    <w:rsid w:val="00E85893"/>
    <w:rsid w:val="00E85B5F"/>
    <w:rsid w:val="00E867F9"/>
    <w:rsid w:val="00E86DF4"/>
    <w:rsid w:val="00E8705D"/>
    <w:rsid w:val="00E93B68"/>
    <w:rsid w:val="00E97065"/>
    <w:rsid w:val="00EA014B"/>
    <w:rsid w:val="00EA1F91"/>
    <w:rsid w:val="00EA7F79"/>
    <w:rsid w:val="00EB14C6"/>
    <w:rsid w:val="00EB268D"/>
    <w:rsid w:val="00EB3DA9"/>
    <w:rsid w:val="00EB727B"/>
    <w:rsid w:val="00EC0D2D"/>
    <w:rsid w:val="00EC1DA1"/>
    <w:rsid w:val="00EC3FDD"/>
    <w:rsid w:val="00EC608E"/>
    <w:rsid w:val="00EC6296"/>
    <w:rsid w:val="00EC69B0"/>
    <w:rsid w:val="00ED0EAD"/>
    <w:rsid w:val="00ED20C3"/>
    <w:rsid w:val="00ED59EC"/>
    <w:rsid w:val="00ED740C"/>
    <w:rsid w:val="00ED7867"/>
    <w:rsid w:val="00ED7C58"/>
    <w:rsid w:val="00EE5C69"/>
    <w:rsid w:val="00EE771F"/>
    <w:rsid w:val="00EF1986"/>
    <w:rsid w:val="00EF3C7D"/>
    <w:rsid w:val="00EF4E60"/>
    <w:rsid w:val="00EF5C7B"/>
    <w:rsid w:val="00F00F6E"/>
    <w:rsid w:val="00F0237D"/>
    <w:rsid w:val="00F0498D"/>
    <w:rsid w:val="00F05441"/>
    <w:rsid w:val="00F0773B"/>
    <w:rsid w:val="00F079C4"/>
    <w:rsid w:val="00F176A8"/>
    <w:rsid w:val="00F17D99"/>
    <w:rsid w:val="00F264CF"/>
    <w:rsid w:val="00F27253"/>
    <w:rsid w:val="00F30477"/>
    <w:rsid w:val="00F30C89"/>
    <w:rsid w:val="00F318C4"/>
    <w:rsid w:val="00F32E32"/>
    <w:rsid w:val="00F330C2"/>
    <w:rsid w:val="00F3606B"/>
    <w:rsid w:val="00F42DD6"/>
    <w:rsid w:val="00F43743"/>
    <w:rsid w:val="00F50AB9"/>
    <w:rsid w:val="00F515A0"/>
    <w:rsid w:val="00F53954"/>
    <w:rsid w:val="00F56BA9"/>
    <w:rsid w:val="00F5753D"/>
    <w:rsid w:val="00F660F2"/>
    <w:rsid w:val="00F66721"/>
    <w:rsid w:val="00F675AF"/>
    <w:rsid w:val="00F70CB4"/>
    <w:rsid w:val="00F7161F"/>
    <w:rsid w:val="00F7289C"/>
    <w:rsid w:val="00F73228"/>
    <w:rsid w:val="00F81F14"/>
    <w:rsid w:val="00F83575"/>
    <w:rsid w:val="00F84637"/>
    <w:rsid w:val="00F92174"/>
    <w:rsid w:val="00F92A82"/>
    <w:rsid w:val="00F933C6"/>
    <w:rsid w:val="00FA07C1"/>
    <w:rsid w:val="00FA36DD"/>
    <w:rsid w:val="00FA48A9"/>
    <w:rsid w:val="00FB06ED"/>
    <w:rsid w:val="00FB18B4"/>
    <w:rsid w:val="00FB388C"/>
    <w:rsid w:val="00FB6751"/>
    <w:rsid w:val="00FC2802"/>
    <w:rsid w:val="00FC2EE3"/>
    <w:rsid w:val="00FC3C15"/>
    <w:rsid w:val="00FC5E3A"/>
    <w:rsid w:val="00FC77FF"/>
    <w:rsid w:val="00FD183B"/>
    <w:rsid w:val="00FD4495"/>
    <w:rsid w:val="00FE287F"/>
    <w:rsid w:val="00FE378D"/>
    <w:rsid w:val="00FE3B2C"/>
    <w:rsid w:val="00FE44AB"/>
    <w:rsid w:val="00FF005B"/>
    <w:rsid w:val="00FF06BA"/>
    <w:rsid w:val="00FF2CB6"/>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F6051"/>
  <w15:docId w15:val="{BBF348FB-1BF0-471F-AC81-885D6569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9F4560"/>
    <w:rPr>
      <w:color w:val="0000FF" w:themeColor="hyperlink"/>
      <w:u w:val="single"/>
    </w:rPr>
  </w:style>
  <w:style w:type="paragraph" w:styleId="Header">
    <w:name w:val="header"/>
    <w:basedOn w:val="Normal"/>
    <w:link w:val="HeaderChar"/>
    <w:uiPriority w:val="99"/>
    <w:unhideWhenUsed/>
    <w:rsid w:val="00AA6D42"/>
    <w:pPr>
      <w:tabs>
        <w:tab w:val="center" w:pos="4680"/>
        <w:tab w:val="right" w:pos="9360"/>
      </w:tabs>
    </w:pPr>
  </w:style>
  <w:style w:type="character" w:customStyle="1" w:styleId="HeaderChar">
    <w:name w:val="Header Char"/>
    <w:basedOn w:val="DefaultParagraphFont"/>
    <w:link w:val="Header"/>
    <w:uiPriority w:val="99"/>
    <w:rsid w:val="00AA6D42"/>
  </w:style>
  <w:style w:type="paragraph" w:styleId="Footer">
    <w:name w:val="footer"/>
    <w:basedOn w:val="Normal"/>
    <w:link w:val="FooterChar"/>
    <w:uiPriority w:val="99"/>
    <w:unhideWhenUsed/>
    <w:rsid w:val="00AA6D42"/>
    <w:pPr>
      <w:tabs>
        <w:tab w:val="center" w:pos="4680"/>
        <w:tab w:val="right" w:pos="9360"/>
      </w:tabs>
    </w:pPr>
  </w:style>
  <w:style w:type="character" w:customStyle="1" w:styleId="FooterChar">
    <w:name w:val="Footer Char"/>
    <w:basedOn w:val="DefaultParagraphFont"/>
    <w:link w:val="Footer"/>
    <w:uiPriority w:val="99"/>
    <w:rsid w:val="00AA6D42"/>
  </w:style>
  <w:style w:type="paragraph" w:styleId="ListParagraph">
    <w:name w:val="List Paragraph"/>
    <w:basedOn w:val="Normal"/>
    <w:link w:val="ListParagraphChar"/>
    <w:uiPriority w:val="34"/>
    <w:qFormat/>
    <w:rsid w:val="00C14272"/>
    <w:pPr>
      <w:suppressAutoHyphens/>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76AAE"/>
    <w:rPr>
      <w:rFonts w:ascii="Tahoma" w:hAnsi="Tahoma" w:cs="Tahoma"/>
      <w:sz w:val="16"/>
      <w:szCs w:val="16"/>
    </w:rPr>
  </w:style>
  <w:style w:type="character" w:customStyle="1" w:styleId="BalloonTextChar">
    <w:name w:val="Balloon Text Char"/>
    <w:basedOn w:val="DefaultParagraphFont"/>
    <w:link w:val="BalloonText"/>
    <w:uiPriority w:val="99"/>
    <w:semiHidden/>
    <w:rsid w:val="00376AAE"/>
    <w:rPr>
      <w:rFonts w:ascii="Tahoma" w:hAnsi="Tahoma" w:cs="Tahoma"/>
      <w:sz w:val="16"/>
      <w:szCs w:val="16"/>
    </w:rPr>
  </w:style>
  <w:style w:type="paragraph" w:styleId="TOCHeading">
    <w:name w:val="TOC Heading"/>
    <w:basedOn w:val="Heading1"/>
    <w:next w:val="Normal"/>
    <w:uiPriority w:val="39"/>
    <w:unhideWhenUsed/>
    <w:qFormat/>
    <w:rsid w:val="00C00EBA"/>
    <w:pPr>
      <w:keepLines/>
      <w:tabs>
        <w:tab w:val="clear" w:pos="720"/>
      </w:tabs>
      <w:spacing w:before="480" w:after="0" w:line="276" w:lineRule="auto"/>
      <w:ind w:left="0" w:firstLine="0"/>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7A1A4D"/>
    <w:pPr>
      <w:tabs>
        <w:tab w:val="left" w:pos="400"/>
        <w:tab w:val="right" w:leader="dot" w:pos="9720"/>
      </w:tabs>
      <w:spacing w:after="100"/>
    </w:pPr>
  </w:style>
  <w:style w:type="paragraph" w:styleId="TOC2">
    <w:name w:val="toc 2"/>
    <w:basedOn w:val="Normal"/>
    <w:next w:val="Normal"/>
    <w:autoRedefine/>
    <w:uiPriority w:val="39"/>
    <w:unhideWhenUsed/>
    <w:rsid w:val="007A1A4D"/>
    <w:pPr>
      <w:tabs>
        <w:tab w:val="left" w:pos="880"/>
        <w:tab w:val="right" w:leader="dot" w:pos="9720"/>
      </w:tabs>
      <w:spacing w:after="100"/>
      <w:ind w:left="200"/>
    </w:pPr>
  </w:style>
  <w:style w:type="paragraph" w:styleId="TOC3">
    <w:name w:val="toc 3"/>
    <w:basedOn w:val="Normal"/>
    <w:next w:val="Normal"/>
    <w:autoRedefine/>
    <w:uiPriority w:val="39"/>
    <w:unhideWhenUsed/>
    <w:rsid w:val="007A1A4D"/>
    <w:pPr>
      <w:tabs>
        <w:tab w:val="left" w:pos="1100"/>
        <w:tab w:val="right" w:leader="dot" w:pos="9720"/>
      </w:tabs>
      <w:spacing w:after="100"/>
      <w:ind w:left="400"/>
    </w:pPr>
  </w:style>
  <w:style w:type="character" w:styleId="IntenseEmphasis">
    <w:name w:val="Intense Emphasis"/>
    <w:basedOn w:val="DefaultParagraphFont"/>
    <w:uiPriority w:val="21"/>
    <w:qFormat/>
    <w:rsid w:val="00EB268D"/>
    <w:rPr>
      <w:b/>
      <w:bCs/>
      <w:i/>
      <w:iCs/>
      <w:color w:val="4F81BD" w:themeColor="accent1"/>
    </w:rPr>
  </w:style>
  <w:style w:type="character" w:styleId="FollowedHyperlink">
    <w:name w:val="FollowedHyperlink"/>
    <w:basedOn w:val="DefaultParagraphFont"/>
    <w:uiPriority w:val="99"/>
    <w:semiHidden/>
    <w:unhideWhenUsed/>
    <w:rsid w:val="00FE287F"/>
    <w:rPr>
      <w:color w:val="800080" w:themeColor="followedHyperlink"/>
      <w:u w:val="single"/>
    </w:rPr>
  </w:style>
  <w:style w:type="table" w:styleId="TableGrid">
    <w:name w:val="Table Grid"/>
    <w:basedOn w:val="TableNormal"/>
    <w:uiPriority w:val="59"/>
    <w:rsid w:val="0056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9208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1E674D"/>
  </w:style>
  <w:style w:type="paragraph" w:styleId="NormalWeb">
    <w:name w:val="Normal (Web)"/>
    <w:basedOn w:val="Normal"/>
    <w:uiPriority w:val="99"/>
    <w:semiHidden/>
    <w:unhideWhenUsed/>
    <w:rsid w:val="007147D8"/>
    <w:pPr>
      <w:spacing w:before="100" w:beforeAutospacing="1" w:after="100" w:afterAutospacing="1"/>
    </w:pPr>
    <w:rPr>
      <w:sz w:val="24"/>
      <w:szCs w:val="24"/>
    </w:rPr>
  </w:style>
  <w:style w:type="character" w:customStyle="1" w:styleId="uficommentbody">
    <w:name w:val="uficommentbody"/>
    <w:basedOn w:val="DefaultParagraphFont"/>
    <w:rsid w:val="006226E6"/>
  </w:style>
  <w:style w:type="table" w:customStyle="1" w:styleId="GridTable6Colorful-Accent111">
    <w:name w:val="Grid Table 6 Colorful - Accent 111"/>
    <w:basedOn w:val="TableNormal"/>
    <w:uiPriority w:val="51"/>
    <w:rsid w:val="001E6BC2"/>
    <w:rPr>
      <w:rFonts w:eastAsiaTheme="minorHAnsi" w:cstheme="minorBidi"/>
      <w:color w:val="365F91" w:themeColor="accent1" w:themeShade="BF"/>
      <w:sz w:val="26"/>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link w:val="ListParagraph"/>
    <w:uiPriority w:val="34"/>
    <w:locked/>
    <w:rsid w:val="00296C8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0274">
      <w:bodyDiv w:val="1"/>
      <w:marLeft w:val="0"/>
      <w:marRight w:val="0"/>
      <w:marTop w:val="0"/>
      <w:marBottom w:val="0"/>
      <w:divBdr>
        <w:top w:val="none" w:sz="0" w:space="0" w:color="auto"/>
        <w:left w:val="none" w:sz="0" w:space="0" w:color="auto"/>
        <w:bottom w:val="none" w:sz="0" w:space="0" w:color="auto"/>
        <w:right w:val="none" w:sz="0" w:space="0" w:color="auto"/>
      </w:divBdr>
    </w:div>
    <w:div w:id="561720790">
      <w:bodyDiv w:val="1"/>
      <w:marLeft w:val="0"/>
      <w:marRight w:val="0"/>
      <w:marTop w:val="0"/>
      <w:marBottom w:val="0"/>
      <w:divBdr>
        <w:top w:val="none" w:sz="0" w:space="0" w:color="auto"/>
        <w:left w:val="none" w:sz="0" w:space="0" w:color="auto"/>
        <w:bottom w:val="none" w:sz="0" w:space="0" w:color="auto"/>
        <w:right w:val="none" w:sz="0" w:space="0" w:color="auto"/>
      </w:divBdr>
    </w:div>
    <w:div w:id="608856611">
      <w:bodyDiv w:val="1"/>
      <w:marLeft w:val="0"/>
      <w:marRight w:val="0"/>
      <w:marTop w:val="0"/>
      <w:marBottom w:val="0"/>
      <w:divBdr>
        <w:top w:val="none" w:sz="0" w:space="0" w:color="auto"/>
        <w:left w:val="none" w:sz="0" w:space="0" w:color="auto"/>
        <w:bottom w:val="none" w:sz="0" w:space="0" w:color="auto"/>
        <w:right w:val="none" w:sz="0" w:space="0" w:color="auto"/>
      </w:divBdr>
    </w:div>
    <w:div w:id="707611187">
      <w:bodyDiv w:val="1"/>
      <w:marLeft w:val="0"/>
      <w:marRight w:val="0"/>
      <w:marTop w:val="0"/>
      <w:marBottom w:val="0"/>
      <w:divBdr>
        <w:top w:val="none" w:sz="0" w:space="0" w:color="auto"/>
        <w:left w:val="none" w:sz="0" w:space="0" w:color="auto"/>
        <w:bottom w:val="none" w:sz="0" w:space="0" w:color="auto"/>
        <w:right w:val="none" w:sz="0" w:space="0" w:color="auto"/>
      </w:divBdr>
    </w:div>
    <w:div w:id="738214743">
      <w:bodyDiv w:val="1"/>
      <w:marLeft w:val="0"/>
      <w:marRight w:val="0"/>
      <w:marTop w:val="0"/>
      <w:marBottom w:val="0"/>
      <w:divBdr>
        <w:top w:val="none" w:sz="0" w:space="0" w:color="auto"/>
        <w:left w:val="none" w:sz="0" w:space="0" w:color="auto"/>
        <w:bottom w:val="none" w:sz="0" w:space="0" w:color="auto"/>
        <w:right w:val="none" w:sz="0" w:space="0" w:color="auto"/>
      </w:divBdr>
    </w:div>
    <w:div w:id="1045249854">
      <w:bodyDiv w:val="1"/>
      <w:marLeft w:val="0"/>
      <w:marRight w:val="0"/>
      <w:marTop w:val="0"/>
      <w:marBottom w:val="0"/>
      <w:divBdr>
        <w:top w:val="none" w:sz="0" w:space="0" w:color="auto"/>
        <w:left w:val="none" w:sz="0" w:space="0" w:color="auto"/>
        <w:bottom w:val="none" w:sz="0" w:space="0" w:color="auto"/>
        <w:right w:val="none" w:sz="0" w:space="0" w:color="auto"/>
      </w:divBdr>
    </w:div>
    <w:div w:id="1131434670">
      <w:bodyDiv w:val="1"/>
      <w:marLeft w:val="0"/>
      <w:marRight w:val="0"/>
      <w:marTop w:val="0"/>
      <w:marBottom w:val="0"/>
      <w:divBdr>
        <w:top w:val="none" w:sz="0" w:space="0" w:color="auto"/>
        <w:left w:val="none" w:sz="0" w:space="0" w:color="auto"/>
        <w:bottom w:val="none" w:sz="0" w:space="0" w:color="auto"/>
        <w:right w:val="none" w:sz="0" w:space="0" w:color="auto"/>
      </w:divBdr>
      <w:divsChild>
        <w:div w:id="961839044">
          <w:marLeft w:val="0"/>
          <w:marRight w:val="0"/>
          <w:marTop w:val="0"/>
          <w:marBottom w:val="0"/>
          <w:divBdr>
            <w:top w:val="none" w:sz="0" w:space="0" w:color="auto"/>
            <w:left w:val="none" w:sz="0" w:space="0" w:color="auto"/>
            <w:bottom w:val="none" w:sz="0" w:space="0" w:color="auto"/>
            <w:right w:val="none" w:sz="0" w:space="0" w:color="auto"/>
          </w:divBdr>
        </w:div>
      </w:divsChild>
    </w:div>
    <w:div w:id="1216314557">
      <w:bodyDiv w:val="1"/>
      <w:marLeft w:val="0"/>
      <w:marRight w:val="0"/>
      <w:marTop w:val="0"/>
      <w:marBottom w:val="0"/>
      <w:divBdr>
        <w:top w:val="none" w:sz="0" w:space="0" w:color="auto"/>
        <w:left w:val="none" w:sz="0" w:space="0" w:color="auto"/>
        <w:bottom w:val="none" w:sz="0" w:space="0" w:color="auto"/>
        <w:right w:val="none" w:sz="0" w:space="0" w:color="auto"/>
      </w:divBdr>
    </w:div>
    <w:div w:id="1247232449">
      <w:bodyDiv w:val="1"/>
      <w:marLeft w:val="0"/>
      <w:marRight w:val="0"/>
      <w:marTop w:val="0"/>
      <w:marBottom w:val="0"/>
      <w:divBdr>
        <w:top w:val="none" w:sz="0" w:space="0" w:color="auto"/>
        <w:left w:val="none" w:sz="0" w:space="0" w:color="auto"/>
        <w:bottom w:val="none" w:sz="0" w:space="0" w:color="auto"/>
        <w:right w:val="none" w:sz="0" w:space="0" w:color="auto"/>
      </w:divBdr>
    </w:div>
    <w:div w:id="1359895549">
      <w:bodyDiv w:val="1"/>
      <w:marLeft w:val="0"/>
      <w:marRight w:val="0"/>
      <w:marTop w:val="0"/>
      <w:marBottom w:val="0"/>
      <w:divBdr>
        <w:top w:val="none" w:sz="0" w:space="0" w:color="auto"/>
        <w:left w:val="none" w:sz="0" w:space="0" w:color="auto"/>
        <w:bottom w:val="none" w:sz="0" w:space="0" w:color="auto"/>
        <w:right w:val="none" w:sz="0" w:space="0" w:color="auto"/>
      </w:divBdr>
    </w:div>
    <w:div w:id="2042507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pressjs.com/en/4x/api.html" TargetMode="External"/><Relationship Id="rId18" Type="http://schemas.openxmlformats.org/officeDocument/2006/relationships/hyperlink" Target="mailto:anbinhdn@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dejs.org/dist/latest-v7.x/docs/api/"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hyperlink" Target="mailto:nguyenvantudtu@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haithanhhung4975@gmail.com" TargetMode="External"/><Relationship Id="rId19" Type="http://schemas.openxmlformats.org/officeDocument/2006/relationships/hyperlink" Target="mailto:nguyenvanthienk200@gmail.com" TargetMode="Externa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80B97-388A-4341-A2A8-F819B5136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Truong Thanh Nam</dc:creator>
  <cp:lastModifiedBy>nguyễn thiện</cp:lastModifiedBy>
  <cp:revision>2</cp:revision>
  <dcterms:created xsi:type="dcterms:W3CDTF">2018-03-09T15:01:00Z</dcterms:created>
  <dcterms:modified xsi:type="dcterms:W3CDTF">2018-03-09T15:01:00Z</dcterms:modified>
</cp:coreProperties>
</file>