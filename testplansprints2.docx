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BỘ GIÁO DỤC VÀ ĐÀO TẠO</w:t>
      </w: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TRƯỜNG ĐẠI HỌC DUY TÂN</w:t>
      </w: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noProof/>
          <w:sz w:val="36"/>
          <w:szCs w:val="36"/>
          <w:lang w:eastAsia="en-US"/>
        </w:rPr>
        <w:drawing>
          <wp:inline distT="0" distB="0" distL="0" distR="0" wp14:anchorId="7E8FCFE9" wp14:editId="6E281A53">
            <wp:extent cx="828675" cy="752475"/>
            <wp:effectExtent l="0" t="0" r="9525" b="9525"/>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Tên đề tài</w:t>
      </w:r>
    </w:p>
    <w:p w:rsidR="002C7C88" w:rsidRPr="002C7C88" w:rsidRDefault="00B24A75" w:rsidP="002C7C88">
      <w:pPr>
        <w:pBdr>
          <w:top w:val="thinThickSmallGap" w:sz="24" w:space="1" w:color="auto"/>
          <w:left w:val="thinThickSmallGap" w:sz="24" w:space="4" w:color="auto"/>
          <w:bottom w:val="thickThinSmallGap" w:sz="24" w:space="1" w:color="auto"/>
          <w:right w:val="thickThinSmallGap" w:sz="24" w:space="4" w:color="auto"/>
        </w:pBdr>
        <w:suppressAutoHyphens w:val="0"/>
        <w:spacing w:after="0" w:line="240" w:lineRule="auto"/>
        <w:jc w:val="center"/>
        <w:rPr>
          <w:rFonts w:eastAsia="Times New Roman"/>
          <w:b/>
          <w:sz w:val="36"/>
          <w:szCs w:val="36"/>
          <w:lang w:eastAsia="en-US"/>
        </w:rPr>
      </w:pPr>
      <w:hyperlink r:id="rId10" w:history="1">
        <w:r w:rsidR="002C7C88" w:rsidRPr="002C7C88">
          <w:rPr>
            <w:rFonts w:eastAsia="Times New Roman"/>
            <w:b/>
            <w:sz w:val="36"/>
            <w:szCs w:val="36"/>
            <w:lang w:eastAsia="en-US"/>
          </w:rPr>
          <w:t>XÂY DỰNG WEBSITE</w:t>
        </w:r>
      </w:hyperlink>
      <w:r w:rsidR="002C7C88" w:rsidRPr="002C7C88">
        <w:rPr>
          <w:rFonts w:eastAsia="Times New Roman"/>
          <w:b/>
          <w:sz w:val="36"/>
          <w:szCs w:val="36"/>
          <w:lang w:eastAsia="en-US"/>
        </w:rPr>
        <w:t xml:space="preserve"> LUYỆN THI TOEIC ONLINE</w:t>
      </w: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sym w:font="Wingdings" w:char="F097"/>
      </w:r>
      <w:r w:rsidRPr="00C10915">
        <w:rPr>
          <w:rFonts w:eastAsia="Times New Roman"/>
          <w:b/>
          <w:sz w:val="36"/>
          <w:szCs w:val="36"/>
        </w:rPr>
        <w:sym w:font="Wingdings" w:char="F040"/>
      </w:r>
      <w:r w:rsidRPr="00C10915">
        <w:rPr>
          <w:rFonts w:eastAsia="Times New Roman"/>
          <w:b/>
          <w:sz w:val="36"/>
          <w:szCs w:val="36"/>
        </w:rPr>
        <w:sym w:font="Wingdings" w:char="F026"/>
      </w:r>
      <w:r w:rsidRPr="00C10915">
        <w:rPr>
          <w:rFonts w:eastAsia="Times New Roman"/>
          <w:b/>
          <w:sz w:val="36"/>
          <w:szCs w:val="36"/>
        </w:rPr>
        <w:sym w:font="Wingdings" w:char="F03F"/>
      </w:r>
      <w:r w:rsidRPr="00C10915">
        <w:rPr>
          <w:rFonts w:eastAsia="Times New Roman"/>
          <w:b/>
          <w:sz w:val="36"/>
          <w:szCs w:val="36"/>
        </w:rPr>
        <w:sym w:font="Wingdings" w:char="F096"/>
      </w: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Pr>
          <w:rFonts w:eastAsia="Times New Roman"/>
          <w:b/>
          <w:sz w:val="36"/>
          <w:szCs w:val="36"/>
        </w:rPr>
        <w:t>TÀI LIỆU KIỂM THỬ</w:t>
      </w: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NHÓM SINH VIÊN THỰC HIỆN</w:t>
      </w:r>
    </w:p>
    <w:p w:rsidR="004171C4" w:rsidRDefault="00D6407C"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Nguyễn Văn Thiện</w:t>
      </w:r>
      <w:r w:rsidR="004171C4">
        <w:rPr>
          <w:rFonts w:eastAsia="Times New Roman"/>
          <w:b/>
          <w:sz w:val="36"/>
          <w:szCs w:val="36"/>
        </w:rPr>
        <w:t xml:space="preserve"> – </w:t>
      </w:r>
    </w:p>
    <w:p w:rsidR="004171C4" w:rsidRDefault="00D6407C"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Võ Nhật Quang</w:t>
      </w:r>
      <w:r w:rsidR="004171C4">
        <w:rPr>
          <w:rFonts w:eastAsia="Times New Roman"/>
          <w:b/>
          <w:sz w:val="36"/>
          <w:szCs w:val="36"/>
        </w:rPr>
        <w:t xml:space="preserve"> –</w:t>
      </w:r>
    </w:p>
    <w:p w:rsidR="004171C4" w:rsidRDefault="00D6407C"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Nguyễn Trần Quốc Anh</w:t>
      </w:r>
      <w:r w:rsidR="004171C4">
        <w:rPr>
          <w:rFonts w:eastAsia="Times New Roman"/>
          <w:b/>
          <w:sz w:val="36"/>
          <w:szCs w:val="36"/>
        </w:rPr>
        <w:t xml:space="preserve"> – </w:t>
      </w:r>
    </w:p>
    <w:p w:rsidR="004171C4" w:rsidRDefault="00D6407C"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Trần Văn Hiếu</w:t>
      </w:r>
      <w:r w:rsidR="004171C4">
        <w:rPr>
          <w:rFonts w:eastAsia="Times New Roman"/>
          <w:b/>
          <w:sz w:val="36"/>
          <w:szCs w:val="36"/>
        </w:rPr>
        <w:t xml:space="preserve"> </w:t>
      </w:r>
      <w:r>
        <w:rPr>
          <w:rFonts w:eastAsia="Times New Roman"/>
          <w:b/>
          <w:sz w:val="36"/>
          <w:szCs w:val="36"/>
        </w:rPr>
        <w:t>–</w:t>
      </w:r>
    </w:p>
    <w:p w:rsidR="00D6407C" w:rsidRPr="00C10915" w:rsidRDefault="00D6407C"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Bùi Thế Trình</w:t>
      </w: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Đà Nẵng, 5/2017</w:t>
      </w:r>
    </w:p>
    <w:p w:rsidR="00724C76" w:rsidRPr="006C01BC" w:rsidRDefault="00724C76" w:rsidP="00724C76">
      <w:pPr>
        <w:suppressAutoHyphens w:val="0"/>
        <w:spacing w:line="259" w:lineRule="auto"/>
      </w:pPr>
      <w:r w:rsidRPr="006C01BC">
        <w:br w:type="page"/>
      </w:r>
    </w:p>
    <w:tbl>
      <w:tblPr>
        <w:tblW w:w="10420" w:type="dxa"/>
        <w:tblInd w:w="85" w:type="dxa"/>
        <w:tblLayout w:type="fixed"/>
        <w:tblCellMar>
          <w:left w:w="0" w:type="dxa"/>
          <w:right w:w="0" w:type="dxa"/>
        </w:tblCellMar>
        <w:tblLook w:val="0000" w:firstRow="0" w:lastRow="0" w:firstColumn="0" w:lastColumn="0" w:noHBand="0" w:noVBand="0"/>
      </w:tblPr>
      <w:tblGrid>
        <w:gridCol w:w="2700"/>
        <w:gridCol w:w="2385"/>
        <w:gridCol w:w="45"/>
        <w:gridCol w:w="2025"/>
        <w:gridCol w:w="1125"/>
        <w:gridCol w:w="1620"/>
        <w:gridCol w:w="55"/>
        <w:gridCol w:w="60"/>
        <w:gridCol w:w="260"/>
        <w:gridCol w:w="20"/>
        <w:gridCol w:w="40"/>
        <w:gridCol w:w="45"/>
        <w:gridCol w:w="40"/>
      </w:tblGrid>
      <w:tr w:rsidR="00724C76" w:rsidTr="00BB0DA3">
        <w:tc>
          <w:tcPr>
            <w:tcW w:w="10275" w:type="dxa"/>
            <w:gridSpan w:val="9"/>
            <w:shd w:val="clear" w:color="auto" w:fill="FFFFFF"/>
          </w:tcPr>
          <w:p w:rsidR="00724C76" w:rsidRDefault="00724C76" w:rsidP="00C66E8C">
            <w:pPr>
              <w:jc w:val="center"/>
            </w:pPr>
            <w:r>
              <w:rPr>
                <w:rFonts w:eastAsia="Times New Roman"/>
                <w:b/>
                <w:sz w:val="32"/>
                <w:szCs w:val="32"/>
              </w:rPr>
              <w:lastRenderedPageBreak/>
              <w:t>THÔNG TIN DỰ ÁN</w:t>
            </w:r>
          </w:p>
        </w:tc>
        <w:tc>
          <w:tcPr>
            <w:tcW w:w="20" w:type="dxa"/>
            <w:shd w:val="clear" w:color="auto" w:fill="auto"/>
          </w:tcPr>
          <w:p w:rsidR="00724C76" w:rsidRDefault="00724C76" w:rsidP="00C66E8C">
            <w:pPr>
              <w:snapToGrid w:val="0"/>
            </w:pPr>
          </w:p>
        </w:tc>
        <w:tc>
          <w:tcPr>
            <w:tcW w:w="40" w:type="dxa"/>
            <w:shd w:val="clear" w:color="auto" w:fill="auto"/>
          </w:tcPr>
          <w:p w:rsidR="00724C76" w:rsidRDefault="00724C76" w:rsidP="00C66E8C">
            <w:pPr>
              <w:snapToGrid w:val="0"/>
              <w:rPr>
                <w:rFonts w:eastAsia="Times New Roman"/>
                <w:b/>
                <w:sz w:val="26"/>
                <w:szCs w:val="26"/>
              </w:rPr>
            </w:pPr>
          </w:p>
        </w:tc>
        <w:tc>
          <w:tcPr>
            <w:tcW w:w="45" w:type="dxa"/>
            <w:shd w:val="clear" w:color="auto" w:fill="auto"/>
          </w:tcPr>
          <w:p w:rsidR="00724C76" w:rsidRDefault="00724C76" w:rsidP="00C66E8C">
            <w:pPr>
              <w:snapToGrid w:val="0"/>
              <w:rPr>
                <w:rFonts w:eastAsia="Times New Roman"/>
                <w:b/>
                <w:sz w:val="26"/>
                <w:szCs w:val="26"/>
              </w:rPr>
            </w:pPr>
          </w:p>
        </w:tc>
        <w:tc>
          <w:tcPr>
            <w:tcW w:w="40" w:type="dxa"/>
            <w:shd w:val="clear" w:color="auto" w:fill="auto"/>
          </w:tcPr>
          <w:p w:rsidR="00724C76" w:rsidRDefault="00724C76" w:rsidP="00C66E8C">
            <w:pPr>
              <w:snapToGrid w:val="0"/>
              <w:rPr>
                <w:rFonts w:eastAsia="Times New Roman"/>
                <w:b/>
                <w:sz w:val="26"/>
                <w:szCs w:val="26"/>
              </w:rPr>
            </w:pPr>
          </w:p>
        </w:tc>
      </w:tr>
      <w:tr w:rsidR="00724C76" w:rsidTr="00BB0DA3">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rsidR="00724C76" w:rsidRDefault="00724C76" w:rsidP="00C66E8C">
            <w:pPr>
              <w:ind w:left="-90"/>
              <w:jc w:val="center"/>
            </w:pPr>
            <w:r>
              <w:rPr>
                <w:rFonts w:eastAsia="Times New Roman"/>
                <w:b/>
                <w:sz w:val="26"/>
                <w:szCs w:val="26"/>
              </w:rPr>
              <w:t>Tiêu đề dự án</w:t>
            </w:r>
          </w:p>
        </w:tc>
        <w:tc>
          <w:tcPr>
            <w:tcW w:w="7200" w:type="dxa"/>
            <w:gridSpan w:val="5"/>
            <w:tcBorders>
              <w:top w:val="single" w:sz="4" w:space="0" w:color="000000"/>
              <w:left w:val="single" w:sz="4" w:space="0" w:color="000000"/>
              <w:right w:val="single" w:sz="4" w:space="0" w:color="000000"/>
            </w:tcBorders>
            <w:shd w:val="clear" w:color="auto" w:fill="FFFFFF"/>
          </w:tcPr>
          <w:p w:rsidR="00724C76" w:rsidRDefault="00724C76" w:rsidP="00D6407C">
            <w:pPr>
              <w:ind w:firstLine="47"/>
            </w:pPr>
            <w:r>
              <w:t xml:space="preserve">WEBSITE </w:t>
            </w:r>
            <w:r w:rsidR="00D6407C">
              <w:t>thi thử toeic online java spring</w:t>
            </w:r>
          </w:p>
        </w:tc>
      </w:tr>
      <w:tr w:rsidR="00724C76" w:rsidTr="00BB0DA3">
        <w:tblPrEx>
          <w:tblCellMar>
            <w:left w:w="108" w:type="dxa"/>
            <w:right w:w="108" w:type="dxa"/>
          </w:tblCellMar>
        </w:tblPrEx>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rsidR="00724C76" w:rsidRDefault="00724C76" w:rsidP="00C66E8C">
            <w:pPr>
              <w:ind w:left="-90"/>
              <w:jc w:val="center"/>
            </w:pPr>
            <w:r>
              <w:rPr>
                <w:rFonts w:eastAsia="Times New Roman"/>
                <w:b/>
                <w:sz w:val="26"/>
                <w:szCs w:val="26"/>
              </w:rPr>
              <w:t>Ngày bắt đầu</w:t>
            </w:r>
          </w:p>
        </w:tc>
        <w:tc>
          <w:tcPr>
            <w:tcW w:w="2385" w:type="dxa"/>
            <w:tcBorders>
              <w:top w:val="single" w:sz="4" w:space="0" w:color="000000"/>
              <w:left w:val="single" w:sz="4" w:space="0" w:color="000000"/>
              <w:bottom w:val="single" w:sz="4" w:space="0" w:color="000000"/>
            </w:tcBorders>
            <w:shd w:val="clear" w:color="auto" w:fill="FFFFFF"/>
          </w:tcPr>
          <w:p w:rsidR="00724C76" w:rsidRPr="009560BC" w:rsidRDefault="009560BC" w:rsidP="00C66E8C">
            <w:pPr>
              <w:ind w:firstLine="47"/>
            </w:pPr>
            <w:r w:rsidRPr="009560BC">
              <w:rPr>
                <w:sz w:val="26"/>
                <w:szCs w:val="26"/>
              </w:rPr>
              <w:t>16/4/2018</w:t>
            </w:r>
          </w:p>
        </w:tc>
        <w:tc>
          <w:tcPr>
            <w:tcW w:w="2070" w:type="dxa"/>
            <w:gridSpan w:val="2"/>
            <w:tcBorders>
              <w:top w:val="single" w:sz="4" w:space="0" w:color="000000"/>
              <w:left w:val="single" w:sz="4" w:space="0" w:color="000000"/>
              <w:bottom w:val="single" w:sz="4" w:space="0" w:color="000000"/>
            </w:tcBorders>
            <w:shd w:val="clear" w:color="auto" w:fill="FFFFFF"/>
          </w:tcPr>
          <w:p w:rsidR="00724C76" w:rsidRDefault="00724C76" w:rsidP="00C66E8C">
            <w:pPr>
              <w:ind w:firstLine="47"/>
            </w:pPr>
            <w:r>
              <w:rPr>
                <w:rFonts w:eastAsia="Times New Roman"/>
                <w:b/>
                <w:sz w:val="26"/>
                <w:szCs w:val="26"/>
              </w:rPr>
              <w:t>Ngày kết thúc</w:t>
            </w:r>
          </w:p>
        </w:tc>
        <w:tc>
          <w:tcPr>
            <w:tcW w:w="2745" w:type="dxa"/>
            <w:gridSpan w:val="2"/>
            <w:tcBorders>
              <w:top w:val="single" w:sz="4" w:space="0" w:color="000000"/>
              <w:left w:val="single" w:sz="4" w:space="0" w:color="000000"/>
              <w:bottom w:val="single" w:sz="4" w:space="0" w:color="000000"/>
              <w:right w:val="single" w:sz="4" w:space="0" w:color="000000"/>
            </w:tcBorders>
            <w:shd w:val="clear" w:color="auto" w:fill="FFFFFF"/>
          </w:tcPr>
          <w:p w:rsidR="00724C76" w:rsidRPr="009560BC" w:rsidRDefault="009560BC" w:rsidP="00C66E8C">
            <w:r w:rsidRPr="009560BC">
              <w:rPr>
                <w:sz w:val="26"/>
                <w:szCs w:val="26"/>
              </w:rPr>
              <w:t>6/5/2018</w:t>
            </w:r>
          </w:p>
        </w:tc>
      </w:tr>
      <w:tr w:rsidR="00724C76" w:rsidTr="00BB0DA3">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rsidR="00724C76" w:rsidRDefault="00724C76" w:rsidP="00C66E8C">
            <w:pPr>
              <w:ind w:left="-90"/>
              <w:jc w:val="center"/>
            </w:pPr>
            <w:r>
              <w:rPr>
                <w:rFonts w:eastAsia="Times New Roman"/>
                <w:b/>
                <w:sz w:val="26"/>
                <w:szCs w:val="26"/>
              </w:rPr>
              <w:t>Khoa</w:t>
            </w:r>
          </w:p>
        </w:tc>
        <w:tc>
          <w:tcPr>
            <w:tcW w:w="7200" w:type="dxa"/>
            <w:gridSpan w:val="5"/>
            <w:tcBorders>
              <w:top w:val="single" w:sz="4" w:space="0" w:color="000000"/>
              <w:left w:val="single" w:sz="4" w:space="0" w:color="000000"/>
              <w:right w:val="single" w:sz="4" w:space="0" w:color="000000"/>
            </w:tcBorders>
            <w:shd w:val="clear" w:color="auto" w:fill="FFFFFF"/>
          </w:tcPr>
          <w:p w:rsidR="00724C76" w:rsidRDefault="00724C76" w:rsidP="00C66E8C">
            <w:pPr>
              <w:ind w:firstLine="47"/>
            </w:pPr>
            <w:r>
              <w:rPr>
                <w:rFonts w:eastAsia="Times New Roman"/>
                <w:sz w:val="26"/>
                <w:szCs w:val="26"/>
              </w:rPr>
              <w:t>Công nghệ thông tin</w:t>
            </w:r>
          </w:p>
        </w:tc>
      </w:tr>
      <w:tr w:rsidR="00724C76" w:rsidTr="00BB0DA3">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rsidR="00724C76" w:rsidRDefault="00724C76" w:rsidP="00C66E8C">
            <w:pPr>
              <w:ind w:left="-90"/>
              <w:jc w:val="center"/>
            </w:pPr>
            <w:r>
              <w:rPr>
                <w:rFonts w:eastAsia="Times New Roman"/>
                <w:b/>
                <w:sz w:val="26"/>
                <w:szCs w:val="26"/>
              </w:rPr>
              <w:t>Giáo viên hướng dẫn</w:t>
            </w:r>
          </w:p>
        </w:tc>
        <w:tc>
          <w:tcPr>
            <w:tcW w:w="7200" w:type="dxa"/>
            <w:gridSpan w:val="5"/>
            <w:tcBorders>
              <w:top w:val="single" w:sz="4" w:space="0" w:color="000000"/>
              <w:left w:val="single" w:sz="4" w:space="0" w:color="000000"/>
              <w:right w:val="single" w:sz="4" w:space="0" w:color="000000"/>
            </w:tcBorders>
            <w:shd w:val="clear" w:color="auto" w:fill="FFFFFF"/>
          </w:tcPr>
          <w:p w:rsidR="00724C76" w:rsidRDefault="00724C76" w:rsidP="00C66E8C">
            <w:pPr>
              <w:ind w:left="-18" w:firstLine="47"/>
            </w:pPr>
            <w:r>
              <w:rPr>
                <w:bCs/>
                <w:sz w:val="26"/>
                <w:szCs w:val="26"/>
              </w:rPr>
              <w:t>Phạm An Bình</w:t>
            </w:r>
          </w:p>
          <w:p w:rsidR="00724C76" w:rsidRDefault="00724C76" w:rsidP="00C66E8C">
            <w:pPr>
              <w:ind w:left="-18" w:firstLine="47"/>
            </w:pPr>
            <w:r>
              <w:rPr>
                <w:rFonts w:eastAsia="Times New Roman"/>
              </w:rPr>
              <w:t xml:space="preserve">Email: </w:t>
            </w:r>
          </w:p>
          <w:p w:rsidR="00724C76" w:rsidRDefault="00724C76" w:rsidP="00C66E8C">
            <w:pPr>
              <w:ind w:left="-18" w:firstLine="47"/>
            </w:pPr>
            <w:r>
              <w:rPr>
                <w:rFonts w:eastAsia="Times New Roman"/>
              </w:rPr>
              <w:t>Số điện thoại : 0914240919</w:t>
            </w:r>
          </w:p>
        </w:tc>
      </w:tr>
      <w:tr w:rsidR="00724C76" w:rsidTr="00BB0DA3">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rsidR="00724C76" w:rsidRDefault="00724C76" w:rsidP="00C66E8C">
            <w:pPr>
              <w:ind w:left="-90"/>
              <w:jc w:val="center"/>
            </w:pPr>
            <w:r>
              <w:rPr>
                <w:rFonts w:eastAsia="Times New Roman"/>
                <w:b/>
                <w:sz w:val="26"/>
                <w:szCs w:val="26"/>
              </w:rPr>
              <w:t xml:space="preserve">Product Owner </w:t>
            </w:r>
          </w:p>
        </w:tc>
        <w:tc>
          <w:tcPr>
            <w:tcW w:w="7200" w:type="dxa"/>
            <w:gridSpan w:val="5"/>
            <w:tcBorders>
              <w:top w:val="single" w:sz="4" w:space="0" w:color="000000"/>
              <w:left w:val="single" w:sz="4" w:space="0" w:color="000000"/>
              <w:right w:val="single" w:sz="4" w:space="0" w:color="000000"/>
            </w:tcBorders>
            <w:shd w:val="clear" w:color="auto" w:fill="FFFFFF"/>
          </w:tcPr>
          <w:p w:rsidR="00724C76" w:rsidRDefault="00724C76" w:rsidP="00C66E8C">
            <w:pPr>
              <w:snapToGrid w:val="0"/>
              <w:ind w:left="-43" w:firstLine="47"/>
              <w:rPr>
                <w:rFonts w:eastAsia="Times New Roman"/>
                <w:sz w:val="26"/>
                <w:szCs w:val="26"/>
              </w:rPr>
            </w:pPr>
          </w:p>
        </w:tc>
      </w:tr>
      <w:tr w:rsidR="00724C76" w:rsidTr="00BB0DA3">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rsidR="00724C76" w:rsidRDefault="00724C76" w:rsidP="00C66E8C">
            <w:pPr>
              <w:ind w:left="-90"/>
              <w:jc w:val="center"/>
            </w:pPr>
            <w:r>
              <w:rPr>
                <w:rFonts w:eastAsia="Times New Roman"/>
                <w:b/>
                <w:sz w:val="26"/>
                <w:szCs w:val="26"/>
              </w:rPr>
              <w:t>Trường</w:t>
            </w:r>
          </w:p>
        </w:tc>
        <w:tc>
          <w:tcPr>
            <w:tcW w:w="7200" w:type="dxa"/>
            <w:gridSpan w:val="5"/>
            <w:tcBorders>
              <w:top w:val="single" w:sz="4" w:space="0" w:color="000000"/>
              <w:left w:val="single" w:sz="4" w:space="0" w:color="000000"/>
              <w:right w:val="single" w:sz="4" w:space="0" w:color="000000"/>
            </w:tcBorders>
            <w:shd w:val="clear" w:color="auto" w:fill="FFFFFF"/>
          </w:tcPr>
          <w:p w:rsidR="00724C76" w:rsidRDefault="00724C76" w:rsidP="00C66E8C">
            <w:pPr>
              <w:ind w:firstLine="47"/>
            </w:pPr>
            <w:r>
              <w:rPr>
                <w:rFonts w:eastAsia="Times New Roman"/>
                <w:color w:val="000000"/>
                <w:sz w:val="26"/>
                <w:szCs w:val="26"/>
              </w:rPr>
              <w:t>Đại học Duy Tân</w:t>
            </w:r>
          </w:p>
        </w:tc>
      </w:tr>
      <w:tr w:rsidR="00724C76" w:rsidTr="00BB0DA3">
        <w:tblPrEx>
          <w:tblCellMar>
            <w:left w:w="108" w:type="dxa"/>
            <w:right w:w="108" w:type="dxa"/>
          </w:tblCellMar>
        </w:tblPrEx>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rsidR="00724C76" w:rsidRDefault="00724C76" w:rsidP="00C66E8C">
            <w:pPr>
              <w:ind w:left="-90"/>
              <w:jc w:val="center"/>
            </w:pPr>
            <w:r>
              <w:rPr>
                <w:rFonts w:eastAsia="Times New Roman"/>
                <w:b/>
                <w:sz w:val="26"/>
                <w:szCs w:val="26"/>
              </w:rPr>
              <w:t>Người quản lý dự án</w:t>
            </w:r>
          </w:p>
        </w:tc>
        <w:tc>
          <w:tcPr>
            <w:tcW w:w="2430" w:type="dxa"/>
            <w:gridSpan w:val="2"/>
            <w:tcBorders>
              <w:top w:val="single" w:sz="4" w:space="0" w:color="000000"/>
              <w:left w:val="single" w:sz="4" w:space="0" w:color="000000"/>
              <w:bottom w:val="single" w:sz="4" w:space="0" w:color="000000"/>
            </w:tcBorders>
            <w:shd w:val="clear" w:color="auto" w:fill="FFFFFF"/>
          </w:tcPr>
          <w:p w:rsidR="00724C76" w:rsidRDefault="00D6407C" w:rsidP="00C66E8C">
            <w:pPr>
              <w:keepNext/>
              <w:ind w:left="-43" w:firstLine="47"/>
            </w:pPr>
            <w:r>
              <w:rPr>
                <w:rFonts w:eastAsia="Times New Roman"/>
                <w:bCs/>
                <w:sz w:val="26"/>
                <w:szCs w:val="26"/>
              </w:rPr>
              <w:t>Nguyễn Văn Thiện</w:t>
            </w:r>
          </w:p>
        </w:tc>
        <w:tc>
          <w:tcPr>
            <w:tcW w:w="3150" w:type="dxa"/>
            <w:gridSpan w:val="2"/>
            <w:tcBorders>
              <w:top w:val="single" w:sz="4" w:space="0" w:color="000000"/>
              <w:left w:val="single" w:sz="4" w:space="0" w:color="000000"/>
              <w:bottom w:val="single" w:sz="4" w:space="0" w:color="000000"/>
              <w:right w:val="single" w:sz="4" w:space="0" w:color="auto"/>
            </w:tcBorders>
            <w:shd w:val="clear" w:color="auto" w:fill="FFFFFF"/>
          </w:tcPr>
          <w:p w:rsidR="00724C76" w:rsidRDefault="00724C76" w:rsidP="00C66E8C">
            <w:pPr>
              <w:keepNext/>
            </w:pPr>
          </w:p>
        </w:tc>
        <w:tc>
          <w:tcPr>
            <w:tcW w:w="1620" w:type="dxa"/>
            <w:tcBorders>
              <w:top w:val="single" w:sz="4" w:space="0" w:color="auto"/>
              <w:left w:val="single" w:sz="4" w:space="0" w:color="auto"/>
              <w:bottom w:val="single" w:sz="4" w:space="0" w:color="auto"/>
              <w:right w:val="single" w:sz="4" w:space="0" w:color="auto"/>
            </w:tcBorders>
            <w:shd w:val="clear" w:color="auto" w:fill="FFFFFF"/>
          </w:tcPr>
          <w:p w:rsidR="00724C76" w:rsidRDefault="00724C76" w:rsidP="00C66E8C">
            <w:pPr>
              <w:keepNext/>
            </w:pPr>
          </w:p>
        </w:tc>
      </w:tr>
      <w:tr w:rsidR="00724C76" w:rsidTr="00BB0DA3">
        <w:tblPrEx>
          <w:tblCellMar>
            <w:left w:w="108" w:type="dxa"/>
            <w:right w:w="108" w:type="dxa"/>
          </w:tblCellMar>
        </w:tblPrEx>
        <w:trPr>
          <w:gridAfter w:val="7"/>
          <w:wAfter w:w="520" w:type="dxa"/>
          <w:cantSplit/>
        </w:trPr>
        <w:tc>
          <w:tcPr>
            <w:tcW w:w="2700" w:type="dxa"/>
            <w:vMerge w:val="restart"/>
            <w:tcBorders>
              <w:top w:val="single" w:sz="4" w:space="0" w:color="000000"/>
              <w:left w:val="single" w:sz="4" w:space="0" w:color="000000"/>
              <w:bottom w:val="single" w:sz="4" w:space="0" w:color="000000"/>
            </w:tcBorders>
            <w:shd w:val="clear" w:color="auto" w:fill="FFFFFF"/>
            <w:vAlign w:val="center"/>
          </w:tcPr>
          <w:p w:rsidR="00724C76" w:rsidRDefault="00724C76" w:rsidP="00C66E8C">
            <w:pPr>
              <w:ind w:left="-90"/>
              <w:jc w:val="center"/>
            </w:pPr>
            <w:r>
              <w:rPr>
                <w:rFonts w:eastAsia="Times New Roman"/>
                <w:b/>
                <w:sz w:val="26"/>
                <w:szCs w:val="26"/>
              </w:rPr>
              <w:t>Thành viên nhóm</w:t>
            </w:r>
          </w:p>
        </w:tc>
        <w:tc>
          <w:tcPr>
            <w:tcW w:w="2430" w:type="dxa"/>
            <w:gridSpan w:val="2"/>
            <w:tcBorders>
              <w:top w:val="single" w:sz="4" w:space="0" w:color="000000"/>
              <w:left w:val="single" w:sz="4" w:space="0" w:color="000000"/>
              <w:bottom w:val="single" w:sz="4" w:space="0" w:color="000000"/>
            </w:tcBorders>
            <w:shd w:val="clear" w:color="auto" w:fill="FFFFFF"/>
          </w:tcPr>
          <w:p w:rsidR="00724C76" w:rsidRDefault="00D6407C" w:rsidP="00C66E8C">
            <w:pPr>
              <w:keepNext/>
              <w:ind w:left="-43" w:firstLine="47"/>
            </w:pPr>
            <w:r>
              <w:rPr>
                <w:rFonts w:eastAsia="Times New Roman"/>
                <w:sz w:val="26"/>
                <w:szCs w:val="26"/>
              </w:rPr>
              <w:t>Võ Nhật Quang</w:t>
            </w:r>
          </w:p>
        </w:tc>
        <w:tc>
          <w:tcPr>
            <w:tcW w:w="3150" w:type="dxa"/>
            <w:gridSpan w:val="2"/>
            <w:tcBorders>
              <w:top w:val="single" w:sz="4" w:space="0" w:color="000000"/>
              <w:left w:val="single" w:sz="4" w:space="0" w:color="000000"/>
              <w:bottom w:val="single" w:sz="4" w:space="0" w:color="000000"/>
              <w:right w:val="single" w:sz="4" w:space="0" w:color="auto"/>
            </w:tcBorders>
            <w:shd w:val="clear" w:color="auto" w:fill="FFFFFF"/>
          </w:tcPr>
          <w:p w:rsidR="00724C76" w:rsidRPr="002C3E33" w:rsidRDefault="00724C76" w:rsidP="00C66E8C">
            <w:pPr>
              <w:keepNext/>
            </w:pPr>
          </w:p>
        </w:tc>
        <w:tc>
          <w:tcPr>
            <w:tcW w:w="1620" w:type="dxa"/>
            <w:tcBorders>
              <w:top w:val="single" w:sz="4" w:space="0" w:color="auto"/>
              <w:left w:val="single" w:sz="4" w:space="0" w:color="auto"/>
              <w:bottom w:val="single" w:sz="4" w:space="0" w:color="auto"/>
              <w:right w:val="single" w:sz="4" w:space="0" w:color="auto"/>
            </w:tcBorders>
            <w:shd w:val="clear" w:color="auto" w:fill="FFFFFF"/>
          </w:tcPr>
          <w:p w:rsidR="00724C76" w:rsidRDefault="00724C76" w:rsidP="00C66E8C">
            <w:pPr>
              <w:keepNext/>
            </w:pPr>
          </w:p>
        </w:tc>
      </w:tr>
      <w:tr w:rsidR="00724C76" w:rsidTr="00BB0DA3">
        <w:tblPrEx>
          <w:tblCellMar>
            <w:left w:w="108" w:type="dxa"/>
            <w:right w:w="108" w:type="dxa"/>
          </w:tblCellMar>
        </w:tblPrEx>
        <w:trPr>
          <w:gridAfter w:val="7"/>
          <w:wAfter w:w="520" w:type="dxa"/>
          <w:cantSplit/>
        </w:trPr>
        <w:tc>
          <w:tcPr>
            <w:tcW w:w="2700"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C66E8C">
            <w:pPr>
              <w:snapToGrid w:val="0"/>
              <w:rPr>
                <w:rFonts w:eastAsia="Times New Roman"/>
                <w:b/>
                <w:sz w:val="20"/>
                <w:szCs w:val="20"/>
              </w:rPr>
            </w:pPr>
          </w:p>
        </w:tc>
        <w:tc>
          <w:tcPr>
            <w:tcW w:w="2430" w:type="dxa"/>
            <w:gridSpan w:val="2"/>
            <w:tcBorders>
              <w:top w:val="single" w:sz="4" w:space="0" w:color="000000"/>
              <w:left w:val="single" w:sz="4" w:space="0" w:color="000000"/>
              <w:bottom w:val="single" w:sz="4" w:space="0" w:color="000000"/>
            </w:tcBorders>
            <w:shd w:val="clear" w:color="auto" w:fill="FFFFFF"/>
          </w:tcPr>
          <w:p w:rsidR="00724C76" w:rsidRDefault="00D6407C" w:rsidP="00C66E8C">
            <w:pPr>
              <w:keepNext/>
              <w:ind w:left="-43" w:firstLine="47"/>
            </w:pPr>
            <w:r>
              <w:rPr>
                <w:rFonts w:eastAsia="Times New Roman"/>
                <w:bCs/>
                <w:sz w:val="26"/>
                <w:szCs w:val="26"/>
              </w:rPr>
              <w:t>Nguyễn Trần Quốc Anh</w:t>
            </w:r>
          </w:p>
        </w:tc>
        <w:tc>
          <w:tcPr>
            <w:tcW w:w="3150" w:type="dxa"/>
            <w:gridSpan w:val="2"/>
            <w:tcBorders>
              <w:top w:val="single" w:sz="4" w:space="0" w:color="000000"/>
              <w:left w:val="single" w:sz="4" w:space="0" w:color="000000"/>
              <w:bottom w:val="single" w:sz="4" w:space="0" w:color="000000"/>
              <w:right w:val="single" w:sz="4" w:space="0" w:color="auto"/>
            </w:tcBorders>
            <w:shd w:val="clear" w:color="auto" w:fill="FFFFFF"/>
          </w:tcPr>
          <w:p w:rsidR="00724C76" w:rsidRPr="002C3E33" w:rsidRDefault="00724C76" w:rsidP="00C66E8C">
            <w:pPr>
              <w:keepNext/>
            </w:pPr>
          </w:p>
        </w:tc>
        <w:tc>
          <w:tcPr>
            <w:tcW w:w="1620" w:type="dxa"/>
            <w:tcBorders>
              <w:top w:val="single" w:sz="4" w:space="0" w:color="auto"/>
              <w:left w:val="single" w:sz="4" w:space="0" w:color="auto"/>
              <w:bottom w:val="single" w:sz="4" w:space="0" w:color="auto"/>
              <w:right w:val="single" w:sz="4" w:space="0" w:color="auto"/>
            </w:tcBorders>
            <w:shd w:val="clear" w:color="auto" w:fill="FFFFFF"/>
          </w:tcPr>
          <w:p w:rsidR="00724C76" w:rsidRDefault="00724C76" w:rsidP="00C66E8C">
            <w:pPr>
              <w:keepNext/>
            </w:pPr>
          </w:p>
        </w:tc>
      </w:tr>
      <w:tr w:rsidR="00D6407C" w:rsidTr="00BB0DA3">
        <w:trPr>
          <w:gridAfter w:val="5"/>
          <w:wAfter w:w="405" w:type="dxa"/>
          <w:cantSplit/>
        </w:trPr>
        <w:tc>
          <w:tcPr>
            <w:tcW w:w="2700" w:type="dxa"/>
            <w:vMerge/>
            <w:tcBorders>
              <w:top w:val="single" w:sz="4" w:space="0" w:color="000000"/>
              <w:left w:val="single" w:sz="4" w:space="0" w:color="000000"/>
              <w:bottom w:val="single" w:sz="4" w:space="0" w:color="000000"/>
            </w:tcBorders>
            <w:shd w:val="clear" w:color="auto" w:fill="FFFFFF"/>
            <w:vAlign w:val="center"/>
          </w:tcPr>
          <w:p w:rsidR="00D6407C" w:rsidRDefault="00D6407C" w:rsidP="00C66E8C">
            <w:pPr>
              <w:snapToGrid w:val="0"/>
              <w:rPr>
                <w:rFonts w:eastAsia="Times New Roman"/>
                <w:b/>
                <w:sz w:val="20"/>
                <w:szCs w:val="20"/>
              </w:rPr>
            </w:pPr>
          </w:p>
        </w:tc>
        <w:tc>
          <w:tcPr>
            <w:tcW w:w="2430" w:type="dxa"/>
            <w:gridSpan w:val="2"/>
            <w:tcBorders>
              <w:top w:val="single" w:sz="4" w:space="0" w:color="000000"/>
              <w:left w:val="single" w:sz="4" w:space="0" w:color="000000"/>
              <w:bottom w:val="single" w:sz="4" w:space="0" w:color="000000"/>
            </w:tcBorders>
            <w:shd w:val="clear" w:color="auto" w:fill="FFFFFF"/>
          </w:tcPr>
          <w:p w:rsidR="00D6407C" w:rsidRDefault="00D6407C" w:rsidP="00D6407C">
            <w:pPr>
              <w:keepNext/>
              <w:ind w:left="-43" w:firstLine="90"/>
              <w:rPr>
                <w:rFonts w:eastAsia="Times New Roman"/>
                <w:sz w:val="26"/>
                <w:szCs w:val="26"/>
              </w:rPr>
            </w:pPr>
            <w:r>
              <w:rPr>
                <w:rFonts w:eastAsia="Times New Roman"/>
                <w:sz w:val="26"/>
                <w:szCs w:val="26"/>
              </w:rPr>
              <w:t>Bùi Thế Trình</w:t>
            </w:r>
          </w:p>
        </w:tc>
        <w:tc>
          <w:tcPr>
            <w:tcW w:w="3150" w:type="dxa"/>
            <w:gridSpan w:val="2"/>
            <w:tcBorders>
              <w:top w:val="single" w:sz="4" w:space="0" w:color="000000"/>
              <w:left w:val="single" w:sz="4" w:space="0" w:color="000000"/>
              <w:bottom w:val="single" w:sz="4" w:space="0" w:color="000000"/>
              <w:right w:val="single" w:sz="4" w:space="0" w:color="auto"/>
            </w:tcBorders>
            <w:shd w:val="clear" w:color="auto" w:fill="FFFFFF"/>
          </w:tcPr>
          <w:p w:rsidR="00D6407C" w:rsidRDefault="00D6407C" w:rsidP="00D6407C">
            <w:pPr>
              <w:pStyle w:val="BodyText"/>
              <w:keepNext/>
              <w:tabs>
                <w:tab w:val="left" w:pos="2300"/>
              </w:tabs>
              <w:spacing w:before="1" w:after="0"/>
              <w:ind w:right="193"/>
            </w:pPr>
          </w:p>
        </w:tc>
        <w:tc>
          <w:tcPr>
            <w:tcW w:w="1620" w:type="dxa"/>
            <w:tcBorders>
              <w:top w:val="single" w:sz="4" w:space="0" w:color="auto"/>
              <w:left w:val="single" w:sz="4" w:space="0" w:color="auto"/>
              <w:bottom w:val="single" w:sz="4" w:space="0" w:color="auto"/>
              <w:right w:val="single" w:sz="4" w:space="0" w:color="auto"/>
            </w:tcBorders>
            <w:shd w:val="clear" w:color="auto" w:fill="FFFFFF"/>
          </w:tcPr>
          <w:p w:rsidR="00D6407C" w:rsidRDefault="00D6407C" w:rsidP="00C66E8C">
            <w:pPr>
              <w:keepNext/>
            </w:pPr>
          </w:p>
        </w:tc>
        <w:tc>
          <w:tcPr>
            <w:tcW w:w="55" w:type="dxa"/>
            <w:tcBorders>
              <w:left w:val="single" w:sz="4" w:space="0" w:color="auto"/>
            </w:tcBorders>
            <w:shd w:val="clear" w:color="auto" w:fill="auto"/>
          </w:tcPr>
          <w:p w:rsidR="00D6407C" w:rsidRDefault="00D6407C" w:rsidP="00C66E8C">
            <w:pPr>
              <w:snapToGrid w:val="0"/>
              <w:rPr>
                <w:rFonts w:eastAsia="Times New Roman"/>
                <w:b/>
                <w:sz w:val="20"/>
                <w:szCs w:val="20"/>
              </w:rPr>
            </w:pPr>
          </w:p>
        </w:tc>
        <w:tc>
          <w:tcPr>
            <w:tcW w:w="60" w:type="dxa"/>
            <w:shd w:val="clear" w:color="auto" w:fill="auto"/>
          </w:tcPr>
          <w:p w:rsidR="00D6407C" w:rsidRDefault="00D6407C" w:rsidP="00C66E8C">
            <w:pPr>
              <w:snapToGrid w:val="0"/>
              <w:rPr>
                <w:rFonts w:eastAsia="Times New Roman"/>
                <w:b/>
                <w:sz w:val="20"/>
                <w:szCs w:val="20"/>
              </w:rPr>
            </w:pPr>
          </w:p>
        </w:tc>
      </w:tr>
      <w:tr w:rsidR="00724C76" w:rsidTr="00BB0DA3">
        <w:trPr>
          <w:gridAfter w:val="5"/>
          <w:wAfter w:w="405" w:type="dxa"/>
          <w:cantSplit/>
        </w:trPr>
        <w:tc>
          <w:tcPr>
            <w:tcW w:w="2700"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C66E8C">
            <w:pPr>
              <w:snapToGrid w:val="0"/>
              <w:rPr>
                <w:rFonts w:eastAsia="Times New Roman"/>
                <w:b/>
                <w:sz w:val="20"/>
                <w:szCs w:val="20"/>
              </w:rPr>
            </w:pPr>
          </w:p>
        </w:tc>
        <w:tc>
          <w:tcPr>
            <w:tcW w:w="2430" w:type="dxa"/>
            <w:gridSpan w:val="2"/>
            <w:tcBorders>
              <w:top w:val="single" w:sz="4" w:space="0" w:color="000000"/>
              <w:left w:val="single" w:sz="4" w:space="0" w:color="000000"/>
              <w:bottom w:val="single" w:sz="4" w:space="0" w:color="000000"/>
            </w:tcBorders>
            <w:shd w:val="clear" w:color="auto" w:fill="FFFFFF"/>
          </w:tcPr>
          <w:p w:rsidR="00724C76" w:rsidRDefault="00724C76" w:rsidP="00D6407C">
            <w:pPr>
              <w:keepNext/>
              <w:ind w:left="-43" w:firstLine="90"/>
            </w:pPr>
            <w:r>
              <w:rPr>
                <w:rFonts w:eastAsia="Times New Roman"/>
                <w:sz w:val="26"/>
                <w:szCs w:val="26"/>
              </w:rPr>
              <w:t xml:space="preserve"> </w:t>
            </w:r>
            <w:r w:rsidR="00D6407C">
              <w:rPr>
                <w:rFonts w:eastAsia="Times New Roman"/>
                <w:sz w:val="26"/>
                <w:szCs w:val="26"/>
              </w:rPr>
              <w:t>Trần Văn Hiếu</w:t>
            </w:r>
          </w:p>
        </w:tc>
        <w:tc>
          <w:tcPr>
            <w:tcW w:w="3150" w:type="dxa"/>
            <w:gridSpan w:val="2"/>
            <w:tcBorders>
              <w:top w:val="single" w:sz="4" w:space="0" w:color="000000"/>
              <w:left w:val="single" w:sz="4" w:space="0" w:color="000000"/>
              <w:bottom w:val="single" w:sz="4" w:space="0" w:color="000000"/>
              <w:right w:val="single" w:sz="4" w:space="0" w:color="auto"/>
            </w:tcBorders>
            <w:shd w:val="clear" w:color="auto" w:fill="FFFFFF"/>
          </w:tcPr>
          <w:p w:rsidR="00724C76" w:rsidRDefault="00724C76" w:rsidP="00D6407C">
            <w:pPr>
              <w:pStyle w:val="BodyText"/>
              <w:keepNext/>
              <w:tabs>
                <w:tab w:val="left" w:pos="2300"/>
              </w:tabs>
              <w:spacing w:before="1" w:after="0"/>
              <w:ind w:right="193"/>
            </w:pPr>
            <w: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FFFFFF"/>
          </w:tcPr>
          <w:p w:rsidR="00724C76" w:rsidRDefault="00724C76" w:rsidP="00C66E8C">
            <w:pPr>
              <w:keepNext/>
            </w:pPr>
          </w:p>
        </w:tc>
        <w:tc>
          <w:tcPr>
            <w:tcW w:w="55" w:type="dxa"/>
            <w:tcBorders>
              <w:left w:val="single" w:sz="4" w:space="0" w:color="auto"/>
            </w:tcBorders>
            <w:shd w:val="clear" w:color="auto" w:fill="auto"/>
          </w:tcPr>
          <w:p w:rsidR="00724C76" w:rsidRDefault="00724C76" w:rsidP="00C66E8C">
            <w:pPr>
              <w:snapToGrid w:val="0"/>
              <w:rPr>
                <w:rFonts w:eastAsia="Times New Roman"/>
                <w:b/>
                <w:sz w:val="20"/>
                <w:szCs w:val="20"/>
              </w:rPr>
            </w:pPr>
          </w:p>
        </w:tc>
        <w:tc>
          <w:tcPr>
            <w:tcW w:w="60" w:type="dxa"/>
            <w:shd w:val="clear" w:color="auto" w:fill="auto"/>
          </w:tcPr>
          <w:p w:rsidR="00724C76" w:rsidRDefault="00724C76" w:rsidP="00C66E8C">
            <w:pPr>
              <w:snapToGrid w:val="0"/>
              <w:rPr>
                <w:rFonts w:eastAsia="Times New Roman"/>
                <w:b/>
                <w:sz w:val="20"/>
                <w:szCs w:val="20"/>
              </w:rPr>
            </w:pPr>
          </w:p>
        </w:tc>
      </w:tr>
    </w:tbl>
    <w:p w:rsidR="00724C76" w:rsidRPr="00F35767" w:rsidRDefault="00724C76" w:rsidP="00724C76">
      <w:pPr>
        <w:jc w:val="both"/>
        <w:rPr>
          <w:b/>
          <w:bCs/>
          <w:sz w:val="26"/>
          <w:szCs w:val="26"/>
          <w:lang w:val="fr-FR"/>
        </w:rPr>
      </w:pPr>
      <w:r w:rsidRPr="00F35767">
        <w:rPr>
          <w:lang w:val="fr-FR"/>
        </w:rPr>
        <w:br w:type="page"/>
      </w:r>
    </w:p>
    <w:tbl>
      <w:tblPr>
        <w:tblW w:w="9605"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2090"/>
        <w:gridCol w:w="2429"/>
        <w:gridCol w:w="1439"/>
        <w:gridCol w:w="3647"/>
      </w:tblGrid>
      <w:tr w:rsidR="00724C76" w:rsidRPr="00F35767" w:rsidTr="00C66E8C">
        <w:tc>
          <w:tcPr>
            <w:tcW w:w="9604" w:type="dxa"/>
            <w:gridSpan w:val="4"/>
            <w:tcBorders>
              <w:bottom w:val="single" w:sz="4" w:space="0" w:color="00000A"/>
            </w:tcBorders>
            <w:shd w:val="clear" w:color="auto" w:fill="FFFFFF"/>
          </w:tcPr>
          <w:p w:rsidR="00724C76" w:rsidRPr="00F35767" w:rsidRDefault="00724C76" w:rsidP="00C66E8C">
            <w:pPr>
              <w:pageBreakBefore/>
              <w:jc w:val="both"/>
              <w:rPr>
                <w:b/>
                <w:bCs/>
                <w:sz w:val="32"/>
                <w:szCs w:val="32"/>
                <w:lang w:val="fr-FR"/>
              </w:rPr>
            </w:pPr>
            <w:r>
              <w:rPr>
                <w:b/>
                <w:bCs/>
                <w:sz w:val="32"/>
                <w:szCs w:val="32"/>
                <w:lang w:val="fr-FR"/>
              </w:rPr>
              <w:lastRenderedPageBreak/>
              <w:t>Tên tài liệu</w:t>
            </w:r>
          </w:p>
        </w:tc>
      </w:tr>
      <w:tr w:rsidR="00724C76" w:rsidRPr="00F35767" w:rsidTr="00C66E8C">
        <w:tc>
          <w:tcPr>
            <w:tcW w:w="2089" w:type="dxa"/>
            <w:tcBorders>
              <w:top w:val="single" w:sz="4" w:space="0" w:color="00000A"/>
              <w:left w:val="single" w:sz="4" w:space="0" w:color="00000A"/>
              <w:bottom w:val="single" w:sz="4" w:space="0" w:color="00000A"/>
            </w:tcBorders>
            <w:shd w:val="clear" w:color="auto" w:fill="FFFFFF"/>
            <w:tcMar>
              <w:left w:w="33" w:type="dxa"/>
            </w:tcMar>
          </w:tcPr>
          <w:p w:rsidR="00724C76" w:rsidRPr="00F35767" w:rsidRDefault="00724C76" w:rsidP="00C66E8C">
            <w:pPr>
              <w:jc w:val="both"/>
              <w:rPr>
                <w:b/>
                <w:bCs/>
                <w:sz w:val="26"/>
                <w:szCs w:val="26"/>
                <w:lang w:val="fr-FR"/>
              </w:rPr>
            </w:pPr>
            <w:r>
              <w:rPr>
                <w:b/>
                <w:bCs/>
                <w:sz w:val="26"/>
                <w:szCs w:val="26"/>
                <w:lang w:val="fr-FR"/>
              </w:rPr>
              <w:t>Tiêu đề tài liệu</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Pr="00F35767" w:rsidRDefault="00724C76" w:rsidP="00C66E8C">
            <w:pPr>
              <w:jc w:val="both"/>
              <w:rPr>
                <w:bCs/>
                <w:sz w:val="26"/>
                <w:szCs w:val="26"/>
                <w:lang w:val="fr-FR"/>
              </w:rPr>
            </w:pPr>
            <w:r>
              <w:rPr>
                <w:bCs/>
                <w:sz w:val="26"/>
                <w:szCs w:val="26"/>
                <w:lang w:val="fr-FR"/>
              </w:rPr>
              <w:t>Test Plan</w:t>
            </w:r>
            <w:r w:rsidRPr="00F35767">
              <w:rPr>
                <w:bCs/>
                <w:sz w:val="26"/>
                <w:szCs w:val="26"/>
                <w:lang w:val="fr-FR"/>
              </w:rPr>
              <w:t xml:space="preserve"> Document</w:t>
            </w:r>
          </w:p>
        </w:tc>
      </w:tr>
      <w:tr w:rsidR="00724C76" w:rsidRPr="00F35767" w:rsidTr="00C66E8C">
        <w:tc>
          <w:tcPr>
            <w:tcW w:w="2089" w:type="dxa"/>
            <w:tcBorders>
              <w:top w:val="single" w:sz="4" w:space="0" w:color="00000A"/>
              <w:left w:val="single" w:sz="4" w:space="0" w:color="00000A"/>
              <w:bottom w:val="single" w:sz="4" w:space="0" w:color="00000A"/>
            </w:tcBorders>
            <w:shd w:val="clear" w:color="auto" w:fill="FFFFFF"/>
            <w:tcMar>
              <w:left w:w="33" w:type="dxa"/>
            </w:tcMar>
          </w:tcPr>
          <w:p w:rsidR="00724C76" w:rsidRPr="00F35767" w:rsidRDefault="00724C76" w:rsidP="00C66E8C">
            <w:pPr>
              <w:jc w:val="both"/>
              <w:rPr>
                <w:b/>
                <w:bCs/>
                <w:sz w:val="26"/>
                <w:szCs w:val="26"/>
                <w:lang w:val="fr-FR"/>
              </w:rPr>
            </w:pPr>
            <w:r>
              <w:rPr>
                <w:b/>
                <w:bCs/>
                <w:sz w:val="26"/>
                <w:szCs w:val="26"/>
                <w:lang w:val="fr-FR"/>
              </w:rPr>
              <w:t>Người viết</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Pr="00F35767" w:rsidRDefault="00635190" w:rsidP="00C66E8C">
            <w:pPr>
              <w:jc w:val="both"/>
              <w:rPr>
                <w:bCs/>
                <w:sz w:val="26"/>
                <w:szCs w:val="26"/>
                <w:lang w:eastAsia="ja-JP"/>
              </w:rPr>
            </w:pPr>
            <w:r>
              <w:rPr>
                <w:bCs/>
                <w:sz w:val="26"/>
                <w:szCs w:val="26"/>
                <w:lang w:eastAsia="ja-JP"/>
              </w:rPr>
              <w:t>Nguyễn Trần Quốc Anh</w:t>
            </w:r>
          </w:p>
        </w:tc>
      </w:tr>
      <w:tr w:rsidR="00724C76" w:rsidRPr="00F35767" w:rsidTr="00C66E8C">
        <w:tc>
          <w:tcPr>
            <w:tcW w:w="2089" w:type="dxa"/>
            <w:tcBorders>
              <w:top w:val="single" w:sz="4" w:space="0" w:color="00000A"/>
              <w:left w:val="single" w:sz="4" w:space="0" w:color="00000A"/>
              <w:bottom w:val="single" w:sz="4" w:space="0" w:color="00000A"/>
            </w:tcBorders>
            <w:shd w:val="clear" w:color="auto" w:fill="FFFFFF"/>
            <w:tcMar>
              <w:left w:w="33" w:type="dxa"/>
            </w:tcMar>
          </w:tcPr>
          <w:p w:rsidR="00724C76" w:rsidRPr="00F35767" w:rsidRDefault="00724C76" w:rsidP="00C66E8C">
            <w:pPr>
              <w:jc w:val="both"/>
              <w:rPr>
                <w:b/>
                <w:bCs/>
                <w:sz w:val="26"/>
                <w:szCs w:val="26"/>
              </w:rPr>
            </w:pPr>
            <w:r>
              <w:rPr>
                <w:b/>
                <w:bCs/>
                <w:sz w:val="26"/>
                <w:szCs w:val="26"/>
              </w:rPr>
              <w:t>Chức vụ</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Pr="00F35767" w:rsidRDefault="00724C76" w:rsidP="00C66E8C">
            <w:pPr>
              <w:jc w:val="both"/>
              <w:rPr>
                <w:bCs/>
                <w:sz w:val="26"/>
                <w:szCs w:val="26"/>
                <w:lang w:eastAsia="ja-JP"/>
              </w:rPr>
            </w:pPr>
            <w:r>
              <w:rPr>
                <w:bCs/>
                <w:sz w:val="26"/>
                <w:szCs w:val="26"/>
                <w:lang w:eastAsia="ja-JP"/>
              </w:rPr>
              <w:t>Thành viên</w:t>
            </w:r>
          </w:p>
        </w:tc>
      </w:tr>
      <w:tr w:rsidR="00724C76" w:rsidTr="00C66E8C">
        <w:tc>
          <w:tcPr>
            <w:tcW w:w="2089"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
                <w:bCs/>
                <w:sz w:val="26"/>
                <w:szCs w:val="26"/>
              </w:rPr>
            </w:pPr>
            <w:r>
              <w:rPr>
                <w:b/>
                <w:bCs/>
                <w:sz w:val="26"/>
                <w:szCs w:val="26"/>
              </w:rPr>
              <w:t>Ngày</w:t>
            </w:r>
          </w:p>
        </w:tc>
        <w:tc>
          <w:tcPr>
            <w:tcW w:w="2429"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Cs/>
                <w:sz w:val="26"/>
                <w:szCs w:val="26"/>
                <w:lang w:eastAsia="ja-JP"/>
              </w:rPr>
            </w:pPr>
          </w:p>
        </w:tc>
        <w:tc>
          <w:tcPr>
            <w:tcW w:w="1439"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
                <w:bCs/>
                <w:sz w:val="26"/>
                <w:szCs w:val="26"/>
              </w:rPr>
            </w:pPr>
            <w:r>
              <w:rPr>
                <w:b/>
                <w:bCs/>
                <w:sz w:val="26"/>
                <w:szCs w:val="26"/>
              </w:rPr>
              <w:t>Tên file:</w:t>
            </w:r>
          </w:p>
        </w:tc>
        <w:tc>
          <w:tcPr>
            <w:tcW w:w="36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Default="00724C76" w:rsidP="00C66E8C">
            <w:pPr>
              <w:jc w:val="both"/>
              <w:rPr>
                <w:bCs/>
                <w:sz w:val="26"/>
                <w:szCs w:val="26"/>
              </w:rPr>
            </w:pPr>
            <w:r>
              <w:rPr>
                <w:bCs/>
                <w:sz w:val="26"/>
                <w:szCs w:val="26"/>
              </w:rPr>
              <w:t>Testplansprint1.docx</w:t>
            </w:r>
          </w:p>
        </w:tc>
      </w:tr>
      <w:tr w:rsidR="00724C76" w:rsidTr="00C66E8C">
        <w:tc>
          <w:tcPr>
            <w:tcW w:w="2089"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
                <w:bCs/>
                <w:sz w:val="26"/>
                <w:szCs w:val="26"/>
              </w:rPr>
            </w:pPr>
            <w:r>
              <w:rPr>
                <w:b/>
                <w:bCs/>
                <w:sz w:val="26"/>
                <w:szCs w:val="26"/>
              </w:rPr>
              <w:t>RL</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Default="00724C76" w:rsidP="00C66E8C">
            <w:pPr>
              <w:jc w:val="both"/>
              <w:rPr>
                <w:bCs/>
                <w:sz w:val="26"/>
                <w:szCs w:val="26"/>
              </w:rPr>
            </w:pPr>
          </w:p>
        </w:tc>
      </w:tr>
      <w:tr w:rsidR="00724C76" w:rsidTr="00C66E8C">
        <w:tc>
          <w:tcPr>
            <w:tcW w:w="2089"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
                <w:bCs/>
                <w:sz w:val="26"/>
                <w:szCs w:val="26"/>
              </w:rPr>
            </w:pPr>
            <w:r>
              <w:rPr>
                <w:b/>
                <w:bCs/>
                <w:sz w:val="26"/>
                <w:szCs w:val="26"/>
              </w:rPr>
              <w:t>Access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Default="00724C76" w:rsidP="00C66E8C">
            <w:pPr>
              <w:jc w:val="both"/>
              <w:rPr>
                <w:bCs/>
                <w:sz w:val="26"/>
                <w:szCs w:val="26"/>
              </w:rPr>
            </w:pPr>
          </w:p>
        </w:tc>
      </w:tr>
    </w:tbl>
    <w:p w:rsidR="00724C76" w:rsidRDefault="00724C76" w:rsidP="00724C76">
      <w:pPr>
        <w:jc w:val="both"/>
        <w:rPr>
          <w:b/>
          <w:bCs/>
          <w:sz w:val="26"/>
          <w:szCs w:val="26"/>
        </w:rPr>
      </w:pPr>
    </w:p>
    <w:p w:rsidR="00724C76" w:rsidRDefault="00724C76" w:rsidP="00724C76">
      <w:pPr>
        <w:jc w:val="both"/>
        <w:rPr>
          <w:b/>
          <w:bCs/>
          <w:sz w:val="26"/>
          <w:szCs w:val="26"/>
        </w:rPr>
      </w:pPr>
    </w:p>
    <w:tbl>
      <w:tblPr>
        <w:tblW w:w="9713"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298"/>
        <w:gridCol w:w="2970"/>
        <w:gridCol w:w="1981"/>
        <w:gridCol w:w="3464"/>
      </w:tblGrid>
      <w:tr w:rsidR="00724C76" w:rsidTr="00C66E8C">
        <w:tc>
          <w:tcPr>
            <w:tcW w:w="9713" w:type="dxa"/>
            <w:gridSpan w:val="4"/>
            <w:tcBorders>
              <w:bottom w:val="single" w:sz="4" w:space="0" w:color="00000A"/>
            </w:tcBorders>
            <w:shd w:val="clear" w:color="auto" w:fill="FFFFFF"/>
          </w:tcPr>
          <w:p w:rsidR="00724C76" w:rsidRDefault="00724C76" w:rsidP="00C66E8C">
            <w:pPr>
              <w:jc w:val="both"/>
              <w:rPr>
                <w:b/>
                <w:bCs/>
                <w:sz w:val="32"/>
                <w:szCs w:val="32"/>
              </w:rPr>
            </w:pPr>
            <w:r>
              <w:rPr>
                <w:b/>
                <w:bCs/>
                <w:sz w:val="32"/>
                <w:szCs w:val="32"/>
              </w:rPr>
              <w:t>Lịch sử sửa đổi</w:t>
            </w:r>
          </w:p>
        </w:tc>
      </w:tr>
      <w:tr w:rsidR="00724C76" w:rsidTr="00C66E8C">
        <w:tc>
          <w:tcPr>
            <w:tcW w:w="1298"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
                <w:bCs/>
                <w:sz w:val="26"/>
                <w:szCs w:val="26"/>
              </w:rPr>
            </w:pPr>
            <w:r>
              <w:rPr>
                <w:b/>
                <w:bCs/>
                <w:sz w:val="26"/>
                <w:szCs w:val="26"/>
              </w:rPr>
              <w:t>Phiên bản</w:t>
            </w:r>
          </w:p>
        </w:tc>
        <w:tc>
          <w:tcPr>
            <w:tcW w:w="2970"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
                <w:bCs/>
                <w:sz w:val="26"/>
                <w:szCs w:val="26"/>
              </w:rPr>
            </w:pPr>
            <w:r>
              <w:rPr>
                <w:b/>
                <w:bCs/>
                <w:sz w:val="26"/>
                <w:szCs w:val="26"/>
              </w:rPr>
              <w:t>Người</w:t>
            </w: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
                <w:bCs/>
                <w:sz w:val="26"/>
                <w:szCs w:val="26"/>
              </w:rPr>
            </w:pPr>
            <w:r>
              <w:rPr>
                <w:b/>
                <w:bCs/>
                <w:sz w:val="26"/>
                <w:szCs w:val="26"/>
              </w:rPr>
              <w:t>Ngày</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Default="00724C76" w:rsidP="00C66E8C">
            <w:pPr>
              <w:jc w:val="both"/>
              <w:rPr>
                <w:b/>
                <w:bCs/>
                <w:sz w:val="26"/>
                <w:szCs w:val="26"/>
              </w:rPr>
            </w:pPr>
            <w:r>
              <w:rPr>
                <w:b/>
                <w:bCs/>
                <w:sz w:val="26"/>
                <w:szCs w:val="26"/>
              </w:rPr>
              <w:t>Mô tả</w:t>
            </w:r>
          </w:p>
        </w:tc>
      </w:tr>
      <w:tr w:rsidR="00724C76" w:rsidTr="00C66E8C">
        <w:tc>
          <w:tcPr>
            <w:tcW w:w="1298"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Cs/>
                <w:sz w:val="26"/>
                <w:szCs w:val="26"/>
              </w:rPr>
            </w:pPr>
            <w:r>
              <w:rPr>
                <w:bCs/>
                <w:sz w:val="26"/>
                <w:szCs w:val="26"/>
              </w:rPr>
              <w:t>1.0</w:t>
            </w:r>
          </w:p>
        </w:tc>
        <w:tc>
          <w:tcPr>
            <w:tcW w:w="2970" w:type="dxa"/>
            <w:tcBorders>
              <w:top w:val="single" w:sz="4" w:space="0" w:color="00000A"/>
              <w:left w:val="single" w:sz="4" w:space="0" w:color="00000A"/>
              <w:bottom w:val="single" w:sz="4" w:space="0" w:color="00000A"/>
            </w:tcBorders>
            <w:shd w:val="clear" w:color="auto" w:fill="FFFFFF"/>
            <w:tcMar>
              <w:left w:w="33" w:type="dxa"/>
            </w:tcMar>
          </w:tcPr>
          <w:p w:rsidR="00724C76" w:rsidRDefault="00635190" w:rsidP="00C66E8C">
            <w:pPr>
              <w:ind w:left="709" w:hanging="709"/>
              <w:jc w:val="both"/>
              <w:rPr>
                <w:bCs/>
                <w:sz w:val="26"/>
                <w:szCs w:val="26"/>
                <w:lang w:eastAsia="ja-JP"/>
              </w:rPr>
            </w:pPr>
            <w:r>
              <w:rPr>
                <w:bCs/>
                <w:sz w:val="26"/>
                <w:szCs w:val="26"/>
                <w:lang w:eastAsia="ja-JP"/>
              </w:rPr>
              <w:t>Nguyễn Trần Quốc Anh</w:t>
            </w: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724C76" w:rsidRDefault="00254847" w:rsidP="00C66E8C">
            <w:pPr>
              <w:jc w:val="both"/>
              <w:rPr>
                <w:bCs/>
                <w:sz w:val="26"/>
                <w:szCs w:val="26"/>
                <w:lang w:eastAsia="en-US"/>
              </w:rPr>
            </w:pPr>
            <w:r>
              <w:rPr>
                <w:bCs/>
                <w:sz w:val="26"/>
                <w:szCs w:val="26"/>
                <w:lang w:eastAsia="en-US"/>
              </w:rPr>
              <w:t>19</w:t>
            </w:r>
            <w:r w:rsidR="00635190">
              <w:rPr>
                <w:bCs/>
                <w:sz w:val="26"/>
                <w:szCs w:val="26"/>
                <w:lang w:eastAsia="en-US"/>
              </w:rPr>
              <w:t>/04/18</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Default="00724C76" w:rsidP="00C66E8C">
            <w:pPr>
              <w:jc w:val="both"/>
              <w:rPr>
                <w:bCs/>
                <w:sz w:val="26"/>
                <w:szCs w:val="26"/>
                <w:lang w:eastAsia="ja-JP"/>
              </w:rPr>
            </w:pPr>
            <w:r>
              <w:rPr>
                <w:bCs/>
                <w:sz w:val="26"/>
                <w:szCs w:val="26"/>
                <w:lang w:eastAsia="ja-JP"/>
              </w:rPr>
              <w:t>Tạo tài liệu</w:t>
            </w:r>
          </w:p>
        </w:tc>
      </w:tr>
      <w:tr w:rsidR="00724C76" w:rsidTr="00C66E8C">
        <w:tc>
          <w:tcPr>
            <w:tcW w:w="1298"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Cs/>
                <w:sz w:val="26"/>
                <w:szCs w:val="26"/>
                <w:lang w:eastAsia="ja-JP"/>
              </w:rPr>
            </w:pPr>
          </w:p>
        </w:tc>
        <w:tc>
          <w:tcPr>
            <w:tcW w:w="2970"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ind w:left="709" w:hanging="709"/>
              <w:jc w:val="both"/>
              <w:rPr>
                <w:bCs/>
                <w:sz w:val="26"/>
                <w:szCs w:val="26"/>
                <w:lang w:eastAsia="ja-JP"/>
              </w:rPr>
            </w:pP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Cs/>
                <w:sz w:val="26"/>
                <w:szCs w:val="26"/>
                <w:lang w:eastAsia="en-US"/>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Default="00724C76" w:rsidP="00C66E8C">
            <w:pPr>
              <w:jc w:val="both"/>
              <w:rPr>
                <w:bCs/>
                <w:sz w:val="26"/>
                <w:szCs w:val="26"/>
              </w:rPr>
            </w:pPr>
          </w:p>
        </w:tc>
      </w:tr>
      <w:tr w:rsidR="00724C76" w:rsidTr="00C66E8C">
        <w:tc>
          <w:tcPr>
            <w:tcW w:w="1298"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Cs/>
                <w:sz w:val="26"/>
                <w:szCs w:val="26"/>
              </w:rPr>
            </w:pPr>
          </w:p>
        </w:tc>
        <w:tc>
          <w:tcPr>
            <w:tcW w:w="2970"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Cs/>
                <w:sz w:val="26"/>
                <w:szCs w:val="26"/>
              </w:rPr>
            </w:pP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C66E8C">
            <w:pPr>
              <w:jc w:val="both"/>
              <w:rPr>
                <w:bCs/>
                <w:sz w:val="26"/>
                <w:szCs w:val="26"/>
                <w:lang w:eastAsia="en-US"/>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Default="00724C76" w:rsidP="00C66E8C">
            <w:pPr>
              <w:jc w:val="both"/>
              <w:rPr>
                <w:bCs/>
                <w:sz w:val="26"/>
                <w:szCs w:val="26"/>
              </w:rPr>
            </w:pPr>
          </w:p>
        </w:tc>
      </w:tr>
    </w:tbl>
    <w:p w:rsidR="00724C76" w:rsidRDefault="00724C76" w:rsidP="00724C76">
      <w:pPr>
        <w:jc w:val="both"/>
        <w:rPr>
          <w:b/>
          <w:bCs/>
          <w:sz w:val="26"/>
          <w:szCs w:val="26"/>
        </w:rPr>
      </w:pPr>
    </w:p>
    <w:p w:rsidR="00724C76" w:rsidRDefault="00724C76" w:rsidP="00724C76">
      <w:pPr>
        <w:jc w:val="both"/>
        <w:rPr>
          <w:b/>
          <w:bCs/>
          <w:sz w:val="26"/>
          <w:szCs w:val="26"/>
        </w:rPr>
      </w:pPr>
    </w:p>
    <w:p w:rsidR="00724C76" w:rsidRDefault="00724C76" w:rsidP="00724C76">
      <w:pPr>
        <w:jc w:val="both"/>
        <w:rPr>
          <w:b/>
          <w:bCs/>
          <w:sz w:val="26"/>
          <w:szCs w:val="26"/>
        </w:rPr>
      </w:pPr>
      <w:r>
        <w:br w:type="page"/>
      </w:r>
    </w:p>
    <w:tbl>
      <w:tblPr>
        <w:tblW w:w="9755" w:type="dxa"/>
        <w:tblInd w:w="-311" w:type="dxa"/>
        <w:tblLayout w:type="fixed"/>
        <w:tblCellMar>
          <w:left w:w="0" w:type="dxa"/>
          <w:right w:w="0" w:type="dxa"/>
        </w:tblCellMar>
        <w:tblLook w:val="0000" w:firstRow="0" w:lastRow="0" w:firstColumn="0" w:lastColumn="0" w:noHBand="0" w:noVBand="0"/>
      </w:tblPr>
      <w:tblGrid>
        <w:gridCol w:w="2356"/>
        <w:gridCol w:w="2638"/>
        <w:gridCol w:w="1418"/>
        <w:gridCol w:w="3313"/>
        <w:gridCol w:w="30"/>
      </w:tblGrid>
      <w:tr w:rsidR="00724C76" w:rsidTr="00D766C7">
        <w:trPr>
          <w:gridAfter w:val="1"/>
          <w:wAfter w:w="30" w:type="dxa"/>
        </w:trPr>
        <w:tc>
          <w:tcPr>
            <w:tcW w:w="9725" w:type="dxa"/>
            <w:gridSpan w:val="4"/>
            <w:tcBorders>
              <w:top w:val="single" w:sz="4" w:space="0" w:color="000000"/>
              <w:left w:val="single" w:sz="4" w:space="0" w:color="000000"/>
              <w:right w:val="single" w:sz="4" w:space="0" w:color="000000"/>
            </w:tcBorders>
            <w:shd w:val="clear" w:color="auto" w:fill="FFFFFF"/>
          </w:tcPr>
          <w:p w:rsidR="00724C76" w:rsidRDefault="00724C76" w:rsidP="00C66E8C">
            <w:pPr>
              <w:jc w:val="center"/>
            </w:pPr>
            <w:r>
              <w:rPr>
                <w:rFonts w:eastAsia="Times New Roman"/>
                <w:b/>
                <w:sz w:val="32"/>
                <w:szCs w:val="32"/>
              </w:rPr>
              <w:lastRenderedPageBreak/>
              <w:t>Document Approval</w:t>
            </w:r>
          </w:p>
          <w:p w:rsidR="00724C76" w:rsidRDefault="00724C76" w:rsidP="00C66E8C">
            <w:pPr>
              <w:jc w:val="center"/>
            </w:pPr>
            <w:r>
              <w:rPr>
                <w:rFonts w:eastAsia="Times New Roman"/>
                <w:sz w:val="26"/>
                <w:szCs w:val="26"/>
              </w:rPr>
              <w:t>Các chữ kí để tài liệu được chấp thuận</w:t>
            </w:r>
          </w:p>
        </w:tc>
      </w:tr>
      <w:tr w:rsidR="00724C76" w:rsidTr="00D766C7">
        <w:trPr>
          <w:cantSplit/>
          <w:trHeight w:val="560"/>
        </w:trPr>
        <w:tc>
          <w:tcPr>
            <w:tcW w:w="2356" w:type="dxa"/>
            <w:vMerge w:val="restart"/>
            <w:tcBorders>
              <w:top w:val="single" w:sz="4" w:space="0" w:color="000000"/>
              <w:left w:val="single" w:sz="4" w:space="0" w:color="000000"/>
              <w:bottom w:val="single" w:sz="4" w:space="0" w:color="000000"/>
            </w:tcBorders>
            <w:shd w:val="clear" w:color="auto" w:fill="FFFFFF"/>
            <w:vAlign w:val="center"/>
          </w:tcPr>
          <w:p w:rsidR="00724C76" w:rsidRDefault="00724C76" w:rsidP="00C66E8C">
            <w:r>
              <w:rPr>
                <w:b/>
                <w:bCs/>
                <w:sz w:val="26"/>
                <w:szCs w:val="26"/>
              </w:rPr>
              <w:t>Giáo viên hướng dẫn</w:t>
            </w:r>
          </w:p>
          <w:p w:rsidR="00724C76" w:rsidRDefault="00724C76" w:rsidP="00C66E8C">
            <w:pPr>
              <w:rPr>
                <w:b/>
                <w:bCs/>
                <w:sz w:val="26"/>
                <w:szCs w:val="26"/>
              </w:rPr>
            </w:pPr>
          </w:p>
        </w:tc>
        <w:tc>
          <w:tcPr>
            <w:tcW w:w="2638" w:type="dxa"/>
            <w:vMerge w:val="restart"/>
            <w:tcBorders>
              <w:top w:val="single" w:sz="4" w:space="0" w:color="000000"/>
              <w:left w:val="single" w:sz="4" w:space="0" w:color="000000"/>
            </w:tcBorders>
            <w:shd w:val="clear" w:color="auto" w:fill="FFFFFF"/>
            <w:vAlign w:val="center"/>
          </w:tcPr>
          <w:p w:rsidR="00724C76" w:rsidRDefault="00724C76" w:rsidP="00C66E8C">
            <w:r>
              <w:rPr>
                <w:bCs/>
                <w:sz w:val="26"/>
                <w:szCs w:val="26"/>
              </w:rPr>
              <w:t>Phạm An Bình</w:t>
            </w:r>
          </w:p>
          <w:p w:rsidR="00724C76" w:rsidRDefault="00724C76" w:rsidP="00C66E8C">
            <w:pPr>
              <w:snapToGrid w:val="0"/>
              <w:rPr>
                <w:rFonts w:eastAsia="Times New Roman"/>
                <w:b/>
                <w:bCs/>
                <w:sz w:val="20"/>
                <w:szCs w:val="20"/>
              </w:rPr>
            </w:pPr>
          </w:p>
          <w:p w:rsidR="00724C76" w:rsidRDefault="00724C76" w:rsidP="00C66E8C"/>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C66E8C">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C66E8C">
            <w:pPr>
              <w:snapToGrid w:val="0"/>
              <w:rPr>
                <w:rFonts w:ascii="Calibri" w:hAnsi="Calibri" w:cs="Calibri"/>
                <w:bCs/>
                <w:sz w:val="22"/>
              </w:rPr>
            </w:pPr>
          </w:p>
        </w:tc>
      </w:tr>
      <w:tr w:rsidR="00724C76" w:rsidTr="00D766C7">
        <w:trPr>
          <w:cantSplit/>
          <w:trHeight w:val="423"/>
        </w:trPr>
        <w:tc>
          <w:tcPr>
            <w:tcW w:w="2356"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C66E8C">
            <w:pPr>
              <w:snapToGrid w:val="0"/>
              <w:spacing w:line="276" w:lineRule="auto"/>
              <w:rPr>
                <w:rFonts w:eastAsia="Times New Roman"/>
                <w:bCs/>
                <w:sz w:val="26"/>
                <w:szCs w:val="26"/>
              </w:rPr>
            </w:pPr>
          </w:p>
        </w:tc>
        <w:tc>
          <w:tcPr>
            <w:tcW w:w="2638" w:type="dxa"/>
            <w:vMerge/>
            <w:tcBorders>
              <w:left w:val="single" w:sz="4" w:space="0" w:color="000000"/>
              <w:bottom w:val="single" w:sz="4" w:space="0" w:color="000000"/>
            </w:tcBorders>
            <w:shd w:val="clear" w:color="auto" w:fill="FFFFFF"/>
            <w:vAlign w:val="center"/>
          </w:tcPr>
          <w:p w:rsidR="00724C76" w:rsidRDefault="00724C76" w:rsidP="00C66E8C">
            <w:pPr>
              <w:rPr>
                <w:rFonts w:eastAsia="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C66E8C">
            <w:pPr>
              <w:ind w:firstLine="142"/>
            </w:pPr>
            <w:r>
              <w:rPr>
                <w:b/>
                <w:bCs/>
                <w:sz w:val="26"/>
                <w:szCs w:val="26"/>
              </w:rPr>
              <w:t>Ngày:</w:t>
            </w:r>
          </w:p>
          <w:p w:rsidR="00724C76" w:rsidRDefault="00724C76" w:rsidP="00C66E8C">
            <w:pPr>
              <w:ind w:firstLine="142"/>
              <w:rPr>
                <w:bCs/>
                <w:sz w:val="26"/>
                <w:szCs w:val="26"/>
              </w:rPr>
            </w:pP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C66E8C">
            <w:pPr>
              <w:snapToGrid w:val="0"/>
              <w:rPr>
                <w:rFonts w:ascii="Calibri" w:hAnsi="Calibri" w:cs="Calibri"/>
                <w:bCs/>
                <w:sz w:val="22"/>
              </w:rPr>
            </w:pPr>
          </w:p>
        </w:tc>
      </w:tr>
      <w:tr w:rsidR="00724C76" w:rsidTr="00D766C7">
        <w:trPr>
          <w:cantSplit/>
          <w:trHeight w:val="620"/>
        </w:trPr>
        <w:tc>
          <w:tcPr>
            <w:tcW w:w="2356" w:type="dxa"/>
            <w:vMerge w:val="restart"/>
            <w:tcBorders>
              <w:top w:val="single" w:sz="4" w:space="0" w:color="000000"/>
              <w:left w:val="single" w:sz="4" w:space="0" w:color="000000"/>
              <w:bottom w:val="single" w:sz="4" w:space="0" w:color="000000"/>
            </w:tcBorders>
            <w:shd w:val="clear" w:color="auto" w:fill="FFFFFF"/>
            <w:vAlign w:val="center"/>
          </w:tcPr>
          <w:p w:rsidR="00724C76" w:rsidRDefault="00724C76" w:rsidP="00C66E8C">
            <w:r>
              <w:rPr>
                <w:b/>
                <w:bCs/>
                <w:sz w:val="26"/>
                <w:szCs w:val="26"/>
              </w:rPr>
              <w:t>Product Owner</w:t>
            </w:r>
          </w:p>
        </w:tc>
        <w:tc>
          <w:tcPr>
            <w:tcW w:w="2638" w:type="dxa"/>
            <w:vMerge w:val="restart"/>
            <w:tcBorders>
              <w:top w:val="single" w:sz="4" w:space="0" w:color="000000"/>
              <w:left w:val="single" w:sz="4" w:space="0" w:color="000000"/>
            </w:tcBorders>
            <w:shd w:val="clear" w:color="auto" w:fill="FFFFFF"/>
            <w:vAlign w:val="center"/>
          </w:tcPr>
          <w:p w:rsidR="00724C76" w:rsidRPr="00177576" w:rsidRDefault="00D6407C" w:rsidP="00C66E8C">
            <w:pPr>
              <w:rPr>
                <w:bCs/>
                <w:sz w:val="26"/>
                <w:szCs w:val="26"/>
              </w:rPr>
            </w:pPr>
            <w:r>
              <w:rPr>
                <w:rFonts w:eastAsia="Times New Roman"/>
                <w:bCs/>
                <w:sz w:val="26"/>
                <w:szCs w:val="26"/>
              </w:rPr>
              <w:t>Nguyễn Văn Thiện</w:t>
            </w:r>
            <w:r w:rsidRPr="00177576">
              <w:rPr>
                <w:bCs/>
                <w:sz w:val="26"/>
                <w:szCs w:val="26"/>
              </w:rPr>
              <w:t xml:space="preserve"> </w:t>
            </w:r>
          </w:p>
          <w:p w:rsidR="00724C76" w:rsidRPr="00177576" w:rsidRDefault="00724C76" w:rsidP="00C66E8C">
            <w:pPr>
              <w:rPr>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C66E8C">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C66E8C">
            <w:pPr>
              <w:snapToGrid w:val="0"/>
              <w:rPr>
                <w:rFonts w:ascii="Calibri" w:hAnsi="Calibri" w:cs="Calibri"/>
                <w:bCs/>
                <w:sz w:val="22"/>
              </w:rPr>
            </w:pPr>
          </w:p>
        </w:tc>
      </w:tr>
      <w:tr w:rsidR="00724C76" w:rsidTr="00D766C7">
        <w:trPr>
          <w:cantSplit/>
          <w:trHeight w:val="620"/>
        </w:trPr>
        <w:tc>
          <w:tcPr>
            <w:tcW w:w="2356"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C66E8C">
            <w:pPr>
              <w:snapToGrid w:val="0"/>
              <w:spacing w:line="276" w:lineRule="auto"/>
              <w:rPr>
                <w:rFonts w:eastAsia="Times New Roman"/>
                <w:bCs/>
                <w:sz w:val="20"/>
                <w:szCs w:val="20"/>
              </w:rPr>
            </w:pPr>
          </w:p>
        </w:tc>
        <w:tc>
          <w:tcPr>
            <w:tcW w:w="2638" w:type="dxa"/>
            <w:vMerge/>
            <w:tcBorders>
              <w:left w:val="single" w:sz="4" w:space="0" w:color="000000"/>
              <w:bottom w:val="single" w:sz="4" w:space="0" w:color="000000"/>
            </w:tcBorders>
            <w:shd w:val="clear" w:color="auto" w:fill="FFFFFF"/>
            <w:vAlign w:val="center"/>
          </w:tcPr>
          <w:p w:rsidR="00724C76" w:rsidRPr="00177576" w:rsidRDefault="00724C76" w:rsidP="00C66E8C">
            <w:pPr>
              <w:rPr>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C66E8C">
            <w:pPr>
              <w:ind w:firstLine="142"/>
            </w:pPr>
            <w:r>
              <w:rPr>
                <w:b/>
                <w:bCs/>
                <w:sz w:val="26"/>
                <w:szCs w:val="26"/>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C66E8C">
            <w:pPr>
              <w:snapToGrid w:val="0"/>
              <w:rPr>
                <w:rFonts w:ascii="Calibri" w:hAnsi="Calibri" w:cs="Calibri"/>
                <w:bCs/>
                <w:sz w:val="22"/>
              </w:rPr>
            </w:pPr>
          </w:p>
        </w:tc>
      </w:tr>
      <w:tr w:rsidR="00724C76" w:rsidTr="00D766C7">
        <w:trPr>
          <w:cantSplit/>
          <w:trHeight w:val="600"/>
        </w:trPr>
        <w:tc>
          <w:tcPr>
            <w:tcW w:w="2356" w:type="dxa"/>
            <w:vMerge w:val="restart"/>
            <w:tcBorders>
              <w:top w:val="single" w:sz="4" w:space="0" w:color="000000"/>
              <w:left w:val="single" w:sz="4" w:space="0" w:color="000000"/>
              <w:bottom w:val="single" w:sz="4" w:space="0" w:color="000000"/>
            </w:tcBorders>
            <w:shd w:val="clear" w:color="auto" w:fill="FFFFFF"/>
            <w:vAlign w:val="center"/>
          </w:tcPr>
          <w:p w:rsidR="00724C76" w:rsidRDefault="00724C76" w:rsidP="00C66E8C">
            <w:r>
              <w:rPr>
                <w:b/>
                <w:bCs/>
                <w:sz w:val="26"/>
                <w:szCs w:val="26"/>
              </w:rPr>
              <w:t>Người quản lý dự án</w:t>
            </w:r>
          </w:p>
        </w:tc>
        <w:tc>
          <w:tcPr>
            <w:tcW w:w="2638" w:type="dxa"/>
            <w:vMerge w:val="restart"/>
            <w:tcBorders>
              <w:top w:val="single" w:sz="4" w:space="0" w:color="000000"/>
              <w:left w:val="single" w:sz="4" w:space="0" w:color="000000"/>
            </w:tcBorders>
            <w:shd w:val="clear" w:color="auto" w:fill="FFFFFF"/>
            <w:vAlign w:val="center"/>
          </w:tcPr>
          <w:p w:rsidR="00724C76" w:rsidRPr="00177576" w:rsidRDefault="00D6407C" w:rsidP="00C66E8C">
            <w:pPr>
              <w:rPr>
                <w:bCs/>
                <w:sz w:val="26"/>
                <w:szCs w:val="26"/>
              </w:rPr>
            </w:pPr>
            <w:r>
              <w:rPr>
                <w:rFonts w:eastAsia="Times New Roman"/>
                <w:bCs/>
                <w:sz w:val="26"/>
                <w:szCs w:val="26"/>
              </w:rPr>
              <w:t>Nguyễn Văn Thiện</w:t>
            </w:r>
            <w:r w:rsidRPr="00177576">
              <w:rPr>
                <w:bCs/>
                <w:sz w:val="26"/>
                <w:szCs w:val="26"/>
              </w:rPr>
              <w:t xml:space="preserve"> </w:t>
            </w:r>
          </w:p>
          <w:p w:rsidR="00724C76" w:rsidRPr="00177576" w:rsidRDefault="00724C76" w:rsidP="00C66E8C">
            <w:pPr>
              <w:rPr>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C66E8C">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C66E8C">
            <w:pPr>
              <w:snapToGrid w:val="0"/>
              <w:rPr>
                <w:rFonts w:ascii="Calibri" w:hAnsi="Calibri" w:cs="Calibri"/>
                <w:bCs/>
                <w:sz w:val="22"/>
              </w:rPr>
            </w:pPr>
          </w:p>
        </w:tc>
      </w:tr>
      <w:tr w:rsidR="00724C76" w:rsidTr="00D766C7">
        <w:trPr>
          <w:cantSplit/>
          <w:trHeight w:val="620"/>
        </w:trPr>
        <w:tc>
          <w:tcPr>
            <w:tcW w:w="2356"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C66E8C">
            <w:pPr>
              <w:snapToGrid w:val="0"/>
              <w:spacing w:line="276" w:lineRule="auto"/>
              <w:rPr>
                <w:rFonts w:eastAsia="Times New Roman"/>
                <w:bCs/>
                <w:sz w:val="26"/>
                <w:szCs w:val="26"/>
              </w:rPr>
            </w:pPr>
          </w:p>
        </w:tc>
        <w:tc>
          <w:tcPr>
            <w:tcW w:w="2638" w:type="dxa"/>
            <w:vMerge/>
            <w:tcBorders>
              <w:left w:val="single" w:sz="4" w:space="0" w:color="000000"/>
              <w:bottom w:val="single" w:sz="4" w:space="0" w:color="000000"/>
            </w:tcBorders>
            <w:shd w:val="clear" w:color="auto" w:fill="FFFFFF"/>
            <w:vAlign w:val="center"/>
          </w:tcPr>
          <w:p w:rsidR="00724C76" w:rsidRPr="00177576" w:rsidRDefault="00724C76" w:rsidP="00C66E8C">
            <w:pPr>
              <w:rPr>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C66E8C">
            <w:pPr>
              <w:ind w:firstLine="142"/>
            </w:pPr>
            <w:r>
              <w:rPr>
                <w:b/>
                <w:bCs/>
                <w:sz w:val="26"/>
                <w:szCs w:val="26"/>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C66E8C">
            <w:pPr>
              <w:snapToGrid w:val="0"/>
              <w:rPr>
                <w:rFonts w:ascii="Calibri" w:hAnsi="Calibri" w:cs="Calibri"/>
                <w:bCs/>
                <w:sz w:val="22"/>
              </w:rPr>
            </w:pPr>
          </w:p>
        </w:tc>
      </w:tr>
      <w:tr w:rsidR="00724C76" w:rsidTr="00D766C7">
        <w:trPr>
          <w:cantSplit/>
          <w:trHeight w:val="620"/>
        </w:trPr>
        <w:tc>
          <w:tcPr>
            <w:tcW w:w="2356" w:type="dxa"/>
            <w:vMerge w:val="restart"/>
            <w:tcBorders>
              <w:top w:val="single" w:sz="4" w:space="0" w:color="000000"/>
              <w:left w:val="single" w:sz="4" w:space="0" w:color="000000"/>
              <w:bottom w:val="single" w:sz="4" w:space="0" w:color="000000"/>
            </w:tcBorders>
            <w:shd w:val="clear" w:color="auto" w:fill="FFFFFF"/>
            <w:vAlign w:val="center"/>
          </w:tcPr>
          <w:p w:rsidR="00724C76" w:rsidRDefault="00724C76" w:rsidP="00C66E8C">
            <w:r>
              <w:rPr>
                <w:b/>
                <w:bCs/>
                <w:sz w:val="26"/>
                <w:szCs w:val="26"/>
              </w:rPr>
              <w:t>Thành viên nhóm</w:t>
            </w:r>
          </w:p>
        </w:tc>
        <w:tc>
          <w:tcPr>
            <w:tcW w:w="2638" w:type="dxa"/>
            <w:vMerge w:val="restart"/>
            <w:tcBorders>
              <w:top w:val="single" w:sz="4" w:space="0" w:color="000000"/>
              <w:left w:val="single" w:sz="4" w:space="0" w:color="000000"/>
            </w:tcBorders>
            <w:shd w:val="clear" w:color="auto" w:fill="FFFFFF"/>
            <w:vAlign w:val="center"/>
          </w:tcPr>
          <w:p w:rsidR="00724C76" w:rsidRDefault="00D6407C" w:rsidP="00C66E8C">
            <w:pPr>
              <w:snapToGrid w:val="0"/>
              <w:rPr>
                <w:rFonts w:eastAsia="Times New Roman"/>
                <w:b/>
                <w:bCs/>
                <w:sz w:val="20"/>
                <w:szCs w:val="20"/>
              </w:rPr>
            </w:pPr>
            <w:r>
              <w:rPr>
                <w:rFonts w:eastAsia="Times New Roman"/>
                <w:sz w:val="26"/>
                <w:szCs w:val="26"/>
              </w:rPr>
              <w:t>Võ Nhật Quang</w:t>
            </w:r>
            <w:r>
              <w:rPr>
                <w:rFonts w:eastAsia="Times New Roman"/>
                <w:b/>
                <w:bCs/>
                <w:sz w:val="20"/>
                <w:szCs w:val="20"/>
              </w:rPr>
              <w:t xml:space="preserve"> </w:t>
            </w:r>
          </w:p>
          <w:p w:rsidR="00724C76" w:rsidRDefault="00724C76" w:rsidP="00C66E8C"/>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C66E8C">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C66E8C">
            <w:pPr>
              <w:snapToGrid w:val="0"/>
              <w:rPr>
                <w:rFonts w:ascii="Calibri" w:hAnsi="Calibri" w:cs="Calibri"/>
                <w:bCs/>
                <w:sz w:val="22"/>
              </w:rPr>
            </w:pPr>
          </w:p>
        </w:tc>
      </w:tr>
      <w:tr w:rsidR="00724C76" w:rsidTr="00D766C7">
        <w:trPr>
          <w:cantSplit/>
          <w:trHeight w:val="600"/>
        </w:trPr>
        <w:tc>
          <w:tcPr>
            <w:tcW w:w="2356"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C66E8C">
            <w:pPr>
              <w:snapToGrid w:val="0"/>
              <w:spacing w:line="276" w:lineRule="auto"/>
              <w:rPr>
                <w:rFonts w:eastAsia="Times New Roman"/>
                <w:bCs/>
                <w:sz w:val="26"/>
                <w:szCs w:val="26"/>
              </w:rPr>
            </w:pPr>
          </w:p>
        </w:tc>
        <w:tc>
          <w:tcPr>
            <w:tcW w:w="2638" w:type="dxa"/>
            <w:vMerge/>
            <w:tcBorders>
              <w:left w:val="single" w:sz="4" w:space="0" w:color="000000"/>
              <w:bottom w:val="single" w:sz="4" w:space="0" w:color="000000"/>
            </w:tcBorders>
            <w:shd w:val="clear" w:color="auto" w:fill="FFFFFF"/>
            <w:vAlign w:val="center"/>
          </w:tcPr>
          <w:p w:rsidR="00724C76" w:rsidRDefault="00724C76" w:rsidP="00C66E8C">
            <w:pPr>
              <w:rPr>
                <w:rFonts w:eastAsia="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C66E8C">
            <w:pPr>
              <w:ind w:firstLine="142"/>
            </w:pPr>
            <w:r>
              <w:rPr>
                <w:b/>
                <w:bCs/>
                <w:sz w:val="26"/>
                <w:szCs w:val="26"/>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C66E8C">
            <w:pPr>
              <w:snapToGrid w:val="0"/>
              <w:rPr>
                <w:rFonts w:ascii="Calibri" w:hAnsi="Calibri" w:cs="Calibri"/>
                <w:bCs/>
                <w:sz w:val="22"/>
              </w:rPr>
            </w:pPr>
          </w:p>
        </w:tc>
      </w:tr>
      <w:tr w:rsidR="00724C76" w:rsidTr="00D766C7">
        <w:trPr>
          <w:cantSplit/>
          <w:trHeight w:val="620"/>
        </w:trPr>
        <w:tc>
          <w:tcPr>
            <w:tcW w:w="2356"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C66E8C">
            <w:pPr>
              <w:snapToGrid w:val="0"/>
              <w:rPr>
                <w:rFonts w:eastAsia="Times New Roman"/>
                <w:b/>
                <w:bCs/>
                <w:sz w:val="20"/>
                <w:szCs w:val="20"/>
              </w:rPr>
            </w:pPr>
          </w:p>
        </w:tc>
        <w:tc>
          <w:tcPr>
            <w:tcW w:w="2638" w:type="dxa"/>
            <w:vMerge w:val="restart"/>
            <w:tcBorders>
              <w:top w:val="single" w:sz="4" w:space="0" w:color="000000"/>
              <w:left w:val="single" w:sz="4" w:space="0" w:color="000000"/>
            </w:tcBorders>
            <w:shd w:val="clear" w:color="auto" w:fill="FFFFFF"/>
            <w:vAlign w:val="center"/>
          </w:tcPr>
          <w:p w:rsidR="00724C76" w:rsidRDefault="00D766C7" w:rsidP="00C66E8C">
            <w:r>
              <w:rPr>
                <w:bCs/>
                <w:sz w:val="26"/>
                <w:szCs w:val="26"/>
              </w:rPr>
              <w:t>Nguyễn Trần Quốc Anh</w:t>
            </w:r>
          </w:p>
          <w:p w:rsidR="00724C76" w:rsidRDefault="00724C76" w:rsidP="00C66E8C">
            <w:pPr>
              <w:snapToGrid w:val="0"/>
              <w:rPr>
                <w:rFonts w:eastAsia="Times New Roman"/>
                <w:b/>
                <w:bCs/>
                <w:sz w:val="20"/>
                <w:szCs w:val="20"/>
              </w:rPr>
            </w:pPr>
          </w:p>
          <w:p w:rsidR="00724C76" w:rsidRDefault="00724C76" w:rsidP="00C66E8C"/>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C66E8C">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C66E8C">
            <w:pPr>
              <w:snapToGrid w:val="0"/>
              <w:rPr>
                <w:rFonts w:ascii="Calibri" w:hAnsi="Calibri" w:cs="Calibri"/>
                <w:bCs/>
                <w:sz w:val="22"/>
              </w:rPr>
            </w:pPr>
          </w:p>
        </w:tc>
      </w:tr>
      <w:tr w:rsidR="00724C76" w:rsidTr="00D766C7">
        <w:trPr>
          <w:cantSplit/>
          <w:trHeight w:val="620"/>
        </w:trPr>
        <w:tc>
          <w:tcPr>
            <w:tcW w:w="2356"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C66E8C">
            <w:pPr>
              <w:snapToGrid w:val="0"/>
              <w:spacing w:line="276" w:lineRule="auto"/>
              <w:rPr>
                <w:rFonts w:eastAsia="Times New Roman"/>
                <w:bCs/>
                <w:sz w:val="20"/>
                <w:szCs w:val="20"/>
              </w:rPr>
            </w:pPr>
          </w:p>
        </w:tc>
        <w:tc>
          <w:tcPr>
            <w:tcW w:w="2638" w:type="dxa"/>
            <w:vMerge/>
            <w:tcBorders>
              <w:left w:val="single" w:sz="4" w:space="0" w:color="000000"/>
              <w:bottom w:val="single" w:sz="4" w:space="0" w:color="000000"/>
            </w:tcBorders>
            <w:shd w:val="clear" w:color="auto" w:fill="FFFFFF"/>
            <w:vAlign w:val="center"/>
          </w:tcPr>
          <w:p w:rsidR="00724C76" w:rsidRDefault="00724C76" w:rsidP="00C66E8C">
            <w:pPr>
              <w:rPr>
                <w:rFonts w:eastAsia="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C66E8C">
            <w:pPr>
              <w:ind w:firstLine="142"/>
            </w:pPr>
            <w:r>
              <w:rPr>
                <w:b/>
                <w:bCs/>
                <w:sz w:val="26"/>
                <w:szCs w:val="26"/>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C66E8C">
            <w:pPr>
              <w:snapToGrid w:val="0"/>
              <w:rPr>
                <w:rFonts w:ascii="Calibri" w:hAnsi="Calibri" w:cs="Calibri"/>
                <w:bCs/>
                <w:sz w:val="22"/>
              </w:rPr>
            </w:pPr>
          </w:p>
        </w:tc>
      </w:tr>
      <w:tr w:rsidR="00D766C7" w:rsidTr="00D766C7">
        <w:trPr>
          <w:cantSplit/>
          <w:trHeight w:val="600"/>
        </w:trPr>
        <w:tc>
          <w:tcPr>
            <w:tcW w:w="2356" w:type="dxa"/>
            <w:vMerge/>
            <w:tcBorders>
              <w:top w:val="single" w:sz="4" w:space="0" w:color="000000"/>
              <w:left w:val="single" w:sz="4" w:space="0" w:color="000000"/>
              <w:bottom w:val="single" w:sz="4" w:space="0" w:color="000000"/>
            </w:tcBorders>
            <w:shd w:val="clear" w:color="auto" w:fill="FFFFFF"/>
            <w:vAlign w:val="center"/>
          </w:tcPr>
          <w:p w:rsidR="00D766C7" w:rsidRDefault="00D766C7" w:rsidP="00C66E8C">
            <w:pPr>
              <w:snapToGrid w:val="0"/>
              <w:rPr>
                <w:rFonts w:eastAsia="Times New Roman"/>
                <w:b/>
                <w:bCs/>
                <w:sz w:val="20"/>
                <w:szCs w:val="20"/>
              </w:rPr>
            </w:pPr>
          </w:p>
        </w:tc>
        <w:tc>
          <w:tcPr>
            <w:tcW w:w="2638" w:type="dxa"/>
            <w:vMerge w:val="restart"/>
            <w:tcBorders>
              <w:top w:val="single" w:sz="4" w:space="0" w:color="000000"/>
              <w:left w:val="single" w:sz="4" w:space="0" w:color="000000"/>
            </w:tcBorders>
            <w:shd w:val="clear" w:color="auto" w:fill="FFFFFF"/>
            <w:vAlign w:val="center"/>
          </w:tcPr>
          <w:p w:rsidR="00D766C7" w:rsidRDefault="00D766C7" w:rsidP="009560BC">
            <w:pPr>
              <w:rPr>
                <w:bCs/>
                <w:sz w:val="26"/>
                <w:szCs w:val="26"/>
              </w:rPr>
            </w:pPr>
            <w:r>
              <w:rPr>
                <w:bCs/>
                <w:sz w:val="26"/>
                <w:szCs w:val="26"/>
              </w:rPr>
              <w:t>Trần Văn Hiếu</w:t>
            </w:r>
          </w:p>
        </w:tc>
        <w:tc>
          <w:tcPr>
            <w:tcW w:w="1418" w:type="dxa"/>
            <w:tcBorders>
              <w:top w:val="single" w:sz="4" w:space="0" w:color="000000"/>
              <w:left w:val="single" w:sz="4" w:space="0" w:color="000000"/>
              <w:bottom w:val="single" w:sz="4" w:space="0" w:color="000000"/>
            </w:tcBorders>
            <w:shd w:val="clear" w:color="auto" w:fill="FFFFFF"/>
            <w:vAlign w:val="center"/>
          </w:tcPr>
          <w:p w:rsidR="00D766C7" w:rsidRDefault="00D766C7" w:rsidP="009560BC">
            <w:pPr>
              <w:ind w:firstLine="142"/>
              <w:rPr>
                <w:b/>
                <w:bCs/>
                <w:sz w:val="26"/>
                <w:szCs w:val="26"/>
              </w:rPr>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D766C7" w:rsidRDefault="00D766C7" w:rsidP="009560BC">
            <w:pPr>
              <w:snapToGrid w:val="0"/>
              <w:rPr>
                <w:rFonts w:ascii="Calibri" w:hAnsi="Calibri" w:cs="Calibri"/>
                <w:bCs/>
                <w:sz w:val="22"/>
              </w:rPr>
            </w:pPr>
          </w:p>
        </w:tc>
      </w:tr>
      <w:tr w:rsidR="00D766C7" w:rsidTr="009560BC">
        <w:trPr>
          <w:cantSplit/>
          <w:trHeight w:val="600"/>
        </w:trPr>
        <w:tc>
          <w:tcPr>
            <w:tcW w:w="2356" w:type="dxa"/>
            <w:vMerge/>
            <w:tcBorders>
              <w:top w:val="single" w:sz="4" w:space="0" w:color="000000"/>
              <w:left w:val="single" w:sz="4" w:space="0" w:color="000000"/>
              <w:bottom w:val="single" w:sz="4" w:space="0" w:color="000000"/>
            </w:tcBorders>
            <w:shd w:val="clear" w:color="auto" w:fill="FFFFFF"/>
            <w:vAlign w:val="center"/>
          </w:tcPr>
          <w:p w:rsidR="00D766C7" w:rsidRDefault="00D766C7" w:rsidP="00C66E8C">
            <w:pPr>
              <w:snapToGrid w:val="0"/>
              <w:rPr>
                <w:rFonts w:eastAsia="Times New Roman"/>
                <w:b/>
                <w:bCs/>
                <w:sz w:val="20"/>
                <w:szCs w:val="20"/>
              </w:rPr>
            </w:pPr>
          </w:p>
        </w:tc>
        <w:tc>
          <w:tcPr>
            <w:tcW w:w="2638" w:type="dxa"/>
            <w:vMerge/>
            <w:tcBorders>
              <w:left w:val="single" w:sz="4" w:space="0" w:color="000000"/>
            </w:tcBorders>
            <w:shd w:val="clear" w:color="auto" w:fill="FFFFFF"/>
            <w:vAlign w:val="center"/>
          </w:tcPr>
          <w:p w:rsidR="00D766C7" w:rsidRDefault="00D766C7" w:rsidP="009560BC">
            <w:pPr>
              <w:rPr>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rsidR="00D766C7" w:rsidRDefault="00D766C7" w:rsidP="009560BC">
            <w:pPr>
              <w:ind w:firstLine="142"/>
              <w:rPr>
                <w:b/>
                <w:bCs/>
                <w:sz w:val="26"/>
                <w:szCs w:val="26"/>
              </w:rPr>
            </w:pPr>
            <w:r>
              <w:rPr>
                <w:b/>
                <w:bCs/>
                <w:sz w:val="26"/>
                <w:szCs w:val="26"/>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D766C7" w:rsidRDefault="00D766C7" w:rsidP="009560BC">
            <w:pPr>
              <w:snapToGrid w:val="0"/>
              <w:rPr>
                <w:rFonts w:ascii="Calibri" w:hAnsi="Calibri" w:cs="Calibri"/>
                <w:bCs/>
                <w:sz w:val="22"/>
              </w:rPr>
            </w:pPr>
          </w:p>
        </w:tc>
      </w:tr>
      <w:tr w:rsidR="00D766C7" w:rsidTr="00D766C7">
        <w:trPr>
          <w:cantSplit/>
          <w:trHeight w:val="600"/>
        </w:trPr>
        <w:tc>
          <w:tcPr>
            <w:tcW w:w="2356" w:type="dxa"/>
            <w:vMerge/>
            <w:tcBorders>
              <w:top w:val="single" w:sz="4" w:space="0" w:color="000000"/>
              <w:left w:val="single" w:sz="4" w:space="0" w:color="000000"/>
              <w:bottom w:val="single" w:sz="4" w:space="0" w:color="000000"/>
            </w:tcBorders>
            <w:shd w:val="clear" w:color="auto" w:fill="FFFFFF"/>
            <w:vAlign w:val="center"/>
          </w:tcPr>
          <w:p w:rsidR="00D766C7" w:rsidRDefault="00D766C7" w:rsidP="00C66E8C">
            <w:pPr>
              <w:snapToGrid w:val="0"/>
              <w:rPr>
                <w:rFonts w:eastAsia="Times New Roman"/>
                <w:b/>
                <w:bCs/>
                <w:sz w:val="20"/>
                <w:szCs w:val="20"/>
              </w:rPr>
            </w:pPr>
          </w:p>
        </w:tc>
        <w:tc>
          <w:tcPr>
            <w:tcW w:w="2638" w:type="dxa"/>
            <w:vMerge w:val="restart"/>
            <w:tcBorders>
              <w:top w:val="single" w:sz="4" w:space="0" w:color="000000"/>
              <w:left w:val="single" w:sz="4" w:space="0" w:color="000000"/>
            </w:tcBorders>
            <w:shd w:val="clear" w:color="auto" w:fill="FFFFFF"/>
            <w:vAlign w:val="center"/>
          </w:tcPr>
          <w:p w:rsidR="00D766C7" w:rsidRDefault="00D766C7" w:rsidP="009560BC">
            <w:r>
              <w:rPr>
                <w:bCs/>
                <w:sz w:val="26"/>
                <w:szCs w:val="26"/>
              </w:rPr>
              <w:t>Bùi Thế Trình</w:t>
            </w:r>
          </w:p>
          <w:p w:rsidR="00D766C7" w:rsidRDefault="00D766C7" w:rsidP="009560BC">
            <w:pPr>
              <w:snapToGrid w:val="0"/>
              <w:rPr>
                <w:rFonts w:eastAsia="Times New Roman"/>
                <w:b/>
                <w:bCs/>
                <w:sz w:val="20"/>
                <w:szCs w:val="20"/>
              </w:rPr>
            </w:pPr>
          </w:p>
          <w:p w:rsidR="00D766C7" w:rsidRDefault="00D766C7" w:rsidP="009560BC"/>
        </w:tc>
        <w:tc>
          <w:tcPr>
            <w:tcW w:w="1418" w:type="dxa"/>
            <w:tcBorders>
              <w:top w:val="single" w:sz="4" w:space="0" w:color="000000"/>
              <w:left w:val="single" w:sz="4" w:space="0" w:color="000000"/>
              <w:bottom w:val="single" w:sz="4" w:space="0" w:color="000000"/>
            </w:tcBorders>
            <w:shd w:val="clear" w:color="auto" w:fill="FFFFFF"/>
            <w:vAlign w:val="center"/>
          </w:tcPr>
          <w:p w:rsidR="00D766C7" w:rsidRDefault="00D766C7" w:rsidP="009560BC">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D766C7" w:rsidRDefault="00D766C7" w:rsidP="009560BC">
            <w:pPr>
              <w:snapToGrid w:val="0"/>
              <w:rPr>
                <w:rFonts w:ascii="Calibri" w:hAnsi="Calibri" w:cs="Calibri"/>
                <w:bCs/>
                <w:sz w:val="22"/>
              </w:rPr>
            </w:pPr>
          </w:p>
        </w:tc>
      </w:tr>
      <w:tr w:rsidR="00D766C7" w:rsidTr="00D766C7">
        <w:trPr>
          <w:cantSplit/>
          <w:trHeight w:val="620"/>
        </w:trPr>
        <w:tc>
          <w:tcPr>
            <w:tcW w:w="2356" w:type="dxa"/>
            <w:vMerge/>
            <w:tcBorders>
              <w:top w:val="single" w:sz="4" w:space="0" w:color="000000"/>
              <w:left w:val="single" w:sz="4" w:space="0" w:color="000000"/>
              <w:bottom w:val="single" w:sz="4" w:space="0" w:color="auto"/>
            </w:tcBorders>
            <w:shd w:val="clear" w:color="auto" w:fill="FFFFFF"/>
            <w:vAlign w:val="center"/>
          </w:tcPr>
          <w:p w:rsidR="00D766C7" w:rsidRDefault="00D766C7" w:rsidP="00C66E8C">
            <w:pPr>
              <w:snapToGrid w:val="0"/>
              <w:spacing w:line="276" w:lineRule="auto"/>
              <w:rPr>
                <w:rFonts w:eastAsia="Times New Roman"/>
                <w:bCs/>
                <w:sz w:val="20"/>
                <w:szCs w:val="20"/>
              </w:rPr>
            </w:pPr>
          </w:p>
        </w:tc>
        <w:tc>
          <w:tcPr>
            <w:tcW w:w="2638" w:type="dxa"/>
            <w:vMerge/>
            <w:tcBorders>
              <w:left w:val="single" w:sz="4" w:space="0" w:color="000000"/>
              <w:bottom w:val="single" w:sz="4" w:space="0" w:color="000000"/>
            </w:tcBorders>
            <w:shd w:val="clear" w:color="auto" w:fill="FFFFFF"/>
            <w:vAlign w:val="center"/>
          </w:tcPr>
          <w:p w:rsidR="00D766C7" w:rsidRDefault="00D766C7" w:rsidP="00C66E8C">
            <w:pPr>
              <w:rPr>
                <w:rFonts w:eastAsia="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rsidR="00D766C7" w:rsidRDefault="00D766C7" w:rsidP="00C66E8C">
            <w:pPr>
              <w:ind w:firstLine="142"/>
            </w:pPr>
            <w:r>
              <w:rPr>
                <w:b/>
                <w:bCs/>
                <w:sz w:val="26"/>
                <w:szCs w:val="26"/>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D766C7" w:rsidRDefault="00D766C7" w:rsidP="00C66E8C">
            <w:pPr>
              <w:snapToGrid w:val="0"/>
              <w:rPr>
                <w:rFonts w:ascii="Calibri" w:hAnsi="Calibri" w:cs="Calibri"/>
                <w:bCs/>
                <w:sz w:val="22"/>
              </w:rPr>
            </w:pPr>
          </w:p>
        </w:tc>
      </w:tr>
    </w:tbl>
    <w:p w:rsidR="00724C76" w:rsidRDefault="00724C76" w:rsidP="00724C76">
      <w:pPr>
        <w:suppressAutoHyphens w:val="0"/>
        <w:spacing w:after="200" w:line="276" w:lineRule="auto"/>
        <w:jc w:val="both"/>
        <w:rPr>
          <w:b/>
          <w:bCs/>
          <w:sz w:val="26"/>
          <w:szCs w:val="26"/>
        </w:rPr>
      </w:pPr>
    </w:p>
    <w:p w:rsidR="00724C76" w:rsidRDefault="00724C76" w:rsidP="00724C76">
      <w:pPr>
        <w:suppressAutoHyphens w:val="0"/>
        <w:spacing w:after="200" w:line="276" w:lineRule="auto"/>
        <w:jc w:val="both"/>
        <w:rPr>
          <w:b/>
          <w:bCs/>
          <w:sz w:val="26"/>
          <w:szCs w:val="26"/>
        </w:rPr>
      </w:pPr>
      <w:r>
        <w:rPr>
          <w:b/>
          <w:bCs/>
          <w:sz w:val="26"/>
          <w:szCs w:val="26"/>
        </w:rPr>
        <w:br w:type="column"/>
      </w:r>
    </w:p>
    <w:p w:rsidR="00724C76" w:rsidRDefault="00724C76" w:rsidP="00724C76">
      <w:pPr>
        <w:jc w:val="both"/>
        <w:rPr>
          <w:sz w:val="26"/>
          <w:szCs w:val="26"/>
        </w:rPr>
      </w:pPr>
    </w:p>
    <w:bookmarkStart w:id="0" w:name="_Toc450658261" w:displacedByCustomXml="next"/>
    <w:sdt>
      <w:sdtPr>
        <w:rPr>
          <w:rFonts w:ascii="Times New Roman" w:eastAsia="Calibri" w:hAnsi="Times New Roman"/>
          <w:b w:val="0"/>
          <w:bCs w:val="0"/>
          <w:color w:val="auto"/>
          <w:kern w:val="0"/>
          <w:szCs w:val="22"/>
          <w:lang w:eastAsia="zh-CN"/>
        </w:rPr>
        <w:id w:val="-1925333771"/>
        <w:docPartObj>
          <w:docPartGallery w:val="Table of Contents"/>
          <w:docPartUnique/>
        </w:docPartObj>
      </w:sdtPr>
      <w:sdtEndPr>
        <w:rPr>
          <w:b/>
          <w:noProof/>
          <w:sz w:val="26"/>
          <w:szCs w:val="26"/>
        </w:rPr>
      </w:sdtEndPr>
      <w:sdtContent>
        <w:bookmarkEnd w:id="0" w:displacedByCustomXml="prev"/>
        <w:p w:rsidR="004171C4" w:rsidRDefault="00724C76" w:rsidP="004171C4">
          <w:pPr>
            <w:pStyle w:val="TOCHeading"/>
            <w:spacing w:before="0" w:line="240" w:lineRule="auto"/>
            <w:jc w:val="center"/>
            <w:outlineLvl w:val="9"/>
            <w:rPr>
              <w:noProof/>
            </w:rPr>
          </w:pPr>
          <w:r>
            <w:rPr>
              <w:rFonts w:ascii="Times New Roman" w:hAnsi="Times New Roman"/>
              <w:b w:val="0"/>
              <w:color w:val="auto"/>
              <w:sz w:val="52"/>
              <w:szCs w:val="52"/>
            </w:rPr>
            <w:t>MỤC LỤC</w:t>
          </w:r>
          <w:r w:rsidRPr="00365E8F">
            <w:rPr>
              <w:rFonts w:ascii="Times New Roman" w:hAnsi="Times New Roman"/>
              <w:b w:val="0"/>
              <w:color w:val="auto"/>
              <w:sz w:val="26"/>
              <w:szCs w:val="26"/>
            </w:rPr>
            <w:fldChar w:fldCharType="begin"/>
          </w:r>
          <w:r w:rsidRPr="00365E8F">
            <w:rPr>
              <w:rFonts w:ascii="Times New Roman" w:hAnsi="Times New Roman"/>
              <w:b w:val="0"/>
              <w:color w:val="auto"/>
              <w:sz w:val="26"/>
              <w:szCs w:val="26"/>
            </w:rPr>
            <w:instrText xml:space="preserve"> TOC \o "1-3" \h \z \u </w:instrText>
          </w:r>
          <w:r w:rsidRPr="00365E8F">
            <w:rPr>
              <w:rFonts w:ascii="Times New Roman" w:hAnsi="Times New Roman"/>
              <w:b w:val="0"/>
              <w:color w:val="auto"/>
              <w:sz w:val="26"/>
              <w:szCs w:val="26"/>
            </w:rPr>
            <w:fldChar w:fldCharType="separate"/>
          </w:r>
        </w:p>
        <w:p w:rsidR="004171C4" w:rsidRDefault="00B24A75">
          <w:pPr>
            <w:pStyle w:val="TOC1"/>
            <w:tabs>
              <w:tab w:val="left" w:pos="440"/>
              <w:tab w:val="right" w:leader="dot" w:pos="9350"/>
            </w:tabs>
            <w:rPr>
              <w:rFonts w:asciiTheme="minorHAnsi" w:eastAsiaTheme="minorEastAsia" w:hAnsiTheme="minorHAnsi" w:cstheme="minorBidi"/>
              <w:noProof/>
              <w:sz w:val="22"/>
              <w:lang w:eastAsia="en-US"/>
            </w:rPr>
          </w:pPr>
          <w:hyperlink w:anchor="_Toc482732037" w:history="1">
            <w:r w:rsidR="004171C4" w:rsidRPr="00A77DF1">
              <w:rPr>
                <w:rStyle w:val="Hyperlink"/>
                <w:noProof/>
              </w:rPr>
              <w:t>1.</w:t>
            </w:r>
            <w:r w:rsidR="004171C4">
              <w:rPr>
                <w:rFonts w:asciiTheme="minorHAnsi" w:eastAsiaTheme="minorEastAsia" w:hAnsiTheme="minorHAnsi" w:cstheme="minorBidi"/>
                <w:noProof/>
                <w:sz w:val="22"/>
                <w:lang w:eastAsia="en-US"/>
              </w:rPr>
              <w:tab/>
            </w:r>
            <w:r w:rsidR="004171C4" w:rsidRPr="00A77DF1">
              <w:rPr>
                <w:rStyle w:val="Hyperlink"/>
                <w:noProof/>
              </w:rPr>
              <w:t>GIỚI THIỆU</w:t>
            </w:r>
            <w:r w:rsidR="004171C4">
              <w:rPr>
                <w:noProof/>
                <w:webHidden/>
              </w:rPr>
              <w:tab/>
            </w:r>
            <w:r w:rsidR="004171C4">
              <w:rPr>
                <w:noProof/>
                <w:webHidden/>
              </w:rPr>
              <w:fldChar w:fldCharType="begin"/>
            </w:r>
            <w:r w:rsidR="004171C4">
              <w:rPr>
                <w:noProof/>
                <w:webHidden/>
              </w:rPr>
              <w:instrText xml:space="preserve"> PAGEREF _Toc482732037 \h </w:instrText>
            </w:r>
            <w:r w:rsidR="004171C4">
              <w:rPr>
                <w:noProof/>
                <w:webHidden/>
              </w:rPr>
            </w:r>
            <w:r w:rsidR="004171C4">
              <w:rPr>
                <w:noProof/>
                <w:webHidden/>
              </w:rPr>
              <w:fldChar w:fldCharType="separate"/>
            </w:r>
            <w:r w:rsidR="004171C4">
              <w:rPr>
                <w:noProof/>
                <w:webHidden/>
              </w:rPr>
              <w:t>6</w:t>
            </w:r>
            <w:r w:rsidR="004171C4">
              <w:rPr>
                <w:noProof/>
                <w:webHidden/>
              </w:rPr>
              <w:fldChar w:fldCharType="end"/>
            </w:r>
          </w:hyperlink>
        </w:p>
        <w:p w:rsidR="004171C4" w:rsidRDefault="00B24A75"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38" w:history="1">
            <w:r w:rsidR="004171C4" w:rsidRPr="00A77DF1">
              <w:rPr>
                <w:rStyle w:val="Hyperlink"/>
                <w:noProof/>
              </w:rPr>
              <w:t>1.1.</w:t>
            </w:r>
            <w:r w:rsidR="004171C4">
              <w:rPr>
                <w:rFonts w:asciiTheme="minorHAnsi" w:eastAsiaTheme="minorEastAsia" w:hAnsiTheme="minorHAnsi" w:cstheme="minorBidi"/>
                <w:noProof/>
                <w:sz w:val="22"/>
                <w:lang w:eastAsia="en-US"/>
              </w:rPr>
              <w:tab/>
            </w:r>
            <w:r w:rsidR="004171C4" w:rsidRPr="00A77DF1">
              <w:rPr>
                <w:rStyle w:val="Hyperlink"/>
                <w:noProof/>
              </w:rPr>
              <w:t>MỤC ĐÍCH</w:t>
            </w:r>
            <w:r w:rsidR="004171C4">
              <w:rPr>
                <w:noProof/>
                <w:webHidden/>
              </w:rPr>
              <w:tab/>
            </w:r>
            <w:r w:rsidR="004171C4">
              <w:rPr>
                <w:noProof/>
                <w:webHidden/>
              </w:rPr>
              <w:fldChar w:fldCharType="begin"/>
            </w:r>
            <w:r w:rsidR="004171C4">
              <w:rPr>
                <w:noProof/>
                <w:webHidden/>
              </w:rPr>
              <w:instrText xml:space="preserve"> PAGEREF _Toc482732038 \h </w:instrText>
            </w:r>
            <w:r w:rsidR="004171C4">
              <w:rPr>
                <w:noProof/>
                <w:webHidden/>
              </w:rPr>
            </w:r>
            <w:r w:rsidR="004171C4">
              <w:rPr>
                <w:noProof/>
                <w:webHidden/>
              </w:rPr>
              <w:fldChar w:fldCharType="separate"/>
            </w:r>
            <w:r w:rsidR="004171C4">
              <w:rPr>
                <w:noProof/>
                <w:webHidden/>
              </w:rPr>
              <w:t>6</w:t>
            </w:r>
            <w:r w:rsidR="004171C4">
              <w:rPr>
                <w:noProof/>
                <w:webHidden/>
              </w:rPr>
              <w:fldChar w:fldCharType="end"/>
            </w:r>
          </w:hyperlink>
        </w:p>
        <w:p w:rsidR="004171C4" w:rsidRDefault="00B24A75"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39" w:history="1">
            <w:r w:rsidR="004171C4" w:rsidRPr="00A77DF1">
              <w:rPr>
                <w:rStyle w:val="Hyperlink"/>
                <w:noProof/>
              </w:rPr>
              <w:t>1.2.</w:t>
            </w:r>
            <w:r w:rsidR="004171C4">
              <w:rPr>
                <w:rFonts w:asciiTheme="minorHAnsi" w:eastAsiaTheme="minorEastAsia" w:hAnsiTheme="minorHAnsi" w:cstheme="minorBidi"/>
                <w:noProof/>
                <w:sz w:val="22"/>
                <w:lang w:eastAsia="en-US"/>
              </w:rPr>
              <w:tab/>
            </w:r>
            <w:r w:rsidR="004171C4" w:rsidRPr="00A77DF1">
              <w:rPr>
                <w:rStyle w:val="Hyperlink"/>
                <w:noProof/>
              </w:rPr>
              <w:t>PHẠM VI</w:t>
            </w:r>
            <w:r w:rsidR="004171C4">
              <w:rPr>
                <w:noProof/>
                <w:webHidden/>
              </w:rPr>
              <w:tab/>
            </w:r>
            <w:r w:rsidR="004171C4">
              <w:rPr>
                <w:noProof/>
                <w:webHidden/>
              </w:rPr>
              <w:fldChar w:fldCharType="begin"/>
            </w:r>
            <w:r w:rsidR="004171C4">
              <w:rPr>
                <w:noProof/>
                <w:webHidden/>
              </w:rPr>
              <w:instrText xml:space="preserve"> PAGEREF _Toc482732039 \h </w:instrText>
            </w:r>
            <w:r w:rsidR="004171C4">
              <w:rPr>
                <w:noProof/>
                <w:webHidden/>
              </w:rPr>
            </w:r>
            <w:r w:rsidR="004171C4">
              <w:rPr>
                <w:noProof/>
                <w:webHidden/>
              </w:rPr>
              <w:fldChar w:fldCharType="separate"/>
            </w:r>
            <w:r w:rsidR="004171C4">
              <w:rPr>
                <w:noProof/>
                <w:webHidden/>
              </w:rPr>
              <w:t>6</w:t>
            </w:r>
            <w:r w:rsidR="004171C4">
              <w:rPr>
                <w:noProof/>
                <w:webHidden/>
              </w:rPr>
              <w:fldChar w:fldCharType="end"/>
            </w:r>
          </w:hyperlink>
        </w:p>
        <w:p w:rsidR="004171C4" w:rsidRDefault="00B24A75"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40" w:history="1">
            <w:r w:rsidR="004171C4" w:rsidRPr="00A77DF1">
              <w:rPr>
                <w:rStyle w:val="Hyperlink"/>
                <w:noProof/>
              </w:rPr>
              <w:t>1.3.</w:t>
            </w:r>
            <w:r w:rsidR="004171C4">
              <w:rPr>
                <w:rFonts w:asciiTheme="minorHAnsi" w:eastAsiaTheme="minorEastAsia" w:hAnsiTheme="minorHAnsi" w:cstheme="minorBidi"/>
                <w:noProof/>
                <w:sz w:val="22"/>
                <w:lang w:eastAsia="en-US"/>
              </w:rPr>
              <w:tab/>
            </w:r>
            <w:r w:rsidR="004171C4" w:rsidRPr="00A77DF1">
              <w:rPr>
                <w:rStyle w:val="Hyperlink"/>
                <w:noProof/>
              </w:rPr>
              <w:t>THUẬT NGỮ TÀI LIỆU VÀ TỪ VIẾT TẮT</w:t>
            </w:r>
            <w:r w:rsidR="004171C4">
              <w:rPr>
                <w:noProof/>
                <w:webHidden/>
              </w:rPr>
              <w:tab/>
            </w:r>
            <w:r w:rsidR="004171C4">
              <w:rPr>
                <w:noProof/>
                <w:webHidden/>
              </w:rPr>
              <w:fldChar w:fldCharType="begin"/>
            </w:r>
            <w:r w:rsidR="004171C4">
              <w:rPr>
                <w:noProof/>
                <w:webHidden/>
              </w:rPr>
              <w:instrText xml:space="preserve"> PAGEREF _Toc482732040 \h </w:instrText>
            </w:r>
            <w:r w:rsidR="004171C4">
              <w:rPr>
                <w:noProof/>
                <w:webHidden/>
              </w:rPr>
            </w:r>
            <w:r w:rsidR="004171C4">
              <w:rPr>
                <w:noProof/>
                <w:webHidden/>
              </w:rPr>
              <w:fldChar w:fldCharType="separate"/>
            </w:r>
            <w:r w:rsidR="004171C4">
              <w:rPr>
                <w:noProof/>
                <w:webHidden/>
              </w:rPr>
              <w:t>6</w:t>
            </w:r>
            <w:r w:rsidR="004171C4">
              <w:rPr>
                <w:noProof/>
                <w:webHidden/>
              </w:rPr>
              <w:fldChar w:fldCharType="end"/>
            </w:r>
          </w:hyperlink>
        </w:p>
        <w:p w:rsidR="004171C4" w:rsidRDefault="00B24A75"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41" w:history="1">
            <w:r w:rsidR="004171C4" w:rsidRPr="00A77DF1">
              <w:rPr>
                <w:rStyle w:val="Hyperlink"/>
                <w:noProof/>
              </w:rPr>
              <w:t>1.4.</w:t>
            </w:r>
            <w:r w:rsidR="004171C4">
              <w:rPr>
                <w:rFonts w:asciiTheme="minorHAnsi" w:eastAsiaTheme="minorEastAsia" w:hAnsiTheme="minorHAnsi" w:cstheme="minorBidi"/>
                <w:noProof/>
                <w:sz w:val="22"/>
                <w:lang w:eastAsia="en-US"/>
              </w:rPr>
              <w:tab/>
            </w:r>
            <w:r w:rsidR="004171C4" w:rsidRPr="00A77DF1">
              <w:rPr>
                <w:rStyle w:val="Hyperlink"/>
                <w:noProof/>
              </w:rPr>
              <w:t>TÀI LIỆU THAM KHẢO</w:t>
            </w:r>
            <w:r w:rsidR="004171C4">
              <w:rPr>
                <w:noProof/>
                <w:webHidden/>
              </w:rPr>
              <w:tab/>
            </w:r>
            <w:r w:rsidR="004171C4">
              <w:rPr>
                <w:noProof/>
                <w:webHidden/>
              </w:rPr>
              <w:fldChar w:fldCharType="begin"/>
            </w:r>
            <w:r w:rsidR="004171C4">
              <w:rPr>
                <w:noProof/>
                <w:webHidden/>
              </w:rPr>
              <w:instrText xml:space="preserve"> PAGEREF _Toc482732041 \h </w:instrText>
            </w:r>
            <w:r w:rsidR="004171C4">
              <w:rPr>
                <w:noProof/>
                <w:webHidden/>
              </w:rPr>
            </w:r>
            <w:r w:rsidR="004171C4">
              <w:rPr>
                <w:noProof/>
                <w:webHidden/>
              </w:rPr>
              <w:fldChar w:fldCharType="separate"/>
            </w:r>
            <w:r w:rsidR="004171C4">
              <w:rPr>
                <w:noProof/>
                <w:webHidden/>
              </w:rPr>
              <w:t>6</w:t>
            </w:r>
            <w:r w:rsidR="004171C4">
              <w:rPr>
                <w:noProof/>
                <w:webHidden/>
              </w:rPr>
              <w:fldChar w:fldCharType="end"/>
            </w:r>
          </w:hyperlink>
        </w:p>
        <w:p w:rsidR="004171C4" w:rsidRDefault="00B24A75">
          <w:pPr>
            <w:pStyle w:val="TOC1"/>
            <w:tabs>
              <w:tab w:val="left" w:pos="440"/>
              <w:tab w:val="right" w:leader="dot" w:pos="9350"/>
            </w:tabs>
            <w:rPr>
              <w:rFonts w:asciiTheme="minorHAnsi" w:eastAsiaTheme="minorEastAsia" w:hAnsiTheme="minorHAnsi" w:cstheme="minorBidi"/>
              <w:noProof/>
              <w:sz w:val="22"/>
              <w:lang w:eastAsia="en-US"/>
            </w:rPr>
          </w:pPr>
          <w:hyperlink w:anchor="_Toc482732042" w:history="1">
            <w:r w:rsidR="004171C4" w:rsidRPr="00A77DF1">
              <w:rPr>
                <w:rStyle w:val="Hyperlink"/>
                <w:noProof/>
              </w:rPr>
              <w:t>2.</w:t>
            </w:r>
            <w:r w:rsidR="004171C4">
              <w:rPr>
                <w:rFonts w:asciiTheme="minorHAnsi" w:eastAsiaTheme="minorEastAsia" w:hAnsiTheme="minorHAnsi" w:cstheme="minorBidi"/>
                <w:noProof/>
                <w:sz w:val="22"/>
                <w:lang w:eastAsia="en-US"/>
              </w:rPr>
              <w:tab/>
            </w:r>
            <w:r w:rsidR="004171C4" w:rsidRPr="00A77DF1">
              <w:rPr>
                <w:rStyle w:val="Hyperlink"/>
                <w:noProof/>
              </w:rPr>
              <w:t>CÁC KHU VỰC KHẢO SÁT MỤC TIÊU</w:t>
            </w:r>
            <w:r w:rsidR="004171C4">
              <w:rPr>
                <w:noProof/>
                <w:webHidden/>
              </w:rPr>
              <w:tab/>
            </w:r>
            <w:r w:rsidR="004171C4">
              <w:rPr>
                <w:noProof/>
                <w:webHidden/>
              </w:rPr>
              <w:fldChar w:fldCharType="begin"/>
            </w:r>
            <w:r w:rsidR="004171C4">
              <w:rPr>
                <w:noProof/>
                <w:webHidden/>
              </w:rPr>
              <w:instrText xml:space="preserve"> PAGEREF _Toc482732042 \h </w:instrText>
            </w:r>
            <w:r w:rsidR="004171C4">
              <w:rPr>
                <w:noProof/>
                <w:webHidden/>
              </w:rPr>
            </w:r>
            <w:r w:rsidR="004171C4">
              <w:rPr>
                <w:noProof/>
                <w:webHidden/>
              </w:rPr>
              <w:fldChar w:fldCharType="separate"/>
            </w:r>
            <w:r w:rsidR="004171C4">
              <w:rPr>
                <w:noProof/>
                <w:webHidden/>
              </w:rPr>
              <w:t>7</w:t>
            </w:r>
            <w:r w:rsidR="004171C4">
              <w:rPr>
                <w:noProof/>
                <w:webHidden/>
              </w:rPr>
              <w:fldChar w:fldCharType="end"/>
            </w:r>
          </w:hyperlink>
        </w:p>
        <w:p w:rsidR="004171C4" w:rsidRDefault="00B24A75">
          <w:pPr>
            <w:pStyle w:val="TOC1"/>
            <w:tabs>
              <w:tab w:val="left" w:pos="440"/>
              <w:tab w:val="right" w:leader="dot" w:pos="9350"/>
            </w:tabs>
            <w:rPr>
              <w:rFonts w:asciiTheme="minorHAnsi" w:eastAsiaTheme="minorEastAsia" w:hAnsiTheme="minorHAnsi" w:cstheme="minorBidi"/>
              <w:noProof/>
              <w:sz w:val="22"/>
              <w:lang w:eastAsia="en-US"/>
            </w:rPr>
          </w:pPr>
          <w:hyperlink w:anchor="_Toc482732043" w:history="1">
            <w:r w:rsidR="004171C4" w:rsidRPr="00A77DF1">
              <w:rPr>
                <w:rStyle w:val="Hyperlink"/>
                <w:noProof/>
              </w:rPr>
              <w:t>3.</w:t>
            </w:r>
            <w:r w:rsidR="004171C4">
              <w:rPr>
                <w:rFonts w:asciiTheme="minorHAnsi" w:eastAsiaTheme="minorEastAsia" w:hAnsiTheme="minorHAnsi" w:cstheme="minorBidi"/>
                <w:noProof/>
                <w:sz w:val="22"/>
                <w:lang w:eastAsia="en-US"/>
              </w:rPr>
              <w:tab/>
            </w:r>
            <w:r w:rsidR="004171C4" w:rsidRPr="00A77DF1">
              <w:rPr>
                <w:rStyle w:val="Hyperlink"/>
                <w:noProof/>
              </w:rPr>
              <w:t>ĐẶC ĐIỂM KIỂM THỬ</w:t>
            </w:r>
            <w:r w:rsidR="004171C4">
              <w:rPr>
                <w:noProof/>
                <w:webHidden/>
              </w:rPr>
              <w:tab/>
            </w:r>
            <w:r w:rsidR="004171C4">
              <w:rPr>
                <w:noProof/>
                <w:webHidden/>
              </w:rPr>
              <w:fldChar w:fldCharType="begin"/>
            </w:r>
            <w:r w:rsidR="004171C4">
              <w:rPr>
                <w:noProof/>
                <w:webHidden/>
              </w:rPr>
              <w:instrText xml:space="preserve"> PAGEREF _Toc482732043 \h </w:instrText>
            </w:r>
            <w:r w:rsidR="004171C4">
              <w:rPr>
                <w:noProof/>
                <w:webHidden/>
              </w:rPr>
            </w:r>
            <w:r w:rsidR="004171C4">
              <w:rPr>
                <w:noProof/>
                <w:webHidden/>
              </w:rPr>
              <w:fldChar w:fldCharType="separate"/>
            </w:r>
            <w:r w:rsidR="004171C4">
              <w:rPr>
                <w:noProof/>
                <w:webHidden/>
              </w:rPr>
              <w:t>7</w:t>
            </w:r>
            <w:r w:rsidR="004171C4">
              <w:rPr>
                <w:noProof/>
                <w:webHidden/>
              </w:rPr>
              <w:fldChar w:fldCharType="end"/>
            </w:r>
          </w:hyperlink>
        </w:p>
        <w:p w:rsidR="004171C4" w:rsidRDefault="00B24A75"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44" w:history="1">
            <w:r w:rsidR="004171C4" w:rsidRPr="00A77DF1">
              <w:rPr>
                <w:rStyle w:val="Hyperlink"/>
                <w:noProof/>
              </w:rPr>
              <w:t>3.1.</w:t>
            </w:r>
            <w:r w:rsidR="004171C4">
              <w:rPr>
                <w:rFonts w:asciiTheme="minorHAnsi" w:eastAsiaTheme="minorEastAsia" w:hAnsiTheme="minorHAnsi" w:cstheme="minorBidi"/>
                <w:noProof/>
                <w:sz w:val="22"/>
                <w:lang w:eastAsia="en-US"/>
              </w:rPr>
              <w:tab/>
            </w:r>
            <w:r w:rsidR="004171C4" w:rsidRPr="00A77DF1">
              <w:rPr>
                <w:rStyle w:val="Hyperlink"/>
                <w:noProof/>
              </w:rPr>
              <w:t>CÁC CHỨC NĂNG CẦN KIỂM THỬ</w:t>
            </w:r>
            <w:r w:rsidR="004171C4">
              <w:rPr>
                <w:noProof/>
                <w:webHidden/>
              </w:rPr>
              <w:tab/>
            </w:r>
            <w:r w:rsidR="004171C4">
              <w:rPr>
                <w:noProof/>
                <w:webHidden/>
              </w:rPr>
              <w:fldChar w:fldCharType="begin"/>
            </w:r>
            <w:r w:rsidR="004171C4">
              <w:rPr>
                <w:noProof/>
                <w:webHidden/>
              </w:rPr>
              <w:instrText xml:space="preserve"> PAGEREF _Toc482732044 \h </w:instrText>
            </w:r>
            <w:r w:rsidR="004171C4">
              <w:rPr>
                <w:noProof/>
                <w:webHidden/>
              </w:rPr>
            </w:r>
            <w:r w:rsidR="004171C4">
              <w:rPr>
                <w:noProof/>
                <w:webHidden/>
              </w:rPr>
              <w:fldChar w:fldCharType="separate"/>
            </w:r>
            <w:r w:rsidR="004171C4">
              <w:rPr>
                <w:noProof/>
                <w:webHidden/>
              </w:rPr>
              <w:t>7</w:t>
            </w:r>
            <w:r w:rsidR="004171C4">
              <w:rPr>
                <w:noProof/>
                <w:webHidden/>
              </w:rPr>
              <w:fldChar w:fldCharType="end"/>
            </w:r>
          </w:hyperlink>
        </w:p>
        <w:p w:rsidR="004171C4" w:rsidRDefault="00B24A75"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45" w:history="1">
            <w:r w:rsidR="004171C4" w:rsidRPr="00A77DF1">
              <w:rPr>
                <w:rStyle w:val="Hyperlink"/>
                <w:noProof/>
              </w:rPr>
              <w:t>3.2.</w:t>
            </w:r>
            <w:r w:rsidR="004171C4">
              <w:rPr>
                <w:rFonts w:asciiTheme="minorHAnsi" w:eastAsiaTheme="minorEastAsia" w:hAnsiTheme="minorHAnsi" w:cstheme="minorBidi"/>
                <w:noProof/>
                <w:sz w:val="22"/>
                <w:lang w:eastAsia="en-US"/>
              </w:rPr>
              <w:tab/>
            </w:r>
            <w:r w:rsidR="004171C4" w:rsidRPr="00A77DF1">
              <w:rPr>
                <w:rStyle w:val="Hyperlink"/>
                <w:noProof/>
              </w:rPr>
              <w:t>CÁC CHỨC NĂNG KHÔNG ĐƯỢC KIỂM THỬ</w:t>
            </w:r>
            <w:r w:rsidR="004171C4">
              <w:rPr>
                <w:noProof/>
                <w:webHidden/>
              </w:rPr>
              <w:tab/>
            </w:r>
            <w:r w:rsidR="004171C4">
              <w:rPr>
                <w:noProof/>
                <w:webHidden/>
              </w:rPr>
              <w:fldChar w:fldCharType="begin"/>
            </w:r>
            <w:r w:rsidR="004171C4">
              <w:rPr>
                <w:noProof/>
                <w:webHidden/>
              </w:rPr>
              <w:instrText xml:space="preserve"> PAGEREF _Toc482732045 \h </w:instrText>
            </w:r>
            <w:r w:rsidR="004171C4">
              <w:rPr>
                <w:noProof/>
                <w:webHidden/>
              </w:rPr>
            </w:r>
            <w:r w:rsidR="004171C4">
              <w:rPr>
                <w:noProof/>
                <w:webHidden/>
              </w:rPr>
              <w:fldChar w:fldCharType="separate"/>
            </w:r>
            <w:r w:rsidR="004171C4">
              <w:rPr>
                <w:noProof/>
                <w:webHidden/>
              </w:rPr>
              <w:t>7</w:t>
            </w:r>
            <w:r w:rsidR="004171C4">
              <w:rPr>
                <w:noProof/>
                <w:webHidden/>
              </w:rPr>
              <w:fldChar w:fldCharType="end"/>
            </w:r>
          </w:hyperlink>
        </w:p>
        <w:p w:rsidR="004171C4" w:rsidRDefault="00B24A75"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46" w:history="1">
            <w:r w:rsidR="004171C4" w:rsidRPr="00A77DF1">
              <w:rPr>
                <w:rStyle w:val="Hyperlink"/>
                <w:noProof/>
              </w:rPr>
              <w:t>3.3.</w:t>
            </w:r>
            <w:r w:rsidR="004171C4">
              <w:rPr>
                <w:rFonts w:asciiTheme="minorHAnsi" w:eastAsiaTheme="minorEastAsia" w:hAnsiTheme="minorHAnsi" w:cstheme="minorBidi"/>
                <w:noProof/>
                <w:sz w:val="22"/>
                <w:lang w:eastAsia="en-US"/>
              </w:rPr>
              <w:tab/>
            </w:r>
            <w:r w:rsidR="004171C4" w:rsidRPr="00A77DF1">
              <w:rPr>
                <w:rStyle w:val="Hyperlink"/>
                <w:noProof/>
              </w:rPr>
              <w:t>THỬ NGHIỆM PHÂN PHỐI</w:t>
            </w:r>
            <w:r w:rsidR="004171C4">
              <w:rPr>
                <w:noProof/>
                <w:webHidden/>
              </w:rPr>
              <w:tab/>
            </w:r>
            <w:r w:rsidR="004171C4">
              <w:rPr>
                <w:noProof/>
                <w:webHidden/>
              </w:rPr>
              <w:fldChar w:fldCharType="begin"/>
            </w:r>
            <w:r w:rsidR="004171C4">
              <w:rPr>
                <w:noProof/>
                <w:webHidden/>
              </w:rPr>
              <w:instrText xml:space="preserve"> PAGEREF _Toc482732046 \h </w:instrText>
            </w:r>
            <w:r w:rsidR="004171C4">
              <w:rPr>
                <w:noProof/>
                <w:webHidden/>
              </w:rPr>
            </w:r>
            <w:r w:rsidR="004171C4">
              <w:rPr>
                <w:noProof/>
                <w:webHidden/>
              </w:rPr>
              <w:fldChar w:fldCharType="separate"/>
            </w:r>
            <w:r w:rsidR="004171C4">
              <w:rPr>
                <w:noProof/>
                <w:webHidden/>
              </w:rPr>
              <w:t>7</w:t>
            </w:r>
            <w:r w:rsidR="004171C4">
              <w:rPr>
                <w:noProof/>
                <w:webHidden/>
              </w:rPr>
              <w:fldChar w:fldCharType="end"/>
            </w:r>
          </w:hyperlink>
        </w:p>
        <w:p w:rsidR="004171C4" w:rsidRDefault="00B24A75">
          <w:pPr>
            <w:pStyle w:val="TOC1"/>
            <w:tabs>
              <w:tab w:val="left" w:pos="440"/>
              <w:tab w:val="right" w:leader="dot" w:pos="9350"/>
            </w:tabs>
            <w:rPr>
              <w:rFonts w:asciiTheme="minorHAnsi" w:eastAsiaTheme="minorEastAsia" w:hAnsiTheme="minorHAnsi" w:cstheme="minorBidi"/>
              <w:noProof/>
              <w:sz w:val="22"/>
              <w:lang w:eastAsia="en-US"/>
            </w:rPr>
          </w:pPr>
          <w:hyperlink w:anchor="_Toc482732047" w:history="1">
            <w:r w:rsidR="004171C4" w:rsidRPr="00A77DF1">
              <w:rPr>
                <w:rStyle w:val="Hyperlink"/>
                <w:noProof/>
              </w:rPr>
              <w:t>4.</w:t>
            </w:r>
            <w:r w:rsidR="004171C4">
              <w:rPr>
                <w:rFonts w:asciiTheme="minorHAnsi" w:eastAsiaTheme="minorEastAsia" w:hAnsiTheme="minorHAnsi" w:cstheme="minorBidi"/>
                <w:noProof/>
                <w:sz w:val="22"/>
                <w:lang w:eastAsia="en-US"/>
              </w:rPr>
              <w:tab/>
            </w:r>
            <w:r w:rsidR="004171C4" w:rsidRPr="00A77DF1">
              <w:rPr>
                <w:rStyle w:val="Hyperlink"/>
                <w:noProof/>
              </w:rPr>
              <w:t>LỊCH KIỂM THỬ</w:t>
            </w:r>
            <w:r w:rsidR="004171C4">
              <w:rPr>
                <w:noProof/>
                <w:webHidden/>
              </w:rPr>
              <w:tab/>
            </w:r>
            <w:r w:rsidR="004171C4">
              <w:rPr>
                <w:noProof/>
                <w:webHidden/>
              </w:rPr>
              <w:fldChar w:fldCharType="begin"/>
            </w:r>
            <w:r w:rsidR="004171C4">
              <w:rPr>
                <w:noProof/>
                <w:webHidden/>
              </w:rPr>
              <w:instrText xml:space="preserve"> PAGEREF _Toc482732047 \h </w:instrText>
            </w:r>
            <w:r w:rsidR="004171C4">
              <w:rPr>
                <w:noProof/>
                <w:webHidden/>
              </w:rPr>
            </w:r>
            <w:r w:rsidR="004171C4">
              <w:rPr>
                <w:noProof/>
                <w:webHidden/>
              </w:rPr>
              <w:fldChar w:fldCharType="separate"/>
            </w:r>
            <w:r w:rsidR="004171C4">
              <w:rPr>
                <w:noProof/>
                <w:webHidden/>
              </w:rPr>
              <w:t>7</w:t>
            </w:r>
            <w:r w:rsidR="004171C4">
              <w:rPr>
                <w:noProof/>
                <w:webHidden/>
              </w:rPr>
              <w:fldChar w:fldCharType="end"/>
            </w:r>
          </w:hyperlink>
        </w:p>
        <w:p w:rsidR="004171C4" w:rsidRDefault="00B24A75">
          <w:pPr>
            <w:pStyle w:val="TOC1"/>
            <w:tabs>
              <w:tab w:val="left" w:pos="440"/>
              <w:tab w:val="right" w:leader="dot" w:pos="9350"/>
            </w:tabs>
            <w:rPr>
              <w:rFonts w:asciiTheme="minorHAnsi" w:eastAsiaTheme="minorEastAsia" w:hAnsiTheme="minorHAnsi" w:cstheme="minorBidi"/>
              <w:noProof/>
              <w:sz w:val="22"/>
              <w:lang w:eastAsia="en-US"/>
            </w:rPr>
          </w:pPr>
          <w:hyperlink w:anchor="_Toc482732048" w:history="1">
            <w:r w:rsidR="004171C4" w:rsidRPr="00A77DF1">
              <w:rPr>
                <w:rStyle w:val="Hyperlink"/>
                <w:noProof/>
              </w:rPr>
              <w:t>5.</w:t>
            </w:r>
            <w:r w:rsidR="004171C4">
              <w:rPr>
                <w:rFonts w:asciiTheme="minorHAnsi" w:eastAsiaTheme="minorEastAsia" w:hAnsiTheme="minorHAnsi" w:cstheme="minorBidi"/>
                <w:noProof/>
                <w:sz w:val="22"/>
                <w:lang w:eastAsia="en-US"/>
              </w:rPr>
              <w:tab/>
            </w:r>
            <w:r w:rsidR="004171C4" w:rsidRPr="00A77DF1">
              <w:rPr>
                <w:rStyle w:val="Hyperlink"/>
                <w:noProof/>
              </w:rPr>
              <w:t>CÁC TIÊU CHÍ VÀO VÀ RA KHỎI CHU KỲ KIỂM TRA</w:t>
            </w:r>
            <w:r w:rsidR="004171C4">
              <w:rPr>
                <w:noProof/>
                <w:webHidden/>
              </w:rPr>
              <w:tab/>
            </w:r>
            <w:r w:rsidR="004171C4">
              <w:rPr>
                <w:noProof/>
                <w:webHidden/>
              </w:rPr>
              <w:fldChar w:fldCharType="begin"/>
            </w:r>
            <w:r w:rsidR="004171C4">
              <w:rPr>
                <w:noProof/>
                <w:webHidden/>
              </w:rPr>
              <w:instrText xml:space="preserve"> PAGEREF _Toc482732048 \h </w:instrText>
            </w:r>
            <w:r w:rsidR="004171C4">
              <w:rPr>
                <w:noProof/>
                <w:webHidden/>
              </w:rPr>
            </w:r>
            <w:r w:rsidR="004171C4">
              <w:rPr>
                <w:noProof/>
                <w:webHidden/>
              </w:rPr>
              <w:fldChar w:fldCharType="separate"/>
            </w:r>
            <w:r w:rsidR="004171C4">
              <w:rPr>
                <w:noProof/>
                <w:webHidden/>
              </w:rPr>
              <w:t>9</w:t>
            </w:r>
            <w:r w:rsidR="004171C4">
              <w:rPr>
                <w:noProof/>
                <w:webHidden/>
              </w:rPr>
              <w:fldChar w:fldCharType="end"/>
            </w:r>
          </w:hyperlink>
        </w:p>
        <w:p w:rsidR="004171C4" w:rsidRDefault="00B24A75"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49" w:history="1">
            <w:r w:rsidR="004171C4" w:rsidRPr="00A77DF1">
              <w:rPr>
                <w:rStyle w:val="Hyperlink"/>
                <w:noProof/>
              </w:rPr>
              <w:t>5.1.</w:t>
            </w:r>
            <w:r w:rsidR="004171C4" w:rsidRPr="004171C4">
              <w:rPr>
                <w:rStyle w:val="Hyperlink"/>
                <w:noProof/>
              </w:rPr>
              <w:tab/>
            </w:r>
            <w:r w:rsidR="004171C4" w:rsidRPr="00A77DF1">
              <w:rPr>
                <w:rStyle w:val="Hyperlink"/>
                <w:noProof/>
              </w:rPr>
              <w:t>TIÊU CHÍ VÀO</w:t>
            </w:r>
            <w:r w:rsidR="004171C4">
              <w:rPr>
                <w:noProof/>
                <w:webHidden/>
              </w:rPr>
              <w:tab/>
            </w:r>
            <w:r w:rsidR="004171C4">
              <w:rPr>
                <w:noProof/>
                <w:webHidden/>
              </w:rPr>
              <w:fldChar w:fldCharType="begin"/>
            </w:r>
            <w:r w:rsidR="004171C4">
              <w:rPr>
                <w:noProof/>
                <w:webHidden/>
              </w:rPr>
              <w:instrText xml:space="preserve"> PAGEREF _Toc482732049 \h </w:instrText>
            </w:r>
            <w:r w:rsidR="004171C4">
              <w:rPr>
                <w:noProof/>
                <w:webHidden/>
              </w:rPr>
            </w:r>
            <w:r w:rsidR="004171C4">
              <w:rPr>
                <w:noProof/>
                <w:webHidden/>
              </w:rPr>
              <w:fldChar w:fldCharType="separate"/>
            </w:r>
            <w:r w:rsidR="004171C4">
              <w:rPr>
                <w:noProof/>
                <w:webHidden/>
              </w:rPr>
              <w:t>9</w:t>
            </w:r>
            <w:r w:rsidR="004171C4">
              <w:rPr>
                <w:noProof/>
                <w:webHidden/>
              </w:rPr>
              <w:fldChar w:fldCharType="end"/>
            </w:r>
          </w:hyperlink>
        </w:p>
        <w:p w:rsidR="004171C4" w:rsidRDefault="00B24A75"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50" w:history="1">
            <w:r w:rsidR="004171C4" w:rsidRPr="00A77DF1">
              <w:rPr>
                <w:rStyle w:val="Hyperlink"/>
                <w:noProof/>
              </w:rPr>
              <w:t>5.2.</w:t>
            </w:r>
            <w:r w:rsidR="004171C4">
              <w:rPr>
                <w:rFonts w:asciiTheme="minorHAnsi" w:eastAsiaTheme="minorEastAsia" w:hAnsiTheme="minorHAnsi" w:cstheme="minorBidi"/>
                <w:noProof/>
                <w:sz w:val="22"/>
                <w:lang w:eastAsia="en-US"/>
              </w:rPr>
              <w:tab/>
            </w:r>
            <w:r w:rsidR="004171C4" w:rsidRPr="00A77DF1">
              <w:rPr>
                <w:rStyle w:val="Hyperlink"/>
                <w:noProof/>
              </w:rPr>
              <w:t>TIÊU CHÍ RA</w:t>
            </w:r>
            <w:r w:rsidR="004171C4">
              <w:rPr>
                <w:noProof/>
                <w:webHidden/>
              </w:rPr>
              <w:tab/>
            </w:r>
            <w:r w:rsidR="004171C4">
              <w:rPr>
                <w:noProof/>
                <w:webHidden/>
              </w:rPr>
              <w:fldChar w:fldCharType="begin"/>
            </w:r>
            <w:r w:rsidR="004171C4">
              <w:rPr>
                <w:noProof/>
                <w:webHidden/>
              </w:rPr>
              <w:instrText xml:space="preserve"> PAGEREF _Toc482732050 \h </w:instrText>
            </w:r>
            <w:r w:rsidR="004171C4">
              <w:rPr>
                <w:noProof/>
                <w:webHidden/>
              </w:rPr>
            </w:r>
            <w:r w:rsidR="004171C4">
              <w:rPr>
                <w:noProof/>
                <w:webHidden/>
              </w:rPr>
              <w:fldChar w:fldCharType="separate"/>
            </w:r>
            <w:r w:rsidR="004171C4">
              <w:rPr>
                <w:noProof/>
                <w:webHidden/>
              </w:rPr>
              <w:t>9</w:t>
            </w:r>
            <w:r w:rsidR="004171C4">
              <w:rPr>
                <w:noProof/>
                <w:webHidden/>
              </w:rPr>
              <w:fldChar w:fldCharType="end"/>
            </w:r>
          </w:hyperlink>
        </w:p>
        <w:p w:rsidR="004171C4" w:rsidRDefault="00B24A75">
          <w:pPr>
            <w:pStyle w:val="TOC1"/>
            <w:tabs>
              <w:tab w:val="left" w:pos="440"/>
              <w:tab w:val="right" w:leader="dot" w:pos="9350"/>
            </w:tabs>
            <w:rPr>
              <w:rFonts w:asciiTheme="minorHAnsi" w:eastAsiaTheme="minorEastAsia" w:hAnsiTheme="minorHAnsi" w:cstheme="minorBidi"/>
              <w:noProof/>
              <w:sz w:val="22"/>
              <w:lang w:eastAsia="en-US"/>
            </w:rPr>
          </w:pPr>
          <w:hyperlink w:anchor="_Toc482732051" w:history="1">
            <w:r w:rsidR="004171C4" w:rsidRPr="00A77DF1">
              <w:rPr>
                <w:rStyle w:val="Hyperlink"/>
                <w:noProof/>
              </w:rPr>
              <w:t>6.</w:t>
            </w:r>
            <w:r w:rsidR="004171C4">
              <w:rPr>
                <w:rFonts w:asciiTheme="minorHAnsi" w:eastAsiaTheme="minorEastAsia" w:hAnsiTheme="minorHAnsi" w:cstheme="minorBidi"/>
                <w:noProof/>
                <w:sz w:val="22"/>
                <w:lang w:eastAsia="en-US"/>
              </w:rPr>
              <w:tab/>
            </w:r>
            <w:r w:rsidR="004171C4" w:rsidRPr="00A77DF1">
              <w:rPr>
                <w:rStyle w:val="Hyperlink"/>
                <w:noProof/>
              </w:rPr>
              <w:t>NHU CẦU MÔI TRƯỜNG</w:t>
            </w:r>
            <w:r w:rsidR="004171C4">
              <w:rPr>
                <w:noProof/>
                <w:webHidden/>
              </w:rPr>
              <w:tab/>
            </w:r>
            <w:r w:rsidR="004171C4">
              <w:rPr>
                <w:noProof/>
                <w:webHidden/>
              </w:rPr>
              <w:fldChar w:fldCharType="begin"/>
            </w:r>
            <w:r w:rsidR="004171C4">
              <w:rPr>
                <w:noProof/>
                <w:webHidden/>
              </w:rPr>
              <w:instrText xml:space="preserve"> PAGEREF _Toc482732051 \h </w:instrText>
            </w:r>
            <w:r w:rsidR="004171C4">
              <w:rPr>
                <w:noProof/>
                <w:webHidden/>
              </w:rPr>
            </w:r>
            <w:r w:rsidR="004171C4">
              <w:rPr>
                <w:noProof/>
                <w:webHidden/>
              </w:rPr>
              <w:fldChar w:fldCharType="separate"/>
            </w:r>
            <w:r w:rsidR="004171C4">
              <w:rPr>
                <w:noProof/>
                <w:webHidden/>
              </w:rPr>
              <w:t>9</w:t>
            </w:r>
            <w:r w:rsidR="004171C4">
              <w:rPr>
                <w:noProof/>
                <w:webHidden/>
              </w:rPr>
              <w:fldChar w:fldCharType="end"/>
            </w:r>
          </w:hyperlink>
        </w:p>
        <w:p w:rsidR="004171C4" w:rsidRPr="004171C4" w:rsidRDefault="00B24A75" w:rsidP="004171C4">
          <w:pPr>
            <w:pStyle w:val="TOC1"/>
            <w:tabs>
              <w:tab w:val="left" w:pos="660"/>
              <w:tab w:val="right" w:leader="dot" w:pos="9350"/>
            </w:tabs>
            <w:ind w:left="142"/>
            <w:rPr>
              <w:rStyle w:val="Hyperlink"/>
              <w:noProof/>
            </w:rPr>
          </w:pPr>
          <w:hyperlink w:anchor="_Toc482732052" w:history="1">
            <w:r w:rsidR="004171C4" w:rsidRPr="00A77DF1">
              <w:rPr>
                <w:rStyle w:val="Hyperlink"/>
                <w:noProof/>
              </w:rPr>
              <w:t>6.1.</w:t>
            </w:r>
            <w:r w:rsidR="004171C4" w:rsidRPr="004171C4">
              <w:rPr>
                <w:rStyle w:val="Hyperlink"/>
                <w:noProof/>
              </w:rPr>
              <w:tab/>
            </w:r>
            <w:r w:rsidR="004171C4" w:rsidRPr="00A77DF1">
              <w:rPr>
                <w:rStyle w:val="Hyperlink"/>
                <w:noProof/>
              </w:rPr>
              <w:t>PHẦN CỨNG VÀ PHẦN MỀN</w:t>
            </w:r>
            <w:r w:rsidR="004171C4" w:rsidRPr="004171C4">
              <w:rPr>
                <w:rStyle w:val="Hyperlink"/>
                <w:noProof/>
                <w:webHidden/>
              </w:rPr>
              <w:tab/>
            </w:r>
            <w:r w:rsidR="004171C4" w:rsidRPr="004171C4">
              <w:rPr>
                <w:rStyle w:val="Hyperlink"/>
                <w:noProof/>
                <w:webHidden/>
              </w:rPr>
              <w:fldChar w:fldCharType="begin"/>
            </w:r>
            <w:r w:rsidR="004171C4" w:rsidRPr="004171C4">
              <w:rPr>
                <w:rStyle w:val="Hyperlink"/>
                <w:noProof/>
                <w:webHidden/>
              </w:rPr>
              <w:instrText xml:space="preserve"> PAGEREF _Toc482732052 \h </w:instrText>
            </w:r>
            <w:r w:rsidR="004171C4" w:rsidRPr="004171C4">
              <w:rPr>
                <w:rStyle w:val="Hyperlink"/>
                <w:noProof/>
                <w:webHidden/>
              </w:rPr>
            </w:r>
            <w:r w:rsidR="004171C4" w:rsidRPr="004171C4">
              <w:rPr>
                <w:rStyle w:val="Hyperlink"/>
                <w:noProof/>
                <w:webHidden/>
              </w:rPr>
              <w:fldChar w:fldCharType="separate"/>
            </w:r>
            <w:r w:rsidR="004171C4" w:rsidRPr="004171C4">
              <w:rPr>
                <w:rStyle w:val="Hyperlink"/>
                <w:noProof/>
                <w:webHidden/>
              </w:rPr>
              <w:t>9</w:t>
            </w:r>
            <w:r w:rsidR="004171C4" w:rsidRPr="004171C4">
              <w:rPr>
                <w:rStyle w:val="Hyperlink"/>
                <w:noProof/>
                <w:webHidden/>
              </w:rPr>
              <w:fldChar w:fldCharType="end"/>
            </w:r>
          </w:hyperlink>
        </w:p>
        <w:p w:rsidR="004171C4" w:rsidRDefault="00B24A75"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53" w:history="1">
            <w:r w:rsidR="004171C4" w:rsidRPr="00A77DF1">
              <w:rPr>
                <w:rStyle w:val="Hyperlink"/>
                <w:noProof/>
              </w:rPr>
              <w:t>6.2.</w:t>
            </w:r>
            <w:r w:rsidR="004171C4">
              <w:rPr>
                <w:rFonts w:asciiTheme="minorHAnsi" w:eastAsiaTheme="minorEastAsia" w:hAnsiTheme="minorHAnsi" w:cstheme="minorBidi"/>
                <w:noProof/>
                <w:sz w:val="22"/>
                <w:lang w:eastAsia="en-US"/>
              </w:rPr>
              <w:tab/>
            </w:r>
            <w:r w:rsidR="004171C4" w:rsidRPr="00A77DF1">
              <w:rPr>
                <w:rStyle w:val="Hyperlink"/>
                <w:noProof/>
              </w:rPr>
              <w:t>CÔNG CỤ HỖ TRỢ VÀ NÂNG CAO</w:t>
            </w:r>
            <w:r w:rsidR="004171C4">
              <w:rPr>
                <w:noProof/>
                <w:webHidden/>
              </w:rPr>
              <w:tab/>
            </w:r>
            <w:r w:rsidR="004171C4">
              <w:rPr>
                <w:noProof/>
                <w:webHidden/>
              </w:rPr>
              <w:fldChar w:fldCharType="begin"/>
            </w:r>
            <w:r w:rsidR="004171C4">
              <w:rPr>
                <w:noProof/>
                <w:webHidden/>
              </w:rPr>
              <w:instrText xml:space="preserve"> PAGEREF _Toc482732053 \h </w:instrText>
            </w:r>
            <w:r w:rsidR="004171C4">
              <w:rPr>
                <w:noProof/>
                <w:webHidden/>
              </w:rPr>
            </w:r>
            <w:r w:rsidR="004171C4">
              <w:rPr>
                <w:noProof/>
                <w:webHidden/>
              </w:rPr>
              <w:fldChar w:fldCharType="separate"/>
            </w:r>
            <w:r w:rsidR="004171C4">
              <w:rPr>
                <w:noProof/>
                <w:webHidden/>
              </w:rPr>
              <w:t>9</w:t>
            </w:r>
            <w:r w:rsidR="004171C4">
              <w:rPr>
                <w:noProof/>
                <w:webHidden/>
              </w:rPr>
              <w:fldChar w:fldCharType="end"/>
            </w:r>
          </w:hyperlink>
        </w:p>
        <w:p w:rsidR="004171C4" w:rsidRDefault="00B24A75">
          <w:pPr>
            <w:pStyle w:val="TOC1"/>
            <w:tabs>
              <w:tab w:val="left" w:pos="440"/>
              <w:tab w:val="right" w:leader="dot" w:pos="9350"/>
            </w:tabs>
            <w:rPr>
              <w:rFonts w:asciiTheme="minorHAnsi" w:eastAsiaTheme="minorEastAsia" w:hAnsiTheme="minorHAnsi" w:cstheme="minorBidi"/>
              <w:noProof/>
              <w:sz w:val="22"/>
              <w:lang w:eastAsia="en-US"/>
            </w:rPr>
          </w:pPr>
          <w:hyperlink w:anchor="_Toc482732054" w:history="1">
            <w:r w:rsidR="004171C4" w:rsidRPr="00A77DF1">
              <w:rPr>
                <w:rStyle w:val="Hyperlink"/>
                <w:noProof/>
              </w:rPr>
              <w:t>7.</w:t>
            </w:r>
            <w:r w:rsidR="004171C4">
              <w:rPr>
                <w:rFonts w:asciiTheme="minorHAnsi" w:eastAsiaTheme="minorEastAsia" w:hAnsiTheme="minorHAnsi" w:cstheme="minorBidi"/>
                <w:noProof/>
                <w:sz w:val="22"/>
                <w:lang w:eastAsia="en-US"/>
              </w:rPr>
              <w:tab/>
            </w:r>
            <w:r w:rsidR="004171C4" w:rsidRPr="00A77DF1">
              <w:rPr>
                <w:rStyle w:val="Hyperlink"/>
                <w:noProof/>
              </w:rPr>
              <w:t>VAI TRÒ VÀ TRÁCH NHIỆM</w:t>
            </w:r>
            <w:r w:rsidR="004171C4">
              <w:rPr>
                <w:noProof/>
                <w:webHidden/>
              </w:rPr>
              <w:tab/>
            </w:r>
            <w:r w:rsidR="004171C4">
              <w:rPr>
                <w:noProof/>
                <w:webHidden/>
              </w:rPr>
              <w:fldChar w:fldCharType="begin"/>
            </w:r>
            <w:r w:rsidR="004171C4">
              <w:rPr>
                <w:noProof/>
                <w:webHidden/>
              </w:rPr>
              <w:instrText xml:space="preserve"> PAGEREF _Toc482732054 \h </w:instrText>
            </w:r>
            <w:r w:rsidR="004171C4">
              <w:rPr>
                <w:noProof/>
                <w:webHidden/>
              </w:rPr>
            </w:r>
            <w:r w:rsidR="004171C4">
              <w:rPr>
                <w:noProof/>
                <w:webHidden/>
              </w:rPr>
              <w:fldChar w:fldCharType="separate"/>
            </w:r>
            <w:r w:rsidR="004171C4">
              <w:rPr>
                <w:noProof/>
                <w:webHidden/>
              </w:rPr>
              <w:t>10</w:t>
            </w:r>
            <w:r w:rsidR="004171C4">
              <w:rPr>
                <w:noProof/>
                <w:webHidden/>
              </w:rPr>
              <w:fldChar w:fldCharType="end"/>
            </w:r>
          </w:hyperlink>
        </w:p>
        <w:p w:rsidR="00724C76" w:rsidRPr="00925A57" w:rsidRDefault="00724C76" w:rsidP="00724C76">
          <w:pPr>
            <w:jc w:val="both"/>
            <w:rPr>
              <w:b/>
              <w:sz w:val="26"/>
              <w:szCs w:val="26"/>
            </w:rPr>
          </w:pPr>
          <w:r w:rsidRPr="00365E8F">
            <w:rPr>
              <w:bCs/>
              <w:noProof/>
              <w:sz w:val="26"/>
              <w:szCs w:val="26"/>
            </w:rPr>
            <w:fldChar w:fldCharType="end"/>
          </w:r>
        </w:p>
      </w:sdtContent>
    </w:sdt>
    <w:p w:rsidR="00724C76" w:rsidRPr="00814B68" w:rsidRDefault="00724C76" w:rsidP="00724C76">
      <w:pPr>
        <w:jc w:val="both"/>
        <w:rPr>
          <w:b/>
        </w:rPr>
      </w:pPr>
    </w:p>
    <w:p w:rsidR="00724C76" w:rsidRPr="00814B68" w:rsidRDefault="00724C76" w:rsidP="00724C76">
      <w:pPr>
        <w:jc w:val="both"/>
        <w:rPr>
          <w:sz w:val="26"/>
          <w:szCs w:val="26"/>
        </w:rPr>
      </w:pPr>
    </w:p>
    <w:p w:rsidR="00724C76" w:rsidRDefault="004171C4" w:rsidP="00724C76">
      <w:pPr>
        <w:pStyle w:val="Heading1"/>
        <w:pageBreakBefore/>
        <w:numPr>
          <w:ilvl w:val="0"/>
          <w:numId w:val="5"/>
        </w:numPr>
        <w:spacing w:before="0" w:after="0" w:line="240" w:lineRule="auto"/>
        <w:ind w:left="360"/>
        <w:jc w:val="both"/>
      </w:pPr>
      <w:r>
        <w:rPr>
          <w:lang w:eastAsia="ja-JP"/>
        </w:rPr>
        <w:lastRenderedPageBreak/>
        <w:t xml:space="preserve"> </w:t>
      </w:r>
      <w:bookmarkStart w:id="1" w:name="_Toc482732037"/>
      <w:r>
        <w:t>GIỚI THIỆU</w:t>
      </w:r>
      <w:bookmarkEnd w:id="1"/>
    </w:p>
    <w:p w:rsidR="00724C76" w:rsidRPr="00045FC5" w:rsidRDefault="004171C4" w:rsidP="00724C76">
      <w:pPr>
        <w:pStyle w:val="Heading2"/>
        <w:numPr>
          <w:ilvl w:val="1"/>
          <w:numId w:val="5"/>
        </w:numPr>
        <w:spacing w:before="0" w:after="0" w:line="240" w:lineRule="auto"/>
        <w:jc w:val="both"/>
        <w:rPr>
          <w:i w:val="0"/>
        </w:rPr>
      </w:pPr>
      <w:r w:rsidRPr="00045FC5">
        <w:rPr>
          <w:i w:val="0"/>
        </w:rPr>
        <w:t xml:space="preserve"> </w:t>
      </w:r>
      <w:bookmarkStart w:id="2" w:name="_Toc482732038"/>
      <w:r>
        <w:rPr>
          <w:i w:val="0"/>
        </w:rPr>
        <w:t>MỤC ĐÍCH</w:t>
      </w:r>
      <w:bookmarkEnd w:id="2"/>
    </w:p>
    <w:p w:rsidR="00724C76" w:rsidRPr="00753159" w:rsidRDefault="00724C76" w:rsidP="00724C76">
      <w:pPr>
        <w:spacing w:after="0" w:line="240" w:lineRule="auto"/>
        <w:ind w:left="709" w:right="60"/>
        <w:jc w:val="both"/>
        <w:rPr>
          <w:rFonts w:eastAsia="Arial"/>
          <w:sz w:val="26"/>
          <w:szCs w:val="26"/>
        </w:rPr>
      </w:pPr>
      <w:r w:rsidRPr="00753159">
        <w:rPr>
          <w:rFonts w:eastAsia="Arial"/>
          <w:sz w:val="26"/>
          <w:szCs w:val="26"/>
        </w:rPr>
        <w:t xml:space="preserve">Mục đích của Tài liệu Kế hoạch Kiểm tra là xác định, lên lịch và </w:t>
      </w:r>
      <w:proofErr w:type="gramStart"/>
      <w:r w:rsidRPr="00753159">
        <w:rPr>
          <w:rFonts w:eastAsia="Arial"/>
          <w:sz w:val="26"/>
          <w:szCs w:val="26"/>
        </w:rPr>
        <w:t>theo</w:t>
      </w:r>
      <w:proofErr w:type="gramEnd"/>
      <w:r w:rsidRPr="00753159">
        <w:rPr>
          <w:rFonts w:eastAsia="Arial"/>
          <w:sz w:val="26"/>
          <w:szCs w:val="26"/>
        </w:rPr>
        <w:t xml:space="preserve"> dõi việc thực hiện kiểm tra. Nó hỗ trợ các mục tiêu sau:</w:t>
      </w:r>
    </w:p>
    <w:p w:rsidR="00724C76" w:rsidRPr="00753159" w:rsidRDefault="00724C76" w:rsidP="00724C76">
      <w:pPr>
        <w:spacing w:after="0" w:line="240" w:lineRule="auto"/>
        <w:ind w:left="709" w:right="60"/>
        <w:jc w:val="both"/>
        <w:rPr>
          <w:rFonts w:eastAsia="Arial"/>
          <w:sz w:val="26"/>
          <w:szCs w:val="26"/>
        </w:rPr>
      </w:pPr>
      <w:proofErr w:type="gramStart"/>
      <w:r w:rsidRPr="00753159">
        <w:rPr>
          <w:rFonts w:eastAsia="Arial"/>
          <w:sz w:val="26"/>
          <w:szCs w:val="26"/>
        </w:rPr>
        <w:t>Cung cấp một danh sách cấp cao các chức năng kiểm tra đích chính.</w:t>
      </w:r>
      <w:proofErr w:type="gramEnd"/>
    </w:p>
    <w:p w:rsidR="00724C76" w:rsidRPr="00753159" w:rsidRDefault="00724C76" w:rsidP="00724C76">
      <w:pPr>
        <w:pStyle w:val="ListParagraph"/>
        <w:numPr>
          <w:ilvl w:val="0"/>
          <w:numId w:val="6"/>
        </w:numPr>
        <w:spacing w:after="0" w:line="240" w:lineRule="auto"/>
        <w:ind w:right="60"/>
        <w:jc w:val="both"/>
        <w:rPr>
          <w:rFonts w:eastAsia="Arial"/>
          <w:sz w:val="26"/>
          <w:szCs w:val="26"/>
        </w:rPr>
      </w:pPr>
      <w:r w:rsidRPr="00753159">
        <w:rPr>
          <w:rFonts w:eastAsia="Arial"/>
          <w:sz w:val="26"/>
          <w:szCs w:val="26"/>
        </w:rPr>
        <w:t>Liệt kê các Yêu cầu cho Kiểm tra.</w:t>
      </w:r>
    </w:p>
    <w:p w:rsidR="00724C76" w:rsidRPr="00753159" w:rsidRDefault="00724C76" w:rsidP="00724C76">
      <w:pPr>
        <w:pStyle w:val="ListParagraph"/>
        <w:numPr>
          <w:ilvl w:val="0"/>
          <w:numId w:val="6"/>
        </w:numPr>
        <w:spacing w:after="0" w:line="240" w:lineRule="auto"/>
        <w:ind w:right="60"/>
        <w:jc w:val="both"/>
        <w:rPr>
          <w:rFonts w:eastAsia="Arial"/>
          <w:sz w:val="26"/>
          <w:szCs w:val="26"/>
        </w:rPr>
      </w:pPr>
      <w:r w:rsidRPr="00753159">
        <w:rPr>
          <w:rFonts w:eastAsia="Arial"/>
          <w:sz w:val="26"/>
          <w:szCs w:val="26"/>
        </w:rPr>
        <w:t>Mô tả các chiến lược kiểm tra được áp dụng cho mỗi chức năng kiểm tra đích.</w:t>
      </w:r>
    </w:p>
    <w:p w:rsidR="00724C76" w:rsidRPr="00753159" w:rsidRDefault="00724C76" w:rsidP="00724C76">
      <w:pPr>
        <w:pStyle w:val="ListParagraph"/>
        <w:numPr>
          <w:ilvl w:val="0"/>
          <w:numId w:val="6"/>
        </w:numPr>
        <w:spacing w:after="0" w:line="240" w:lineRule="auto"/>
        <w:ind w:right="60"/>
        <w:jc w:val="both"/>
        <w:rPr>
          <w:sz w:val="26"/>
          <w:szCs w:val="26"/>
        </w:rPr>
      </w:pPr>
      <w:r w:rsidRPr="00753159">
        <w:rPr>
          <w:rFonts w:eastAsia="Arial"/>
          <w:sz w:val="26"/>
          <w:szCs w:val="26"/>
        </w:rPr>
        <w:t>Xác định các nguồn lực cần thiết và lập kế hoạch thực hiện kiểm tra.</w:t>
      </w:r>
    </w:p>
    <w:p w:rsidR="00724C76" w:rsidRPr="00045FC5" w:rsidRDefault="004171C4" w:rsidP="00724C76">
      <w:pPr>
        <w:pStyle w:val="Heading2"/>
        <w:numPr>
          <w:ilvl w:val="1"/>
          <w:numId w:val="5"/>
        </w:numPr>
        <w:spacing w:before="0" w:after="0" w:line="240" w:lineRule="auto"/>
        <w:jc w:val="both"/>
        <w:rPr>
          <w:i w:val="0"/>
        </w:rPr>
      </w:pPr>
      <w:r w:rsidRPr="00045FC5">
        <w:rPr>
          <w:i w:val="0"/>
        </w:rPr>
        <w:t xml:space="preserve"> </w:t>
      </w:r>
      <w:bookmarkStart w:id="3" w:name="_Toc482732039"/>
      <w:r>
        <w:rPr>
          <w:i w:val="0"/>
        </w:rPr>
        <w:t>PHẠM VI</w:t>
      </w:r>
      <w:bookmarkEnd w:id="3"/>
    </w:p>
    <w:p w:rsidR="00724C76" w:rsidRPr="00753159" w:rsidRDefault="00724C76" w:rsidP="00724C76">
      <w:pPr>
        <w:pStyle w:val="BodyText"/>
        <w:spacing w:after="0" w:line="240" w:lineRule="auto"/>
        <w:ind w:left="709"/>
        <w:jc w:val="both"/>
        <w:rPr>
          <w:sz w:val="26"/>
          <w:szCs w:val="26"/>
          <w:lang w:val="en-US"/>
        </w:rPr>
      </w:pPr>
      <w:r w:rsidRPr="00753159">
        <w:rPr>
          <w:sz w:val="26"/>
          <w:szCs w:val="26"/>
          <w:lang w:val="en-US"/>
        </w:rPr>
        <w:t xml:space="preserve">Kế hoạch kiểm tra này là dành cho Kế hoạch Kiểm tra Phát hành cho Hệ thống Bản đồ </w:t>
      </w:r>
      <w:proofErr w:type="gramStart"/>
      <w:r w:rsidRPr="00753159">
        <w:rPr>
          <w:sz w:val="26"/>
          <w:szCs w:val="26"/>
          <w:lang w:val="en-US"/>
        </w:rPr>
        <w:t>xe</w:t>
      </w:r>
      <w:proofErr w:type="gramEnd"/>
      <w:r w:rsidRPr="00753159">
        <w:rPr>
          <w:sz w:val="26"/>
          <w:szCs w:val="26"/>
          <w:lang w:val="en-US"/>
        </w:rPr>
        <w:t xml:space="preserve"> buýt</w:t>
      </w:r>
    </w:p>
    <w:p w:rsidR="00724C76" w:rsidRPr="00753159" w:rsidRDefault="00724C76" w:rsidP="00724C76">
      <w:pPr>
        <w:pStyle w:val="BodyText"/>
        <w:spacing w:after="0" w:line="240" w:lineRule="auto"/>
        <w:ind w:left="709"/>
        <w:jc w:val="both"/>
        <w:rPr>
          <w:sz w:val="26"/>
          <w:szCs w:val="26"/>
          <w:lang w:val="en-US"/>
        </w:rPr>
      </w:pPr>
      <w:r w:rsidRPr="00753159">
        <w:rPr>
          <w:sz w:val="26"/>
          <w:szCs w:val="26"/>
          <w:lang w:val="en-US"/>
        </w:rPr>
        <w:t xml:space="preserve">Kế hoạch kiểm tra xác định đơn vị, tích hợp, cách tiếp cận kiểm tra hệ thống. Phạm </w:t>
      </w:r>
      <w:proofErr w:type="gramStart"/>
      <w:r w:rsidRPr="00753159">
        <w:rPr>
          <w:sz w:val="26"/>
          <w:szCs w:val="26"/>
          <w:lang w:val="en-US"/>
        </w:rPr>
        <w:t>vi</w:t>
      </w:r>
      <w:proofErr w:type="gramEnd"/>
      <w:r w:rsidRPr="00753159">
        <w:rPr>
          <w:sz w:val="26"/>
          <w:szCs w:val="26"/>
          <w:lang w:val="en-US"/>
        </w:rPr>
        <w:t xml:space="preserve"> kiểm tra bao gồm:</w:t>
      </w:r>
    </w:p>
    <w:p w:rsidR="00724C76" w:rsidRPr="00753159" w:rsidRDefault="00724C76" w:rsidP="00724C76">
      <w:pPr>
        <w:pStyle w:val="BodyText"/>
        <w:numPr>
          <w:ilvl w:val="1"/>
          <w:numId w:val="7"/>
        </w:numPr>
        <w:spacing w:after="0" w:line="240" w:lineRule="auto"/>
        <w:ind w:left="1701"/>
        <w:jc w:val="both"/>
        <w:rPr>
          <w:sz w:val="26"/>
          <w:szCs w:val="26"/>
          <w:lang w:val="en-US"/>
        </w:rPr>
      </w:pPr>
      <w:r w:rsidRPr="00753159">
        <w:rPr>
          <w:sz w:val="26"/>
          <w:szCs w:val="26"/>
          <w:lang w:val="en-US"/>
        </w:rPr>
        <w:t>Thử nghiệm tất cả các chức năng, hiệu suất ứng dụng và yêu cầu về trường hợp sử dụng được liệt kê trong tài liệu Case Use Case.</w:t>
      </w:r>
    </w:p>
    <w:p w:rsidR="00724C76" w:rsidRPr="004171C4" w:rsidRDefault="00724C76" w:rsidP="004171C4">
      <w:pPr>
        <w:pStyle w:val="BodyText"/>
        <w:numPr>
          <w:ilvl w:val="1"/>
          <w:numId w:val="7"/>
        </w:numPr>
        <w:spacing w:after="0" w:line="240" w:lineRule="auto"/>
        <w:ind w:left="1701"/>
        <w:jc w:val="both"/>
        <w:rPr>
          <w:sz w:val="26"/>
          <w:szCs w:val="26"/>
          <w:lang w:val="en-US"/>
        </w:rPr>
      </w:pPr>
      <w:r>
        <w:rPr>
          <w:sz w:val="26"/>
          <w:szCs w:val="26"/>
          <w:lang w:val="en-US"/>
        </w:rPr>
        <w:t xml:space="preserve">Test các chức năng như:  </w:t>
      </w:r>
      <w:r>
        <w:rPr>
          <w:sz w:val="26"/>
          <w:szCs w:val="26"/>
        </w:rPr>
        <w:t>tìm kiếm, đăng ký, đăng nhập, chia sẻ, xem web.</w:t>
      </w:r>
    </w:p>
    <w:p w:rsidR="00724C76" w:rsidRPr="00045FC5" w:rsidRDefault="004171C4" w:rsidP="00724C76">
      <w:pPr>
        <w:pStyle w:val="Heading2"/>
        <w:numPr>
          <w:ilvl w:val="1"/>
          <w:numId w:val="5"/>
        </w:numPr>
        <w:spacing w:before="0" w:after="0" w:line="240" w:lineRule="auto"/>
        <w:jc w:val="both"/>
        <w:rPr>
          <w:i w:val="0"/>
        </w:rPr>
      </w:pPr>
      <w:bookmarkStart w:id="4" w:name="_Toc482732040"/>
      <w:r w:rsidRPr="00307A34">
        <w:rPr>
          <w:i w:val="0"/>
        </w:rPr>
        <w:t>THUẬT NGỮ TÀI LIỆU VÀ TỪ VIẾT TẮT</w:t>
      </w:r>
      <w:bookmarkEnd w:id="4"/>
    </w:p>
    <w:tbl>
      <w:tblPr>
        <w:tblW w:w="0" w:type="auto"/>
        <w:tblInd w:w="678" w:type="dxa"/>
        <w:tblLayout w:type="fixed"/>
        <w:tblLook w:val="0000" w:firstRow="0" w:lastRow="0" w:firstColumn="0" w:lastColumn="0" w:noHBand="0" w:noVBand="0"/>
      </w:tblPr>
      <w:tblGrid>
        <w:gridCol w:w="1350"/>
        <w:gridCol w:w="2520"/>
        <w:gridCol w:w="4657"/>
      </w:tblGrid>
      <w:tr w:rsidR="00724C76" w:rsidTr="00C66E8C">
        <w:tc>
          <w:tcPr>
            <w:tcW w:w="1350" w:type="dxa"/>
            <w:tcBorders>
              <w:top w:val="single" w:sz="8" w:space="0" w:color="000000"/>
              <w:left w:val="single" w:sz="8" w:space="0" w:color="000000"/>
              <w:bottom w:val="single" w:sz="4" w:space="0" w:color="000000"/>
            </w:tcBorders>
            <w:shd w:val="clear" w:color="auto" w:fill="D9D9D9"/>
          </w:tcPr>
          <w:p w:rsidR="00724C76" w:rsidRDefault="00724C76" w:rsidP="00C66E8C">
            <w:pPr>
              <w:pStyle w:val="CommentText"/>
              <w:snapToGrid w:val="0"/>
            </w:pPr>
            <w:r>
              <w:rPr>
                <w:b/>
                <w:bCs/>
                <w:i w:val="0"/>
                <w:color w:val="auto"/>
                <w:sz w:val="26"/>
                <w:szCs w:val="26"/>
              </w:rPr>
              <w:t>ID</w:t>
            </w:r>
          </w:p>
        </w:tc>
        <w:tc>
          <w:tcPr>
            <w:tcW w:w="2520" w:type="dxa"/>
            <w:tcBorders>
              <w:top w:val="single" w:sz="8" w:space="0" w:color="000000"/>
              <w:left w:val="single" w:sz="4" w:space="0" w:color="000000"/>
              <w:bottom w:val="single" w:sz="4" w:space="0" w:color="000000"/>
            </w:tcBorders>
            <w:shd w:val="clear" w:color="auto" w:fill="D9D9D9"/>
          </w:tcPr>
          <w:p w:rsidR="00724C76" w:rsidRDefault="00724C76" w:rsidP="00C66E8C">
            <w:pPr>
              <w:pStyle w:val="CommentText"/>
              <w:snapToGrid w:val="0"/>
            </w:pPr>
            <w:r>
              <w:rPr>
                <w:b/>
                <w:bCs/>
                <w:i w:val="0"/>
                <w:color w:val="auto"/>
                <w:sz w:val="26"/>
                <w:szCs w:val="26"/>
              </w:rPr>
              <w:t>Từ viết tắt</w:t>
            </w:r>
          </w:p>
        </w:tc>
        <w:tc>
          <w:tcPr>
            <w:tcW w:w="4657" w:type="dxa"/>
            <w:tcBorders>
              <w:top w:val="single" w:sz="8" w:space="0" w:color="000000"/>
              <w:left w:val="single" w:sz="4" w:space="0" w:color="000000"/>
              <w:bottom w:val="single" w:sz="4" w:space="0" w:color="000000"/>
              <w:right w:val="single" w:sz="8" w:space="0" w:color="000000"/>
            </w:tcBorders>
            <w:shd w:val="clear" w:color="auto" w:fill="D9D9D9"/>
          </w:tcPr>
          <w:p w:rsidR="00724C76" w:rsidRDefault="00724C76" w:rsidP="00C66E8C">
            <w:pPr>
              <w:pStyle w:val="CommentText"/>
              <w:snapToGrid w:val="0"/>
            </w:pPr>
            <w:r>
              <w:rPr>
                <w:b/>
                <w:bCs/>
                <w:i w:val="0"/>
                <w:color w:val="auto"/>
                <w:sz w:val="26"/>
                <w:szCs w:val="26"/>
              </w:rPr>
              <w:t>Mổ tả</w:t>
            </w:r>
          </w:p>
        </w:tc>
      </w:tr>
      <w:tr w:rsidR="00724C76" w:rsidTr="00C66E8C">
        <w:tc>
          <w:tcPr>
            <w:tcW w:w="1350" w:type="dxa"/>
            <w:tcBorders>
              <w:top w:val="single" w:sz="4" w:space="0" w:color="000000"/>
              <w:left w:val="single" w:sz="8" w:space="0" w:color="000000"/>
              <w:bottom w:val="single" w:sz="4" w:space="0" w:color="000000"/>
            </w:tcBorders>
            <w:shd w:val="clear" w:color="auto" w:fill="auto"/>
          </w:tcPr>
          <w:p w:rsidR="00724C76" w:rsidRDefault="00724C76" w:rsidP="00C66E8C">
            <w:pPr>
              <w:pStyle w:val="CommentText"/>
              <w:snapToGrid w:val="0"/>
            </w:pPr>
          </w:p>
        </w:tc>
        <w:tc>
          <w:tcPr>
            <w:tcW w:w="2520" w:type="dxa"/>
            <w:tcBorders>
              <w:top w:val="single" w:sz="4" w:space="0" w:color="000000"/>
              <w:left w:val="single" w:sz="4" w:space="0" w:color="000000"/>
              <w:bottom w:val="single" w:sz="4" w:space="0" w:color="000000"/>
            </w:tcBorders>
            <w:shd w:val="clear" w:color="auto" w:fill="auto"/>
          </w:tcPr>
          <w:p w:rsidR="00724C76" w:rsidRDefault="00724C76" w:rsidP="00C66E8C">
            <w:pPr>
              <w:snapToGrid w:val="0"/>
              <w:spacing w:after="0" w:line="240" w:lineRule="auto"/>
              <w:jc w:val="both"/>
            </w:pPr>
          </w:p>
        </w:tc>
        <w:tc>
          <w:tcPr>
            <w:tcW w:w="4657" w:type="dxa"/>
            <w:tcBorders>
              <w:top w:val="single" w:sz="4" w:space="0" w:color="000000"/>
              <w:left w:val="single" w:sz="4" w:space="0" w:color="000000"/>
              <w:bottom w:val="single" w:sz="4" w:space="0" w:color="000000"/>
              <w:right w:val="single" w:sz="8" w:space="0" w:color="000000"/>
            </w:tcBorders>
            <w:shd w:val="clear" w:color="auto" w:fill="auto"/>
          </w:tcPr>
          <w:p w:rsidR="00724C76" w:rsidRDefault="00724C76" w:rsidP="00C66E8C">
            <w:pPr>
              <w:snapToGrid w:val="0"/>
              <w:spacing w:after="0" w:line="240" w:lineRule="auto"/>
              <w:jc w:val="both"/>
            </w:pPr>
          </w:p>
        </w:tc>
      </w:tr>
    </w:tbl>
    <w:p w:rsidR="00724C76" w:rsidRPr="00284BC9" w:rsidRDefault="00724C76" w:rsidP="00724C76">
      <w:pPr>
        <w:jc w:val="both"/>
        <w:rPr>
          <w:sz w:val="26"/>
        </w:rPr>
      </w:pPr>
    </w:p>
    <w:p w:rsidR="00724C76" w:rsidRPr="00045FC5" w:rsidRDefault="004171C4" w:rsidP="00724C76">
      <w:pPr>
        <w:pStyle w:val="Heading2"/>
        <w:numPr>
          <w:ilvl w:val="1"/>
          <w:numId w:val="5"/>
        </w:numPr>
        <w:spacing w:before="0" w:after="0" w:line="240" w:lineRule="auto"/>
        <w:jc w:val="both"/>
        <w:rPr>
          <w:i w:val="0"/>
        </w:rPr>
      </w:pPr>
      <w:r>
        <w:t xml:space="preserve"> </w:t>
      </w:r>
      <w:bookmarkStart w:id="5" w:name="_Toc482732041"/>
      <w:r>
        <w:rPr>
          <w:i w:val="0"/>
        </w:rPr>
        <w:t>TÀI LIỆU THAM KHẢO</w:t>
      </w:r>
      <w:bookmarkEnd w:id="5"/>
    </w:p>
    <w:p w:rsidR="00724C76" w:rsidRDefault="00724C76" w:rsidP="00724C76">
      <w:pPr>
        <w:pStyle w:val="SGBodyText3"/>
        <w:spacing w:after="0"/>
        <w:ind w:left="0"/>
        <w:jc w:val="both"/>
        <w:rPr>
          <w:sz w:val="26"/>
          <w:szCs w:val="26"/>
        </w:rPr>
      </w:pPr>
      <w:r>
        <w:rPr>
          <w:sz w:val="26"/>
          <w:szCs w:val="26"/>
        </w:rPr>
        <w:tab/>
      </w:r>
      <w:r>
        <w:rPr>
          <w:sz w:val="26"/>
          <w:szCs w:val="26"/>
        </w:rPr>
        <w:tab/>
      </w:r>
      <w:r w:rsidRPr="00307A34">
        <w:rPr>
          <w:sz w:val="26"/>
          <w:szCs w:val="26"/>
        </w:rPr>
        <w:t>Các tài liệu tham khảo có thể áp dụng là:</w:t>
      </w:r>
    </w:p>
    <w:p w:rsidR="00724C76" w:rsidRDefault="00724C76" w:rsidP="00724C76">
      <w:pPr>
        <w:numPr>
          <w:ilvl w:val="0"/>
          <w:numId w:val="2"/>
        </w:numPr>
        <w:tabs>
          <w:tab w:val="left" w:pos="1080"/>
        </w:tabs>
        <w:spacing w:after="0" w:line="240" w:lineRule="auto"/>
        <w:ind w:left="2069" w:right="89"/>
        <w:jc w:val="both"/>
        <w:rPr>
          <w:sz w:val="26"/>
          <w:szCs w:val="26"/>
        </w:rPr>
      </w:pPr>
      <w:r>
        <w:rPr>
          <w:sz w:val="26"/>
          <w:szCs w:val="26"/>
        </w:rPr>
        <w:t>Proposal.</w:t>
      </w:r>
    </w:p>
    <w:p w:rsidR="00724C76" w:rsidRDefault="00724C76" w:rsidP="00724C76">
      <w:pPr>
        <w:numPr>
          <w:ilvl w:val="0"/>
          <w:numId w:val="2"/>
        </w:numPr>
        <w:tabs>
          <w:tab w:val="left" w:pos="1080"/>
        </w:tabs>
        <w:spacing w:after="0" w:line="240" w:lineRule="auto"/>
        <w:ind w:left="2069" w:right="89"/>
        <w:jc w:val="both"/>
        <w:rPr>
          <w:sz w:val="26"/>
          <w:szCs w:val="26"/>
        </w:rPr>
      </w:pPr>
      <w:r>
        <w:rPr>
          <w:sz w:val="26"/>
          <w:szCs w:val="26"/>
        </w:rPr>
        <w:t>Product Backlog.</w:t>
      </w:r>
    </w:p>
    <w:p w:rsidR="00724C76" w:rsidRDefault="00724C76" w:rsidP="00724C76">
      <w:pPr>
        <w:numPr>
          <w:ilvl w:val="0"/>
          <w:numId w:val="2"/>
        </w:numPr>
        <w:tabs>
          <w:tab w:val="left" w:pos="1080"/>
        </w:tabs>
        <w:spacing w:after="0" w:line="240" w:lineRule="auto"/>
        <w:ind w:left="2069" w:right="89"/>
        <w:jc w:val="both"/>
        <w:rPr>
          <w:sz w:val="26"/>
          <w:szCs w:val="26"/>
        </w:rPr>
      </w:pPr>
      <w:r>
        <w:rPr>
          <w:sz w:val="26"/>
          <w:szCs w:val="26"/>
        </w:rPr>
        <w:t>Project Plan.</w:t>
      </w:r>
    </w:p>
    <w:p w:rsidR="00724C76" w:rsidRPr="00EE4606" w:rsidRDefault="00724C76" w:rsidP="00724C76">
      <w:pPr>
        <w:numPr>
          <w:ilvl w:val="0"/>
          <w:numId w:val="2"/>
        </w:numPr>
        <w:tabs>
          <w:tab w:val="left" w:pos="1080"/>
        </w:tabs>
        <w:spacing w:after="0" w:line="240" w:lineRule="auto"/>
        <w:ind w:left="2069" w:right="89"/>
        <w:jc w:val="both"/>
      </w:pPr>
      <w:r>
        <w:rPr>
          <w:sz w:val="26"/>
          <w:szCs w:val="26"/>
        </w:rPr>
        <w:t>Test Plan.</w:t>
      </w:r>
    </w:p>
    <w:p w:rsidR="00724C76" w:rsidRDefault="00724C76" w:rsidP="00724C76">
      <w:pPr>
        <w:jc w:val="both"/>
      </w:pPr>
      <w:bookmarkStart w:id="6" w:name="_Toc450569453"/>
    </w:p>
    <w:p w:rsidR="00724C76" w:rsidRDefault="00724C76" w:rsidP="00724C76">
      <w:pPr>
        <w:suppressAutoHyphens w:val="0"/>
        <w:spacing w:after="0" w:line="240" w:lineRule="auto"/>
        <w:jc w:val="both"/>
        <w:rPr>
          <w:rFonts w:eastAsia="Times New Roman"/>
          <w:b/>
          <w:bCs/>
          <w:kern w:val="1"/>
          <w:szCs w:val="28"/>
        </w:rPr>
      </w:pPr>
      <w:r>
        <w:br w:type="page"/>
      </w:r>
    </w:p>
    <w:p w:rsidR="00724C76" w:rsidRDefault="004171C4" w:rsidP="00724C76">
      <w:pPr>
        <w:pStyle w:val="Heading1"/>
        <w:numPr>
          <w:ilvl w:val="0"/>
          <w:numId w:val="5"/>
        </w:numPr>
        <w:spacing w:before="0" w:after="0" w:line="240" w:lineRule="auto"/>
        <w:ind w:left="360"/>
        <w:jc w:val="both"/>
        <w:rPr>
          <w:sz w:val="26"/>
          <w:szCs w:val="26"/>
        </w:rPr>
      </w:pPr>
      <w:bookmarkStart w:id="7" w:name="_Toc482732042"/>
      <w:bookmarkEnd w:id="6"/>
      <w:r>
        <w:lastRenderedPageBreak/>
        <w:t>CÁC KHU VỰC KHẢO SÁT MỤC TIÊU</w:t>
      </w:r>
      <w:bookmarkEnd w:id="7"/>
    </w:p>
    <w:p w:rsidR="00724C76" w:rsidRPr="00307A34" w:rsidRDefault="00724C76" w:rsidP="00724C76">
      <w:pPr>
        <w:pStyle w:val="ListParagraph"/>
        <w:numPr>
          <w:ilvl w:val="0"/>
          <w:numId w:val="8"/>
        </w:numPr>
        <w:spacing w:after="0" w:line="240" w:lineRule="auto"/>
        <w:ind w:left="851" w:right="60"/>
        <w:jc w:val="both"/>
        <w:rPr>
          <w:sz w:val="26"/>
          <w:szCs w:val="26"/>
        </w:rPr>
      </w:pPr>
      <w:r w:rsidRPr="00307A34">
        <w:rPr>
          <w:sz w:val="26"/>
          <w:szCs w:val="26"/>
        </w:rPr>
        <w:t>Kiểm tra chức năng</w:t>
      </w:r>
    </w:p>
    <w:p w:rsidR="00724C76" w:rsidRPr="00307A34" w:rsidRDefault="00724C76" w:rsidP="00724C76">
      <w:pPr>
        <w:pStyle w:val="ListParagraph"/>
        <w:numPr>
          <w:ilvl w:val="0"/>
          <w:numId w:val="8"/>
        </w:numPr>
        <w:spacing w:after="0" w:line="240" w:lineRule="auto"/>
        <w:ind w:left="851" w:right="60"/>
        <w:jc w:val="both"/>
        <w:rPr>
          <w:sz w:val="26"/>
          <w:szCs w:val="26"/>
        </w:rPr>
      </w:pPr>
      <w:r w:rsidRPr="00307A34">
        <w:rPr>
          <w:sz w:val="26"/>
          <w:szCs w:val="26"/>
        </w:rPr>
        <w:t>Thử nghiệm hội nhập</w:t>
      </w:r>
    </w:p>
    <w:p w:rsidR="00724C76" w:rsidRPr="00307A34" w:rsidRDefault="00724C76" w:rsidP="00724C76">
      <w:pPr>
        <w:pStyle w:val="ListParagraph"/>
        <w:numPr>
          <w:ilvl w:val="0"/>
          <w:numId w:val="8"/>
        </w:numPr>
        <w:spacing w:after="0" w:line="240" w:lineRule="auto"/>
        <w:ind w:left="851" w:right="60"/>
        <w:jc w:val="both"/>
        <w:rPr>
          <w:sz w:val="26"/>
          <w:szCs w:val="26"/>
        </w:rPr>
      </w:pPr>
      <w:r w:rsidRPr="00307A34">
        <w:rPr>
          <w:sz w:val="26"/>
          <w:szCs w:val="26"/>
        </w:rPr>
        <w:t>Kiểm tra hệ thống</w:t>
      </w:r>
    </w:p>
    <w:p w:rsidR="00724C76" w:rsidRDefault="00724C76" w:rsidP="00724C76">
      <w:pPr>
        <w:pStyle w:val="ListParagraph"/>
        <w:numPr>
          <w:ilvl w:val="0"/>
          <w:numId w:val="8"/>
        </w:numPr>
        <w:spacing w:after="0" w:line="240" w:lineRule="auto"/>
        <w:ind w:left="851" w:right="60"/>
        <w:jc w:val="both"/>
      </w:pPr>
      <w:r w:rsidRPr="00307A34">
        <w:rPr>
          <w:sz w:val="26"/>
          <w:szCs w:val="26"/>
        </w:rPr>
        <w:t>Kiểm tra chấp nhận</w:t>
      </w:r>
    </w:p>
    <w:p w:rsidR="00724C76" w:rsidRDefault="004171C4" w:rsidP="00724C76">
      <w:pPr>
        <w:pStyle w:val="Heading1"/>
        <w:numPr>
          <w:ilvl w:val="0"/>
          <w:numId w:val="5"/>
        </w:numPr>
        <w:spacing w:before="0" w:after="0" w:line="240" w:lineRule="auto"/>
        <w:ind w:left="360"/>
        <w:jc w:val="both"/>
        <w:rPr>
          <w:sz w:val="26"/>
          <w:szCs w:val="26"/>
        </w:rPr>
      </w:pPr>
      <w:bookmarkStart w:id="8" w:name="_Toc482732043"/>
      <w:r>
        <w:t>ĐẶC ĐIỂM KIỂM THỬ</w:t>
      </w:r>
      <w:bookmarkEnd w:id="8"/>
    </w:p>
    <w:p w:rsidR="00724C76" w:rsidRDefault="004171C4" w:rsidP="00724C76">
      <w:pPr>
        <w:pStyle w:val="Heading2"/>
        <w:numPr>
          <w:ilvl w:val="1"/>
          <w:numId w:val="5"/>
        </w:numPr>
        <w:spacing w:before="0" w:after="0" w:line="240" w:lineRule="auto"/>
        <w:jc w:val="both"/>
        <w:rPr>
          <w:i w:val="0"/>
        </w:rPr>
      </w:pPr>
      <w:bookmarkStart w:id="9" w:name="_Toc482732044"/>
      <w:r>
        <w:rPr>
          <w:i w:val="0"/>
        </w:rPr>
        <w:t>CÁC CHỨC NĂNG CẦN KIỂM THỬ</w:t>
      </w:r>
      <w:bookmarkEnd w:id="9"/>
    </w:p>
    <w:p w:rsidR="00724C76" w:rsidRDefault="00495D64" w:rsidP="00724C76">
      <w:pPr>
        <w:pStyle w:val="BodyText"/>
        <w:numPr>
          <w:ilvl w:val="0"/>
          <w:numId w:val="9"/>
        </w:numPr>
        <w:spacing w:after="0" w:line="240" w:lineRule="auto"/>
        <w:ind w:left="851"/>
        <w:jc w:val="both"/>
        <w:rPr>
          <w:sz w:val="26"/>
          <w:szCs w:val="26"/>
        </w:rPr>
      </w:pPr>
      <w:r>
        <w:rPr>
          <w:sz w:val="26"/>
          <w:szCs w:val="26"/>
        </w:rPr>
        <w:t>Tạo đề thi</w:t>
      </w:r>
    </w:p>
    <w:p w:rsidR="00635190" w:rsidRDefault="00495D64" w:rsidP="00724C76">
      <w:pPr>
        <w:pStyle w:val="BodyText"/>
        <w:numPr>
          <w:ilvl w:val="0"/>
          <w:numId w:val="9"/>
        </w:numPr>
        <w:spacing w:after="0" w:line="240" w:lineRule="auto"/>
        <w:ind w:left="851"/>
        <w:jc w:val="both"/>
        <w:rPr>
          <w:sz w:val="26"/>
          <w:szCs w:val="26"/>
        </w:rPr>
      </w:pPr>
      <w:r>
        <w:rPr>
          <w:sz w:val="26"/>
          <w:szCs w:val="26"/>
        </w:rPr>
        <w:t>Học từ vựng</w:t>
      </w:r>
    </w:p>
    <w:p w:rsidR="00635190" w:rsidRDefault="00495D64" w:rsidP="00724C76">
      <w:pPr>
        <w:pStyle w:val="BodyText"/>
        <w:numPr>
          <w:ilvl w:val="0"/>
          <w:numId w:val="9"/>
        </w:numPr>
        <w:spacing w:after="0" w:line="240" w:lineRule="auto"/>
        <w:ind w:left="851"/>
        <w:jc w:val="both"/>
        <w:rPr>
          <w:sz w:val="26"/>
          <w:szCs w:val="26"/>
        </w:rPr>
      </w:pPr>
      <w:r>
        <w:rPr>
          <w:sz w:val="26"/>
          <w:szCs w:val="26"/>
        </w:rPr>
        <w:t>Học ngữ pháp</w:t>
      </w:r>
    </w:p>
    <w:p w:rsidR="00635190" w:rsidRDefault="00495D64" w:rsidP="00635190">
      <w:pPr>
        <w:pStyle w:val="BodyText"/>
        <w:numPr>
          <w:ilvl w:val="0"/>
          <w:numId w:val="9"/>
        </w:numPr>
        <w:spacing w:after="0" w:line="240" w:lineRule="auto"/>
        <w:ind w:left="851"/>
        <w:jc w:val="both"/>
        <w:rPr>
          <w:sz w:val="26"/>
          <w:szCs w:val="26"/>
        </w:rPr>
      </w:pPr>
      <w:r>
        <w:rPr>
          <w:sz w:val="26"/>
          <w:szCs w:val="26"/>
        </w:rPr>
        <w:t>Bài thi toeic</w:t>
      </w:r>
    </w:p>
    <w:p w:rsidR="00635190" w:rsidRDefault="00495D64" w:rsidP="00635190">
      <w:pPr>
        <w:pStyle w:val="BodyText"/>
        <w:numPr>
          <w:ilvl w:val="0"/>
          <w:numId w:val="9"/>
        </w:numPr>
        <w:spacing w:after="0" w:line="240" w:lineRule="auto"/>
        <w:ind w:left="851"/>
        <w:jc w:val="both"/>
        <w:rPr>
          <w:sz w:val="26"/>
          <w:szCs w:val="26"/>
        </w:rPr>
      </w:pPr>
      <w:r>
        <w:rPr>
          <w:sz w:val="26"/>
          <w:szCs w:val="26"/>
        </w:rPr>
        <w:t>Thi thử phần nghe</w:t>
      </w:r>
    </w:p>
    <w:p w:rsidR="00635190" w:rsidRDefault="00495D64" w:rsidP="00635190">
      <w:pPr>
        <w:pStyle w:val="BodyText"/>
        <w:numPr>
          <w:ilvl w:val="0"/>
          <w:numId w:val="9"/>
        </w:numPr>
        <w:spacing w:after="0" w:line="240" w:lineRule="auto"/>
        <w:ind w:left="851"/>
        <w:jc w:val="both"/>
        <w:rPr>
          <w:sz w:val="26"/>
          <w:szCs w:val="26"/>
        </w:rPr>
      </w:pPr>
      <w:r>
        <w:rPr>
          <w:sz w:val="26"/>
          <w:szCs w:val="26"/>
        </w:rPr>
        <w:t>Thi thử phần đọc</w:t>
      </w:r>
      <w:bookmarkStart w:id="10" w:name="_GoBack"/>
      <w:bookmarkEnd w:id="10"/>
    </w:p>
    <w:p w:rsidR="00635190" w:rsidRDefault="00635190" w:rsidP="00635190">
      <w:pPr>
        <w:pStyle w:val="BodyText"/>
        <w:spacing w:after="0" w:line="240" w:lineRule="auto"/>
        <w:ind w:left="851"/>
        <w:jc w:val="both"/>
        <w:rPr>
          <w:sz w:val="26"/>
          <w:szCs w:val="26"/>
        </w:rPr>
      </w:pPr>
    </w:p>
    <w:p w:rsidR="00724C76" w:rsidRDefault="00724C76" w:rsidP="00724C76">
      <w:pPr>
        <w:spacing w:after="0" w:line="240" w:lineRule="auto"/>
        <w:jc w:val="both"/>
        <w:rPr>
          <w:i/>
        </w:rPr>
      </w:pPr>
    </w:p>
    <w:p w:rsidR="00724C76" w:rsidRPr="007F0E64" w:rsidRDefault="004171C4" w:rsidP="00724C76">
      <w:pPr>
        <w:pStyle w:val="Heading2"/>
        <w:numPr>
          <w:ilvl w:val="1"/>
          <w:numId w:val="5"/>
        </w:numPr>
        <w:spacing w:before="0" w:after="0" w:line="240" w:lineRule="auto"/>
        <w:jc w:val="both"/>
        <w:rPr>
          <w:i w:val="0"/>
          <w:color w:val="000000"/>
        </w:rPr>
      </w:pPr>
      <w:bookmarkStart w:id="11" w:name="_Toc482732045"/>
      <w:r>
        <w:rPr>
          <w:i w:val="0"/>
        </w:rPr>
        <w:t>CÁC CHỨC NĂNG KHÔNG ĐƯỢC KIỂM THỬ</w:t>
      </w:r>
      <w:bookmarkEnd w:id="11"/>
    </w:p>
    <w:p w:rsidR="00724C76" w:rsidRDefault="00724C76" w:rsidP="00724C76">
      <w:pPr>
        <w:pStyle w:val="SGBodyText3"/>
        <w:tabs>
          <w:tab w:val="left" w:pos="1170"/>
        </w:tabs>
        <w:spacing w:after="0"/>
        <w:ind w:left="0"/>
        <w:jc w:val="both"/>
        <w:rPr>
          <w:sz w:val="26"/>
          <w:szCs w:val="26"/>
        </w:rPr>
      </w:pPr>
      <w:r>
        <w:rPr>
          <w:bCs/>
          <w:color w:val="000000"/>
          <w:sz w:val="26"/>
          <w:szCs w:val="26"/>
        </w:rPr>
        <w:tab/>
      </w:r>
      <w:proofErr w:type="gramStart"/>
      <w:r w:rsidRPr="00307A34">
        <w:rPr>
          <w:bCs/>
          <w:color w:val="000000"/>
          <w:sz w:val="26"/>
          <w:szCs w:val="26"/>
        </w:rPr>
        <w:t>Không áp dụng được vì tất cả các tính năng sẽ được kiểm tra.</w:t>
      </w:r>
      <w:proofErr w:type="gramEnd"/>
    </w:p>
    <w:p w:rsidR="00724C76" w:rsidRDefault="00724C76" w:rsidP="00724C76">
      <w:pPr>
        <w:spacing w:after="0" w:line="240" w:lineRule="auto"/>
        <w:jc w:val="both"/>
        <w:rPr>
          <w:i/>
        </w:rPr>
      </w:pPr>
    </w:p>
    <w:p w:rsidR="00724C76" w:rsidRPr="007F0E64" w:rsidRDefault="004171C4" w:rsidP="00724C76">
      <w:pPr>
        <w:pStyle w:val="Heading2"/>
        <w:numPr>
          <w:ilvl w:val="1"/>
          <w:numId w:val="5"/>
        </w:numPr>
        <w:spacing w:before="0" w:after="0" w:line="240" w:lineRule="auto"/>
        <w:jc w:val="both"/>
      </w:pPr>
      <w:bookmarkStart w:id="12" w:name="_Toc482732046"/>
      <w:r w:rsidRPr="00307A34">
        <w:rPr>
          <w:i w:val="0"/>
        </w:rPr>
        <w:t>THỬ NGHIỆM PHÂN PHỐI</w:t>
      </w:r>
      <w:bookmarkEnd w:id="12"/>
    </w:p>
    <w:p w:rsidR="00724C76" w:rsidRDefault="00724C76" w:rsidP="00724C76">
      <w:pPr>
        <w:pStyle w:val="SGBodyText3"/>
        <w:numPr>
          <w:ilvl w:val="0"/>
          <w:numId w:val="1"/>
        </w:numPr>
        <w:tabs>
          <w:tab w:val="left" w:pos="1170"/>
        </w:tabs>
        <w:spacing w:after="0"/>
        <w:jc w:val="both"/>
        <w:rPr>
          <w:sz w:val="26"/>
          <w:szCs w:val="26"/>
        </w:rPr>
      </w:pPr>
      <w:r>
        <w:rPr>
          <w:sz w:val="26"/>
          <w:szCs w:val="26"/>
        </w:rPr>
        <w:t>Tài liệu Test Plan.</w:t>
      </w:r>
    </w:p>
    <w:p w:rsidR="00724C76" w:rsidRDefault="00724C76" w:rsidP="00724C76">
      <w:pPr>
        <w:pStyle w:val="SGBodyText3"/>
        <w:numPr>
          <w:ilvl w:val="0"/>
          <w:numId w:val="1"/>
        </w:numPr>
        <w:tabs>
          <w:tab w:val="left" w:pos="1170"/>
        </w:tabs>
        <w:spacing w:after="0"/>
        <w:jc w:val="both"/>
        <w:rPr>
          <w:sz w:val="26"/>
          <w:szCs w:val="26"/>
        </w:rPr>
      </w:pPr>
      <w:r>
        <w:rPr>
          <w:sz w:val="26"/>
          <w:szCs w:val="26"/>
        </w:rPr>
        <w:t>Tài liệu Test Case.</w:t>
      </w:r>
    </w:p>
    <w:p w:rsidR="00724C76" w:rsidRPr="007F0E64" w:rsidRDefault="00724C76" w:rsidP="00724C76">
      <w:pPr>
        <w:spacing w:after="0" w:line="240" w:lineRule="auto"/>
        <w:jc w:val="both"/>
        <w:rPr>
          <w:sz w:val="24"/>
          <w:szCs w:val="24"/>
        </w:rPr>
      </w:pPr>
    </w:p>
    <w:p w:rsidR="00724C76" w:rsidRDefault="004171C4" w:rsidP="00724C76">
      <w:pPr>
        <w:pStyle w:val="Heading1"/>
        <w:numPr>
          <w:ilvl w:val="0"/>
          <w:numId w:val="5"/>
        </w:numPr>
        <w:spacing w:before="0" w:after="0" w:line="240" w:lineRule="auto"/>
        <w:ind w:left="360"/>
        <w:jc w:val="both"/>
        <w:rPr>
          <w:sz w:val="26"/>
          <w:szCs w:val="26"/>
        </w:rPr>
      </w:pPr>
      <w:bookmarkStart w:id="13" w:name="_Toc482732047"/>
      <w:r>
        <w:rPr>
          <w:sz w:val="26"/>
          <w:szCs w:val="26"/>
        </w:rPr>
        <w:t>LỊCH KIỂM THỬ</w:t>
      </w:r>
      <w:bookmarkEnd w:id="13"/>
    </w:p>
    <w:p w:rsidR="00872D8D" w:rsidRDefault="00872D8D" w:rsidP="00872D8D"/>
    <w:tbl>
      <w:tblPr>
        <w:tblW w:w="11060" w:type="dxa"/>
        <w:tblInd w:w="55" w:type="dxa"/>
        <w:tblLayout w:type="fixed"/>
        <w:tblCellMar>
          <w:top w:w="55" w:type="dxa"/>
          <w:left w:w="55" w:type="dxa"/>
          <w:bottom w:w="55" w:type="dxa"/>
          <w:right w:w="55" w:type="dxa"/>
        </w:tblCellMar>
        <w:tblLook w:val="0000" w:firstRow="0" w:lastRow="0" w:firstColumn="0" w:lastColumn="0" w:noHBand="0" w:noVBand="0"/>
      </w:tblPr>
      <w:tblGrid>
        <w:gridCol w:w="720"/>
        <w:gridCol w:w="3500"/>
        <w:gridCol w:w="1095"/>
        <w:gridCol w:w="1518"/>
        <w:gridCol w:w="1433"/>
        <w:gridCol w:w="1276"/>
        <w:gridCol w:w="1518"/>
      </w:tblGrid>
      <w:tr w:rsidR="00872D8D" w:rsidTr="009560BC">
        <w:trPr>
          <w:gridAfter w:val="1"/>
          <w:wAfter w:w="1518" w:type="dxa"/>
        </w:trPr>
        <w:tc>
          <w:tcPr>
            <w:tcW w:w="720" w:type="dxa"/>
            <w:tcBorders>
              <w:top w:val="single" w:sz="1" w:space="0" w:color="000000"/>
              <w:left w:val="single" w:sz="1" w:space="0" w:color="000000"/>
              <w:bottom w:val="single" w:sz="1" w:space="0" w:color="000000"/>
            </w:tcBorders>
            <w:shd w:val="clear" w:color="auto" w:fill="DDDDDD"/>
            <w:vAlign w:val="center"/>
          </w:tcPr>
          <w:p w:rsidR="00872D8D" w:rsidRDefault="00872D8D" w:rsidP="009560BC">
            <w:pPr>
              <w:pStyle w:val="TableContents"/>
              <w:jc w:val="both"/>
            </w:pPr>
            <w:r>
              <w:rPr>
                <w:b/>
                <w:bCs/>
                <w:sz w:val="24"/>
                <w:szCs w:val="24"/>
              </w:rPr>
              <w:t>STT</w:t>
            </w:r>
          </w:p>
        </w:tc>
        <w:tc>
          <w:tcPr>
            <w:tcW w:w="3500" w:type="dxa"/>
            <w:tcBorders>
              <w:top w:val="single" w:sz="1" w:space="0" w:color="000000"/>
              <w:left w:val="single" w:sz="1" w:space="0" w:color="000000"/>
              <w:bottom w:val="single" w:sz="1" w:space="0" w:color="000000"/>
            </w:tcBorders>
            <w:shd w:val="clear" w:color="auto" w:fill="DDDDDD"/>
            <w:vAlign w:val="center"/>
          </w:tcPr>
          <w:p w:rsidR="00872D8D" w:rsidRDefault="00872D8D" w:rsidP="009560BC">
            <w:pPr>
              <w:pStyle w:val="TableContents"/>
              <w:jc w:val="both"/>
            </w:pPr>
            <w:r>
              <w:rPr>
                <w:b/>
                <w:bCs/>
                <w:sz w:val="24"/>
                <w:szCs w:val="24"/>
              </w:rPr>
              <w:t>Công Việc</w:t>
            </w:r>
          </w:p>
        </w:tc>
        <w:tc>
          <w:tcPr>
            <w:tcW w:w="1095" w:type="dxa"/>
            <w:tcBorders>
              <w:top w:val="single" w:sz="1" w:space="0" w:color="000000"/>
              <w:left w:val="single" w:sz="1" w:space="0" w:color="000000"/>
              <w:bottom w:val="single" w:sz="1" w:space="0" w:color="000000"/>
            </w:tcBorders>
            <w:shd w:val="clear" w:color="auto" w:fill="DDDDDD"/>
            <w:vAlign w:val="center"/>
          </w:tcPr>
          <w:p w:rsidR="00872D8D" w:rsidRDefault="00872D8D" w:rsidP="009560BC">
            <w:pPr>
              <w:pStyle w:val="TableContents"/>
              <w:jc w:val="both"/>
            </w:pPr>
            <w:r>
              <w:rPr>
                <w:b/>
                <w:bCs/>
                <w:sz w:val="24"/>
                <w:szCs w:val="24"/>
              </w:rPr>
              <w:t>Giờ</w:t>
            </w:r>
          </w:p>
        </w:tc>
        <w:tc>
          <w:tcPr>
            <w:tcW w:w="1518" w:type="dxa"/>
            <w:tcBorders>
              <w:top w:val="single" w:sz="1" w:space="0" w:color="000000"/>
              <w:left w:val="single" w:sz="1" w:space="0" w:color="000000"/>
              <w:bottom w:val="single" w:sz="1" w:space="0" w:color="000000"/>
            </w:tcBorders>
            <w:shd w:val="clear" w:color="auto" w:fill="DDDDDD"/>
            <w:vAlign w:val="center"/>
          </w:tcPr>
          <w:p w:rsidR="00872D8D" w:rsidRPr="00061561" w:rsidRDefault="00872D8D" w:rsidP="009560BC">
            <w:pPr>
              <w:pStyle w:val="TableContents"/>
              <w:jc w:val="both"/>
              <w:rPr>
                <w:b/>
                <w:bCs/>
                <w:sz w:val="24"/>
                <w:szCs w:val="24"/>
              </w:rPr>
            </w:pPr>
            <w:r>
              <w:rPr>
                <w:b/>
                <w:bCs/>
                <w:sz w:val="24"/>
                <w:szCs w:val="24"/>
              </w:rPr>
              <w:t>Bắt đầu</w:t>
            </w:r>
          </w:p>
        </w:tc>
        <w:tc>
          <w:tcPr>
            <w:tcW w:w="1433" w:type="dxa"/>
            <w:tcBorders>
              <w:top w:val="single" w:sz="1" w:space="0" w:color="000000"/>
              <w:left w:val="single" w:sz="1" w:space="0" w:color="000000"/>
              <w:bottom w:val="single" w:sz="1" w:space="0" w:color="000000"/>
            </w:tcBorders>
            <w:shd w:val="clear" w:color="auto" w:fill="DDDDDD"/>
            <w:vAlign w:val="center"/>
          </w:tcPr>
          <w:p w:rsidR="00872D8D" w:rsidRDefault="00872D8D" w:rsidP="009560BC">
            <w:pPr>
              <w:pStyle w:val="TableContents"/>
              <w:jc w:val="both"/>
            </w:pPr>
            <w:r>
              <w:rPr>
                <w:b/>
                <w:bCs/>
                <w:sz w:val="24"/>
                <w:szCs w:val="24"/>
              </w:rPr>
              <w:t>Kết thúc</w:t>
            </w:r>
          </w:p>
        </w:tc>
        <w:tc>
          <w:tcPr>
            <w:tcW w:w="1276" w:type="dxa"/>
            <w:tcBorders>
              <w:top w:val="single" w:sz="1" w:space="0" w:color="000000"/>
              <w:left w:val="single" w:sz="1" w:space="0" w:color="000000"/>
              <w:bottom w:val="single" w:sz="1" w:space="0" w:color="000000"/>
              <w:right w:val="single" w:sz="1" w:space="0" w:color="000000"/>
            </w:tcBorders>
            <w:shd w:val="clear" w:color="auto" w:fill="DDDDDD"/>
            <w:vAlign w:val="center"/>
          </w:tcPr>
          <w:p w:rsidR="00872D8D" w:rsidRDefault="00872D8D" w:rsidP="009560BC">
            <w:pPr>
              <w:pStyle w:val="TableContents"/>
              <w:jc w:val="both"/>
            </w:pPr>
            <w:r>
              <w:rPr>
                <w:b/>
                <w:bCs/>
                <w:sz w:val="24"/>
                <w:szCs w:val="24"/>
              </w:rPr>
              <w:t>Nguồn lực</w:t>
            </w:r>
          </w:p>
        </w:tc>
      </w:tr>
      <w:tr w:rsidR="00872D8D" w:rsidTr="009560BC">
        <w:trPr>
          <w:gridAfter w:val="1"/>
          <w:wAfter w:w="1518" w:type="dxa"/>
        </w:trPr>
        <w:tc>
          <w:tcPr>
            <w:tcW w:w="720" w:type="dxa"/>
            <w:tcBorders>
              <w:left w:val="single" w:sz="1" w:space="0" w:color="000000"/>
              <w:bottom w:val="single" w:sz="1" w:space="0" w:color="000000"/>
            </w:tcBorders>
            <w:shd w:val="clear" w:color="auto" w:fill="auto"/>
            <w:vAlign w:val="center"/>
          </w:tcPr>
          <w:p w:rsidR="00872D8D" w:rsidRDefault="00872D8D" w:rsidP="009560BC">
            <w:pPr>
              <w:pStyle w:val="TableContents"/>
              <w:jc w:val="both"/>
            </w:pPr>
            <w:r>
              <w:rPr>
                <w:b/>
                <w:bCs/>
                <w:sz w:val="24"/>
                <w:szCs w:val="24"/>
              </w:rPr>
              <w:t>1</w:t>
            </w:r>
          </w:p>
        </w:tc>
        <w:tc>
          <w:tcPr>
            <w:tcW w:w="3500" w:type="dxa"/>
            <w:tcBorders>
              <w:left w:val="single" w:sz="1" w:space="0" w:color="000000"/>
              <w:bottom w:val="single" w:sz="1" w:space="0" w:color="000000"/>
            </w:tcBorders>
            <w:shd w:val="clear" w:color="auto" w:fill="auto"/>
            <w:vAlign w:val="center"/>
          </w:tcPr>
          <w:p w:rsidR="00872D8D" w:rsidRDefault="00872D8D" w:rsidP="009560BC">
            <w:pPr>
              <w:pStyle w:val="TableContents"/>
              <w:jc w:val="both"/>
            </w:pPr>
            <w:r>
              <w:rPr>
                <w:b/>
                <w:bCs/>
                <w:sz w:val="24"/>
                <w:szCs w:val="24"/>
              </w:rPr>
              <w:t>Sprint 1</w:t>
            </w:r>
          </w:p>
        </w:tc>
        <w:tc>
          <w:tcPr>
            <w:tcW w:w="1095" w:type="dxa"/>
            <w:tcBorders>
              <w:left w:val="single" w:sz="1" w:space="0" w:color="000000"/>
              <w:bottom w:val="single" w:sz="1" w:space="0" w:color="000000"/>
            </w:tcBorders>
            <w:shd w:val="clear" w:color="auto" w:fill="auto"/>
            <w:vAlign w:val="center"/>
          </w:tcPr>
          <w:p w:rsidR="00872D8D" w:rsidRDefault="00872D8D" w:rsidP="009560BC">
            <w:pPr>
              <w:pStyle w:val="TableContents"/>
              <w:snapToGrid w:val="0"/>
              <w:jc w:val="both"/>
              <w:rPr>
                <w:sz w:val="24"/>
                <w:szCs w:val="24"/>
              </w:rPr>
            </w:pPr>
          </w:p>
        </w:tc>
        <w:tc>
          <w:tcPr>
            <w:tcW w:w="1518" w:type="dxa"/>
            <w:tcBorders>
              <w:left w:val="single" w:sz="1" w:space="0" w:color="000000"/>
              <w:bottom w:val="single" w:sz="1" w:space="0" w:color="000000"/>
            </w:tcBorders>
            <w:shd w:val="clear" w:color="auto" w:fill="auto"/>
            <w:vAlign w:val="center"/>
          </w:tcPr>
          <w:p w:rsidR="00872D8D" w:rsidRDefault="00872D8D" w:rsidP="009560BC">
            <w:pPr>
              <w:pStyle w:val="TableContents"/>
              <w:snapToGrid w:val="0"/>
              <w:jc w:val="both"/>
              <w:rPr>
                <w:sz w:val="24"/>
                <w:szCs w:val="24"/>
              </w:rPr>
            </w:pPr>
          </w:p>
        </w:tc>
        <w:tc>
          <w:tcPr>
            <w:tcW w:w="1433" w:type="dxa"/>
            <w:tcBorders>
              <w:left w:val="single" w:sz="1" w:space="0" w:color="000000"/>
              <w:bottom w:val="single" w:sz="1" w:space="0" w:color="000000"/>
            </w:tcBorders>
            <w:shd w:val="clear" w:color="auto" w:fill="auto"/>
            <w:vAlign w:val="center"/>
          </w:tcPr>
          <w:p w:rsidR="00872D8D" w:rsidRDefault="00872D8D" w:rsidP="009560BC">
            <w:pPr>
              <w:pStyle w:val="TableContents"/>
              <w:snapToGrid w:val="0"/>
              <w:jc w:val="both"/>
              <w:rPr>
                <w:sz w:val="24"/>
                <w:szCs w:val="24"/>
              </w:rPr>
            </w:pPr>
          </w:p>
        </w:tc>
        <w:tc>
          <w:tcPr>
            <w:tcW w:w="1276" w:type="dxa"/>
            <w:tcBorders>
              <w:left w:val="single" w:sz="1" w:space="0" w:color="000000"/>
              <w:bottom w:val="single" w:sz="1" w:space="0" w:color="000000"/>
              <w:right w:val="single" w:sz="1" w:space="0" w:color="000000"/>
            </w:tcBorders>
            <w:shd w:val="clear" w:color="auto" w:fill="auto"/>
            <w:vAlign w:val="center"/>
          </w:tcPr>
          <w:p w:rsidR="00872D8D" w:rsidRDefault="00872D8D" w:rsidP="009560BC">
            <w:pPr>
              <w:pStyle w:val="TableContents"/>
              <w:snapToGrid w:val="0"/>
              <w:jc w:val="both"/>
              <w:rPr>
                <w:sz w:val="24"/>
                <w:szCs w:val="24"/>
              </w:rPr>
            </w:pPr>
          </w:p>
        </w:tc>
      </w:tr>
      <w:tr w:rsidR="00872D8D" w:rsidRPr="00FD7971" w:rsidTr="009560BC">
        <w:trPr>
          <w:gridAfter w:val="1"/>
          <w:wAfter w:w="1518" w:type="dxa"/>
        </w:trPr>
        <w:tc>
          <w:tcPr>
            <w:tcW w:w="720" w:type="dxa"/>
            <w:tcBorders>
              <w:left w:val="single" w:sz="1" w:space="0" w:color="000000"/>
              <w:bottom w:val="single" w:sz="1" w:space="0" w:color="000000"/>
            </w:tcBorders>
            <w:shd w:val="clear" w:color="auto" w:fill="auto"/>
            <w:vAlign w:val="center"/>
          </w:tcPr>
          <w:p w:rsidR="00872D8D" w:rsidRPr="00FD7971" w:rsidRDefault="00872D8D" w:rsidP="009560BC">
            <w:pPr>
              <w:pStyle w:val="TableContents"/>
              <w:jc w:val="both"/>
              <w:rPr>
                <w:sz w:val="26"/>
                <w:szCs w:val="26"/>
              </w:rPr>
            </w:pPr>
            <w:r w:rsidRPr="00FD7971">
              <w:rPr>
                <w:sz w:val="26"/>
                <w:szCs w:val="26"/>
              </w:rPr>
              <w:t>1.1</w:t>
            </w:r>
          </w:p>
        </w:tc>
        <w:tc>
          <w:tcPr>
            <w:tcW w:w="3500" w:type="dxa"/>
            <w:tcBorders>
              <w:left w:val="single" w:sz="1" w:space="0" w:color="000000"/>
              <w:bottom w:val="single" w:sz="1" w:space="0" w:color="000000"/>
            </w:tcBorders>
            <w:shd w:val="clear" w:color="auto" w:fill="auto"/>
            <w:vAlign w:val="center"/>
          </w:tcPr>
          <w:p w:rsidR="00872D8D" w:rsidRPr="00FD7971" w:rsidRDefault="00872D8D" w:rsidP="009560BC">
            <w:pPr>
              <w:pStyle w:val="TableContents"/>
              <w:jc w:val="both"/>
              <w:rPr>
                <w:sz w:val="26"/>
                <w:szCs w:val="26"/>
              </w:rPr>
            </w:pPr>
            <w:r>
              <w:rPr>
                <w:sz w:val="26"/>
                <w:szCs w:val="26"/>
              </w:rPr>
              <w:t>Tạo tài liệu test plan</w:t>
            </w:r>
          </w:p>
        </w:tc>
        <w:tc>
          <w:tcPr>
            <w:tcW w:w="1095" w:type="dxa"/>
            <w:tcBorders>
              <w:left w:val="single" w:sz="1" w:space="0" w:color="000000"/>
              <w:bottom w:val="single" w:sz="1" w:space="0" w:color="000000"/>
            </w:tcBorders>
            <w:shd w:val="clear" w:color="auto" w:fill="auto"/>
            <w:vAlign w:val="center"/>
          </w:tcPr>
          <w:p w:rsidR="00872D8D" w:rsidRPr="00FD7971" w:rsidRDefault="00872D8D" w:rsidP="009560BC">
            <w:pPr>
              <w:pStyle w:val="TableContents"/>
              <w:ind w:right="89"/>
              <w:jc w:val="center"/>
              <w:rPr>
                <w:sz w:val="26"/>
                <w:szCs w:val="26"/>
              </w:rPr>
            </w:pPr>
            <w:r w:rsidRPr="00FD7971">
              <w:rPr>
                <w:sz w:val="26"/>
                <w:szCs w:val="26"/>
              </w:rPr>
              <w:t xml:space="preserve">2 </w:t>
            </w:r>
            <w:r>
              <w:rPr>
                <w:sz w:val="26"/>
                <w:szCs w:val="26"/>
              </w:rPr>
              <w:t>giờ</w:t>
            </w:r>
          </w:p>
        </w:tc>
        <w:tc>
          <w:tcPr>
            <w:tcW w:w="1518" w:type="dxa"/>
            <w:tcBorders>
              <w:left w:val="single" w:sz="1" w:space="0" w:color="000000"/>
              <w:bottom w:val="single" w:sz="1" w:space="0" w:color="000000"/>
            </w:tcBorders>
            <w:shd w:val="clear" w:color="auto" w:fill="auto"/>
            <w:vAlign w:val="center"/>
          </w:tcPr>
          <w:p w:rsidR="00872D8D" w:rsidRDefault="00254847" w:rsidP="009560BC">
            <w:pPr>
              <w:pStyle w:val="ListParagraph"/>
              <w:spacing w:after="0"/>
              <w:ind w:left="0"/>
              <w:jc w:val="center"/>
            </w:pPr>
            <w:r>
              <w:rPr>
                <w:rFonts w:ascii="Times New Roman" w:eastAsia="Times New Roman" w:hAnsi="Times New Roman" w:cs="Times New Roman"/>
                <w:color w:val="000000"/>
                <w:sz w:val="26"/>
                <w:szCs w:val="26"/>
              </w:rPr>
              <w:t>19</w:t>
            </w:r>
            <w:r w:rsidR="008477CD">
              <w:rPr>
                <w:rFonts w:ascii="Times New Roman" w:eastAsia="Times New Roman" w:hAnsi="Times New Roman" w:cs="Times New Roman"/>
                <w:color w:val="000000"/>
                <w:sz w:val="26"/>
                <w:szCs w:val="26"/>
              </w:rPr>
              <w:t>/0</w:t>
            </w:r>
            <w:r w:rsidR="000037BA">
              <w:rPr>
                <w:rFonts w:ascii="Times New Roman" w:eastAsia="Times New Roman" w:hAnsi="Times New Roman" w:cs="Times New Roman"/>
                <w:color w:val="000000"/>
                <w:sz w:val="26"/>
                <w:szCs w:val="26"/>
              </w:rPr>
              <w:t>4</w:t>
            </w:r>
            <w:r w:rsidR="008477CD">
              <w:rPr>
                <w:rFonts w:ascii="Times New Roman" w:eastAsia="Times New Roman" w:hAnsi="Times New Roman" w:cs="Times New Roman"/>
                <w:color w:val="000000"/>
                <w:sz w:val="26"/>
                <w:szCs w:val="26"/>
              </w:rPr>
              <w:t>/18</w:t>
            </w:r>
          </w:p>
        </w:tc>
        <w:tc>
          <w:tcPr>
            <w:tcW w:w="1433" w:type="dxa"/>
            <w:tcBorders>
              <w:left w:val="single" w:sz="1" w:space="0" w:color="000000"/>
              <w:bottom w:val="single" w:sz="1" w:space="0" w:color="000000"/>
            </w:tcBorders>
            <w:shd w:val="clear" w:color="auto" w:fill="auto"/>
            <w:vAlign w:val="center"/>
          </w:tcPr>
          <w:p w:rsidR="00872D8D" w:rsidRDefault="009560BC" w:rsidP="009560BC">
            <w:pPr>
              <w:pStyle w:val="ListParagraph"/>
              <w:spacing w:after="0"/>
              <w:ind w:left="0"/>
              <w:jc w:val="center"/>
            </w:pPr>
            <w:r>
              <w:rPr>
                <w:rFonts w:ascii="Times New Roman" w:eastAsia="Times New Roman" w:hAnsi="Times New Roman" w:cs="Times New Roman"/>
                <w:color w:val="000000"/>
                <w:sz w:val="26"/>
                <w:szCs w:val="26"/>
              </w:rPr>
              <w:t>06/05</w:t>
            </w:r>
            <w:r w:rsidR="008477CD">
              <w:rPr>
                <w:rFonts w:ascii="Times New Roman" w:eastAsia="Times New Roman" w:hAnsi="Times New Roman" w:cs="Times New Roman"/>
                <w:color w:val="000000"/>
                <w:sz w:val="26"/>
                <w:szCs w:val="26"/>
              </w:rPr>
              <w:t>/18</w:t>
            </w:r>
          </w:p>
        </w:tc>
        <w:tc>
          <w:tcPr>
            <w:tcW w:w="1276" w:type="dxa"/>
            <w:tcBorders>
              <w:left w:val="single" w:sz="1" w:space="0" w:color="000000"/>
              <w:bottom w:val="single" w:sz="1" w:space="0" w:color="000000"/>
              <w:right w:val="single" w:sz="1" w:space="0" w:color="000000"/>
            </w:tcBorders>
            <w:shd w:val="clear" w:color="auto" w:fill="auto"/>
            <w:vAlign w:val="center"/>
          </w:tcPr>
          <w:p w:rsidR="00872D8D" w:rsidRPr="00FD7971" w:rsidRDefault="000037BA" w:rsidP="009560BC">
            <w:pPr>
              <w:pStyle w:val="TableContents"/>
              <w:rPr>
                <w:sz w:val="26"/>
                <w:szCs w:val="26"/>
              </w:rPr>
            </w:pPr>
            <w:r>
              <w:rPr>
                <w:sz w:val="26"/>
                <w:szCs w:val="26"/>
              </w:rPr>
              <w:t>Anh</w:t>
            </w:r>
          </w:p>
        </w:tc>
      </w:tr>
      <w:tr w:rsidR="00872D8D" w:rsidTr="009560BC">
        <w:trPr>
          <w:gridAfter w:val="1"/>
          <w:wAfter w:w="1518" w:type="dxa"/>
        </w:trPr>
        <w:tc>
          <w:tcPr>
            <w:tcW w:w="720" w:type="dxa"/>
            <w:tcBorders>
              <w:left w:val="single" w:sz="1" w:space="0" w:color="000000"/>
              <w:bottom w:val="single" w:sz="1" w:space="0" w:color="000000"/>
            </w:tcBorders>
            <w:shd w:val="clear" w:color="auto" w:fill="auto"/>
            <w:vAlign w:val="center"/>
          </w:tcPr>
          <w:p w:rsidR="00872D8D" w:rsidRDefault="00872D8D" w:rsidP="009560BC">
            <w:pPr>
              <w:pStyle w:val="TableContents"/>
              <w:jc w:val="both"/>
            </w:pPr>
            <w:r>
              <w:rPr>
                <w:sz w:val="24"/>
                <w:szCs w:val="24"/>
              </w:rPr>
              <w:t>1.2</w:t>
            </w:r>
          </w:p>
        </w:tc>
        <w:tc>
          <w:tcPr>
            <w:tcW w:w="3500" w:type="dxa"/>
            <w:tcBorders>
              <w:left w:val="single" w:sz="1" w:space="0" w:color="000000"/>
              <w:bottom w:val="single" w:sz="1" w:space="0" w:color="000000"/>
            </w:tcBorders>
            <w:shd w:val="clear" w:color="auto" w:fill="auto"/>
            <w:vAlign w:val="center"/>
          </w:tcPr>
          <w:p w:rsidR="00872D8D" w:rsidRPr="00061561" w:rsidRDefault="00872D8D" w:rsidP="009560BC">
            <w:pPr>
              <w:pStyle w:val="TableContents"/>
              <w:jc w:val="both"/>
              <w:rPr>
                <w:sz w:val="26"/>
                <w:szCs w:val="26"/>
              </w:rPr>
            </w:pPr>
            <w:r w:rsidRPr="00061561">
              <w:rPr>
                <w:sz w:val="26"/>
                <w:szCs w:val="26"/>
              </w:rPr>
              <w:t>Design Test Case</w:t>
            </w:r>
          </w:p>
        </w:tc>
        <w:tc>
          <w:tcPr>
            <w:tcW w:w="1095" w:type="dxa"/>
            <w:tcBorders>
              <w:left w:val="single" w:sz="1" w:space="0" w:color="000000"/>
              <w:bottom w:val="single" w:sz="1" w:space="0" w:color="000000"/>
            </w:tcBorders>
            <w:shd w:val="clear" w:color="auto" w:fill="auto"/>
            <w:vAlign w:val="center"/>
          </w:tcPr>
          <w:p w:rsidR="00872D8D" w:rsidRDefault="00872D8D" w:rsidP="009560BC">
            <w:pPr>
              <w:pStyle w:val="TableContents"/>
              <w:snapToGrid w:val="0"/>
              <w:ind w:right="89"/>
              <w:jc w:val="both"/>
              <w:rPr>
                <w:sz w:val="24"/>
                <w:szCs w:val="24"/>
              </w:rPr>
            </w:pPr>
          </w:p>
        </w:tc>
        <w:tc>
          <w:tcPr>
            <w:tcW w:w="1518" w:type="dxa"/>
            <w:tcBorders>
              <w:left w:val="single" w:sz="1" w:space="0" w:color="000000"/>
              <w:bottom w:val="single" w:sz="1" w:space="0" w:color="000000"/>
            </w:tcBorders>
            <w:shd w:val="clear" w:color="auto" w:fill="auto"/>
            <w:vAlign w:val="center"/>
          </w:tcPr>
          <w:p w:rsidR="00872D8D" w:rsidRDefault="00872D8D" w:rsidP="009560BC">
            <w:pPr>
              <w:pStyle w:val="TableContents"/>
              <w:snapToGrid w:val="0"/>
              <w:jc w:val="both"/>
              <w:rPr>
                <w:sz w:val="24"/>
                <w:szCs w:val="24"/>
              </w:rPr>
            </w:pPr>
          </w:p>
        </w:tc>
        <w:tc>
          <w:tcPr>
            <w:tcW w:w="1433" w:type="dxa"/>
            <w:tcBorders>
              <w:left w:val="single" w:sz="1" w:space="0" w:color="000000"/>
              <w:bottom w:val="single" w:sz="1" w:space="0" w:color="000000"/>
            </w:tcBorders>
            <w:shd w:val="clear" w:color="auto" w:fill="auto"/>
            <w:vAlign w:val="center"/>
          </w:tcPr>
          <w:p w:rsidR="00872D8D" w:rsidRDefault="00872D8D" w:rsidP="009560BC">
            <w:pPr>
              <w:pStyle w:val="TableContents"/>
              <w:snapToGrid w:val="0"/>
              <w:jc w:val="both"/>
              <w:rPr>
                <w:sz w:val="24"/>
                <w:szCs w:val="24"/>
              </w:rPr>
            </w:pPr>
          </w:p>
        </w:tc>
        <w:tc>
          <w:tcPr>
            <w:tcW w:w="1276" w:type="dxa"/>
            <w:tcBorders>
              <w:left w:val="single" w:sz="1" w:space="0" w:color="000000"/>
              <w:bottom w:val="single" w:sz="1" w:space="0" w:color="000000"/>
              <w:right w:val="single" w:sz="1" w:space="0" w:color="000000"/>
            </w:tcBorders>
            <w:shd w:val="clear" w:color="auto" w:fill="auto"/>
            <w:vAlign w:val="center"/>
          </w:tcPr>
          <w:p w:rsidR="00872D8D" w:rsidRPr="007C24A4" w:rsidRDefault="00872D8D" w:rsidP="009560BC">
            <w:pPr>
              <w:pStyle w:val="TableContents"/>
              <w:snapToGrid w:val="0"/>
              <w:jc w:val="both"/>
              <w:rPr>
                <w:sz w:val="22"/>
                <w:szCs w:val="24"/>
              </w:rPr>
            </w:pPr>
          </w:p>
        </w:tc>
      </w:tr>
      <w:tr w:rsidR="00254847" w:rsidTr="009560BC">
        <w:tc>
          <w:tcPr>
            <w:tcW w:w="720" w:type="dxa"/>
            <w:tcBorders>
              <w:left w:val="single" w:sz="1" w:space="0" w:color="000000"/>
              <w:bottom w:val="single" w:sz="1" w:space="0" w:color="000000"/>
            </w:tcBorders>
            <w:shd w:val="clear" w:color="auto" w:fill="auto"/>
          </w:tcPr>
          <w:p w:rsidR="00254847" w:rsidRPr="002E1DF8" w:rsidRDefault="00254847" w:rsidP="009560BC"/>
        </w:tc>
        <w:tc>
          <w:tcPr>
            <w:tcW w:w="3500" w:type="dxa"/>
            <w:tcBorders>
              <w:left w:val="single" w:sz="1" w:space="0" w:color="000000"/>
              <w:bottom w:val="single" w:sz="1" w:space="0" w:color="000000"/>
            </w:tcBorders>
            <w:shd w:val="clear" w:color="auto" w:fill="auto"/>
            <w:vAlign w:val="center"/>
          </w:tcPr>
          <w:p w:rsidR="00254847" w:rsidRPr="00761F77" w:rsidRDefault="00254847" w:rsidP="00C516BB">
            <w:r w:rsidRPr="00761F77">
              <w:rPr>
                <w:rFonts w:eastAsia="Times New Roman"/>
                <w:color w:val="000000"/>
                <w:sz w:val="26"/>
                <w:szCs w:val="26"/>
              </w:rPr>
              <w:t>Thiết kế</w:t>
            </w:r>
            <w:r>
              <w:rPr>
                <w:rFonts w:eastAsia="Times New Roman"/>
                <w:color w:val="000000"/>
                <w:sz w:val="26"/>
                <w:szCs w:val="26"/>
              </w:rPr>
              <w:t xml:space="preserve"> test case</w:t>
            </w:r>
            <w:r w:rsidRPr="00761F77">
              <w:rPr>
                <w:rFonts w:eastAsia="Times New Roman"/>
                <w:color w:val="000000"/>
                <w:sz w:val="26"/>
                <w:szCs w:val="26"/>
              </w:rPr>
              <w:t xml:space="preserve"> giao diện </w:t>
            </w:r>
            <w:r>
              <w:rPr>
                <w:rFonts w:eastAsia="Times New Roman"/>
                <w:color w:val="000000"/>
                <w:sz w:val="26"/>
                <w:szCs w:val="26"/>
              </w:rPr>
              <w:t>tạo đề thi</w:t>
            </w:r>
          </w:p>
        </w:tc>
        <w:tc>
          <w:tcPr>
            <w:tcW w:w="1095" w:type="dxa"/>
            <w:tcBorders>
              <w:left w:val="single" w:sz="1" w:space="0" w:color="000000"/>
              <w:bottom w:val="single" w:sz="1" w:space="0" w:color="000000"/>
            </w:tcBorders>
            <w:shd w:val="clear" w:color="auto" w:fill="auto"/>
            <w:vAlign w:val="center"/>
          </w:tcPr>
          <w:p w:rsidR="00254847" w:rsidRPr="00885DAF" w:rsidRDefault="00254847" w:rsidP="00C516BB">
            <w:pPr>
              <w:snapToGrid w:val="0"/>
              <w:jc w:val="center"/>
            </w:pPr>
            <w:r w:rsidRPr="00885DAF">
              <w:rPr>
                <w:rFonts w:eastAsia="Times New Roman"/>
                <w:bCs/>
                <w:sz w:val="26"/>
                <w:szCs w:val="26"/>
              </w:rPr>
              <w:t>19/4/18</w:t>
            </w:r>
          </w:p>
        </w:tc>
        <w:tc>
          <w:tcPr>
            <w:tcW w:w="1518"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bCs/>
                <w:sz w:val="26"/>
                <w:szCs w:val="26"/>
              </w:rPr>
              <w:t>21</w:t>
            </w:r>
            <w:r w:rsidRPr="00885DAF">
              <w:rPr>
                <w:rFonts w:eastAsia="Times New Roman"/>
                <w:bCs/>
                <w:sz w:val="26"/>
                <w:szCs w:val="26"/>
              </w:rPr>
              <w:t>/4/18</w:t>
            </w:r>
          </w:p>
        </w:tc>
        <w:tc>
          <w:tcPr>
            <w:tcW w:w="1433"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color w:val="000000"/>
                <w:sz w:val="26"/>
                <w:szCs w:val="26"/>
              </w:rPr>
              <w:t>6</w:t>
            </w:r>
            <w:r w:rsidRPr="00761F77">
              <w:rPr>
                <w:rFonts w:eastAsia="Times New Roman"/>
                <w:color w:val="000000"/>
                <w:sz w:val="26"/>
                <w:szCs w:val="26"/>
              </w:rPr>
              <w:t xml:space="preserve"> giờ</w:t>
            </w:r>
          </w:p>
        </w:tc>
        <w:tc>
          <w:tcPr>
            <w:tcW w:w="1276" w:type="dxa"/>
            <w:tcBorders>
              <w:left w:val="single" w:sz="1" w:space="0" w:color="000000"/>
              <w:bottom w:val="single" w:sz="1" w:space="0" w:color="000000"/>
              <w:right w:val="single" w:sz="1" w:space="0" w:color="000000"/>
            </w:tcBorders>
            <w:shd w:val="clear" w:color="auto" w:fill="auto"/>
            <w:vAlign w:val="center"/>
          </w:tcPr>
          <w:p w:rsidR="00254847" w:rsidRPr="00761F77" w:rsidRDefault="00254847" w:rsidP="00C516BB">
            <w:pPr>
              <w:snapToGrid w:val="0"/>
              <w:jc w:val="center"/>
            </w:pPr>
            <w:r>
              <w:rPr>
                <w:sz w:val="26"/>
                <w:szCs w:val="26"/>
              </w:rPr>
              <w:t>Quang</w:t>
            </w:r>
          </w:p>
        </w:tc>
        <w:tc>
          <w:tcPr>
            <w:tcW w:w="1518" w:type="dxa"/>
          </w:tcPr>
          <w:p w:rsidR="00254847" w:rsidRPr="002E1DF8" w:rsidRDefault="00254847" w:rsidP="009560BC"/>
        </w:tc>
      </w:tr>
      <w:tr w:rsidR="00254847" w:rsidTr="00B06918">
        <w:tc>
          <w:tcPr>
            <w:tcW w:w="720" w:type="dxa"/>
            <w:tcBorders>
              <w:left w:val="single" w:sz="1" w:space="0" w:color="000000"/>
              <w:bottom w:val="single" w:sz="1" w:space="0" w:color="000000"/>
            </w:tcBorders>
            <w:shd w:val="clear" w:color="auto" w:fill="auto"/>
          </w:tcPr>
          <w:p w:rsidR="00254847" w:rsidRPr="002E1DF8" w:rsidRDefault="00254847" w:rsidP="009560BC"/>
        </w:tc>
        <w:tc>
          <w:tcPr>
            <w:tcW w:w="3500" w:type="dxa"/>
            <w:tcBorders>
              <w:left w:val="single" w:sz="1" w:space="0" w:color="000000"/>
              <w:bottom w:val="single" w:sz="1" w:space="0" w:color="000000"/>
            </w:tcBorders>
            <w:shd w:val="clear" w:color="auto" w:fill="auto"/>
            <w:vAlign w:val="center"/>
          </w:tcPr>
          <w:p w:rsidR="00254847" w:rsidRPr="00761F77" w:rsidRDefault="00254847" w:rsidP="00C516BB">
            <w:r w:rsidRPr="00761F77">
              <w:rPr>
                <w:rFonts w:eastAsia="Times New Roman"/>
                <w:color w:val="000000"/>
                <w:sz w:val="26"/>
                <w:szCs w:val="26"/>
              </w:rPr>
              <w:t>Thiết kế</w:t>
            </w:r>
            <w:r>
              <w:rPr>
                <w:rFonts w:eastAsia="Times New Roman"/>
                <w:color w:val="000000"/>
                <w:sz w:val="26"/>
                <w:szCs w:val="26"/>
              </w:rPr>
              <w:t xml:space="preserve"> test case</w:t>
            </w:r>
            <w:r w:rsidRPr="00761F77">
              <w:rPr>
                <w:rFonts w:eastAsia="Times New Roman"/>
                <w:color w:val="000000"/>
                <w:sz w:val="26"/>
                <w:szCs w:val="26"/>
              </w:rPr>
              <w:t xml:space="preserve"> giao diện </w:t>
            </w:r>
            <w:r>
              <w:rPr>
                <w:rFonts w:eastAsia="Times New Roman"/>
                <w:color w:val="000000"/>
                <w:sz w:val="26"/>
                <w:szCs w:val="26"/>
              </w:rPr>
              <w:t>học từ vựng</w:t>
            </w:r>
          </w:p>
        </w:tc>
        <w:tc>
          <w:tcPr>
            <w:tcW w:w="1095"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sidRPr="00885DAF">
              <w:rPr>
                <w:rFonts w:eastAsia="Times New Roman"/>
                <w:bCs/>
                <w:sz w:val="26"/>
                <w:szCs w:val="26"/>
              </w:rPr>
              <w:t>19/4/18</w:t>
            </w:r>
          </w:p>
        </w:tc>
        <w:tc>
          <w:tcPr>
            <w:tcW w:w="1518"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bCs/>
                <w:sz w:val="26"/>
                <w:szCs w:val="26"/>
              </w:rPr>
              <w:t>21</w:t>
            </w:r>
            <w:r w:rsidRPr="00885DAF">
              <w:rPr>
                <w:rFonts w:eastAsia="Times New Roman"/>
                <w:bCs/>
                <w:sz w:val="26"/>
                <w:szCs w:val="26"/>
              </w:rPr>
              <w:t>/4/18</w:t>
            </w:r>
          </w:p>
        </w:tc>
        <w:tc>
          <w:tcPr>
            <w:tcW w:w="1433" w:type="dxa"/>
            <w:tcBorders>
              <w:left w:val="single" w:sz="1" w:space="0" w:color="000000"/>
              <w:bottom w:val="single" w:sz="1" w:space="0" w:color="000000"/>
            </w:tcBorders>
            <w:shd w:val="clear" w:color="auto" w:fill="auto"/>
          </w:tcPr>
          <w:p w:rsidR="00254847" w:rsidRPr="00761F77" w:rsidRDefault="00254847" w:rsidP="00C516BB">
            <w:pPr>
              <w:snapToGrid w:val="0"/>
              <w:jc w:val="center"/>
            </w:pPr>
            <w:r w:rsidRPr="00E76ED1">
              <w:rPr>
                <w:rFonts w:eastAsia="Times New Roman"/>
                <w:color w:val="000000"/>
                <w:sz w:val="26"/>
                <w:szCs w:val="26"/>
              </w:rPr>
              <w:t>6 giờ</w:t>
            </w:r>
          </w:p>
        </w:tc>
        <w:tc>
          <w:tcPr>
            <w:tcW w:w="1276" w:type="dxa"/>
            <w:tcBorders>
              <w:left w:val="single" w:sz="1" w:space="0" w:color="000000"/>
              <w:bottom w:val="single" w:sz="1" w:space="0" w:color="000000"/>
              <w:right w:val="single" w:sz="1" w:space="0" w:color="000000"/>
            </w:tcBorders>
            <w:shd w:val="clear" w:color="auto" w:fill="auto"/>
            <w:vAlign w:val="center"/>
          </w:tcPr>
          <w:p w:rsidR="00254847" w:rsidRPr="00761F77" w:rsidRDefault="00254847" w:rsidP="00C516BB">
            <w:pPr>
              <w:snapToGrid w:val="0"/>
              <w:jc w:val="center"/>
            </w:pPr>
            <w:r>
              <w:rPr>
                <w:sz w:val="26"/>
                <w:szCs w:val="26"/>
              </w:rPr>
              <w:t>Hiếu</w:t>
            </w:r>
          </w:p>
        </w:tc>
        <w:tc>
          <w:tcPr>
            <w:tcW w:w="1518" w:type="dxa"/>
          </w:tcPr>
          <w:p w:rsidR="00254847" w:rsidRPr="002E1DF8" w:rsidRDefault="00254847" w:rsidP="009560BC"/>
        </w:tc>
      </w:tr>
      <w:tr w:rsidR="00254847" w:rsidTr="00B06918">
        <w:tc>
          <w:tcPr>
            <w:tcW w:w="720" w:type="dxa"/>
            <w:tcBorders>
              <w:left w:val="single" w:sz="1" w:space="0" w:color="000000"/>
              <w:bottom w:val="single" w:sz="1" w:space="0" w:color="000000"/>
            </w:tcBorders>
            <w:shd w:val="clear" w:color="auto" w:fill="auto"/>
          </w:tcPr>
          <w:p w:rsidR="00254847" w:rsidRPr="002E1DF8" w:rsidRDefault="00254847" w:rsidP="009560BC"/>
        </w:tc>
        <w:tc>
          <w:tcPr>
            <w:tcW w:w="3500" w:type="dxa"/>
            <w:tcBorders>
              <w:left w:val="single" w:sz="1" w:space="0" w:color="000000"/>
              <w:bottom w:val="single" w:sz="1" w:space="0" w:color="000000"/>
            </w:tcBorders>
            <w:shd w:val="clear" w:color="auto" w:fill="auto"/>
            <w:vAlign w:val="center"/>
          </w:tcPr>
          <w:p w:rsidR="00254847" w:rsidRPr="00761F77" w:rsidRDefault="00254847" w:rsidP="00C516BB">
            <w:r w:rsidRPr="00761F77">
              <w:rPr>
                <w:rFonts w:eastAsia="Times New Roman"/>
                <w:color w:val="000000"/>
                <w:sz w:val="26"/>
                <w:szCs w:val="26"/>
              </w:rPr>
              <w:t>Thiết kế</w:t>
            </w:r>
            <w:r>
              <w:rPr>
                <w:rFonts w:eastAsia="Times New Roman"/>
                <w:color w:val="000000"/>
                <w:sz w:val="26"/>
                <w:szCs w:val="26"/>
              </w:rPr>
              <w:t xml:space="preserve"> test case</w:t>
            </w:r>
            <w:r w:rsidRPr="00761F77">
              <w:rPr>
                <w:rFonts w:eastAsia="Times New Roman"/>
                <w:color w:val="000000"/>
                <w:sz w:val="26"/>
                <w:szCs w:val="26"/>
              </w:rPr>
              <w:t xml:space="preserve"> giao diện </w:t>
            </w:r>
            <w:r>
              <w:rPr>
                <w:rFonts w:eastAsia="Times New Roman"/>
                <w:color w:val="000000"/>
                <w:sz w:val="26"/>
                <w:szCs w:val="26"/>
              </w:rPr>
              <w:t>học ngữ pháp</w:t>
            </w:r>
          </w:p>
        </w:tc>
        <w:tc>
          <w:tcPr>
            <w:tcW w:w="1095"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sidRPr="00885DAF">
              <w:rPr>
                <w:rFonts w:eastAsia="Times New Roman"/>
                <w:bCs/>
                <w:sz w:val="26"/>
                <w:szCs w:val="26"/>
              </w:rPr>
              <w:t>19/4/18</w:t>
            </w:r>
          </w:p>
        </w:tc>
        <w:tc>
          <w:tcPr>
            <w:tcW w:w="1518"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bCs/>
                <w:sz w:val="26"/>
                <w:szCs w:val="26"/>
              </w:rPr>
              <w:t>21</w:t>
            </w:r>
            <w:r w:rsidRPr="00885DAF">
              <w:rPr>
                <w:rFonts w:eastAsia="Times New Roman"/>
                <w:bCs/>
                <w:sz w:val="26"/>
                <w:szCs w:val="26"/>
              </w:rPr>
              <w:t>/4/18</w:t>
            </w:r>
          </w:p>
        </w:tc>
        <w:tc>
          <w:tcPr>
            <w:tcW w:w="1433" w:type="dxa"/>
            <w:tcBorders>
              <w:left w:val="single" w:sz="1" w:space="0" w:color="000000"/>
              <w:bottom w:val="single" w:sz="1" w:space="0" w:color="000000"/>
            </w:tcBorders>
            <w:shd w:val="clear" w:color="auto" w:fill="auto"/>
          </w:tcPr>
          <w:p w:rsidR="00254847" w:rsidRPr="00761F77" w:rsidRDefault="00254847" w:rsidP="00C516BB">
            <w:pPr>
              <w:snapToGrid w:val="0"/>
              <w:jc w:val="center"/>
            </w:pPr>
            <w:r w:rsidRPr="00E76ED1">
              <w:rPr>
                <w:rFonts w:eastAsia="Times New Roman"/>
                <w:color w:val="000000"/>
                <w:sz w:val="26"/>
                <w:szCs w:val="26"/>
              </w:rPr>
              <w:t>6 giờ</w:t>
            </w:r>
          </w:p>
        </w:tc>
        <w:tc>
          <w:tcPr>
            <w:tcW w:w="1276" w:type="dxa"/>
            <w:tcBorders>
              <w:left w:val="single" w:sz="1" w:space="0" w:color="000000"/>
              <w:bottom w:val="single" w:sz="1" w:space="0" w:color="000000"/>
              <w:right w:val="single" w:sz="1" w:space="0" w:color="000000"/>
            </w:tcBorders>
            <w:shd w:val="clear" w:color="auto" w:fill="auto"/>
            <w:vAlign w:val="center"/>
          </w:tcPr>
          <w:p w:rsidR="00254847" w:rsidRPr="00761F77" w:rsidRDefault="00254847" w:rsidP="00C516BB">
            <w:pPr>
              <w:snapToGrid w:val="0"/>
              <w:jc w:val="center"/>
            </w:pPr>
            <w:r>
              <w:rPr>
                <w:sz w:val="26"/>
                <w:szCs w:val="26"/>
              </w:rPr>
              <w:t>Trình</w:t>
            </w:r>
          </w:p>
        </w:tc>
        <w:tc>
          <w:tcPr>
            <w:tcW w:w="1518" w:type="dxa"/>
          </w:tcPr>
          <w:p w:rsidR="00254847" w:rsidRPr="002E1DF8" w:rsidRDefault="00254847" w:rsidP="009560BC"/>
        </w:tc>
      </w:tr>
      <w:tr w:rsidR="00254847" w:rsidTr="00B06918">
        <w:tc>
          <w:tcPr>
            <w:tcW w:w="720" w:type="dxa"/>
            <w:tcBorders>
              <w:left w:val="single" w:sz="1" w:space="0" w:color="000000"/>
              <w:bottom w:val="single" w:sz="1" w:space="0" w:color="000000"/>
            </w:tcBorders>
            <w:shd w:val="clear" w:color="auto" w:fill="auto"/>
          </w:tcPr>
          <w:p w:rsidR="00254847" w:rsidRPr="002E1DF8" w:rsidRDefault="00254847" w:rsidP="009560BC"/>
        </w:tc>
        <w:tc>
          <w:tcPr>
            <w:tcW w:w="3500" w:type="dxa"/>
            <w:tcBorders>
              <w:left w:val="single" w:sz="1" w:space="0" w:color="000000"/>
              <w:bottom w:val="single" w:sz="1" w:space="0" w:color="000000"/>
            </w:tcBorders>
            <w:shd w:val="clear" w:color="auto" w:fill="auto"/>
            <w:vAlign w:val="center"/>
          </w:tcPr>
          <w:p w:rsidR="00254847" w:rsidRPr="00761F77" w:rsidRDefault="00254847" w:rsidP="00C516BB">
            <w:r w:rsidRPr="00761F77">
              <w:rPr>
                <w:rFonts w:eastAsia="Times New Roman"/>
                <w:color w:val="000000"/>
                <w:sz w:val="26"/>
                <w:szCs w:val="26"/>
              </w:rPr>
              <w:t>Thiết kế</w:t>
            </w:r>
            <w:r>
              <w:rPr>
                <w:rFonts w:eastAsia="Times New Roman"/>
                <w:color w:val="000000"/>
                <w:sz w:val="26"/>
                <w:szCs w:val="26"/>
              </w:rPr>
              <w:t xml:space="preserve"> test case</w:t>
            </w:r>
            <w:r w:rsidRPr="00761F77">
              <w:rPr>
                <w:rFonts w:eastAsia="Times New Roman"/>
                <w:color w:val="000000"/>
                <w:sz w:val="26"/>
                <w:szCs w:val="26"/>
              </w:rPr>
              <w:t xml:space="preserve"> giao diện </w:t>
            </w:r>
            <w:r>
              <w:rPr>
                <w:rFonts w:eastAsia="Times New Roman"/>
                <w:color w:val="000000"/>
                <w:sz w:val="26"/>
                <w:szCs w:val="26"/>
              </w:rPr>
              <w:t>bài thi toeic</w:t>
            </w:r>
          </w:p>
        </w:tc>
        <w:tc>
          <w:tcPr>
            <w:tcW w:w="1095"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sidRPr="00885DAF">
              <w:rPr>
                <w:rFonts w:eastAsia="Times New Roman"/>
                <w:bCs/>
                <w:sz w:val="26"/>
                <w:szCs w:val="26"/>
              </w:rPr>
              <w:t>19/4/18</w:t>
            </w:r>
          </w:p>
        </w:tc>
        <w:tc>
          <w:tcPr>
            <w:tcW w:w="1518"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bCs/>
                <w:sz w:val="26"/>
                <w:szCs w:val="26"/>
              </w:rPr>
              <w:t>21</w:t>
            </w:r>
            <w:r w:rsidRPr="00885DAF">
              <w:rPr>
                <w:rFonts w:eastAsia="Times New Roman"/>
                <w:bCs/>
                <w:sz w:val="26"/>
                <w:szCs w:val="26"/>
              </w:rPr>
              <w:t>/4/18</w:t>
            </w:r>
          </w:p>
        </w:tc>
        <w:tc>
          <w:tcPr>
            <w:tcW w:w="1433" w:type="dxa"/>
            <w:tcBorders>
              <w:left w:val="single" w:sz="1" w:space="0" w:color="000000"/>
              <w:bottom w:val="single" w:sz="1" w:space="0" w:color="000000"/>
            </w:tcBorders>
            <w:shd w:val="clear" w:color="auto" w:fill="auto"/>
          </w:tcPr>
          <w:p w:rsidR="00254847" w:rsidRPr="00761F77" w:rsidRDefault="00254847" w:rsidP="00C516BB">
            <w:pPr>
              <w:snapToGrid w:val="0"/>
              <w:jc w:val="center"/>
            </w:pPr>
            <w:r w:rsidRPr="00E76ED1">
              <w:rPr>
                <w:rFonts w:eastAsia="Times New Roman"/>
                <w:color w:val="000000"/>
                <w:sz w:val="26"/>
                <w:szCs w:val="26"/>
              </w:rPr>
              <w:t>6 giờ</w:t>
            </w:r>
          </w:p>
        </w:tc>
        <w:tc>
          <w:tcPr>
            <w:tcW w:w="1276" w:type="dxa"/>
            <w:tcBorders>
              <w:left w:val="single" w:sz="1" w:space="0" w:color="000000"/>
              <w:bottom w:val="single" w:sz="1" w:space="0" w:color="000000"/>
              <w:right w:val="single" w:sz="1" w:space="0" w:color="000000"/>
            </w:tcBorders>
            <w:shd w:val="clear" w:color="auto" w:fill="auto"/>
            <w:vAlign w:val="center"/>
          </w:tcPr>
          <w:p w:rsidR="00254847" w:rsidRPr="00761F77" w:rsidRDefault="00254847" w:rsidP="00C516BB">
            <w:pPr>
              <w:snapToGrid w:val="0"/>
              <w:jc w:val="center"/>
            </w:pPr>
            <w:r>
              <w:rPr>
                <w:sz w:val="26"/>
                <w:szCs w:val="26"/>
              </w:rPr>
              <w:t>Anh</w:t>
            </w:r>
          </w:p>
        </w:tc>
        <w:tc>
          <w:tcPr>
            <w:tcW w:w="1518" w:type="dxa"/>
          </w:tcPr>
          <w:p w:rsidR="00254847" w:rsidRPr="002E1DF8" w:rsidRDefault="00254847" w:rsidP="009560BC"/>
        </w:tc>
      </w:tr>
      <w:tr w:rsidR="00254847" w:rsidTr="00B06918">
        <w:tc>
          <w:tcPr>
            <w:tcW w:w="720" w:type="dxa"/>
            <w:tcBorders>
              <w:left w:val="single" w:sz="1" w:space="0" w:color="000000"/>
              <w:bottom w:val="single" w:sz="1" w:space="0" w:color="000000"/>
            </w:tcBorders>
            <w:shd w:val="clear" w:color="auto" w:fill="auto"/>
          </w:tcPr>
          <w:p w:rsidR="00254847" w:rsidRPr="002E1DF8" w:rsidRDefault="00254847" w:rsidP="009560BC"/>
        </w:tc>
        <w:tc>
          <w:tcPr>
            <w:tcW w:w="3500" w:type="dxa"/>
            <w:tcBorders>
              <w:left w:val="single" w:sz="1" w:space="0" w:color="000000"/>
              <w:bottom w:val="single" w:sz="1" w:space="0" w:color="000000"/>
            </w:tcBorders>
            <w:shd w:val="clear" w:color="auto" w:fill="auto"/>
            <w:vAlign w:val="center"/>
          </w:tcPr>
          <w:p w:rsidR="00254847" w:rsidRPr="00761F77" w:rsidRDefault="00254847" w:rsidP="00C516BB">
            <w:r w:rsidRPr="00761F77">
              <w:rPr>
                <w:rFonts w:eastAsia="Times New Roman"/>
                <w:color w:val="000000"/>
                <w:sz w:val="26"/>
                <w:szCs w:val="26"/>
              </w:rPr>
              <w:t>Thiết kế</w:t>
            </w:r>
            <w:r>
              <w:rPr>
                <w:rFonts w:eastAsia="Times New Roman"/>
                <w:color w:val="000000"/>
                <w:sz w:val="26"/>
                <w:szCs w:val="26"/>
              </w:rPr>
              <w:t xml:space="preserve"> test case</w:t>
            </w:r>
            <w:r w:rsidRPr="00761F77">
              <w:rPr>
                <w:rFonts w:eastAsia="Times New Roman"/>
                <w:color w:val="000000"/>
                <w:sz w:val="26"/>
                <w:szCs w:val="26"/>
              </w:rPr>
              <w:t xml:space="preserve"> giao diện </w:t>
            </w:r>
            <w:r>
              <w:rPr>
                <w:rFonts w:eastAsia="Times New Roman"/>
                <w:color w:val="000000"/>
                <w:sz w:val="26"/>
                <w:szCs w:val="26"/>
              </w:rPr>
              <w:t xml:space="preserve"> thi thử phần đọc</w:t>
            </w:r>
          </w:p>
        </w:tc>
        <w:tc>
          <w:tcPr>
            <w:tcW w:w="1095"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sidRPr="00885DAF">
              <w:rPr>
                <w:rFonts w:eastAsia="Times New Roman"/>
                <w:bCs/>
                <w:sz w:val="26"/>
                <w:szCs w:val="26"/>
              </w:rPr>
              <w:t>19/4/18</w:t>
            </w:r>
          </w:p>
        </w:tc>
        <w:tc>
          <w:tcPr>
            <w:tcW w:w="1518"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bCs/>
                <w:sz w:val="26"/>
                <w:szCs w:val="26"/>
              </w:rPr>
              <w:t>21</w:t>
            </w:r>
            <w:r w:rsidRPr="00885DAF">
              <w:rPr>
                <w:rFonts w:eastAsia="Times New Roman"/>
                <w:bCs/>
                <w:sz w:val="26"/>
                <w:szCs w:val="26"/>
              </w:rPr>
              <w:t>/4/18</w:t>
            </w:r>
          </w:p>
        </w:tc>
        <w:tc>
          <w:tcPr>
            <w:tcW w:w="1433" w:type="dxa"/>
            <w:tcBorders>
              <w:left w:val="single" w:sz="1" w:space="0" w:color="000000"/>
              <w:bottom w:val="single" w:sz="1" w:space="0" w:color="000000"/>
            </w:tcBorders>
            <w:shd w:val="clear" w:color="auto" w:fill="auto"/>
          </w:tcPr>
          <w:p w:rsidR="00254847" w:rsidRPr="00761F77" w:rsidRDefault="00254847" w:rsidP="00C516BB">
            <w:pPr>
              <w:snapToGrid w:val="0"/>
              <w:jc w:val="center"/>
            </w:pPr>
            <w:r w:rsidRPr="00E76ED1">
              <w:rPr>
                <w:rFonts w:eastAsia="Times New Roman"/>
                <w:color w:val="000000"/>
                <w:sz w:val="26"/>
                <w:szCs w:val="26"/>
              </w:rPr>
              <w:t>6 giờ</w:t>
            </w:r>
          </w:p>
        </w:tc>
        <w:tc>
          <w:tcPr>
            <w:tcW w:w="1276" w:type="dxa"/>
            <w:tcBorders>
              <w:left w:val="single" w:sz="1" w:space="0" w:color="000000"/>
              <w:bottom w:val="single" w:sz="1" w:space="0" w:color="000000"/>
              <w:right w:val="single" w:sz="1" w:space="0" w:color="000000"/>
            </w:tcBorders>
            <w:shd w:val="clear" w:color="auto" w:fill="auto"/>
            <w:vAlign w:val="center"/>
          </w:tcPr>
          <w:p w:rsidR="00254847" w:rsidRPr="00761F77" w:rsidRDefault="00254847" w:rsidP="00C516BB">
            <w:pPr>
              <w:snapToGrid w:val="0"/>
              <w:jc w:val="center"/>
            </w:pPr>
            <w:r>
              <w:rPr>
                <w:sz w:val="26"/>
                <w:szCs w:val="26"/>
              </w:rPr>
              <w:t>Thiện</w:t>
            </w:r>
          </w:p>
        </w:tc>
        <w:tc>
          <w:tcPr>
            <w:tcW w:w="1518" w:type="dxa"/>
          </w:tcPr>
          <w:p w:rsidR="00254847" w:rsidRPr="002E1DF8" w:rsidRDefault="00254847" w:rsidP="009560BC"/>
        </w:tc>
      </w:tr>
      <w:tr w:rsidR="00254847" w:rsidTr="00B06918">
        <w:tc>
          <w:tcPr>
            <w:tcW w:w="720" w:type="dxa"/>
            <w:tcBorders>
              <w:left w:val="single" w:sz="1" w:space="0" w:color="000000"/>
              <w:bottom w:val="single" w:sz="1" w:space="0" w:color="000000"/>
            </w:tcBorders>
            <w:shd w:val="clear" w:color="auto" w:fill="auto"/>
          </w:tcPr>
          <w:p w:rsidR="00254847" w:rsidRPr="002E1DF8" w:rsidRDefault="00254847" w:rsidP="009560BC"/>
        </w:tc>
        <w:tc>
          <w:tcPr>
            <w:tcW w:w="3500" w:type="dxa"/>
            <w:tcBorders>
              <w:left w:val="single" w:sz="1" w:space="0" w:color="000000"/>
              <w:bottom w:val="single" w:sz="1" w:space="0" w:color="000000"/>
            </w:tcBorders>
            <w:shd w:val="clear" w:color="auto" w:fill="auto"/>
            <w:vAlign w:val="center"/>
          </w:tcPr>
          <w:p w:rsidR="00254847" w:rsidRPr="00761F77" w:rsidRDefault="00254847" w:rsidP="00C516BB">
            <w:r w:rsidRPr="00761F77">
              <w:rPr>
                <w:rFonts w:eastAsia="Times New Roman"/>
                <w:color w:val="000000"/>
                <w:sz w:val="26"/>
                <w:szCs w:val="26"/>
              </w:rPr>
              <w:t>Thiết kế</w:t>
            </w:r>
            <w:r>
              <w:rPr>
                <w:rFonts w:eastAsia="Times New Roman"/>
                <w:color w:val="000000"/>
                <w:sz w:val="26"/>
                <w:szCs w:val="26"/>
              </w:rPr>
              <w:t xml:space="preserve"> test case</w:t>
            </w:r>
            <w:r w:rsidRPr="00761F77">
              <w:rPr>
                <w:rFonts w:eastAsia="Times New Roman"/>
                <w:color w:val="000000"/>
                <w:sz w:val="26"/>
                <w:szCs w:val="26"/>
              </w:rPr>
              <w:t xml:space="preserve"> giao diện </w:t>
            </w:r>
            <w:r>
              <w:rPr>
                <w:rFonts w:eastAsia="Times New Roman"/>
                <w:color w:val="000000"/>
                <w:sz w:val="26"/>
                <w:szCs w:val="26"/>
              </w:rPr>
              <w:t>thi thư phần nghe</w:t>
            </w:r>
          </w:p>
        </w:tc>
        <w:tc>
          <w:tcPr>
            <w:tcW w:w="1095"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sidRPr="00885DAF">
              <w:rPr>
                <w:rFonts w:eastAsia="Times New Roman"/>
                <w:bCs/>
                <w:sz w:val="26"/>
                <w:szCs w:val="26"/>
              </w:rPr>
              <w:t>19/4/18</w:t>
            </w:r>
          </w:p>
        </w:tc>
        <w:tc>
          <w:tcPr>
            <w:tcW w:w="1518"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bCs/>
                <w:sz w:val="26"/>
                <w:szCs w:val="26"/>
              </w:rPr>
              <w:t>21</w:t>
            </w:r>
            <w:r w:rsidRPr="00885DAF">
              <w:rPr>
                <w:rFonts w:eastAsia="Times New Roman"/>
                <w:bCs/>
                <w:sz w:val="26"/>
                <w:szCs w:val="26"/>
              </w:rPr>
              <w:t>/4/18</w:t>
            </w:r>
          </w:p>
        </w:tc>
        <w:tc>
          <w:tcPr>
            <w:tcW w:w="1433" w:type="dxa"/>
            <w:tcBorders>
              <w:left w:val="single" w:sz="1" w:space="0" w:color="000000"/>
              <w:bottom w:val="single" w:sz="1" w:space="0" w:color="000000"/>
            </w:tcBorders>
            <w:shd w:val="clear" w:color="auto" w:fill="auto"/>
          </w:tcPr>
          <w:p w:rsidR="00254847" w:rsidRPr="00761F77" w:rsidRDefault="00254847" w:rsidP="00C516BB">
            <w:pPr>
              <w:snapToGrid w:val="0"/>
              <w:jc w:val="center"/>
            </w:pPr>
            <w:r w:rsidRPr="00E76ED1">
              <w:rPr>
                <w:rFonts w:eastAsia="Times New Roman"/>
                <w:color w:val="000000"/>
                <w:sz w:val="26"/>
                <w:szCs w:val="26"/>
              </w:rPr>
              <w:t>6 giờ</w:t>
            </w:r>
          </w:p>
        </w:tc>
        <w:tc>
          <w:tcPr>
            <w:tcW w:w="1276" w:type="dxa"/>
            <w:tcBorders>
              <w:left w:val="single" w:sz="1" w:space="0" w:color="000000"/>
              <w:bottom w:val="single" w:sz="1" w:space="0" w:color="000000"/>
              <w:right w:val="single" w:sz="1" w:space="0" w:color="000000"/>
            </w:tcBorders>
            <w:shd w:val="clear" w:color="auto" w:fill="auto"/>
            <w:vAlign w:val="center"/>
          </w:tcPr>
          <w:p w:rsidR="00254847" w:rsidRPr="00761F77" w:rsidRDefault="00254847" w:rsidP="00C516BB">
            <w:pPr>
              <w:snapToGrid w:val="0"/>
              <w:jc w:val="center"/>
            </w:pPr>
            <w:r>
              <w:rPr>
                <w:sz w:val="26"/>
                <w:szCs w:val="26"/>
              </w:rPr>
              <w:t>Thiện</w:t>
            </w:r>
          </w:p>
        </w:tc>
        <w:tc>
          <w:tcPr>
            <w:tcW w:w="1518" w:type="dxa"/>
          </w:tcPr>
          <w:p w:rsidR="00254847" w:rsidRPr="002E1DF8" w:rsidRDefault="00254847" w:rsidP="009560BC"/>
        </w:tc>
      </w:tr>
      <w:tr w:rsidR="00872D8D" w:rsidTr="009560BC">
        <w:tc>
          <w:tcPr>
            <w:tcW w:w="720" w:type="dxa"/>
            <w:tcBorders>
              <w:left w:val="single" w:sz="1" w:space="0" w:color="000000"/>
              <w:bottom w:val="single" w:sz="1" w:space="0" w:color="000000"/>
            </w:tcBorders>
            <w:shd w:val="clear" w:color="auto" w:fill="auto"/>
          </w:tcPr>
          <w:p w:rsidR="00872D8D" w:rsidRPr="002E1DF8" w:rsidRDefault="00872D8D" w:rsidP="009560BC"/>
        </w:tc>
        <w:tc>
          <w:tcPr>
            <w:tcW w:w="3500" w:type="dxa"/>
            <w:tcBorders>
              <w:left w:val="single" w:sz="1" w:space="0" w:color="000000"/>
              <w:bottom w:val="single" w:sz="1" w:space="0" w:color="000000"/>
            </w:tcBorders>
            <w:shd w:val="clear" w:color="auto" w:fill="auto"/>
            <w:vAlign w:val="center"/>
          </w:tcPr>
          <w:p w:rsidR="00872D8D" w:rsidRDefault="00872D8D" w:rsidP="009560BC">
            <w:r>
              <w:rPr>
                <w:sz w:val="26"/>
                <w:szCs w:val="26"/>
              </w:rPr>
              <w:t>Review all test case of Sprint one</w:t>
            </w:r>
          </w:p>
        </w:tc>
        <w:tc>
          <w:tcPr>
            <w:tcW w:w="1095" w:type="dxa"/>
            <w:tcBorders>
              <w:left w:val="single" w:sz="1" w:space="0" w:color="000000"/>
              <w:bottom w:val="single" w:sz="1" w:space="0" w:color="000000"/>
            </w:tcBorders>
            <w:shd w:val="clear" w:color="auto" w:fill="auto"/>
            <w:vAlign w:val="center"/>
          </w:tcPr>
          <w:p w:rsidR="00872D8D" w:rsidRDefault="00872D8D" w:rsidP="009560BC">
            <w:pPr>
              <w:snapToGrid w:val="0"/>
              <w:jc w:val="center"/>
            </w:pPr>
            <w:r>
              <w:rPr>
                <w:sz w:val="26"/>
                <w:szCs w:val="26"/>
              </w:rPr>
              <w:t>5 giờ</w:t>
            </w:r>
          </w:p>
        </w:tc>
        <w:tc>
          <w:tcPr>
            <w:tcW w:w="1518" w:type="dxa"/>
            <w:tcBorders>
              <w:left w:val="single" w:sz="1" w:space="0" w:color="000000"/>
              <w:bottom w:val="single" w:sz="1" w:space="0" w:color="000000"/>
            </w:tcBorders>
            <w:shd w:val="clear" w:color="auto" w:fill="auto"/>
            <w:vAlign w:val="center"/>
          </w:tcPr>
          <w:p w:rsidR="00872D8D" w:rsidRDefault="000037BA" w:rsidP="009560BC">
            <w:pPr>
              <w:snapToGrid w:val="0"/>
              <w:jc w:val="center"/>
            </w:pPr>
            <w:r>
              <w:rPr>
                <w:sz w:val="26"/>
                <w:szCs w:val="26"/>
              </w:rPr>
              <w:t>08/04/18</w:t>
            </w:r>
          </w:p>
        </w:tc>
        <w:tc>
          <w:tcPr>
            <w:tcW w:w="1433" w:type="dxa"/>
            <w:tcBorders>
              <w:left w:val="single" w:sz="1" w:space="0" w:color="000000"/>
              <w:bottom w:val="single" w:sz="1" w:space="0" w:color="000000"/>
            </w:tcBorders>
            <w:shd w:val="clear" w:color="auto" w:fill="auto"/>
            <w:vAlign w:val="center"/>
          </w:tcPr>
          <w:p w:rsidR="00872D8D" w:rsidRDefault="000037BA" w:rsidP="009560BC">
            <w:pPr>
              <w:snapToGrid w:val="0"/>
              <w:jc w:val="center"/>
            </w:pPr>
            <w:r>
              <w:rPr>
                <w:sz w:val="26"/>
                <w:szCs w:val="26"/>
              </w:rPr>
              <w:t>08/04/18</w:t>
            </w:r>
          </w:p>
        </w:tc>
        <w:tc>
          <w:tcPr>
            <w:tcW w:w="1276" w:type="dxa"/>
            <w:tcBorders>
              <w:left w:val="single" w:sz="1" w:space="0" w:color="000000"/>
              <w:bottom w:val="single" w:sz="1" w:space="0" w:color="000000"/>
              <w:right w:val="single" w:sz="1" w:space="0" w:color="000000"/>
            </w:tcBorders>
            <w:shd w:val="clear" w:color="auto" w:fill="auto"/>
            <w:vAlign w:val="center"/>
          </w:tcPr>
          <w:p w:rsidR="00872D8D" w:rsidRDefault="00872D8D" w:rsidP="009560BC">
            <w:pPr>
              <w:snapToGrid w:val="0"/>
            </w:pPr>
            <w:r>
              <w:rPr>
                <w:sz w:val="26"/>
                <w:szCs w:val="26"/>
              </w:rPr>
              <w:t>Tất cả thành viên</w:t>
            </w:r>
          </w:p>
        </w:tc>
        <w:tc>
          <w:tcPr>
            <w:tcW w:w="1518" w:type="dxa"/>
          </w:tcPr>
          <w:p w:rsidR="00872D8D" w:rsidRPr="002E1DF8" w:rsidRDefault="00872D8D" w:rsidP="009560BC"/>
        </w:tc>
      </w:tr>
      <w:tr w:rsidR="00872D8D" w:rsidTr="009560BC">
        <w:trPr>
          <w:gridAfter w:val="1"/>
          <w:wAfter w:w="1518" w:type="dxa"/>
          <w:trHeight w:val="383"/>
        </w:trPr>
        <w:tc>
          <w:tcPr>
            <w:tcW w:w="720" w:type="dxa"/>
            <w:tcBorders>
              <w:left w:val="single" w:sz="1" w:space="0" w:color="000000"/>
              <w:bottom w:val="single" w:sz="1" w:space="0" w:color="000000"/>
            </w:tcBorders>
            <w:shd w:val="clear" w:color="auto" w:fill="auto"/>
            <w:vAlign w:val="center"/>
          </w:tcPr>
          <w:p w:rsidR="00872D8D" w:rsidRPr="00061561" w:rsidRDefault="00872D8D" w:rsidP="009560BC">
            <w:pPr>
              <w:pStyle w:val="TableContents"/>
              <w:jc w:val="both"/>
              <w:rPr>
                <w:sz w:val="26"/>
                <w:szCs w:val="26"/>
              </w:rPr>
            </w:pPr>
            <w:r w:rsidRPr="00061561">
              <w:rPr>
                <w:sz w:val="26"/>
                <w:szCs w:val="26"/>
              </w:rPr>
              <w:t>1.3</w:t>
            </w:r>
          </w:p>
        </w:tc>
        <w:tc>
          <w:tcPr>
            <w:tcW w:w="3500" w:type="dxa"/>
            <w:tcBorders>
              <w:left w:val="single" w:sz="1" w:space="0" w:color="000000"/>
              <w:bottom w:val="single" w:sz="1" w:space="0" w:color="000000"/>
            </w:tcBorders>
            <w:shd w:val="clear" w:color="auto" w:fill="auto"/>
            <w:vAlign w:val="center"/>
          </w:tcPr>
          <w:p w:rsidR="00872D8D" w:rsidRPr="00061561" w:rsidRDefault="00872D8D" w:rsidP="009560BC">
            <w:pPr>
              <w:pStyle w:val="TableContents"/>
              <w:jc w:val="both"/>
              <w:rPr>
                <w:sz w:val="26"/>
                <w:szCs w:val="26"/>
              </w:rPr>
            </w:pPr>
            <w:r w:rsidRPr="00061561">
              <w:rPr>
                <w:sz w:val="26"/>
                <w:szCs w:val="26"/>
              </w:rPr>
              <w:t>Testing</w:t>
            </w:r>
          </w:p>
        </w:tc>
        <w:tc>
          <w:tcPr>
            <w:tcW w:w="1095" w:type="dxa"/>
            <w:tcBorders>
              <w:left w:val="single" w:sz="1" w:space="0" w:color="000000"/>
              <w:bottom w:val="single" w:sz="1" w:space="0" w:color="000000"/>
            </w:tcBorders>
            <w:shd w:val="clear" w:color="auto" w:fill="auto"/>
            <w:vAlign w:val="center"/>
          </w:tcPr>
          <w:p w:rsidR="00872D8D" w:rsidRDefault="00872D8D" w:rsidP="009560BC">
            <w:pPr>
              <w:snapToGrid w:val="0"/>
              <w:jc w:val="center"/>
            </w:pPr>
          </w:p>
        </w:tc>
        <w:tc>
          <w:tcPr>
            <w:tcW w:w="1518" w:type="dxa"/>
            <w:tcBorders>
              <w:left w:val="single" w:sz="1" w:space="0" w:color="000000"/>
              <w:bottom w:val="single" w:sz="1" w:space="0" w:color="000000"/>
            </w:tcBorders>
            <w:shd w:val="clear" w:color="auto" w:fill="auto"/>
          </w:tcPr>
          <w:p w:rsidR="00872D8D" w:rsidRDefault="00872D8D" w:rsidP="009560BC"/>
        </w:tc>
        <w:tc>
          <w:tcPr>
            <w:tcW w:w="1433" w:type="dxa"/>
            <w:tcBorders>
              <w:left w:val="single" w:sz="1" w:space="0" w:color="000000"/>
              <w:bottom w:val="single" w:sz="1" w:space="0" w:color="000000"/>
            </w:tcBorders>
            <w:shd w:val="clear" w:color="auto" w:fill="auto"/>
          </w:tcPr>
          <w:p w:rsidR="00872D8D" w:rsidRDefault="00872D8D" w:rsidP="009560BC"/>
        </w:tc>
        <w:tc>
          <w:tcPr>
            <w:tcW w:w="1276" w:type="dxa"/>
            <w:tcBorders>
              <w:left w:val="single" w:sz="1" w:space="0" w:color="000000"/>
              <w:bottom w:val="single" w:sz="1" w:space="0" w:color="000000"/>
              <w:right w:val="single" w:sz="1" w:space="0" w:color="000000"/>
            </w:tcBorders>
            <w:shd w:val="clear" w:color="auto" w:fill="auto"/>
            <w:vAlign w:val="center"/>
          </w:tcPr>
          <w:p w:rsidR="00872D8D" w:rsidRDefault="00872D8D" w:rsidP="009560BC">
            <w:pPr>
              <w:snapToGrid w:val="0"/>
              <w:jc w:val="center"/>
            </w:pPr>
          </w:p>
        </w:tc>
      </w:tr>
      <w:tr w:rsidR="00254847" w:rsidTr="00AB6ADE">
        <w:trPr>
          <w:gridAfter w:val="1"/>
          <w:wAfter w:w="1518" w:type="dxa"/>
        </w:trPr>
        <w:tc>
          <w:tcPr>
            <w:tcW w:w="720" w:type="dxa"/>
            <w:tcBorders>
              <w:left w:val="single" w:sz="1" w:space="0" w:color="000000"/>
              <w:bottom w:val="single" w:sz="1" w:space="0" w:color="000000"/>
            </w:tcBorders>
            <w:shd w:val="clear" w:color="auto" w:fill="auto"/>
            <w:vAlign w:val="center"/>
          </w:tcPr>
          <w:p w:rsidR="00254847" w:rsidRDefault="00254847" w:rsidP="009560BC">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254847" w:rsidRPr="00761F77" w:rsidRDefault="00254847" w:rsidP="00C516BB">
            <w:r>
              <w:rPr>
                <w:rFonts w:eastAsia="Times New Roman"/>
                <w:color w:val="000000"/>
                <w:sz w:val="26"/>
                <w:szCs w:val="26"/>
              </w:rPr>
              <w:t>Test</w:t>
            </w:r>
            <w:r w:rsidRPr="00761F77">
              <w:rPr>
                <w:rFonts w:eastAsia="Times New Roman"/>
                <w:color w:val="000000"/>
                <w:sz w:val="26"/>
                <w:szCs w:val="26"/>
              </w:rPr>
              <w:t xml:space="preserve"> giao diện </w:t>
            </w:r>
            <w:r>
              <w:rPr>
                <w:rFonts w:eastAsia="Times New Roman"/>
                <w:color w:val="000000"/>
                <w:sz w:val="26"/>
                <w:szCs w:val="26"/>
              </w:rPr>
              <w:t>tạo đề thi</w:t>
            </w:r>
          </w:p>
        </w:tc>
        <w:tc>
          <w:tcPr>
            <w:tcW w:w="1095" w:type="dxa"/>
            <w:tcBorders>
              <w:left w:val="single" w:sz="1" w:space="0" w:color="000000"/>
              <w:bottom w:val="single" w:sz="1" w:space="0" w:color="000000"/>
            </w:tcBorders>
            <w:shd w:val="clear" w:color="auto" w:fill="auto"/>
            <w:vAlign w:val="center"/>
          </w:tcPr>
          <w:p w:rsidR="00254847" w:rsidRPr="00FB5527" w:rsidRDefault="00254847" w:rsidP="00C516BB">
            <w:pPr>
              <w:snapToGrid w:val="0"/>
              <w:jc w:val="center"/>
            </w:pPr>
            <w:r>
              <w:rPr>
                <w:rFonts w:eastAsia="Times New Roman"/>
                <w:bCs/>
                <w:sz w:val="26"/>
                <w:szCs w:val="26"/>
              </w:rPr>
              <w:t>2/5/18</w:t>
            </w:r>
          </w:p>
        </w:tc>
        <w:tc>
          <w:tcPr>
            <w:tcW w:w="1518"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bCs/>
                <w:sz w:val="26"/>
                <w:szCs w:val="26"/>
              </w:rPr>
              <w:t>2/5/18</w:t>
            </w:r>
          </w:p>
        </w:tc>
        <w:tc>
          <w:tcPr>
            <w:tcW w:w="1433"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sidRPr="00761F77">
              <w:rPr>
                <w:rFonts w:eastAsia="Times New Roman"/>
                <w:color w:val="000000"/>
                <w:sz w:val="26"/>
                <w:szCs w:val="26"/>
              </w:rPr>
              <w:t>4 giờ</w:t>
            </w:r>
          </w:p>
        </w:tc>
        <w:tc>
          <w:tcPr>
            <w:tcW w:w="1276" w:type="dxa"/>
            <w:tcBorders>
              <w:left w:val="single" w:sz="1" w:space="0" w:color="000000"/>
              <w:bottom w:val="single" w:sz="1" w:space="0" w:color="000000"/>
              <w:right w:val="single" w:sz="1" w:space="0" w:color="000000"/>
            </w:tcBorders>
            <w:shd w:val="clear" w:color="auto" w:fill="auto"/>
            <w:vAlign w:val="center"/>
          </w:tcPr>
          <w:p w:rsidR="00254847" w:rsidRPr="00761F77" w:rsidRDefault="00254847" w:rsidP="00C516BB">
            <w:pPr>
              <w:snapToGrid w:val="0"/>
              <w:jc w:val="center"/>
            </w:pPr>
            <w:r>
              <w:rPr>
                <w:sz w:val="26"/>
                <w:szCs w:val="26"/>
              </w:rPr>
              <w:t>Quang</w:t>
            </w:r>
          </w:p>
        </w:tc>
      </w:tr>
      <w:tr w:rsidR="00254847" w:rsidTr="00AB6ADE">
        <w:trPr>
          <w:gridAfter w:val="1"/>
          <w:wAfter w:w="1518" w:type="dxa"/>
        </w:trPr>
        <w:tc>
          <w:tcPr>
            <w:tcW w:w="720" w:type="dxa"/>
            <w:vMerge w:val="restart"/>
            <w:tcBorders>
              <w:left w:val="single" w:sz="1" w:space="0" w:color="000000"/>
              <w:bottom w:val="single" w:sz="1" w:space="0" w:color="000000"/>
            </w:tcBorders>
            <w:shd w:val="clear" w:color="auto" w:fill="auto"/>
            <w:vAlign w:val="center"/>
          </w:tcPr>
          <w:p w:rsidR="00254847" w:rsidRDefault="00254847" w:rsidP="009560BC">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254847" w:rsidRPr="00761F77" w:rsidRDefault="00254847" w:rsidP="00C516BB">
            <w:r>
              <w:rPr>
                <w:rFonts w:eastAsia="Times New Roman"/>
                <w:color w:val="000000"/>
                <w:sz w:val="26"/>
                <w:szCs w:val="26"/>
              </w:rPr>
              <w:t>Test</w:t>
            </w:r>
            <w:r w:rsidRPr="00761F77">
              <w:rPr>
                <w:rFonts w:eastAsia="Times New Roman"/>
                <w:color w:val="000000"/>
                <w:sz w:val="26"/>
                <w:szCs w:val="26"/>
              </w:rPr>
              <w:t xml:space="preserve"> giao diện </w:t>
            </w:r>
            <w:r>
              <w:rPr>
                <w:rFonts w:eastAsia="Times New Roman"/>
                <w:color w:val="000000"/>
                <w:sz w:val="26"/>
                <w:szCs w:val="26"/>
              </w:rPr>
              <w:t>học từ vựng</w:t>
            </w:r>
          </w:p>
        </w:tc>
        <w:tc>
          <w:tcPr>
            <w:tcW w:w="1095"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bCs/>
                <w:sz w:val="26"/>
                <w:szCs w:val="26"/>
              </w:rPr>
              <w:t>2/5/18</w:t>
            </w:r>
          </w:p>
        </w:tc>
        <w:tc>
          <w:tcPr>
            <w:tcW w:w="1518"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bCs/>
                <w:sz w:val="26"/>
                <w:szCs w:val="26"/>
              </w:rPr>
              <w:t>2/5/18</w:t>
            </w:r>
          </w:p>
        </w:tc>
        <w:tc>
          <w:tcPr>
            <w:tcW w:w="1433"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sidRPr="00761F77">
              <w:rPr>
                <w:rFonts w:eastAsia="Times New Roman"/>
                <w:color w:val="000000"/>
                <w:sz w:val="26"/>
                <w:szCs w:val="26"/>
              </w:rPr>
              <w:t>4 giờ</w:t>
            </w:r>
          </w:p>
        </w:tc>
        <w:tc>
          <w:tcPr>
            <w:tcW w:w="1276" w:type="dxa"/>
            <w:tcBorders>
              <w:left w:val="single" w:sz="1" w:space="0" w:color="000000"/>
              <w:bottom w:val="single" w:sz="1" w:space="0" w:color="000000"/>
              <w:right w:val="single" w:sz="1" w:space="0" w:color="000000"/>
            </w:tcBorders>
            <w:shd w:val="clear" w:color="auto" w:fill="auto"/>
            <w:vAlign w:val="center"/>
          </w:tcPr>
          <w:p w:rsidR="00254847" w:rsidRPr="00761F77" w:rsidRDefault="00254847" w:rsidP="00C516BB">
            <w:pPr>
              <w:snapToGrid w:val="0"/>
              <w:jc w:val="center"/>
            </w:pPr>
            <w:r>
              <w:rPr>
                <w:sz w:val="26"/>
                <w:szCs w:val="26"/>
              </w:rPr>
              <w:t>Hiếu</w:t>
            </w:r>
          </w:p>
        </w:tc>
      </w:tr>
      <w:tr w:rsidR="00254847" w:rsidTr="00AB6ADE">
        <w:trPr>
          <w:gridAfter w:val="1"/>
          <w:wAfter w:w="1518" w:type="dxa"/>
        </w:trPr>
        <w:tc>
          <w:tcPr>
            <w:tcW w:w="720" w:type="dxa"/>
            <w:vMerge/>
            <w:tcBorders>
              <w:left w:val="single" w:sz="1" w:space="0" w:color="000000"/>
              <w:bottom w:val="single" w:sz="1" w:space="0" w:color="000000"/>
            </w:tcBorders>
            <w:shd w:val="clear" w:color="auto" w:fill="auto"/>
            <w:vAlign w:val="center"/>
          </w:tcPr>
          <w:p w:rsidR="00254847" w:rsidRDefault="00254847" w:rsidP="009560BC">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254847" w:rsidRPr="00761F77" w:rsidRDefault="00254847" w:rsidP="00C516BB">
            <w:r>
              <w:rPr>
                <w:rFonts w:eastAsia="Times New Roman"/>
                <w:color w:val="000000"/>
                <w:sz w:val="26"/>
                <w:szCs w:val="26"/>
              </w:rPr>
              <w:t>Test</w:t>
            </w:r>
            <w:r w:rsidRPr="00761F77">
              <w:rPr>
                <w:rFonts w:eastAsia="Times New Roman"/>
                <w:color w:val="000000"/>
                <w:sz w:val="26"/>
                <w:szCs w:val="26"/>
              </w:rPr>
              <w:t xml:space="preserve"> giao diện </w:t>
            </w:r>
            <w:r>
              <w:rPr>
                <w:rFonts w:eastAsia="Times New Roman"/>
                <w:color w:val="000000"/>
                <w:sz w:val="26"/>
                <w:szCs w:val="26"/>
              </w:rPr>
              <w:t>học ngữ pháp</w:t>
            </w:r>
          </w:p>
        </w:tc>
        <w:tc>
          <w:tcPr>
            <w:tcW w:w="1095"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bCs/>
                <w:sz w:val="26"/>
                <w:szCs w:val="26"/>
              </w:rPr>
              <w:t>2/5/18</w:t>
            </w:r>
          </w:p>
        </w:tc>
        <w:tc>
          <w:tcPr>
            <w:tcW w:w="1518"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bCs/>
                <w:sz w:val="26"/>
                <w:szCs w:val="26"/>
              </w:rPr>
              <w:t>2/5/18</w:t>
            </w:r>
          </w:p>
        </w:tc>
        <w:tc>
          <w:tcPr>
            <w:tcW w:w="1433"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sidRPr="00761F77">
              <w:rPr>
                <w:rFonts w:eastAsia="Times New Roman"/>
                <w:color w:val="000000"/>
                <w:sz w:val="26"/>
                <w:szCs w:val="26"/>
              </w:rPr>
              <w:t>2 giờ</w:t>
            </w:r>
          </w:p>
        </w:tc>
        <w:tc>
          <w:tcPr>
            <w:tcW w:w="1276" w:type="dxa"/>
            <w:tcBorders>
              <w:left w:val="single" w:sz="1" w:space="0" w:color="000000"/>
              <w:bottom w:val="single" w:sz="1" w:space="0" w:color="000000"/>
              <w:right w:val="single" w:sz="1" w:space="0" w:color="000000"/>
            </w:tcBorders>
            <w:shd w:val="clear" w:color="auto" w:fill="auto"/>
            <w:vAlign w:val="center"/>
          </w:tcPr>
          <w:p w:rsidR="00254847" w:rsidRPr="00761F77" w:rsidRDefault="00254847" w:rsidP="00C516BB">
            <w:pPr>
              <w:snapToGrid w:val="0"/>
              <w:jc w:val="center"/>
            </w:pPr>
            <w:r>
              <w:rPr>
                <w:sz w:val="26"/>
                <w:szCs w:val="26"/>
              </w:rPr>
              <w:t>Trình</w:t>
            </w:r>
          </w:p>
        </w:tc>
      </w:tr>
      <w:tr w:rsidR="00254847" w:rsidTr="00AB6ADE">
        <w:trPr>
          <w:gridAfter w:val="1"/>
          <w:wAfter w:w="1518" w:type="dxa"/>
        </w:trPr>
        <w:tc>
          <w:tcPr>
            <w:tcW w:w="720" w:type="dxa"/>
            <w:vMerge/>
            <w:tcBorders>
              <w:left w:val="single" w:sz="1" w:space="0" w:color="000000"/>
              <w:bottom w:val="single" w:sz="1" w:space="0" w:color="000000"/>
            </w:tcBorders>
            <w:shd w:val="clear" w:color="auto" w:fill="auto"/>
            <w:vAlign w:val="center"/>
          </w:tcPr>
          <w:p w:rsidR="00254847" w:rsidRDefault="00254847" w:rsidP="009560BC">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254847" w:rsidRPr="00761F77" w:rsidRDefault="00254847" w:rsidP="00C516BB">
            <w:r>
              <w:rPr>
                <w:rFonts w:eastAsia="Times New Roman"/>
                <w:color w:val="000000"/>
                <w:sz w:val="26"/>
                <w:szCs w:val="26"/>
              </w:rPr>
              <w:t>Test</w:t>
            </w:r>
            <w:r w:rsidRPr="00761F77">
              <w:rPr>
                <w:rFonts w:eastAsia="Times New Roman"/>
                <w:color w:val="000000"/>
                <w:sz w:val="26"/>
                <w:szCs w:val="26"/>
              </w:rPr>
              <w:t xml:space="preserve"> giao diện </w:t>
            </w:r>
            <w:r>
              <w:rPr>
                <w:rFonts w:eastAsia="Times New Roman"/>
                <w:color w:val="000000"/>
                <w:sz w:val="26"/>
                <w:szCs w:val="26"/>
              </w:rPr>
              <w:t>bài thi toeic</w:t>
            </w:r>
          </w:p>
        </w:tc>
        <w:tc>
          <w:tcPr>
            <w:tcW w:w="1095"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bCs/>
                <w:sz w:val="26"/>
                <w:szCs w:val="26"/>
              </w:rPr>
              <w:t>2/5/18</w:t>
            </w:r>
          </w:p>
        </w:tc>
        <w:tc>
          <w:tcPr>
            <w:tcW w:w="1518"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bCs/>
                <w:sz w:val="26"/>
                <w:szCs w:val="26"/>
              </w:rPr>
              <w:t>2/5/18</w:t>
            </w:r>
          </w:p>
        </w:tc>
        <w:tc>
          <w:tcPr>
            <w:tcW w:w="1433"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sidRPr="00761F77">
              <w:rPr>
                <w:rFonts w:eastAsia="Times New Roman"/>
                <w:color w:val="000000"/>
                <w:sz w:val="26"/>
                <w:szCs w:val="26"/>
              </w:rPr>
              <w:t>4 giờ</w:t>
            </w:r>
          </w:p>
        </w:tc>
        <w:tc>
          <w:tcPr>
            <w:tcW w:w="1276" w:type="dxa"/>
            <w:tcBorders>
              <w:left w:val="single" w:sz="1" w:space="0" w:color="000000"/>
              <w:bottom w:val="single" w:sz="1" w:space="0" w:color="000000"/>
              <w:right w:val="single" w:sz="1" w:space="0" w:color="000000"/>
            </w:tcBorders>
            <w:shd w:val="clear" w:color="auto" w:fill="auto"/>
            <w:vAlign w:val="center"/>
          </w:tcPr>
          <w:p w:rsidR="00254847" w:rsidRPr="00761F77" w:rsidRDefault="00254847" w:rsidP="00C516BB">
            <w:pPr>
              <w:snapToGrid w:val="0"/>
              <w:jc w:val="center"/>
            </w:pPr>
            <w:r>
              <w:rPr>
                <w:sz w:val="26"/>
                <w:szCs w:val="26"/>
              </w:rPr>
              <w:t>Anh</w:t>
            </w:r>
          </w:p>
        </w:tc>
      </w:tr>
      <w:tr w:rsidR="00254847" w:rsidTr="00AB6ADE">
        <w:trPr>
          <w:gridAfter w:val="1"/>
          <w:wAfter w:w="1518" w:type="dxa"/>
        </w:trPr>
        <w:tc>
          <w:tcPr>
            <w:tcW w:w="720" w:type="dxa"/>
            <w:vMerge/>
            <w:tcBorders>
              <w:left w:val="single" w:sz="1" w:space="0" w:color="000000"/>
              <w:bottom w:val="single" w:sz="1" w:space="0" w:color="000000"/>
            </w:tcBorders>
            <w:shd w:val="clear" w:color="auto" w:fill="auto"/>
            <w:vAlign w:val="center"/>
          </w:tcPr>
          <w:p w:rsidR="00254847" w:rsidRDefault="00254847" w:rsidP="009560BC">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254847" w:rsidRPr="00761F77" w:rsidRDefault="00254847" w:rsidP="00C516BB">
            <w:r>
              <w:rPr>
                <w:rFonts w:eastAsia="Times New Roman"/>
                <w:color w:val="000000"/>
                <w:sz w:val="26"/>
                <w:szCs w:val="26"/>
              </w:rPr>
              <w:t>Test</w:t>
            </w:r>
            <w:r w:rsidRPr="00761F77">
              <w:rPr>
                <w:rFonts w:eastAsia="Times New Roman"/>
                <w:color w:val="000000"/>
                <w:sz w:val="26"/>
                <w:szCs w:val="26"/>
              </w:rPr>
              <w:t xml:space="preserve"> giao diện </w:t>
            </w:r>
            <w:r>
              <w:rPr>
                <w:rFonts w:eastAsia="Times New Roman"/>
                <w:color w:val="000000"/>
                <w:sz w:val="26"/>
                <w:szCs w:val="26"/>
              </w:rPr>
              <w:t xml:space="preserve"> thi thử phần đọc</w:t>
            </w:r>
          </w:p>
        </w:tc>
        <w:tc>
          <w:tcPr>
            <w:tcW w:w="1095"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bCs/>
                <w:sz w:val="26"/>
                <w:szCs w:val="26"/>
              </w:rPr>
              <w:t>2/5/18</w:t>
            </w:r>
          </w:p>
        </w:tc>
        <w:tc>
          <w:tcPr>
            <w:tcW w:w="1518"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bCs/>
                <w:sz w:val="26"/>
                <w:szCs w:val="26"/>
              </w:rPr>
              <w:t>2/5/18</w:t>
            </w:r>
          </w:p>
        </w:tc>
        <w:tc>
          <w:tcPr>
            <w:tcW w:w="1433"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sidRPr="00761F77">
              <w:rPr>
                <w:rFonts w:eastAsia="Times New Roman"/>
                <w:color w:val="000000"/>
                <w:sz w:val="26"/>
                <w:szCs w:val="26"/>
              </w:rPr>
              <w:t>4 giờ</w:t>
            </w:r>
          </w:p>
        </w:tc>
        <w:tc>
          <w:tcPr>
            <w:tcW w:w="1276" w:type="dxa"/>
            <w:tcBorders>
              <w:left w:val="single" w:sz="1" w:space="0" w:color="000000"/>
              <w:bottom w:val="single" w:sz="1" w:space="0" w:color="000000"/>
              <w:right w:val="single" w:sz="1" w:space="0" w:color="000000"/>
            </w:tcBorders>
            <w:shd w:val="clear" w:color="auto" w:fill="auto"/>
            <w:vAlign w:val="center"/>
          </w:tcPr>
          <w:p w:rsidR="00254847" w:rsidRPr="00761F77" w:rsidRDefault="00254847" w:rsidP="00C516BB">
            <w:pPr>
              <w:snapToGrid w:val="0"/>
              <w:jc w:val="center"/>
            </w:pPr>
            <w:r>
              <w:rPr>
                <w:sz w:val="26"/>
                <w:szCs w:val="26"/>
              </w:rPr>
              <w:t>Thiện</w:t>
            </w:r>
          </w:p>
        </w:tc>
      </w:tr>
      <w:tr w:rsidR="00254847" w:rsidTr="00AB6ADE">
        <w:trPr>
          <w:gridAfter w:val="1"/>
          <w:wAfter w:w="1518" w:type="dxa"/>
        </w:trPr>
        <w:tc>
          <w:tcPr>
            <w:tcW w:w="720" w:type="dxa"/>
            <w:vMerge/>
            <w:tcBorders>
              <w:left w:val="single" w:sz="1" w:space="0" w:color="000000"/>
              <w:bottom w:val="single" w:sz="1" w:space="0" w:color="000000"/>
            </w:tcBorders>
            <w:shd w:val="clear" w:color="auto" w:fill="auto"/>
            <w:vAlign w:val="center"/>
          </w:tcPr>
          <w:p w:rsidR="00254847" w:rsidRDefault="00254847" w:rsidP="009560BC">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254847" w:rsidRPr="00761F77" w:rsidRDefault="00254847" w:rsidP="00C516BB">
            <w:r>
              <w:rPr>
                <w:rFonts w:eastAsia="Times New Roman"/>
                <w:color w:val="000000"/>
                <w:sz w:val="26"/>
                <w:szCs w:val="26"/>
              </w:rPr>
              <w:t>Test</w:t>
            </w:r>
            <w:r w:rsidRPr="00761F77">
              <w:rPr>
                <w:rFonts w:eastAsia="Times New Roman"/>
                <w:color w:val="000000"/>
                <w:sz w:val="26"/>
                <w:szCs w:val="26"/>
              </w:rPr>
              <w:t xml:space="preserve"> giao diện </w:t>
            </w:r>
            <w:r>
              <w:rPr>
                <w:rFonts w:eastAsia="Times New Roman"/>
                <w:color w:val="000000"/>
                <w:sz w:val="26"/>
                <w:szCs w:val="26"/>
              </w:rPr>
              <w:t>thi thư phần nghe</w:t>
            </w:r>
          </w:p>
        </w:tc>
        <w:tc>
          <w:tcPr>
            <w:tcW w:w="1095"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bCs/>
                <w:sz w:val="26"/>
                <w:szCs w:val="26"/>
              </w:rPr>
              <w:t>2/5/18</w:t>
            </w:r>
          </w:p>
        </w:tc>
        <w:tc>
          <w:tcPr>
            <w:tcW w:w="1518"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bCs/>
                <w:sz w:val="26"/>
                <w:szCs w:val="26"/>
              </w:rPr>
              <w:t>2/5/18</w:t>
            </w:r>
          </w:p>
        </w:tc>
        <w:tc>
          <w:tcPr>
            <w:tcW w:w="1433"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sidRPr="00761F77">
              <w:rPr>
                <w:rFonts w:eastAsia="Times New Roman"/>
                <w:color w:val="000000"/>
                <w:sz w:val="26"/>
                <w:szCs w:val="26"/>
              </w:rPr>
              <w:t>2 giờ</w:t>
            </w:r>
          </w:p>
        </w:tc>
        <w:tc>
          <w:tcPr>
            <w:tcW w:w="1276" w:type="dxa"/>
            <w:tcBorders>
              <w:left w:val="single" w:sz="1" w:space="0" w:color="000000"/>
              <w:bottom w:val="single" w:sz="1" w:space="0" w:color="000000"/>
              <w:right w:val="single" w:sz="1" w:space="0" w:color="000000"/>
            </w:tcBorders>
            <w:shd w:val="clear" w:color="auto" w:fill="auto"/>
            <w:vAlign w:val="center"/>
          </w:tcPr>
          <w:p w:rsidR="00254847" w:rsidRPr="00761F77" w:rsidRDefault="00254847" w:rsidP="00C516BB">
            <w:pPr>
              <w:snapToGrid w:val="0"/>
              <w:jc w:val="center"/>
            </w:pPr>
            <w:r>
              <w:rPr>
                <w:sz w:val="26"/>
                <w:szCs w:val="26"/>
              </w:rPr>
              <w:t>Thiện</w:t>
            </w:r>
          </w:p>
        </w:tc>
      </w:tr>
      <w:tr w:rsidR="00D766C7" w:rsidTr="009560BC">
        <w:trPr>
          <w:gridAfter w:val="1"/>
          <w:wAfter w:w="1518" w:type="dxa"/>
        </w:trPr>
        <w:tc>
          <w:tcPr>
            <w:tcW w:w="720" w:type="dxa"/>
            <w:tcBorders>
              <w:left w:val="single" w:sz="1" w:space="0" w:color="000000"/>
              <w:bottom w:val="single" w:sz="1" w:space="0" w:color="000000"/>
            </w:tcBorders>
            <w:shd w:val="clear" w:color="auto" w:fill="auto"/>
            <w:vAlign w:val="center"/>
          </w:tcPr>
          <w:p w:rsidR="00D766C7" w:rsidRDefault="00D766C7" w:rsidP="009560BC">
            <w:pPr>
              <w:pStyle w:val="TableContents"/>
              <w:jc w:val="both"/>
            </w:pPr>
            <w:r>
              <w:rPr>
                <w:sz w:val="24"/>
                <w:szCs w:val="24"/>
              </w:rPr>
              <w:t>1.4</w:t>
            </w:r>
          </w:p>
        </w:tc>
        <w:tc>
          <w:tcPr>
            <w:tcW w:w="3500" w:type="dxa"/>
            <w:tcBorders>
              <w:left w:val="single" w:sz="1" w:space="0" w:color="000000"/>
              <w:bottom w:val="single" w:sz="1" w:space="0" w:color="000000"/>
            </w:tcBorders>
            <w:shd w:val="clear" w:color="auto" w:fill="auto"/>
            <w:vAlign w:val="center"/>
          </w:tcPr>
          <w:p w:rsidR="00D766C7" w:rsidRPr="00061561" w:rsidRDefault="00D766C7" w:rsidP="009560BC">
            <w:pPr>
              <w:pStyle w:val="TableContents"/>
              <w:jc w:val="both"/>
              <w:rPr>
                <w:sz w:val="26"/>
                <w:szCs w:val="26"/>
              </w:rPr>
            </w:pPr>
            <w:r w:rsidRPr="00061561">
              <w:rPr>
                <w:sz w:val="26"/>
                <w:szCs w:val="26"/>
              </w:rPr>
              <w:t>Re-testing</w:t>
            </w:r>
          </w:p>
        </w:tc>
        <w:tc>
          <w:tcPr>
            <w:tcW w:w="1095" w:type="dxa"/>
            <w:tcBorders>
              <w:left w:val="single" w:sz="1" w:space="0" w:color="000000"/>
              <w:bottom w:val="single" w:sz="1" w:space="0" w:color="000000"/>
            </w:tcBorders>
            <w:shd w:val="clear" w:color="auto" w:fill="auto"/>
            <w:vAlign w:val="center"/>
          </w:tcPr>
          <w:p w:rsidR="00D766C7" w:rsidRDefault="00D766C7" w:rsidP="009560BC">
            <w:pPr>
              <w:pStyle w:val="TableContents"/>
              <w:snapToGrid w:val="0"/>
              <w:ind w:right="89"/>
              <w:jc w:val="both"/>
              <w:rPr>
                <w:sz w:val="24"/>
                <w:szCs w:val="24"/>
              </w:rPr>
            </w:pPr>
          </w:p>
        </w:tc>
        <w:tc>
          <w:tcPr>
            <w:tcW w:w="1518" w:type="dxa"/>
            <w:tcBorders>
              <w:left w:val="single" w:sz="1" w:space="0" w:color="000000"/>
              <w:bottom w:val="single" w:sz="1" w:space="0" w:color="000000"/>
            </w:tcBorders>
            <w:shd w:val="clear" w:color="auto" w:fill="auto"/>
            <w:vAlign w:val="center"/>
          </w:tcPr>
          <w:p w:rsidR="00D766C7" w:rsidRDefault="00D766C7" w:rsidP="009560BC">
            <w:pPr>
              <w:pStyle w:val="TableContents"/>
              <w:snapToGrid w:val="0"/>
              <w:jc w:val="both"/>
              <w:rPr>
                <w:sz w:val="24"/>
                <w:szCs w:val="24"/>
              </w:rPr>
            </w:pPr>
          </w:p>
        </w:tc>
        <w:tc>
          <w:tcPr>
            <w:tcW w:w="1433" w:type="dxa"/>
            <w:tcBorders>
              <w:left w:val="single" w:sz="1" w:space="0" w:color="000000"/>
              <w:bottom w:val="single" w:sz="1" w:space="0" w:color="000000"/>
            </w:tcBorders>
            <w:shd w:val="clear" w:color="auto" w:fill="auto"/>
            <w:vAlign w:val="center"/>
          </w:tcPr>
          <w:p w:rsidR="00D766C7" w:rsidRDefault="00D766C7" w:rsidP="009560BC">
            <w:pPr>
              <w:pStyle w:val="TableContents"/>
              <w:snapToGrid w:val="0"/>
              <w:jc w:val="both"/>
              <w:rPr>
                <w:sz w:val="24"/>
                <w:szCs w:val="24"/>
              </w:rPr>
            </w:pPr>
          </w:p>
        </w:tc>
        <w:tc>
          <w:tcPr>
            <w:tcW w:w="1276" w:type="dxa"/>
            <w:tcBorders>
              <w:left w:val="single" w:sz="1" w:space="0" w:color="000000"/>
              <w:bottom w:val="single" w:sz="1" w:space="0" w:color="000000"/>
              <w:right w:val="single" w:sz="1" w:space="0" w:color="000000"/>
            </w:tcBorders>
            <w:shd w:val="clear" w:color="auto" w:fill="auto"/>
            <w:vAlign w:val="center"/>
          </w:tcPr>
          <w:p w:rsidR="00D766C7" w:rsidRPr="007C24A4" w:rsidRDefault="00D766C7" w:rsidP="009560BC">
            <w:pPr>
              <w:jc w:val="both"/>
              <w:rPr>
                <w:rFonts w:ascii="Calibri" w:hAnsi="Calibri" w:cs="Calibri"/>
                <w:sz w:val="22"/>
                <w:szCs w:val="20"/>
              </w:rPr>
            </w:pPr>
          </w:p>
        </w:tc>
      </w:tr>
      <w:tr w:rsidR="00254847" w:rsidTr="009560BC">
        <w:trPr>
          <w:gridAfter w:val="1"/>
          <w:wAfter w:w="1518" w:type="dxa"/>
        </w:trPr>
        <w:tc>
          <w:tcPr>
            <w:tcW w:w="720" w:type="dxa"/>
            <w:tcBorders>
              <w:left w:val="single" w:sz="1" w:space="0" w:color="000000"/>
              <w:bottom w:val="single" w:sz="1" w:space="0" w:color="000000"/>
            </w:tcBorders>
            <w:shd w:val="clear" w:color="auto" w:fill="auto"/>
            <w:vAlign w:val="center"/>
          </w:tcPr>
          <w:p w:rsidR="00254847" w:rsidRDefault="00254847" w:rsidP="009560BC">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254847" w:rsidRPr="00761F77" w:rsidRDefault="00254847" w:rsidP="00C516BB">
            <w:r>
              <w:rPr>
                <w:rFonts w:eastAsia="Times New Roman"/>
                <w:color w:val="000000"/>
                <w:sz w:val="26"/>
                <w:szCs w:val="26"/>
              </w:rPr>
              <w:t xml:space="preserve">Re-test </w:t>
            </w:r>
            <w:r w:rsidRPr="00761F77">
              <w:rPr>
                <w:rFonts w:eastAsia="Times New Roman"/>
                <w:color w:val="000000"/>
                <w:sz w:val="26"/>
                <w:szCs w:val="26"/>
              </w:rPr>
              <w:t xml:space="preserve">giao diện </w:t>
            </w:r>
            <w:r>
              <w:rPr>
                <w:rFonts w:eastAsia="Times New Roman"/>
                <w:color w:val="000000"/>
                <w:sz w:val="26"/>
                <w:szCs w:val="26"/>
              </w:rPr>
              <w:t>tạo đề thi</w:t>
            </w:r>
          </w:p>
        </w:tc>
        <w:tc>
          <w:tcPr>
            <w:tcW w:w="1095"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color w:val="000000"/>
                <w:sz w:val="26"/>
                <w:szCs w:val="26"/>
              </w:rPr>
              <w:t>5/5/18</w:t>
            </w:r>
          </w:p>
        </w:tc>
        <w:tc>
          <w:tcPr>
            <w:tcW w:w="1518"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color w:val="000000"/>
                <w:sz w:val="26"/>
                <w:szCs w:val="26"/>
              </w:rPr>
              <w:t>5/5/18</w:t>
            </w:r>
          </w:p>
        </w:tc>
        <w:tc>
          <w:tcPr>
            <w:tcW w:w="1433"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sidRPr="00761F77">
              <w:rPr>
                <w:rFonts w:eastAsia="Times New Roman"/>
                <w:color w:val="000000"/>
                <w:sz w:val="26"/>
                <w:szCs w:val="26"/>
              </w:rPr>
              <w:t>2 giờ</w:t>
            </w:r>
          </w:p>
        </w:tc>
        <w:tc>
          <w:tcPr>
            <w:tcW w:w="1276" w:type="dxa"/>
            <w:tcBorders>
              <w:left w:val="single" w:sz="1" w:space="0" w:color="000000"/>
              <w:bottom w:val="single" w:sz="1" w:space="0" w:color="000000"/>
              <w:right w:val="single" w:sz="1" w:space="0" w:color="000000"/>
            </w:tcBorders>
            <w:shd w:val="clear" w:color="auto" w:fill="auto"/>
            <w:vAlign w:val="center"/>
          </w:tcPr>
          <w:p w:rsidR="00254847" w:rsidRPr="00761F77" w:rsidRDefault="00254847" w:rsidP="00C516BB">
            <w:pPr>
              <w:snapToGrid w:val="0"/>
              <w:jc w:val="center"/>
            </w:pPr>
            <w:r>
              <w:rPr>
                <w:sz w:val="26"/>
                <w:szCs w:val="26"/>
              </w:rPr>
              <w:t>Quang</w:t>
            </w:r>
          </w:p>
        </w:tc>
      </w:tr>
      <w:tr w:rsidR="00254847" w:rsidTr="009560BC">
        <w:trPr>
          <w:gridAfter w:val="1"/>
          <w:wAfter w:w="1518" w:type="dxa"/>
        </w:trPr>
        <w:tc>
          <w:tcPr>
            <w:tcW w:w="720" w:type="dxa"/>
            <w:vMerge w:val="restart"/>
            <w:tcBorders>
              <w:left w:val="single" w:sz="1" w:space="0" w:color="000000"/>
              <w:bottom w:val="single" w:sz="1" w:space="0" w:color="000000"/>
            </w:tcBorders>
            <w:shd w:val="clear" w:color="auto" w:fill="auto"/>
            <w:vAlign w:val="center"/>
          </w:tcPr>
          <w:p w:rsidR="00254847" w:rsidRDefault="00254847" w:rsidP="009560BC">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254847" w:rsidRPr="00761F77" w:rsidRDefault="00254847" w:rsidP="00C516BB">
            <w:r>
              <w:rPr>
                <w:rFonts w:eastAsia="Times New Roman"/>
                <w:color w:val="000000"/>
                <w:sz w:val="26"/>
                <w:szCs w:val="26"/>
              </w:rPr>
              <w:t xml:space="preserve">Re-test </w:t>
            </w:r>
            <w:r w:rsidRPr="00761F77">
              <w:rPr>
                <w:rFonts w:eastAsia="Times New Roman"/>
                <w:color w:val="000000"/>
                <w:sz w:val="26"/>
                <w:szCs w:val="26"/>
              </w:rPr>
              <w:t xml:space="preserve">giao diện </w:t>
            </w:r>
            <w:r>
              <w:rPr>
                <w:rFonts w:eastAsia="Times New Roman"/>
                <w:color w:val="000000"/>
                <w:sz w:val="26"/>
                <w:szCs w:val="26"/>
              </w:rPr>
              <w:t>học từ vựng</w:t>
            </w:r>
          </w:p>
        </w:tc>
        <w:tc>
          <w:tcPr>
            <w:tcW w:w="1095"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color w:val="000000"/>
                <w:sz w:val="26"/>
                <w:szCs w:val="26"/>
              </w:rPr>
              <w:t>5/5/18</w:t>
            </w:r>
          </w:p>
        </w:tc>
        <w:tc>
          <w:tcPr>
            <w:tcW w:w="1518"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color w:val="000000"/>
                <w:sz w:val="26"/>
                <w:szCs w:val="26"/>
              </w:rPr>
              <w:t>5/5/18</w:t>
            </w:r>
          </w:p>
        </w:tc>
        <w:tc>
          <w:tcPr>
            <w:tcW w:w="1433"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sidRPr="00761F77">
              <w:rPr>
                <w:rFonts w:eastAsia="Times New Roman"/>
                <w:color w:val="000000"/>
                <w:sz w:val="26"/>
                <w:szCs w:val="26"/>
              </w:rPr>
              <w:t>1 giờ</w:t>
            </w:r>
          </w:p>
        </w:tc>
        <w:tc>
          <w:tcPr>
            <w:tcW w:w="1276" w:type="dxa"/>
            <w:tcBorders>
              <w:left w:val="single" w:sz="1" w:space="0" w:color="000000"/>
              <w:bottom w:val="single" w:sz="1" w:space="0" w:color="000000"/>
              <w:right w:val="single" w:sz="1" w:space="0" w:color="000000"/>
            </w:tcBorders>
            <w:shd w:val="clear" w:color="auto" w:fill="auto"/>
            <w:vAlign w:val="center"/>
          </w:tcPr>
          <w:p w:rsidR="00254847" w:rsidRPr="00761F77" w:rsidRDefault="00254847" w:rsidP="00C516BB">
            <w:pPr>
              <w:snapToGrid w:val="0"/>
              <w:jc w:val="center"/>
            </w:pPr>
            <w:r>
              <w:rPr>
                <w:sz w:val="26"/>
                <w:szCs w:val="26"/>
              </w:rPr>
              <w:t>Hiếu</w:t>
            </w:r>
          </w:p>
        </w:tc>
      </w:tr>
      <w:tr w:rsidR="00254847" w:rsidTr="0097299E">
        <w:trPr>
          <w:gridAfter w:val="1"/>
          <w:wAfter w:w="1518" w:type="dxa"/>
        </w:trPr>
        <w:tc>
          <w:tcPr>
            <w:tcW w:w="720" w:type="dxa"/>
            <w:vMerge/>
            <w:tcBorders>
              <w:left w:val="single" w:sz="1" w:space="0" w:color="000000"/>
              <w:bottom w:val="single" w:sz="1" w:space="0" w:color="000000"/>
            </w:tcBorders>
            <w:shd w:val="clear" w:color="auto" w:fill="auto"/>
            <w:vAlign w:val="center"/>
          </w:tcPr>
          <w:p w:rsidR="00254847" w:rsidRDefault="00254847" w:rsidP="009560BC">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254847" w:rsidRPr="00761F77" w:rsidRDefault="00254847" w:rsidP="00C516BB">
            <w:r>
              <w:rPr>
                <w:rFonts w:eastAsia="Times New Roman"/>
                <w:color w:val="000000"/>
                <w:sz w:val="26"/>
                <w:szCs w:val="26"/>
              </w:rPr>
              <w:t xml:space="preserve">Re-test </w:t>
            </w:r>
            <w:r w:rsidRPr="00761F77">
              <w:rPr>
                <w:rFonts w:eastAsia="Times New Roman"/>
                <w:color w:val="000000"/>
                <w:sz w:val="26"/>
                <w:szCs w:val="26"/>
              </w:rPr>
              <w:t xml:space="preserve">giao diện </w:t>
            </w:r>
            <w:r>
              <w:rPr>
                <w:rFonts w:eastAsia="Times New Roman"/>
                <w:color w:val="000000"/>
                <w:sz w:val="26"/>
                <w:szCs w:val="26"/>
              </w:rPr>
              <w:t>học ngữ pháp</w:t>
            </w:r>
          </w:p>
        </w:tc>
        <w:tc>
          <w:tcPr>
            <w:tcW w:w="1095"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color w:val="000000"/>
                <w:sz w:val="26"/>
                <w:szCs w:val="26"/>
              </w:rPr>
              <w:t>5/5/18</w:t>
            </w:r>
          </w:p>
        </w:tc>
        <w:tc>
          <w:tcPr>
            <w:tcW w:w="1518"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color w:val="000000"/>
                <w:sz w:val="26"/>
                <w:szCs w:val="26"/>
              </w:rPr>
              <w:t>5/5/18</w:t>
            </w:r>
          </w:p>
        </w:tc>
        <w:tc>
          <w:tcPr>
            <w:tcW w:w="1433"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sidRPr="00761F77">
              <w:rPr>
                <w:rFonts w:eastAsia="Times New Roman"/>
                <w:color w:val="000000"/>
                <w:sz w:val="26"/>
                <w:szCs w:val="26"/>
              </w:rPr>
              <w:t>2 giờ</w:t>
            </w:r>
          </w:p>
        </w:tc>
        <w:tc>
          <w:tcPr>
            <w:tcW w:w="1276" w:type="dxa"/>
            <w:tcBorders>
              <w:left w:val="single" w:sz="1" w:space="0" w:color="000000"/>
              <w:bottom w:val="single" w:sz="1" w:space="0" w:color="000000"/>
              <w:right w:val="single" w:sz="1" w:space="0" w:color="000000"/>
            </w:tcBorders>
            <w:shd w:val="clear" w:color="auto" w:fill="auto"/>
            <w:vAlign w:val="center"/>
          </w:tcPr>
          <w:p w:rsidR="00254847" w:rsidRPr="00761F77" w:rsidRDefault="00254847" w:rsidP="00C516BB">
            <w:pPr>
              <w:snapToGrid w:val="0"/>
              <w:jc w:val="center"/>
            </w:pPr>
            <w:r>
              <w:rPr>
                <w:sz w:val="26"/>
                <w:szCs w:val="26"/>
              </w:rPr>
              <w:t>Trình</w:t>
            </w:r>
          </w:p>
        </w:tc>
      </w:tr>
      <w:tr w:rsidR="00254847" w:rsidTr="0097299E">
        <w:trPr>
          <w:gridAfter w:val="1"/>
          <w:wAfter w:w="1518" w:type="dxa"/>
        </w:trPr>
        <w:tc>
          <w:tcPr>
            <w:tcW w:w="720" w:type="dxa"/>
            <w:vMerge/>
            <w:tcBorders>
              <w:left w:val="single" w:sz="1" w:space="0" w:color="000000"/>
              <w:bottom w:val="single" w:sz="1" w:space="0" w:color="000000"/>
            </w:tcBorders>
            <w:shd w:val="clear" w:color="auto" w:fill="auto"/>
            <w:vAlign w:val="center"/>
          </w:tcPr>
          <w:p w:rsidR="00254847" w:rsidRDefault="00254847" w:rsidP="009560BC">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254847" w:rsidRPr="00761F77" w:rsidRDefault="00254847" w:rsidP="00C516BB">
            <w:r>
              <w:rPr>
                <w:rFonts w:eastAsia="Times New Roman"/>
                <w:color w:val="000000"/>
                <w:sz w:val="26"/>
                <w:szCs w:val="26"/>
              </w:rPr>
              <w:t xml:space="preserve">Re-test </w:t>
            </w:r>
            <w:r w:rsidRPr="00761F77">
              <w:rPr>
                <w:rFonts w:eastAsia="Times New Roman"/>
                <w:color w:val="000000"/>
                <w:sz w:val="26"/>
                <w:szCs w:val="26"/>
              </w:rPr>
              <w:t xml:space="preserve">giao diện </w:t>
            </w:r>
            <w:r>
              <w:rPr>
                <w:rFonts w:eastAsia="Times New Roman"/>
                <w:color w:val="000000"/>
                <w:sz w:val="26"/>
                <w:szCs w:val="26"/>
              </w:rPr>
              <w:t>bài thi toeic</w:t>
            </w:r>
          </w:p>
        </w:tc>
        <w:tc>
          <w:tcPr>
            <w:tcW w:w="1095"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color w:val="000000"/>
                <w:sz w:val="26"/>
                <w:szCs w:val="26"/>
              </w:rPr>
              <w:t>5/5/18</w:t>
            </w:r>
          </w:p>
        </w:tc>
        <w:tc>
          <w:tcPr>
            <w:tcW w:w="1518"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color w:val="000000"/>
                <w:sz w:val="26"/>
                <w:szCs w:val="26"/>
              </w:rPr>
              <w:t>5/5/18</w:t>
            </w:r>
          </w:p>
        </w:tc>
        <w:tc>
          <w:tcPr>
            <w:tcW w:w="1433"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sidRPr="00761F77">
              <w:rPr>
                <w:rFonts w:eastAsia="Times New Roman"/>
                <w:color w:val="000000"/>
                <w:sz w:val="26"/>
                <w:szCs w:val="26"/>
              </w:rPr>
              <w:t>2 giờ</w:t>
            </w:r>
          </w:p>
        </w:tc>
        <w:tc>
          <w:tcPr>
            <w:tcW w:w="1276" w:type="dxa"/>
            <w:tcBorders>
              <w:left w:val="single" w:sz="1" w:space="0" w:color="000000"/>
              <w:bottom w:val="single" w:sz="1" w:space="0" w:color="000000"/>
              <w:right w:val="single" w:sz="1" w:space="0" w:color="000000"/>
            </w:tcBorders>
            <w:shd w:val="clear" w:color="auto" w:fill="auto"/>
            <w:vAlign w:val="center"/>
          </w:tcPr>
          <w:p w:rsidR="00254847" w:rsidRPr="00761F77" w:rsidRDefault="00254847" w:rsidP="00C516BB">
            <w:pPr>
              <w:snapToGrid w:val="0"/>
              <w:jc w:val="center"/>
            </w:pPr>
            <w:r>
              <w:rPr>
                <w:sz w:val="26"/>
                <w:szCs w:val="26"/>
              </w:rPr>
              <w:t>Anh</w:t>
            </w:r>
          </w:p>
        </w:tc>
      </w:tr>
      <w:tr w:rsidR="00254847" w:rsidTr="0097299E">
        <w:trPr>
          <w:gridAfter w:val="1"/>
          <w:wAfter w:w="1518" w:type="dxa"/>
        </w:trPr>
        <w:tc>
          <w:tcPr>
            <w:tcW w:w="720" w:type="dxa"/>
            <w:vMerge/>
            <w:tcBorders>
              <w:left w:val="single" w:sz="1" w:space="0" w:color="000000"/>
              <w:bottom w:val="single" w:sz="1" w:space="0" w:color="000000"/>
            </w:tcBorders>
            <w:shd w:val="clear" w:color="auto" w:fill="auto"/>
            <w:vAlign w:val="center"/>
          </w:tcPr>
          <w:p w:rsidR="00254847" w:rsidRDefault="00254847" w:rsidP="009560BC">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254847" w:rsidRPr="00761F77" w:rsidRDefault="00254847" w:rsidP="00C516BB">
            <w:r>
              <w:rPr>
                <w:rFonts w:eastAsia="Times New Roman"/>
                <w:color w:val="000000"/>
                <w:sz w:val="26"/>
                <w:szCs w:val="26"/>
              </w:rPr>
              <w:t xml:space="preserve">Re-test </w:t>
            </w:r>
            <w:r w:rsidRPr="00761F77">
              <w:rPr>
                <w:rFonts w:eastAsia="Times New Roman"/>
                <w:color w:val="000000"/>
                <w:sz w:val="26"/>
                <w:szCs w:val="26"/>
              </w:rPr>
              <w:t xml:space="preserve">giao diện </w:t>
            </w:r>
            <w:r>
              <w:rPr>
                <w:rFonts w:eastAsia="Times New Roman"/>
                <w:color w:val="000000"/>
                <w:sz w:val="26"/>
                <w:szCs w:val="26"/>
              </w:rPr>
              <w:t xml:space="preserve"> thi thử phần đọc</w:t>
            </w:r>
          </w:p>
        </w:tc>
        <w:tc>
          <w:tcPr>
            <w:tcW w:w="1095"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color w:val="000000"/>
                <w:sz w:val="26"/>
                <w:szCs w:val="26"/>
              </w:rPr>
              <w:t>5/5/18</w:t>
            </w:r>
          </w:p>
        </w:tc>
        <w:tc>
          <w:tcPr>
            <w:tcW w:w="1518"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color w:val="000000"/>
                <w:sz w:val="26"/>
                <w:szCs w:val="26"/>
              </w:rPr>
              <w:t>5/5/18</w:t>
            </w:r>
          </w:p>
        </w:tc>
        <w:tc>
          <w:tcPr>
            <w:tcW w:w="1433" w:type="dxa"/>
            <w:tcBorders>
              <w:left w:val="single" w:sz="1" w:space="0" w:color="000000"/>
              <w:bottom w:val="single" w:sz="1" w:space="0" w:color="000000"/>
            </w:tcBorders>
            <w:shd w:val="clear" w:color="auto" w:fill="auto"/>
            <w:vAlign w:val="center"/>
          </w:tcPr>
          <w:p w:rsidR="00254847" w:rsidRPr="00761F77" w:rsidRDefault="00254847" w:rsidP="00C516BB">
            <w:pPr>
              <w:snapToGrid w:val="0"/>
            </w:pPr>
            <w:r w:rsidRPr="00761F77">
              <w:rPr>
                <w:rFonts w:eastAsia="Times New Roman"/>
                <w:color w:val="000000"/>
                <w:sz w:val="26"/>
                <w:szCs w:val="26"/>
              </w:rPr>
              <w:t xml:space="preserve">  </w:t>
            </w:r>
            <w:r w:rsidR="00B75CED">
              <w:rPr>
                <w:rFonts w:eastAsia="Times New Roman"/>
                <w:color w:val="000000"/>
                <w:sz w:val="26"/>
                <w:szCs w:val="26"/>
              </w:rPr>
              <w:t xml:space="preserve">  </w:t>
            </w:r>
            <w:r w:rsidRPr="00761F77">
              <w:rPr>
                <w:rFonts w:eastAsia="Times New Roman"/>
                <w:color w:val="000000"/>
                <w:sz w:val="26"/>
                <w:szCs w:val="26"/>
              </w:rPr>
              <w:t xml:space="preserve"> 2 giờ</w:t>
            </w:r>
          </w:p>
        </w:tc>
        <w:tc>
          <w:tcPr>
            <w:tcW w:w="1276" w:type="dxa"/>
            <w:tcBorders>
              <w:left w:val="single" w:sz="1" w:space="0" w:color="000000"/>
              <w:bottom w:val="single" w:sz="1" w:space="0" w:color="000000"/>
              <w:right w:val="single" w:sz="1" w:space="0" w:color="000000"/>
            </w:tcBorders>
            <w:shd w:val="clear" w:color="auto" w:fill="auto"/>
            <w:vAlign w:val="center"/>
          </w:tcPr>
          <w:p w:rsidR="00254847" w:rsidRPr="00761F77" w:rsidRDefault="00254847" w:rsidP="00C516BB">
            <w:pPr>
              <w:snapToGrid w:val="0"/>
              <w:jc w:val="center"/>
            </w:pPr>
            <w:r>
              <w:rPr>
                <w:sz w:val="26"/>
                <w:szCs w:val="26"/>
              </w:rPr>
              <w:t>Thiện</w:t>
            </w:r>
          </w:p>
        </w:tc>
      </w:tr>
      <w:tr w:rsidR="00254847" w:rsidTr="0097299E">
        <w:trPr>
          <w:gridAfter w:val="1"/>
          <w:wAfter w:w="1518" w:type="dxa"/>
        </w:trPr>
        <w:tc>
          <w:tcPr>
            <w:tcW w:w="720" w:type="dxa"/>
            <w:vMerge/>
            <w:tcBorders>
              <w:left w:val="single" w:sz="1" w:space="0" w:color="000000"/>
              <w:bottom w:val="single" w:sz="1" w:space="0" w:color="000000"/>
            </w:tcBorders>
            <w:shd w:val="clear" w:color="auto" w:fill="auto"/>
            <w:vAlign w:val="center"/>
          </w:tcPr>
          <w:p w:rsidR="00254847" w:rsidRDefault="00254847" w:rsidP="009560BC">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254847" w:rsidRPr="00761F77" w:rsidRDefault="00254847" w:rsidP="00C516BB">
            <w:r>
              <w:rPr>
                <w:rFonts w:eastAsia="Times New Roman"/>
                <w:color w:val="000000"/>
                <w:sz w:val="26"/>
                <w:szCs w:val="26"/>
              </w:rPr>
              <w:t xml:space="preserve">Re-test </w:t>
            </w:r>
            <w:r w:rsidRPr="00761F77">
              <w:rPr>
                <w:rFonts w:eastAsia="Times New Roman"/>
                <w:color w:val="000000"/>
                <w:sz w:val="26"/>
                <w:szCs w:val="26"/>
              </w:rPr>
              <w:t xml:space="preserve">giao diện </w:t>
            </w:r>
            <w:r>
              <w:rPr>
                <w:rFonts w:eastAsia="Times New Roman"/>
                <w:color w:val="000000"/>
                <w:sz w:val="26"/>
                <w:szCs w:val="26"/>
              </w:rPr>
              <w:t>thi thư phần nghe</w:t>
            </w:r>
          </w:p>
        </w:tc>
        <w:tc>
          <w:tcPr>
            <w:tcW w:w="1095"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color w:val="000000"/>
                <w:sz w:val="26"/>
                <w:szCs w:val="26"/>
              </w:rPr>
              <w:t>5/5/18</w:t>
            </w:r>
          </w:p>
        </w:tc>
        <w:tc>
          <w:tcPr>
            <w:tcW w:w="1518"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Pr>
                <w:rFonts w:eastAsia="Times New Roman"/>
                <w:color w:val="000000"/>
                <w:sz w:val="26"/>
                <w:szCs w:val="26"/>
              </w:rPr>
              <w:t>5/5/18</w:t>
            </w:r>
          </w:p>
        </w:tc>
        <w:tc>
          <w:tcPr>
            <w:tcW w:w="1433" w:type="dxa"/>
            <w:tcBorders>
              <w:left w:val="single" w:sz="1" w:space="0" w:color="000000"/>
              <w:bottom w:val="single" w:sz="1" w:space="0" w:color="000000"/>
            </w:tcBorders>
            <w:shd w:val="clear" w:color="auto" w:fill="auto"/>
            <w:vAlign w:val="center"/>
          </w:tcPr>
          <w:p w:rsidR="00254847" w:rsidRPr="00761F77" w:rsidRDefault="00254847" w:rsidP="00C516BB">
            <w:pPr>
              <w:snapToGrid w:val="0"/>
              <w:jc w:val="center"/>
            </w:pPr>
            <w:r w:rsidRPr="00761F77">
              <w:rPr>
                <w:rFonts w:eastAsia="Times New Roman"/>
                <w:color w:val="000000"/>
                <w:sz w:val="26"/>
                <w:szCs w:val="26"/>
              </w:rPr>
              <w:t>1 giờ</w:t>
            </w:r>
          </w:p>
        </w:tc>
        <w:tc>
          <w:tcPr>
            <w:tcW w:w="1276" w:type="dxa"/>
            <w:tcBorders>
              <w:left w:val="single" w:sz="1" w:space="0" w:color="000000"/>
              <w:bottom w:val="single" w:sz="1" w:space="0" w:color="000000"/>
              <w:right w:val="single" w:sz="1" w:space="0" w:color="000000"/>
            </w:tcBorders>
            <w:shd w:val="clear" w:color="auto" w:fill="auto"/>
            <w:vAlign w:val="center"/>
          </w:tcPr>
          <w:p w:rsidR="00254847" w:rsidRPr="00761F77" w:rsidRDefault="00254847" w:rsidP="00C516BB">
            <w:pPr>
              <w:snapToGrid w:val="0"/>
              <w:jc w:val="center"/>
            </w:pPr>
            <w:r>
              <w:rPr>
                <w:sz w:val="26"/>
                <w:szCs w:val="26"/>
              </w:rPr>
              <w:t>Thiện</w:t>
            </w:r>
          </w:p>
        </w:tc>
      </w:tr>
    </w:tbl>
    <w:p w:rsidR="00872D8D" w:rsidRDefault="00872D8D" w:rsidP="00872D8D"/>
    <w:p w:rsidR="00872D8D" w:rsidRPr="00872D8D" w:rsidRDefault="00872D8D" w:rsidP="00872D8D"/>
    <w:p w:rsidR="00724C76" w:rsidRPr="004171C4" w:rsidRDefault="004171C4" w:rsidP="00724C76">
      <w:pPr>
        <w:pStyle w:val="Heading1"/>
        <w:numPr>
          <w:ilvl w:val="0"/>
          <w:numId w:val="5"/>
        </w:numPr>
        <w:spacing w:before="0" w:after="0" w:line="240" w:lineRule="auto"/>
        <w:ind w:left="360"/>
        <w:jc w:val="both"/>
        <w:rPr>
          <w:szCs w:val="30"/>
        </w:rPr>
      </w:pPr>
      <w:bookmarkStart w:id="14" w:name="_Toc482732048"/>
      <w:r w:rsidRPr="004171C4">
        <w:rPr>
          <w:szCs w:val="30"/>
        </w:rPr>
        <w:t>CÁC TIÊU CHÍ VÀO VÀ RA KHỎI CHU KỲ KIỂM TRA</w:t>
      </w:r>
      <w:bookmarkEnd w:id="14"/>
    </w:p>
    <w:p w:rsidR="00724C76" w:rsidRPr="004171C4" w:rsidRDefault="004171C4" w:rsidP="00724C76">
      <w:pPr>
        <w:pStyle w:val="Heading2"/>
        <w:numPr>
          <w:ilvl w:val="1"/>
          <w:numId w:val="5"/>
        </w:numPr>
        <w:spacing w:before="0" w:after="0" w:line="240" w:lineRule="auto"/>
        <w:jc w:val="both"/>
        <w:rPr>
          <w:i w:val="0"/>
          <w:szCs w:val="28"/>
        </w:rPr>
      </w:pPr>
      <w:r>
        <w:rPr>
          <w:i w:val="0"/>
        </w:rPr>
        <w:t xml:space="preserve"> </w:t>
      </w:r>
      <w:bookmarkStart w:id="15" w:name="_Toc482732049"/>
      <w:r w:rsidRPr="004171C4">
        <w:rPr>
          <w:i w:val="0"/>
          <w:szCs w:val="28"/>
        </w:rPr>
        <w:t>TIÊU CHÍ VÀO</w:t>
      </w:r>
      <w:bookmarkEnd w:id="15"/>
    </w:p>
    <w:p w:rsidR="00724C76" w:rsidRPr="00307A34" w:rsidRDefault="00724C76" w:rsidP="00724C76">
      <w:pPr>
        <w:ind w:left="709"/>
        <w:rPr>
          <w:sz w:val="26"/>
        </w:rPr>
      </w:pPr>
      <w:r w:rsidRPr="00307A34">
        <w:rPr>
          <w:sz w:val="26"/>
        </w:rPr>
        <w:t xml:space="preserve">• Tất cả các nền tảng phần cứng thử nghiệm phải được cài đặt, cấu hình và hoạt </w:t>
      </w:r>
      <w:r w:rsidRPr="00307A34">
        <w:rPr>
          <w:sz w:val="26"/>
        </w:rPr>
        <w:lastRenderedPageBreak/>
        <w:t>động đúng cách thành công.</w:t>
      </w:r>
    </w:p>
    <w:p w:rsidR="00724C76" w:rsidRPr="00307A34" w:rsidRDefault="00724C76" w:rsidP="00724C76">
      <w:pPr>
        <w:ind w:left="709"/>
        <w:rPr>
          <w:sz w:val="26"/>
        </w:rPr>
      </w:pPr>
      <w:r w:rsidRPr="00307A34">
        <w:rPr>
          <w:sz w:val="26"/>
        </w:rPr>
        <w:t xml:space="preserve">• Tất cả các tài liệu cần thiết, thiết kế và yêu cầu thông tin có sẵn sẽ cho phép người kiểm tra để vận hành hệ thống và đánh giá hành </w:t>
      </w:r>
      <w:proofErr w:type="gramStart"/>
      <w:r w:rsidRPr="00307A34">
        <w:rPr>
          <w:sz w:val="26"/>
        </w:rPr>
        <w:t>vi</w:t>
      </w:r>
      <w:proofErr w:type="gramEnd"/>
      <w:r w:rsidRPr="00307A34">
        <w:rPr>
          <w:sz w:val="26"/>
        </w:rPr>
        <w:t xml:space="preserve"> đúng.</w:t>
      </w:r>
    </w:p>
    <w:p w:rsidR="00724C76" w:rsidRPr="00307A34" w:rsidRDefault="00724C76" w:rsidP="00724C76">
      <w:pPr>
        <w:ind w:left="709"/>
        <w:rPr>
          <w:sz w:val="26"/>
        </w:rPr>
      </w:pPr>
      <w:r w:rsidRPr="00307A34">
        <w:rPr>
          <w:sz w:val="26"/>
        </w:rPr>
        <w:t>• Kiểm tra đúng trường hợp có sẵn.</w:t>
      </w:r>
    </w:p>
    <w:p w:rsidR="00724C76" w:rsidRPr="00307A34" w:rsidRDefault="00724C76" w:rsidP="00724C76">
      <w:pPr>
        <w:ind w:left="709"/>
        <w:rPr>
          <w:sz w:val="26"/>
        </w:rPr>
      </w:pPr>
      <w:r w:rsidRPr="00307A34">
        <w:rPr>
          <w:sz w:val="26"/>
        </w:rPr>
        <w:t>• Môi trường thử nghiệm như: phòng thí nghiệm, phần cứng, phần mềm và hỗ trợ quản trị hệ thống nên sẵn sàng.</w:t>
      </w:r>
    </w:p>
    <w:p w:rsidR="00724C76" w:rsidRPr="00307A34" w:rsidRDefault="004171C4" w:rsidP="00724C76">
      <w:pPr>
        <w:pStyle w:val="Heading2"/>
        <w:numPr>
          <w:ilvl w:val="1"/>
          <w:numId w:val="5"/>
        </w:numPr>
        <w:spacing w:before="0" w:after="0" w:line="240" w:lineRule="auto"/>
        <w:jc w:val="both"/>
        <w:rPr>
          <w:sz w:val="28"/>
        </w:rPr>
      </w:pPr>
      <w:bookmarkStart w:id="16" w:name="_Toc482732050"/>
      <w:r w:rsidRPr="00307A34">
        <w:rPr>
          <w:i w:val="0"/>
          <w:sz w:val="28"/>
        </w:rPr>
        <w:t>TIÊU CHÍ RA</w:t>
      </w:r>
      <w:bookmarkEnd w:id="16"/>
    </w:p>
    <w:p w:rsidR="00724C76" w:rsidRPr="00307A34" w:rsidRDefault="00724C76" w:rsidP="00724C76">
      <w:pPr>
        <w:ind w:left="709"/>
        <w:rPr>
          <w:sz w:val="26"/>
        </w:rPr>
      </w:pPr>
      <w:r w:rsidRPr="00307A34">
        <w:rPr>
          <w:sz w:val="26"/>
        </w:rPr>
        <w:t>• Tất cả các trường hợp thử nghiệm đã được chạy.</w:t>
      </w:r>
    </w:p>
    <w:p w:rsidR="00724C76" w:rsidRPr="00307A34" w:rsidRDefault="00724C76" w:rsidP="00724C76">
      <w:pPr>
        <w:ind w:left="709"/>
        <w:rPr>
          <w:sz w:val="26"/>
        </w:rPr>
      </w:pPr>
      <w:proofErr w:type="gramStart"/>
      <w:r w:rsidRPr="00307A34">
        <w:rPr>
          <w:sz w:val="26"/>
        </w:rPr>
        <w:t>• Đã đạt được mức độ yêu cầu nhất định.</w:t>
      </w:r>
      <w:proofErr w:type="gramEnd"/>
    </w:p>
    <w:p w:rsidR="00724C76" w:rsidRPr="00307A34" w:rsidRDefault="00724C76" w:rsidP="00724C76">
      <w:pPr>
        <w:ind w:left="709"/>
        <w:rPr>
          <w:sz w:val="26"/>
        </w:rPr>
      </w:pPr>
      <w:r w:rsidRPr="00307A34">
        <w:rPr>
          <w:sz w:val="26"/>
        </w:rPr>
        <w:t>• Không có ưu tiên cao hoặc lỗi nghiêm trọng còn sót lại.</w:t>
      </w:r>
    </w:p>
    <w:p w:rsidR="00724C76" w:rsidRPr="00307A34" w:rsidRDefault="00724C76" w:rsidP="00724C76">
      <w:pPr>
        <w:ind w:left="709"/>
        <w:rPr>
          <w:sz w:val="26"/>
        </w:rPr>
      </w:pPr>
      <w:r w:rsidRPr="00307A34">
        <w:rPr>
          <w:sz w:val="26"/>
        </w:rPr>
        <w:t>• Tất cả các khu vực có nguy cơ cao đều đã được kiểm tra đầy đủ, chỉ còn lại những rủi ro còn lại.</w:t>
      </w:r>
    </w:p>
    <w:p w:rsidR="00724C76" w:rsidRPr="00307A34" w:rsidRDefault="00724C76" w:rsidP="00724C76">
      <w:pPr>
        <w:ind w:left="709"/>
        <w:rPr>
          <w:sz w:val="26"/>
        </w:rPr>
      </w:pPr>
      <w:proofErr w:type="gramStart"/>
      <w:r w:rsidRPr="00307A34">
        <w:rPr>
          <w:sz w:val="26"/>
        </w:rPr>
        <w:t>• Đã đạt được tiến độ.</w:t>
      </w:r>
      <w:proofErr w:type="gramEnd"/>
    </w:p>
    <w:p w:rsidR="00724C76" w:rsidRPr="00307A34" w:rsidRDefault="004171C4" w:rsidP="00724C76">
      <w:pPr>
        <w:pStyle w:val="Heading1"/>
        <w:numPr>
          <w:ilvl w:val="0"/>
          <w:numId w:val="5"/>
        </w:numPr>
        <w:spacing w:before="0" w:after="0" w:line="240" w:lineRule="auto"/>
        <w:ind w:left="360"/>
        <w:jc w:val="both"/>
        <w:rPr>
          <w:szCs w:val="26"/>
        </w:rPr>
      </w:pPr>
      <w:bookmarkStart w:id="17" w:name="_Toc482732051"/>
      <w:r w:rsidRPr="00307A34">
        <w:rPr>
          <w:szCs w:val="26"/>
        </w:rPr>
        <w:t>NHU CẦU MÔI TRƯỜNG</w:t>
      </w:r>
      <w:bookmarkEnd w:id="17"/>
    </w:p>
    <w:p w:rsidR="00724C76" w:rsidRPr="00307A34" w:rsidRDefault="004171C4" w:rsidP="00724C76">
      <w:pPr>
        <w:pStyle w:val="Heading1"/>
        <w:numPr>
          <w:ilvl w:val="1"/>
          <w:numId w:val="5"/>
        </w:numPr>
        <w:spacing w:before="0" w:after="0" w:line="240" w:lineRule="auto"/>
        <w:jc w:val="both"/>
        <w:rPr>
          <w:szCs w:val="26"/>
        </w:rPr>
      </w:pPr>
      <w:r w:rsidRPr="00307A34">
        <w:rPr>
          <w:szCs w:val="26"/>
        </w:rPr>
        <w:t xml:space="preserve"> </w:t>
      </w:r>
      <w:bookmarkStart w:id="18" w:name="_Toc482732052"/>
      <w:r w:rsidRPr="00307A34">
        <w:rPr>
          <w:szCs w:val="26"/>
        </w:rPr>
        <w:t>PHẦN CỨNG VÀ PHẦN MỀN</w:t>
      </w:r>
      <w:bookmarkEnd w:id="18"/>
    </w:p>
    <w:p w:rsidR="00724C76" w:rsidRPr="006C546D" w:rsidRDefault="006C546D" w:rsidP="006C546D">
      <w:pPr>
        <w:jc w:val="center"/>
        <w:rPr>
          <w:i/>
        </w:rPr>
      </w:pPr>
      <w:r w:rsidRPr="006C546D">
        <w:rPr>
          <w:i/>
          <w:sz w:val="26"/>
        </w:rPr>
        <w:t>Bảng 6.1.1: Phần cứng và phần mền</w:t>
      </w:r>
    </w:p>
    <w:tbl>
      <w:tblPr>
        <w:tblW w:w="0" w:type="auto"/>
        <w:tblInd w:w="108" w:type="dxa"/>
        <w:tblLayout w:type="fixed"/>
        <w:tblLook w:val="0000" w:firstRow="0" w:lastRow="0" w:firstColumn="0" w:lastColumn="0" w:noHBand="0" w:noVBand="0"/>
      </w:tblPr>
      <w:tblGrid>
        <w:gridCol w:w="2190"/>
        <w:gridCol w:w="3510"/>
        <w:gridCol w:w="3602"/>
      </w:tblGrid>
      <w:tr w:rsidR="00724C76" w:rsidTr="00C66E8C">
        <w:tc>
          <w:tcPr>
            <w:tcW w:w="2190" w:type="dxa"/>
            <w:tcBorders>
              <w:top w:val="single" w:sz="8" w:space="0" w:color="000000"/>
              <w:left w:val="single" w:sz="8" w:space="0" w:color="000000"/>
              <w:bottom w:val="single" w:sz="8" w:space="0" w:color="000000"/>
            </w:tcBorders>
            <w:shd w:val="clear" w:color="auto" w:fill="E6E6E6"/>
          </w:tcPr>
          <w:p w:rsidR="00724C76" w:rsidRDefault="00724C76" w:rsidP="00C66E8C">
            <w:pPr>
              <w:pStyle w:val="BodyText"/>
              <w:snapToGrid w:val="0"/>
              <w:spacing w:after="0" w:line="240" w:lineRule="auto"/>
              <w:jc w:val="both"/>
            </w:pPr>
            <w:r>
              <w:rPr>
                <w:b/>
                <w:bCs/>
                <w:sz w:val="26"/>
                <w:szCs w:val="26"/>
              </w:rPr>
              <w:t>Nguồn</w:t>
            </w:r>
          </w:p>
        </w:tc>
        <w:tc>
          <w:tcPr>
            <w:tcW w:w="3510" w:type="dxa"/>
            <w:tcBorders>
              <w:top w:val="single" w:sz="8" w:space="0" w:color="000000"/>
              <w:left w:val="single" w:sz="8" w:space="0" w:color="000000"/>
              <w:bottom w:val="single" w:sz="8" w:space="0" w:color="000000"/>
            </w:tcBorders>
            <w:shd w:val="clear" w:color="auto" w:fill="E6E6E6"/>
          </w:tcPr>
          <w:p w:rsidR="00724C76" w:rsidRDefault="00724C76" w:rsidP="00C66E8C">
            <w:pPr>
              <w:pStyle w:val="BodyText"/>
              <w:snapToGrid w:val="0"/>
              <w:spacing w:after="0" w:line="240" w:lineRule="auto"/>
              <w:jc w:val="both"/>
            </w:pPr>
            <w:r>
              <w:rPr>
                <w:b/>
                <w:bCs/>
                <w:sz w:val="26"/>
                <w:szCs w:val="26"/>
              </w:rPr>
              <w:t>Cấu hình</w:t>
            </w:r>
          </w:p>
        </w:tc>
        <w:tc>
          <w:tcPr>
            <w:tcW w:w="3602" w:type="dxa"/>
            <w:tcBorders>
              <w:top w:val="single" w:sz="8" w:space="0" w:color="000000"/>
              <w:left w:val="single" w:sz="8" w:space="0" w:color="000000"/>
              <w:bottom w:val="single" w:sz="8" w:space="0" w:color="000000"/>
              <w:right w:val="single" w:sz="8" w:space="0" w:color="000000"/>
            </w:tcBorders>
            <w:shd w:val="clear" w:color="auto" w:fill="E6E6E6"/>
          </w:tcPr>
          <w:p w:rsidR="00724C76" w:rsidRDefault="00724C76" w:rsidP="00C66E8C">
            <w:pPr>
              <w:pStyle w:val="BodyText"/>
              <w:snapToGrid w:val="0"/>
              <w:spacing w:after="0" w:line="240" w:lineRule="auto"/>
              <w:jc w:val="both"/>
            </w:pPr>
            <w:r w:rsidRPr="00307A34">
              <w:rPr>
                <w:b/>
                <w:bCs/>
                <w:sz w:val="26"/>
                <w:szCs w:val="26"/>
              </w:rPr>
              <w:t>Cài đặt hệ điều hành, phần mềm</w:t>
            </w:r>
          </w:p>
        </w:tc>
      </w:tr>
      <w:tr w:rsidR="00724C76" w:rsidTr="00C66E8C">
        <w:tc>
          <w:tcPr>
            <w:tcW w:w="2190" w:type="dxa"/>
            <w:tcBorders>
              <w:top w:val="single" w:sz="8" w:space="0" w:color="000000"/>
              <w:left w:val="single" w:sz="8" w:space="0" w:color="000000"/>
              <w:bottom w:val="single" w:sz="8" w:space="0" w:color="000000"/>
            </w:tcBorders>
            <w:shd w:val="clear" w:color="auto" w:fill="auto"/>
            <w:vAlign w:val="center"/>
          </w:tcPr>
          <w:p w:rsidR="00724C76" w:rsidRDefault="00724C76" w:rsidP="00C66E8C">
            <w:pPr>
              <w:pStyle w:val="BodyText"/>
              <w:snapToGrid w:val="0"/>
              <w:spacing w:after="0" w:line="240" w:lineRule="auto"/>
              <w:jc w:val="both"/>
            </w:pPr>
            <w:r>
              <w:rPr>
                <w:sz w:val="26"/>
                <w:szCs w:val="26"/>
              </w:rPr>
              <w:t>PC</w:t>
            </w:r>
          </w:p>
        </w:tc>
        <w:tc>
          <w:tcPr>
            <w:tcW w:w="3510" w:type="dxa"/>
            <w:tcBorders>
              <w:top w:val="single" w:sz="8" w:space="0" w:color="000000"/>
              <w:left w:val="single" w:sz="8" w:space="0" w:color="000000"/>
              <w:bottom w:val="single" w:sz="8" w:space="0" w:color="000000"/>
            </w:tcBorders>
            <w:shd w:val="clear" w:color="auto" w:fill="auto"/>
            <w:vAlign w:val="center"/>
          </w:tcPr>
          <w:p w:rsidR="00724C76" w:rsidRDefault="00724C76" w:rsidP="00C66E8C">
            <w:pPr>
              <w:pStyle w:val="BodyText"/>
              <w:snapToGrid w:val="0"/>
              <w:spacing w:after="0" w:line="240" w:lineRule="auto"/>
              <w:jc w:val="both"/>
            </w:pPr>
            <w:r w:rsidRPr="00C47B12">
              <w:rPr>
                <w:sz w:val="26"/>
                <w:szCs w:val="26"/>
              </w:rPr>
              <w:t>truy cập Internet</w:t>
            </w: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724C76" w:rsidRDefault="00724C76" w:rsidP="00C66E8C">
            <w:pPr>
              <w:pStyle w:val="BodyText"/>
              <w:snapToGrid w:val="0"/>
              <w:spacing w:after="0" w:line="240" w:lineRule="auto"/>
              <w:jc w:val="both"/>
            </w:pPr>
            <w:r>
              <w:rPr>
                <w:sz w:val="26"/>
                <w:szCs w:val="26"/>
              </w:rPr>
              <w:t>Firefox, Chrome, IE 10.</w:t>
            </w:r>
          </w:p>
        </w:tc>
      </w:tr>
      <w:tr w:rsidR="00724C76" w:rsidTr="00C66E8C">
        <w:tc>
          <w:tcPr>
            <w:tcW w:w="2190" w:type="dxa"/>
            <w:tcBorders>
              <w:top w:val="single" w:sz="8" w:space="0" w:color="000000"/>
              <w:left w:val="single" w:sz="8" w:space="0" w:color="000000"/>
              <w:bottom w:val="single" w:sz="8" w:space="0" w:color="000000"/>
            </w:tcBorders>
            <w:shd w:val="clear" w:color="auto" w:fill="auto"/>
            <w:vAlign w:val="center"/>
          </w:tcPr>
          <w:p w:rsidR="00724C76" w:rsidRDefault="00724C76" w:rsidP="00C66E8C">
            <w:pPr>
              <w:pStyle w:val="BodyText"/>
              <w:snapToGrid w:val="0"/>
              <w:spacing w:after="0" w:line="240" w:lineRule="auto"/>
              <w:jc w:val="both"/>
            </w:pPr>
            <w:r>
              <w:rPr>
                <w:sz w:val="26"/>
                <w:szCs w:val="26"/>
              </w:rPr>
              <w:t>Laptop</w:t>
            </w:r>
          </w:p>
        </w:tc>
        <w:tc>
          <w:tcPr>
            <w:tcW w:w="3510" w:type="dxa"/>
            <w:tcBorders>
              <w:top w:val="single" w:sz="8" w:space="0" w:color="000000"/>
              <w:left w:val="single" w:sz="8" w:space="0" w:color="000000"/>
              <w:bottom w:val="single" w:sz="8" w:space="0" w:color="000000"/>
            </w:tcBorders>
            <w:shd w:val="clear" w:color="auto" w:fill="auto"/>
            <w:vAlign w:val="center"/>
          </w:tcPr>
          <w:p w:rsidR="00724C76" w:rsidRDefault="00724C76" w:rsidP="00C66E8C">
            <w:pPr>
              <w:pStyle w:val="BodyText"/>
              <w:snapToGrid w:val="0"/>
              <w:spacing w:after="0" w:line="240" w:lineRule="auto"/>
              <w:jc w:val="both"/>
            </w:pPr>
            <w:r w:rsidRPr="00C47B12">
              <w:rPr>
                <w:sz w:val="26"/>
                <w:szCs w:val="26"/>
              </w:rPr>
              <w:t>truy cập Internet</w:t>
            </w: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724C76" w:rsidRDefault="00724C76" w:rsidP="00C66E8C">
            <w:pPr>
              <w:pStyle w:val="BodyText"/>
              <w:snapToGrid w:val="0"/>
              <w:spacing w:after="0" w:line="240" w:lineRule="auto"/>
              <w:jc w:val="both"/>
            </w:pPr>
            <w:r>
              <w:rPr>
                <w:sz w:val="26"/>
                <w:szCs w:val="26"/>
              </w:rPr>
              <w:t>Firefox, Chrome, IE 10.</w:t>
            </w:r>
          </w:p>
        </w:tc>
      </w:tr>
    </w:tbl>
    <w:p w:rsidR="00724C76" w:rsidRDefault="00724C76" w:rsidP="00724C76">
      <w:pPr>
        <w:jc w:val="both"/>
        <w:rPr>
          <w:i/>
        </w:rPr>
      </w:pPr>
    </w:p>
    <w:p w:rsidR="00724C76" w:rsidRDefault="00724C76" w:rsidP="00724C76">
      <w:pPr>
        <w:pStyle w:val="Heading2"/>
        <w:numPr>
          <w:ilvl w:val="1"/>
          <w:numId w:val="5"/>
        </w:numPr>
        <w:spacing w:before="0" w:after="0" w:line="240" w:lineRule="auto"/>
        <w:jc w:val="both"/>
        <w:rPr>
          <w:i w:val="0"/>
        </w:rPr>
      </w:pPr>
      <w:r w:rsidRPr="007F0E64">
        <w:rPr>
          <w:i w:val="0"/>
        </w:rPr>
        <w:t xml:space="preserve"> </w:t>
      </w:r>
      <w:bookmarkStart w:id="19" w:name="_Toc482732053"/>
      <w:r w:rsidR="004171C4">
        <w:rPr>
          <w:i w:val="0"/>
        </w:rPr>
        <w:t>CÔNG CỤ HỖ TRỢ VÀ NÂNG CAO</w:t>
      </w:r>
      <w:bookmarkEnd w:id="19"/>
    </w:p>
    <w:p w:rsidR="00724C76" w:rsidRPr="00B97741" w:rsidRDefault="006C546D" w:rsidP="006C546D">
      <w:pPr>
        <w:jc w:val="center"/>
      </w:pPr>
      <w:r w:rsidRPr="006C546D">
        <w:rPr>
          <w:i/>
          <w:sz w:val="26"/>
        </w:rPr>
        <w:t>Bả</w:t>
      </w:r>
      <w:r>
        <w:rPr>
          <w:i/>
          <w:sz w:val="26"/>
        </w:rPr>
        <w:t>ng 6.2</w:t>
      </w:r>
      <w:r w:rsidRPr="006C546D">
        <w:rPr>
          <w:i/>
          <w:sz w:val="26"/>
        </w:rPr>
        <w:t xml:space="preserve">.1: </w:t>
      </w:r>
      <w:r>
        <w:rPr>
          <w:i/>
          <w:sz w:val="26"/>
        </w:rPr>
        <w:t>Công cụ hỗ trợ và nâng cao</w:t>
      </w:r>
    </w:p>
    <w:tbl>
      <w:tblPr>
        <w:tblW w:w="0" w:type="auto"/>
        <w:tblInd w:w="108" w:type="dxa"/>
        <w:tblLayout w:type="fixed"/>
        <w:tblLook w:val="0000" w:firstRow="0" w:lastRow="0" w:firstColumn="0" w:lastColumn="0" w:noHBand="0" w:noVBand="0"/>
      </w:tblPr>
      <w:tblGrid>
        <w:gridCol w:w="2850"/>
        <w:gridCol w:w="2310"/>
        <w:gridCol w:w="2394"/>
        <w:gridCol w:w="1835"/>
      </w:tblGrid>
      <w:tr w:rsidR="00724C76" w:rsidTr="00C66E8C">
        <w:trPr>
          <w:tblHeader/>
        </w:trPr>
        <w:tc>
          <w:tcPr>
            <w:tcW w:w="2850" w:type="dxa"/>
            <w:tcBorders>
              <w:top w:val="single" w:sz="8" w:space="0" w:color="000000"/>
              <w:left w:val="single" w:sz="8" w:space="0" w:color="000000"/>
              <w:bottom w:val="single" w:sz="8" w:space="0" w:color="000000"/>
            </w:tcBorders>
            <w:shd w:val="clear" w:color="auto" w:fill="E6E6E6"/>
          </w:tcPr>
          <w:p w:rsidR="00724C76" w:rsidRDefault="00724C76" w:rsidP="00C66E8C">
            <w:pPr>
              <w:pStyle w:val="BodyText"/>
              <w:snapToGrid w:val="0"/>
              <w:spacing w:after="0" w:line="240" w:lineRule="auto"/>
              <w:jc w:val="both"/>
            </w:pPr>
            <w:r w:rsidRPr="00C47B12">
              <w:rPr>
                <w:b/>
                <w:bCs/>
                <w:sz w:val="26"/>
                <w:szCs w:val="26"/>
              </w:rPr>
              <w:t>Mục đích của công cụ</w:t>
            </w:r>
          </w:p>
        </w:tc>
        <w:tc>
          <w:tcPr>
            <w:tcW w:w="2310" w:type="dxa"/>
            <w:tcBorders>
              <w:top w:val="single" w:sz="8" w:space="0" w:color="000000"/>
              <w:left w:val="single" w:sz="8" w:space="0" w:color="000000"/>
              <w:bottom w:val="single" w:sz="8" w:space="0" w:color="000000"/>
            </w:tcBorders>
            <w:shd w:val="clear" w:color="auto" w:fill="E6E6E6"/>
          </w:tcPr>
          <w:p w:rsidR="00724C76" w:rsidRDefault="00724C76" w:rsidP="00C66E8C">
            <w:pPr>
              <w:pStyle w:val="BodyText"/>
              <w:snapToGrid w:val="0"/>
              <w:spacing w:after="0" w:line="240" w:lineRule="auto"/>
              <w:jc w:val="both"/>
            </w:pPr>
            <w:r w:rsidRPr="00C47B12">
              <w:rPr>
                <w:b/>
                <w:bCs/>
                <w:sz w:val="26"/>
                <w:szCs w:val="26"/>
              </w:rPr>
              <w:t>Tên Công cụ</w:t>
            </w:r>
          </w:p>
        </w:tc>
        <w:tc>
          <w:tcPr>
            <w:tcW w:w="2394" w:type="dxa"/>
            <w:tcBorders>
              <w:top w:val="single" w:sz="8" w:space="0" w:color="000000"/>
              <w:left w:val="single" w:sz="8" w:space="0" w:color="000000"/>
              <w:bottom w:val="single" w:sz="8" w:space="0" w:color="000000"/>
            </w:tcBorders>
            <w:shd w:val="clear" w:color="auto" w:fill="E6E6E6"/>
          </w:tcPr>
          <w:p w:rsidR="00724C76" w:rsidRDefault="00724C76" w:rsidP="00C66E8C">
            <w:pPr>
              <w:pStyle w:val="BodyText"/>
              <w:snapToGrid w:val="0"/>
              <w:spacing w:after="0" w:line="240" w:lineRule="auto"/>
            </w:pPr>
            <w:r w:rsidRPr="00C47B12">
              <w:rPr>
                <w:b/>
                <w:bCs/>
                <w:sz w:val="26"/>
                <w:szCs w:val="26"/>
              </w:rPr>
              <w:t>Nhà cung cấp hoặc In-house</w:t>
            </w:r>
          </w:p>
        </w:tc>
        <w:tc>
          <w:tcPr>
            <w:tcW w:w="1835" w:type="dxa"/>
            <w:tcBorders>
              <w:top w:val="single" w:sz="8" w:space="0" w:color="000000"/>
              <w:left w:val="single" w:sz="8" w:space="0" w:color="000000"/>
              <w:bottom w:val="single" w:sz="8" w:space="0" w:color="000000"/>
              <w:right w:val="single" w:sz="8" w:space="0" w:color="000000"/>
            </w:tcBorders>
            <w:shd w:val="clear" w:color="auto" w:fill="E6E6E6"/>
          </w:tcPr>
          <w:p w:rsidR="00724C76" w:rsidRDefault="00724C76" w:rsidP="00C66E8C">
            <w:pPr>
              <w:pStyle w:val="BodyText"/>
              <w:snapToGrid w:val="0"/>
              <w:spacing w:after="0" w:line="240" w:lineRule="auto"/>
              <w:jc w:val="both"/>
            </w:pPr>
            <w:r w:rsidRPr="00C47B12">
              <w:rPr>
                <w:b/>
                <w:bCs/>
                <w:sz w:val="26"/>
                <w:szCs w:val="26"/>
              </w:rPr>
              <w:t>Phiên bản</w:t>
            </w:r>
          </w:p>
        </w:tc>
      </w:tr>
      <w:tr w:rsidR="00724C76" w:rsidTr="00C66E8C">
        <w:tc>
          <w:tcPr>
            <w:tcW w:w="2850" w:type="dxa"/>
            <w:tcBorders>
              <w:top w:val="single" w:sz="8" w:space="0" w:color="000000"/>
              <w:left w:val="single" w:sz="8" w:space="0" w:color="000000"/>
              <w:bottom w:val="single" w:sz="8" w:space="0" w:color="000000"/>
            </w:tcBorders>
            <w:shd w:val="clear" w:color="auto" w:fill="auto"/>
          </w:tcPr>
          <w:p w:rsidR="00724C76" w:rsidRDefault="00724C76" w:rsidP="00C66E8C">
            <w:pPr>
              <w:pStyle w:val="BodyText"/>
              <w:snapToGrid w:val="0"/>
              <w:spacing w:after="0" w:line="240" w:lineRule="auto"/>
              <w:jc w:val="both"/>
            </w:pPr>
            <w:r w:rsidRPr="00C47B12">
              <w:rPr>
                <w:sz w:val="26"/>
                <w:szCs w:val="26"/>
              </w:rPr>
              <w:t>Lập kế hoạch</w:t>
            </w:r>
          </w:p>
        </w:tc>
        <w:tc>
          <w:tcPr>
            <w:tcW w:w="2310" w:type="dxa"/>
            <w:tcBorders>
              <w:top w:val="single" w:sz="8" w:space="0" w:color="000000"/>
              <w:left w:val="single" w:sz="8" w:space="0" w:color="000000"/>
              <w:bottom w:val="single" w:sz="8" w:space="0" w:color="000000"/>
            </w:tcBorders>
            <w:shd w:val="clear" w:color="auto" w:fill="auto"/>
          </w:tcPr>
          <w:p w:rsidR="00724C76" w:rsidRDefault="00724C76" w:rsidP="00C66E8C">
            <w:pPr>
              <w:pStyle w:val="BodyText"/>
              <w:snapToGrid w:val="0"/>
              <w:spacing w:after="0" w:line="240" w:lineRule="auto"/>
              <w:jc w:val="both"/>
            </w:pPr>
            <w:r>
              <w:rPr>
                <w:sz w:val="26"/>
                <w:szCs w:val="26"/>
              </w:rPr>
              <w:t>Planner</w:t>
            </w:r>
          </w:p>
        </w:tc>
        <w:tc>
          <w:tcPr>
            <w:tcW w:w="2394" w:type="dxa"/>
            <w:tcBorders>
              <w:top w:val="single" w:sz="8" w:space="0" w:color="000000"/>
              <w:left w:val="single" w:sz="8" w:space="0" w:color="000000"/>
              <w:bottom w:val="single" w:sz="8" w:space="0" w:color="000000"/>
            </w:tcBorders>
            <w:shd w:val="clear" w:color="auto" w:fill="auto"/>
          </w:tcPr>
          <w:p w:rsidR="00724C76" w:rsidRDefault="00724C76" w:rsidP="00C66E8C">
            <w:pPr>
              <w:pStyle w:val="BodyText"/>
              <w:snapToGrid w:val="0"/>
              <w:spacing w:after="0" w:line="240" w:lineRule="auto"/>
              <w:jc w:val="both"/>
            </w:pPr>
            <w:r>
              <w:rPr>
                <w:sz w:val="26"/>
                <w:szCs w:val="26"/>
              </w:rPr>
              <w:t>N/A</w:t>
            </w:r>
          </w:p>
        </w:tc>
        <w:tc>
          <w:tcPr>
            <w:tcW w:w="1835" w:type="dxa"/>
            <w:tcBorders>
              <w:top w:val="single" w:sz="8" w:space="0" w:color="000000"/>
              <w:left w:val="single" w:sz="8" w:space="0" w:color="000000"/>
              <w:bottom w:val="single" w:sz="8" w:space="0" w:color="000000"/>
              <w:right w:val="single" w:sz="8" w:space="0" w:color="000000"/>
            </w:tcBorders>
            <w:shd w:val="clear" w:color="auto" w:fill="auto"/>
          </w:tcPr>
          <w:p w:rsidR="00724C76" w:rsidRDefault="00724C76" w:rsidP="00C66E8C">
            <w:pPr>
              <w:pStyle w:val="BodyText"/>
              <w:snapToGrid w:val="0"/>
              <w:spacing w:after="0" w:line="240" w:lineRule="auto"/>
              <w:jc w:val="both"/>
            </w:pPr>
            <w:r>
              <w:rPr>
                <w:sz w:val="26"/>
                <w:szCs w:val="26"/>
              </w:rPr>
              <w:t>0.14.6</w:t>
            </w:r>
          </w:p>
        </w:tc>
      </w:tr>
      <w:tr w:rsidR="00724C76" w:rsidTr="00C66E8C">
        <w:tc>
          <w:tcPr>
            <w:tcW w:w="2850" w:type="dxa"/>
            <w:tcBorders>
              <w:top w:val="single" w:sz="8" w:space="0" w:color="000000"/>
              <w:left w:val="single" w:sz="8" w:space="0" w:color="000000"/>
              <w:bottom w:val="single" w:sz="8" w:space="0" w:color="000000"/>
            </w:tcBorders>
            <w:shd w:val="clear" w:color="auto" w:fill="auto"/>
          </w:tcPr>
          <w:p w:rsidR="00724C76" w:rsidRDefault="00724C76" w:rsidP="00C66E8C">
            <w:pPr>
              <w:pStyle w:val="BodyText"/>
              <w:snapToGrid w:val="0"/>
              <w:spacing w:after="0" w:line="240" w:lineRule="auto"/>
              <w:jc w:val="both"/>
            </w:pPr>
            <w:r w:rsidRPr="00C47B12">
              <w:rPr>
                <w:sz w:val="26"/>
                <w:szCs w:val="26"/>
              </w:rPr>
              <w:t>Quản lý dự án</w:t>
            </w:r>
          </w:p>
        </w:tc>
        <w:tc>
          <w:tcPr>
            <w:tcW w:w="2310" w:type="dxa"/>
            <w:tcBorders>
              <w:top w:val="single" w:sz="8" w:space="0" w:color="000000"/>
              <w:left w:val="single" w:sz="8" w:space="0" w:color="000000"/>
              <w:bottom w:val="single" w:sz="8" w:space="0" w:color="000000"/>
            </w:tcBorders>
            <w:shd w:val="clear" w:color="auto" w:fill="auto"/>
          </w:tcPr>
          <w:p w:rsidR="00724C76" w:rsidRDefault="00724C76" w:rsidP="00C66E8C">
            <w:pPr>
              <w:pStyle w:val="BodyText"/>
              <w:snapToGrid w:val="0"/>
              <w:spacing w:after="0" w:line="240" w:lineRule="auto"/>
              <w:jc w:val="both"/>
            </w:pPr>
            <w:r>
              <w:rPr>
                <w:sz w:val="26"/>
                <w:szCs w:val="26"/>
              </w:rPr>
              <w:t>Microsoft Project</w:t>
            </w:r>
          </w:p>
        </w:tc>
        <w:tc>
          <w:tcPr>
            <w:tcW w:w="2394" w:type="dxa"/>
            <w:tcBorders>
              <w:top w:val="single" w:sz="8" w:space="0" w:color="000000"/>
              <w:left w:val="single" w:sz="8" w:space="0" w:color="000000"/>
              <w:bottom w:val="single" w:sz="8" w:space="0" w:color="000000"/>
            </w:tcBorders>
            <w:shd w:val="clear" w:color="auto" w:fill="auto"/>
          </w:tcPr>
          <w:p w:rsidR="00724C76" w:rsidRDefault="00724C76" w:rsidP="00C66E8C">
            <w:pPr>
              <w:pStyle w:val="BodyText"/>
              <w:snapToGrid w:val="0"/>
              <w:spacing w:after="0" w:line="240" w:lineRule="auto"/>
              <w:jc w:val="both"/>
            </w:pPr>
            <w:r>
              <w:rPr>
                <w:sz w:val="26"/>
                <w:szCs w:val="26"/>
              </w:rPr>
              <w:t>Microsoft</w:t>
            </w:r>
          </w:p>
        </w:tc>
        <w:tc>
          <w:tcPr>
            <w:tcW w:w="1835" w:type="dxa"/>
            <w:tcBorders>
              <w:top w:val="single" w:sz="8" w:space="0" w:color="000000"/>
              <w:left w:val="single" w:sz="8" w:space="0" w:color="000000"/>
              <w:bottom w:val="single" w:sz="8" w:space="0" w:color="000000"/>
              <w:right w:val="single" w:sz="8" w:space="0" w:color="000000"/>
            </w:tcBorders>
            <w:shd w:val="clear" w:color="auto" w:fill="auto"/>
          </w:tcPr>
          <w:p w:rsidR="00724C76" w:rsidRDefault="00724C76" w:rsidP="00C66E8C">
            <w:pPr>
              <w:pStyle w:val="BodyText"/>
              <w:snapToGrid w:val="0"/>
              <w:spacing w:after="0" w:line="240" w:lineRule="auto"/>
              <w:jc w:val="both"/>
            </w:pPr>
            <w:r>
              <w:rPr>
                <w:sz w:val="26"/>
                <w:szCs w:val="26"/>
              </w:rPr>
              <w:t>2016</w:t>
            </w:r>
          </w:p>
        </w:tc>
      </w:tr>
      <w:tr w:rsidR="00724C76" w:rsidTr="00C66E8C">
        <w:tc>
          <w:tcPr>
            <w:tcW w:w="2850" w:type="dxa"/>
            <w:tcBorders>
              <w:left w:val="single" w:sz="8" w:space="0" w:color="000000"/>
              <w:bottom w:val="single" w:sz="8" w:space="0" w:color="000000"/>
            </w:tcBorders>
            <w:shd w:val="clear" w:color="auto" w:fill="auto"/>
          </w:tcPr>
          <w:p w:rsidR="00724C76" w:rsidRDefault="00724C76" w:rsidP="00C66E8C">
            <w:pPr>
              <w:pStyle w:val="BodyText"/>
              <w:snapToGrid w:val="0"/>
              <w:spacing w:after="0" w:line="240" w:lineRule="auto"/>
              <w:jc w:val="both"/>
            </w:pPr>
            <w:r w:rsidRPr="00C47B12">
              <w:rPr>
                <w:sz w:val="26"/>
                <w:szCs w:val="26"/>
              </w:rPr>
              <w:t>Tài liệu Dự án</w:t>
            </w:r>
          </w:p>
        </w:tc>
        <w:tc>
          <w:tcPr>
            <w:tcW w:w="2310" w:type="dxa"/>
            <w:tcBorders>
              <w:left w:val="single" w:sz="8" w:space="0" w:color="000000"/>
              <w:bottom w:val="single" w:sz="8" w:space="0" w:color="000000"/>
            </w:tcBorders>
            <w:shd w:val="clear" w:color="auto" w:fill="auto"/>
          </w:tcPr>
          <w:p w:rsidR="00724C76" w:rsidRDefault="00724C76" w:rsidP="00C66E8C">
            <w:pPr>
              <w:pStyle w:val="BodyText"/>
              <w:snapToGrid w:val="0"/>
              <w:spacing w:after="0" w:line="240" w:lineRule="auto"/>
              <w:jc w:val="both"/>
            </w:pPr>
            <w:r>
              <w:rPr>
                <w:sz w:val="26"/>
                <w:szCs w:val="26"/>
              </w:rPr>
              <w:t>Microsoft Office</w:t>
            </w:r>
          </w:p>
        </w:tc>
        <w:tc>
          <w:tcPr>
            <w:tcW w:w="2394" w:type="dxa"/>
            <w:tcBorders>
              <w:left w:val="single" w:sz="8" w:space="0" w:color="000000"/>
              <w:bottom w:val="single" w:sz="8" w:space="0" w:color="000000"/>
            </w:tcBorders>
            <w:shd w:val="clear" w:color="auto" w:fill="auto"/>
          </w:tcPr>
          <w:p w:rsidR="00724C76" w:rsidRDefault="00724C76" w:rsidP="00C66E8C">
            <w:pPr>
              <w:pStyle w:val="BodyText"/>
              <w:snapToGrid w:val="0"/>
              <w:spacing w:after="0" w:line="240" w:lineRule="auto"/>
            </w:pPr>
            <w:r>
              <w:rPr>
                <w:rFonts w:eastAsia="Times New Roman"/>
                <w:sz w:val="26"/>
                <w:szCs w:val="26"/>
              </w:rPr>
              <w:t xml:space="preserve"> </w:t>
            </w:r>
            <w:r>
              <w:rPr>
                <w:sz w:val="26"/>
                <w:szCs w:val="26"/>
              </w:rPr>
              <w:t>The Document Word, Excel</w:t>
            </w:r>
          </w:p>
        </w:tc>
        <w:tc>
          <w:tcPr>
            <w:tcW w:w="1835" w:type="dxa"/>
            <w:tcBorders>
              <w:left w:val="single" w:sz="8" w:space="0" w:color="000000"/>
              <w:bottom w:val="single" w:sz="8" w:space="0" w:color="000000"/>
              <w:right w:val="single" w:sz="8" w:space="0" w:color="000000"/>
            </w:tcBorders>
            <w:shd w:val="clear" w:color="auto" w:fill="auto"/>
          </w:tcPr>
          <w:p w:rsidR="00724C76" w:rsidRDefault="00724C76" w:rsidP="00C66E8C">
            <w:pPr>
              <w:pStyle w:val="BodyText"/>
              <w:snapToGrid w:val="0"/>
              <w:spacing w:after="0" w:line="240" w:lineRule="auto"/>
              <w:jc w:val="both"/>
            </w:pPr>
            <w:r>
              <w:rPr>
                <w:sz w:val="26"/>
                <w:szCs w:val="26"/>
              </w:rPr>
              <w:t>2010</w:t>
            </w:r>
          </w:p>
        </w:tc>
      </w:tr>
    </w:tbl>
    <w:p w:rsidR="00724C76" w:rsidRDefault="00724C76" w:rsidP="00724C76">
      <w:pPr>
        <w:jc w:val="both"/>
        <w:rPr>
          <w:sz w:val="26"/>
          <w:szCs w:val="26"/>
        </w:rPr>
      </w:pPr>
    </w:p>
    <w:p w:rsidR="00724C76" w:rsidRDefault="00724C76" w:rsidP="00724C76">
      <w:pPr>
        <w:jc w:val="both"/>
        <w:rPr>
          <w:sz w:val="26"/>
          <w:szCs w:val="26"/>
        </w:rPr>
      </w:pPr>
    </w:p>
    <w:p w:rsidR="00724C76" w:rsidRDefault="00724C76" w:rsidP="00724C76">
      <w:pPr>
        <w:suppressAutoHyphens w:val="0"/>
        <w:spacing w:after="0" w:line="240" w:lineRule="auto"/>
        <w:jc w:val="both"/>
        <w:rPr>
          <w:rFonts w:eastAsia="Times New Roman"/>
          <w:b/>
          <w:bCs/>
          <w:kern w:val="1"/>
          <w:sz w:val="26"/>
          <w:szCs w:val="26"/>
        </w:rPr>
      </w:pPr>
      <w:bookmarkStart w:id="20" w:name="_Toc450569465"/>
    </w:p>
    <w:p w:rsidR="00635190" w:rsidRDefault="00635190" w:rsidP="00724C76">
      <w:pPr>
        <w:suppressAutoHyphens w:val="0"/>
        <w:spacing w:after="0" w:line="240" w:lineRule="auto"/>
        <w:jc w:val="both"/>
        <w:rPr>
          <w:rFonts w:eastAsia="Times New Roman"/>
          <w:b/>
          <w:bCs/>
          <w:kern w:val="1"/>
          <w:sz w:val="26"/>
          <w:szCs w:val="26"/>
        </w:rPr>
      </w:pPr>
    </w:p>
    <w:p w:rsidR="00635190" w:rsidRDefault="00635190" w:rsidP="00724C76">
      <w:pPr>
        <w:suppressAutoHyphens w:val="0"/>
        <w:spacing w:after="0" w:line="240" w:lineRule="auto"/>
        <w:jc w:val="both"/>
        <w:rPr>
          <w:rFonts w:eastAsia="Times New Roman"/>
          <w:b/>
          <w:bCs/>
          <w:kern w:val="1"/>
          <w:sz w:val="26"/>
          <w:szCs w:val="26"/>
        </w:rPr>
      </w:pPr>
    </w:p>
    <w:p w:rsidR="00635190" w:rsidRDefault="00635190" w:rsidP="00724C76">
      <w:pPr>
        <w:suppressAutoHyphens w:val="0"/>
        <w:spacing w:after="0" w:line="240" w:lineRule="auto"/>
        <w:jc w:val="both"/>
        <w:rPr>
          <w:rFonts w:eastAsia="Times New Roman"/>
          <w:b/>
          <w:bCs/>
          <w:kern w:val="1"/>
          <w:sz w:val="26"/>
          <w:szCs w:val="26"/>
        </w:rPr>
      </w:pPr>
    </w:p>
    <w:p w:rsidR="00635190" w:rsidRDefault="00635190" w:rsidP="00724C76">
      <w:pPr>
        <w:suppressAutoHyphens w:val="0"/>
        <w:spacing w:after="0" w:line="240" w:lineRule="auto"/>
        <w:jc w:val="both"/>
        <w:rPr>
          <w:rFonts w:eastAsia="Times New Roman"/>
          <w:b/>
          <w:bCs/>
          <w:kern w:val="1"/>
          <w:sz w:val="26"/>
          <w:szCs w:val="26"/>
        </w:rPr>
      </w:pPr>
    </w:p>
    <w:p w:rsidR="00635190" w:rsidRDefault="00635190" w:rsidP="00724C76">
      <w:pPr>
        <w:suppressAutoHyphens w:val="0"/>
        <w:spacing w:after="0" w:line="240" w:lineRule="auto"/>
        <w:jc w:val="both"/>
        <w:rPr>
          <w:rFonts w:eastAsia="Times New Roman"/>
          <w:b/>
          <w:bCs/>
          <w:kern w:val="1"/>
          <w:sz w:val="26"/>
          <w:szCs w:val="26"/>
        </w:rPr>
      </w:pPr>
    </w:p>
    <w:p w:rsidR="00635190" w:rsidRDefault="00635190" w:rsidP="00724C76">
      <w:pPr>
        <w:suppressAutoHyphens w:val="0"/>
        <w:spacing w:after="0" w:line="240" w:lineRule="auto"/>
        <w:jc w:val="both"/>
        <w:rPr>
          <w:rFonts w:eastAsia="Times New Roman"/>
          <w:b/>
          <w:bCs/>
          <w:kern w:val="1"/>
          <w:sz w:val="26"/>
          <w:szCs w:val="26"/>
        </w:rPr>
      </w:pPr>
    </w:p>
    <w:p w:rsidR="00724C76" w:rsidRDefault="00724C76" w:rsidP="00724C76">
      <w:pPr>
        <w:pStyle w:val="Heading1"/>
        <w:numPr>
          <w:ilvl w:val="0"/>
          <w:numId w:val="5"/>
        </w:numPr>
        <w:spacing w:before="0" w:after="0" w:line="240" w:lineRule="auto"/>
        <w:ind w:left="360"/>
        <w:jc w:val="both"/>
        <w:rPr>
          <w:sz w:val="26"/>
          <w:szCs w:val="26"/>
        </w:rPr>
      </w:pPr>
      <w:bookmarkStart w:id="21" w:name="_Toc482732054"/>
      <w:bookmarkEnd w:id="20"/>
      <w:r>
        <w:rPr>
          <w:sz w:val="26"/>
          <w:szCs w:val="26"/>
        </w:rPr>
        <w:t>VAI TRÒ VÀ TRÁCH NHIỆM</w:t>
      </w:r>
      <w:bookmarkEnd w:id="21"/>
    </w:p>
    <w:p w:rsidR="00724C76" w:rsidRPr="00C47B12" w:rsidRDefault="006C546D" w:rsidP="006C546D">
      <w:pPr>
        <w:jc w:val="center"/>
      </w:pPr>
      <w:r w:rsidRPr="006C546D">
        <w:rPr>
          <w:i/>
          <w:sz w:val="26"/>
        </w:rPr>
        <w:t>Bả</w:t>
      </w:r>
      <w:r>
        <w:rPr>
          <w:i/>
          <w:sz w:val="26"/>
        </w:rPr>
        <w:t>ng 7</w:t>
      </w:r>
      <w:r w:rsidRPr="006C546D">
        <w:rPr>
          <w:i/>
          <w:sz w:val="26"/>
        </w:rPr>
        <w:t>.1.1: Phần cứng và phần mền</w:t>
      </w:r>
    </w:p>
    <w:tbl>
      <w:tblPr>
        <w:tblW w:w="0" w:type="auto"/>
        <w:tblInd w:w="-87" w:type="dxa"/>
        <w:tblLayout w:type="fixed"/>
        <w:tblCellMar>
          <w:top w:w="55" w:type="dxa"/>
          <w:left w:w="55" w:type="dxa"/>
          <w:bottom w:w="55" w:type="dxa"/>
          <w:right w:w="55" w:type="dxa"/>
        </w:tblCellMar>
        <w:tblLook w:val="0000" w:firstRow="0" w:lastRow="0" w:firstColumn="0" w:lastColumn="0" w:noHBand="0" w:noVBand="0"/>
      </w:tblPr>
      <w:tblGrid>
        <w:gridCol w:w="2287"/>
        <w:gridCol w:w="3100"/>
        <w:gridCol w:w="4086"/>
      </w:tblGrid>
      <w:tr w:rsidR="00724C76" w:rsidTr="00C66E8C">
        <w:tc>
          <w:tcPr>
            <w:tcW w:w="2287" w:type="dxa"/>
            <w:tcBorders>
              <w:top w:val="single" w:sz="1" w:space="0" w:color="000000"/>
              <w:left w:val="single" w:sz="1" w:space="0" w:color="000000"/>
              <w:bottom w:val="single" w:sz="1" w:space="0" w:color="000000"/>
            </w:tcBorders>
            <w:shd w:val="clear" w:color="auto" w:fill="CCCCCC"/>
          </w:tcPr>
          <w:p w:rsidR="00724C76" w:rsidRDefault="00724C76" w:rsidP="00C66E8C">
            <w:pPr>
              <w:pStyle w:val="TableContents"/>
              <w:jc w:val="both"/>
            </w:pPr>
            <w:r>
              <w:rPr>
                <w:b/>
                <w:bCs/>
                <w:sz w:val="26"/>
                <w:szCs w:val="26"/>
              </w:rPr>
              <w:t>Vai trò</w:t>
            </w:r>
          </w:p>
        </w:tc>
        <w:tc>
          <w:tcPr>
            <w:tcW w:w="3100" w:type="dxa"/>
            <w:tcBorders>
              <w:top w:val="single" w:sz="1" w:space="0" w:color="000000"/>
              <w:left w:val="single" w:sz="1" w:space="0" w:color="000000"/>
              <w:bottom w:val="single" w:sz="1" w:space="0" w:color="000000"/>
            </w:tcBorders>
            <w:shd w:val="clear" w:color="auto" w:fill="CCCCCC"/>
          </w:tcPr>
          <w:p w:rsidR="00724C76" w:rsidRDefault="00724C76" w:rsidP="00C66E8C">
            <w:pPr>
              <w:pStyle w:val="TableContents"/>
              <w:jc w:val="both"/>
            </w:pPr>
            <w:r>
              <w:rPr>
                <w:b/>
                <w:bCs/>
                <w:sz w:val="26"/>
                <w:szCs w:val="26"/>
              </w:rPr>
              <w:t>Nhân lực</w:t>
            </w:r>
          </w:p>
        </w:tc>
        <w:tc>
          <w:tcPr>
            <w:tcW w:w="4086" w:type="dxa"/>
            <w:tcBorders>
              <w:top w:val="single" w:sz="1" w:space="0" w:color="000000"/>
              <w:left w:val="single" w:sz="1" w:space="0" w:color="000000"/>
              <w:bottom w:val="single" w:sz="1" w:space="0" w:color="000000"/>
              <w:right w:val="single" w:sz="1" w:space="0" w:color="000000"/>
            </w:tcBorders>
            <w:shd w:val="clear" w:color="auto" w:fill="CCCCCC"/>
          </w:tcPr>
          <w:p w:rsidR="00724C76" w:rsidRDefault="00724C76" w:rsidP="00C66E8C">
            <w:pPr>
              <w:pStyle w:val="TableContents"/>
              <w:jc w:val="both"/>
            </w:pPr>
            <w:r>
              <w:rPr>
                <w:b/>
                <w:bCs/>
                <w:sz w:val="26"/>
                <w:szCs w:val="26"/>
              </w:rPr>
              <w:t>Trách nhiệm</w:t>
            </w:r>
          </w:p>
        </w:tc>
      </w:tr>
      <w:tr w:rsidR="00724C76" w:rsidTr="00C66E8C">
        <w:tc>
          <w:tcPr>
            <w:tcW w:w="2287" w:type="dxa"/>
            <w:tcBorders>
              <w:left w:val="single" w:sz="1" w:space="0" w:color="000000"/>
              <w:bottom w:val="single" w:sz="1" w:space="0" w:color="000000"/>
            </w:tcBorders>
            <w:shd w:val="clear" w:color="auto" w:fill="auto"/>
          </w:tcPr>
          <w:p w:rsidR="00724C76" w:rsidRDefault="00724C76" w:rsidP="00C66E8C">
            <w:pPr>
              <w:pStyle w:val="TableContents"/>
              <w:jc w:val="both"/>
            </w:pPr>
            <w:r w:rsidRPr="00C47B12">
              <w:rPr>
                <w:sz w:val="26"/>
                <w:szCs w:val="26"/>
              </w:rPr>
              <w:t>Nhóm quản lý</w:t>
            </w:r>
          </w:p>
        </w:tc>
        <w:tc>
          <w:tcPr>
            <w:tcW w:w="3100" w:type="dxa"/>
            <w:tcBorders>
              <w:left w:val="single" w:sz="1" w:space="0" w:color="000000"/>
              <w:bottom w:val="single" w:sz="1" w:space="0" w:color="000000"/>
            </w:tcBorders>
            <w:shd w:val="clear" w:color="auto" w:fill="auto"/>
          </w:tcPr>
          <w:p w:rsidR="00724C76" w:rsidRDefault="00635190" w:rsidP="00C66E8C">
            <w:pPr>
              <w:pStyle w:val="TableContents"/>
              <w:ind w:left="720" w:hanging="720"/>
              <w:jc w:val="both"/>
            </w:pPr>
            <w:r>
              <w:rPr>
                <w:sz w:val="26"/>
                <w:szCs w:val="26"/>
              </w:rPr>
              <w:t>Nguyễn Văn Thiện</w:t>
            </w:r>
          </w:p>
          <w:p w:rsidR="00724C76" w:rsidRDefault="00724C76" w:rsidP="00C66E8C">
            <w:pPr>
              <w:pStyle w:val="TableContents"/>
              <w:jc w:val="both"/>
            </w:pPr>
          </w:p>
          <w:p w:rsidR="00724C76" w:rsidRDefault="00724C76" w:rsidP="00C66E8C">
            <w:pPr>
              <w:pStyle w:val="TableContents"/>
              <w:jc w:val="both"/>
            </w:pPr>
          </w:p>
        </w:tc>
        <w:tc>
          <w:tcPr>
            <w:tcW w:w="4086" w:type="dxa"/>
            <w:tcBorders>
              <w:left w:val="single" w:sz="1" w:space="0" w:color="000000"/>
              <w:bottom w:val="single" w:sz="1" w:space="0" w:color="000000"/>
              <w:right w:val="single" w:sz="1" w:space="0" w:color="000000"/>
            </w:tcBorders>
            <w:shd w:val="clear" w:color="auto" w:fill="auto"/>
          </w:tcPr>
          <w:p w:rsidR="00724C76" w:rsidRDefault="00724C76" w:rsidP="00724C76">
            <w:pPr>
              <w:numPr>
                <w:ilvl w:val="0"/>
                <w:numId w:val="3"/>
              </w:numPr>
              <w:spacing w:after="0" w:line="240" w:lineRule="auto"/>
              <w:ind w:left="425" w:right="60" w:hanging="270"/>
              <w:jc w:val="both"/>
              <w:rPr>
                <w:sz w:val="26"/>
                <w:szCs w:val="26"/>
              </w:rPr>
            </w:pPr>
            <w:r>
              <w:rPr>
                <w:sz w:val="26"/>
                <w:szCs w:val="26"/>
              </w:rPr>
              <w:t xml:space="preserve">Ensure the project is delivered to schedule, budget and quality. </w:t>
            </w:r>
          </w:p>
          <w:p w:rsidR="00724C76" w:rsidRDefault="00724C76" w:rsidP="00724C76">
            <w:pPr>
              <w:numPr>
                <w:ilvl w:val="0"/>
                <w:numId w:val="3"/>
              </w:numPr>
              <w:spacing w:after="0" w:line="240" w:lineRule="auto"/>
              <w:ind w:left="425" w:right="60" w:hanging="270"/>
              <w:jc w:val="both"/>
              <w:rPr>
                <w:sz w:val="26"/>
                <w:szCs w:val="26"/>
              </w:rPr>
            </w:pPr>
            <w:r>
              <w:rPr>
                <w:sz w:val="26"/>
                <w:szCs w:val="26"/>
              </w:rPr>
              <w:t xml:space="preserve">Regularly review testing progress with Tester Leader. </w:t>
            </w:r>
          </w:p>
          <w:p w:rsidR="00724C76" w:rsidRDefault="00724C76" w:rsidP="00724C76">
            <w:pPr>
              <w:numPr>
                <w:ilvl w:val="0"/>
                <w:numId w:val="3"/>
              </w:numPr>
              <w:spacing w:after="0" w:line="240" w:lineRule="auto"/>
              <w:ind w:left="425" w:right="60" w:hanging="270"/>
              <w:jc w:val="both"/>
              <w:rPr>
                <w:sz w:val="26"/>
                <w:szCs w:val="26"/>
              </w:rPr>
            </w:pPr>
            <w:r>
              <w:rPr>
                <w:sz w:val="26"/>
                <w:szCs w:val="26"/>
              </w:rPr>
              <w:t>Raise and manage issues/risks relating to project or outside Test Teams control.</w:t>
            </w:r>
          </w:p>
          <w:p w:rsidR="00724C76" w:rsidRDefault="00724C76" w:rsidP="00724C76">
            <w:pPr>
              <w:numPr>
                <w:ilvl w:val="0"/>
                <w:numId w:val="3"/>
              </w:numPr>
              <w:spacing w:after="0" w:line="240" w:lineRule="auto"/>
              <w:ind w:left="425" w:right="60" w:hanging="270"/>
              <w:jc w:val="both"/>
              <w:rPr>
                <w:sz w:val="26"/>
                <w:szCs w:val="26"/>
              </w:rPr>
            </w:pPr>
            <w:r>
              <w:rPr>
                <w:sz w:val="26"/>
                <w:szCs w:val="26"/>
              </w:rPr>
              <w:t>Review Test approach, plans and schedule.</w:t>
            </w:r>
          </w:p>
          <w:p w:rsidR="00724C76" w:rsidRDefault="00724C76" w:rsidP="00724C76">
            <w:pPr>
              <w:numPr>
                <w:ilvl w:val="0"/>
                <w:numId w:val="3"/>
              </w:numPr>
              <w:spacing w:after="0" w:line="240" w:lineRule="auto"/>
              <w:ind w:left="425" w:right="60" w:hanging="270"/>
              <w:jc w:val="both"/>
            </w:pPr>
            <w:r>
              <w:rPr>
                <w:sz w:val="26"/>
                <w:szCs w:val="26"/>
              </w:rPr>
              <w:t>Provide technical support</w:t>
            </w:r>
          </w:p>
        </w:tc>
      </w:tr>
      <w:tr w:rsidR="00724C76" w:rsidTr="00C66E8C">
        <w:tc>
          <w:tcPr>
            <w:tcW w:w="2287" w:type="dxa"/>
            <w:tcBorders>
              <w:top w:val="single" w:sz="4" w:space="0" w:color="auto"/>
              <w:left w:val="single" w:sz="1" w:space="0" w:color="000000"/>
              <w:bottom w:val="single" w:sz="1" w:space="0" w:color="000000"/>
            </w:tcBorders>
            <w:shd w:val="clear" w:color="auto" w:fill="auto"/>
          </w:tcPr>
          <w:p w:rsidR="00724C76" w:rsidRDefault="00724C76" w:rsidP="00C66E8C">
            <w:pPr>
              <w:pStyle w:val="TableContents"/>
              <w:jc w:val="both"/>
            </w:pPr>
            <w:r>
              <w:rPr>
                <w:sz w:val="26"/>
                <w:szCs w:val="26"/>
              </w:rPr>
              <w:t>Đội phát triển</w:t>
            </w:r>
          </w:p>
        </w:tc>
        <w:tc>
          <w:tcPr>
            <w:tcW w:w="3100" w:type="dxa"/>
            <w:tcBorders>
              <w:top w:val="single" w:sz="4" w:space="0" w:color="auto"/>
              <w:left w:val="single" w:sz="1" w:space="0" w:color="000000"/>
              <w:bottom w:val="single" w:sz="1" w:space="0" w:color="000000"/>
            </w:tcBorders>
            <w:shd w:val="clear" w:color="auto" w:fill="auto"/>
          </w:tcPr>
          <w:p w:rsidR="00724C76" w:rsidRDefault="00635190" w:rsidP="00C66E8C">
            <w:pPr>
              <w:pStyle w:val="TableContents"/>
              <w:jc w:val="both"/>
              <w:rPr>
                <w:sz w:val="26"/>
                <w:szCs w:val="26"/>
              </w:rPr>
            </w:pPr>
            <w:r>
              <w:rPr>
                <w:sz w:val="26"/>
                <w:szCs w:val="26"/>
              </w:rPr>
              <w:t>Võ Nhật Quang</w:t>
            </w:r>
          </w:p>
          <w:p w:rsidR="00635190" w:rsidRDefault="00635190" w:rsidP="00C66E8C">
            <w:pPr>
              <w:pStyle w:val="TableContents"/>
              <w:jc w:val="both"/>
              <w:rPr>
                <w:sz w:val="26"/>
                <w:szCs w:val="26"/>
              </w:rPr>
            </w:pPr>
            <w:r>
              <w:rPr>
                <w:sz w:val="26"/>
                <w:szCs w:val="26"/>
              </w:rPr>
              <w:t>Nguyễn Trần Quốc Anh</w:t>
            </w:r>
          </w:p>
          <w:p w:rsidR="00635190" w:rsidRDefault="00635190" w:rsidP="00C66E8C">
            <w:pPr>
              <w:pStyle w:val="TableContents"/>
              <w:jc w:val="both"/>
              <w:rPr>
                <w:sz w:val="26"/>
                <w:szCs w:val="26"/>
              </w:rPr>
            </w:pPr>
            <w:r>
              <w:rPr>
                <w:sz w:val="26"/>
                <w:szCs w:val="26"/>
              </w:rPr>
              <w:t>Trần Văn Hiếu</w:t>
            </w:r>
          </w:p>
          <w:p w:rsidR="00635190" w:rsidRPr="009F02C7" w:rsidRDefault="00635190" w:rsidP="00C66E8C">
            <w:pPr>
              <w:pStyle w:val="TableContents"/>
              <w:jc w:val="both"/>
              <w:rPr>
                <w:lang w:val="fr-FR"/>
              </w:rPr>
            </w:pPr>
            <w:r>
              <w:rPr>
                <w:sz w:val="26"/>
                <w:szCs w:val="26"/>
              </w:rPr>
              <w:t>Bùi thế Trình</w:t>
            </w:r>
          </w:p>
        </w:tc>
        <w:tc>
          <w:tcPr>
            <w:tcW w:w="4086" w:type="dxa"/>
            <w:tcBorders>
              <w:top w:val="single" w:sz="4" w:space="0" w:color="auto"/>
              <w:left w:val="single" w:sz="1" w:space="0" w:color="000000"/>
              <w:bottom w:val="single" w:sz="1" w:space="0" w:color="000000"/>
              <w:right w:val="single" w:sz="1" w:space="0" w:color="000000"/>
            </w:tcBorders>
            <w:shd w:val="clear" w:color="auto" w:fill="auto"/>
          </w:tcPr>
          <w:p w:rsidR="00724C76" w:rsidRPr="00C47B12" w:rsidRDefault="00724C76" w:rsidP="00724C76">
            <w:pPr>
              <w:numPr>
                <w:ilvl w:val="0"/>
                <w:numId w:val="3"/>
              </w:numPr>
              <w:spacing w:after="0" w:line="240" w:lineRule="auto"/>
              <w:ind w:left="512" w:right="60"/>
              <w:jc w:val="both"/>
              <w:rPr>
                <w:sz w:val="26"/>
                <w:szCs w:val="26"/>
              </w:rPr>
            </w:pPr>
            <w:r w:rsidRPr="00C47B12">
              <w:rPr>
                <w:sz w:val="26"/>
                <w:szCs w:val="26"/>
              </w:rPr>
              <w:t xml:space="preserve"> Xem lại kế hoạch kiểm tra mức độ cao / chi tiết</w:t>
            </w:r>
          </w:p>
          <w:p w:rsidR="00724C76" w:rsidRPr="00C47B12" w:rsidRDefault="00724C76" w:rsidP="00724C76">
            <w:pPr>
              <w:numPr>
                <w:ilvl w:val="0"/>
                <w:numId w:val="3"/>
              </w:numPr>
              <w:spacing w:after="0" w:line="240" w:lineRule="auto"/>
              <w:ind w:left="512" w:right="60"/>
              <w:jc w:val="both"/>
              <w:rPr>
                <w:sz w:val="26"/>
                <w:szCs w:val="26"/>
              </w:rPr>
            </w:pPr>
            <w:r w:rsidRPr="00C47B12">
              <w:rPr>
                <w:sz w:val="26"/>
                <w:szCs w:val="26"/>
              </w:rPr>
              <w:t>Giải quyết các vấn đề thiết kế</w:t>
            </w:r>
          </w:p>
          <w:p w:rsidR="00724C76" w:rsidRPr="00C47B12" w:rsidRDefault="00724C76" w:rsidP="00724C76">
            <w:pPr>
              <w:numPr>
                <w:ilvl w:val="0"/>
                <w:numId w:val="3"/>
              </w:numPr>
              <w:spacing w:after="0" w:line="240" w:lineRule="auto"/>
              <w:ind w:left="512" w:right="60"/>
              <w:jc w:val="both"/>
              <w:rPr>
                <w:sz w:val="26"/>
                <w:szCs w:val="26"/>
              </w:rPr>
            </w:pPr>
            <w:r w:rsidRPr="00C47B12">
              <w:rPr>
                <w:sz w:val="26"/>
                <w:szCs w:val="26"/>
              </w:rPr>
              <w:t>Giải quyết các vấn đề phát triển</w:t>
            </w:r>
          </w:p>
          <w:p w:rsidR="00724C76" w:rsidRPr="00C47B12" w:rsidRDefault="00724C76" w:rsidP="00724C76">
            <w:pPr>
              <w:numPr>
                <w:ilvl w:val="0"/>
                <w:numId w:val="3"/>
              </w:numPr>
              <w:spacing w:after="0" w:line="240" w:lineRule="auto"/>
              <w:ind w:left="512" w:right="60"/>
              <w:jc w:val="both"/>
              <w:rPr>
                <w:sz w:val="26"/>
                <w:szCs w:val="26"/>
              </w:rPr>
            </w:pPr>
            <w:r w:rsidRPr="00C47B12">
              <w:rPr>
                <w:sz w:val="26"/>
                <w:szCs w:val="26"/>
              </w:rPr>
              <w:t>Hỗ trợ người dùng chấp nhận thử nghiệm</w:t>
            </w:r>
          </w:p>
          <w:p w:rsidR="00724C76" w:rsidRPr="00C47B12" w:rsidRDefault="00724C76" w:rsidP="00724C76">
            <w:pPr>
              <w:numPr>
                <w:ilvl w:val="0"/>
                <w:numId w:val="3"/>
              </w:numPr>
              <w:spacing w:after="0" w:line="240" w:lineRule="auto"/>
              <w:ind w:left="512" w:right="60"/>
              <w:jc w:val="both"/>
              <w:rPr>
                <w:sz w:val="26"/>
                <w:szCs w:val="26"/>
              </w:rPr>
            </w:pPr>
            <w:r w:rsidRPr="00C47B12">
              <w:rPr>
                <w:sz w:val="26"/>
                <w:szCs w:val="26"/>
              </w:rPr>
              <w:t>Phát triển các kịch bản thử nghiệm đơn vị</w:t>
            </w:r>
          </w:p>
          <w:p w:rsidR="00724C76" w:rsidRPr="00C47B12" w:rsidRDefault="00724C76" w:rsidP="00724C76">
            <w:pPr>
              <w:numPr>
                <w:ilvl w:val="0"/>
                <w:numId w:val="3"/>
              </w:numPr>
              <w:spacing w:after="0" w:line="240" w:lineRule="auto"/>
              <w:ind w:left="512" w:right="60"/>
              <w:jc w:val="both"/>
              <w:rPr>
                <w:sz w:val="26"/>
                <w:szCs w:val="26"/>
              </w:rPr>
            </w:pPr>
            <w:r w:rsidRPr="00C47B12">
              <w:rPr>
                <w:sz w:val="26"/>
                <w:szCs w:val="26"/>
              </w:rPr>
              <w:t>Thực hiện bài kiểm tra đơn vị</w:t>
            </w:r>
          </w:p>
          <w:p w:rsidR="00724C76" w:rsidRDefault="00724C76" w:rsidP="00724C76">
            <w:pPr>
              <w:numPr>
                <w:ilvl w:val="0"/>
                <w:numId w:val="3"/>
              </w:numPr>
              <w:spacing w:after="0" w:line="240" w:lineRule="auto"/>
              <w:ind w:left="512" w:right="60"/>
              <w:jc w:val="both"/>
            </w:pPr>
            <w:r w:rsidRPr="00C47B12">
              <w:rPr>
                <w:sz w:val="26"/>
                <w:szCs w:val="26"/>
              </w:rPr>
              <w:t>Sửa lỗi</w:t>
            </w:r>
          </w:p>
        </w:tc>
      </w:tr>
      <w:tr w:rsidR="00724C76" w:rsidTr="00C66E8C">
        <w:tc>
          <w:tcPr>
            <w:tcW w:w="2287" w:type="dxa"/>
            <w:tcBorders>
              <w:left w:val="single" w:sz="1" w:space="0" w:color="000000"/>
              <w:bottom w:val="single" w:sz="1" w:space="0" w:color="000000"/>
            </w:tcBorders>
            <w:shd w:val="clear" w:color="auto" w:fill="auto"/>
          </w:tcPr>
          <w:p w:rsidR="00724C76" w:rsidRDefault="00724C76" w:rsidP="00C66E8C">
            <w:pPr>
              <w:pStyle w:val="TableContents"/>
              <w:jc w:val="both"/>
            </w:pPr>
            <w:r>
              <w:rPr>
                <w:sz w:val="26"/>
                <w:szCs w:val="26"/>
              </w:rPr>
              <w:t xml:space="preserve"> Đội </w:t>
            </w:r>
            <w:r w:rsidRPr="00C47B12">
              <w:rPr>
                <w:sz w:val="26"/>
                <w:szCs w:val="26"/>
              </w:rPr>
              <w:t>QA</w:t>
            </w:r>
          </w:p>
        </w:tc>
        <w:tc>
          <w:tcPr>
            <w:tcW w:w="3100" w:type="dxa"/>
            <w:tcBorders>
              <w:left w:val="single" w:sz="1" w:space="0" w:color="000000"/>
              <w:bottom w:val="single" w:sz="1" w:space="0" w:color="000000"/>
            </w:tcBorders>
            <w:shd w:val="clear" w:color="auto" w:fill="auto"/>
          </w:tcPr>
          <w:p w:rsidR="00635190" w:rsidRDefault="00635190" w:rsidP="00635190">
            <w:pPr>
              <w:pStyle w:val="TableContents"/>
              <w:jc w:val="both"/>
              <w:rPr>
                <w:sz w:val="26"/>
                <w:szCs w:val="26"/>
              </w:rPr>
            </w:pPr>
            <w:r>
              <w:rPr>
                <w:sz w:val="26"/>
                <w:szCs w:val="26"/>
              </w:rPr>
              <w:t>Võ Nhật Quang</w:t>
            </w:r>
          </w:p>
          <w:p w:rsidR="00635190" w:rsidRDefault="00635190" w:rsidP="00635190">
            <w:pPr>
              <w:pStyle w:val="TableContents"/>
              <w:jc w:val="both"/>
              <w:rPr>
                <w:sz w:val="26"/>
                <w:szCs w:val="26"/>
              </w:rPr>
            </w:pPr>
            <w:r>
              <w:rPr>
                <w:sz w:val="26"/>
                <w:szCs w:val="26"/>
              </w:rPr>
              <w:t>Nguyễn Trần Quốc Anh</w:t>
            </w:r>
          </w:p>
          <w:p w:rsidR="00635190" w:rsidRDefault="00635190" w:rsidP="00635190">
            <w:pPr>
              <w:pStyle w:val="TableContents"/>
              <w:jc w:val="both"/>
              <w:rPr>
                <w:sz w:val="26"/>
                <w:szCs w:val="26"/>
              </w:rPr>
            </w:pPr>
            <w:r>
              <w:rPr>
                <w:sz w:val="26"/>
                <w:szCs w:val="26"/>
              </w:rPr>
              <w:t>Trần Văn Hiếu</w:t>
            </w:r>
          </w:p>
          <w:p w:rsidR="00724C76" w:rsidRDefault="00635190" w:rsidP="00635190">
            <w:pPr>
              <w:pStyle w:val="TableContents"/>
              <w:jc w:val="both"/>
            </w:pPr>
            <w:r>
              <w:rPr>
                <w:sz w:val="26"/>
                <w:szCs w:val="26"/>
              </w:rPr>
              <w:t>Bùi thế Trình</w:t>
            </w:r>
          </w:p>
        </w:tc>
        <w:tc>
          <w:tcPr>
            <w:tcW w:w="4086" w:type="dxa"/>
            <w:tcBorders>
              <w:left w:val="single" w:sz="1" w:space="0" w:color="000000"/>
              <w:bottom w:val="single" w:sz="1" w:space="0" w:color="000000"/>
              <w:right w:val="single" w:sz="1" w:space="0" w:color="000000"/>
            </w:tcBorders>
            <w:shd w:val="clear" w:color="auto" w:fill="auto"/>
          </w:tcPr>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Xác định, sắp xếp thứ tự và thực hiện các trường hợp thử nghiệm</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Tạo kế hoạch kiểm tra</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Tạo bộ thử</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Đánh giá hiệu quả của nỗ lực kiểm tra</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Thực hiện các bài kiểm tra</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Kết quả nhật ký</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Khôi phục từ lỗi</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Khiếm khuyết tài liệu</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Thường xuyên xem lại Tiến trình kiểm tra</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Quản lý các vấn đề / rủi ro liên quan đến Đội Kiểm tra Hệ thống</w:t>
            </w:r>
          </w:p>
          <w:p w:rsidR="00724C76" w:rsidRDefault="00724C76" w:rsidP="00724C76">
            <w:pPr>
              <w:pStyle w:val="ListParagraph"/>
              <w:numPr>
                <w:ilvl w:val="0"/>
                <w:numId w:val="10"/>
              </w:numPr>
              <w:spacing w:after="0" w:line="240" w:lineRule="auto"/>
              <w:ind w:left="512" w:right="60"/>
              <w:jc w:val="both"/>
            </w:pPr>
            <w:r w:rsidRPr="00C47B12">
              <w:rPr>
                <w:sz w:val="26"/>
                <w:szCs w:val="26"/>
              </w:rPr>
              <w:t>Xác định Dữ liệu Kiểm tra</w:t>
            </w:r>
          </w:p>
        </w:tc>
      </w:tr>
    </w:tbl>
    <w:p w:rsidR="00724C76" w:rsidRDefault="00724C76" w:rsidP="00724C76">
      <w:pPr>
        <w:spacing w:after="0" w:line="240" w:lineRule="auto"/>
        <w:jc w:val="both"/>
      </w:pPr>
    </w:p>
    <w:p w:rsidR="00724C76" w:rsidRDefault="00724C76" w:rsidP="00724C76">
      <w:pPr>
        <w:jc w:val="both"/>
      </w:pPr>
    </w:p>
    <w:p w:rsidR="00696A96" w:rsidRDefault="00696A96"/>
    <w:sectPr w:rsidR="00696A96" w:rsidSect="00C66E8C">
      <w:headerReference w:type="default" r:id="rId11"/>
      <w:footerReference w:type="default" r:id="rId12"/>
      <w:pgSz w:w="12240" w:h="15840"/>
      <w:pgMar w:top="993" w:right="1440" w:bottom="709" w:left="1440" w:header="576" w:footer="288"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A75" w:rsidRDefault="00B24A75">
      <w:pPr>
        <w:spacing w:after="0" w:line="240" w:lineRule="auto"/>
      </w:pPr>
      <w:r>
        <w:separator/>
      </w:r>
    </w:p>
  </w:endnote>
  <w:endnote w:type="continuationSeparator" w:id="0">
    <w:p w:rsidR="00B24A75" w:rsidRDefault="00B24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123" w:type="pct"/>
      <w:tblLook w:val="04A0" w:firstRow="1" w:lastRow="0" w:firstColumn="1" w:lastColumn="0" w:noHBand="0" w:noVBand="1"/>
    </w:tblPr>
    <w:tblGrid>
      <w:gridCol w:w="4303"/>
      <w:gridCol w:w="1205"/>
      <w:gridCol w:w="4304"/>
    </w:tblGrid>
    <w:tr w:rsidR="009560BC" w:rsidTr="00C66E8C">
      <w:trPr>
        <w:trHeight w:val="151"/>
      </w:trPr>
      <w:tc>
        <w:tcPr>
          <w:tcW w:w="2193" w:type="pct"/>
          <w:tcBorders>
            <w:bottom w:val="single" w:sz="4" w:space="0" w:color="4F81BD" w:themeColor="accent1"/>
          </w:tcBorders>
        </w:tcPr>
        <w:p w:rsidR="009560BC" w:rsidRDefault="009560BC">
          <w:pPr>
            <w:pStyle w:val="Header"/>
            <w:rPr>
              <w:rFonts w:asciiTheme="majorHAnsi" w:eastAsiaTheme="majorEastAsia" w:hAnsiTheme="majorHAnsi" w:cstheme="majorBidi"/>
              <w:b/>
              <w:bCs/>
            </w:rPr>
          </w:pPr>
        </w:p>
      </w:tc>
      <w:tc>
        <w:tcPr>
          <w:tcW w:w="614" w:type="pct"/>
          <w:vMerge w:val="restart"/>
          <w:noWrap/>
          <w:vAlign w:val="center"/>
        </w:tcPr>
        <w:p w:rsidR="009560BC" w:rsidRDefault="009560BC" w:rsidP="00C66E8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Trang </w:t>
          </w:r>
          <w:r>
            <w:fldChar w:fldCharType="begin"/>
          </w:r>
          <w:r>
            <w:instrText xml:space="preserve"> PAGE  \* MERGEFORMAT </w:instrText>
          </w:r>
          <w:r>
            <w:fldChar w:fldCharType="separate"/>
          </w:r>
          <w:r w:rsidR="00495D64" w:rsidRPr="00495D64">
            <w:rPr>
              <w:rFonts w:asciiTheme="majorHAnsi" w:eastAsiaTheme="majorEastAsia" w:hAnsiTheme="majorHAnsi" w:cstheme="majorBidi"/>
              <w:b/>
              <w:bCs/>
              <w:noProof/>
            </w:rPr>
            <w:t>7</w:t>
          </w:r>
          <w:r>
            <w:rPr>
              <w:rFonts w:asciiTheme="majorHAnsi" w:eastAsiaTheme="majorEastAsia" w:hAnsiTheme="majorHAnsi" w:cstheme="majorBidi"/>
              <w:b/>
              <w:bCs/>
              <w:noProof/>
            </w:rPr>
            <w:fldChar w:fldCharType="end"/>
          </w:r>
        </w:p>
      </w:tc>
      <w:tc>
        <w:tcPr>
          <w:tcW w:w="2193" w:type="pct"/>
          <w:tcBorders>
            <w:bottom w:val="single" w:sz="4" w:space="0" w:color="4F81BD" w:themeColor="accent1"/>
          </w:tcBorders>
        </w:tcPr>
        <w:p w:rsidR="009560BC" w:rsidRDefault="009560BC">
          <w:pPr>
            <w:pStyle w:val="Header"/>
            <w:rPr>
              <w:rFonts w:asciiTheme="majorHAnsi" w:eastAsiaTheme="majorEastAsia" w:hAnsiTheme="majorHAnsi" w:cstheme="majorBidi"/>
              <w:b/>
              <w:bCs/>
            </w:rPr>
          </w:pPr>
        </w:p>
      </w:tc>
    </w:tr>
    <w:tr w:rsidR="009560BC" w:rsidTr="00C66E8C">
      <w:trPr>
        <w:trHeight w:val="150"/>
      </w:trPr>
      <w:tc>
        <w:tcPr>
          <w:tcW w:w="2193" w:type="pct"/>
          <w:tcBorders>
            <w:top w:val="single" w:sz="4" w:space="0" w:color="4F81BD" w:themeColor="accent1"/>
          </w:tcBorders>
        </w:tcPr>
        <w:p w:rsidR="009560BC" w:rsidRDefault="009560BC">
          <w:pPr>
            <w:pStyle w:val="Header"/>
            <w:rPr>
              <w:rFonts w:asciiTheme="majorHAnsi" w:eastAsiaTheme="majorEastAsia" w:hAnsiTheme="majorHAnsi" w:cstheme="majorBidi"/>
              <w:b/>
              <w:bCs/>
            </w:rPr>
          </w:pPr>
        </w:p>
      </w:tc>
      <w:tc>
        <w:tcPr>
          <w:tcW w:w="614" w:type="pct"/>
          <w:vMerge/>
        </w:tcPr>
        <w:p w:rsidR="009560BC" w:rsidRDefault="009560BC">
          <w:pPr>
            <w:pStyle w:val="Header"/>
            <w:jc w:val="center"/>
            <w:rPr>
              <w:rFonts w:asciiTheme="majorHAnsi" w:eastAsiaTheme="majorEastAsia" w:hAnsiTheme="majorHAnsi" w:cstheme="majorBidi"/>
              <w:b/>
              <w:bCs/>
            </w:rPr>
          </w:pPr>
        </w:p>
      </w:tc>
      <w:tc>
        <w:tcPr>
          <w:tcW w:w="2193" w:type="pct"/>
          <w:tcBorders>
            <w:top w:val="single" w:sz="4" w:space="0" w:color="4F81BD" w:themeColor="accent1"/>
          </w:tcBorders>
        </w:tcPr>
        <w:p w:rsidR="009560BC" w:rsidRDefault="009560BC">
          <w:pPr>
            <w:pStyle w:val="Header"/>
            <w:rPr>
              <w:rFonts w:asciiTheme="majorHAnsi" w:eastAsiaTheme="majorEastAsia" w:hAnsiTheme="majorHAnsi" w:cstheme="majorBidi"/>
              <w:b/>
              <w:bCs/>
            </w:rPr>
          </w:pPr>
        </w:p>
      </w:tc>
    </w:tr>
  </w:tbl>
  <w:p w:rsidR="009560BC" w:rsidRPr="00627F32" w:rsidRDefault="009560BC" w:rsidP="00C66E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A75" w:rsidRDefault="00B24A75">
      <w:pPr>
        <w:spacing w:after="0" w:line="240" w:lineRule="auto"/>
      </w:pPr>
      <w:r>
        <w:separator/>
      </w:r>
    </w:p>
  </w:footnote>
  <w:footnote w:type="continuationSeparator" w:id="0">
    <w:p w:rsidR="00B24A75" w:rsidRDefault="00B24A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0BC" w:rsidRPr="00BC2542" w:rsidRDefault="009560BC">
    <w:pPr>
      <w:pStyle w:val="Header"/>
      <w:rPr>
        <w:i/>
      </w:rPr>
    </w:pPr>
    <w:r>
      <w:rPr>
        <w:i/>
      </w:rPr>
      <w:tab/>
    </w:r>
    <w:r>
      <w:rPr>
        <w:i/>
      </w:rPr>
      <w:tab/>
      <w:t>Tài liệu Test plan</w:t>
    </w:r>
  </w:p>
  <w:p w:rsidR="009560BC" w:rsidRPr="00AC229B" w:rsidRDefault="009560BC" w:rsidP="00C66E8C">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8Num4"/>
    <w:lvl w:ilvl="0">
      <w:start w:val="1"/>
      <w:numFmt w:val="bullet"/>
      <w:lvlText w:val=""/>
      <w:lvlJc w:val="left"/>
      <w:pPr>
        <w:tabs>
          <w:tab w:val="num" w:pos="720"/>
        </w:tabs>
        <w:ind w:left="1440" w:hanging="360"/>
      </w:pPr>
      <w:rPr>
        <w:rFonts w:ascii="Symbol" w:hAnsi="Symbol" w:cs="Symbol" w:hint="default"/>
        <w:sz w:val="28"/>
        <w:szCs w:val="24"/>
      </w:rPr>
    </w:lvl>
    <w:lvl w:ilvl="1">
      <w:start w:val="1"/>
      <w:numFmt w:val="bullet"/>
      <w:lvlText w:val=""/>
      <w:lvlJc w:val="left"/>
      <w:pPr>
        <w:tabs>
          <w:tab w:val="num" w:pos="0"/>
        </w:tabs>
        <w:ind w:left="2160" w:hanging="360"/>
      </w:pPr>
      <w:rPr>
        <w:rFonts w:ascii="Wingdings" w:hAnsi="Wingdings" w:cs="Wingdings"/>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sz w:val="28"/>
        <w:szCs w:val="24"/>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sz w:val="28"/>
        <w:szCs w:val="24"/>
      </w:rPr>
    </w:lvl>
    <w:lvl w:ilvl="8">
      <w:start w:val="1"/>
      <w:numFmt w:val="bullet"/>
      <w:lvlText w:val=""/>
      <w:lvlJc w:val="left"/>
      <w:pPr>
        <w:tabs>
          <w:tab w:val="num" w:pos="0"/>
        </w:tabs>
        <w:ind w:left="7200" w:hanging="360"/>
      </w:pPr>
      <w:rPr>
        <w:rFonts w:ascii="Wingdings" w:hAnsi="Wingdings" w:cs="Wingdings" w:hint="default"/>
      </w:rPr>
    </w:lvl>
  </w:abstractNum>
  <w:abstractNum w:abstractNumId="1">
    <w:nsid w:val="00000005"/>
    <w:multiLevelType w:val="singleLevel"/>
    <w:tmpl w:val="00000005"/>
    <w:name w:val="WW8Num5"/>
    <w:lvl w:ilvl="0">
      <w:start w:val="1"/>
      <w:numFmt w:val="bullet"/>
      <w:lvlText w:val=""/>
      <w:lvlJc w:val="left"/>
      <w:pPr>
        <w:tabs>
          <w:tab w:val="num" w:pos="720"/>
        </w:tabs>
        <w:ind w:left="1080" w:hanging="360"/>
      </w:pPr>
      <w:rPr>
        <w:rFonts w:ascii="Symbol" w:hAnsi="Symbol" w:cs="Symbol" w:hint="default"/>
        <w:sz w:val="26"/>
        <w:szCs w:val="28"/>
      </w:rPr>
    </w:lvl>
  </w:abstractNum>
  <w:abstractNum w:abstractNumId="2">
    <w:nsid w:val="00000006"/>
    <w:multiLevelType w:val="singleLevel"/>
    <w:tmpl w:val="00000006"/>
    <w:name w:val="WW8Num6"/>
    <w:lvl w:ilvl="0">
      <w:start w:val="1"/>
      <w:numFmt w:val="bullet"/>
      <w:lvlText w:val=""/>
      <w:lvlJc w:val="left"/>
      <w:pPr>
        <w:tabs>
          <w:tab w:val="num" w:pos="0"/>
        </w:tabs>
        <w:ind w:left="1080" w:hanging="360"/>
      </w:pPr>
      <w:rPr>
        <w:rFonts w:ascii="Symbol" w:hAnsi="Symbol" w:cs="Symbol"/>
        <w:sz w:val="22"/>
        <w:szCs w:val="22"/>
      </w:rPr>
    </w:lvl>
  </w:abstractNum>
  <w:abstractNum w:abstractNumId="3">
    <w:nsid w:val="0CF94CF7"/>
    <w:multiLevelType w:val="hybridMultilevel"/>
    <w:tmpl w:val="ABFE9F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E545CE1"/>
    <w:multiLevelType w:val="hybridMultilevel"/>
    <w:tmpl w:val="CA6C126C"/>
    <w:lvl w:ilvl="0" w:tplc="04090001">
      <w:start w:val="1"/>
      <w:numFmt w:val="bullet"/>
      <w:lvlText w:val=""/>
      <w:lvlJc w:val="left"/>
      <w:pPr>
        <w:ind w:left="875" w:hanging="360"/>
      </w:pPr>
      <w:rPr>
        <w:rFonts w:ascii="Symbol" w:hAnsi="Symbol" w:hint="default"/>
      </w:rPr>
    </w:lvl>
    <w:lvl w:ilvl="1" w:tplc="04090003" w:tentative="1">
      <w:start w:val="1"/>
      <w:numFmt w:val="bullet"/>
      <w:lvlText w:val="o"/>
      <w:lvlJc w:val="left"/>
      <w:pPr>
        <w:ind w:left="1595" w:hanging="360"/>
      </w:pPr>
      <w:rPr>
        <w:rFonts w:ascii="Courier New" w:hAnsi="Courier New" w:cs="Courier New" w:hint="default"/>
      </w:rPr>
    </w:lvl>
    <w:lvl w:ilvl="2" w:tplc="04090005" w:tentative="1">
      <w:start w:val="1"/>
      <w:numFmt w:val="bullet"/>
      <w:lvlText w:val=""/>
      <w:lvlJc w:val="left"/>
      <w:pPr>
        <w:ind w:left="2315" w:hanging="360"/>
      </w:pPr>
      <w:rPr>
        <w:rFonts w:ascii="Wingdings" w:hAnsi="Wingdings" w:hint="default"/>
      </w:rPr>
    </w:lvl>
    <w:lvl w:ilvl="3" w:tplc="04090001" w:tentative="1">
      <w:start w:val="1"/>
      <w:numFmt w:val="bullet"/>
      <w:lvlText w:val=""/>
      <w:lvlJc w:val="left"/>
      <w:pPr>
        <w:ind w:left="3035" w:hanging="360"/>
      </w:pPr>
      <w:rPr>
        <w:rFonts w:ascii="Symbol" w:hAnsi="Symbol" w:hint="default"/>
      </w:rPr>
    </w:lvl>
    <w:lvl w:ilvl="4" w:tplc="04090003" w:tentative="1">
      <w:start w:val="1"/>
      <w:numFmt w:val="bullet"/>
      <w:lvlText w:val="o"/>
      <w:lvlJc w:val="left"/>
      <w:pPr>
        <w:ind w:left="3755" w:hanging="360"/>
      </w:pPr>
      <w:rPr>
        <w:rFonts w:ascii="Courier New" w:hAnsi="Courier New" w:cs="Courier New" w:hint="default"/>
      </w:rPr>
    </w:lvl>
    <w:lvl w:ilvl="5" w:tplc="04090005" w:tentative="1">
      <w:start w:val="1"/>
      <w:numFmt w:val="bullet"/>
      <w:lvlText w:val=""/>
      <w:lvlJc w:val="left"/>
      <w:pPr>
        <w:ind w:left="4475" w:hanging="360"/>
      </w:pPr>
      <w:rPr>
        <w:rFonts w:ascii="Wingdings" w:hAnsi="Wingdings" w:hint="default"/>
      </w:rPr>
    </w:lvl>
    <w:lvl w:ilvl="6" w:tplc="04090001" w:tentative="1">
      <w:start w:val="1"/>
      <w:numFmt w:val="bullet"/>
      <w:lvlText w:val=""/>
      <w:lvlJc w:val="left"/>
      <w:pPr>
        <w:ind w:left="5195" w:hanging="360"/>
      </w:pPr>
      <w:rPr>
        <w:rFonts w:ascii="Symbol" w:hAnsi="Symbol" w:hint="default"/>
      </w:rPr>
    </w:lvl>
    <w:lvl w:ilvl="7" w:tplc="04090003" w:tentative="1">
      <w:start w:val="1"/>
      <w:numFmt w:val="bullet"/>
      <w:lvlText w:val="o"/>
      <w:lvlJc w:val="left"/>
      <w:pPr>
        <w:ind w:left="5915" w:hanging="360"/>
      </w:pPr>
      <w:rPr>
        <w:rFonts w:ascii="Courier New" w:hAnsi="Courier New" w:cs="Courier New" w:hint="default"/>
      </w:rPr>
    </w:lvl>
    <w:lvl w:ilvl="8" w:tplc="04090005" w:tentative="1">
      <w:start w:val="1"/>
      <w:numFmt w:val="bullet"/>
      <w:lvlText w:val=""/>
      <w:lvlJc w:val="left"/>
      <w:pPr>
        <w:ind w:left="6635" w:hanging="360"/>
      </w:pPr>
      <w:rPr>
        <w:rFonts w:ascii="Wingdings" w:hAnsi="Wingdings" w:hint="default"/>
      </w:rPr>
    </w:lvl>
  </w:abstractNum>
  <w:abstractNum w:abstractNumId="5">
    <w:nsid w:val="11A22028"/>
    <w:multiLevelType w:val="hybridMultilevel"/>
    <w:tmpl w:val="C96476DA"/>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1F3005F"/>
    <w:multiLevelType w:val="hybridMultilevel"/>
    <w:tmpl w:val="B9B4A8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66623C0"/>
    <w:multiLevelType w:val="hybridMultilevel"/>
    <w:tmpl w:val="FD68133C"/>
    <w:lvl w:ilvl="0" w:tplc="04090001">
      <w:start w:val="1"/>
      <w:numFmt w:val="bullet"/>
      <w:lvlText w:val=""/>
      <w:lvlJc w:val="left"/>
      <w:pPr>
        <w:ind w:left="1713" w:hanging="360"/>
      </w:pPr>
      <w:rPr>
        <w:rFonts w:ascii="Symbol" w:hAnsi="Symbol" w:hint="default"/>
      </w:rPr>
    </w:lvl>
    <w:lvl w:ilvl="1" w:tplc="642C8870">
      <w:numFmt w:val="bullet"/>
      <w:lvlText w:val="•"/>
      <w:lvlJc w:val="left"/>
      <w:pPr>
        <w:ind w:left="2433" w:hanging="360"/>
      </w:pPr>
      <w:rPr>
        <w:rFonts w:ascii="Times New Roman" w:eastAsia="Arial" w:hAnsi="Times New Roman" w:cs="Times New Roman"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8">
    <w:nsid w:val="684740EC"/>
    <w:multiLevelType w:val="multilevel"/>
    <w:tmpl w:val="E3B665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71133C77"/>
    <w:multiLevelType w:val="multilevel"/>
    <w:tmpl w:val="00000001"/>
    <w:lvl w:ilvl="0">
      <w:start w:val="1"/>
      <w:numFmt w:val="decimal"/>
      <w:pStyle w:val="Heading1"/>
      <w:suff w:val="nothing"/>
      <w:lvlText w:val="%1."/>
      <w:lvlJc w:val="left"/>
      <w:pPr>
        <w:tabs>
          <w:tab w:val="num" w:pos="0"/>
        </w:tabs>
        <w:ind w:left="792" w:hanging="432"/>
      </w:pPr>
    </w:lvl>
    <w:lvl w:ilvl="1">
      <w:start w:val="1"/>
      <w:numFmt w:val="decimal"/>
      <w:pStyle w:val="Heading2"/>
      <w:suff w:val="nothing"/>
      <w:lvlText w:val="1.%2."/>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1"/>
  </w:num>
  <w:num w:numId="3">
    <w:abstractNumId w:val="2"/>
  </w:num>
  <w:num w:numId="4">
    <w:abstractNumId w:val="9"/>
  </w:num>
  <w:num w:numId="5">
    <w:abstractNumId w:val="8"/>
  </w:num>
  <w:num w:numId="6">
    <w:abstractNumId w:val="7"/>
  </w:num>
  <w:num w:numId="7">
    <w:abstractNumId w:val="5"/>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C76"/>
    <w:rsid w:val="00001997"/>
    <w:rsid w:val="000037BA"/>
    <w:rsid w:val="00105782"/>
    <w:rsid w:val="001231CE"/>
    <w:rsid w:val="00183B4F"/>
    <w:rsid w:val="00240121"/>
    <w:rsid w:val="00254847"/>
    <w:rsid w:val="002C7C88"/>
    <w:rsid w:val="0031140E"/>
    <w:rsid w:val="00332AF0"/>
    <w:rsid w:val="0038283D"/>
    <w:rsid w:val="004171C4"/>
    <w:rsid w:val="00495D64"/>
    <w:rsid w:val="00535DBB"/>
    <w:rsid w:val="00635190"/>
    <w:rsid w:val="00656F7D"/>
    <w:rsid w:val="00665C34"/>
    <w:rsid w:val="00696A96"/>
    <w:rsid w:val="006C546D"/>
    <w:rsid w:val="00702E20"/>
    <w:rsid w:val="00724C76"/>
    <w:rsid w:val="00811344"/>
    <w:rsid w:val="008477CD"/>
    <w:rsid w:val="00872D8D"/>
    <w:rsid w:val="009560BC"/>
    <w:rsid w:val="00964307"/>
    <w:rsid w:val="009B2D72"/>
    <w:rsid w:val="00AA43AB"/>
    <w:rsid w:val="00B160DC"/>
    <w:rsid w:val="00B24A75"/>
    <w:rsid w:val="00B75CED"/>
    <w:rsid w:val="00BB0DA3"/>
    <w:rsid w:val="00C66E8C"/>
    <w:rsid w:val="00D420E7"/>
    <w:rsid w:val="00D6407C"/>
    <w:rsid w:val="00D766C7"/>
    <w:rsid w:val="00DA4DEF"/>
    <w:rsid w:val="00E17134"/>
    <w:rsid w:val="00F32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C76"/>
    <w:pPr>
      <w:suppressAutoHyphens/>
      <w:spacing w:after="160" w:line="252" w:lineRule="auto"/>
    </w:pPr>
    <w:rPr>
      <w:rFonts w:ascii="Times New Roman" w:eastAsia="Calibri" w:hAnsi="Times New Roman" w:cs="Times New Roman"/>
      <w:sz w:val="28"/>
      <w:lang w:eastAsia="zh-CN"/>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link w:val="Heading1Char"/>
    <w:qFormat/>
    <w:rsid w:val="00724C76"/>
    <w:pPr>
      <w:keepNext/>
      <w:numPr>
        <w:numId w:val="4"/>
      </w:numPr>
      <w:spacing w:before="240" w:after="60"/>
      <w:outlineLvl w:val="0"/>
    </w:pPr>
    <w:rPr>
      <w:rFonts w:eastAsia="Times New Roman"/>
      <w:b/>
      <w:bCs/>
      <w:kern w:val="1"/>
      <w:szCs w:val="28"/>
    </w:rPr>
  </w:style>
  <w:style w:type="paragraph" w:styleId="Heading2">
    <w:name w:val="heading 2"/>
    <w:aliases w:val="Subkop niveau 2,2scr,h2,H2,2scr1,h21,H21"/>
    <w:basedOn w:val="Normal"/>
    <w:next w:val="Normal"/>
    <w:link w:val="Heading2Char"/>
    <w:qFormat/>
    <w:rsid w:val="00724C76"/>
    <w:pPr>
      <w:keepNext/>
      <w:numPr>
        <w:ilvl w:val="1"/>
        <w:numId w:val="4"/>
      </w:numPr>
      <w:spacing w:before="240" w:after="60"/>
      <w:outlineLvl w:val="1"/>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Hoofdkop Char,Hoofdkop1 Char,Hoofdkop2 Char,Hoofdkop11 Char,Hoofdkop3 Char,Hoofdkop12 Char,Hoofdkop21 Char,Hoofdkop111 Char,Hoofdkop4 Char,Hoofdkop13 Char,Hoofdkop22 Char,Hoofdkop112 Char,Hoofdkop31 Char,Hoofdkop121 Char"/>
    <w:basedOn w:val="DefaultParagraphFont"/>
    <w:link w:val="Heading1"/>
    <w:rsid w:val="00724C76"/>
    <w:rPr>
      <w:rFonts w:ascii="Times New Roman" w:eastAsia="Times New Roman" w:hAnsi="Times New Roman" w:cs="Times New Roman"/>
      <w:b/>
      <w:bCs/>
      <w:kern w:val="1"/>
      <w:sz w:val="28"/>
      <w:szCs w:val="28"/>
      <w:lang w:eastAsia="zh-CN"/>
    </w:rPr>
  </w:style>
  <w:style w:type="character" w:customStyle="1" w:styleId="Heading2Char">
    <w:name w:val="Heading 2 Char"/>
    <w:aliases w:val="Subkop niveau 2 Char,2scr Char,h2 Char,H2 Char,2scr1 Char,h21 Char,H21 Char"/>
    <w:basedOn w:val="DefaultParagraphFont"/>
    <w:link w:val="Heading2"/>
    <w:rsid w:val="00724C76"/>
    <w:rPr>
      <w:rFonts w:ascii="Times New Roman" w:eastAsia="Times New Roman" w:hAnsi="Times New Roman" w:cs="Times New Roman"/>
      <w:b/>
      <w:bCs/>
      <w:i/>
      <w:iCs/>
      <w:sz w:val="26"/>
      <w:szCs w:val="26"/>
      <w:lang w:eastAsia="zh-CN"/>
    </w:rPr>
  </w:style>
  <w:style w:type="character" w:styleId="Hyperlink">
    <w:name w:val="Hyperlink"/>
    <w:uiPriority w:val="99"/>
    <w:rsid w:val="00724C76"/>
    <w:rPr>
      <w:color w:val="0563C1"/>
      <w:u w:val="single"/>
    </w:rPr>
  </w:style>
  <w:style w:type="paragraph" w:styleId="BodyText">
    <w:name w:val="Body Text"/>
    <w:link w:val="BodyTextChar"/>
    <w:rsid w:val="00724C76"/>
    <w:pPr>
      <w:keepLines/>
      <w:suppressAutoHyphens/>
      <w:spacing w:after="120" w:line="220" w:lineRule="atLeast"/>
    </w:pPr>
    <w:rPr>
      <w:rFonts w:ascii="Times New Roman" w:eastAsia="Arial" w:hAnsi="Times New Roman" w:cs="Times New Roman"/>
      <w:sz w:val="20"/>
      <w:szCs w:val="20"/>
      <w:lang w:val="en-GB" w:eastAsia="zh-CN"/>
    </w:rPr>
  </w:style>
  <w:style w:type="character" w:customStyle="1" w:styleId="BodyTextChar">
    <w:name w:val="Body Text Char"/>
    <w:basedOn w:val="DefaultParagraphFont"/>
    <w:link w:val="BodyText"/>
    <w:rsid w:val="00724C76"/>
    <w:rPr>
      <w:rFonts w:ascii="Times New Roman" w:eastAsia="Arial" w:hAnsi="Times New Roman" w:cs="Times New Roman"/>
      <w:sz w:val="20"/>
      <w:szCs w:val="20"/>
      <w:lang w:val="en-GB" w:eastAsia="zh-CN"/>
    </w:rPr>
  </w:style>
  <w:style w:type="paragraph" w:styleId="Header">
    <w:name w:val="header"/>
    <w:basedOn w:val="Normal"/>
    <w:link w:val="HeaderChar"/>
    <w:uiPriority w:val="99"/>
    <w:rsid w:val="00724C76"/>
    <w:pPr>
      <w:tabs>
        <w:tab w:val="center" w:pos="4680"/>
        <w:tab w:val="right" w:pos="9360"/>
      </w:tabs>
    </w:pPr>
  </w:style>
  <w:style w:type="character" w:customStyle="1" w:styleId="HeaderChar">
    <w:name w:val="Header Char"/>
    <w:basedOn w:val="DefaultParagraphFont"/>
    <w:link w:val="Header"/>
    <w:uiPriority w:val="99"/>
    <w:rsid w:val="00724C76"/>
    <w:rPr>
      <w:rFonts w:ascii="Times New Roman" w:eastAsia="Calibri" w:hAnsi="Times New Roman" w:cs="Times New Roman"/>
      <w:sz w:val="28"/>
      <w:lang w:eastAsia="zh-CN"/>
    </w:rPr>
  </w:style>
  <w:style w:type="paragraph" w:styleId="Footer">
    <w:name w:val="footer"/>
    <w:basedOn w:val="Normal"/>
    <w:link w:val="FooterChar"/>
    <w:uiPriority w:val="99"/>
    <w:rsid w:val="00724C76"/>
    <w:pPr>
      <w:tabs>
        <w:tab w:val="center" w:pos="4680"/>
        <w:tab w:val="right" w:pos="9360"/>
      </w:tabs>
    </w:pPr>
  </w:style>
  <w:style w:type="character" w:customStyle="1" w:styleId="FooterChar">
    <w:name w:val="Footer Char"/>
    <w:basedOn w:val="DefaultParagraphFont"/>
    <w:link w:val="Footer"/>
    <w:uiPriority w:val="99"/>
    <w:rsid w:val="00724C76"/>
    <w:rPr>
      <w:rFonts w:ascii="Times New Roman" w:eastAsia="Calibri" w:hAnsi="Times New Roman" w:cs="Times New Roman"/>
      <w:sz w:val="28"/>
      <w:lang w:eastAsia="zh-CN"/>
    </w:rPr>
  </w:style>
  <w:style w:type="paragraph" w:customStyle="1" w:styleId="SGBodyText3">
    <w:name w:val="SG Body Text 3"/>
    <w:rsid w:val="00724C76"/>
    <w:pPr>
      <w:suppressAutoHyphens/>
      <w:spacing w:after="120" w:line="240" w:lineRule="auto"/>
      <w:ind w:left="1987"/>
    </w:pPr>
    <w:rPr>
      <w:rFonts w:ascii="Times New Roman" w:eastAsia="Arial" w:hAnsi="Times New Roman" w:cs="Times New Roman"/>
      <w:sz w:val="20"/>
      <w:szCs w:val="20"/>
      <w:lang w:eastAsia="zh-CN"/>
    </w:rPr>
  </w:style>
  <w:style w:type="paragraph" w:styleId="CommentText">
    <w:name w:val="annotation text"/>
    <w:link w:val="CommentTextChar"/>
    <w:rsid w:val="00724C76"/>
    <w:pPr>
      <w:suppressAutoHyphens/>
      <w:spacing w:after="0" w:line="240" w:lineRule="auto"/>
      <w:jc w:val="both"/>
    </w:pPr>
    <w:rPr>
      <w:rFonts w:ascii="Times New Roman" w:eastAsia="Arial" w:hAnsi="Times New Roman" w:cs="Times New Roman"/>
      <w:i/>
      <w:color w:val="0000FF"/>
      <w:sz w:val="20"/>
      <w:szCs w:val="20"/>
      <w:lang w:eastAsia="zh-CN"/>
    </w:rPr>
  </w:style>
  <w:style w:type="character" w:customStyle="1" w:styleId="CommentTextChar">
    <w:name w:val="Comment Text Char"/>
    <w:basedOn w:val="DefaultParagraphFont"/>
    <w:link w:val="CommentText"/>
    <w:rsid w:val="00724C76"/>
    <w:rPr>
      <w:rFonts w:ascii="Times New Roman" w:eastAsia="Arial" w:hAnsi="Times New Roman" w:cs="Times New Roman"/>
      <w:i/>
      <w:color w:val="0000FF"/>
      <w:sz w:val="20"/>
      <w:szCs w:val="20"/>
      <w:lang w:eastAsia="zh-CN"/>
    </w:rPr>
  </w:style>
  <w:style w:type="paragraph" w:customStyle="1" w:styleId="TableContents">
    <w:name w:val="Table Contents"/>
    <w:basedOn w:val="Normal"/>
    <w:rsid w:val="00724C76"/>
    <w:pPr>
      <w:suppressLineNumbers/>
      <w:spacing w:after="0" w:line="240" w:lineRule="auto"/>
    </w:pPr>
    <w:rPr>
      <w:rFonts w:eastAsia="Times New Roman"/>
      <w:sz w:val="20"/>
      <w:szCs w:val="20"/>
    </w:rPr>
  </w:style>
  <w:style w:type="paragraph" w:styleId="TOCHeading">
    <w:name w:val="TOC Heading"/>
    <w:basedOn w:val="Heading1"/>
    <w:next w:val="Normal"/>
    <w:uiPriority w:val="39"/>
    <w:qFormat/>
    <w:rsid w:val="00724C76"/>
    <w:pPr>
      <w:keepLines/>
      <w:numPr>
        <w:numId w:val="0"/>
      </w:numPr>
      <w:spacing w:before="480" w:after="0" w:line="276" w:lineRule="auto"/>
    </w:pPr>
    <w:rPr>
      <w:rFonts w:ascii="Cambria" w:eastAsia="MS Gothic" w:hAnsi="Cambria"/>
      <w:color w:val="365F91"/>
      <w:lang w:eastAsia="ja-JP"/>
    </w:rPr>
  </w:style>
  <w:style w:type="paragraph" w:styleId="TOC1">
    <w:name w:val="toc 1"/>
    <w:basedOn w:val="Normal"/>
    <w:next w:val="Normal"/>
    <w:uiPriority w:val="39"/>
    <w:rsid w:val="00724C76"/>
  </w:style>
  <w:style w:type="paragraph" w:styleId="TOC2">
    <w:name w:val="toc 2"/>
    <w:basedOn w:val="Normal"/>
    <w:next w:val="Normal"/>
    <w:uiPriority w:val="39"/>
    <w:rsid w:val="00724C76"/>
    <w:pPr>
      <w:ind w:left="280"/>
    </w:pPr>
  </w:style>
  <w:style w:type="paragraph" w:styleId="ListParagraph">
    <w:name w:val="List Paragraph"/>
    <w:basedOn w:val="Normal"/>
    <w:qFormat/>
    <w:rsid w:val="00724C76"/>
    <w:pPr>
      <w:widowControl w:val="0"/>
      <w:spacing w:after="200" w:line="100" w:lineRule="atLeast"/>
      <w:ind w:left="720"/>
    </w:pPr>
    <w:rPr>
      <w:rFonts w:ascii="Liberation Serif" w:eastAsia="Liberation Serif" w:hAnsi="Liberation Serif" w:cs="Liberation Serif"/>
      <w:color w:val="00000A"/>
      <w:sz w:val="24"/>
      <w:szCs w:val="24"/>
      <w:lang w:bidi="hi-IN"/>
    </w:rPr>
  </w:style>
  <w:style w:type="paragraph" w:styleId="NoSpacing">
    <w:name w:val="No Spacing"/>
    <w:link w:val="NoSpacingChar"/>
    <w:uiPriority w:val="1"/>
    <w:qFormat/>
    <w:rsid w:val="00724C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24C76"/>
    <w:rPr>
      <w:rFonts w:eastAsiaTheme="minorEastAsia"/>
      <w:lang w:eastAsia="ja-JP"/>
    </w:rPr>
  </w:style>
  <w:style w:type="paragraph" w:styleId="BalloonText">
    <w:name w:val="Balloon Text"/>
    <w:basedOn w:val="Normal"/>
    <w:link w:val="BalloonTextChar"/>
    <w:uiPriority w:val="99"/>
    <w:semiHidden/>
    <w:unhideWhenUsed/>
    <w:rsid w:val="00724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C76"/>
    <w:rPr>
      <w:rFonts w:ascii="Tahoma" w:eastAsia="Calibri"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C76"/>
    <w:pPr>
      <w:suppressAutoHyphens/>
      <w:spacing w:after="160" w:line="252" w:lineRule="auto"/>
    </w:pPr>
    <w:rPr>
      <w:rFonts w:ascii="Times New Roman" w:eastAsia="Calibri" w:hAnsi="Times New Roman" w:cs="Times New Roman"/>
      <w:sz w:val="28"/>
      <w:lang w:eastAsia="zh-CN"/>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link w:val="Heading1Char"/>
    <w:qFormat/>
    <w:rsid w:val="00724C76"/>
    <w:pPr>
      <w:keepNext/>
      <w:numPr>
        <w:numId w:val="4"/>
      </w:numPr>
      <w:spacing w:before="240" w:after="60"/>
      <w:outlineLvl w:val="0"/>
    </w:pPr>
    <w:rPr>
      <w:rFonts w:eastAsia="Times New Roman"/>
      <w:b/>
      <w:bCs/>
      <w:kern w:val="1"/>
      <w:szCs w:val="28"/>
    </w:rPr>
  </w:style>
  <w:style w:type="paragraph" w:styleId="Heading2">
    <w:name w:val="heading 2"/>
    <w:aliases w:val="Subkop niveau 2,2scr,h2,H2,2scr1,h21,H21"/>
    <w:basedOn w:val="Normal"/>
    <w:next w:val="Normal"/>
    <w:link w:val="Heading2Char"/>
    <w:qFormat/>
    <w:rsid w:val="00724C76"/>
    <w:pPr>
      <w:keepNext/>
      <w:numPr>
        <w:ilvl w:val="1"/>
        <w:numId w:val="4"/>
      </w:numPr>
      <w:spacing w:before="240" w:after="60"/>
      <w:outlineLvl w:val="1"/>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Hoofdkop Char,Hoofdkop1 Char,Hoofdkop2 Char,Hoofdkop11 Char,Hoofdkop3 Char,Hoofdkop12 Char,Hoofdkop21 Char,Hoofdkop111 Char,Hoofdkop4 Char,Hoofdkop13 Char,Hoofdkop22 Char,Hoofdkop112 Char,Hoofdkop31 Char,Hoofdkop121 Char"/>
    <w:basedOn w:val="DefaultParagraphFont"/>
    <w:link w:val="Heading1"/>
    <w:rsid w:val="00724C76"/>
    <w:rPr>
      <w:rFonts w:ascii="Times New Roman" w:eastAsia="Times New Roman" w:hAnsi="Times New Roman" w:cs="Times New Roman"/>
      <w:b/>
      <w:bCs/>
      <w:kern w:val="1"/>
      <w:sz w:val="28"/>
      <w:szCs w:val="28"/>
      <w:lang w:eastAsia="zh-CN"/>
    </w:rPr>
  </w:style>
  <w:style w:type="character" w:customStyle="1" w:styleId="Heading2Char">
    <w:name w:val="Heading 2 Char"/>
    <w:aliases w:val="Subkop niveau 2 Char,2scr Char,h2 Char,H2 Char,2scr1 Char,h21 Char,H21 Char"/>
    <w:basedOn w:val="DefaultParagraphFont"/>
    <w:link w:val="Heading2"/>
    <w:rsid w:val="00724C76"/>
    <w:rPr>
      <w:rFonts w:ascii="Times New Roman" w:eastAsia="Times New Roman" w:hAnsi="Times New Roman" w:cs="Times New Roman"/>
      <w:b/>
      <w:bCs/>
      <w:i/>
      <w:iCs/>
      <w:sz w:val="26"/>
      <w:szCs w:val="26"/>
      <w:lang w:eastAsia="zh-CN"/>
    </w:rPr>
  </w:style>
  <w:style w:type="character" w:styleId="Hyperlink">
    <w:name w:val="Hyperlink"/>
    <w:uiPriority w:val="99"/>
    <w:rsid w:val="00724C76"/>
    <w:rPr>
      <w:color w:val="0563C1"/>
      <w:u w:val="single"/>
    </w:rPr>
  </w:style>
  <w:style w:type="paragraph" w:styleId="BodyText">
    <w:name w:val="Body Text"/>
    <w:link w:val="BodyTextChar"/>
    <w:rsid w:val="00724C76"/>
    <w:pPr>
      <w:keepLines/>
      <w:suppressAutoHyphens/>
      <w:spacing w:after="120" w:line="220" w:lineRule="atLeast"/>
    </w:pPr>
    <w:rPr>
      <w:rFonts w:ascii="Times New Roman" w:eastAsia="Arial" w:hAnsi="Times New Roman" w:cs="Times New Roman"/>
      <w:sz w:val="20"/>
      <w:szCs w:val="20"/>
      <w:lang w:val="en-GB" w:eastAsia="zh-CN"/>
    </w:rPr>
  </w:style>
  <w:style w:type="character" w:customStyle="1" w:styleId="BodyTextChar">
    <w:name w:val="Body Text Char"/>
    <w:basedOn w:val="DefaultParagraphFont"/>
    <w:link w:val="BodyText"/>
    <w:rsid w:val="00724C76"/>
    <w:rPr>
      <w:rFonts w:ascii="Times New Roman" w:eastAsia="Arial" w:hAnsi="Times New Roman" w:cs="Times New Roman"/>
      <w:sz w:val="20"/>
      <w:szCs w:val="20"/>
      <w:lang w:val="en-GB" w:eastAsia="zh-CN"/>
    </w:rPr>
  </w:style>
  <w:style w:type="paragraph" w:styleId="Header">
    <w:name w:val="header"/>
    <w:basedOn w:val="Normal"/>
    <w:link w:val="HeaderChar"/>
    <w:uiPriority w:val="99"/>
    <w:rsid w:val="00724C76"/>
    <w:pPr>
      <w:tabs>
        <w:tab w:val="center" w:pos="4680"/>
        <w:tab w:val="right" w:pos="9360"/>
      </w:tabs>
    </w:pPr>
  </w:style>
  <w:style w:type="character" w:customStyle="1" w:styleId="HeaderChar">
    <w:name w:val="Header Char"/>
    <w:basedOn w:val="DefaultParagraphFont"/>
    <w:link w:val="Header"/>
    <w:uiPriority w:val="99"/>
    <w:rsid w:val="00724C76"/>
    <w:rPr>
      <w:rFonts w:ascii="Times New Roman" w:eastAsia="Calibri" w:hAnsi="Times New Roman" w:cs="Times New Roman"/>
      <w:sz w:val="28"/>
      <w:lang w:eastAsia="zh-CN"/>
    </w:rPr>
  </w:style>
  <w:style w:type="paragraph" w:styleId="Footer">
    <w:name w:val="footer"/>
    <w:basedOn w:val="Normal"/>
    <w:link w:val="FooterChar"/>
    <w:uiPriority w:val="99"/>
    <w:rsid w:val="00724C76"/>
    <w:pPr>
      <w:tabs>
        <w:tab w:val="center" w:pos="4680"/>
        <w:tab w:val="right" w:pos="9360"/>
      </w:tabs>
    </w:pPr>
  </w:style>
  <w:style w:type="character" w:customStyle="1" w:styleId="FooterChar">
    <w:name w:val="Footer Char"/>
    <w:basedOn w:val="DefaultParagraphFont"/>
    <w:link w:val="Footer"/>
    <w:uiPriority w:val="99"/>
    <w:rsid w:val="00724C76"/>
    <w:rPr>
      <w:rFonts w:ascii="Times New Roman" w:eastAsia="Calibri" w:hAnsi="Times New Roman" w:cs="Times New Roman"/>
      <w:sz w:val="28"/>
      <w:lang w:eastAsia="zh-CN"/>
    </w:rPr>
  </w:style>
  <w:style w:type="paragraph" w:customStyle="1" w:styleId="SGBodyText3">
    <w:name w:val="SG Body Text 3"/>
    <w:rsid w:val="00724C76"/>
    <w:pPr>
      <w:suppressAutoHyphens/>
      <w:spacing w:after="120" w:line="240" w:lineRule="auto"/>
      <w:ind w:left="1987"/>
    </w:pPr>
    <w:rPr>
      <w:rFonts w:ascii="Times New Roman" w:eastAsia="Arial" w:hAnsi="Times New Roman" w:cs="Times New Roman"/>
      <w:sz w:val="20"/>
      <w:szCs w:val="20"/>
      <w:lang w:eastAsia="zh-CN"/>
    </w:rPr>
  </w:style>
  <w:style w:type="paragraph" w:styleId="CommentText">
    <w:name w:val="annotation text"/>
    <w:link w:val="CommentTextChar"/>
    <w:rsid w:val="00724C76"/>
    <w:pPr>
      <w:suppressAutoHyphens/>
      <w:spacing w:after="0" w:line="240" w:lineRule="auto"/>
      <w:jc w:val="both"/>
    </w:pPr>
    <w:rPr>
      <w:rFonts w:ascii="Times New Roman" w:eastAsia="Arial" w:hAnsi="Times New Roman" w:cs="Times New Roman"/>
      <w:i/>
      <w:color w:val="0000FF"/>
      <w:sz w:val="20"/>
      <w:szCs w:val="20"/>
      <w:lang w:eastAsia="zh-CN"/>
    </w:rPr>
  </w:style>
  <w:style w:type="character" w:customStyle="1" w:styleId="CommentTextChar">
    <w:name w:val="Comment Text Char"/>
    <w:basedOn w:val="DefaultParagraphFont"/>
    <w:link w:val="CommentText"/>
    <w:rsid w:val="00724C76"/>
    <w:rPr>
      <w:rFonts w:ascii="Times New Roman" w:eastAsia="Arial" w:hAnsi="Times New Roman" w:cs="Times New Roman"/>
      <w:i/>
      <w:color w:val="0000FF"/>
      <w:sz w:val="20"/>
      <w:szCs w:val="20"/>
      <w:lang w:eastAsia="zh-CN"/>
    </w:rPr>
  </w:style>
  <w:style w:type="paragraph" w:customStyle="1" w:styleId="TableContents">
    <w:name w:val="Table Contents"/>
    <w:basedOn w:val="Normal"/>
    <w:rsid w:val="00724C76"/>
    <w:pPr>
      <w:suppressLineNumbers/>
      <w:spacing w:after="0" w:line="240" w:lineRule="auto"/>
    </w:pPr>
    <w:rPr>
      <w:rFonts w:eastAsia="Times New Roman"/>
      <w:sz w:val="20"/>
      <w:szCs w:val="20"/>
    </w:rPr>
  </w:style>
  <w:style w:type="paragraph" w:styleId="TOCHeading">
    <w:name w:val="TOC Heading"/>
    <w:basedOn w:val="Heading1"/>
    <w:next w:val="Normal"/>
    <w:uiPriority w:val="39"/>
    <w:qFormat/>
    <w:rsid w:val="00724C76"/>
    <w:pPr>
      <w:keepLines/>
      <w:numPr>
        <w:numId w:val="0"/>
      </w:numPr>
      <w:spacing w:before="480" w:after="0" w:line="276" w:lineRule="auto"/>
    </w:pPr>
    <w:rPr>
      <w:rFonts w:ascii="Cambria" w:eastAsia="MS Gothic" w:hAnsi="Cambria"/>
      <w:color w:val="365F91"/>
      <w:lang w:eastAsia="ja-JP"/>
    </w:rPr>
  </w:style>
  <w:style w:type="paragraph" w:styleId="TOC1">
    <w:name w:val="toc 1"/>
    <w:basedOn w:val="Normal"/>
    <w:next w:val="Normal"/>
    <w:uiPriority w:val="39"/>
    <w:rsid w:val="00724C76"/>
  </w:style>
  <w:style w:type="paragraph" w:styleId="TOC2">
    <w:name w:val="toc 2"/>
    <w:basedOn w:val="Normal"/>
    <w:next w:val="Normal"/>
    <w:uiPriority w:val="39"/>
    <w:rsid w:val="00724C76"/>
    <w:pPr>
      <w:ind w:left="280"/>
    </w:pPr>
  </w:style>
  <w:style w:type="paragraph" w:styleId="ListParagraph">
    <w:name w:val="List Paragraph"/>
    <w:basedOn w:val="Normal"/>
    <w:qFormat/>
    <w:rsid w:val="00724C76"/>
    <w:pPr>
      <w:widowControl w:val="0"/>
      <w:spacing w:after="200" w:line="100" w:lineRule="atLeast"/>
      <w:ind w:left="720"/>
    </w:pPr>
    <w:rPr>
      <w:rFonts w:ascii="Liberation Serif" w:eastAsia="Liberation Serif" w:hAnsi="Liberation Serif" w:cs="Liberation Serif"/>
      <w:color w:val="00000A"/>
      <w:sz w:val="24"/>
      <w:szCs w:val="24"/>
      <w:lang w:bidi="hi-IN"/>
    </w:rPr>
  </w:style>
  <w:style w:type="paragraph" w:styleId="NoSpacing">
    <w:name w:val="No Spacing"/>
    <w:link w:val="NoSpacingChar"/>
    <w:uiPriority w:val="1"/>
    <w:qFormat/>
    <w:rsid w:val="00724C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24C76"/>
    <w:rPr>
      <w:rFonts w:eastAsiaTheme="minorEastAsia"/>
      <w:lang w:eastAsia="ja-JP"/>
    </w:rPr>
  </w:style>
  <w:style w:type="paragraph" w:styleId="BalloonText">
    <w:name w:val="Balloon Text"/>
    <w:basedOn w:val="Normal"/>
    <w:link w:val="BalloonTextChar"/>
    <w:uiPriority w:val="99"/>
    <w:semiHidden/>
    <w:unhideWhenUsed/>
    <w:rsid w:val="00724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C76"/>
    <w:rPr>
      <w:rFonts w:ascii="Tahoma" w:eastAsia="Calibri"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ktcn.tvu.edu.vn/images/stories/phieudexuat_pdf/KL12_04_Le%20Thi%20Thuy%20Lan.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850E5-5B53-4CA8-A767-A7AB0D25A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tuongvy</dc:creator>
  <cp:lastModifiedBy>Windows User</cp:lastModifiedBy>
  <cp:revision>4</cp:revision>
  <dcterms:created xsi:type="dcterms:W3CDTF">2018-05-03T08:15:00Z</dcterms:created>
  <dcterms:modified xsi:type="dcterms:W3CDTF">2018-05-05T23:56:00Z</dcterms:modified>
</cp:coreProperties>
</file>