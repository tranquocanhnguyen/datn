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17F78" w14:textId="70BA7AEA" w:rsidR="00C22EC2" w:rsidRDefault="00C61EA2" w:rsidP="00C22EC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045A8F99"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jc w:val="center"/>
        <w:rPr>
          <w:rFonts w:ascii="Times New Roman" w:eastAsia="Times New Roman" w:hAnsi="Times New Roman" w:cs="Times New Roman"/>
          <w:b/>
          <w:color w:val="auto"/>
          <w:sz w:val="36"/>
          <w:szCs w:val="36"/>
          <w:lang w:eastAsia="en-US" w:bidi="ar-SA"/>
        </w:rPr>
      </w:pPr>
      <w:r w:rsidRPr="00352026">
        <w:rPr>
          <w:rFonts w:ascii="Times New Roman" w:eastAsia="Times New Roman" w:hAnsi="Times New Roman" w:cs="Times New Roman"/>
          <w:b/>
          <w:color w:val="auto"/>
          <w:sz w:val="36"/>
          <w:szCs w:val="36"/>
          <w:lang w:eastAsia="en-US" w:bidi="ar-SA"/>
        </w:rPr>
        <w:t>BỘ GIÁO DỤC VÀ ĐÀO TẠO</w:t>
      </w:r>
    </w:p>
    <w:p w14:paraId="21439F86"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jc w:val="center"/>
        <w:rPr>
          <w:rFonts w:ascii="Times New Roman" w:eastAsia="Times New Roman" w:hAnsi="Times New Roman" w:cs="Times New Roman"/>
          <w:b/>
          <w:color w:val="auto"/>
          <w:sz w:val="36"/>
          <w:szCs w:val="36"/>
          <w:lang w:eastAsia="en-US" w:bidi="ar-SA"/>
        </w:rPr>
      </w:pPr>
      <w:r w:rsidRPr="00352026">
        <w:rPr>
          <w:rFonts w:ascii="Times New Roman" w:eastAsia="Times New Roman" w:hAnsi="Times New Roman" w:cs="Times New Roman"/>
          <w:b/>
          <w:color w:val="auto"/>
          <w:sz w:val="36"/>
          <w:szCs w:val="36"/>
          <w:lang w:eastAsia="en-US" w:bidi="ar-SA"/>
        </w:rPr>
        <w:t>TRƯỜNG ĐẠI HỌC DUY TÂN</w:t>
      </w:r>
    </w:p>
    <w:p w14:paraId="3A4BA156"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jc w:val="center"/>
        <w:rPr>
          <w:rFonts w:ascii="Times New Roman" w:eastAsia="Times New Roman" w:hAnsi="Times New Roman" w:cs="Times New Roman"/>
          <w:b/>
          <w:color w:val="auto"/>
          <w:sz w:val="36"/>
          <w:szCs w:val="36"/>
          <w:lang w:eastAsia="en-US" w:bidi="ar-SA"/>
        </w:rPr>
      </w:pPr>
    </w:p>
    <w:p w14:paraId="027928ED"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jc w:val="center"/>
        <w:rPr>
          <w:rFonts w:ascii="Times New Roman" w:eastAsia="Times New Roman" w:hAnsi="Times New Roman" w:cs="Times New Roman"/>
          <w:b/>
          <w:color w:val="auto"/>
          <w:sz w:val="36"/>
          <w:szCs w:val="36"/>
          <w:lang w:eastAsia="en-US" w:bidi="ar-SA"/>
        </w:rPr>
      </w:pPr>
      <w:r w:rsidRPr="00352026">
        <w:rPr>
          <w:rFonts w:ascii="Times New Roman" w:eastAsia="Times New Roman" w:hAnsi="Times New Roman" w:cs="Times New Roman"/>
          <w:b/>
          <w:noProof/>
          <w:color w:val="auto"/>
          <w:sz w:val="36"/>
          <w:szCs w:val="36"/>
          <w:lang w:eastAsia="en-US" w:bidi="ar-SA"/>
        </w:rPr>
        <w:drawing>
          <wp:inline distT="0" distB="0" distL="0" distR="0" wp14:anchorId="665340DF" wp14:editId="22EC89F3">
            <wp:extent cx="828675" cy="752475"/>
            <wp:effectExtent l="0" t="0" r="9525" b="9525"/>
            <wp:docPr id="5" name="Picture 5"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14:paraId="7D23C6EA"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jc w:val="center"/>
        <w:rPr>
          <w:rFonts w:ascii="Times New Roman" w:eastAsia="Times New Roman" w:hAnsi="Times New Roman" w:cs="Times New Roman"/>
          <w:b/>
          <w:color w:val="auto"/>
          <w:sz w:val="36"/>
          <w:szCs w:val="36"/>
          <w:lang w:eastAsia="en-US" w:bidi="ar-SA"/>
        </w:rPr>
      </w:pPr>
    </w:p>
    <w:p w14:paraId="6092EF67"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jc w:val="center"/>
        <w:rPr>
          <w:rFonts w:ascii="Times New Roman" w:eastAsia="Times New Roman" w:hAnsi="Times New Roman" w:cs="Times New Roman"/>
          <w:b/>
          <w:color w:val="auto"/>
          <w:sz w:val="36"/>
          <w:szCs w:val="36"/>
          <w:lang w:eastAsia="en-US" w:bidi="ar-SA"/>
        </w:rPr>
      </w:pPr>
    </w:p>
    <w:p w14:paraId="7FF71EA7"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jc w:val="center"/>
        <w:rPr>
          <w:rFonts w:ascii="Times New Roman" w:eastAsia="Times New Roman" w:hAnsi="Times New Roman" w:cs="Times New Roman"/>
          <w:b/>
          <w:color w:val="auto"/>
          <w:sz w:val="36"/>
          <w:szCs w:val="36"/>
          <w:lang w:eastAsia="en-US" w:bidi="ar-SA"/>
        </w:rPr>
      </w:pPr>
    </w:p>
    <w:p w14:paraId="465FDD83"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jc w:val="center"/>
        <w:rPr>
          <w:rFonts w:ascii="Times New Roman" w:eastAsia="Times New Roman" w:hAnsi="Times New Roman" w:cs="Times New Roman"/>
          <w:b/>
          <w:color w:val="auto"/>
          <w:sz w:val="36"/>
          <w:szCs w:val="36"/>
          <w:lang w:eastAsia="en-US" w:bidi="ar-SA"/>
        </w:rPr>
      </w:pPr>
      <w:r w:rsidRPr="00352026">
        <w:rPr>
          <w:rFonts w:ascii="Times New Roman" w:eastAsia="Times New Roman" w:hAnsi="Times New Roman" w:cs="Times New Roman"/>
          <w:b/>
          <w:color w:val="auto"/>
          <w:sz w:val="36"/>
          <w:szCs w:val="36"/>
          <w:lang w:eastAsia="en-US" w:bidi="ar-SA"/>
        </w:rPr>
        <w:t>Tên đề tài</w:t>
      </w:r>
    </w:p>
    <w:p w14:paraId="66C1B358"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jc w:val="center"/>
        <w:rPr>
          <w:rFonts w:ascii="Times New Roman" w:eastAsia="Times New Roman" w:hAnsi="Times New Roman" w:cs="Times New Roman"/>
          <w:b/>
          <w:color w:val="auto"/>
          <w:sz w:val="36"/>
          <w:szCs w:val="36"/>
          <w:lang w:eastAsia="en-US" w:bidi="ar-SA"/>
        </w:rPr>
      </w:pPr>
    </w:p>
    <w:p w14:paraId="300A1F1F" w14:textId="77777777" w:rsidR="00352026" w:rsidRPr="00352026" w:rsidRDefault="00C61EA2"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jc w:val="center"/>
        <w:rPr>
          <w:rFonts w:ascii="Times New Roman" w:eastAsia="Times New Roman" w:hAnsi="Times New Roman" w:cs="Times New Roman"/>
          <w:b/>
          <w:color w:val="auto"/>
          <w:sz w:val="36"/>
          <w:szCs w:val="36"/>
          <w:lang w:eastAsia="en-US" w:bidi="ar-SA"/>
        </w:rPr>
      </w:pPr>
      <w:hyperlink r:id="rId10" w:history="1">
        <w:r w:rsidR="00352026" w:rsidRPr="00352026">
          <w:rPr>
            <w:rFonts w:ascii="Times New Roman" w:eastAsia="Times New Roman" w:hAnsi="Times New Roman" w:cs="Times New Roman"/>
            <w:b/>
            <w:color w:val="auto"/>
            <w:sz w:val="36"/>
            <w:szCs w:val="36"/>
            <w:lang w:eastAsia="en-US" w:bidi="ar-SA"/>
          </w:rPr>
          <w:t>XÂY DỰNG WEBSITE</w:t>
        </w:r>
      </w:hyperlink>
      <w:r w:rsidR="00352026" w:rsidRPr="00352026">
        <w:rPr>
          <w:rFonts w:ascii="Times New Roman" w:eastAsia="Times New Roman" w:hAnsi="Times New Roman" w:cs="Times New Roman"/>
          <w:b/>
          <w:color w:val="auto"/>
          <w:sz w:val="36"/>
          <w:szCs w:val="36"/>
          <w:lang w:eastAsia="en-US" w:bidi="ar-SA"/>
        </w:rPr>
        <w:t xml:space="preserve"> LUYỆN THI TOEIC ONLINE</w:t>
      </w:r>
    </w:p>
    <w:p w14:paraId="0F58AE2C"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jc w:val="center"/>
        <w:rPr>
          <w:rFonts w:ascii="Times New Roman" w:eastAsia="Times New Roman" w:hAnsi="Times New Roman" w:cs="Times New Roman"/>
          <w:b/>
          <w:color w:val="auto"/>
          <w:sz w:val="36"/>
          <w:szCs w:val="36"/>
          <w:lang w:eastAsia="en-US" w:bidi="ar-SA"/>
        </w:rPr>
      </w:pPr>
    </w:p>
    <w:p w14:paraId="581E9384"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jc w:val="center"/>
        <w:rPr>
          <w:rFonts w:ascii="Times New Roman" w:eastAsia="Times New Roman" w:hAnsi="Times New Roman" w:cs="Times New Roman"/>
          <w:b/>
          <w:color w:val="auto"/>
          <w:sz w:val="36"/>
          <w:szCs w:val="36"/>
          <w:lang w:eastAsia="en-US" w:bidi="ar-SA"/>
        </w:rPr>
      </w:pPr>
      <w:r w:rsidRPr="00352026">
        <w:rPr>
          <w:rFonts w:ascii="Times New Roman" w:eastAsia="Times New Roman" w:hAnsi="Times New Roman" w:cs="Times New Roman"/>
          <w:b/>
          <w:color w:val="auto"/>
          <w:sz w:val="36"/>
          <w:szCs w:val="36"/>
          <w:lang w:eastAsia="en-US" w:bidi="ar-SA"/>
        </w:rPr>
        <w:sym w:font="Wingdings" w:char="F097"/>
      </w:r>
      <w:r w:rsidRPr="00352026">
        <w:rPr>
          <w:rFonts w:ascii="Times New Roman" w:eastAsia="Times New Roman" w:hAnsi="Times New Roman" w:cs="Times New Roman"/>
          <w:b/>
          <w:color w:val="auto"/>
          <w:sz w:val="36"/>
          <w:szCs w:val="36"/>
          <w:lang w:eastAsia="en-US" w:bidi="ar-SA"/>
        </w:rPr>
        <w:sym w:font="Wingdings" w:char="F040"/>
      </w:r>
      <w:r w:rsidRPr="00352026">
        <w:rPr>
          <w:rFonts w:ascii="Times New Roman" w:eastAsia="Times New Roman" w:hAnsi="Times New Roman" w:cs="Times New Roman"/>
          <w:b/>
          <w:color w:val="auto"/>
          <w:sz w:val="36"/>
          <w:szCs w:val="36"/>
          <w:lang w:eastAsia="en-US" w:bidi="ar-SA"/>
        </w:rPr>
        <w:sym w:font="Wingdings" w:char="F026"/>
      </w:r>
      <w:r w:rsidRPr="00352026">
        <w:rPr>
          <w:rFonts w:ascii="Times New Roman" w:eastAsia="Times New Roman" w:hAnsi="Times New Roman" w:cs="Times New Roman"/>
          <w:b/>
          <w:color w:val="auto"/>
          <w:sz w:val="36"/>
          <w:szCs w:val="36"/>
          <w:lang w:eastAsia="en-US" w:bidi="ar-SA"/>
        </w:rPr>
        <w:sym w:font="Wingdings" w:char="F03F"/>
      </w:r>
      <w:r w:rsidRPr="00352026">
        <w:rPr>
          <w:rFonts w:ascii="Times New Roman" w:eastAsia="Times New Roman" w:hAnsi="Times New Roman" w:cs="Times New Roman"/>
          <w:b/>
          <w:color w:val="auto"/>
          <w:sz w:val="36"/>
          <w:szCs w:val="36"/>
          <w:lang w:eastAsia="en-US" w:bidi="ar-SA"/>
        </w:rPr>
        <w:sym w:font="Wingdings" w:char="F096"/>
      </w:r>
    </w:p>
    <w:p w14:paraId="280E1E60"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jc w:val="center"/>
        <w:rPr>
          <w:rFonts w:ascii="Times New Roman" w:eastAsia="Times New Roman" w:hAnsi="Times New Roman" w:cs="Times New Roman"/>
          <w:b/>
          <w:color w:val="auto"/>
          <w:sz w:val="36"/>
          <w:szCs w:val="36"/>
          <w:lang w:eastAsia="en-US" w:bidi="ar-SA"/>
        </w:rPr>
      </w:pPr>
    </w:p>
    <w:p w14:paraId="40B0002C" w14:textId="74E22491" w:rsidR="00352026" w:rsidRPr="00352026" w:rsidRDefault="005E5C43"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jc w:val="center"/>
        <w:rPr>
          <w:rFonts w:ascii="Times New Roman" w:eastAsia="Times New Roman" w:hAnsi="Times New Roman" w:cs="Times New Roman"/>
          <w:b/>
          <w:color w:val="auto"/>
          <w:sz w:val="36"/>
          <w:szCs w:val="36"/>
          <w:lang w:eastAsia="en-US" w:bidi="ar-SA"/>
        </w:rPr>
      </w:pPr>
      <w:r>
        <w:rPr>
          <w:rFonts w:ascii="Times New Roman" w:eastAsia="Times New Roman" w:hAnsi="Times New Roman" w:cs="Times New Roman"/>
          <w:b/>
          <w:color w:val="auto"/>
          <w:sz w:val="36"/>
          <w:szCs w:val="36"/>
          <w:lang w:eastAsia="en-US" w:bidi="ar-SA"/>
        </w:rPr>
        <w:t>KẾ HOẠCH DỰ ÁN</w:t>
      </w:r>
    </w:p>
    <w:p w14:paraId="3B0373C6"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jc w:val="center"/>
        <w:rPr>
          <w:rFonts w:ascii="Times New Roman" w:eastAsia="Times New Roman" w:hAnsi="Times New Roman" w:cs="Times New Roman"/>
          <w:b/>
          <w:color w:val="auto"/>
          <w:sz w:val="36"/>
          <w:szCs w:val="36"/>
          <w:lang w:eastAsia="en-US" w:bidi="ar-SA"/>
        </w:rPr>
      </w:pPr>
    </w:p>
    <w:p w14:paraId="0E7D39F7"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rPr>
          <w:rFonts w:ascii="Times New Roman" w:eastAsia="Times New Roman" w:hAnsi="Times New Roman" w:cs="Times New Roman"/>
          <w:b/>
          <w:color w:val="auto"/>
          <w:sz w:val="36"/>
          <w:szCs w:val="36"/>
          <w:lang w:eastAsia="en-US" w:bidi="ar-SA"/>
        </w:rPr>
      </w:pPr>
      <w:r w:rsidRPr="00352026">
        <w:rPr>
          <w:rFonts w:ascii="Times New Roman" w:eastAsia="Times New Roman" w:hAnsi="Times New Roman" w:cs="Times New Roman"/>
          <w:b/>
          <w:color w:val="auto"/>
          <w:sz w:val="36"/>
          <w:szCs w:val="36"/>
          <w:lang w:eastAsia="en-US" w:bidi="ar-SA"/>
        </w:rPr>
        <w:tab/>
      </w:r>
      <w:r w:rsidRPr="00352026">
        <w:rPr>
          <w:rFonts w:ascii="Times New Roman" w:eastAsia="Times New Roman" w:hAnsi="Times New Roman" w:cs="Times New Roman"/>
          <w:b/>
          <w:color w:val="auto"/>
          <w:sz w:val="36"/>
          <w:szCs w:val="36"/>
          <w:lang w:eastAsia="en-US" w:bidi="ar-SA"/>
        </w:rPr>
        <w:tab/>
      </w:r>
      <w:r w:rsidRPr="00352026">
        <w:rPr>
          <w:rFonts w:ascii="Times New Roman" w:eastAsia="Times New Roman" w:hAnsi="Times New Roman" w:cs="Times New Roman"/>
          <w:b/>
          <w:color w:val="auto"/>
          <w:sz w:val="36"/>
          <w:szCs w:val="36"/>
          <w:lang w:eastAsia="en-US" w:bidi="ar-SA"/>
        </w:rPr>
        <w:tab/>
        <w:t xml:space="preserve">Mentor: Phạm </w:t>
      </w:r>
      <w:proofErr w:type="gramStart"/>
      <w:r w:rsidRPr="00352026">
        <w:rPr>
          <w:rFonts w:ascii="Times New Roman" w:eastAsia="Times New Roman" w:hAnsi="Times New Roman" w:cs="Times New Roman"/>
          <w:b/>
          <w:color w:val="auto"/>
          <w:sz w:val="36"/>
          <w:szCs w:val="36"/>
          <w:lang w:eastAsia="en-US" w:bidi="ar-SA"/>
        </w:rPr>
        <w:t>An</w:t>
      </w:r>
      <w:proofErr w:type="gramEnd"/>
      <w:r w:rsidRPr="00352026">
        <w:rPr>
          <w:rFonts w:ascii="Times New Roman" w:eastAsia="Times New Roman" w:hAnsi="Times New Roman" w:cs="Times New Roman"/>
          <w:b/>
          <w:color w:val="auto"/>
          <w:sz w:val="36"/>
          <w:szCs w:val="36"/>
          <w:lang w:eastAsia="en-US" w:bidi="ar-SA"/>
        </w:rPr>
        <w:t xml:space="preserve"> Bình</w:t>
      </w:r>
    </w:p>
    <w:p w14:paraId="752573B2"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ind w:firstLine="720"/>
        <w:rPr>
          <w:rFonts w:ascii="Times New Roman" w:eastAsia="Times New Roman" w:hAnsi="Times New Roman" w:cs="Times New Roman"/>
          <w:b/>
          <w:color w:val="auto"/>
          <w:sz w:val="36"/>
          <w:szCs w:val="36"/>
          <w:lang w:eastAsia="en-US" w:bidi="ar-SA"/>
        </w:rPr>
      </w:pPr>
      <w:r w:rsidRPr="00352026">
        <w:rPr>
          <w:rFonts w:ascii="Times New Roman" w:eastAsia="Times New Roman" w:hAnsi="Times New Roman" w:cs="Times New Roman"/>
          <w:b/>
          <w:color w:val="auto"/>
          <w:sz w:val="36"/>
          <w:szCs w:val="36"/>
          <w:lang w:eastAsia="en-US" w:bidi="ar-SA"/>
        </w:rPr>
        <w:t xml:space="preserve">                Group Member:</w:t>
      </w:r>
    </w:p>
    <w:p w14:paraId="38D471FE"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ind w:firstLine="3119"/>
        <w:rPr>
          <w:rFonts w:ascii="Times New Roman" w:eastAsia="Times New Roman" w:hAnsi="Times New Roman" w:cs="Times New Roman"/>
          <w:b/>
          <w:color w:val="auto"/>
          <w:sz w:val="36"/>
          <w:szCs w:val="36"/>
          <w:lang w:eastAsia="en-US" w:bidi="ar-SA"/>
        </w:rPr>
      </w:pPr>
      <w:r w:rsidRPr="00352026">
        <w:rPr>
          <w:rFonts w:ascii="Times New Roman" w:eastAsia="Times New Roman" w:hAnsi="Times New Roman" w:cs="Times New Roman"/>
          <w:b/>
          <w:color w:val="auto"/>
          <w:sz w:val="36"/>
          <w:szCs w:val="36"/>
          <w:lang w:eastAsia="en-US" w:bidi="ar-SA"/>
        </w:rPr>
        <w:t>1. Nguyễn Văn Thiện</w:t>
      </w:r>
    </w:p>
    <w:p w14:paraId="492600B4"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ind w:firstLine="3119"/>
        <w:rPr>
          <w:rFonts w:ascii="Times New Roman" w:eastAsia="Times New Roman" w:hAnsi="Times New Roman" w:cs="Times New Roman"/>
          <w:b/>
          <w:color w:val="auto"/>
          <w:sz w:val="36"/>
          <w:szCs w:val="36"/>
          <w:lang w:eastAsia="en-US" w:bidi="ar-SA"/>
        </w:rPr>
      </w:pPr>
      <w:r w:rsidRPr="00352026">
        <w:rPr>
          <w:rFonts w:ascii="Times New Roman" w:eastAsia="Times New Roman" w:hAnsi="Times New Roman" w:cs="Times New Roman"/>
          <w:b/>
          <w:color w:val="auto"/>
          <w:sz w:val="36"/>
          <w:szCs w:val="36"/>
          <w:lang w:eastAsia="en-US" w:bidi="ar-SA"/>
        </w:rPr>
        <w:t>2. Võ Nhật Quang</w:t>
      </w:r>
    </w:p>
    <w:p w14:paraId="51F5D4A7"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ind w:firstLine="3119"/>
        <w:rPr>
          <w:rFonts w:ascii="Times New Roman" w:eastAsia="Times New Roman" w:hAnsi="Times New Roman" w:cs="Times New Roman"/>
          <w:b/>
          <w:color w:val="auto"/>
          <w:sz w:val="36"/>
          <w:szCs w:val="36"/>
          <w:lang w:eastAsia="en-US" w:bidi="ar-SA"/>
        </w:rPr>
      </w:pPr>
      <w:r w:rsidRPr="00352026">
        <w:rPr>
          <w:rFonts w:ascii="Times New Roman" w:eastAsia="Times New Roman" w:hAnsi="Times New Roman" w:cs="Times New Roman"/>
          <w:b/>
          <w:color w:val="auto"/>
          <w:sz w:val="36"/>
          <w:szCs w:val="36"/>
          <w:lang w:eastAsia="en-US" w:bidi="ar-SA"/>
        </w:rPr>
        <w:t>3. Nguyễn Trần Quốc Anh</w:t>
      </w:r>
    </w:p>
    <w:p w14:paraId="5EEBEDA6"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ind w:firstLine="3119"/>
        <w:rPr>
          <w:rFonts w:ascii="Times New Roman" w:eastAsia="Times New Roman" w:hAnsi="Times New Roman" w:cs="Times New Roman"/>
          <w:b/>
          <w:color w:val="auto"/>
          <w:sz w:val="36"/>
          <w:szCs w:val="36"/>
          <w:lang w:eastAsia="en-US" w:bidi="ar-SA"/>
        </w:rPr>
      </w:pPr>
      <w:r w:rsidRPr="00352026">
        <w:rPr>
          <w:rFonts w:ascii="Times New Roman" w:eastAsia="Times New Roman" w:hAnsi="Times New Roman" w:cs="Times New Roman"/>
          <w:b/>
          <w:color w:val="auto"/>
          <w:sz w:val="36"/>
          <w:szCs w:val="36"/>
          <w:lang w:eastAsia="en-US" w:bidi="ar-SA"/>
        </w:rPr>
        <w:t>4. Bùi Thế Trình</w:t>
      </w:r>
    </w:p>
    <w:p w14:paraId="1C08D120"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ind w:firstLine="3119"/>
        <w:rPr>
          <w:rFonts w:ascii="Times New Roman" w:eastAsia="Times New Roman" w:hAnsi="Times New Roman" w:cs="Times New Roman"/>
          <w:b/>
          <w:color w:val="auto"/>
          <w:sz w:val="36"/>
          <w:szCs w:val="36"/>
          <w:lang w:eastAsia="en-US" w:bidi="ar-SA"/>
        </w:rPr>
      </w:pPr>
      <w:r w:rsidRPr="00352026">
        <w:rPr>
          <w:rFonts w:ascii="Times New Roman" w:eastAsia="Times New Roman" w:hAnsi="Times New Roman" w:cs="Times New Roman"/>
          <w:b/>
          <w:color w:val="auto"/>
          <w:sz w:val="36"/>
          <w:szCs w:val="36"/>
          <w:lang w:eastAsia="en-US" w:bidi="ar-SA"/>
        </w:rPr>
        <w:t>5. Trần Văn Hiếu</w:t>
      </w:r>
    </w:p>
    <w:p w14:paraId="194B679C"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jc w:val="center"/>
        <w:rPr>
          <w:rFonts w:ascii="Times New Roman" w:eastAsia="Times New Roman" w:hAnsi="Times New Roman" w:cs="Times New Roman"/>
          <w:b/>
          <w:color w:val="auto"/>
          <w:sz w:val="36"/>
          <w:szCs w:val="36"/>
          <w:lang w:eastAsia="en-US" w:bidi="ar-SA"/>
        </w:rPr>
      </w:pPr>
    </w:p>
    <w:p w14:paraId="31C0CDD9" w14:textId="0AF7EE9B"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rPr>
          <w:rFonts w:ascii="Times New Roman" w:eastAsia="Times New Roman" w:hAnsi="Times New Roman" w:cs="Times New Roman"/>
          <w:b/>
          <w:color w:val="auto"/>
          <w:sz w:val="36"/>
          <w:szCs w:val="36"/>
          <w:lang w:eastAsia="en-US" w:bidi="ar-SA"/>
        </w:rPr>
      </w:pPr>
    </w:p>
    <w:p w14:paraId="4CA5DC04" w14:textId="07D9AFC5"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jc w:val="center"/>
        <w:rPr>
          <w:rFonts w:ascii="Times New Roman" w:eastAsia="Times New Roman" w:hAnsi="Times New Roman" w:cs="Times New Roman"/>
          <w:b/>
          <w:color w:val="auto"/>
          <w:sz w:val="60"/>
          <w:szCs w:val="60"/>
          <w:lang w:eastAsia="en-US" w:bidi="ar-SA"/>
        </w:rPr>
      </w:pPr>
      <w:r>
        <w:rPr>
          <w:rFonts w:ascii="Times New Roman" w:eastAsia="Times New Roman" w:hAnsi="Times New Roman" w:cs="Times New Roman"/>
          <w:b/>
          <w:color w:val="auto"/>
          <w:sz w:val="60"/>
          <w:szCs w:val="60"/>
          <w:lang w:eastAsia="en-US" w:bidi="ar-SA"/>
        </w:rPr>
        <w:t>5</w:t>
      </w:r>
    </w:p>
    <w:p w14:paraId="11F66BA9"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jc w:val="center"/>
        <w:rPr>
          <w:rFonts w:ascii="Times New Roman" w:eastAsia="Times New Roman" w:hAnsi="Times New Roman" w:cs="Times New Roman"/>
          <w:b/>
          <w:color w:val="auto"/>
          <w:sz w:val="36"/>
          <w:szCs w:val="36"/>
          <w:lang w:eastAsia="en-US" w:bidi="ar-SA"/>
        </w:rPr>
      </w:pPr>
    </w:p>
    <w:p w14:paraId="358CDC95"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jc w:val="center"/>
        <w:rPr>
          <w:rFonts w:ascii="Times New Roman" w:eastAsia="Times New Roman" w:hAnsi="Times New Roman" w:cs="Times New Roman"/>
          <w:b/>
          <w:color w:val="auto"/>
          <w:sz w:val="36"/>
          <w:szCs w:val="36"/>
          <w:lang w:eastAsia="en-US" w:bidi="ar-SA"/>
        </w:rPr>
      </w:pPr>
    </w:p>
    <w:p w14:paraId="59706185" w14:textId="6774E812"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rPr>
          <w:rFonts w:ascii="Times New Roman" w:eastAsia="Times New Roman" w:hAnsi="Times New Roman" w:cs="Times New Roman"/>
          <w:b/>
          <w:color w:val="auto"/>
          <w:sz w:val="36"/>
          <w:szCs w:val="36"/>
          <w:lang w:eastAsia="en-US" w:bidi="ar-SA"/>
        </w:rPr>
      </w:pPr>
    </w:p>
    <w:p w14:paraId="475A17E3" w14:textId="77777777" w:rsidR="00352026" w:rsidRPr="00352026" w:rsidRDefault="00352026" w:rsidP="00352026">
      <w:pPr>
        <w:widowControl/>
        <w:pBdr>
          <w:top w:val="thinThickSmallGap" w:sz="24" w:space="1" w:color="auto"/>
          <w:left w:val="thinThickSmallGap" w:sz="24" w:space="4" w:color="auto"/>
          <w:bottom w:val="thickThinSmallGap" w:sz="24" w:space="1" w:color="auto"/>
          <w:right w:val="thickThinSmallGap" w:sz="24" w:space="4" w:color="auto"/>
        </w:pBdr>
        <w:suppressAutoHyphens w:val="0"/>
        <w:spacing w:line="240" w:lineRule="auto"/>
        <w:jc w:val="center"/>
        <w:rPr>
          <w:rFonts w:ascii="Times New Roman" w:eastAsia="Times New Roman" w:hAnsi="Times New Roman" w:cs="Times New Roman"/>
          <w:b/>
          <w:color w:val="auto"/>
          <w:sz w:val="36"/>
          <w:szCs w:val="36"/>
          <w:lang w:eastAsia="en-US" w:bidi="ar-SA"/>
        </w:rPr>
      </w:pPr>
      <w:r w:rsidRPr="00352026">
        <w:rPr>
          <w:rFonts w:ascii="Times New Roman" w:eastAsia="Times New Roman" w:hAnsi="Times New Roman" w:cs="Times New Roman"/>
          <w:b/>
          <w:color w:val="auto"/>
          <w:sz w:val="36"/>
          <w:szCs w:val="36"/>
          <w:lang w:eastAsia="en-US" w:bidi="ar-SA"/>
        </w:rPr>
        <w:t>Đà Nẵng, 3/2018</w:t>
      </w:r>
    </w:p>
    <w:p w14:paraId="3D84ACC0" w14:textId="7882549A" w:rsidR="00D65EAD" w:rsidRPr="00761F77" w:rsidRDefault="00D65EAD" w:rsidP="00744577">
      <w:pPr>
        <w:rPr>
          <w:rFonts w:ascii="Times New Roman" w:hAnsi="Times New Roman" w:cs="Times New Roman"/>
        </w:rPr>
      </w:pPr>
    </w:p>
    <w:p w14:paraId="25E42542" w14:textId="77777777" w:rsidR="00D65EAD" w:rsidRPr="00761F77" w:rsidRDefault="00D65EAD" w:rsidP="00D65EAD">
      <w:pPr>
        <w:pStyle w:val="BodyText"/>
        <w:pageBreakBefore/>
        <w:rPr>
          <w:rFonts w:ascii="Times New Roman" w:hAnsi="Times New Roman" w:cs="Times New Roman"/>
        </w:rPr>
      </w:pPr>
    </w:p>
    <w:p w14:paraId="3D4BF558" w14:textId="77777777" w:rsidR="007C2042" w:rsidRPr="007C2042" w:rsidRDefault="007C2042" w:rsidP="007C2042">
      <w:pPr>
        <w:widowControl/>
        <w:tabs>
          <w:tab w:val="left" w:pos="2250"/>
        </w:tabs>
        <w:suppressAutoHyphens w:val="0"/>
        <w:spacing w:before="55" w:line="360" w:lineRule="auto"/>
        <w:ind w:left="3538" w:right="3370"/>
        <w:jc w:val="both"/>
        <w:rPr>
          <w:rFonts w:ascii="Times New Roman" w:eastAsia="Times New Roman" w:hAnsi="Times New Roman" w:cs="Times New Roman"/>
          <w:b/>
          <w:color w:val="auto"/>
          <w:sz w:val="26"/>
          <w:szCs w:val="26"/>
          <w:lang w:eastAsia="en-US" w:bidi="ar-SA"/>
        </w:rPr>
      </w:pPr>
      <w:r w:rsidRPr="007C2042">
        <w:rPr>
          <w:rFonts w:ascii="Times New Roman" w:eastAsia="Times New Roman" w:hAnsi="Times New Roman" w:cs="Times New Roman"/>
          <w:b/>
          <w:color w:val="auto"/>
          <w:spacing w:val="-1"/>
          <w:sz w:val="26"/>
          <w:szCs w:val="26"/>
          <w:lang w:eastAsia="en-US" w:bidi="ar-SA"/>
        </w:rPr>
        <w:t>THÔNG TIN DỰ ÁN</w:t>
      </w:r>
    </w:p>
    <w:tbl>
      <w:tblPr>
        <w:tblStyle w:val="GridTable6Colorful-Accent111"/>
        <w:tblW w:w="10913" w:type="dxa"/>
        <w:jc w:val="center"/>
        <w:tblLook w:val="04A0" w:firstRow="1" w:lastRow="0" w:firstColumn="1" w:lastColumn="0" w:noHBand="0" w:noVBand="1"/>
      </w:tblPr>
      <w:tblGrid>
        <w:gridCol w:w="2263"/>
        <w:gridCol w:w="2700"/>
        <w:gridCol w:w="277"/>
        <w:gridCol w:w="2095"/>
        <w:gridCol w:w="1932"/>
        <w:gridCol w:w="1646"/>
      </w:tblGrid>
      <w:tr w:rsidR="007C2042" w:rsidRPr="007C2042" w14:paraId="6EB3327F" w14:textId="77777777" w:rsidTr="005D2F1B">
        <w:trPr>
          <w:cnfStyle w:val="100000000000" w:firstRow="1" w:lastRow="0" w:firstColumn="0" w:lastColumn="0" w:oddVBand="0" w:evenVBand="0" w:oddHBand="0"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6100EDB" w14:textId="77777777" w:rsidR="007C2042" w:rsidRPr="007C2042" w:rsidRDefault="007C2042" w:rsidP="007C2042">
            <w:pPr>
              <w:widowControl/>
              <w:suppressAutoHyphens w:val="0"/>
              <w:spacing w:line="360" w:lineRule="auto"/>
              <w:jc w:val="both"/>
              <w:rPr>
                <w:rFonts w:ascii="Times New Roman" w:eastAsia="Times New Roman" w:hAnsi="Times New Roman" w:cs="Times New Roman"/>
                <w:color w:val="000000"/>
                <w:sz w:val="26"/>
                <w:szCs w:val="26"/>
                <w:lang w:eastAsia="en-US" w:bidi="ar-SA"/>
              </w:rPr>
            </w:pPr>
            <w:r w:rsidRPr="007C2042">
              <w:rPr>
                <w:rFonts w:ascii="Times New Roman" w:eastAsia="Times New Roman" w:hAnsi="Times New Roman" w:cs="Times New Roman"/>
                <w:color w:val="000000"/>
                <w:sz w:val="26"/>
                <w:szCs w:val="26"/>
                <w:lang w:eastAsia="en-US" w:bidi="ar-SA"/>
              </w:rPr>
              <w:t>Project Acronym</w:t>
            </w:r>
          </w:p>
        </w:tc>
        <w:tc>
          <w:tcPr>
            <w:tcW w:w="8650" w:type="dxa"/>
            <w:gridSpan w:val="5"/>
            <w:noWrap/>
            <w:hideMark/>
          </w:tcPr>
          <w:p w14:paraId="5116B1E3" w14:textId="77777777" w:rsidR="007C2042" w:rsidRPr="007C2042" w:rsidRDefault="007C2042" w:rsidP="007C2042">
            <w:pPr>
              <w:widowControl/>
              <w:suppressAutoHyphens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eastAsia="en-US" w:bidi="ar-SA"/>
              </w:rPr>
            </w:pPr>
            <w:r w:rsidRPr="007C2042">
              <w:rPr>
                <w:rFonts w:ascii="Times New Roman" w:eastAsia="Times New Roman" w:hAnsi="Times New Roman" w:cs="Times New Roman"/>
                <w:color w:val="000000"/>
                <w:sz w:val="26"/>
                <w:szCs w:val="26"/>
                <w:lang w:eastAsia="en-US" w:bidi="ar-SA"/>
              </w:rPr>
              <w:t>LTTO</w:t>
            </w:r>
          </w:p>
        </w:tc>
      </w:tr>
      <w:tr w:rsidR="007C2042" w:rsidRPr="007C2042" w14:paraId="0F6FD769" w14:textId="77777777" w:rsidTr="007C2042">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BA51497" w14:textId="77777777" w:rsidR="007C2042" w:rsidRPr="007C2042" w:rsidRDefault="007C2042" w:rsidP="007C2042">
            <w:pPr>
              <w:widowControl/>
              <w:suppressAutoHyphens w:val="0"/>
              <w:spacing w:line="360" w:lineRule="auto"/>
              <w:jc w:val="both"/>
              <w:rPr>
                <w:rFonts w:ascii="Times New Roman" w:eastAsia="Times New Roman" w:hAnsi="Times New Roman" w:cs="Times New Roman"/>
                <w:color w:val="000000"/>
                <w:sz w:val="26"/>
                <w:szCs w:val="26"/>
                <w:lang w:eastAsia="en-US" w:bidi="ar-SA"/>
              </w:rPr>
            </w:pPr>
            <w:r w:rsidRPr="007C2042">
              <w:rPr>
                <w:rFonts w:ascii="Times New Roman" w:eastAsia="Times New Roman" w:hAnsi="Times New Roman" w:cs="Times New Roman"/>
                <w:color w:val="000000"/>
                <w:sz w:val="26"/>
                <w:szCs w:val="26"/>
                <w:lang w:eastAsia="en-US" w:bidi="ar-SA"/>
              </w:rPr>
              <w:t>Project Title</w:t>
            </w:r>
          </w:p>
        </w:tc>
        <w:tc>
          <w:tcPr>
            <w:tcW w:w="8650" w:type="dxa"/>
            <w:gridSpan w:val="5"/>
            <w:noWrap/>
            <w:hideMark/>
          </w:tcPr>
          <w:p w14:paraId="3713D8C5" w14:textId="77777777" w:rsidR="007C2042" w:rsidRPr="007C2042" w:rsidRDefault="007C2042" w:rsidP="007C2042">
            <w:pPr>
              <w:widowControl/>
              <w:suppressAutoHyphens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lang w:eastAsia="en-US" w:bidi="ar-SA"/>
              </w:rPr>
            </w:pPr>
            <w:r w:rsidRPr="007C2042">
              <w:rPr>
                <w:rFonts w:ascii="Times New Roman" w:eastAsia="Times New Roman" w:hAnsi="Times New Roman" w:cs="Times New Roman"/>
                <w:color w:val="000000"/>
                <w:sz w:val="26"/>
                <w:szCs w:val="26"/>
                <w:lang w:val="vi-VN" w:eastAsia="en-US" w:bidi="ar-SA"/>
              </w:rPr>
              <w:t xml:space="preserve">XÂY DỰNG WEBSITE </w:t>
            </w:r>
            <w:r w:rsidRPr="007C2042">
              <w:rPr>
                <w:rFonts w:ascii="Times New Roman" w:eastAsia="Times New Roman" w:hAnsi="Times New Roman" w:cs="Times New Roman"/>
                <w:color w:val="000000"/>
                <w:sz w:val="26"/>
                <w:szCs w:val="26"/>
                <w:lang w:eastAsia="en-US" w:bidi="ar-SA"/>
              </w:rPr>
              <w:t>LUYÊN THI TOEIC ONLINE</w:t>
            </w:r>
          </w:p>
        </w:tc>
      </w:tr>
      <w:tr w:rsidR="007C2042" w:rsidRPr="007C2042" w14:paraId="1AC6C05D" w14:textId="77777777" w:rsidTr="005D2F1B">
        <w:trPr>
          <w:trHeight w:val="526"/>
          <w:jc w:val="center"/>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0A78274" w14:textId="77777777" w:rsidR="007C2042" w:rsidRPr="007C2042" w:rsidRDefault="007C2042" w:rsidP="007C2042">
            <w:pPr>
              <w:widowControl/>
              <w:suppressAutoHyphens w:val="0"/>
              <w:spacing w:line="360" w:lineRule="auto"/>
              <w:jc w:val="both"/>
              <w:rPr>
                <w:rFonts w:ascii="Times New Roman" w:eastAsia="Times New Roman" w:hAnsi="Times New Roman" w:cs="Times New Roman"/>
                <w:color w:val="000000"/>
                <w:sz w:val="26"/>
                <w:szCs w:val="26"/>
                <w:lang w:eastAsia="en-US" w:bidi="ar-SA"/>
              </w:rPr>
            </w:pPr>
            <w:r w:rsidRPr="007C2042">
              <w:rPr>
                <w:rFonts w:ascii="Times New Roman" w:eastAsia="Times New Roman" w:hAnsi="Times New Roman" w:cs="Times New Roman"/>
                <w:color w:val="000000"/>
                <w:sz w:val="26"/>
                <w:szCs w:val="26"/>
                <w:lang w:eastAsia="en-US" w:bidi="ar-SA"/>
              </w:rPr>
              <w:t>Start Date</w:t>
            </w:r>
          </w:p>
        </w:tc>
        <w:tc>
          <w:tcPr>
            <w:tcW w:w="2700" w:type="dxa"/>
            <w:noWrap/>
            <w:hideMark/>
          </w:tcPr>
          <w:p w14:paraId="45447588" w14:textId="77777777" w:rsidR="007C2042" w:rsidRPr="007C2042" w:rsidRDefault="007C2042" w:rsidP="007C2042">
            <w:pPr>
              <w:widowControl/>
              <w:suppressAutoHyphens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eastAsia="en-US" w:bidi="ar-SA"/>
              </w:rPr>
            </w:pPr>
            <w:r w:rsidRPr="007C2042">
              <w:rPr>
                <w:rFonts w:ascii="Times New Roman" w:eastAsia="Times New Roman" w:hAnsi="Times New Roman" w:cs="Times New Roman"/>
                <w:color w:val="000000"/>
                <w:sz w:val="26"/>
                <w:szCs w:val="26"/>
                <w:lang w:eastAsia="en-US" w:bidi="ar-SA"/>
              </w:rPr>
              <w:t>March 2</w:t>
            </w:r>
            <w:r w:rsidRPr="007C2042">
              <w:rPr>
                <w:rFonts w:ascii="Times New Roman" w:eastAsia="Times New Roman" w:hAnsi="Times New Roman" w:cs="Times New Roman"/>
                <w:color w:val="000000"/>
                <w:sz w:val="26"/>
                <w:szCs w:val="26"/>
                <w:vertAlign w:val="superscript"/>
                <w:lang w:eastAsia="en-US" w:bidi="ar-SA"/>
              </w:rPr>
              <w:t>nd</w:t>
            </w:r>
            <w:r w:rsidRPr="007C2042">
              <w:rPr>
                <w:rFonts w:ascii="Times New Roman" w:eastAsia="Times New Roman" w:hAnsi="Times New Roman" w:cs="Times New Roman"/>
                <w:color w:val="000000"/>
                <w:sz w:val="26"/>
                <w:szCs w:val="26"/>
                <w:lang w:eastAsia="en-US" w:bidi="ar-SA"/>
              </w:rPr>
              <w:t xml:space="preserve"> 2018</w:t>
            </w:r>
          </w:p>
        </w:tc>
        <w:tc>
          <w:tcPr>
            <w:tcW w:w="2372" w:type="dxa"/>
            <w:gridSpan w:val="2"/>
            <w:noWrap/>
            <w:hideMark/>
          </w:tcPr>
          <w:p w14:paraId="6E5DB0A1" w14:textId="77777777" w:rsidR="007C2042" w:rsidRPr="007C2042" w:rsidRDefault="007C2042" w:rsidP="007C2042">
            <w:pPr>
              <w:widowControl/>
              <w:suppressAutoHyphens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6"/>
                <w:szCs w:val="26"/>
                <w:lang w:eastAsia="en-US" w:bidi="ar-SA"/>
              </w:rPr>
            </w:pPr>
            <w:r w:rsidRPr="007C2042">
              <w:rPr>
                <w:rFonts w:ascii="Times New Roman" w:eastAsia="Times New Roman" w:hAnsi="Times New Roman" w:cs="Times New Roman"/>
                <w:b/>
                <w:color w:val="000000"/>
                <w:sz w:val="26"/>
                <w:szCs w:val="26"/>
                <w:lang w:eastAsia="en-US" w:bidi="ar-SA"/>
              </w:rPr>
              <w:t>End Date</w:t>
            </w:r>
          </w:p>
        </w:tc>
        <w:tc>
          <w:tcPr>
            <w:tcW w:w="3578" w:type="dxa"/>
            <w:gridSpan w:val="2"/>
            <w:noWrap/>
            <w:hideMark/>
          </w:tcPr>
          <w:p w14:paraId="1B4E029B" w14:textId="77777777" w:rsidR="007C2042" w:rsidRPr="007C2042" w:rsidRDefault="007C2042" w:rsidP="007C2042">
            <w:pPr>
              <w:widowControl/>
              <w:suppressAutoHyphens w:val="0"/>
              <w:spacing w:line="360" w:lineRule="auto"/>
              <w:ind w:right="5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eastAsia="en-US" w:bidi="ar-SA"/>
              </w:rPr>
            </w:pPr>
            <w:r w:rsidRPr="007C2042">
              <w:rPr>
                <w:rFonts w:ascii="Times New Roman" w:eastAsia="Times New Roman" w:hAnsi="Times New Roman" w:cs="Times New Roman"/>
                <w:color w:val="000000"/>
                <w:sz w:val="26"/>
                <w:szCs w:val="26"/>
                <w:lang w:eastAsia="en-US" w:bidi="ar-SA"/>
              </w:rPr>
              <w:t>May 15, 2018</w:t>
            </w:r>
          </w:p>
        </w:tc>
      </w:tr>
      <w:tr w:rsidR="007C2042" w:rsidRPr="007C2042" w14:paraId="7F954D08" w14:textId="77777777" w:rsidTr="007C2042">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5CE7145" w14:textId="77777777" w:rsidR="007C2042" w:rsidRPr="007C2042" w:rsidRDefault="007C2042" w:rsidP="007C2042">
            <w:pPr>
              <w:widowControl/>
              <w:suppressAutoHyphens w:val="0"/>
              <w:spacing w:line="360" w:lineRule="auto"/>
              <w:jc w:val="both"/>
              <w:rPr>
                <w:rFonts w:ascii="Times New Roman" w:eastAsia="Times New Roman" w:hAnsi="Times New Roman" w:cs="Times New Roman"/>
                <w:color w:val="000000"/>
                <w:sz w:val="26"/>
                <w:szCs w:val="26"/>
                <w:lang w:eastAsia="en-US" w:bidi="ar-SA"/>
              </w:rPr>
            </w:pPr>
            <w:r w:rsidRPr="007C2042">
              <w:rPr>
                <w:rFonts w:ascii="Times New Roman" w:eastAsia="Times New Roman" w:hAnsi="Times New Roman" w:cs="Times New Roman"/>
                <w:color w:val="000000"/>
                <w:sz w:val="26"/>
                <w:szCs w:val="26"/>
                <w:lang w:eastAsia="en-US" w:bidi="ar-SA"/>
              </w:rPr>
              <w:t>Lead Institution</w:t>
            </w:r>
          </w:p>
        </w:tc>
        <w:tc>
          <w:tcPr>
            <w:tcW w:w="8650" w:type="dxa"/>
            <w:gridSpan w:val="5"/>
            <w:noWrap/>
            <w:hideMark/>
          </w:tcPr>
          <w:p w14:paraId="6BDC5AD3" w14:textId="77777777" w:rsidR="007C2042" w:rsidRPr="007C2042" w:rsidRDefault="007C2042" w:rsidP="007C2042">
            <w:pPr>
              <w:widowControl/>
              <w:suppressAutoHyphens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lang w:eastAsia="en-US" w:bidi="ar-SA"/>
              </w:rPr>
            </w:pPr>
            <w:r w:rsidRPr="007C2042">
              <w:rPr>
                <w:rFonts w:ascii="Times New Roman" w:eastAsia="Times New Roman" w:hAnsi="Times New Roman" w:cs="Times New Roman"/>
                <w:color w:val="000000"/>
                <w:sz w:val="26"/>
                <w:szCs w:val="26"/>
                <w:lang w:eastAsia="en-US" w:bidi="ar-SA"/>
              </w:rPr>
              <w:t>Khoa CNTT, Duy Tan University</w:t>
            </w:r>
          </w:p>
        </w:tc>
      </w:tr>
      <w:tr w:rsidR="007C2042" w:rsidRPr="007C2042" w14:paraId="48BF9FBA" w14:textId="77777777" w:rsidTr="005D2F1B">
        <w:trPr>
          <w:trHeight w:val="526"/>
          <w:jc w:val="center"/>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DB919D4" w14:textId="77777777" w:rsidR="007C2042" w:rsidRPr="007C2042" w:rsidRDefault="007C2042" w:rsidP="007C2042">
            <w:pPr>
              <w:widowControl/>
              <w:suppressAutoHyphens w:val="0"/>
              <w:spacing w:line="360" w:lineRule="auto"/>
              <w:jc w:val="both"/>
              <w:rPr>
                <w:rFonts w:ascii="Times New Roman" w:eastAsia="Times New Roman" w:hAnsi="Times New Roman" w:cs="Times New Roman"/>
                <w:color w:val="000000"/>
                <w:sz w:val="26"/>
                <w:szCs w:val="26"/>
                <w:lang w:eastAsia="en-US" w:bidi="ar-SA"/>
              </w:rPr>
            </w:pPr>
            <w:r w:rsidRPr="007C2042">
              <w:rPr>
                <w:rFonts w:ascii="Times New Roman" w:eastAsia="Times New Roman" w:hAnsi="Times New Roman" w:cs="Times New Roman"/>
                <w:color w:val="000000"/>
                <w:sz w:val="26"/>
                <w:szCs w:val="26"/>
                <w:lang w:eastAsia="en-US" w:bidi="ar-SA"/>
              </w:rPr>
              <w:t>Project Mentor/ Product Owner</w:t>
            </w:r>
          </w:p>
        </w:tc>
        <w:tc>
          <w:tcPr>
            <w:tcW w:w="8650" w:type="dxa"/>
            <w:gridSpan w:val="5"/>
            <w:hideMark/>
          </w:tcPr>
          <w:p w14:paraId="61209F79" w14:textId="77777777" w:rsidR="007C2042" w:rsidRPr="007C2042" w:rsidRDefault="007C2042" w:rsidP="007C2042">
            <w:pPr>
              <w:widowControl/>
              <w:suppressAutoHyphens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eastAsia="en-US" w:bidi="ar-SA"/>
              </w:rPr>
            </w:pPr>
            <w:r w:rsidRPr="007C2042">
              <w:rPr>
                <w:rFonts w:ascii="Times New Roman" w:eastAsia="Times New Roman" w:hAnsi="Times New Roman" w:cs="Times New Roman"/>
                <w:color w:val="000000"/>
                <w:sz w:val="26"/>
                <w:szCs w:val="26"/>
                <w:lang w:eastAsia="en-US" w:bidi="ar-SA"/>
              </w:rPr>
              <w:t>Phạm An Bình</w:t>
            </w:r>
          </w:p>
          <w:p w14:paraId="3B92CD68" w14:textId="77777777" w:rsidR="007C2042" w:rsidRPr="007C2042" w:rsidRDefault="007C2042" w:rsidP="007C2042">
            <w:pPr>
              <w:widowControl/>
              <w:suppressAutoHyphens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365F91"/>
                <w:sz w:val="26"/>
                <w:szCs w:val="26"/>
                <w:lang w:eastAsia="en-US" w:bidi="ar-SA"/>
              </w:rPr>
            </w:pPr>
            <w:r w:rsidRPr="007C2042">
              <w:rPr>
                <w:rFonts w:ascii="Times New Roman" w:eastAsia="Times New Roman" w:hAnsi="Times New Roman" w:cs="Times New Roman"/>
                <w:color w:val="000000"/>
                <w:sz w:val="26"/>
                <w:szCs w:val="26"/>
                <w:lang w:eastAsia="en-US" w:bidi="ar-SA"/>
              </w:rPr>
              <w:t xml:space="preserve">Email: </w:t>
            </w:r>
            <w:r w:rsidRPr="007C2042">
              <w:rPr>
                <w:rFonts w:ascii="Times New Roman" w:eastAsia="Calibri" w:hAnsi="Times New Roman" w:cs="Times New Roman"/>
                <w:color w:val="365F91"/>
                <w:sz w:val="26"/>
                <w:szCs w:val="26"/>
                <w:lang w:eastAsia="en-US" w:bidi="ar-SA"/>
              </w:rPr>
              <w:t>anbinhdn@gmail.com</w:t>
            </w:r>
          </w:p>
          <w:p w14:paraId="09DEF091" w14:textId="77777777" w:rsidR="007C2042" w:rsidRPr="007C2042" w:rsidRDefault="007C2042" w:rsidP="007C2042">
            <w:pPr>
              <w:widowControl/>
              <w:suppressAutoHyphens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6"/>
                <w:szCs w:val="26"/>
                <w:lang w:eastAsia="en-US" w:bidi="ar-SA"/>
              </w:rPr>
            </w:pPr>
            <w:r w:rsidRPr="007C2042">
              <w:rPr>
                <w:rFonts w:ascii="Times New Roman" w:eastAsia="Calibri" w:hAnsi="Times New Roman" w:cs="Times New Roman"/>
                <w:color w:val="auto"/>
                <w:sz w:val="26"/>
                <w:szCs w:val="26"/>
                <w:lang w:eastAsia="en-US" w:bidi="ar-SA"/>
              </w:rPr>
              <w:t>Phone: 0914240919</w:t>
            </w:r>
          </w:p>
        </w:tc>
      </w:tr>
      <w:tr w:rsidR="007C2042" w:rsidRPr="007C2042" w14:paraId="215853EE" w14:textId="77777777" w:rsidTr="007C2042">
        <w:trPr>
          <w:cnfStyle w:val="000000100000" w:firstRow="0" w:lastRow="0" w:firstColumn="0" w:lastColumn="0" w:oddVBand="0" w:evenVBand="0" w:oddHBand="1"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2263" w:type="dxa"/>
            <w:hideMark/>
          </w:tcPr>
          <w:p w14:paraId="7A5F6D1F" w14:textId="77777777" w:rsidR="007C2042" w:rsidRPr="007C2042" w:rsidRDefault="007C2042" w:rsidP="007C2042">
            <w:pPr>
              <w:widowControl/>
              <w:suppressAutoHyphens w:val="0"/>
              <w:spacing w:line="360" w:lineRule="auto"/>
              <w:jc w:val="both"/>
              <w:rPr>
                <w:rFonts w:ascii="Times New Roman" w:eastAsia="Times New Roman" w:hAnsi="Times New Roman" w:cs="Times New Roman"/>
                <w:color w:val="000000"/>
                <w:sz w:val="26"/>
                <w:szCs w:val="26"/>
                <w:lang w:eastAsia="en-US" w:bidi="ar-SA"/>
              </w:rPr>
            </w:pPr>
            <w:r w:rsidRPr="007C2042">
              <w:rPr>
                <w:rFonts w:ascii="Times New Roman" w:eastAsia="Times New Roman" w:hAnsi="Times New Roman" w:cs="Times New Roman"/>
                <w:color w:val="000000"/>
                <w:sz w:val="26"/>
                <w:szCs w:val="26"/>
                <w:lang w:eastAsia="en-US" w:bidi="ar-SA"/>
              </w:rPr>
              <w:t>Project Manager &amp; Contact Details</w:t>
            </w:r>
          </w:p>
        </w:tc>
        <w:tc>
          <w:tcPr>
            <w:tcW w:w="8650" w:type="dxa"/>
            <w:gridSpan w:val="5"/>
            <w:hideMark/>
          </w:tcPr>
          <w:p w14:paraId="39EA3433" w14:textId="77777777" w:rsidR="007C2042" w:rsidRPr="007C2042" w:rsidRDefault="007C2042" w:rsidP="007C2042">
            <w:pPr>
              <w:widowControl/>
              <w:suppressAutoHyphens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lang w:eastAsia="en-US" w:bidi="ar-SA"/>
              </w:rPr>
            </w:pPr>
            <w:r w:rsidRPr="007C2042">
              <w:rPr>
                <w:rFonts w:ascii="Times New Roman" w:eastAsia="Times New Roman" w:hAnsi="Times New Roman" w:cs="Times New Roman"/>
                <w:color w:val="000000"/>
                <w:sz w:val="26"/>
                <w:szCs w:val="26"/>
                <w:lang w:eastAsia="en-US" w:bidi="ar-SA"/>
              </w:rPr>
              <w:t>Nguyễn Văn Thiện</w:t>
            </w:r>
          </w:p>
          <w:p w14:paraId="68E15EC5" w14:textId="77777777" w:rsidR="007C2042" w:rsidRPr="007C2042" w:rsidRDefault="007C2042" w:rsidP="007C2042">
            <w:pPr>
              <w:widowControl/>
              <w:suppressAutoHyphens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lang w:eastAsia="en-US" w:bidi="ar-SA"/>
              </w:rPr>
            </w:pPr>
            <w:r w:rsidRPr="007C2042">
              <w:rPr>
                <w:rFonts w:ascii="Times New Roman" w:eastAsia="Times New Roman" w:hAnsi="Times New Roman" w:cs="Times New Roman"/>
                <w:color w:val="000000"/>
                <w:sz w:val="26"/>
                <w:szCs w:val="26"/>
                <w:lang w:eastAsia="en-US" w:bidi="ar-SA"/>
              </w:rPr>
              <w:t>Email: nguyenvanthienk200@gmail.com</w:t>
            </w:r>
            <w:hyperlink r:id="rId11" w:history="1"/>
          </w:p>
          <w:p w14:paraId="28FD8808" w14:textId="77777777" w:rsidR="007C2042" w:rsidRPr="007C2042" w:rsidRDefault="007C2042" w:rsidP="007C2042">
            <w:pPr>
              <w:widowControl/>
              <w:suppressAutoHyphens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lang w:eastAsia="en-US" w:bidi="ar-SA"/>
              </w:rPr>
            </w:pPr>
            <w:r w:rsidRPr="007C2042">
              <w:rPr>
                <w:rFonts w:ascii="Times New Roman" w:eastAsia="Times New Roman" w:hAnsi="Times New Roman" w:cs="Times New Roman"/>
                <w:color w:val="000000"/>
                <w:sz w:val="26"/>
                <w:szCs w:val="26"/>
                <w:lang w:eastAsia="en-US" w:bidi="ar-SA"/>
              </w:rPr>
              <w:t>Phone:01692228422</w:t>
            </w:r>
          </w:p>
        </w:tc>
      </w:tr>
      <w:tr w:rsidR="007C2042" w:rsidRPr="007C2042" w14:paraId="20F88285" w14:textId="77777777" w:rsidTr="005D2F1B">
        <w:trPr>
          <w:trHeight w:val="526"/>
          <w:jc w:val="center"/>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4988DB4" w14:textId="77777777" w:rsidR="007C2042" w:rsidRPr="007C2042" w:rsidRDefault="007C2042" w:rsidP="007C2042">
            <w:pPr>
              <w:widowControl/>
              <w:suppressAutoHyphens w:val="0"/>
              <w:spacing w:line="360" w:lineRule="auto"/>
              <w:jc w:val="both"/>
              <w:rPr>
                <w:rFonts w:ascii="Times New Roman" w:eastAsia="Times New Roman" w:hAnsi="Times New Roman" w:cs="Times New Roman"/>
                <w:color w:val="000000"/>
                <w:sz w:val="26"/>
                <w:szCs w:val="26"/>
                <w:lang w:eastAsia="en-US" w:bidi="ar-SA"/>
              </w:rPr>
            </w:pPr>
            <w:r w:rsidRPr="007C2042">
              <w:rPr>
                <w:rFonts w:ascii="Times New Roman" w:eastAsia="Times New Roman" w:hAnsi="Times New Roman" w:cs="Times New Roman"/>
                <w:color w:val="000000"/>
                <w:sz w:val="26"/>
                <w:szCs w:val="26"/>
                <w:lang w:eastAsia="en-US" w:bidi="ar-SA"/>
              </w:rPr>
              <w:t>Partner Organization</w:t>
            </w:r>
          </w:p>
        </w:tc>
        <w:tc>
          <w:tcPr>
            <w:tcW w:w="8650" w:type="dxa"/>
            <w:gridSpan w:val="5"/>
            <w:noWrap/>
            <w:hideMark/>
          </w:tcPr>
          <w:p w14:paraId="7B810DBA" w14:textId="77777777" w:rsidR="007C2042" w:rsidRPr="007C2042" w:rsidRDefault="007C2042" w:rsidP="007C2042">
            <w:pPr>
              <w:widowControl/>
              <w:suppressAutoHyphens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eastAsia="en-US" w:bidi="ar-SA"/>
              </w:rPr>
            </w:pPr>
          </w:p>
        </w:tc>
      </w:tr>
      <w:tr w:rsidR="007C2042" w:rsidRPr="007C2042" w14:paraId="7B71AFC3" w14:textId="77777777" w:rsidTr="007C2042">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63" w:type="dxa"/>
            <w:vMerge w:val="restart"/>
            <w:noWrap/>
            <w:hideMark/>
          </w:tcPr>
          <w:p w14:paraId="78B3FC28" w14:textId="77777777" w:rsidR="007C2042" w:rsidRPr="007C2042" w:rsidRDefault="007C2042" w:rsidP="007C2042">
            <w:pPr>
              <w:widowControl/>
              <w:suppressAutoHyphens w:val="0"/>
              <w:spacing w:line="360" w:lineRule="auto"/>
              <w:jc w:val="both"/>
              <w:rPr>
                <w:rFonts w:ascii="Times New Roman" w:eastAsia="Times New Roman" w:hAnsi="Times New Roman" w:cs="Times New Roman"/>
                <w:color w:val="000000"/>
                <w:sz w:val="26"/>
                <w:szCs w:val="26"/>
                <w:lang w:eastAsia="en-US" w:bidi="ar-SA"/>
              </w:rPr>
            </w:pPr>
            <w:r w:rsidRPr="007C2042">
              <w:rPr>
                <w:rFonts w:ascii="Times New Roman" w:eastAsia="Times New Roman" w:hAnsi="Times New Roman" w:cs="Times New Roman"/>
                <w:color w:val="000000"/>
                <w:sz w:val="26"/>
                <w:szCs w:val="26"/>
                <w:lang w:eastAsia="en-US" w:bidi="ar-SA"/>
              </w:rPr>
              <w:t>Team Members</w:t>
            </w:r>
          </w:p>
        </w:tc>
        <w:tc>
          <w:tcPr>
            <w:tcW w:w="2977" w:type="dxa"/>
            <w:gridSpan w:val="2"/>
            <w:noWrap/>
            <w:hideMark/>
          </w:tcPr>
          <w:p w14:paraId="2BDD948D" w14:textId="77777777" w:rsidR="007C2042" w:rsidRPr="007C2042" w:rsidRDefault="007C2042" w:rsidP="007C2042">
            <w:pPr>
              <w:widowControl/>
              <w:suppressAutoHyphens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lang w:eastAsia="en-US" w:bidi="ar-SA"/>
              </w:rPr>
            </w:pPr>
            <w:r w:rsidRPr="007C2042">
              <w:rPr>
                <w:rFonts w:ascii="Times New Roman" w:eastAsia="Times New Roman" w:hAnsi="Times New Roman" w:cs="Times New Roman"/>
                <w:color w:val="000000"/>
                <w:sz w:val="26"/>
                <w:szCs w:val="26"/>
                <w:lang w:eastAsia="en-US" w:bidi="ar-SA"/>
              </w:rPr>
              <w:t>Võ Nhật Quang</w:t>
            </w:r>
          </w:p>
        </w:tc>
        <w:tc>
          <w:tcPr>
            <w:tcW w:w="4027" w:type="dxa"/>
            <w:gridSpan w:val="2"/>
            <w:noWrap/>
          </w:tcPr>
          <w:p w14:paraId="6E98AF2D" w14:textId="77777777" w:rsidR="007C2042" w:rsidRPr="007C2042" w:rsidRDefault="007C2042" w:rsidP="007C2042">
            <w:pPr>
              <w:widowControl/>
              <w:suppressAutoHyphens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lang w:eastAsia="en-US" w:bidi="ar-SA"/>
              </w:rPr>
            </w:pPr>
            <w:r w:rsidRPr="007C2042">
              <w:rPr>
                <w:rFonts w:ascii="Times New Roman" w:eastAsia="Calibri" w:hAnsi="Times New Roman" w:cs="Times New Roman"/>
                <w:color w:val="365F91"/>
                <w:sz w:val="26"/>
                <w:szCs w:val="26"/>
                <w:lang w:eastAsia="en-US" w:bidi="ar-SA"/>
              </w:rPr>
              <w:t>Vonhatquang100@gmail.com</w:t>
            </w:r>
          </w:p>
        </w:tc>
        <w:tc>
          <w:tcPr>
            <w:tcW w:w="1646" w:type="dxa"/>
            <w:noWrap/>
          </w:tcPr>
          <w:p w14:paraId="728535E6" w14:textId="77777777" w:rsidR="007C2042" w:rsidRPr="007C2042" w:rsidRDefault="007C2042" w:rsidP="007C2042">
            <w:pPr>
              <w:widowControl/>
              <w:suppressAutoHyphens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lang w:eastAsia="en-US" w:bidi="ar-SA"/>
              </w:rPr>
            </w:pPr>
            <w:r w:rsidRPr="007C2042">
              <w:rPr>
                <w:rFonts w:ascii="Times New Roman" w:eastAsia="Times New Roman" w:hAnsi="Times New Roman" w:cs="Times New Roman"/>
                <w:color w:val="000000"/>
                <w:sz w:val="26"/>
                <w:szCs w:val="26"/>
                <w:lang w:eastAsia="en-US" w:bidi="ar-SA"/>
              </w:rPr>
              <w:t>0988722165</w:t>
            </w:r>
          </w:p>
        </w:tc>
      </w:tr>
      <w:tr w:rsidR="007C2042" w:rsidRPr="007C2042" w14:paraId="192C4368" w14:textId="77777777" w:rsidTr="005D2F1B">
        <w:trPr>
          <w:trHeight w:val="526"/>
          <w:jc w:val="center"/>
        </w:trPr>
        <w:tc>
          <w:tcPr>
            <w:cnfStyle w:val="001000000000" w:firstRow="0" w:lastRow="0" w:firstColumn="1" w:lastColumn="0" w:oddVBand="0" w:evenVBand="0" w:oddHBand="0" w:evenHBand="0" w:firstRowFirstColumn="0" w:firstRowLastColumn="0" w:lastRowFirstColumn="0" w:lastRowLastColumn="0"/>
            <w:tcW w:w="2263" w:type="dxa"/>
            <w:vMerge/>
            <w:hideMark/>
          </w:tcPr>
          <w:p w14:paraId="5370CBBE" w14:textId="77777777" w:rsidR="007C2042" w:rsidRPr="007C2042" w:rsidRDefault="007C2042" w:rsidP="007C2042">
            <w:pPr>
              <w:widowControl/>
              <w:suppressAutoHyphens w:val="0"/>
              <w:spacing w:line="360" w:lineRule="auto"/>
              <w:jc w:val="both"/>
              <w:rPr>
                <w:rFonts w:ascii="Times New Roman" w:eastAsia="Times New Roman" w:hAnsi="Times New Roman" w:cs="Times New Roman"/>
                <w:color w:val="000000"/>
                <w:sz w:val="26"/>
                <w:szCs w:val="26"/>
                <w:lang w:eastAsia="en-US" w:bidi="ar-SA"/>
              </w:rPr>
            </w:pPr>
          </w:p>
        </w:tc>
        <w:tc>
          <w:tcPr>
            <w:tcW w:w="2977" w:type="dxa"/>
            <w:gridSpan w:val="2"/>
            <w:noWrap/>
            <w:hideMark/>
          </w:tcPr>
          <w:p w14:paraId="29451443" w14:textId="77777777" w:rsidR="007C2042" w:rsidRPr="007C2042" w:rsidRDefault="007C2042" w:rsidP="007C2042">
            <w:pPr>
              <w:widowControl/>
              <w:suppressAutoHyphens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val="vi-VN" w:eastAsia="en-US" w:bidi="ar-SA"/>
              </w:rPr>
            </w:pPr>
            <w:r w:rsidRPr="007C2042">
              <w:rPr>
                <w:rFonts w:ascii="Times New Roman" w:eastAsia="Times New Roman" w:hAnsi="Times New Roman" w:cs="Times New Roman"/>
                <w:color w:val="000000"/>
                <w:sz w:val="26"/>
                <w:szCs w:val="26"/>
                <w:lang w:eastAsia="en-US" w:bidi="ar-SA"/>
              </w:rPr>
              <w:t>Nguyễn Trần Quốc Anh</w:t>
            </w:r>
          </w:p>
        </w:tc>
        <w:tc>
          <w:tcPr>
            <w:tcW w:w="4027" w:type="dxa"/>
            <w:gridSpan w:val="2"/>
            <w:noWrap/>
          </w:tcPr>
          <w:p w14:paraId="5A2718D1" w14:textId="77777777" w:rsidR="007C2042" w:rsidRPr="007C2042" w:rsidRDefault="007C2042" w:rsidP="007C2042">
            <w:pPr>
              <w:widowControl/>
              <w:suppressAutoHyphens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FF"/>
                <w:sz w:val="26"/>
                <w:szCs w:val="26"/>
                <w:u w:val="single"/>
                <w:lang w:val="vi-VN" w:eastAsia="en-US" w:bidi="ar-SA"/>
              </w:rPr>
            </w:pPr>
            <w:r w:rsidRPr="007C2042">
              <w:rPr>
                <w:rFonts w:ascii="Times New Roman" w:eastAsia="Calibri" w:hAnsi="Times New Roman" w:cs="Times New Roman"/>
                <w:color w:val="0000FF"/>
                <w:sz w:val="26"/>
                <w:szCs w:val="26"/>
                <w:u w:val="single"/>
                <w:lang w:eastAsia="en-US" w:bidi="ar-SA"/>
              </w:rPr>
              <w:t>tranquocanhnguyen</w:t>
            </w:r>
            <w:r w:rsidRPr="007C2042">
              <w:rPr>
                <w:rFonts w:ascii="Times New Roman" w:eastAsia="Calibri" w:hAnsi="Times New Roman" w:cs="Times New Roman"/>
                <w:color w:val="0000FF"/>
                <w:sz w:val="26"/>
                <w:szCs w:val="26"/>
                <w:u w:val="single"/>
                <w:lang w:val="vi-VN" w:eastAsia="en-US" w:bidi="ar-SA"/>
              </w:rPr>
              <w:t>@gmail.com</w:t>
            </w:r>
          </w:p>
        </w:tc>
        <w:tc>
          <w:tcPr>
            <w:tcW w:w="1646" w:type="dxa"/>
            <w:noWrap/>
          </w:tcPr>
          <w:p w14:paraId="28EFF8E5" w14:textId="77777777" w:rsidR="007C2042" w:rsidRPr="007C2042" w:rsidRDefault="007C2042" w:rsidP="007C2042">
            <w:pPr>
              <w:widowControl/>
              <w:suppressAutoHyphens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eastAsia="en-US" w:bidi="ar-SA"/>
              </w:rPr>
            </w:pPr>
            <w:r w:rsidRPr="007C2042">
              <w:rPr>
                <w:rFonts w:ascii="Times New Roman" w:eastAsia="Times New Roman" w:hAnsi="Times New Roman" w:cs="Times New Roman"/>
                <w:color w:val="000000"/>
                <w:sz w:val="26"/>
                <w:szCs w:val="26"/>
                <w:lang w:eastAsia="en-US" w:bidi="ar-SA"/>
              </w:rPr>
              <w:t>01262627070</w:t>
            </w:r>
          </w:p>
        </w:tc>
      </w:tr>
      <w:tr w:rsidR="007C2042" w:rsidRPr="007C2042" w14:paraId="2DFF31F2" w14:textId="77777777" w:rsidTr="007C2042">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63" w:type="dxa"/>
            <w:vMerge/>
            <w:hideMark/>
          </w:tcPr>
          <w:p w14:paraId="5222BAEE" w14:textId="77777777" w:rsidR="007C2042" w:rsidRPr="007C2042" w:rsidRDefault="007C2042" w:rsidP="007C2042">
            <w:pPr>
              <w:widowControl/>
              <w:suppressAutoHyphens w:val="0"/>
              <w:spacing w:line="360" w:lineRule="auto"/>
              <w:jc w:val="both"/>
              <w:rPr>
                <w:rFonts w:ascii="Times New Roman" w:eastAsia="Times New Roman" w:hAnsi="Times New Roman" w:cs="Times New Roman"/>
                <w:color w:val="000000"/>
                <w:sz w:val="26"/>
                <w:szCs w:val="26"/>
                <w:lang w:eastAsia="en-US" w:bidi="ar-SA"/>
              </w:rPr>
            </w:pPr>
          </w:p>
        </w:tc>
        <w:tc>
          <w:tcPr>
            <w:tcW w:w="2977" w:type="dxa"/>
            <w:gridSpan w:val="2"/>
            <w:noWrap/>
            <w:hideMark/>
          </w:tcPr>
          <w:p w14:paraId="196A279C" w14:textId="77777777" w:rsidR="007C2042" w:rsidRPr="007C2042" w:rsidRDefault="007C2042" w:rsidP="007C2042">
            <w:pPr>
              <w:widowControl/>
              <w:suppressAutoHyphens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lang w:val="vi-VN" w:eastAsia="en-US" w:bidi="ar-SA"/>
              </w:rPr>
            </w:pPr>
            <w:r w:rsidRPr="007C2042">
              <w:rPr>
                <w:rFonts w:ascii="Times New Roman" w:eastAsia="Times New Roman" w:hAnsi="Times New Roman" w:cs="Times New Roman"/>
                <w:color w:val="000000"/>
                <w:sz w:val="26"/>
                <w:szCs w:val="26"/>
                <w:lang w:eastAsia="en-US" w:bidi="ar-SA"/>
              </w:rPr>
              <w:t>Bùi Thế Trình</w:t>
            </w:r>
          </w:p>
        </w:tc>
        <w:tc>
          <w:tcPr>
            <w:tcW w:w="4027" w:type="dxa"/>
            <w:gridSpan w:val="2"/>
            <w:noWrap/>
          </w:tcPr>
          <w:p w14:paraId="187E5BC6" w14:textId="77777777" w:rsidR="007C2042" w:rsidRPr="007C2042" w:rsidRDefault="007C2042" w:rsidP="007C2042">
            <w:pPr>
              <w:widowControl/>
              <w:suppressAutoHyphens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FF"/>
                <w:sz w:val="26"/>
                <w:szCs w:val="26"/>
                <w:u w:val="single"/>
                <w:lang w:val="vi-VN" w:eastAsia="en-US" w:bidi="ar-SA"/>
              </w:rPr>
            </w:pPr>
            <w:r w:rsidRPr="007C2042">
              <w:rPr>
                <w:rFonts w:ascii="Times New Roman" w:eastAsia="Calibri" w:hAnsi="Times New Roman" w:cs="Times New Roman"/>
                <w:color w:val="0000FF"/>
                <w:sz w:val="26"/>
                <w:szCs w:val="26"/>
                <w:u w:val="single"/>
                <w:lang w:eastAsia="en-US" w:bidi="ar-SA"/>
              </w:rPr>
              <w:t>Thetrinh.sv</w:t>
            </w:r>
            <w:r w:rsidRPr="007C2042">
              <w:rPr>
                <w:rFonts w:ascii="Times New Roman" w:eastAsia="Calibri" w:hAnsi="Times New Roman" w:cs="Times New Roman"/>
                <w:color w:val="0000FF"/>
                <w:sz w:val="26"/>
                <w:szCs w:val="26"/>
                <w:u w:val="single"/>
                <w:lang w:val="vi-VN" w:eastAsia="en-US" w:bidi="ar-SA"/>
              </w:rPr>
              <w:t>@gmail.com</w:t>
            </w:r>
          </w:p>
        </w:tc>
        <w:tc>
          <w:tcPr>
            <w:tcW w:w="1646" w:type="dxa"/>
            <w:noWrap/>
          </w:tcPr>
          <w:p w14:paraId="42937513" w14:textId="77777777" w:rsidR="007C2042" w:rsidRPr="007C2042" w:rsidRDefault="007C2042" w:rsidP="007C2042">
            <w:pPr>
              <w:widowControl/>
              <w:suppressAutoHyphens w:val="0"/>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lang w:eastAsia="en-US" w:bidi="ar-SA"/>
              </w:rPr>
            </w:pPr>
            <w:r w:rsidRPr="007C2042">
              <w:rPr>
                <w:rFonts w:ascii="Times New Roman" w:eastAsia="Times New Roman" w:hAnsi="Times New Roman" w:cs="Times New Roman"/>
                <w:color w:val="000000"/>
                <w:sz w:val="26"/>
                <w:szCs w:val="26"/>
                <w:lang w:eastAsia="en-US" w:bidi="ar-SA"/>
              </w:rPr>
              <w:t>0906576806</w:t>
            </w:r>
          </w:p>
        </w:tc>
      </w:tr>
      <w:tr w:rsidR="007C2042" w:rsidRPr="007C2042" w14:paraId="7C2C1E25" w14:textId="77777777" w:rsidTr="005D2F1B">
        <w:trPr>
          <w:trHeight w:val="526"/>
          <w:jc w:val="center"/>
        </w:trPr>
        <w:tc>
          <w:tcPr>
            <w:cnfStyle w:val="001000000000" w:firstRow="0" w:lastRow="0" w:firstColumn="1" w:lastColumn="0" w:oddVBand="0" w:evenVBand="0" w:oddHBand="0" w:evenHBand="0" w:firstRowFirstColumn="0" w:firstRowLastColumn="0" w:lastRowFirstColumn="0" w:lastRowLastColumn="0"/>
            <w:tcW w:w="2263" w:type="dxa"/>
            <w:vMerge/>
          </w:tcPr>
          <w:p w14:paraId="322BD4CD" w14:textId="77777777" w:rsidR="007C2042" w:rsidRPr="007C2042" w:rsidRDefault="007C2042" w:rsidP="007C2042">
            <w:pPr>
              <w:widowControl/>
              <w:suppressAutoHyphens w:val="0"/>
              <w:spacing w:line="360" w:lineRule="auto"/>
              <w:jc w:val="both"/>
              <w:rPr>
                <w:rFonts w:ascii="Times New Roman" w:eastAsia="Times New Roman" w:hAnsi="Times New Roman" w:cs="Times New Roman"/>
                <w:color w:val="000000"/>
                <w:sz w:val="26"/>
                <w:szCs w:val="26"/>
                <w:lang w:eastAsia="en-US" w:bidi="ar-SA"/>
              </w:rPr>
            </w:pPr>
          </w:p>
        </w:tc>
        <w:tc>
          <w:tcPr>
            <w:tcW w:w="2977" w:type="dxa"/>
            <w:gridSpan w:val="2"/>
            <w:noWrap/>
          </w:tcPr>
          <w:p w14:paraId="568F85AD" w14:textId="77777777" w:rsidR="007C2042" w:rsidRPr="007C2042" w:rsidRDefault="007C2042" w:rsidP="007C2042">
            <w:pPr>
              <w:widowControl/>
              <w:suppressAutoHyphens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val="vi-VN" w:eastAsia="en-US" w:bidi="ar-SA"/>
              </w:rPr>
            </w:pPr>
            <w:r w:rsidRPr="007C2042">
              <w:rPr>
                <w:rFonts w:ascii="Times New Roman" w:eastAsia="Times New Roman" w:hAnsi="Times New Roman" w:cs="Times New Roman"/>
                <w:color w:val="000000"/>
                <w:sz w:val="26"/>
                <w:szCs w:val="26"/>
                <w:lang w:eastAsia="en-US" w:bidi="ar-SA"/>
              </w:rPr>
              <w:t>Trần Văn Hiếu</w:t>
            </w:r>
          </w:p>
        </w:tc>
        <w:tc>
          <w:tcPr>
            <w:tcW w:w="4027" w:type="dxa"/>
            <w:gridSpan w:val="2"/>
            <w:noWrap/>
          </w:tcPr>
          <w:p w14:paraId="5B082971" w14:textId="77777777" w:rsidR="007C2042" w:rsidRPr="007C2042" w:rsidRDefault="007C2042" w:rsidP="007C2042">
            <w:pPr>
              <w:widowControl/>
              <w:suppressAutoHyphens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FF"/>
                <w:sz w:val="26"/>
                <w:szCs w:val="26"/>
                <w:u w:val="single"/>
                <w:lang w:val="vi-VN" w:eastAsia="en-US" w:bidi="ar-SA"/>
              </w:rPr>
            </w:pPr>
            <w:r w:rsidRPr="007C2042">
              <w:rPr>
                <w:rFonts w:ascii="Times New Roman" w:eastAsia="Calibri" w:hAnsi="Times New Roman" w:cs="Times New Roman"/>
                <w:color w:val="0000FF"/>
                <w:sz w:val="26"/>
                <w:szCs w:val="26"/>
                <w:u w:val="single"/>
                <w:lang w:eastAsia="en-US" w:bidi="ar-SA"/>
              </w:rPr>
              <w:t>Tranvanhieu.dtu</w:t>
            </w:r>
            <w:r w:rsidRPr="007C2042">
              <w:rPr>
                <w:rFonts w:ascii="Times New Roman" w:eastAsia="Calibri" w:hAnsi="Times New Roman" w:cs="Times New Roman"/>
                <w:color w:val="0000FF"/>
                <w:sz w:val="26"/>
                <w:szCs w:val="26"/>
                <w:u w:val="single"/>
                <w:lang w:val="vi-VN" w:eastAsia="en-US" w:bidi="ar-SA"/>
              </w:rPr>
              <w:t>@gmail.com</w:t>
            </w:r>
          </w:p>
        </w:tc>
        <w:tc>
          <w:tcPr>
            <w:tcW w:w="1646" w:type="dxa"/>
            <w:noWrap/>
          </w:tcPr>
          <w:p w14:paraId="632ACDF5" w14:textId="77777777" w:rsidR="007C2042" w:rsidRPr="007C2042" w:rsidRDefault="007C2042" w:rsidP="007C2042">
            <w:pPr>
              <w:widowControl/>
              <w:suppressAutoHyphens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eastAsia="en-US" w:bidi="ar-SA"/>
              </w:rPr>
            </w:pPr>
            <w:r w:rsidRPr="007C2042">
              <w:rPr>
                <w:rFonts w:ascii="Times New Roman" w:eastAsia="Times New Roman" w:hAnsi="Times New Roman" w:cs="Times New Roman"/>
                <w:color w:val="000000"/>
                <w:sz w:val="26"/>
                <w:szCs w:val="26"/>
                <w:lang w:eastAsia="en-US" w:bidi="ar-SA"/>
              </w:rPr>
              <w:t>0913055902</w:t>
            </w:r>
          </w:p>
        </w:tc>
      </w:tr>
    </w:tbl>
    <w:p w14:paraId="438D7218" w14:textId="77777777" w:rsidR="007C2042" w:rsidRPr="007C2042" w:rsidRDefault="007C2042" w:rsidP="007C2042">
      <w:pPr>
        <w:widowControl/>
        <w:tabs>
          <w:tab w:val="left" w:pos="2250"/>
        </w:tabs>
        <w:suppressAutoHyphens w:val="0"/>
        <w:spacing w:line="360" w:lineRule="auto"/>
        <w:rPr>
          <w:rFonts w:ascii="Times New Roman" w:eastAsia="Times New Roman" w:hAnsi="Times New Roman" w:cs="Times New Roman"/>
          <w:color w:val="auto"/>
          <w:sz w:val="26"/>
          <w:szCs w:val="26"/>
          <w:lang w:eastAsia="en-US" w:bidi="ar-SA"/>
        </w:rPr>
      </w:pPr>
    </w:p>
    <w:p w14:paraId="411E1BD8" w14:textId="77777777" w:rsidR="00D65EAD" w:rsidRPr="00761F77" w:rsidRDefault="00D65EAD" w:rsidP="00D65EAD">
      <w:pPr>
        <w:pageBreakBefore/>
        <w:rPr>
          <w:rFonts w:ascii="Times New Roman" w:eastAsia="Times New Roman" w:hAnsi="Times New Roman" w:cs="Times New Roman"/>
          <w:b/>
          <w:sz w:val="26"/>
          <w:szCs w:val="26"/>
        </w:rPr>
      </w:pPr>
    </w:p>
    <w:p w14:paraId="3B1F0C67" w14:textId="77777777" w:rsidR="00D65EAD" w:rsidRPr="00761F77" w:rsidRDefault="00D65EAD" w:rsidP="00D65EAD">
      <w:pPr>
        <w:rPr>
          <w:rFonts w:ascii="Times New Roman" w:eastAsia="Times New Roman" w:hAnsi="Times New Roman" w:cs="Times New Roman"/>
          <w:b/>
          <w:sz w:val="26"/>
          <w:szCs w:val="26"/>
        </w:rPr>
      </w:pPr>
    </w:p>
    <w:p w14:paraId="312BAA94" w14:textId="77777777" w:rsidR="00D65EAD" w:rsidRPr="00761F77" w:rsidRDefault="00D65EAD" w:rsidP="00D65EAD">
      <w:pPr>
        <w:rPr>
          <w:rFonts w:ascii="Times New Roman" w:eastAsia="Times New Roman" w:hAnsi="Times New Roman" w:cs="Times New Roman"/>
          <w:b/>
          <w:sz w:val="26"/>
          <w:szCs w:val="26"/>
        </w:rPr>
      </w:pPr>
    </w:p>
    <w:p w14:paraId="733BBD77" w14:textId="77777777" w:rsidR="00D65EAD" w:rsidRPr="00761F77" w:rsidRDefault="00D65EAD" w:rsidP="00D65EAD">
      <w:pPr>
        <w:rPr>
          <w:rFonts w:ascii="Times New Roman" w:eastAsia="Times New Roman" w:hAnsi="Times New Roman" w:cs="Times New Roman"/>
          <w:b/>
          <w:sz w:val="26"/>
          <w:szCs w:val="26"/>
        </w:rPr>
      </w:pPr>
    </w:p>
    <w:tbl>
      <w:tblPr>
        <w:tblW w:w="0" w:type="auto"/>
        <w:tblInd w:w="20" w:type="dxa"/>
        <w:tblLayout w:type="fixed"/>
        <w:tblCellMar>
          <w:left w:w="0" w:type="dxa"/>
          <w:right w:w="0" w:type="dxa"/>
        </w:tblCellMar>
        <w:tblLook w:val="0000" w:firstRow="0" w:lastRow="0" w:firstColumn="0" w:lastColumn="0" w:noHBand="0" w:noVBand="0"/>
      </w:tblPr>
      <w:tblGrid>
        <w:gridCol w:w="1753"/>
        <w:gridCol w:w="2431"/>
        <w:gridCol w:w="1516"/>
        <w:gridCol w:w="3837"/>
        <w:gridCol w:w="25"/>
      </w:tblGrid>
      <w:tr w:rsidR="00D65EAD" w:rsidRPr="00761F77" w14:paraId="244F82C8" w14:textId="77777777" w:rsidTr="00991241">
        <w:tc>
          <w:tcPr>
            <w:tcW w:w="9537" w:type="dxa"/>
            <w:gridSpan w:val="4"/>
            <w:tcBorders>
              <w:top w:val="single" w:sz="4" w:space="0" w:color="000000"/>
              <w:left w:val="single" w:sz="4" w:space="0" w:color="000000"/>
              <w:bottom w:val="single" w:sz="4" w:space="0" w:color="000000"/>
              <w:right w:val="single" w:sz="4" w:space="0" w:color="auto"/>
            </w:tcBorders>
            <w:shd w:val="clear" w:color="auto" w:fill="FFFFFF"/>
          </w:tcPr>
          <w:p w14:paraId="55E065EE" w14:textId="77777777" w:rsidR="00D65EAD" w:rsidRPr="00761F77" w:rsidRDefault="00D65EAD" w:rsidP="00991241">
            <w:pPr>
              <w:snapToGrid w:val="0"/>
              <w:jc w:val="center"/>
              <w:rPr>
                <w:rFonts w:ascii="Times New Roman" w:eastAsia="Times New Roman" w:hAnsi="Times New Roman" w:cs="Times New Roman"/>
                <w:sz w:val="26"/>
                <w:szCs w:val="26"/>
              </w:rPr>
            </w:pPr>
            <w:r w:rsidRPr="00761F77">
              <w:rPr>
                <w:rFonts w:ascii="Times New Roman" w:eastAsia="Times New Roman" w:hAnsi="Times New Roman" w:cs="Times New Roman"/>
                <w:b/>
                <w:sz w:val="32"/>
                <w:szCs w:val="32"/>
              </w:rPr>
              <w:t>TÊN TÀI LIỆU</w:t>
            </w:r>
          </w:p>
        </w:tc>
        <w:tc>
          <w:tcPr>
            <w:tcW w:w="25" w:type="dxa"/>
            <w:tcBorders>
              <w:left w:val="single" w:sz="4" w:space="0" w:color="auto"/>
            </w:tcBorders>
            <w:shd w:val="clear" w:color="auto" w:fill="auto"/>
          </w:tcPr>
          <w:p w14:paraId="1CB3444A" w14:textId="77777777" w:rsidR="00D65EAD" w:rsidRPr="00761F77" w:rsidRDefault="00D65EAD" w:rsidP="00991241">
            <w:pPr>
              <w:snapToGrid w:val="0"/>
              <w:rPr>
                <w:rFonts w:ascii="Times New Roman" w:eastAsia="Times New Roman" w:hAnsi="Times New Roman" w:cs="Times New Roman"/>
                <w:b/>
                <w:sz w:val="26"/>
                <w:szCs w:val="26"/>
              </w:rPr>
            </w:pPr>
          </w:p>
        </w:tc>
      </w:tr>
      <w:tr w:rsidR="00D65EAD" w:rsidRPr="00761F77" w14:paraId="61A31E94" w14:textId="77777777" w:rsidTr="00991241">
        <w:tc>
          <w:tcPr>
            <w:tcW w:w="1753" w:type="dxa"/>
            <w:tcBorders>
              <w:top w:val="single" w:sz="4" w:space="0" w:color="000000"/>
              <w:left w:val="single" w:sz="4" w:space="0" w:color="000000"/>
              <w:bottom w:val="single" w:sz="4" w:space="0" w:color="000000"/>
              <w:right w:val="single" w:sz="4" w:space="0" w:color="auto"/>
            </w:tcBorders>
            <w:shd w:val="clear" w:color="auto" w:fill="FFFFFF"/>
          </w:tcPr>
          <w:p w14:paraId="1958F977"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sz w:val="26"/>
                <w:szCs w:val="26"/>
              </w:rPr>
              <w:t>Tiêu đề tài liệu</w:t>
            </w:r>
          </w:p>
        </w:tc>
        <w:tc>
          <w:tcPr>
            <w:tcW w:w="7784" w:type="dxa"/>
            <w:gridSpan w:val="3"/>
            <w:tcBorders>
              <w:top w:val="single" w:sz="4" w:space="0" w:color="auto"/>
              <w:left w:val="single" w:sz="4" w:space="0" w:color="auto"/>
              <w:bottom w:val="single" w:sz="4" w:space="0" w:color="auto"/>
              <w:right w:val="single" w:sz="4" w:space="0" w:color="auto"/>
            </w:tcBorders>
            <w:shd w:val="clear" w:color="auto" w:fill="FFFFFF"/>
          </w:tcPr>
          <w:p w14:paraId="056716A9" w14:textId="77777777" w:rsidR="00D65EAD" w:rsidRPr="00761F77" w:rsidRDefault="00D65EAD" w:rsidP="00991241">
            <w:pPr>
              <w:snapToGrid w:val="0"/>
              <w:rPr>
                <w:rFonts w:ascii="Times New Roman" w:hAnsi="Times New Roman" w:cs="Times New Roman"/>
              </w:rPr>
            </w:pPr>
            <w:r w:rsidRPr="00761F77">
              <w:rPr>
                <w:rFonts w:ascii="Times New Roman" w:eastAsia="Times New Roman" w:hAnsi="Times New Roman" w:cs="Times New Roman"/>
                <w:sz w:val="26"/>
                <w:szCs w:val="26"/>
              </w:rPr>
              <w:t>Kế hoạch dự án</w:t>
            </w:r>
          </w:p>
        </w:tc>
        <w:tc>
          <w:tcPr>
            <w:tcW w:w="25" w:type="dxa"/>
            <w:tcBorders>
              <w:left w:val="single" w:sz="4" w:space="0" w:color="auto"/>
            </w:tcBorders>
            <w:shd w:val="clear" w:color="auto" w:fill="auto"/>
          </w:tcPr>
          <w:p w14:paraId="5EDD0F5C" w14:textId="77777777" w:rsidR="00D65EAD" w:rsidRPr="00761F77" w:rsidRDefault="00D65EAD" w:rsidP="00991241">
            <w:pPr>
              <w:snapToGrid w:val="0"/>
              <w:rPr>
                <w:rFonts w:ascii="Times New Roman" w:eastAsia="Times New Roman" w:hAnsi="Times New Roman" w:cs="Times New Roman"/>
                <w:b/>
                <w:sz w:val="26"/>
                <w:szCs w:val="26"/>
              </w:rPr>
            </w:pPr>
          </w:p>
        </w:tc>
      </w:tr>
      <w:tr w:rsidR="00D65EAD" w:rsidRPr="00761F77" w14:paraId="060BD25C" w14:textId="77777777" w:rsidTr="00991241">
        <w:tc>
          <w:tcPr>
            <w:tcW w:w="1753" w:type="dxa"/>
            <w:tcBorders>
              <w:top w:val="single" w:sz="4" w:space="0" w:color="000000"/>
              <w:left w:val="single" w:sz="4" w:space="0" w:color="000000"/>
              <w:bottom w:val="single" w:sz="4" w:space="0" w:color="000000"/>
              <w:right w:val="single" w:sz="4" w:space="0" w:color="auto"/>
            </w:tcBorders>
            <w:shd w:val="clear" w:color="auto" w:fill="FFFFFF"/>
          </w:tcPr>
          <w:p w14:paraId="49D8EBA8" w14:textId="77777777" w:rsidR="00D65EAD" w:rsidRPr="00761F77" w:rsidRDefault="00D65EAD" w:rsidP="00991241">
            <w:pPr>
              <w:rPr>
                <w:rFonts w:ascii="Times New Roman" w:hAnsi="Times New Roman" w:cs="Times New Roman"/>
              </w:rPr>
            </w:pPr>
            <w:bookmarkStart w:id="0" w:name="_gjdgxs"/>
            <w:bookmarkEnd w:id="0"/>
            <w:r w:rsidRPr="00761F77">
              <w:rPr>
                <w:rFonts w:ascii="Times New Roman" w:eastAsia="Times New Roman" w:hAnsi="Times New Roman" w:cs="Times New Roman"/>
                <w:b/>
                <w:sz w:val="26"/>
                <w:szCs w:val="26"/>
              </w:rPr>
              <w:t>Người viết</w:t>
            </w:r>
          </w:p>
        </w:tc>
        <w:tc>
          <w:tcPr>
            <w:tcW w:w="7784" w:type="dxa"/>
            <w:gridSpan w:val="3"/>
            <w:tcBorders>
              <w:top w:val="single" w:sz="4" w:space="0" w:color="auto"/>
              <w:left w:val="single" w:sz="4" w:space="0" w:color="auto"/>
              <w:bottom w:val="single" w:sz="4" w:space="0" w:color="auto"/>
              <w:right w:val="single" w:sz="4" w:space="0" w:color="auto"/>
            </w:tcBorders>
            <w:shd w:val="clear" w:color="auto" w:fill="FFFFFF"/>
          </w:tcPr>
          <w:p w14:paraId="21D56858" w14:textId="14F3C952" w:rsidR="00D65EAD" w:rsidRPr="00761F77" w:rsidRDefault="007C2042" w:rsidP="00991241">
            <w:pPr>
              <w:snapToGrid w:val="0"/>
              <w:rPr>
                <w:rFonts w:ascii="Times New Roman" w:hAnsi="Times New Roman" w:cs="Times New Roman"/>
              </w:rPr>
            </w:pPr>
            <w:r>
              <w:rPr>
                <w:rFonts w:ascii="Times New Roman" w:eastAsia="Times New Roman" w:hAnsi="Times New Roman" w:cs="Times New Roman"/>
                <w:bCs/>
                <w:sz w:val="26"/>
                <w:szCs w:val="26"/>
              </w:rPr>
              <w:t>Nguyễn Văn Thiện</w:t>
            </w:r>
          </w:p>
        </w:tc>
        <w:tc>
          <w:tcPr>
            <w:tcW w:w="25" w:type="dxa"/>
            <w:tcBorders>
              <w:left w:val="single" w:sz="4" w:space="0" w:color="auto"/>
            </w:tcBorders>
            <w:shd w:val="clear" w:color="auto" w:fill="auto"/>
          </w:tcPr>
          <w:p w14:paraId="1310C96B" w14:textId="77777777" w:rsidR="00D65EAD" w:rsidRPr="00761F77" w:rsidRDefault="00D65EAD" w:rsidP="00991241">
            <w:pPr>
              <w:snapToGrid w:val="0"/>
              <w:rPr>
                <w:rFonts w:ascii="Times New Roman" w:eastAsia="Times New Roman" w:hAnsi="Times New Roman" w:cs="Times New Roman"/>
                <w:b/>
                <w:sz w:val="26"/>
                <w:szCs w:val="26"/>
              </w:rPr>
            </w:pPr>
          </w:p>
        </w:tc>
      </w:tr>
      <w:tr w:rsidR="00D65EAD" w:rsidRPr="00761F77" w14:paraId="5AF6F01E" w14:textId="77777777" w:rsidTr="00991241">
        <w:tc>
          <w:tcPr>
            <w:tcW w:w="1753" w:type="dxa"/>
            <w:tcBorders>
              <w:top w:val="single" w:sz="4" w:space="0" w:color="000000"/>
              <w:left w:val="single" w:sz="4" w:space="0" w:color="000000"/>
              <w:bottom w:val="single" w:sz="4" w:space="0" w:color="000000"/>
              <w:right w:val="single" w:sz="4" w:space="0" w:color="auto"/>
            </w:tcBorders>
            <w:shd w:val="clear" w:color="auto" w:fill="FFFFFF"/>
          </w:tcPr>
          <w:p w14:paraId="0E91C7A6"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sz w:val="26"/>
                <w:szCs w:val="26"/>
              </w:rPr>
              <w:t>Vị trí</w:t>
            </w:r>
          </w:p>
        </w:tc>
        <w:tc>
          <w:tcPr>
            <w:tcW w:w="7784" w:type="dxa"/>
            <w:gridSpan w:val="3"/>
            <w:tcBorders>
              <w:top w:val="single" w:sz="4" w:space="0" w:color="auto"/>
              <w:left w:val="single" w:sz="4" w:space="0" w:color="auto"/>
              <w:bottom w:val="single" w:sz="4" w:space="0" w:color="auto"/>
              <w:right w:val="single" w:sz="4" w:space="0" w:color="auto"/>
            </w:tcBorders>
            <w:shd w:val="clear" w:color="auto" w:fill="FFFFFF"/>
          </w:tcPr>
          <w:p w14:paraId="09A4F5F0" w14:textId="4E58C011" w:rsidR="00D65EAD" w:rsidRPr="00761F77" w:rsidRDefault="007C2042" w:rsidP="00991241">
            <w:pPr>
              <w:snapToGrid w:val="0"/>
              <w:rPr>
                <w:rFonts w:ascii="Times New Roman" w:hAnsi="Times New Roman" w:cs="Times New Roman"/>
              </w:rPr>
            </w:pPr>
            <w:r>
              <w:rPr>
                <w:rFonts w:ascii="Times New Roman" w:eastAsia="Times New Roman" w:hAnsi="Times New Roman" w:cs="Times New Roman"/>
                <w:sz w:val="26"/>
                <w:szCs w:val="26"/>
              </w:rPr>
              <w:t>Scrum master</w:t>
            </w:r>
          </w:p>
        </w:tc>
        <w:tc>
          <w:tcPr>
            <w:tcW w:w="25" w:type="dxa"/>
            <w:tcBorders>
              <w:left w:val="single" w:sz="4" w:space="0" w:color="auto"/>
            </w:tcBorders>
            <w:shd w:val="clear" w:color="auto" w:fill="auto"/>
          </w:tcPr>
          <w:p w14:paraId="187BA85E" w14:textId="77777777" w:rsidR="00D65EAD" w:rsidRPr="00761F77" w:rsidRDefault="00D65EAD" w:rsidP="00991241">
            <w:pPr>
              <w:snapToGrid w:val="0"/>
              <w:rPr>
                <w:rFonts w:ascii="Times New Roman" w:eastAsia="Times New Roman" w:hAnsi="Times New Roman" w:cs="Times New Roman"/>
                <w:b/>
                <w:sz w:val="26"/>
                <w:szCs w:val="26"/>
              </w:rPr>
            </w:pPr>
          </w:p>
        </w:tc>
      </w:tr>
      <w:tr w:rsidR="00D65EAD" w:rsidRPr="00761F77" w14:paraId="2E62BF7A" w14:textId="77777777" w:rsidTr="00991241">
        <w:tc>
          <w:tcPr>
            <w:tcW w:w="1753" w:type="dxa"/>
            <w:tcBorders>
              <w:top w:val="single" w:sz="4" w:space="0" w:color="000000"/>
              <w:left w:val="single" w:sz="4" w:space="0" w:color="000000"/>
              <w:bottom w:val="single" w:sz="4" w:space="0" w:color="000000"/>
              <w:right w:val="single" w:sz="4" w:space="0" w:color="auto"/>
            </w:tcBorders>
            <w:shd w:val="clear" w:color="auto" w:fill="FFFFFF"/>
          </w:tcPr>
          <w:p w14:paraId="4E66A429"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sz w:val="26"/>
                <w:szCs w:val="26"/>
              </w:rPr>
              <w:t>Ngày</w:t>
            </w:r>
          </w:p>
        </w:tc>
        <w:tc>
          <w:tcPr>
            <w:tcW w:w="2431" w:type="dxa"/>
            <w:tcBorders>
              <w:top w:val="single" w:sz="4" w:space="0" w:color="auto"/>
              <w:left w:val="single" w:sz="4" w:space="0" w:color="auto"/>
              <w:bottom w:val="single" w:sz="4" w:space="0" w:color="auto"/>
              <w:right w:val="single" w:sz="4" w:space="0" w:color="auto"/>
            </w:tcBorders>
            <w:shd w:val="clear" w:color="auto" w:fill="FFFFFF"/>
          </w:tcPr>
          <w:p w14:paraId="52B49CFF" w14:textId="7FD7C138" w:rsidR="00D65EAD" w:rsidRPr="00761F77" w:rsidRDefault="006954C5" w:rsidP="00991241">
            <w:pPr>
              <w:tabs>
                <w:tab w:val="left" w:pos="1160"/>
                <w:tab w:val="left" w:pos="3100"/>
              </w:tabs>
              <w:rPr>
                <w:rFonts w:ascii="Times New Roman" w:hAnsi="Times New Roman" w:cs="Times New Roman"/>
              </w:rPr>
            </w:pPr>
            <w:r>
              <w:rPr>
                <w:b/>
                <w:sz w:val="26"/>
                <w:szCs w:val="26"/>
              </w:rPr>
              <w:t>2/3</w:t>
            </w:r>
            <w:r w:rsidRPr="00EC608E">
              <w:rPr>
                <w:b/>
                <w:sz w:val="26"/>
                <w:szCs w:val="26"/>
              </w:rPr>
              <w:t>/201</w:t>
            </w:r>
            <w:r>
              <w:rPr>
                <w:b/>
                <w:sz w:val="26"/>
                <w:szCs w:val="26"/>
              </w:rPr>
              <w:t>8</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75F7D640"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sz w:val="26"/>
                <w:szCs w:val="26"/>
              </w:rPr>
              <w:t>Tên tập tin:</w:t>
            </w:r>
          </w:p>
        </w:tc>
        <w:tc>
          <w:tcPr>
            <w:tcW w:w="3837" w:type="dxa"/>
            <w:tcBorders>
              <w:top w:val="single" w:sz="4" w:space="0" w:color="auto"/>
              <w:left w:val="single" w:sz="4" w:space="0" w:color="auto"/>
              <w:bottom w:val="single" w:sz="4" w:space="0" w:color="auto"/>
              <w:right w:val="single" w:sz="4" w:space="0" w:color="auto"/>
            </w:tcBorders>
            <w:shd w:val="clear" w:color="auto" w:fill="FFFFFF"/>
          </w:tcPr>
          <w:p w14:paraId="3FE33981" w14:textId="77777777" w:rsidR="00D65EAD" w:rsidRPr="00761F77" w:rsidRDefault="00405967" w:rsidP="00991241">
            <w:pPr>
              <w:snapToGrid w:val="0"/>
              <w:ind w:left="105" w:right="-15"/>
              <w:rPr>
                <w:rFonts w:ascii="Times New Roman" w:hAnsi="Times New Roman" w:cs="Times New Roman"/>
              </w:rPr>
            </w:pPr>
            <w:r w:rsidRPr="00761F77">
              <w:rPr>
                <w:rFonts w:ascii="Times New Roman" w:eastAsia="Times New Roman" w:hAnsi="Times New Roman" w:cs="Times New Roman"/>
                <w:sz w:val="26"/>
                <w:szCs w:val="26"/>
              </w:rPr>
              <w:t>khduan</w:t>
            </w:r>
          </w:p>
        </w:tc>
        <w:tc>
          <w:tcPr>
            <w:tcW w:w="25" w:type="dxa"/>
            <w:tcBorders>
              <w:left w:val="single" w:sz="4" w:space="0" w:color="auto"/>
            </w:tcBorders>
            <w:shd w:val="clear" w:color="auto" w:fill="auto"/>
          </w:tcPr>
          <w:p w14:paraId="0B21E534" w14:textId="77777777" w:rsidR="00D65EAD" w:rsidRPr="00761F77" w:rsidRDefault="00D65EAD" w:rsidP="00991241">
            <w:pPr>
              <w:snapToGrid w:val="0"/>
              <w:rPr>
                <w:rFonts w:ascii="Times New Roman" w:eastAsia="Times New Roman" w:hAnsi="Times New Roman" w:cs="Times New Roman"/>
                <w:b/>
                <w:sz w:val="26"/>
                <w:szCs w:val="26"/>
              </w:rPr>
            </w:pPr>
          </w:p>
        </w:tc>
      </w:tr>
      <w:tr w:rsidR="00D65EAD" w:rsidRPr="00761F77" w14:paraId="2F492CC7" w14:textId="77777777" w:rsidTr="00991241">
        <w:tc>
          <w:tcPr>
            <w:tcW w:w="1753" w:type="dxa"/>
            <w:tcBorders>
              <w:top w:val="single" w:sz="4" w:space="0" w:color="000000"/>
              <w:left w:val="single" w:sz="4" w:space="0" w:color="000000"/>
              <w:bottom w:val="single" w:sz="4" w:space="0" w:color="000000"/>
              <w:right w:val="single" w:sz="4" w:space="0" w:color="auto"/>
            </w:tcBorders>
            <w:shd w:val="clear" w:color="auto" w:fill="FFFFFF"/>
          </w:tcPr>
          <w:p w14:paraId="1D587F05"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sz w:val="26"/>
                <w:szCs w:val="26"/>
              </w:rPr>
              <w:t>URL</w:t>
            </w:r>
          </w:p>
        </w:tc>
        <w:tc>
          <w:tcPr>
            <w:tcW w:w="7784" w:type="dxa"/>
            <w:gridSpan w:val="3"/>
            <w:tcBorders>
              <w:top w:val="single" w:sz="4" w:space="0" w:color="auto"/>
              <w:left w:val="single" w:sz="4" w:space="0" w:color="auto"/>
              <w:bottom w:val="single" w:sz="4" w:space="0" w:color="auto"/>
              <w:right w:val="single" w:sz="4" w:space="0" w:color="auto"/>
            </w:tcBorders>
            <w:shd w:val="clear" w:color="auto" w:fill="FFFFFF"/>
          </w:tcPr>
          <w:p w14:paraId="670D922B" w14:textId="77777777" w:rsidR="00D65EAD" w:rsidRPr="00761F77" w:rsidRDefault="00D65EAD" w:rsidP="00991241">
            <w:pPr>
              <w:snapToGrid w:val="0"/>
              <w:rPr>
                <w:rFonts w:ascii="Times New Roman" w:eastAsia="Times New Roman" w:hAnsi="Times New Roman" w:cs="Times New Roman"/>
                <w:b/>
                <w:sz w:val="26"/>
                <w:szCs w:val="26"/>
              </w:rPr>
            </w:pPr>
          </w:p>
        </w:tc>
        <w:tc>
          <w:tcPr>
            <w:tcW w:w="25" w:type="dxa"/>
            <w:tcBorders>
              <w:left w:val="single" w:sz="4" w:space="0" w:color="auto"/>
            </w:tcBorders>
            <w:shd w:val="clear" w:color="auto" w:fill="auto"/>
          </w:tcPr>
          <w:p w14:paraId="0EAD7409" w14:textId="77777777" w:rsidR="00D65EAD" w:rsidRPr="00761F77" w:rsidRDefault="00D65EAD" w:rsidP="00991241">
            <w:pPr>
              <w:snapToGrid w:val="0"/>
              <w:rPr>
                <w:rFonts w:ascii="Times New Roman" w:eastAsia="Times New Roman" w:hAnsi="Times New Roman" w:cs="Times New Roman"/>
                <w:b/>
                <w:sz w:val="26"/>
                <w:szCs w:val="26"/>
              </w:rPr>
            </w:pPr>
          </w:p>
        </w:tc>
      </w:tr>
      <w:tr w:rsidR="00D65EAD" w:rsidRPr="00761F77" w14:paraId="2DC55D13" w14:textId="77777777" w:rsidTr="00991241">
        <w:tc>
          <w:tcPr>
            <w:tcW w:w="1753" w:type="dxa"/>
            <w:tcBorders>
              <w:top w:val="single" w:sz="4" w:space="0" w:color="000000"/>
              <w:left w:val="single" w:sz="4" w:space="0" w:color="000000"/>
              <w:bottom w:val="single" w:sz="4" w:space="0" w:color="000000"/>
              <w:right w:val="single" w:sz="4" w:space="0" w:color="auto"/>
            </w:tcBorders>
            <w:shd w:val="clear" w:color="auto" w:fill="FFFFFF"/>
          </w:tcPr>
          <w:p w14:paraId="254787EA"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sz w:val="26"/>
                <w:szCs w:val="26"/>
              </w:rPr>
              <w:t>Access</w:t>
            </w:r>
          </w:p>
        </w:tc>
        <w:tc>
          <w:tcPr>
            <w:tcW w:w="7784" w:type="dxa"/>
            <w:gridSpan w:val="3"/>
            <w:tcBorders>
              <w:top w:val="single" w:sz="4" w:space="0" w:color="auto"/>
              <w:left w:val="single" w:sz="4" w:space="0" w:color="auto"/>
              <w:bottom w:val="single" w:sz="4" w:space="0" w:color="auto"/>
              <w:right w:val="single" w:sz="4" w:space="0" w:color="auto"/>
            </w:tcBorders>
            <w:shd w:val="clear" w:color="auto" w:fill="FFFFFF"/>
          </w:tcPr>
          <w:p w14:paraId="4435E9A2" w14:textId="77777777" w:rsidR="00D65EAD" w:rsidRPr="00761F77" w:rsidRDefault="00D65EAD" w:rsidP="00991241">
            <w:pPr>
              <w:snapToGrid w:val="0"/>
              <w:rPr>
                <w:rFonts w:ascii="Times New Roman" w:eastAsia="Times New Roman" w:hAnsi="Times New Roman" w:cs="Times New Roman"/>
                <w:b/>
                <w:sz w:val="26"/>
                <w:szCs w:val="26"/>
              </w:rPr>
            </w:pPr>
          </w:p>
        </w:tc>
        <w:tc>
          <w:tcPr>
            <w:tcW w:w="25" w:type="dxa"/>
            <w:tcBorders>
              <w:left w:val="single" w:sz="4" w:space="0" w:color="auto"/>
            </w:tcBorders>
            <w:shd w:val="clear" w:color="auto" w:fill="auto"/>
          </w:tcPr>
          <w:p w14:paraId="6350CC95" w14:textId="77777777" w:rsidR="00D65EAD" w:rsidRPr="00761F77" w:rsidRDefault="00D65EAD" w:rsidP="00991241">
            <w:pPr>
              <w:snapToGrid w:val="0"/>
              <w:rPr>
                <w:rFonts w:ascii="Times New Roman" w:eastAsia="Times New Roman" w:hAnsi="Times New Roman" w:cs="Times New Roman"/>
                <w:b/>
                <w:sz w:val="26"/>
                <w:szCs w:val="26"/>
              </w:rPr>
            </w:pPr>
          </w:p>
        </w:tc>
      </w:tr>
    </w:tbl>
    <w:p w14:paraId="07907FCB" w14:textId="77777777" w:rsidR="00D65EAD" w:rsidRPr="00761F77" w:rsidRDefault="00D65EAD" w:rsidP="00D65EAD">
      <w:pPr>
        <w:rPr>
          <w:rFonts w:ascii="Times New Roman" w:eastAsia="Times New Roman" w:hAnsi="Times New Roman" w:cs="Times New Roman"/>
          <w:b/>
          <w:sz w:val="26"/>
          <w:szCs w:val="26"/>
        </w:rPr>
      </w:pPr>
    </w:p>
    <w:p w14:paraId="4D8332B6" w14:textId="77777777" w:rsidR="00D65EAD" w:rsidRPr="00761F77" w:rsidRDefault="00D65EAD" w:rsidP="00D65EAD">
      <w:pPr>
        <w:tabs>
          <w:tab w:val="left" w:pos="2830"/>
        </w:tabs>
        <w:rPr>
          <w:rFonts w:ascii="Times New Roman" w:hAnsi="Times New Roman" w:cs="Times New Roman"/>
        </w:rPr>
      </w:pPr>
      <w:r w:rsidRPr="00761F77">
        <w:rPr>
          <w:rFonts w:ascii="Times New Roman" w:eastAsia="Times New Roman" w:hAnsi="Times New Roman" w:cs="Times New Roman"/>
          <w:b/>
          <w:sz w:val="26"/>
          <w:szCs w:val="26"/>
        </w:rPr>
        <w:tab/>
      </w:r>
    </w:p>
    <w:tbl>
      <w:tblPr>
        <w:tblW w:w="0" w:type="auto"/>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2970"/>
        <w:gridCol w:w="1596"/>
        <w:gridCol w:w="3672"/>
      </w:tblGrid>
      <w:tr w:rsidR="00D65EAD" w:rsidRPr="00761F77" w14:paraId="745F0142" w14:textId="77777777" w:rsidTr="00991241">
        <w:tc>
          <w:tcPr>
            <w:tcW w:w="9514" w:type="dxa"/>
            <w:gridSpan w:val="4"/>
            <w:shd w:val="clear" w:color="auto" w:fill="FFFFFF"/>
          </w:tcPr>
          <w:p w14:paraId="3D3D5126" w14:textId="77777777" w:rsidR="00D65EAD" w:rsidRPr="00761F77" w:rsidRDefault="00405967" w:rsidP="00991241">
            <w:pPr>
              <w:jc w:val="center"/>
              <w:rPr>
                <w:rFonts w:ascii="Times New Roman" w:hAnsi="Times New Roman" w:cs="Times New Roman"/>
              </w:rPr>
            </w:pPr>
            <w:r w:rsidRPr="00761F77">
              <w:rPr>
                <w:rFonts w:ascii="Times New Roman" w:eastAsia="Times New Roman" w:hAnsi="Times New Roman" w:cs="Times New Roman"/>
                <w:b/>
                <w:sz w:val="32"/>
                <w:szCs w:val="32"/>
              </w:rPr>
              <w:t>LỊCH SỬ SỬA ĐỔI</w:t>
            </w:r>
          </w:p>
        </w:tc>
      </w:tr>
      <w:tr w:rsidR="00D65EAD" w:rsidRPr="00761F77" w14:paraId="348A1A18" w14:textId="77777777" w:rsidTr="00405967">
        <w:tc>
          <w:tcPr>
            <w:tcW w:w="1276" w:type="dxa"/>
            <w:shd w:val="clear" w:color="auto" w:fill="FFFFFF"/>
          </w:tcPr>
          <w:p w14:paraId="7BC034BD" w14:textId="77777777" w:rsidR="00D65EAD" w:rsidRPr="00761F77" w:rsidRDefault="00405967" w:rsidP="00991241">
            <w:pPr>
              <w:rPr>
                <w:rFonts w:ascii="Times New Roman" w:hAnsi="Times New Roman" w:cs="Times New Roman"/>
              </w:rPr>
            </w:pPr>
            <w:r w:rsidRPr="00761F77">
              <w:rPr>
                <w:rFonts w:ascii="Times New Roman" w:eastAsia="Times New Roman" w:hAnsi="Times New Roman" w:cs="Times New Roman"/>
                <w:b/>
                <w:sz w:val="26"/>
                <w:szCs w:val="26"/>
              </w:rPr>
              <w:t>Phiên bản</w:t>
            </w:r>
          </w:p>
        </w:tc>
        <w:tc>
          <w:tcPr>
            <w:tcW w:w="2970" w:type="dxa"/>
            <w:shd w:val="clear" w:color="auto" w:fill="FFFFFF"/>
          </w:tcPr>
          <w:p w14:paraId="17B428EE" w14:textId="77777777" w:rsidR="00D65EAD" w:rsidRPr="00761F77" w:rsidRDefault="00405967" w:rsidP="00991241">
            <w:pPr>
              <w:rPr>
                <w:rFonts w:ascii="Times New Roman" w:hAnsi="Times New Roman" w:cs="Times New Roman"/>
              </w:rPr>
            </w:pPr>
            <w:r w:rsidRPr="00761F77">
              <w:rPr>
                <w:rFonts w:ascii="Times New Roman" w:eastAsia="Times New Roman" w:hAnsi="Times New Roman" w:cs="Times New Roman"/>
                <w:b/>
                <w:sz w:val="26"/>
                <w:szCs w:val="26"/>
              </w:rPr>
              <w:t>Người</w:t>
            </w:r>
          </w:p>
        </w:tc>
        <w:tc>
          <w:tcPr>
            <w:tcW w:w="1596" w:type="dxa"/>
            <w:shd w:val="clear" w:color="auto" w:fill="FFFFFF"/>
          </w:tcPr>
          <w:p w14:paraId="7592E615" w14:textId="77777777" w:rsidR="00D65EAD" w:rsidRPr="00761F77" w:rsidRDefault="00405967" w:rsidP="00991241">
            <w:pPr>
              <w:rPr>
                <w:rFonts w:ascii="Times New Roman" w:hAnsi="Times New Roman" w:cs="Times New Roman"/>
              </w:rPr>
            </w:pPr>
            <w:r w:rsidRPr="00761F77">
              <w:rPr>
                <w:rFonts w:ascii="Times New Roman" w:eastAsia="Times New Roman" w:hAnsi="Times New Roman" w:cs="Times New Roman"/>
                <w:b/>
                <w:sz w:val="26"/>
                <w:szCs w:val="26"/>
              </w:rPr>
              <w:t>Ngày</w:t>
            </w:r>
          </w:p>
        </w:tc>
        <w:tc>
          <w:tcPr>
            <w:tcW w:w="3672" w:type="dxa"/>
            <w:shd w:val="clear" w:color="auto" w:fill="FFFFFF"/>
          </w:tcPr>
          <w:p w14:paraId="1F91B99A" w14:textId="77777777" w:rsidR="00D65EAD" w:rsidRPr="00761F77" w:rsidRDefault="00405967" w:rsidP="00991241">
            <w:pPr>
              <w:snapToGrid w:val="0"/>
              <w:rPr>
                <w:rFonts w:ascii="Times New Roman" w:hAnsi="Times New Roman" w:cs="Times New Roman"/>
              </w:rPr>
            </w:pPr>
            <w:r w:rsidRPr="00761F77">
              <w:rPr>
                <w:rFonts w:ascii="Times New Roman" w:eastAsia="Times New Roman" w:hAnsi="Times New Roman" w:cs="Times New Roman"/>
                <w:b/>
                <w:sz w:val="26"/>
                <w:szCs w:val="26"/>
              </w:rPr>
              <w:t>Mô tả</w:t>
            </w:r>
          </w:p>
        </w:tc>
      </w:tr>
      <w:tr w:rsidR="00D65EAD" w:rsidRPr="00761F77" w14:paraId="521173F0" w14:textId="77777777" w:rsidTr="00405967">
        <w:trPr>
          <w:trHeight w:val="120"/>
        </w:trPr>
        <w:tc>
          <w:tcPr>
            <w:tcW w:w="1276" w:type="dxa"/>
            <w:shd w:val="clear" w:color="auto" w:fill="FFFFFF"/>
          </w:tcPr>
          <w:p w14:paraId="3117D9B2"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sz w:val="26"/>
                <w:szCs w:val="26"/>
              </w:rPr>
              <w:t>1.0</w:t>
            </w:r>
          </w:p>
        </w:tc>
        <w:tc>
          <w:tcPr>
            <w:tcW w:w="2970" w:type="dxa"/>
            <w:shd w:val="clear" w:color="auto" w:fill="FFFFFF"/>
          </w:tcPr>
          <w:p w14:paraId="7B07465F" w14:textId="7F4DE0AF" w:rsidR="00D65EAD" w:rsidRPr="00761F77" w:rsidRDefault="00D42E06" w:rsidP="00991241">
            <w:pPr>
              <w:rPr>
                <w:rFonts w:ascii="Times New Roman" w:hAnsi="Times New Roman" w:cs="Times New Roman"/>
              </w:rPr>
            </w:pPr>
            <w:r>
              <w:rPr>
                <w:rFonts w:ascii="Times New Roman" w:eastAsia="Times New Roman" w:hAnsi="Times New Roman" w:cs="Times New Roman"/>
                <w:bCs/>
                <w:sz w:val="26"/>
                <w:szCs w:val="26"/>
              </w:rPr>
              <w:t>Nguyễn Văn Thiện</w:t>
            </w:r>
          </w:p>
        </w:tc>
        <w:tc>
          <w:tcPr>
            <w:tcW w:w="1596" w:type="dxa"/>
            <w:shd w:val="clear" w:color="auto" w:fill="FFFFFF"/>
          </w:tcPr>
          <w:p w14:paraId="61239A01" w14:textId="48E49B1F" w:rsidR="00D65EAD" w:rsidRPr="00761F77" w:rsidRDefault="006954C5" w:rsidP="00991241">
            <w:pPr>
              <w:tabs>
                <w:tab w:val="left" w:pos="1160"/>
                <w:tab w:val="left" w:pos="3100"/>
              </w:tabs>
              <w:rPr>
                <w:rFonts w:ascii="Times New Roman" w:hAnsi="Times New Roman" w:cs="Times New Roman"/>
              </w:rPr>
            </w:pPr>
            <w:r>
              <w:rPr>
                <w:b/>
                <w:sz w:val="26"/>
                <w:szCs w:val="26"/>
              </w:rPr>
              <w:t>2/3</w:t>
            </w:r>
            <w:r w:rsidRPr="00EC608E">
              <w:rPr>
                <w:b/>
                <w:sz w:val="26"/>
                <w:szCs w:val="26"/>
              </w:rPr>
              <w:t>/201</w:t>
            </w:r>
            <w:r>
              <w:rPr>
                <w:b/>
                <w:sz w:val="26"/>
                <w:szCs w:val="26"/>
              </w:rPr>
              <w:t>8</w:t>
            </w:r>
          </w:p>
        </w:tc>
        <w:tc>
          <w:tcPr>
            <w:tcW w:w="3672" w:type="dxa"/>
            <w:shd w:val="clear" w:color="auto" w:fill="FFFFFF"/>
          </w:tcPr>
          <w:p w14:paraId="2DD7FCFE" w14:textId="77777777" w:rsidR="00D65EAD" w:rsidRPr="00761F77" w:rsidRDefault="00405967" w:rsidP="00991241">
            <w:pPr>
              <w:tabs>
                <w:tab w:val="left" w:pos="1160"/>
                <w:tab w:val="left" w:pos="3100"/>
              </w:tabs>
              <w:snapToGrid w:val="0"/>
              <w:rPr>
                <w:rFonts w:ascii="Times New Roman" w:hAnsi="Times New Roman" w:cs="Times New Roman"/>
              </w:rPr>
            </w:pPr>
            <w:r w:rsidRPr="00761F77">
              <w:rPr>
                <w:rFonts w:ascii="Times New Roman" w:eastAsia="Times New Roman" w:hAnsi="Times New Roman" w:cs="Times New Roman"/>
                <w:sz w:val="26"/>
                <w:szCs w:val="26"/>
              </w:rPr>
              <w:t>Tạo tài liệu</w:t>
            </w:r>
          </w:p>
        </w:tc>
      </w:tr>
      <w:tr w:rsidR="00D65EAD" w:rsidRPr="00761F77" w14:paraId="1ED67DF1" w14:textId="77777777" w:rsidTr="00405967">
        <w:trPr>
          <w:trHeight w:val="120"/>
        </w:trPr>
        <w:tc>
          <w:tcPr>
            <w:tcW w:w="1276" w:type="dxa"/>
            <w:shd w:val="clear" w:color="auto" w:fill="FFFFFF"/>
          </w:tcPr>
          <w:p w14:paraId="0299ABF6"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sz w:val="26"/>
                <w:szCs w:val="26"/>
              </w:rPr>
              <w:t>1.1</w:t>
            </w:r>
          </w:p>
        </w:tc>
        <w:tc>
          <w:tcPr>
            <w:tcW w:w="2970" w:type="dxa"/>
            <w:shd w:val="clear" w:color="auto" w:fill="FFFFFF"/>
          </w:tcPr>
          <w:p w14:paraId="5C66B3D0" w14:textId="71DED16D" w:rsidR="00D65EAD" w:rsidRPr="00761F77" w:rsidRDefault="00D42E06" w:rsidP="00991241">
            <w:pPr>
              <w:rPr>
                <w:rFonts w:ascii="Times New Roman" w:hAnsi="Times New Roman" w:cs="Times New Roman"/>
              </w:rPr>
            </w:pPr>
            <w:r>
              <w:rPr>
                <w:rFonts w:ascii="Times New Roman" w:eastAsia="Times New Roman" w:hAnsi="Times New Roman" w:cs="Times New Roman"/>
                <w:bCs/>
                <w:sz w:val="26"/>
                <w:szCs w:val="26"/>
              </w:rPr>
              <w:t>Nguyễn Văn Thiện</w:t>
            </w:r>
          </w:p>
        </w:tc>
        <w:tc>
          <w:tcPr>
            <w:tcW w:w="1596" w:type="dxa"/>
            <w:shd w:val="clear" w:color="auto" w:fill="FFFFFF"/>
          </w:tcPr>
          <w:p w14:paraId="6B0D1C49" w14:textId="3213C320" w:rsidR="00D65EAD" w:rsidRPr="00761F77" w:rsidRDefault="006954C5" w:rsidP="00991241">
            <w:pPr>
              <w:tabs>
                <w:tab w:val="left" w:pos="1160"/>
                <w:tab w:val="left" w:pos="3100"/>
              </w:tabs>
              <w:rPr>
                <w:rFonts w:ascii="Times New Roman" w:hAnsi="Times New Roman" w:cs="Times New Roman"/>
              </w:rPr>
            </w:pPr>
            <w:r>
              <w:rPr>
                <w:b/>
                <w:sz w:val="26"/>
                <w:szCs w:val="26"/>
              </w:rPr>
              <w:t>5/3</w:t>
            </w:r>
            <w:r w:rsidRPr="00EC608E">
              <w:rPr>
                <w:b/>
                <w:sz w:val="26"/>
                <w:szCs w:val="26"/>
              </w:rPr>
              <w:t>/201</w:t>
            </w:r>
            <w:r>
              <w:rPr>
                <w:b/>
                <w:sz w:val="26"/>
                <w:szCs w:val="26"/>
              </w:rPr>
              <w:t>8</w:t>
            </w:r>
          </w:p>
        </w:tc>
        <w:tc>
          <w:tcPr>
            <w:tcW w:w="3672" w:type="dxa"/>
            <w:shd w:val="clear" w:color="auto" w:fill="FFFFFF"/>
          </w:tcPr>
          <w:p w14:paraId="710318AC" w14:textId="77777777" w:rsidR="00D65EAD" w:rsidRPr="00761F77" w:rsidRDefault="00405967" w:rsidP="00991241">
            <w:pPr>
              <w:tabs>
                <w:tab w:val="left" w:pos="1160"/>
                <w:tab w:val="left" w:pos="3100"/>
              </w:tabs>
              <w:snapToGrid w:val="0"/>
              <w:rPr>
                <w:rFonts w:ascii="Times New Roman" w:hAnsi="Times New Roman" w:cs="Times New Roman"/>
              </w:rPr>
            </w:pPr>
            <w:r w:rsidRPr="00761F77">
              <w:rPr>
                <w:rFonts w:ascii="Times New Roman" w:eastAsia="Times New Roman" w:hAnsi="Times New Roman" w:cs="Times New Roman"/>
                <w:sz w:val="26"/>
                <w:szCs w:val="26"/>
              </w:rPr>
              <w:t>Chỉnh sửa tài liệu</w:t>
            </w:r>
          </w:p>
        </w:tc>
      </w:tr>
    </w:tbl>
    <w:p w14:paraId="25AA38FB" w14:textId="77777777" w:rsidR="00D65EAD" w:rsidRPr="00761F77" w:rsidRDefault="00D65EAD" w:rsidP="00D65EAD">
      <w:pPr>
        <w:rPr>
          <w:rFonts w:ascii="Times New Roman" w:eastAsia="Times New Roman" w:hAnsi="Times New Roman" w:cs="Times New Roman"/>
          <w:b/>
          <w:sz w:val="26"/>
          <w:szCs w:val="26"/>
        </w:rPr>
      </w:pPr>
    </w:p>
    <w:p w14:paraId="0E58B207" w14:textId="77777777" w:rsidR="00D65EAD" w:rsidRPr="00761F77" w:rsidRDefault="00D65EAD" w:rsidP="00D65EAD">
      <w:pPr>
        <w:rPr>
          <w:rFonts w:ascii="Times New Roman" w:eastAsia="Times New Roman" w:hAnsi="Times New Roman" w:cs="Times New Roman"/>
          <w:b/>
          <w:sz w:val="26"/>
          <w:szCs w:val="26"/>
        </w:rPr>
      </w:pPr>
    </w:p>
    <w:p w14:paraId="5C634EFE" w14:textId="696153E8" w:rsidR="006954C5" w:rsidRDefault="006954C5" w:rsidP="006954C5">
      <w:pPr>
        <w:widowControl/>
        <w:tabs>
          <w:tab w:val="left" w:pos="2250"/>
        </w:tabs>
        <w:suppressAutoHyphens w:val="0"/>
        <w:spacing w:line="360" w:lineRule="auto"/>
        <w:jc w:val="both"/>
        <w:rPr>
          <w:rFonts w:ascii="Times New Roman" w:eastAsia="Times New Roman" w:hAnsi="Times New Roman" w:cs="Times New Roman"/>
          <w:b/>
          <w:sz w:val="26"/>
          <w:szCs w:val="26"/>
        </w:rPr>
      </w:pPr>
    </w:p>
    <w:p w14:paraId="55DCEC9B" w14:textId="176DE3C8" w:rsidR="006954C5" w:rsidRPr="006954C5" w:rsidRDefault="006954C5" w:rsidP="006954C5">
      <w:pPr>
        <w:widowControl/>
        <w:tabs>
          <w:tab w:val="left" w:pos="2250"/>
        </w:tabs>
        <w:suppressAutoHyphens w:val="0"/>
        <w:spacing w:line="360" w:lineRule="auto"/>
        <w:jc w:val="both"/>
        <w:rPr>
          <w:rFonts w:ascii="Times New Roman" w:eastAsia="Times New Roman" w:hAnsi="Times New Roman" w:cs="Times New Roman"/>
          <w:color w:val="auto"/>
          <w:sz w:val="26"/>
          <w:szCs w:val="26"/>
          <w:lang w:eastAsia="en-US" w:bidi="ar-SA"/>
        </w:rPr>
      </w:pPr>
      <w:r>
        <w:rPr>
          <w:rFonts w:ascii="Times New Roman" w:eastAsia="Times New Roman" w:hAnsi="Times New Roman" w:cs="Times New Roman"/>
          <w:b/>
          <w:sz w:val="26"/>
          <w:szCs w:val="26"/>
        </w:rPr>
        <w:br w:type="column"/>
      </w:r>
    </w:p>
    <w:p w14:paraId="68DA49B3" w14:textId="77777777" w:rsidR="006954C5" w:rsidRPr="006954C5" w:rsidRDefault="006954C5" w:rsidP="006954C5">
      <w:pPr>
        <w:widowControl/>
        <w:tabs>
          <w:tab w:val="left" w:pos="2250"/>
        </w:tabs>
        <w:suppressAutoHyphens w:val="0"/>
        <w:spacing w:before="24" w:line="360" w:lineRule="auto"/>
        <w:ind w:left="100" w:right="912"/>
        <w:jc w:val="center"/>
        <w:rPr>
          <w:rFonts w:ascii="Times New Roman" w:eastAsia="Times New Roman" w:hAnsi="Times New Roman" w:cs="Times New Roman"/>
          <w:b/>
          <w:color w:val="auto"/>
          <w:sz w:val="26"/>
          <w:szCs w:val="26"/>
          <w:lang w:eastAsia="en-US" w:bidi="ar-SA"/>
        </w:rPr>
      </w:pPr>
      <w:r w:rsidRPr="006954C5">
        <w:rPr>
          <w:rFonts w:ascii="Times New Roman" w:eastAsia="Times New Roman" w:hAnsi="Times New Roman" w:cs="Times New Roman"/>
          <w:b/>
          <w:color w:val="auto"/>
          <w:spacing w:val="-1"/>
          <w:sz w:val="26"/>
          <w:szCs w:val="26"/>
          <w:lang w:eastAsia="en-US" w:bidi="ar-SA"/>
        </w:rPr>
        <w:t>CHẤP NHẬN TÀI LIỆU</w:t>
      </w:r>
    </w:p>
    <w:p w14:paraId="194A59A8" w14:textId="77777777" w:rsidR="006954C5" w:rsidRPr="006954C5" w:rsidRDefault="006954C5" w:rsidP="006954C5">
      <w:pPr>
        <w:widowControl/>
        <w:tabs>
          <w:tab w:val="left" w:pos="2250"/>
        </w:tabs>
        <w:suppressAutoHyphens w:val="0"/>
        <w:spacing w:before="24" w:line="360" w:lineRule="auto"/>
        <w:ind w:left="100" w:right="912"/>
        <w:jc w:val="both"/>
        <w:rPr>
          <w:rFonts w:ascii="Times New Roman" w:eastAsia="Times New Roman" w:hAnsi="Times New Roman" w:cs="Times New Roman"/>
          <w:color w:val="auto"/>
          <w:sz w:val="26"/>
          <w:szCs w:val="26"/>
          <w:lang w:eastAsia="en-US" w:bidi="ar-SA"/>
        </w:rPr>
      </w:pPr>
      <w:r w:rsidRPr="006954C5">
        <w:rPr>
          <w:rFonts w:ascii="Times New Roman" w:eastAsia="Times New Roman" w:hAnsi="Times New Roman" w:cs="Times New Roman"/>
          <w:b/>
          <w:color w:val="auto"/>
          <w:spacing w:val="1"/>
          <w:sz w:val="26"/>
          <w:szCs w:val="26"/>
          <w:lang w:eastAsia="en-US" w:bidi="ar-SA"/>
        </w:rPr>
        <w:t xml:space="preserve"> </w:t>
      </w:r>
      <w:r w:rsidRPr="006954C5">
        <w:rPr>
          <w:rFonts w:ascii="Times New Roman" w:eastAsia="Times New Roman" w:hAnsi="Times New Roman" w:cs="Times New Roman"/>
          <w:color w:val="auto"/>
          <w:spacing w:val="-1"/>
          <w:sz w:val="26"/>
          <w:szCs w:val="26"/>
          <w:lang w:eastAsia="en-US" w:bidi="ar-SA"/>
        </w:rPr>
        <w:t>Các chữ ký cần thiết để xuất bản tài liệu</w:t>
      </w:r>
    </w:p>
    <w:p w14:paraId="545E3EA6" w14:textId="77777777" w:rsidR="006954C5" w:rsidRPr="006954C5" w:rsidRDefault="006954C5" w:rsidP="006954C5">
      <w:pPr>
        <w:widowControl/>
        <w:tabs>
          <w:tab w:val="left" w:pos="2250"/>
        </w:tabs>
        <w:suppressAutoHyphens w:val="0"/>
        <w:spacing w:line="360" w:lineRule="auto"/>
        <w:jc w:val="both"/>
        <w:rPr>
          <w:rFonts w:ascii="Times New Roman" w:eastAsia="Times New Roman" w:hAnsi="Times New Roman" w:cs="Times New Roman"/>
          <w:color w:val="auto"/>
          <w:sz w:val="26"/>
          <w:szCs w:val="26"/>
          <w:lang w:eastAsia="en-US" w:bidi="ar-SA"/>
        </w:rPr>
      </w:pPr>
    </w:p>
    <w:tbl>
      <w:tblPr>
        <w:tblStyle w:val="TableGrid"/>
        <w:tblW w:w="8921"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ook w:val="04A0" w:firstRow="1" w:lastRow="0" w:firstColumn="1" w:lastColumn="0" w:noHBand="0" w:noVBand="1"/>
      </w:tblPr>
      <w:tblGrid>
        <w:gridCol w:w="2962"/>
        <w:gridCol w:w="2136"/>
        <w:gridCol w:w="1893"/>
        <w:gridCol w:w="1930"/>
      </w:tblGrid>
      <w:tr w:rsidR="006954C5" w:rsidRPr="006954C5" w14:paraId="08F6D8F2" w14:textId="77777777" w:rsidTr="006954C5">
        <w:trPr>
          <w:trHeight w:val="361"/>
        </w:trPr>
        <w:tc>
          <w:tcPr>
            <w:tcW w:w="2962" w:type="dxa"/>
            <w:tcBorders>
              <w:bottom w:val="single" w:sz="4" w:space="0" w:color="B8CCE4"/>
            </w:tcBorders>
            <w:shd w:val="clear" w:color="auto" w:fill="C4BC96"/>
          </w:tcPr>
          <w:p w14:paraId="3E963E1F"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b/>
                <w:color w:val="FFFFFF"/>
                <w:sz w:val="26"/>
                <w:szCs w:val="26"/>
                <w:lang w:eastAsia="en-US" w:bidi="ar-SA"/>
              </w:rPr>
            </w:pPr>
            <w:r w:rsidRPr="006954C5">
              <w:rPr>
                <w:rFonts w:ascii="Times New Roman" w:eastAsia="Times New Roman" w:hAnsi="Times New Roman" w:cs="Times New Roman"/>
                <w:b/>
                <w:color w:val="FFFFFF"/>
                <w:sz w:val="26"/>
                <w:szCs w:val="26"/>
                <w:lang w:eastAsia="en-US" w:bidi="ar-SA"/>
              </w:rPr>
              <w:t>Name</w:t>
            </w:r>
          </w:p>
        </w:tc>
        <w:tc>
          <w:tcPr>
            <w:tcW w:w="2136" w:type="dxa"/>
            <w:tcBorders>
              <w:bottom w:val="single" w:sz="4" w:space="0" w:color="B8CCE4"/>
            </w:tcBorders>
            <w:shd w:val="clear" w:color="auto" w:fill="C4BC96"/>
          </w:tcPr>
          <w:p w14:paraId="24DA009B"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b/>
                <w:color w:val="FFFFFF"/>
                <w:sz w:val="26"/>
                <w:szCs w:val="26"/>
                <w:lang w:eastAsia="en-US" w:bidi="ar-SA"/>
              </w:rPr>
            </w:pPr>
            <w:r w:rsidRPr="006954C5">
              <w:rPr>
                <w:rFonts w:ascii="Times New Roman" w:eastAsia="Times New Roman" w:hAnsi="Times New Roman" w:cs="Times New Roman"/>
                <w:b/>
                <w:color w:val="FFFFFF"/>
                <w:sz w:val="26"/>
                <w:szCs w:val="26"/>
                <w:lang w:eastAsia="en-US" w:bidi="ar-SA"/>
              </w:rPr>
              <w:t>Role</w:t>
            </w:r>
          </w:p>
        </w:tc>
        <w:tc>
          <w:tcPr>
            <w:tcW w:w="1893" w:type="dxa"/>
            <w:tcBorders>
              <w:bottom w:val="single" w:sz="4" w:space="0" w:color="B8CCE4"/>
            </w:tcBorders>
            <w:shd w:val="clear" w:color="auto" w:fill="C4BC96"/>
          </w:tcPr>
          <w:p w14:paraId="5A560FE0"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b/>
                <w:color w:val="FFFFFF"/>
                <w:sz w:val="26"/>
                <w:szCs w:val="26"/>
                <w:lang w:eastAsia="en-US" w:bidi="ar-SA"/>
              </w:rPr>
            </w:pPr>
            <w:r w:rsidRPr="006954C5">
              <w:rPr>
                <w:rFonts w:ascii="Times New Roman" w:eastAsia="Times New Roman" w:hAnsi="Times New Roman" w:cs="Times New Roman"/>
                <w:b/>
                <w:color w:val="FFFFFF"/>
                <w:sz w:val="26"/>
                <w:szCs w:val="26"/>
                <w:lang w:eastAsia="en-US" w:bidi="ar-SA"/>
              </w:rPr>
              <w:t>Date</w:t>
            </w:r>
          </w:p>
        </w:tc>
        <w:tc>
          <w:tcPr>
            <w:tcW w:w="1930" w:type="dxa"/>
            <w:tcBorders>
              <w:bottom w:val="single" w:sz="4" w:space="0" w:color="B8CCE4"/>
            </w:tcBorders>
            <w:shd w:val="clear" w:color="auto" w:fill="C4BC96"/>
          </w:tcPr>
          <w:p w14:paraId="32ABEED9"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b/>
                <w:color w:val="FFFFFF"/>
                <w:sz w:val="26"/>
                <w:szCs w:val="26"/>
                <w:lang w:eastAsia="en-US" w:bidi="ar-SA"/>
              </w:rPr>
            </w:pPr>
            <w:r w:rsidRPr="006954C5">
              <w:rPr>
                <w:rFonts w:ascii="Times New Roman" w:eastAsia="Times New Roman" w:hAnsi="Times New Roman" w:cs="Times New Roman"/>
                <w:b/>
                <w:color w:val="FFFFFF"/>
                <w:sz w:val="26"/>
                <w:szCs w:val="26"/>
                <w:lang w:eastAsia="en-US" w:bidi="ar-SA"/>
              </w:rPr>
              <w:t>Signature</w:t>
            </w:r>
          </w:p>
        </w:tc>
      </w:tr>
      <w:tr w:rsidR="006954C5" w:rsidRPr="006954C5" w14:paraId="47734A18" w14:textId="77777777" w:rsidTr="006954C5">
        <w:trPr>
          <w:trHeight w:val="1716"/>
        </w:trPr>
        <w:tc>
          <w:tcPr>
            <w:tcW w:w="2962" w:type="dxa"/>
            <w:shd w:val="clear" w:color="auto" w:fill="FFFFFF"/>
          </w:tcPr>
          <w:p w14:paraId="00ED74CA"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6954C5">
              <w:rPr>
                <w:rFonts w:ascii="Times New Roman" w:eastAsia="Times New Roman" w:hAnsi="Times New Roman" w:cs="Times New Roman"/>
                <w:color w:val="auto"/>
                <w:sz w:val="26"/>
                <w:szCs w:val="26"/>
                <w:lang w:eastAsia="en-US" w:bidi="ar-SA"/>
              </w:rPr>
              <w:t>MSc. Phạm An Bình</w:t>
            </w:r>
          </w:p>
        </w:tc>
        <w:tc>
          <w:tcPr>
            <w:tcW w:w="2136" w:type="dxa"/>
            <w:shd w:val="clear" w:color="auto" w:fill="FFFFFF"/>
          </w:tcPr>
          <w:p w14:paraId="30A617B1"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6954C5">
              <w:rPr>
                <w:rFonts w:ascii="Times New Roman" w:eastAsia="Times New Roman" w:hAnsi="Times New Roman" w:cs="Times New Roman"/>
                <w:color w:val="auto"/>
                <w:sz w:val="26"/>
                <w:szCs w:val="26"/>
                <w:lang w:eastAsia="en-US" w:bidi="ar-SA"/>
              </w:rPr>
              <w:t>Mentor</w:t>
            </w:r>
          </w:p>
        </w:tc>
        <w:tc>
          <w:tcPr>
            <w:tcW w:w="1893" w:type="dxa"/>
            <w:shd w:val="clear" w:color="auto" w:fill="FFFFFF"/>
          </w:tcPr>
          <w:p w14:paraId="6EE79E84"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6954C5">
              <w:rPr>
                <w:rFonts w:ascii="Times New Roman" w:eastAsia="Times New Roman" w:hAnsi="Times New Roman" w:cs="Times New Roman"/>
                <w:color w:val="auto"/>
                <w:sz w:val="26"/>
                <w:szCs w:val="26"/>
                <w:lang w:eastAsia="en-US" w:bidi="ar-SA"/>
              </w:rPr>
              <w:t>2/3/2018</w:t>
            </w:r>
          </w:p>
        </w:tc>
        <w:tc>
          <w:tcPr>
            <w:tcW w:w="1930" w:type="dxa"/>
            <w:shd w:val="clear" w:color="auto" w:fill="FFFFFF"/>
          </w:tcPr>
          <w:p w14:paraId="46B922A7"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color w:val="auto"/>
                <w:sz w:val="26"/>
                <w:szCs w:val="26"/>
                <w:lang w:eastAsia="en-US" w:bidi="ar-SA"/>
              </w:rPr>
            </w:pPr>
          </w:p>
        </w:tc>
      </w:tr>
      <w:tr w:rsidR="006954C5" w:rsidRPr="006954C5" w14:paraId="3B72F3E6" w14:textId="77777777" w:rsidTr="006954C5">
        <w:trPr>
          <w:trHeight w:val="2131"/>
        </w:trPr>
        <w:tc>
          <w:tcPr>
            <w:tcW w:w="2962" w:type="dxa"/>
            <w:shd w:val="clear" w:color="auto" w:fill="FFFFFF"/>
          </w:tcPr>
          <w:p w14:paraId="2CEE4400"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color w:val="auto"/>
                <w:sz w:val="26"/>
                <w:szCs w:val="26"/>
                <w:lang w:val="vi-VN" w:eastAsia="en-US" w:bidi="ar-SA"/>
              </w:rPr>
            </w:pPr>
            <w:r w:rsidRPr="006954C5">
              <w:rPr>
                <w:rFonts w:ascii="Times New Roman" w:eastAsia="Times New Roman" w:hAnsi="Times New Roman" w:cs="Times New Roman"/>
                <w:color w:val="auto"/>
                <w:sz w:val="26"/>
                <w:szCs w:val="26"/>
                <w:lang w:eastAsia="en-US" w:bidi="ar-SA"/>
              </w:rPr>
              <w:t>Nguyễn Văn Thiện</w:t>
            </w:r>
          </w:p>
        </w:tc>
        <w:tc>
          <w:tcPr>
            <w:tcW w:w="2136" w:type="dxa"/>
            <w:shd w:val="clear" w:color="auto" w:fill="FFFFFF"/>
          </w:tcPr>
          <w:p w14:paraId="4BB38034"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6954C5">
              <w:rPr>
                <w:rFonts w:ascii="Times New Roman" w:eastAsia="Times New Roman" w:hAnsi="Times New Roman" w:cs="Times New Roman"/>
                <w:color w:val="auto"/>
                <w:sz w:val="26"/>
                <w:szCs w:val="26"/>
                <w:lang w:eastAsia="en-US" w:bidi="ar-SA"/>
              </w:rPr>
              <w:t>Scrum Master/ Product Owner</w:t>
            </w:r>
          </w:p>
        </w:tc>
        <w:tc>
          <w:tcPr>
            <w:tcW w:w="1893" w:type="dxa"/>
            <w:shd w:val="clear" w:color="auto" w:fill="FFFFFF"/>
          </w:tcPr>
          <w:p w14:paraId="404A1A51"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6954C5">
              <w:rPr>
                <w:rFonts w:ascii="Times New Roman" w:eastAsia="Times New Roman" w:hAnsi="Times New Roman" w:cs="Times New Roman"/>
                <w:color w:val="auto"/>
                <w:sz w:val="26"/>
                <w:szCs w:val="26"/>
                <w:lang w:eastAsia="en-US" w:bidi="ar-SA"/>
              </w:rPr>
              <w:t>2/3/2018</w:t>
            </w:r>
          </w:p>
        </w:tc>
        <w:tc>
          <w:tcPr>
            <w:tcW w:w="1930" w:type="dxa"/>
            <w:shd w:val="clear" w:color="auto" w:fill="FFFFFF"/>
          </w:tcPr>
          <w:p w14:paraId="75E05D94"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color w:val="auto"/>
                <w:sz w:val="26"/>
                <w:szCs w:val="26"/>
                <w:lang w:eastAsia="en-US" w:bidi="ar-SA"/>
              </w:rPr>
            </w:pPr>
          </w:p>
        </w:tc>
      </w:tr>
      <w:tr w:rsidR="006954C5" w:rsidRPr="006954C5" w14:paraId="1D99B02D" w14:textId="77777777" w:rsidTr="006954C5">
        <w:trPr>
          <w:trHeight w:val="1976"/>
        </w:trPr>
        <w:tc>
          <w:tcPr>
            <w:tcW w:w="2962" w:type="dxa"/>
            <w:shd w:val="clear" w:color="auto" w:fill="FFFFFF"/>
          </w:tcPr>
          <w:p w14:paraId="44037F38"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6954C5">
              <w:rPr>
                <w:rFonts w:ascii="Times New Roman" w:eastAsia="Times New Roman" w:hAnsi="Times New Roman" w:cs="Times New Roman"/>
                <w:color w:val="auto"/>
                <w:sz w:val="26"/>
                <w:szCs w:val="26"/>
                <w:lang w:eastAsia="en-US" w:bidi="ar-SA"/>
              </w:rPr>
              <w:t xml:space="preserve">Võ Nhật Quang </w:t>
            </w:r>
          </w:p>
        </w:tc>
        <w:tc>
          <w:tcPr>
            <w:tcW w:w="2136" w:type="dxa"/>
            <w:shd w:val="clear" w:color="auto" w:fill="FFFFFF"/>
          </w:tcPr>
          <w:p w14:paraId="553457D1"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6954C5">
              <w:rPr>
                <w:rFonts w:ascii="Times New Roman" w:eastAsia="Times New Roman" w:hAnsi="Times New Roman" w:cs="Times New Roman"/>
                <w:color w:val="auto"/>
                <w:sz w:val="26"/>
                <w:szCs w:val="26"/>
                <w:lang w:eastAsia="en-US" w:bidi="ar-SA"/>
              </w:rPr>
              <w:t>Team Member</w:t>
            </w:r>
          </w:p>
        </w:tc>
        <w:tc>
          <w:tcPr>
            <w:tcW w:w="1893" w:type="dxa"/>
            <w:shd w:val="clear" w:color="auto" w:fill="FFFFFF"/>
          </w:tcPr>
          <w:p w14:paraId="5419C9E9"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6954C5">
              <w:rPr>
                <w:rFonts w:ascii="Times New Roman" w:eastAsia="Times New Roman" w:hAnsi="Times New Roman" w:cs="Times New Roman"/>
                <w:color w:val="auto"/>
                <w:sz w:val="26"/>
                <w:szCs w:val="26"/>
                <w:lang w:eastAsia="en-US" w:bidi="ar-SA"/>
              </w:rPr>
              <w:t>2/3/2018</w:t>
            </w:r>
          </w:p>
        </w:tc>
        <w:tc>
          <w:tcPr>
            <w:tcW w:w="1930" w:type="dxa"/>
            <w:shd w:val="clear" w:color="auto" w:fill="FFFFFF"/>
          </w:tcPr>
          <w:p w14:paraId="7C63D971"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color w:val="auto"/>
                <w:sz w:val="26"/>
                <w:szCs w:val="26"/>
                <w:lang w:eastAsia="en-US" w:bidi="ar-SA"/>
              </w:rPr>
            </w:pPr>
          </w:p>
        </w:tc>
      </w:tr>
      <w:tr w:rsidR="006954C5" w:rsidRPr="006954C5" w14:paraId="51972D9F" w14:textId="77777777" w:rsidTr="006954C5">
        <w:trPr>
          <w:trHeight w:val="1761"/>
        </w:trPr>
        <w:tc>
          <w:tcPr>
            <w:tcW w:w="2962" w:type="dxa"/>
            <w:shd w:val="clear" w:color="auto" w:fill="FFFFFF"/>
          </w:tcPr>
          <w:p w14:paraId="2C086605"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color w:val="auto"/>
                <w:sz w:val="26"/>
                <w:szCs w:val="26"/>
                <w:lang w:val="vi-VN" w:eastAsia="en-US" w:bidi="ar-SA"/>
              </w:rPr>
            </w:pPr>
            <w:r w:rsidRPr="006954C5">
              <w:rPr>
                <w:rFonts w:ascii="Times New Roman" w:eastAsia="Times New Roman" w:hAnsi="Times New Roman" w:cs="Times New Roman"/>
                <w:color w:val="auto"/>
                <w:sz w:val="26"/>
                <w:szCs w:val="26"/>
                <w:lang w:eastAsia="en-US" w:bidi="ar-SA"/>
              </w:rPr>
              <w:t>Bùi Thế Trình</w:t>
            </w:r>
          </w:p>
        </w:tc>
        <w:tc>
          <w:tcPr>
            <w:tcW w:w="2136" w:type="dxa"/>
            <w:shd w:val="clear" w:color="auto" w:fill="FFFFFF"/>
          </w:tcPr>
          <w:p w14:paraId="593EA615"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6954C5">
              <w:rPr>
                <w:rFonts w:ascii="Times New Roman" w:eastAsia="Times New Roman" w:hAnsi="Times New Roman" w:cs="Times New Roman"/>
                <w:color w:val="auto"/>
                <w:sz w:val="26"/>
                <w:szCs w:val="26"/>
                <w:lang w:eastAsia="en-US" w:bidi="ar-SA"/>
              </w:rPr>
              <w:t>Team Member</w:t>
            </w:r>
          </w:p>
        </w:tc>
        <w:tc>
          <w:tcPr>
            <w:tcW w:w="1893" w:type="dxa"/>
            <w:shd w:val="clear" w:color="auto" w:fill="FFFFFF"/>
          </w:tcPr>
          <w:p w14:paraId="53764C6B"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6954C5">
              <w:rPr>
                <w:rFonts w:ascii="Times New Roman" w:eastAsia="Times New Roman" w:hAnsi="Times New Roman" w:cs="Times New Roman"/>
                <w:color w:val="auto"/>
                <w:sz w:val="26"/>
                <w:szCs w:val="26"/>
                <w:lang w:eastAsia="en-US" w:bidi="ar-SA"/>
              </w:rPr>
              <w:t>2/3/2018</w:t>
            </w:r>
          </w:p>
        </w:tc>
        <w:tc>
          <w:tcPr>
            <w:tcW w:w="1930" w:type="dxa"/>
            <w:shd w:val="clear" w:color="auto" w:fill="FFFFFF"/>
          </w:tcPr>
          <w:p w14:paraId="7C5E8813"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color w:val="auto"/>
                <w:sz w:val="26"/>
                <w:szCs w:val="26"/>
                <w:lang w:eastAsia="en-US" w:bidi="ar-SA"/>
              </w:rPr>
            </w:pPr>
          </w:p>
        </w:tc>
      </w:tr>
      <w:tr w:rsidR="006954C5" w:rsidRPr="006954C5" w14:paraId="1451F2B3" w14:textId="77777777" w:rsidTr="006954C5">
        <w:trPr>
          <w:trHeight w:val="1623"/>
        </w:trPr>
        <w:tc>
          <w:tcPr>
            <w:tcW w:w="2962" w:type="dxa"/>
            <w:shd w:val="clear" w:color="auto" w:fill="FFFFFF"/>
          </w:tcPr>
          <w:p w14:paraId="2FBE1C2E"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6954C5">
              <w:rPr>
                <w:rFonts w:ascii="Times New Roman" w:eastAsia="Times New Roman" w:hAnsi="Times New Roman" w:cs="Times New Roman"/>
                <w:color w:val="auto"/>
                <w:sz w:val="26"/>
                <w:szCs w:val="26"/>
                <w:lang w:eastAsia="en-US" w:bidi="ar-SA"/>
              </w:rPr>
              <w:t>Trần Văn Hiếu</w:t>
            </w:r>
          </w:p>
        </w:tc>
        <w:tc>
          <w:tcPr>
            <w:tcW w:w="2136" w:type="dxa"/>
            <w:shd w:val="clear" w:color="auto" w:fill="FFFFFF"/>
          </w:tcPr>
          <w:p w14:paraId="2B4BEE5F"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6954C5">
              <w:rPr>
                <w:rFonts w:ascii="Times New Roman" w:eastAsia="Times New Roman" w:hAnsi="Times New Roman" w:cs="Times New Roman"/>
                <w:color w:val="auto"/>
                <w:sz w:val="26"/>
                <w:szCs w:val="26"/>
                <w:lang w:eastAsia="en-US" w:bidi="ar-SA"/>
              </w:rPr>
              <w:t>Team Member</w:t>
            </w:r>
          </w:p>
        </w:tc>
        <w:tc>
          <w:tcPr>
            <w:tcW w:w="1893" w:type="dxa"/>
            <w:shd w:val="clear" w:color="auto" w:fill="FFFFFF"/>
          </w:tcPr>
          <w:p w14:paraId="1B048E4D"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6954C5">
              <w:rPr>
                <w:rFonts w:ascii="Times New Roman" w:eastAsia="Times New Roman" w:hAnsi="Times New Roman" w:cs="Times New Roman"/>
                <w:color w:val="auto"/>
                <w:sz w:val="26"/>
                <w:szCs w:val="26"/>
                <w:lang w:eastAsia="en-US" w:bidi="ar-SA"/>
              </w:rPr>
              <w:t>2/3/2018</w:t>
            </w:r>
          </w:p>
        </w:tc>
        <w:tc>
          <w:tcPr>
            <w:tcW w:w="1930" w:type="dxa"/>
            <w:shd w:val="clear" w:color="auto" w:fill="FFFFFF"/>
          </w:tcPr>
          <w:p w14:paraId="18D3E702" w14:textId="77777777" w:rsidR="006954C5" w:rsidRPr="006954C5" w:rsidRDefault="006954C5" w:rsidP="006954C5">
            <w:pPr>
              <w:widowControl/>
              <w:suppressAutoHyphens w:val="0"/>
              <w:spacing w:line="360" w:lineRule="auto"/>
              <w:jc w:val="both"/>
              <w:rPr>
                <w:rFonts w:ascii="Times New Roman" w:eastAsia="Times New Roman" w:hAnsi="Times New Roman" w:cs="Times New Roman"/>
                <w:color w:val="auto"/>
                <w:sz w:val="26"/>
                <w:szCs w:val="26"/>
                <w:lang w:eastAsia="en-US" w:bidi="ar-SA"/>
              </w:rPr>
            </w:pPr>
          </w:p>
        </w:tc>
      </w:tr>
      <w:tr w:rsidR="006954C5" w:rsidRPr="006954C5" w14:paraId="2F3706CA" w14:textId="77777777" w:rsidTr="006954C5">
        <w:trPr>
          <w:trHeight w:val="1756"/>
        </w:trPr>
        <w:tc>
          <w:tcPr>
            <w:tcW w:w="2962" w:type="dxa"/>
            <w:shd w:val="clear" w:color="auto" w:fill="FFFFFF"/>
          </w:tcPr>
          <w:p w14:paraId="26D86EA2" w14:textId="77777777" w:rsidR="006954C5" w:rsidRPr="006954C5" w:rsidRDefault="006954C5" w:rsidP="006954C5">
            <w:pPr>
              <w:widowControl/>
              <w:suppressAutoHyphens w:val="0"/>
              <w:spacing w:line="360" w:lineRule="auto"/>
              <w:rPr>
                <w:rFonts w:ascii="Times New Roman" w:eastAsia="Times New Roman" w:hAnsi="Times New Roman" w:cs="Times New Roman"/>
                <w:color w:val="auto"/>
                <w:sz w:val="26"/>
                <w:szCs w:val="26"/>
                <w:lang w:val="vi-VN" w:eastAsia="en-US" w:bidi="ar-SA"/>
              </w:rPr>
            </w:pPr>
            <w:r w:rsidRPr="006954C5">
              <w:rPr>
                <w:rFonts w:ascii="Times New Roman" w:eastAsia="Times New Roman" w:hAnsi="Times New Roman" w:cs="Times New Roman"/>
                <w:color w:val="auto"/>
                <w:sz w:val="26"/>
                <w:szCs w:val="26"/>
                <w:lang w:eastAsia="en-US" w:bidi="ar-SA"/>
              </w:rPr>
              <w:t>Nguyễn Trần Quốc Anh</w:t>
            </w:r>
          </w:p>
        </w:tc>
        <w:tc>
          <w:tcPr>
            <w:tcW w:w="2136" w:type="dxa"/>
            <w:shd w:val="clear" w:color="auto" w:fill="FFFFFF"/>
          </w:tcPr>
          <w:p w14:paraId="5818F9C4" w14:textId="77777777" w:rsidR="006954C5" w:rsidRPr="006954C5" w:rsidRDefault="006954C5" w:rsidP="006954C5">
            <w:pPr>
              <w:widowControl/>
              <w:suppressAutoHyphens w:val="0"/>
              <w:spacing w:line="360" w:lineRule="auto"/>
              <w:rPr>
                <w:rFonts w:ascii="Times New Roman" w:eastAsia="Times New Roman" w:hAnsi="Times New Roman" w:cs="Times New Roman"/>
                <w:color w:val="auto"/>
                <w:sz w:val="26"/>
                <w:szCs w:val="26"/>
                <w:lang w:eastAsia="en-US" w:bidi="ar-SA"/>
              </w:rPr>
            </w:pPr>
            <w:r w:rsidRPr="006954C5">
              <w:rPr>
                <w:rFonts w:ascii="Times New Roman" w:eastAsia="Times New Roman" w:hAnsi="Times New Roman" w:cs="Times New Roman"/>
                <w:color w:val="auto"/>
                <w:sz w:val="26"/>
                <w:szCs w:val="26"/>
                <w:lang w:eastAsia="en-US" w:bidi="ar-SA"/>
              </w:rPr>
              <w:t>Team Member</w:t>
            </w:r>
          </w:p>
        </w:tc>
        <w:tc>
          <w:tcPr>
            <w:tcW w:w="1893" w:type="dxa"/>
            <w:shd w:val="clear" w:color="auto" w:fill="FFFFFF"/>
          </w:tcPr>
          <w:p w14:paraId="5132C7E4" w14:textId="77777777" w:rsidR="006954C5" w:rsidRPr="006954C5" w:rsidRDefault="006954C5" w:rsidP="006954C5">
            <w:pPr>
              <w:widowControl/>
              <w:suppressAutoHyphens w:val="0"/>
              <w:spacing w:line="360" w:lineRule="auto"/>
              <w:rPr>
                <w:rFonts w:ascii="Times New Roman" w:eastAsia="Times New Roman" w:hAnsi="Times New Roman" w:cs="Times New Roman"/>
                <w:color w:val="auto"/>
                <w:sz w:val="26"/>
                <w:szCs w:val="26"/>
                <w:lang w:eastAsia="en-US" w:bidi="ar-SA"/>
              </w:rPr>
            </w:pPr>
            <w:r w:rsidRPr="006954C5">
              <w:rPr>
                <w:rFonts w:ascii="Times New Roman" w:eastAsia="Times New Roman" w:hAnsi="Times New Roman" w:cs="Times New Roman"/>
                <w:color w:val="auto"/>
                <w:sz w:val="26"/>
                <w:szCs w:val="26"/>
                <w:lang w:eastAsia="en-US" w:bidi="ar-SA"/>
              </w:rPr>
              <w:t>2/3/2018</w:t>
            </w:r>
          </w:p>
        </w:tc>
        <w:tc>
          <w:tcPr>
            <w:tcW w:w="1930" w:type="dxa"/>
            <w:shd w:val="clear" w:color="auto" w:fill="FFFFFF"/>
          </w:tcPr>
          <w:p w14:paraId="242B610D" w14:textId="77777777" w:rsidR="006954C5" w:rsidRPr="006954C5" w:rsidRDefault="006954C5" w:rsidP="006954C5">
            <w:pPr>
              <w:widowControl/>
              <w:suppressAutoHyphens w:val="0"/>
              <w:spacing w:line="360" w:lineRule="auto"/>
              <w:rPr>
                <w:rFonts w:ascii="Times New Roman" w:eastAsia="Times New Roman" w:hAnsi="Times New Roman" w:cs="Times New Roman"/>
                <w:color w:val="auto"/>
                <w:sz w:val="26"/>
                <w:szCs w:val="26"/>
                <w:lang w:eastAsia="en-US" w:bidi="ar-SA"/>
              </w:rPr>
            </w:pPr>
          </w:p>
        </w:tc>
      </w:tr>
    </w:tbl>
    <w:p w14:paraId="6D0C4FC4" w14:textId="77777777" w:rsidR="006954C5" w:rsidRPr="006954C5" w:rsidRDefault="006954C5" w:rsidP="006954C5">
      <w:pPr>
        <w:widowControl/>
        <w:tabs>
          <w:tab w:val="left" w:pos="2250"/>
        </w:tabs>
        <w:suppressAutoHyphens w:val="0"/>
        <w:spacing w:line="360" w:lineRule="auto"/>
        <w:jc w:val="both"/>
        <w:rPr>
          <w:rFonts w:ascii="Times New Roman" w:eastAsia="Times New Roman" w:hAnsi="Times New Roman" w:cs="Times New Roman"/>
          <w:color w:val="auto"/>
          <w:sz w:val="26"/>
          <w:szCs w:val="26"/>
          <w:lang w:eastAsia="en-US" w:bidi="ar-SA"/>
        </w:rPr>
        <w:sectPr w:rsidR="006954C5" w:rsidRPr="006954C5">
          <w:pgSz w:w="12240" w:h="15840"/>
          <w:pgMar w:top="1480" w:right="700" w:bottom="280" w:left="1340" w:header="720" w:footer="720" w:gutter="0"/>
          <w:cols w:space="720"/>
        </w:sectPr>
      </w:pPr>
    </w:p>
    <w:p w14:paraId="1D72DB8B" w14:textId="59A47390" w:rsidR="00D65EAD" w:rsidRPr="00761F77" w:rsidRDefault="00D65EAD" w:rsidP="00D65EAD">
      <w:pPr>
        <w:pStyle w:val="TOC1"/>
        <w:tabs>
          <w:tab w:val="left" w:pos="440"/>
          <w:tab w:val="right" w:leader="dot" w:pos="9746"/>
        </w:tabs>
        <w:rPr>
          <w:rFonts w:ascii="Times New Roman" w:eastAsia="Calibri" w:hAnsi="Times New Roman" w:cs="Times New Roman"/>
          <w:color w:val="000000"/>
          <w:sz w:val="22"/>
          <w:szCs w:val="22"/>
        </w:rPr>
      </w:pPr>
    </w:p>
    <w:p w14:paraId="5A5D232F" w14:textId="104845A4" w:rsidR="00B25EC4" w:rsidRPr="00761F77" w:rsidRDefault="00B25EC4">
      <w:pPr>
        <w:pStyle w:val="TOC1"/>
        <w:tabs>
          <w:tab w:val="left" w:pos="480"/>
          <w:tab w:val="right" w:leader="dot" w:pos="9746"/>
        </w:tabs>
        <w:rPr>
          <w:rFonts w:ascii="Times New Roman" w:eastAsia="Calibri" w:hAnsi="Times New Roman" w:cs="Times New Roman"/>
          <w:b/>
          <w:color w:val="000000"/>
          <w:sz w:val="30"/>
          <w:szCs w:val="30"/>
        </w:rPr>
      </w:pPr>
    </w:p>
    <w:sdt>
      <w:sdtPr>
        <w:rPr>
          <w:rFonts w:ascii="Times New Roman" w:eastAsia="Liberation Serif" w:hAnsi="Times New Roman" w:cs="Liberation Serif"/>
          <w:b w:val="0"/>
          <w:bCs w:val="0"/>
          <w:color w:val="00000A"/>
          <w:sz w:val="24"/>
          <w:szCs w:val="24"/>
          <w:lang w:eastAsia="zh-CN" w:bidi="hi-IN"/>
        </w:rPr>
        <w:id w:val="-1013218098"/>
        <w:docPartObj>
          <w:docPartGallery w:val="Table of Contents"/>
          <w:docPartUnique/>
        </w:docPartObj>
      </w:sdtPr>
      <w:sdtEndPr>
        <w:rPr>
          <w:noProof/>
        </w:rPr>
      </w:sdtEndPr>
      <w:sdtContent>
        <w:p w14:paraId="421BAB0D" w14:textId="77777777" w:rsidR="00B25EC4" w:rsidRPr="00761F77" w:rsidRDefault="00B25EC4">
          <w:pPr>
            <w:pStyle w:val="TOCHeading"/>
            <w:rPr>
              <w:rFonts w:ascii="Times New Roman" w:hAnsi="Times New Roman"/>
            </w:rPr>
          </w:pPr>
          <w:r w:rsidRPr="00761F77">
            <w:rPr>
              <w:rFonts w:ascii="Times New Roman" w:hAnsi="Times New Roman"/>
            </w:rPr>
            <w:t>MỤC LỤC</w:t>
          </w:r>
        </w:p>
        <w:p w14:paraId="3A7DD78E" w14:textId="77777777" w:rsidR="00B25EC4" w:rsidRPr="00761F77" w:rsidRDefault="00B25EC4">
          <w:pPr>
            <w:pStyle w:val="TOC1"/>
            <w:tabs>
              <w:tab w:val="left" w:pos="480"/>
              <w:tab w:val="right" w:leader="dot" w:pos="9746"/>
            </w:tabs>
            <w:rPr>
              <w:rFonts w:ascii="Times New Roman" w:eastAsiaTheme="minorEastAsia" w:hAnsi="Times New Roman" w:cs="Times New Roman"/>
              <w:noProof/>
              <w:color w:val="auto"/>
              <w:sz w:val="22"/>
              <w:szCs w:val="22"/>
              <w:lang w:eastAsia="en-US" w:bidi="ar-SA"/>
            </w:rPr>
          </w:pPr>
          <w:r w:rsidRPr="00761F77">
            <w:rPr>
              <w:rFonts w:ascii="Times New Roman" w:hAnsi="Times New Roman" w:cs="Times New Roman"/>
            </w:rPr>
            <w:fldChar w:fldCharType="begin"/>
          </w:r>
          <w:r w:rsidRPr="00761F77">
            <w:rPr>
              <w:rFonts w:ascii="Times New Roman" w:hAnsi="Times New Roman" w:cs="Times New Roman"/>
            </w:rPr>
            <w:instrText xml:space="preserve"> TOC \o "1-3" \h \z \u </w:instrText>
          </w:r>
          <w:r w:rsidRPr="00761F77">
            <w:rPr>
              <w:rFonts w:ascii="Times New Roman" w:hAnsi="Times New Roman" w:cs="Times New Roman"/>
            </w:rPr>
            <w:fldChar w:fldCharType="separate"/>
          </w:r>
          <w:hyperlink w:anchor="_Toc482369973" w:history="1">
            <w:r w:rsidRPr="00761F77">
              <w:rPr>
                <w:rStyle w:val="Hyperlink"/>
                <w:rFonts w:ascii="Times New Roman" w:hAnsi="Times New Roman" w:cs="Times New Roman"/>
                <w:b/>
                <w:noProof/>
              </w:rPr>
              <w:t>1.</w:t>
            </w:r>
            <w:r w:rsidRPr="00761F77">
              <w:rPr>
                <w:rFonts w:ascii="Times New Roman" w:eastAsiaTheme="minorEastAsia" w:hAnsi="Times New Roman" w:cs="Times New Roman"/>
                <w:b/>
                <w:noProof/>
                <w:color w:val="auto"/>
                <w:sz w:val="22"/>
                <w:szCs w:val="22"/>
                <w:lang w:eastAsia="en-US" w:bidi="ar-SA"/>
              </w:rPr>
              <w:tab/>
            </w:r>
            <w:r w:rsidRPr="00761F77">
              <w:rPr>
                <w:rStyle w:val="Hyperlink"/>
                <w:rFonts w:ascii="Times New Roman" w:hAnsi="Times New Roman" w:cs="Times New Roman"/>
                <w:b/>
                <w:noProof/>
              </w:rPr>
              <w:t>GIỚI THIỆU</w:t>
            </w:r>
            <w:r w:rsidRPr="00761F77">
              <w:rPr>
                <w:rFonts w:ascii="Times New Roman" w:hAnsi="Times New Roman" w:cs="Times New Roman"/>
                <w:noProof/>
                <w:webHidden/>
              </w:rPr>
              <w:tab/>
            </w:r>
            <w:r w:rsidRPr="00761F77">
              <w:rPr>
                <w:rFonts w:ascii="Times New Roman" w:hAnsi="Times New Roman" w:cs="Times New Roman"/>
                <w:noProof/>
                <w:webHidden/>
              </w:rPr>
              <w:fldChar w:fldCharType="begin"/>
            </w:r>
            <w:r w:rsidRPr="00761F77">
              <w:rPr>
                <w:rFonts w:ascii="Times New Roman" w:hAnsi="Times New Roman" w:cs="Times New Roman"/>
                <w:noProof/>
                <w:webHidden/>
              </w:rPr>
              <w:instrText xml:space="preserve"> PAGEREF _Toc482369973 \h </w:instrText>
            </w:r>
            <w:r w:rsidRPr="00761F77">
              <w:rPr>
                <w:rFonts w:ascii="Times New Roman" w:hAnsi="Times New Roman" w:cs="Times New Roman"/>
                <w:noProof/>
                <w:webHidden/>
              </w:rPr>
            </w:r>
            <w:r w:rsidRPr="00761F77">
              <w:rPr>
                <w:rFonts w:ascii="Times New Roman" w:hAnsi="Times New Roman" w:cs="Times New Roman"/>
                <w:noProof/>
                <w:webHidden/>
              </w:rPr>
              <w:fldChar w:fldCharType="separate"/>
            </w:r>
            <w:r w:rsidRPr="00761F77">
              <w:rPr>
                <w:rFonts w:ascii="Times New Roman" w:hAnsi="Times New Roman" w:cs="Times New Roman"/>
                <w:noProof/>
                <w:webHidden/>
              </w:rPr>
              <w:t>1</w:t>
            </w:r>
            <w:r w:rsidRPr="00761F77">
              <w:rPr>
                <w:rFonts w:ascii="Times New Roman" w:hAnsi="Times New Roman" w:cs="Times New Roman"/>
                <w:noProof/>
                <w:webHidden/>
              </w:rPr>
              <w:fldChar w:fldCharType="end"/>
            </w:r>
          </w:hyperlink>
        </w:p>
        <w:p w14:paraId="08C34785" w14:textId="77777777" w:rsidR="00B25EC4" w:rsidRPr="00761F77" w:rsidRDefault="00C61EA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74" w:history="1">
            <w:r w:rsidR="00B25EC4" w:rsidRPr="00761F77">
              <w:rPr>
                <w:rStyle w:val="Hyperlink"/>
                <w:rFonts w:ascii="Times New Roman" w:hAnsi="Times New Roman" w:cs="Times New Roman"/>
                <w:noProof/>
              </w:rPr>
              <w:t>1.1.</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Mục đích</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_Toc482369974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w:t>
            </w:r>
            <w:r w:rsidR="00B25EC4" w:rsidRPr="00761F77">
              <w:rPr>
                <w:rFonts w:ascii="Times New Roman" w:hAnsi="Times New Roman" w:cs="Times New Roman"/>
                <w:noProof/>
                <w:webHidden/>
              </w:rPr>
              <w:fldChar w:fldCharType="end"/>
            </w:r>
          </w:hyperlink>
        </w:p>
        <w:p w14:paraId="469B6021" w14:textId="77777777" w:rsidR="00B25EC4" w:rsidRPr="00761F77" w:rsidRDefault="00C61EA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75" w:history="1">
            <w:r w:rsidR="00B25EC4" w:rsidRPr="00761F77">
              <w:rPr>
                <w:rStyle w:val="Hyperlink"/>
                <w:rFonts w:ascii="Times New Roman" w:hAnsi="Times New Roman" w:cs="Times New Roman"/>
                <w:noProof/>
              </w:rPr>
              <w:t>1.2.</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Tổng quan</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_Toc482369975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w:t>
            </w:r>
            <w:r w:rsidR="00B25EC4" w:rsidRPr="00761F77">
              <w:rPr>
                <w:rFonts w:ascii="Times New Roman" w:hAnsi="Times New Roman" w:cs="Times New Roman"/>
                <w:noProof/>
                <w:webHidden/>
              </w:rPr>
              <w:fldChar w:fldCharType="end"/>
            </w:r>
          </w:hyperlink>
        </w:p>
        <w:p w14:paraId="51C3AF46" w14:textId="77777777" w:rsidR="00B25EC4" w:rsidRPr="00761F77" w:rsidRDefault="00C61EA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76" w:history="1">
            <w:r w:rsidR="00B25EC4" w:rsidRPr="00761F77">
              <w:rPr>
                <w:rStyle w:val="Hyperlink"/>
                <w:rFonts w:ascii="Times New Roman" w:hAnsi="Times New Roman" w:cs="Times New Roman"/>
                <w:noProof/>
              </w:rPr>
              <w:t>1.3.</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Chuyển giao dự án</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_Toc482369976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w:t>
            </w:r>
            <w:r w:rsidR="00B25EC4" w:rsidRPr="00761F77">
              <w:rPr>
                <w:rFonts w:ascii="Times New Roman" w:hAnsi="Times New Roman" w:cs="Times New Roman"/>
                <w:noProof/>
                <w:webHidden/>
              </w:rPr>
              <w:fldChar w:fldCharType="end"/>
            </w:r>
          </w:hyperlink>
        </w:p>
        <w:p w14:paraId="5B27EFBD" w14:textId="77777777" w:rsidR="00B25EC4" w:rsidRPr="00761F77" w:rsidRDefault="00C61EA2">
          <w:pPr>
            <w:pStyle w:val="TOC1"/>
            <w:tabs>
              <w:tab w:val="left" w:pos="480"/>
              <w:tab w:val="right" w:leader="dot" w:pos="9746"/>
            </w:tabs>
            <w:rPr>
              <w:rFonts w:ascii="Times New Roman" w:eastAsiaTheme="minorEastAsia" w:hAnsi="Times New Roman" w:cs="Times New Roman"/>
              <w:noProof/>
              <w:color w:val="auto"/>
              <w:sz w:val="22"/>
              <w:szCs w:val="22"/>
              <w:lang w:eastAsia="en-US" w:bidi="ar-SA"/>
            </w:rPr>
          </w:pPr>
          <w:hyperlink w:anchor="_Toc482369977" w:history="1">
            <w:r w:rsidR="00B25EC4" w:rsidRPr="00761F77">
              <w:rPr>
                <w:rStyle w:val="Hyperlink"/>
                <w:rFonts w:ascii="Times New Roman" w:hAnsi="Times New Roman" w:cs="Times New Roman"/>
                <w:b/>
                <w:noProof/>
              </w:rPr>
              <w:t>2.</w:t>
            </w:r>
            <w:r w:rsidR="00B25EC4" w:rsidRPr="00761F77">
              <w:rPr>
                <w:rFonts w:ascii="Times New Roman" w:eastAsiaTheme="minorEastAsia" w:hAnsi="Times New Roman" w:cs="Times New Roman"/>
                <w:b/>
                <w:noProof/>
                <w:color w:val="auto"/>
                <w:sz w:val="22"/>
                <w:szCs w:val="22"/>
                <w:lang w:eastAsia="en-US" w:bidi="ar-SA"/>
              </w:rPr>
              <w:tab/>
            </w:r>
            <w:r w:rsidR="00B25EC4" w:rsidRPr="00761F77">
              <w:rPr>
                <w:rStyle w:val="Hyperlink"/>
                <w:rFonts w:ascii="Times New Roman" w:hAnsi="Times New Roman" w:cs="Times New Roman"/>
                <w:b/>
                <w:noProof/>
              </w:rPr>
              <w:t>Tổ chức nhóm</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_Toc482369977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w:t>
            </w:r>
            <w:r w:rsidR="00B25EC4" w:rsidRPr="00761F77">
              <w:rPr>
                <w:rFonts w:ascii="Times New Roman" w:hAnsi="Times New Roman" w:cs="Times New Roman"/>
                <w:noProof/>
                <w:webHidden/>
              </w:rPr>
              <w:fldChar w:fldCharType="end"/>
            </w:r>
          </w:hyperlink>
        </w:p>
        <w:p w14:paraId="2625014D" w14:textId="77777777" w:rsidR="00B25EC4" w:rsidRPr="00761F77" w:rsidRDefault="00C61EA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78" w:history="1">
            <w:r w:rsidR="00B25EC4" w:rsidRPr="00761F77">
              <w:rPr>
                <w:rStyle w:val="Hyperlink"/>
                <w:rFonts w:ascii="Times New Roman" w:hAnsi="Times New Roman" w:cs="Times New Roman"/>
                <w:noProof/>
              </w:rPr>
              <w:t>2.1.</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Thông tin nhóm</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_Toc482369978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w:t>
            </w:r>
            <w:r w:rsidR="00B25EC4" w:rsidRPr="00761F77">
              <w:rPr>
                <w:rFonts w:ascii="Times New Roman" w:hAnsi="Times New Roman" w:cs="Times New Roman"/>
                <w:noProof/>
                <w:webHidden/>
              </w:rPr>
              <w:fldChar w:fldCharType="end"/>
            </w:r>
          </w:hyperlink>
        </w:p>
        <w:p w14:paraId="74AFA011" w14:textId="77777777" w:rsidR="00B25EC4" w:rsidRPr="00761F77" w:rsidRDefault="00C61EA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79" w:history="1">
            <w:r w:rsidR="00B25EC4" w:rsidRPr="00761F77">
              <w:rPr>
                <w:rStyle w:val="Hyperlink"/>
                <w:rFonts w:ascii="Times New Roman" w:hAnsi="Times New Roman" w:cs="Times New Roman"/>
                <w:noProof/>
              </w:rPr>
              <w:t>2.2.</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Vai trò và trách nhiệm</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_Toc482369979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w:t>
            </w:r>
            <w:r w:rsidR="00B25EC4" w:rsidRPr="00761F77">
              <w:rPr>
                <w:rFonts w:ascii="Times New Roman" w:hAnsi="Times New Roman" w:cs="Times New Roman"/>
                <w:noProof/>
                <w:webHidden/>
              </w:rPr>
              <w:fldChar w:fldCharType="end"/>
            </w:r>
          </w:hyperlink>
        </w:p>
        <w:p w14:paraId="109C95C1" w14:textId="77777777" w:rsidR="00B25EC4" w:rsidRPr="00761F77" w:rsidRDefault="00C61EA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80" w:history="1">
            <w:r w:rsidR="00B25EC4" w:rsidRPr="00761F77">
              <w:rPr>
                <w:rStyle w:val="Hyperlink"/>
                <w:rFonts w:ascii="Times New Roman" w:hAnsi="Times New Roman" w:cs="Times New Roman"/>
                <w:noProof/>
              </w:rPr>
              <w:t>2.3.</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Phương pháp liên lạc</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_Toc482369980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3</w:t>
            </w:r>
            <w:r w:rsidR="00B25EC4" w:rsidRPr="00761F77">
              <w:rPr>
                <w:rFonts w:ascii="Times New Roman" w:hAnsi="Times New Roman" w:cs="Times New Roman"/>
                <w:noProof/>
                <w:webHidden/>
              </w:rPr>
              <w:fldChar w:fldCharType="end"/>
            </w:r>
          </w:hyperlink>
        </w:p>
        <w:p w14:paraId="6229BE0A" w14:textId="77777777" w:rsidR="00B25EC4" w:rsidRPr="00761F77" w:rsidRDefault="00C61EA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81" w:history="1">
            <w:r w:rsidR="00B25EC4" w:rsidRPr="00761F77">
              <w:rPr>
                <w:rStyle w:val="Hyperlink"/>
                <w:rFonts w:ascii="Times New Roman" w:hAnsi="Times New Roman" w:cs="Times New Roman"/>
                <w:noProof/>
              </w:rPr>
              <w:t>2.4.</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Cách thức giao tiếp và báo cáo</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_Toc482369981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3</w:t>
            </w:r>
            <w:r w:rsidR="00B25EC4" w:rsidRPr="00761F77">
              <w:rPr>
                <w:rFonts w:ascii="Times New Roman" w:hAnsi="Times New Roman" w:cs="Times New Roman"/>
                <w:noProof/>
                <w:webHidden/>
              </w:rPr>
              <w:fldChar w:fldCharType="end"/>
            </w:r>
          </w:hyperlink>
        </w:p>
        <w:p w14:paraId="766C76EC" w14:textId="77777777" w:rsidR="00B25EC4" w:rsidRPr="00761F77" w:rsidRDefault="00C61EA2">
          <w:pPr>
            <w:pStyle w:val="TOC1"/>
            <w:tabs>
              <w:tab w:val="left" w:pos="480"/>
              <w:tab w:val="right" w:leader="dot" w:pos="9746"/>
            </w:tabs>
            <w:rPr>
              <w:rFonts w:ascii="Times New Roman" w:eastAsiaTheme="minorEastAsia" w:hAnsi="Times New Roman" w:cs="Times New Roman"/>
              <w:noProof/>
              <w:color w:val="auto"/>
              <w:sz w:val="22"/>
              <w:szCs w:val="22"/>
              <w:lang w:eastAsia="en-US" w:bidi="ar-SA"/>
            </w:rPr>
          </w:pPr>
          <w:hyperlink w:anchor="_Toc482369982" w:history="1">
            <w:r w:rsidR="00B25EC4" w:rsidRPr="00761F77">
              <w:rPr>
                <w:rStyle w:val="Hyperlink"/>
                <w:rFonts w:ascii="Times New Roman" w:hAnsi="Times New Roman" w:cs="Times New Roman"/>
                <w:b/>
                <w:noProof/>
              </w:rPr>
              <w:t>3.</w:t>
            </w:r>
            <w:r w:rsidR="00B25EC4" w:rsidRPr="00761F77">
              <w:rPr>
                <w:rFonts w:ascii="Times New Roman" w:eastAsiaTheme="minorEastAsia" w:hAnsi="Times New Roman" w:cs="Times New Roman"/>
                <w:b/>
                <w:noProof/>
                <w:color w:val="auto"/>
                <w:sz w:val="22"/>
                <w:szCs w:val="22"/>
                <w:lang w:eastAsia="en-US" w:bidi="ar-SA"/>
              </w:rPr>
              <w:tab/>
            </w:r>
            <w:r w:rsidR="00B25EC4" w:rsidRPr="00761F77">
              <w:rPr>
                <w:rStyle w:val="Hyperlink"/>
                <w:rFonts w:ascii="Times New Roman" w:hAnsi="Times New Roman" w:cs="Times New Roman"/>
                <w:b/>
                <w:noProof/>
              </w:rPr>
              <w:t>LỊCH TRÌNH VÀ CHI PHÍ</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_Toc482369982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4</w:t>
            </w:r>
            <w:r w:rsidR="00B25EC4" w:rsidRPr="00761F77">
              <w:rPr>
                <w:rFonts w:ascii="Times New Roman" w:hAnsi="Times New Roman" w:cs="Times New Roman"/>
                <w:noProof/>
                <w:webHidden/>
              </w:rPr>
              <w:fldChar w:fldCharType="end"/>
            </w:r>
          </w:hyperlink>
        </w:p>
        <w:p w14:paraId="3A1B2E27" w14:textId="77777777" w:rsidR="00B25EC4" w:rsidRPr="00761F77" w:rsidRDefault="00C61EA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83" w:history="1">
            <w:r w:rsidR="00B25EC4" w:rsidRPr="00761F77">
              <w:rPr>
                <w:rStyle w:val="Hyperlink"/>
                <w:rFonts w:ascii="Times New Roman" w:hAnsi="Times New Roman" w:cs="Times New Roman"/>
                <w:noProof/>
              </w:rPr>
              <w:t>3.1.</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Chi tiết lịch trình</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_Toc482369983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4</w:t>
            </w:r>
            <w:r w:rsidR="00B25EC4" w:rsidRPr="00761F77">
              <w:rPr>
                <w:rFonts w:ascii="Times New Roman" w:hAnsi="Times New Roman" w:cs="Times New Roman"/>
                <w:noProof/>
                <w:webHidden/>
              </w:rPr>
              <w:fldChar w:fldCharType="end"/>
            </w:r>
          </w:hyperlink>
        </w:p>
        <w:p w14:paraId="3FC64FBB" w14:textId="77777777" w:rsidR="00B25EC4" w:rsidRPr="00761F77" w:rsidRDefault="00C61EA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84" w:history="1">
            <w:r w:rsidR="00B25EC4" w:rsidRPr="00761F77">
              <w:rPr>
                <w:rStyle w:val="Hyperlink"/>
                <w:rFonts w:ascii="Times New Roman" w:hAnsi="Times New Roman" w:cs="Times New Roman"/>
                <w:noProof/>
              </w:rPr>
              <w:t>3.2.</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Chi phí</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_Toc482369984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9</w:t>
            </w:r>
            <w:r w:rsidR="00B25EC4" w:rsidRPr="00761F77">
              <w:rPr>
                <w:rFonts w:ascii="Times New Roman" w:hAnsi="Times New Roman" w:cs="Times New Roman"/>
                <w:noProof/>
                <w:webHidden/>
              </w:rPr>
              <w:fldChar w:fldCharType="end"/>
            </w:r>
          </w:hyperlink>
        </w:p>
        <w:p w14:paraId="35ED904D" w14:textId="77777777" w:rsidR="00B25EC4" w:rsidRPr="00761F77" w:rsidRDefault="00C61EA2">
          <w:pPr>
            <w:pStyle w:val="TOC3"/>
            <w:tabs>
              <w:tab w:val="left" w:pos="1320"/>
              <w:tab w:val="right" w:leader="dot" w:pos="9746"/>
            </w:tabs>
            <w:rPr>
              <w:rFonts w:ascii="Times New Roman" w:eastAsiaTheme="minorEastAsia" w:hAnsi="Times New Roman" w:cs="Times New Roman"/>
              <w:noProof/>
              <w:color w:val="auto"/>
              <w:sz w:val="22"/>
              <w:szCs w:val="22"/>
              <w:lang w:eastAsia="en-US" w:bidi="ar-SA"/>
            </w:rPr>
          </w:pPr>
          <w:hyperlink w:anchor="_Toc482369985" w:history="1">
            <w:r w:rsidR="00B25EC4" w:rsidRPr="00761F77">
              <w:rPr>
                <w:rStyle w:val="Hyperlink"/>
                <w:rFonts w:ascii="Times New Roman" w:hAnsi="Times New Roman" w:cs="Times New Roman"/>
                <w:noProof/>
              </w:rPr>
              <w:t>3.2.1.</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Người/giờ</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_Toc482369985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9</w:t>
            </w:r>
            <w:r w:rsidR="00B25EC4" w:rsidRPr="00761F77">
              <w:rPr>
                <w:rFonts w:ascii="Times New Roman" w:hAnsi="Times New Roman" w:cs="Times New Roman"/>
                <w:noProof/>
                <w:webHidden/>
              </w:rPr>
              <w:fldChar w:fldCharType="end"/>
            </w:r>
          </w:hyperlink>
        </w:p>
        <w:p w14:paraId="75C5ABDE" w14:textId="77777777" w:rsidR="00B25EC4" w:rsidRPr="00761F77" w:rsidRDefault="00C61EA2">
          <w:pPr>
            <w:pStyle w:val="TOC3"/>
            <w:tabs>
              <w:tab w:val="left" w:pos="1320"/>
              <w:tab w:val="right" w:leader="dot" w:pos="9746"/>
            </w:tabs>
            <w:rPr>
              <w:rFonts w:ascii="Times New Roman" w:eastAsiaTheme="minorEastAsia" w:hAnsi="Times New Roman" w:cs="Times New Roman"/>
              <w:noProof/>
              <w:color w:val="auto"/>
              <w:sz w:val="22"/>
              <w:szCs w:val="22"/>
              <w:lang w:eastAsia="en-US" w:bidi="ar-SA"/>
            </w:rPr>
          </w:pPr>
          <w:hyperlink w:anchor="_Toc482369986" w:history="1">
            <w:r w:rsidR="00B25EC4" w:rsidRPr="00761F77">
              <w:rPr>
                <w:rStyle w:val="Hyperlink"/>
                <w:rFonts w:ascii="Times New Roman" w:hAnsi="Times New Roman" w:cs="Times New Roman"/>
                <w:noProof/>
              </w:rPr>
              <w:t>3.2.2.</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Tổng dự toán</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_Toc482369986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9</w:t>
            </w:r>
            <w:r w:rsidR="00B25EC4" w:rsidRPr="00761F77">
              <w:rPr>
                <w:rFonts w:ascii="Times New Roman" w:hAnsi="Times New Roman" w:cs="Times New Roman"/>
                <w:noProof/>
                <w:webHidden/>
              </w:rPr>
              <w:fldChar w:fldCharType="end"/>
            </w:r>
          </w:hyperlink>
        </w:p>
        <w:p w14:paraId="3B5F51F2" w14:textId="77777777" w:rsidR="00B25EC4" w:rsidRPr="00761F77" w:rsidRDefault="00C61EA2">
          <w:pPr>
            <w:pStyle w:val="TOC1"/>
            <w:tabs>
              <w:tab w:val="left" w:pos="480"/>
              <w:tab w:val="right" w:leader="dot" w:pos="9746"/>
            </w:tabs>
            <w:rPr>
              <w:rFonts w:ascii="Times New Roman" w:eastAsiaTheme="minorEastAsia" w:hAnsi="Times New Roman" w:cs="Times New Roman"/>
              <w:noProof/>
              <w:color w:val="auto"/>
              <w:sz w:val="22"/>
              <w:szCs w:val="22"/>
              <w:lang w:eastAsia="en-US" w:bidi="ar-SA"/>
            </w:rPr>
          </w:pPr>
          <w:hyperlink w:anchor="_Toc482369987" w:history="1">
            <w:r w:rsidR="00B25EC4" w:rsidRPr="00761F77">
              <w:rPr>
                <w:rStyle w:val="Hyperlink"/>
                <w:rFonts w:ascii="Times New Roman" w:hAnsi="Times New Roman" w:cs="Times New Roman"/>
                <w:b/>
                <w:noProof/>
              </w:rPr>
              <w:t>4.</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b/>
                <w:noProof/>
              </w:rPr>
              <w:t>QUY TRÌNH PHÁT TRIỂN</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_Toc482369987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10</w:t>
            </w:r>
            <w:r w:rsidR="00B25EC4" w:rsidRPr="00761F77">
              <w:rPr>
                <w:rFonts w:ascii="Times New Roman" w:hAnsi="Times New Roman" w:cs="Times New Roman"/>
                <w:noProof/>
                <w:webHidden/>
              </w:rPr>
              <w:fldChar w:fldCharType="end"/>
            </w:r>
          </w:hyperlink>
        </w:p>
        <w:p w14:paraId="52D772C6" w14:textId="77777777" w:rsidR="00B25EC4" w:rsidRPr="00761F77" w:rsidRDefault="00C61EA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88" w:history="1">
            <w:r w:rsidR="00B25EC4" w:rsidRPr="00761F77">
              <w:rPr>
                <w:rStyle w:val="Hyperlink"/>
                <w:rFonts w:ascii="Times New Roman" w:hAnsi="Times New Roman" w:cs="Times New Roman"/>
                <w:noProof/>
              </w:rPr>
              <w:t>4.1.</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Nguyên tắc và các giai đoạn khác nhau</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_Toc482369988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10</w:t>
            </w:r>
            <w:r w:rsidR="00B25EC4" w:rsidRPr="00761F77">
              <w:rPr>
                <w:rFonts w:ascii="Times New Roman" w:hAnsi="Times New Roman" w:cs="Times New Roman"/>
                <w:noProof/>
                <w:webHidden/>
              </w:rPr>
              <w:fldChar w:fldCharType="end"/>
            </w:r>
          </w:hyperlink>
        </w:p>
        <w:p w14:paraId="2E5B092C" w14:textId="77777777" w:rsidR="00B25EC4" w:rsidRPr="00761F77" w:rsidRDefault="00C61EA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89" w:history="1">
            <w:r w:rsidR="00B25EC4" w:rsidRPr="00761F77">
              <w:rPr>
                <w:rStyle w:val="Hyperlink"/>
                <w:rFonts w:ascii="Times New Roman" w:hAnsi="Times New Roman" w:cs="Times New Roman"/>
                <w:noProof/>
              </w:rPr>
              <w:t>4.2.</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Tổ chức Agile - Scrum</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_Toc482369989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11</w:t>
            </w:r>
            <w:r w:rsidR="00B25EC4" w:rsidRPr="00761F77">
              <w:rPr>
                <w:rFonts w:ascii="Times New Roman" w:hAnsi="Times New Roman" w:cs="Times New Roman"/>
                <w:noProof/>
                <w:webHidden/>
              </w:rPr>
              <w:fldChar w:fldCharType="end"/>
            </w:r>
          </w:hyperlink>
        </w:p>
        <w:p w14:paraId="757B9E65" w14:textId="77777777" w:rsidR="00B25EC4" w:rsidRPr="00761F77" w:rsidRDefault="00C61EA2">
          <w:pPr>
            <w:pStyle w:val="TOC2"/>
            <w:tabs>
              <w:tab w:val="left" w:pos="880"/>
              <w:tab w:val="right" w:leader="dot" w:pos="9746"/>
            </w:tabs>
            <w:rPr>
              <w:rFonts w:ascii="Times New Roman" w:eastAsiaTheme="minorEastAsia" w:hAnsi="Times New Roman" w:cs="Times New Roman"/>
              <w:noProof/>
              <w:color w:val="auto"/>
              <w:sz w:val="22"/>
              <w:szCs w:val="22"/>
              <w:lang w:eastAsia="en-US" w:bidi="ar-SA"/>
            </w:rPr>
          </w:pPr>
          <w:hyperlink w:anchor="_Toc482369990" w:history="1">
            <w:r w:rsidR="00B25EC4" w:rsidRPr="00761F77">
              <w:rPr>
                <w:rStyle w:val="Hyperlink"/>
                <w:rFonts w:ascii="Times New Roman" w:hAnsi="Times New Roman" w:cs="Times New Roman"/>
                <w:noProof/>
              </w:rPr>
              <w:t>4.3.</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noProof/>
              </w:rPr>
              <w:t>Ưu điểm của Agile - Scrum</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_Toc482369990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11</w:t>
            </w:r>
            <w:r w:rsidR="00B25EC4" w:rsidRPr="00761F77">
              <w:rPr>
                <w:rFonts w:ascii="Times New Roman" w:hAnsi="Times New Roman" w:cs="Times New Roman"/>
                <w:noProof/>
                <w:webHidden/>
              </w:rPr>
              <w:fldChar w:fldCharType="end"/>
            </w:r>
          </w:hyperlink>
        </w:p>
        <w:p w14:paraId="2278787D" w14:textId="77777777" w:rsidR="00B25EC4" w:rsidRPr="00761F77" w:rsidRDefault="00C61EA2">
          <w:pPr>
            <w:pStyle w:val="TOC1"/>
            <w:tabs>
              <w:tab w:val="left" w:pos="480"/>
              <w:tab w:val="right" w:leader="dot" w:pos="9746"/>
            </w:tabs>
            <w:rPr>
              <w:rFonts w:ascii="Times New Roman" w:eastAsiaTheme="minorEastAsia" w:hAnsi="Times New Roman" w:cs="Times New Roman"/>
              <w:noProof/>
              <w:color w:val="auto"/>
              <w:sz w:val="22"/>
              <w:szCs w:val="22"/>
              <w:lang w:eastAsia="en-US" w:bidi="ar-SA"/>
            </w:rPr>
          </w:pPr>
          <w:hyperlink w:anchor="_Toc482369991" w:history="1">
            <w:r w:rsidR="00B25EC4" w:rsidRPr="00761F77">
              <w:rPr>
                <w:rStyle w:val="Hyperlink"/>
                <w:rFonts w:ascii="Times New Roman" w:hAnsi="Times New Roman" w:cs="Times New Roman"/>
                <w:b/>
                <w:noProof/>
              </w:rPr>
              <w:t>5.</w:t>
            </w:r>
            <w:r w:rsidR="00B25EC4" w:rsidRPr="00761F77">
              <w:rPr>
                <w:rFonts w:ascii="Times New Roman" w:eastAsiaTheme="minorEastAsia" w:hAnsi="Times New Roman" w:cs="Times New Roman"/>
                <w:noProof/>
                <w:color w:val="auto"/>
                <w:sz w:val="22"/>
                <w:szCs w:val="22"/>
                <w:lang w:eastAsia="en-US" w:bidi="ar-SA"/>
              </w:rPr>
              <w:tab/>
            </w:r>
            <w:r w:rsidR="00B25EC4" w:rsidRPr="00761F77">
              <w:rPr>
                <w:rStyle w:val="Hyperlink"/>
                <w:rFonts w:ascii="Times New Roman" w:hAnsi="Times New Roman" w:cs="Times New Roman"/>
                <w:b/>
                <w:noProof/>
              </w:rPr>
              <w:t>RỦI RO DỰ ÁN</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_Toc482369991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12</w:t>
            </w:r>
            <w:r w:rsidR="00B25EC4" w:rsidRPr="00761F77">
              <w:rPr>
                <w:rFonts w:ascii="Times New Roman" w:hAnsi="Times New Roman" w:cs="Times New Roman"/>
                <w:noProof/>
                <w:webHidden/>
              </w:rPr>
              <w:fldChar w:fldCharType="end"/>
            </w:r>
          </w:hyperlink>
        </w:p>
        <w:p w14:paraId="02B30731" w14:textId="77777777" w:rsidR="00B25EC4" w:rsidRPr="00761F77" w:rsidRDefault="00C61EA2">
          <w:pPr>
            <w:pStyle w:val="TOC1"/>
            <w:tabs>
              <w:tab w:val="left" w:pos="480"/>
              <w:tab w:val="right" w:leader="dot" w:pos="9746"/>
            </w:tabs>
            <w:rPr>
              <w:rFonts w:ascii="Times New Roman" w:eastAsiaTheme="minorEastAsia" w:hAnsi="Times New Roman" w:cs="Times New Roman"/>
              <w:noProof/>
              <w:color w:val="auto"/>
              <w:sz w:val="22"/>
              <w:szCs w:val="22"/>
              <w:lang w:eastAsia="en-US" w:bidi="ar-SA"/>
            </w:rPr>
          </w:pPr>
          <w:hyperlink w:anchor="_Toc482369992" w:history="1">
            <w:r w:rsidR="00B25EC4" w:rsidRPr="00761F77">
              <w:rPr>
                <w:rStyle w:val="Hyperlink"/>
                <w:rFonts w:ascii="Times New Roman" w:hAnsi="Times New Roman" w:cs="Times New Roman"/>
                <w:b/>
                <w:noProof/>
              </w:rPr>
              <w:t>6.</w:t>
            </w:r>
            <w:r w:rsidR="00B25EC4" w:rsidRPr="00761F77">
              <w:rPr>
                <w:rFonts w:ascii="Times New Roman" w:eastAsiaTheme="minorEastAsia" w:hAnsi="Times New Roman" w:cs="Times New Roman"/>
                <w:b/>
                <w:noProof/>
                <w:color w:val="auto"/>
                <w:sz w:val="22"/>
                <w:szCs w:val="22"/>
                <w:lang w:eastAsia="en-US" w:bidi="ar-SA"/>
              </w:rPr>
              <w:tab/>
            </w:r>
            <w:r w:rsidR="00B25EC4" w:rsidRPr="00761F77">
              <w:rPr>
                <w:rStyle w:val="Hyperlink"/>
                <w:rFonts w:ascii="Times New Roman" w:hAnsi="Times New Roman" w:cs="Times New Roman"/>
                <w:b/>
                <w:noProof/>
              </w:rPr>
              <w:t>CÁC TÀI LIỆU PHÂN PHỐI</w:t>
            </w:r>
            <w:r w:rsidR="00B25EC4" w:rsidRPr="00761F77">
              <w:rPr>
                <w:rFonts w:ascii="Times New Roman" w:hAnsi="Times New Roman" w:cs="Times New Roman"/>
                <w:noProof/>
                <w:webHidden/>
              </w:rPr>
              <w:tab/>
            </w:r>
            <w:r w:rsidR="00B25EC4" w:rsidRPr="00761F77">
              <w:rPr>
                <w:rFonts w:ascii="Times New Roman" w:hAnsi="Times New Roman" w:cs="Times New Roman"/>
                <w:noProof/>
                <w:webHidden/>
              </w:rPr>
              <w:fldChar w:fldCharType="begin"/>
            </w:r>
            <w:r w:rsidR="00B25EC4" w:rsidRPr="00761F77">
              <w:rPr>
                <w:rFonts w:ascii="Times New Roman" w:hAnsi="Times New Roman" w:cs="Times New Roman"/>
                <w:noProof/>
                <w:webHidden/>
              </w:rPr>
              <w:instrText xml:space="preserve"> PAGEREF _Toc482369992 \h </w:instrText>
            </w:r>
            <w:r w:rsidR="00B25EC4" w:rsidRPr="00761F77">
              <w:rPr>
                <w:rFonts w:ascii="Times New Roman" w:hAnsi="Times New Roman" w:cs="Times New Roman"/>
                <w:noProof/>
                <w:webHidden/>
              </w:rPr>
            </w:r>
            <w:r w:rsidR="00B25EC4" w:rsidRPr="00761F77">
              <w:rPr>
                <w:rFonts w:ascii="Times New Roman" w:hAnsi="Times New Roman" w:cs="Times New Roman"/>
                <w:noProof/>
                <w:webHidden/>
              </w:rPr>
              <w:fldChar w:fldCharType="separate"/>
            </w:r>
            <w:r w:rsidR="00B25EC4" w:rsidRPr="00761F77">
              <w:rPr>
                <w:rFonts w:ascii="Times New Roman" w:hAnsi="Times New Roman" w:cs="Times New Roman"/>
                <w:noProof/>
                <w:webHidden/>
              </w:rPr>
              <w:t>13</w:t>
            </w:r>
            <w:r w:rsidR="00B25EC4" w:rsidRPr="00761F77">
              <w:rPr>
                <w:rFonts w:ascii="Times New Roman" w:hAnsi="Times New Roman" w:cs="Times New Roman"/>
                <w:noProof/>
                <w:webHidden/>
              </w:rPr>
              <w:fldChar w:fldCharType="end"/>
            </w:r>
          </w:hyperlink>
        </w:p>
        <w:p w14:paraId="2927839F" w14:textId="77777777" w:rsidR="00B25EC4" w:rsidRPr="00761F77" w:rsidRDefault="00B25EC4">
          <w:pPr>
            <w:rPr>
              <w:rFonts w:ascii="Times New Roman" w:hAnsi="Times New Roman" w:cs="Times New Roman"/>
            </w:rPr>
          </w:pPr>
          <w:r w:rsidRPr="00761F77">
            <w:rPr>
              <w:rFonts w:ascii="Times New Roman" w:hAnsi="Times New Roman" w:cs="Times New Roman"/>
              <w:b/>
              <w:bCs/>
              <w:noProof/>
            </w:rPr>
            <w:fldChar w:fldCharType="end"/>
          </w:r>
        </w:p>
      </w:sdtContent>
    </w:sdt>
    <w:p w14:paraId="6BF133AB" w14:textId="77777777" w:rsidR="00D70E43" w:rsidRPr="00761F77" w:rsidRDefault="00D70E43">
      <w:pPr>
        <w:pStyle w:val="TOC1"/>
        <w:tabs>
          <w:tab w:val="left" w:pos="480"/>
          <w:tab w:val="right" w:leader="dot" w:pos="9746"/>
        </w:tabs>
        <w:rPr>
          <w:rFonts w:ascii="Times New Roman" w:eastAsia="Calibri" w:hAnsi="Times New Roman" w:cs="Times New Roman"/>
          <w:b/>
          <w:color w:val="000000"/>
          <w:sz w:val="30"/>
          <w:szCs w:val="30"/>
        </w:rPr>
      </w:pPr>
    </w:p>
    <w:p w14:paraId="1F580DDA" w14:textId="77777777" w:rsidR="00B25EC4" w:rsidRPr="00761F77" w:rsidRDefault="00D65EAD" w:rsidP="00B25EC4">
      <w:pPr>
        <w:pStyle w:val="TOC1"/>
        <w:tabs>
          <w:tab w:val="left" w:pos="480"/>
          <w:tab w:val="right" w:leader="dot" w:pos="9746"/>
        </w:tabs>
        <w:rPr>
          <w:rFonts w:ascii="Times New Roman" w:eastAsiaTheme="minorEastAsia" w:hAnsi="Times New Roman" w:cs="Times New Roman"/>
          <w:noProof/>
          <w:color w:val="auto"/>
          <w:sz w:val="22"/>
          <w:szCs w:val="22"/>
          <w:lang w:eastAsia="en-US" w:bidi="ar-SA"/>
        </w:rPr>
      </w:pPr>
      <w:r w:rsidRPr="00761F77">
        <w:rPr>
          <w:rFonts w:ascii="Times New Roman" w:eastAsia="Calibri" w:hAnsi="Times New Roman" w:cs="Times New Roman"/>
          <w:color w:val="000000"/>
          <w:sz w:val="22"/>
          <w:szCs w:val="22"/>
        </w:rPr>
        <w:fldChar w:fldCharType="begin"/>
      </w:r>
      <w:r w:rsidRPr="00761F77">
        <w:rPr>
          <w:rFonts w:ascii="Times New Roman" w:eastAsia="Calibri" w:hAnsi="Times New Roman" w:cs="Times New Roman"/>
          <w:color w:val="000000"/>
          <w:sz w:val="22"/>
          <w:szCs w:val="22"/>
        </w:rPr>
        <w:instrText xml:space="preserve"> TOC \o "1-3" \h \z \u </w:instrText>
      </w:r>
      <w:r w:rsidRPr="00761F77">
        <w:rPr>
          <w:rFonts w:ascii="Times New Roman" w:eastAsia="Calibri" w:hAnsi="Times New Roman" w:cs="Times New Roman"/>
          <w:color w:val="000000"/>
          <w:sz w:val="22"/>
          <w:szCs w:val="22"/>
        </w:rPr>
        <w:fldChar w:fldCharType="separate"/>
      </w:r>
    </w:p>
    <w:p w14:paraId="101818E0" w14:textId="77777777" w:rsidR="00B25EC4" w:rsidRPr="00761F77" w:rsidRDefault="00B25EC4">
      <w:pPr>
        <w:pStyle w:val="TOC1"/>
        <w:tabs>
          <w:tab w:val="left" w:pos="480"/>
          <w:tab w:val="right" w:leader="dot" w:pos="9746"/>
        </w:tabs>
        <w:rPr>
          <w:rFonts w:ascii="Times New Roman" w:eastAsiaTheme="minorEastAsia" w:hAnsi="Times New Roman" w:cs="Times New Roman"/>
          <w:noProof/>
          <w:color w:val="auto"/>
          <w:sz w:val="22"/>
          <w:szCs w:val="22"/>
          <w:lang w:eastAsia="en-US" w:bidi="ar-SA"/>
        </w:rPr>
      </w:pPr>
    </w:p>
    <w:p w14:paraId="077EF117" w14:textId="77777777" w:rsidR="00D65EAD" w:rsidRPr="00761F77" w:rsidRDefault="00D65EAD" w:rsidP="00D65EAD">
      <w:pPr>
        <w:tabs>
          <w:tab w:val="left" w:pos="440"/>
          <w:tab w:val="right" w:pos="9746"/>
        </w:tabs>
        <w:spacing w:after="100"/>
        <w:rPr>
          <w:rFonts w:ascii="Times New Roman" w:eastAsia="Calibri" w:hAnsi="Times New Roman" w:cs="Times New Roman"/>
          <w:color w:val="000000"/>
          <w:sz w:val="22"/>
          <w:szCs w:val="22"/>
        </w:rPr>
      </w:pPr>
      <w:r w:rsidRPr="00761F77">
        <w:rPr>
          <w:rFonts w:ascii="Times New Roman" w:eastAsia="Calibri" w:hAnsi="Times New Roman" w:cs="Times New Roman"/>
          <w:color w:val="000000"/>
          <w:sz w:val="22"/>
          <w:szCs w:val="22"/>
        </w:rPr>
        <w:fldChar w:fldCharType="end"/>
      </w:r>
    </w:p>
    <w:p w14:paraId="2BF3BD2C" w14:textId="77777777" w:rsidR="00D65EAD" w:rsidRPr="00761F77" w:rsidRDefault="00D65EAD" w:rsidP="00D65EAD">
      <w:pPr>
        <w:rPr>
          <w:rFonts w:ascii="Times New Roman" w:eastAsia="Times New Roman" w:hAnsi="Times New Roman" w:cs="Times New Roman"/>
          <w:color w:val="000000"/>
          <w:sz w:val="22"/>
          <w:szCs w:val="22"/>
        </w:rPr>
      </w:pPr>
    </w:p>
    <w:p w14:paraId="40AD1534" w14:textId="77777777" w:rsidR="00D65EAD" w:rsidRPr="00761F77" w:rsidRDefault="00D65EAD" w:rsidP="00D65EAD">
      <w:pPr>
        <w:rPr>
          <w:rFonts w:ascii="Times New Roman" w:eastAsia="Times New Roman" w:hAnsi="Times New Roman" w:cs="Times New Roman"/>
          <w:color w:val="000000"/>
          <w:sz w:val="22"/>
          <w:szCs w:val="22"/>
        </w:rPr>
      </w:pPr>
    </w:p>
    <w:p w14:paraId="4B134C06" w14:textId="77777777" w:rsidR="00D65EAD" w:rsidRPr="00761F77" w:rsidRDefault="00D65EAD" w:rsidP="00D65EAD">
      <w:pPr>
        <w:pageBreakBefore/>
        <w:rPr>
          <w:rFonts w:ascii="Times New Roman" w:eastAsia="Times New Roman" w:hAnsi="Times New Roman" w:cs="Times New Roman"/>
          <w:color w:val="000000"/>
          <w:sz w:val="26"/>
          <w:szCs w:val="26"/>
        </w:rPr>
        <w:sectPr w:rsidR="00D65EAD" w:rsidRPr="00761F77">
          <w:headerReference w:type="default" r:id="rId12"/>
          <w:pgSz w:w="11906" w:h="16838"/>
          <w:pgMar w:top="0" w:right="1016" w:bottom="1497" w:left="1134" w:header="720" w:footer="1440" w:gutter="0"/>
          <w:cols w:space="720"/>
          <w:docGrid w:linePitch="600" w:charSpace="32768"/>
        </w:sectPr>
      </w:pPr>
    </w:p>
    <w:p w14:paraId="3E585DBE" w14:textId="77777777" w:rsidR="00D65EAD" w:rsidRPr="00761F77" w:rsidRDefault="00D65EAD" w:rsidP="00D65EAD">
      <w:pPr>
        <w:pageBreakBefore/>
        <w:rPr>
          <w:rFonts w:ascii="Times New Roman" w:eastAsia="Times New Roman" w:hAnsi="Times New Roman" w:cs="Times New Roman"/>
          <w:color w:val="000000"/>
          <w:sz w:val="26"/>
          <w:szCs w:val="26"/>
        </w:rPr>
      </w:pPr>
    </w:p>
    <w:p w14:paraId="5F111A83" w14:textId="77777777" w:rsidR="00D65EAD" w:rsidRPr="00761F77" w:rsidRDefault="006F4AE2" w:rsidP="00D65EAD">
      <w:pPr>
        <w:pStyle w:val="Heading1"/>
        <w:tabs>
          <w:tab w:val="clear" w:pos="9070"/>
          <w:tab w:val="clear" w:pos="9072"/>
        </w:tabs>
      </w:pPr>
      <w:bookmarkStart w:id="1" w:name="_1fob9te"/>
      <w:bookmarkStart w:id="2" w:name="_Toc482369947"/>
      <w:bookmarkStart w:id="3" w:name="_Toc482369973"/>
      <w:bookmarkEnd w:id="1"/>
      <w:r w:rsidRPr="00761F77">
        <w:t>GIỚI THIỆU</w:t>
      </w:r>
      <w:bookmarkEnd w:id="2"/>
      <w:bookmarkEnd w:id="3"/>
    </w:p>
    <w:p w14:paraId="2E330149" w14:textId="77777777" w:rsidR="00D65EAD" w:rsidRPr="00761F77" w:rsidRDefault="006F4AE2" w:rsidP="00D65EAD">
      <w:pPr>
        <w:pStyle w:val="Heading2"/>
        <w:numPr>
          <w:ilvl w:val="1"/>
          <w:numId w:val="11"/>
        </w:numPr>
        <w:rPr>
          <w:rFonts w:cs="Times New Roman"/>
        </w:rPr>
      </w:pPr>
      <w:bookmarkStart w:id="4" w:name="_3znysh7"/>
      <w:bookmarkStart w:id="5" w:name="_Toc482369948"/>
      <w:bookmarkStart w:id="6" w:name="_Toc482369974"/>
      <w:bookmarkEnd w:id="4"/>
      <w:r w:rsidRPr="00761F77">
        <w:rPr>
          <w:rFonts w:cs="Times New Roman"/>
        </w:rPr>
        <w:t>Mục đích</w:t>
      </w:r>
      <w:bookmarkEnd w:id="5"/>
      <w:bookmarkEnd w:id="6"/>
    </w:p>
    <w:p w14:paraId="75C5245C" w14:textId="77777777" w:rsidR="006F4AE2" w:rsidRPr="00761F77" w:rsidRDefault="006F4AE2" w:rsidP="006F4AE2">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432"/>
        <w:rPr>
          <w:rFonts w:ascii="Times New Roman" w:eastAsia="Times New Roman" w:hAnsi="Times New Roman" w:cs="Times New Roman"/>
          <w:color w:val="212121"/>
          <w:sz w:val="26"/>
          <w:szCs w:val="26"/>
          <w:lang w:eastAsia="en-US" w:bidi="ar-SA"/>
        </w:rPr>
      </w:pPr>
      <w:r w:rsidRPr="00761F77">
        <w:rPr>
          <w:rFonts w:ascii="Times New Roman" w:eastAsia="Times New Roman" w:hAnsi="Times New Roman" w:cs="Times New Roman"/>
          <w:color w:val="212121"/>
          <w:sz w:val="26"/>
          <w:szCs w:val="26"/>
          <w:lang w:val="vi-VN" w:eastAsia="en-US" w:bidi="ar-SA"/>
        </w:rPr>
        <w:t>Tài liệu</w:t>
      </w:r>
      <w:r w:rsidRPr="00761F77">
        <w:rPr>
          <w:rFonts w:ascii="Times New Roman" w:eastAsia="Times New Roman" w:hAnsi="Times New Roman" w:cs="Times New Roman"/>
          <w:color w:val="212121"/>
          <w:sz w:val="26"/>
          <w:szCs w:val="26"/>
          <w:lang w:eastAsia="en-US" w:bidi="ar-SA"/>
        </w:rPr>
        <w:t xml:space="preserve"> </w:t>
      </w:r>
      <w:r w:rsidRPr="00761F77">
        <w:rPr>
          <w:rFonts w:ascii="Times New Roman" w:eastAsia="Times New Roman" w:hAnsi="Times New Roman" w:cs="Times New Roman"/>
          <w:color w:val="212121"/>
          <w:sz w:val="26"/>
          <w:szCs w:val="26"/>
          <w:lang w:val="vi-VN" w:eastAsia="en-US" w:bidi="ar-SA"/>
        </w:rPr>
        <w:t>tóm tắt các mục tiêu của dự án, phân công công việc, các cột mốc quan trọng, các nguồn lực cần thiết, thời gian và tiến độ tổng thể và phân bổ ngân sách được sử dụng và dựa trên đề xuất tài liệu để xây dựng một ứng dụng</w:t>
      </w:r>
      <w:r w:rsidRPr="00761F77">
        <w:rPr>
          <w:rFonts w:ascii="Times New Roman" w:eastAsia="Times New Roman" w:hAnsi="Times New Roman" w:cs="Times New Roman"/>
          <w:color w:val="212121"/>
          <w:sz w:val="26"/>
          <w:szCs w:val="26"/>
          <w:lang w:eastAsia="en-US" w:bidi="ar-SA"/>
        </w:rPr>
        <w:t>,</w:t>
      </w:r>
      <w:r w:rsidRPr="00761F77">
        <w:rPr>
          <w:rFonts w:ascii="Times New Roman" w:eastAsia="Times New Roman" w:hAnsi="Times New Roman" w:cs="Times New Roman"/>
          <w:color w:val="212121"/>
          <w:sz w:val="26"/>
          <w:szCs w:val="26"/>
          <w:lang w:val="vi-VN" w:eastAsia="en-US" w:bidi="ar-SA"/>
        </w:rPr>
        <w:t xml:space="preserve"> quản lý chi phí đúng thời hạn theo yêu cầu và kế hoạch.</w:t>
      </w:r>
    </w:p>
    <w:p w14:paraId="2710CB45" w14:textId="77777777" w:rsidR="00D65EAD" w:rsidRPr="00761F77" w:rsidRDefault="00D65EAD" w:rsidP="00D65EAD">
      <w:pPr>
        <w:ind w:left="360" w:firstLine="360"/>
        <w:jc w:val="both"/>
        <w:rPr>
          <w:rFonts w:ascii="Times New Roman" w:eastAsia="Times New Roman" w:hAnsi="Times New Roman" w:cs="Times New Roman"/>
          <w:color w:val="000000"/>
          <w:sz w:val="26"/>
          <w:szCs w:val="26"/>
        </w:rPr>
      </w:pPr>
    </w:p>
    <w:p w14:paraId="4A52D4A2" w14:textId="77777777" w:rsidR="00D65EAD" w:rsidRPr="00761F77" w:rsidRDefault="006F4AE2" w:rsidP="00D65EAD">
      <w:pPr>
        <w:pStyle w:val="Heading2"/>
        <w:numPr>
          <w:ilvl w:val="1"/>
          <w:numId w:val="11"/>
        </w:numPr>
        <w:rPr>
          <w:rFonts w:cs="Times New Roman"/>
        </w:rPr>
      </w:pPr>
      <w:bookmarkStart w:id="7" w:name="_2et92p0"/>
      <w:bookmarkStart w:id="8" w:name="_Toc482369949"/>
      <w:bookmarkStart w:id="9" w:name="_Toc482369975"/>
      <w:bookmarkEnd w:id="7"/>
      <w:r w:rsidRPr="00761F77">
        <w:rPr>
          <w:rFonts w:cs="Times New Roman"/>
        </w:rPr>
        <w:t>Tổng quan</w:t>
      </w:r>
      <w:bookmarkEnd w:id="8"/>
      <w:bookmarkEnd w:id="9"/>
    </w:p>
    <w:p w14:paraId="66B41807" w14:textId="77777777" w:rsidR="00D65EAD" w:rsidRPr="00761F77" w:rsidRDefault="006F4AE2" w:rsidP="00D65EAD">
      <w:pPr>
        <w:ind w:left="360" w:firstLine="360"/>
        <w:jc w:val="both"/>
        <w:rPr>
          <w:rFonts w:ascii="Times New Roman" w:hAnsi="Times New Roman" w:cs="Times New Roman"/>
        </w:rPr>
      </w:pPr>
      <w:r w:rsidRPr="00761F77">
        <w:rPr>
          <w:rFonts w:ascii="Times New Roman" w:eastAsia="Times New Roman" w:hAnsi="Times New Roman" w:cs="Times New Roman"/>
          <w:color w:val="000000"/>
          <w:sz w:val="26"/>
          <w:szCs w:val="26"/>
        </w:rPr>
        <w:t>Tham khảo từ tài liệu đề xuất (proposal)</w:t>
      </w:r>
    </w:p>
    <w:p w14:paraId="260AA1D5" w14:textId="77777777" w:rsidR="00D65EAD" w:rsidRPr="00761F77" w:rsidRDefault="00D65EAD" w:rsidP="00D65EAD">
      <w:pPr>
        <w:ind w:left="360" w:firstLine="360"/>
        <w:rPr>
          <w:rFonts w:ascii="Times New Roman" w:eastAsia="Times New Roman" w:hAnsi="Times New Roman" w:cs="Times New Roman"/>
          <w:color w:val="000000"/>
          <w:sz w:val="26"/>
          <w:szCs w:val="26"/>
        </w:rPr>
      </w:pPr>
    </w:p>
    <w:p w14:paraId="00EF2154" w14:textId="77777777" w:rsidR="00D65EAD" w:rsidRPr="00761F77" w:rsidRDefault="006F4AE2" w:rsidP="00D65EAD">
      <w:pPr>
        <w:pStyle w:val="Heading2"/>
        <w:numPr>
          <w:ilvl w:val="1"/>
          <w:numId w:val="11"/>
        </w:numPr>
        <w:rPr>
          <w:rFonts w:cs="Times New Roman"/>
        </w:rPr>
      </w:pPr>
      <w:bookmarkStart w:id="10" w:name="_tyjcwt"/>
      <w:bookmarkStart w:id="11" w:name="_Toc482369950"/>
      <w:bookmarkStart w:id="12" w:name="_Toc482369976"/>
      <w:bookmarkEnd w:id="10"/>
      <w:r w:rsidRPr="00761F77">
        <w:rPr>
          <w:rFonts w:cs="Times New Roman"/>
        </w:rPr>
        <w:t>Chuyển giao dự án</w:t>
      </w:r>
      <w:bookmarkEnd w:id="11"/>
      <w:bookmarkEnd w:id="12"/>
    </w:p>
    <w:p w14:paraId="70DE48C9" w14:textId="77777777" w:rsidR="00D65EAD" w:rsidRPr="00761F77" w:rsidRDefault="006F4AE2" w:rsidP="00D65EAD">
      <w:pPr>
        <w:ind w:left="360" w:firstLine="360"/>
        <w:rPr>
          <w:rFonts w:ascii="Times New Roman" w:hAnsi="Times New Roman" w:cs="Times New Roman"/>
        </w:rPr>
      </w:pPr>
      <w:r w:rsidRPr="00761F77">
        <w:rPr>
          <w:rFonts w:ascii="Times New Roman" w:hAnsi="Times New Roman" w:cs="Times New Roman"/>
          <w:sz w:val="26"/>
          <w:szCs w:val="26"/>
        </w:rPr>
        <w:t>Website có thể chuyển giao cho khoa công nghệ thông tin trường đại học Duy Tân</w:t>
      </w:r>
    </w:p>
    <w:p w14:paraId="1A9B4CD8" w14:textId="77777777" w:rsidR="00D65EAD" w:rsidRPr="00761F77" w:rsidRDefault="006F4AE2" w:rsidP="00D65EAD">
      <w:pPr>
        <w:pStyle w:val="Heading1"/>
        <w:tabs>
          <w:tab w:val="clear" w:pos="9070"/>
          <w:tab w:val="clear" w:pos="9072"/>
        </w:tabs>
      </w:pPr>
      <w:bookmarkStart w:id="13" w:name="_3dy6vkm"/>
      <w:bookmarkStart w:id="14" w:name="_Toc482369951"/>
      <w:bookmarkStart w:id="15" w:name="_Toc482369977"/>
      <w:bookmarkEnd w:id="13"/>
      <w:r w:rsidRPr="00761F77">
        <w:t>Tổ chức nhóm</w:t>
      </w:r>
      <w:bookmarkEnd w:id="14"/>
      <w:bookmarkEnd w:id="15"/>
    </w:p>
    <w:p w14:paraId="52DFC938" w14:textId="77777777" w:rsidR="00D65EAD" w:rsidRPr="00761F77" w:rsidRDefault="00AF1B81" w:rsidP="00AF1B81">
      <w:pPr>
        <w:pStyle w:val="Heading2"/>
        <w:ind w:left="720" w:hanging="720"/>
        <w:rPr>
          <w:rFonts w:cs="Times New Roman"/>
        </w:rPr>
      </w:pPr>
      <w:bookmarkStart w:id="16" w:name="_1t3h5sf"/>
      <w:bookmarkStart w:id="17" w:name="_Toc482369952"/>
      <w:bookmarkStart w:id="18" w:name="_Toc482369978"/>
      <w:bookmarkEnd w:id="16"/>
      <w:r w:rsidRPr="00761F77">
        <w:rPr>
          <w:rFonts w:cs="Times New Roman"/>
        </w:rPr>
        <w:t>2.1.</w:t>
      </w:r>
      <w:r w:rsidRPr="00761F77">
        <w:rPr>
          <w:rFonts w:cs="Times New Roman"/>
        </w:rPr>
        <w:tab/>
        <w:t>Thông tin nhóm</w:t>
      </w:r>
      <w:bookmarkEnd w:id="17"/>
      <w:bookmarkEnd w:id="18"/>
    </w:p>
    <w:tbl>
      <w:tblPr>
        <w:tblStyle w:val="TableGrid"/>
        <w:tblpPr w:leftFromText="180" w:rightFromText="180" w:vertAnchor="text" w:horzAnchor="margin" w:tblpY="111"/>
        <w:tblW w:w="10060" w:type="dxa"/>
        <w:tblLayout w:type="fixed"/>
        <w:tblLook w:val="04A0" w:firstRow="1" w:lastRow="0" w:firstColumn="1" w:lastColumn="0" w:noHBand="0" w:noVBand="1"/>
      </w:tblPr>
      <w:tblGrid>
        <w:gridCol w:w="1696"/>
        <w:gridCol w:w="2552"/>
        <w:gridCol w:w="4111"/>
        <w:gridCol w:w="1701"/>
      </w:tblGrid>
      <w:tr w:rsidR="004A7F24" w:rsidRPr="004A7F24" w14:paraId="6A1D46FC" w14:textId="77777777" w:rsidTr="004A7F24">
        <w:tc>
          <w:tcPr>
            <w:tcW w:w="1696" w:type="dxa"/>
          </w:tcPr>
          <w:p w14:paraId="463DF074" w14:textId="77777777" w:rsidR="004A7F24" w:rsidRPr="004A7F24" w:rsidRDefault="004A7F24" w:rsidP="004A7F24">
            <w:pPr>
              <w:widowControl/>
              <w:suppressAutoHyphens w:val="0"/>
              <w:spacing w:line="360" w:lineRule="auto"/>
              <w:jc w:val="center"/>
              <w:rPr>
                <w:rFonts w:ascii="Times New Roman" w:eastAsia="Times New Roman" w:hAnsi="Times New Roman" w:cs="Times New Roman"/>
                <w:color w:val="auto"/>
                <w:sz w:val="26"/>
                <w:szCs w:val="26"/>
                <w:lang w:eastAsia="en-US" w:bidi="ar-SA"/>
              </w:rPr>
            </w:pPr>
            <w:r w:rsidRPr="004A7F24">
              <w:rPr>
                <w:rFonts w:ascii="Times New Roman" w:eastAsia="Times New Roman" w:hAnsi="Times New Roman" w:cs="Times New Roman"/>
                <w:color w:val="auto"/>
                <w:sz w:val="26"/>
                <w:szCs w:val="26"/>
                <w:lang w:eastAsia="en-US" w:bidi="ar-SA"/>
              </w:rPr>
              <w:t>Vai trò</w:t>
            </w:r>
          </w:p>
        </w:tc>
        <w:tc>
          <w:tcPr>
            <w:tcW w:w="2552" w:type="dxa"/>
          </w:tcPr>
          <w:p w14:paraId="513E68D5" w14:textId="77777777" w:rsidR="004A7F24" w:rsidRPr="004A7F24" w:rsidRDefault="004A7F24" w:rsidP="004A7F24">
            <w:pPr>
              <w:widowControl/>
              <w:suppressAutoHyphens w:val="0"/>
              <w:spacing w:line="360" w:lineRule="auto"/>
              <w:jc w:val="center"/>
              <w:rPr>
                <w:rFonts w:ascii="Times New Roman" w:eastAsia="Times New Roman" w:hAnsi="Times New Roman" w:cs="Times New Roman"/>
                <w:color w:val="auto"/>
                <w:sz w:val="26"/>
                <w:szCs w:val="26"/>
                <w:lang w:eastAsia="en-US" w:bidi="ar-SA"/>
              </w:rPr>
            </w:pPr>
            <w:r w:rsidRPr="004A7F24">
              <w:rPr>
                <w:rFonts w:ascii="Times New Roman" w:eastAsia="Times New Roman" w:hAnsi="Times New Roman" w:cs="Times New Roman"/>
                <w:color w:val="auto"/>
                <w:sz w:val="26"/>
                <w:szCs w:val="26"/>
                <w:lang w:eastAsia="en-US" w:bidi="ar-SA"/>
              </w:rPr>
              <w:t>Họ và tên</w:t>
            </w:r>
          </w:p>
        </w:tc>
        <w:tc>
          <w:tcPr>
            <w:tcW w:w="4111" w:type="dxa"/>
          </w:tcPr>
          <w:p w14:paraId="62489349" w14:textId="77777777" w:rsidR="004A7F24" w:rsidRPr="004A7F24" w:rsidRDefault="004A7F24" w:rsidP="004A7F24">
            <w:pPr>
              <w:widowControl/>
              <w:suppressAutoHyphens w:val="0"/>
              <w:spacing w:line="360" w:lineRule="auto"/>
              <w:jc w:val="center"/>
              <w:rPr>
                <w:rFonts w:ascii="Times New Roman" w:eastAsia="Times New Roman" w:hAnsi="Times New Roman" w:cs="Times New Roman"/>
                <w:color w:val="auto"/>
                <w:sz w:val="26"/>
                <w:szCs w:val="26"/>
                <w:lang w:eastAsia="en-US" w:bidi="ar-SA"/>
              </w:rPr>
            </w:pPr>
            <w:r w:rsidRPr="004A7F24">
              <w:rPr>
                <w:rFonts w:ascii="Times New Roman" w:eastAsia="Times New Roman" w:hAnsi="Times New Roman" w:cs="Times New Roman"/>
                <w:color w:val="auto"/>
                <w:sz w:val="26"/>
                <w:szCs w:val="26"/>
                <w:lang w:eastAsia="en-US" w:bidi="ar-SA"/>
              </w:rPr>
              <w:t>Email</w:t>
            </w:r>
          </w:p>
        </w:tc>
        <w:tc>
          <w:tcPr>
            <w:tcW w:w="1701" w:type="dxa"/>
          </w:tcPr>
          <w:p w14:paraId="1547448B" w14:textId="77777777" w:rsidR="004A7F24" w:rsidRPr="004A7F24" w:rsidRDefault="004A7F24" w:rsidP="004A7F24">
            <w:pPr>
              <w:widowControl/>
              <w:suppressAutoHyphens w:val="0"/>
              <w:spacing w:line="360" w:lineRule="auto"/>
              <w:jc w:val="center"/>
              <w:rPr>
                <w:rFonts w:ascii="Times New Roman" w:eastAsia="Times New Roman" w:hAnsi="Times New Roman" w:cs="Times New Roman"/>
                <w:color w:val="auto"/>
                <w:sz w:val="26"/>
                <w:szCs w:val="26"/>
                <w:lang w:eastAsia="en-US" w:bidi="ar-SA"/>
              </w:rPr>
            </w:pPr>
            <w:r w:rsidRPr="004A7F24">
              <w:rPr>
                <w:rFonts w:ascii="Times New Roman" w:eastAsia="Times New Roman" w:hAnsi="Times New Roman" w:cs="Times New Roman"/>
                <w:color w:val="auto"/>
                <w:sz w:val="26"/>
                <w:szCs w:val="26"/>
                <w:lang w:eastAsia="en-US" w:bidi="ar-SA"/>
              </w:rPr>
              <w:t>ĐT</w:t>
            </w:r>
          </w:p>
        </w:tc>
      </w:tr>
      <w:tr w:rsidR="004A7F24" w:rsidRPr="004A7F24" w14:paraId="2395A8F1" w14:textId="77777777" w:rsidTr="004A7F24">
        <w:tc>
          <w:tcPr>
            <w:tcW w:w="1696" w:type="dxa"/>
          </w:tcPr>
          <w:p w14:paraId="00391E1F" w14:textId="77777777" w:rsidR="004A7F24" w:rsidRPr="004A7F24" w:rsidRDefault="004A7F24" w:rsidP="004A7F24">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4A7F24">
              <w:rPr>
                <w:rFonts w:ascii="Times New Roman" w:eastAsia="Times New Roman" w:hAnsi="Times New Roman" w:cs="Times New Roman"/>
                <w:color w:val="auto"/>
                <w:sz w:val="26"/>
                <w:szCs w:val="26"/>
                <w:lang w:eastAsia="en-US" w:bidi="ar-SA"/>
              </w:rPr>
              <w:t>Mentor</w:t>
            </w:r>
          </w:p>
        </w:tc>
        <w:tc>
          <w:tcPr>
            <w:tcW w:w="2552" w:type="dxa"/>
          </w:tcPr>
          <w:p w14:paraId="2A45464F" w14:textId="77777777" w:rsidR="004A7F24" w:rsidRPr="004A7F24" w:rsidRDefault="004A7F24" w:rsidP="004A7F24">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4A7F24">
              <w:rPr>
                <w:rFonts w:ascii="Times New Roman" w:eastAsia="Times New Roman" w:hAnsi="Times New Roman" w:cs="Times New Roman"/>
                <w:color w:val="auto"/>
                <w:sz w:val="26"/>
                <w:szCs w:val="26"/>
                <w:lang w:eastAsia="en-US" w:bidi="ar-SA"/>
              </w:rPr>
              <w:t>Phạm An Bình</w:t>
            </w:r>
          </w:p>
        </w:tc>
        <w:tc>
          <w:tcPr>
            <w:tcW w:w="4111" w:type="dxa"/>
          </w:tcPr>
          <w:p w14:paraId="3EA6FD46" w14:textId="77777777" w:rsidR="004A7F24" w:rsidRPr="004A7F24" w:rsidRDefault="00C61EA2" w:rsidP="004A7F24">
            <w:pPr>
              <w:widowControl/>
              <w:suppressAutoHyphens w:val="0"/>
              <w:spacing w:line="360" w:lineRule="auto"/>
              <w:jc w:val="both"/>
              <w:rPr>
                <w:rFonts w:ascii="Times New Roman" w:eastAsia="Times New Roman" w:hAnsi="Times New Roman" w:cs="Times New Roman"/>
                <w:color w:val="auto"/>
                <w:sz w:val="26"/>
                <w:szCs w:val="26"/>
                <w:lang w:eastAsia="en-US" w:bidi="ar-SA"/>
              </w:rPr>
            </w:pPr>
            <w:hyperlink r:id="rId13" w:history="1">
              <w:r w:rsidR="004A7F24" w:rsidRPr="004A7F24">
                <w:rPr>
                  <w:rFonts w:ascii="Times New Roman" w:eastAsia="Times New Roman" w:hAnsi="Times New Roman" w:cs="Times New Roman"/>
                  <w:color w:val="0000FF"/>
                  <w:sz w:val="26"/>
                  <w:szCs w:val="26"/>
                  <w:u w:val="single"/>
                  <w:lang w:eastAsia="en-US" w:bidi="ar-SA"/>
                </w:rPr>
                <w:t>anbinhdn@gmail.com</w:t>
              </w:r>
            </w:hyperlink>
          </w:p>
        </w:tc>
        <w:tc>
          <w:tcPr>
            <w:tcW w:w="1701" w:type="dxa"/>
          </w:tcPr>
          <w:p w14:paraId="274F2D9D" w14:textId="77777777" w:rsidR="004A7F24" w:rsidRPr="004A7F24" w:rsidRDefault="004A7F24" w:rsidP="004A7F24">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4A7F24">
              <w:rPr>
                <w:rFonts w:ascii="Times New Roman" w:eastAsia="Times New Roman" w:hAnsi="Times New Roman" w:cs="Times New Roman"/>
                <w:color w:val="auto"/>
                <w:sz w:val="26"/>
                <w:szCs w:val="26"/>
                <w:lang w:eastAsia="en-US" w:bidi="ar-SA"/>
              </w:rPr>
              <w:t>0914240919</w:t>
            </w:r>
          </w:p>
        </w:tc>
      </w:tr>
      <w:tr w:rsidR="004A7F24" w:rsidRPr="004A7F24" w14:paraId="0F727887" w14:textId="77777777" w:rsidTr="004A7F24">
        <w:tc>
          <w:tcPr>
            <w:tcW w:w="1696" w:type="dxa"/>
          </w:tcPr>
          <w:p w14:paraId="3F7EF546" w14:textId="77777777" w:rsidR="004A7F24" w:rsidRPr="004A7F24" w:rsidRDefault="004A7F24" w:rsidP="004A7F24">
            <w:pPr>
              <w:widowControl/>
              <w:suppressAutoHyphens w:val="0"/>
              <w:spacing w:line="360" w:lineRule="auto"/>
              <w:jc w:val="both"/>
              <w:rPr>
                <w:rFonts w:ascii="Times New Roman" w:eastAsia="Times New Roman" w:hAnsi="Times New Roman" w:cs="Times New Roman"/>
                <w:color w:val="auto"/>
                <w:sz w:val="26"/>
                <w:szCs w:val="26"/>
                <w:lang w:val="vi-VN" w:eastAsia="en-US" w:bidi="ar-SA"/>
              </w:rPr>
            </w:pPr>
            <w:r w:rsidRPr="004A7F24">
              <w:rPr>
                <w:rFonts w:ascii="Times New Roman" w:eastAsia="Times New Roman" w:hAnsi="Times New Roman" w:cs="Times New Roman"/>
                <w:color w:val="auto"/>
                <w:sz w:val="26"/>
                <w:szCs w:val="26"/>
                <w:lang w:val="vi-VN" w:eastAsia="en-US" w:bidi="ar-SA"/>
              </w:rPr>
              <w:t>Scrum master</w:t>
            </w:r>
          </w:p>
        </w:tc>
        <w:tc>
          <w:tcPr>
            <w:tcW w:w="2552" w:type="dxa"/>
          </w:tcPr>
          <w:p w14:paraId="04946277" w14:textId="77777777" w:rsidR="004A7F24" w:rsidRPr="004A7F24" w:rsidRDefault="004A7F24" w:rsidP="004A7F24">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4A7F24">
              <w:rPr>
                <w:rFonts w:ascii="Times New Roman" w:eastAsia="Times New Roman" w:hAnsi="Times New Roman" w:cs="Times New Roman"/>
                <w:color w:val="000000"/>
                <w:sz w:val="26"/>
                <w:szCs w:val="26"/>
                <w:lang w:eastAsia="en-US" w:bidi="ar-SA"/>
              </w:rPr>
              <w:t>Nguyễn Văn Thiện</w:t>
            </w:r>
          </w:p>
        </w:tc>
        <w:tc>
          <w:tcPr>
            <w:tcW w:w="4111" w:type="dxa"/>
          </w:tcPr>
          <w:p w14:paraId="4B920F26" w14:textId="77777777" w:rsidR="004A7F24" w:rsidRPr="004A7F24" w:rsidRDefault="00C61EA2" w:rsidP="004A7F24">
            <w:pPr>
              <w:widowControl/>
              <w:suppressAutoHyphens w:val="0"/>
              <w:spacing w:line="360" w:lineRule="auto"/>
              <w:jc w:val="both"/>
              <w:rPr>
                <w:rFonts w:ascii="Times New Roman" w:eastAsia="Times New Roman" w:hAnsi="Times New Roman" w:cs="Times New Roman"/>
                <w:color w:val="auto"/>
                <w:sz w:val="26"/>
                <w:szCs w:val="26"/>
                <w:lang w:eastAsia="en-US" w:bidi="ar-SA"/>
              </w:rPr>
            </w:pPr>
            <w:hyperlink r:id="rId14" w:history="1">
              <w:r w:rsidR="004A7F24" w:rsidRPr="004A7F24">
                <w:rPr>
                  <w:rFonts w:ascii="Times New Roman" w:eastAsia="Times New Roman" w:hAnsi="Times New Roman" w:cs="Times New Roman"/>
                  <w:color w:val="0000FF"/>
                  <w:sz w:val="26"/>
                  <w:szCs w:val="26"/>
                  <w:u w:val="single"/>
                  <w:lang w:val="fr-FR" w:eastAsia="en-US" w:bidi="ar-SA"/>
                </w:rPr>
                <w:t>nguyenvanthienk200@gmail.com</w:t>
              </w:r>
            </w:hyperlink>
          </w:p>
        </w:tc>
        <w:tc>
          <w:tcPr>
            <w:tcW w:w="1701" w:type="dxa"/>
          </w:tcPr>
          <w:p w14:paraId="3D5C0D2E" w14:textId="77777777" w:rsidR="004A7F24" w:rsidRPr="004A7F24" w:rsidRDefault="004A7F24" w:rsidP="004A7F24">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4A7F24">
              <w:rPr>
                <w:rFonts w:ascii="Times New Roman" w:eastAsia="Times New Roman" w:hAnsi="Times New Roman" w:cs="Times New Roman"/>
                <w:color w:val="000000"/>
                <w:sz w:val="26"/>
                <w:szCs w:val="26"/>
                <w:lang w:eastAsia="en-US" w:bidi="ar-SA"/>
              </w:rPr>
              <w:t>01692228422</w:t>
            </w:r>
          </w:p>
        </w:tc>
      </w:tr>
      <w:tr w:rsidR="004A7F24" w:rsidRPr="004A7F24" w14:paraId="76279452" w14:textId="77777777" w:rsidTr="004A7F24">
        <w:tc>
          <w:tcPr>
            <w:tcW w:w="1696" w:type="dxa"/>
          </w:tcPr>
          <w:p w14:paraId="35868C37" w14:textId="77777777" w:rsidR="004A7F24" w:rsidRPr="004A7F24" w:rsidRDefault="004A7F24" w:rsidP="004A7F24">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4A7F24">
              <w:rPr>
                <w:rFonts w:ascii="Times New Roman" w:eastAsia="Times New Roman" w:hAnsi="Times New Roman" w:cs="Times New Roman"/>
                <w:color w:val="auto"/>
                <w:sz w:val="26"/>
                <w:szCs w:val="26"/>
                <w:lang w:eastAsia="en-US" w:bidi="ar-SA"/>
              </w:rPr>
              <w:t>Member</w:t>
            </w:r>
          </w:p>
        </w:tc>
        <w:tc>
          <w:tcPr>
            <w:tcW w:w="2552" w:type="dxa"/>
          </w:tcPr>
          <w:p w14:paraId="05BDE42A" w14:textId="77777777" w:rsidR="004A7F24" w:rsidRPr="004A7F24" w:rsidRDefault="004A7F24" w:rsidP="004A7F24">
            <w:pPr>
              <w:widowControl/>
              <w:suppressAutoHyphens w:val="0"/>
              <w:spacing w:line="360" w:lineRule="auto"/>
              <w:jc w:val="both"/>
              <w:rPr>
                <w:rFonts w:ascii="Times New Roman" w:eastAsia="Times New Roman" w:hAnsi="Times New Roman" w:cs="Times New Roman"/>
                <w:color w:val="auto"/>
                <w:sz w:val="20"/>
                <w:szCs w:val="20"/>
                <w:lang w:eastAsia="en-US" w:bidi="ar-SA"/>
              </w:rPr>
            </w:pPr>
            <w:r w:rsidRPr="004A7F24">
              <w:rPr>
                <w:rFonts w:ascii="Times New Roman" w:eastAsia="Times New Roman" w:hAnsi="Times New Roman" w:cs="Times New Roman"/>
                <w:color w:val="auto"/>
                <w:sz w:val="26"/>
                <w:szCs w:val="26"/>
                <w:lang w:val="vi-VN" w:eastAsia="en-US" w:bidi="ar-SA"/>
              </w:rPr>
              <w:t>Võ Nhật Quang</w:t>
            </w:r>
          </w:p>
        </w:tc>
        <w:tc>
          <w:tcPr>
            <w:tcW w:w="4111" w:type="dxa"/>
          </w:tcPr>
          <w:p w14:paraId="60E6CBFD" w14:textId="77777777" w:rsidR="004A7F24" w:rsidRPr="004A7F24" w:rsidRDefault="00C61EA2" w:rsidP="004A7F24">
            <w:pPr>
              <w:widowControl/>
              <w:suppressAutoHyphens w:val="0"/>
              <w:spacing w:line="360" w:lineRule="auto"/>
              <w:jc w:val="both"/>
              <w:rPr>
                <w:rFonts w:ascii="Times New Roman" w:eastAsia="Times New Roman" w:hAnsi="Times New Roman" w:cs="Times New Roman"/>
                <w:color w:val="000000"/>
                <w:sz w:val="26"/>
                <w:szCs w:val="26"/>
                <w:lang w:eastAsia="en-US" w:bidi="ar-SA"/>
              </w:rPr>
            </w:pPr>
            <w:hyperlink r:id="rId15" w:history="1">
              <w:r w:rsidR="004A7F24" w:rsidRPr="004A7F24">
                <w:rPr>
                  <w:rFonts w:ascii="Times New Roman" w:eastAsia="Times New Roman" w:hAnsi="Times New Roman" w:cs="Times New Roman"/>
                  <w:color w:val="0000FF"/>
                  <w:sz w:val="26"/>
                  <w:szCs w:val="26"/>
                  <w:u w:val="single"/>
                  <w:lang w:val="vi-VN" w:eastAsia="en-US" w:bidi="ar-SA"/>
                </w:rPr>
                <w:t>Vonhatquang100@gmail.com</w:t>
              </w:r>
            </w:hyperlink>
          </w:p>
        </w:tc>
        <w:tc>
          <w:tcPr>
            <w:tcW w:w="1701" w:type="dxa"/>
          </w:tcPr>
          <w:p w14:paraId="112C939C" w14:textId="77777777" w:rsidR="004A7F24" w:rsidRPr="004A7F24" w:rsidRDefault="004A7F24" w:rsidP="004A7F24">
            <w:pPr>
              <w:widowControl/>
              <w:suppressAutoHyphens w:val="0"/>
              <w:spacing w:line="360" w:lineRule="auto"/>
              <w:jc w:val="both"/>
              <w:rPr>
                <w:rFonts w:ascii="Times New Roman" w:eastAsia="Times New Roman" w:hAnsi="Times New Roman" w:cs="Times New Roman"/>
                <w:color w:val="000000"/>
                <w:sz w:val="26"/>
                <w:szCs w:val="26"/>
                <w:lang w:val="vi-VN" w:eastAsia="en-US" w:bidi="ar-SA"/>
              </w:rPr>
            </w:pPr>
            <w:r w:rsidRPr="004A7F24">
              <w:rPr>
                <w:rFonts w:ascii="Times New Roman" w:eastAsia="Times New Roman" w:hAnsi="Times New Roman" w:cs="Times New Roman"/>
                <w:color w:val="000000"/>
                <w:sz w:val="26"/>
                <w:szCs w:val="26"/>
                <w:lang w:val="vi-VN" w:eastAsia="en-US" w:bidi="ar-SA"/>
              </w:rPr>
              <w:t>0988722165</w:t>
            </w:r>
          </w:p>
        </w:tc>
      </w:tr>
      <w:tr w:rsidR="004A7F24" w:rsidRPr="004A7F24" w14:paraId="24FD5028" w14:textId="77777777" w:rsidTr="004A7F24">
        <w:tc>
          <w:tcPr>
            <w:tcW w:w="1696" w:type="dxa"/>
          </w:tcPr>
          <w:p w14:paraId="67720705" w14:textId="77777777" w:rsidR="004A7F24" w:rsidRPr="004A7F24" w:rsidRDefault="004A7F24" w:rsidP="004A7F24">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4A7F24">
              <w:rPr>
                <w:rFonts w:ascii="Times New Roman" w:eastAsia="Times New Roman" w:hAnsi="Times New Roman" w:cs="Times New Roman"/>
                <w:color w:val="auto"/>
                <w:sz w:val="26"/>
                <w:szCs w:val="26"/>
                <w:lang w:eastAsia="en-US" w:bidi="ar-SA"/>
              </w:rPr>
              <w:t>Member</w:t>
            </w:r>
          </w:p>
        </w:tc>
        <w:tc>
          <w:tcPr>
            <w:tcW w:w="2552" w:type="dxa"/>
          </w:tcPr>
          <w:p w14:paraId="1C844720" w14:textId="77777777" w:rsidR="004A7F24" w:rsidRPr="004A7F24" w:rsidRDefault="004A7F24" w:rsidP="004A7F24">
            <w:pPr>
              <w:widowControl/>
              <w:suppressAutoHyphens w:val="0"/>
              <w:spacing w:line="360" w:lineRule="auto"/>
              <w:jc w:val="both"/>
              <w:rPr>
                <w:rFonts w:ascii="Times New Roman" w:eastAsia="Times New Roman" w:hAnsi="Times New Roman" w:cs="Times New Roman"/>
                <w:color w:val="auto"/>
                <w:sz w:val="26"/>
                <w:szCs w:val="26"/>
                <w:lang w:val="vi-VN" w:eastAsia="en-US" w:bidi="ar-SA"/>
              </w:rPr>
            </w:pPr>
            <w:r w:rsidRPr="004A7F24">
              <w:rPr>
                <w:rFonts w:ascii="Times New Roman" w:eastAsia="Times New Roman" w:hAnsi="Times New Roman" w:cs="Times New Roman"/>
                <w:color w:val="auto"/>
                <w:sz w:val="26"/>
                <w:szCs w:val="26"/>
                <w:lang w:eastAsia="en-US" w:bidi="ar-SA"/>
              </w:rPr>
              <w:t>Nguyễn Trần Quốc Anh</w:t>
            </w:r>
          </w:p>
        </w:tc>
        <w:tc>
          <w:tcPr>
            <w:tcW w:w="4111" w:type="dxa"/>
          </w:tcPr>
          <w:p w14:paraId="19A95737" w14:textId="77777777" w:rsidR="004A7F24" w:rsidRPr="004A7F24" w:rsidRDefault="004A7F24" w:rsidP="004A7F24">
            <w:pPr>
              <w:widowControl/>
              <w:suppressAutoHyphens w:val="0"/>
              <w:spacing w:line="360" w:lineRule="auto"/>
              <w:jc w:val="both"/>
              <w:rPr>
                <w:rFonts w:ascii="Times New Roman" w:eastAsia="Times New Roman" w:hAnsi="Times New Roman" w:cs="Times New Roman"/>
                <w:color w:val="0000FF"/>
                <w:sz w:val="26"/>
                <w:szCs w:val="26"/>
                <w:u w:val="single"/>
                <w:lang w:val="vi-VN" w:eastAsia="en-US" w:bidi="ar-SA"/>
              </w:rPr>
            </w:pPr>
            <w:r w:rsidRPr="004A7F24">
              <w:rPr>
                <w:rFonts w:ascii="Times New Roman" w:eastAsia="Times New Roman" w:hAnsi="Times New Roman" w:cs="Times New Roman"/>
                <w:color w:val="0000FF"/>
                <w:sz w:val="26"/>
                <w:szCs w:val="26"/>
                <w:u w:val="single"/>
                <w:lang w:val="vi-VN" w:eastAsia="en-US" w:bidi="ar-SA"/>
              </w:rPr>
              <w:t>tranquocanhnguyen@gmail.com</w:t>
            </w:r>
          </w:p>
        </w:tc>
        <w:tc>
          <w:tcPr>
            <w:tcW w:w="1701" w:type="dxa"/>
          </w:tcPr>
          <w:p w14:paraId="1083A27D" w14:textId="77777777" w:rsidR="004A7F24" w:rsidRPr="004A7F24" w:rsidRDefault="004A7F24" w:rsidP="004A7F24">
            <w:pPr>
              <w:widowControl/>
              <w:suppressAutoHyphens w:val="0"/>
              <w:spacing w:line="360" w:lineRule="auto"/>
              <w:jc w:val="both"/>
              <w:rPr>
                <w:rFonts w:ascii="Times New Roman" w:eastAsia="Times New Roman" w:hAnsi="Times New Roman" w:cs="Times New Roman"/>
                <w:color w:val="000000"/>
                <w:sz w:val="26"/>
                <w:szCs w:val="26"/>
                <w:lang w:val="vi-VN" w:eastAsia="en-US" w:bidi="ar-SA"/>
              </w:rPr>
            </w:pPr>
            <w:r w:rsidRPr="004A7F24">
              <w:rPr>
                <w:rFonts w:ascii="Times New Roman" w:eastAsia="Times New Roman" w:hAnsi="Times New Roman" w:cs="Times New Roman"/>
                <w:color w:val="000000"/>
                <w:sz w:val="26"/>
                <w:szCs w:val="26"/>
                <w:lang w:val="vi-VN" w:eastAsia="en-US" w:bidi="ar-SA"/>
              </w:rPr>
              <w:t>01262627070</w:t>
            </w:r>
          </w:p>
        </w:tc>
      </w:tr>
      <w:tr w:rsidR="004A7F24" w:rsidRPr="004A7F24" w14:paraId="396B5CF4" w14:textId="77777777" w:rsidTr="004A7F24">
        <w:tc>
          <w:tcPr>
            <w:tcW w:w="1696" w:type="dxa"/>
          </w:tcPr>
          <w:p w14:paraId="24F8D198" w14:textId="77777777" w:rsidR="004A7F24" w:rsidRPr="004A7F24" w:rsidRDefault="004A7F24" w:rsidP="004A7F24">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4A7F24">
              <w:rPr>
                <w:rFonts w:ascii="Times New Roman" w:eastAsia="Times New Roman" w:hAnsi="Times New Roman" w:cs="Times New Roman"/>
                <w:color w:val="auto"/>
                <w:sz w:val="26"/>
                <w:szCs w:val="26"/>
                <w:lang w:eastAsia="en-US" w:bidi="ar-SA"/>
              </w:rPr>
              <w:t>Member</w:t>
            </w:r>
          </w:p>
        </w:tc>
        <w:tc>
          <w:tcPr>
            <w:tcW w:w="2552" w:type="dxa"/>
          </w:tcPr>
          <w:p w14:paraId="788D7D7F" w14:textId="77777777" w:rsidR="004A7F24" w:rsidRPr="004A7F24" w:rsidRDefault="004A7F24" w:rsidP="004A7F24">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4A7F24">
              <w:rPr>
                <w:rFonts w:ascii="Times New Roman" w:eastAsia="Times New Roman" w:hAnsi="Times New Roman" w:cs="Times New Roman"/>
                <w:color w:val="auto"/>
                <w:sz w:val="26"/>
                <w:szCs w:val="26"/>
                <w:lang w:eastAsia="en-US" w:bidi="ar-SA"/>
              </w:rPr>
              <w:t>Bùi Thế Trình</w:t>
            </w:r>
          </w:p>
        </w:tc>
        <w:tc>
          <w:tcPr>
            <w:tcW w:w="4111" w:type="dxa"/>
          </w:tcPr>
          <w:p w14:paraId="671463B3" w14:textId="77777777" w:rsidR="004A7F24" w:rsidRPr="004A7F24" w:rsidRDefault="004A7F24" w:rsidP="004A7F24">
            <w:pPr>
              <w:widowControl/>
              <w:suppressAutoHyphens w:val="0"/>
              <w:spacing w:line="360" w:lineRule="auto"/>
              <w:jc w:val="both"/>
              <w:rPr>
                <w:rFonts w:ascii="Times New Roman" w:eastAsia="Times New Roman" w:hAnsi="Times New Roman" w:cs="Times New Roman"/>
                <w:color w:val="0000FF"/>
                <w:sz w:val="26"/>
                <w:szCs w:val="26"/>
                <w:u w:val="single"/>
                <w:lang w:val="vi-VN" w:eastAsia="en-US" w:bidi="ar-SA"/>
              </w:rPr>
            </w:pPr>
            <w:r w:rsidRPr="004A7F24">
              <w:rPr>
                <w:rFonts w:ascii="Times New Roman" w:eastAsia="Times New Roman" w:hAnsi="Times New Roman" w:cs="Times New Roman"/>
                <w:color w:val="0000FF"/>
                <w:sz w:val="26"/>
                <w:szCs w:val="26"/>
                <w:u w:val="single"/>
                <w:lang w:eastAsia="en-US" w:bidi="ar-SA"/>
              </w:rPr>
              <w:t>Thetrinh.sv</w:t>
            </w:r>
            <w:r w:rsidRPr="004A7F24">
              <w:rPr>
                <w:rFonts w:ascii="Times New Roman" w:eastAsia="Times New Roman" w:hAnsi="Times New Roman" w:cs="Times New Roman"/>
                <w:color w:val="0000FF"/>
                <w:sz w:val="26"/>
                <w:szCs w:val="26"/>
                <w:u w:val="single"/>
                <w:lang w:val="vi-VN" w:eastAsia="en-US" w:bidi="ar-SA"/>
              </w:rPr>
              <w:t>@gmail.com</w:t>
            </w:r>
          </w:p>
        </w:tc>
        <w:tc>
          <w:tcPr>
            <w:tcW w:w="1701" w:type="dxa"/>
          </w:tcPr>
          <w:p w14:paraId="1441BFE4" w14:textId="77777777" w:rsidR="004A7F24" w:rsidRPr="004A7F24" w:rsidRDefault="004A7F24" w:rsidP="004A7F24">
            <w:pPr>
              <w:widowControl/>
              <w:suppressAutoHyphens w:val="0"/>
              <w:spacing w:line="360" w:lineRule="auto"/>
              <w:jc w:val="both"/>
              <w:rPr>
                <w:rFonts w:ascii="Times New Roman" w:eastAsia="Times New Roman" w:hAnsi="Times New Roman" w:cs="Times New Roman"/>
                <w:color w:val="000000"/>
                <w:sz w:val="26"/>
                <w:szCs w:val="26"/>
                <w:lang w:val="vi-VN" w:eastAsia="en-US" w:bidi="ar-SA"/>
              </w:rPr>
            </w:pPr>
            <w:r w:rsidRPr="004A7F24">
              <w:rPr>
                <w:rFonts w:ascii="Times New Roman" w:eastAsia="Times New Roman" w:hAnsi="Times New Roman" w:cs="Times New Roman"/>
                <w:color w:val="000000"/>
                <w:sz w:val="26"/>
                <w:szCs w:val="26"/>
                <w:lang w:val="vi-VN" w:eastAsia="en-US" w:bidi="ar-SA"/>
              </w:rPr>
              <w:t>0906576806</w:t>
            </w:r>
          </w:p>
        </w:tc>
      </w:tr>
      <w:tr w:rsidR="004A7F24" w:rsidRPr="004A7F24" w14:paraId="560722B1" w14:textId="77777777" w:rsidTr="004A7F24">
        <w:tc>
          <w:tcPr>
            <w:tcW w:w="1696" w:type="dxa"/>
          </w:tcPr>
          <w:p w14:paraId="66D9CF49" w14:textId="77777777" w:rsidR="004A7F24" w:rsidRPr="004A7F24" w:rsidRDefault="004A7F24" w:rsidP="004A7F24">
            <w:pPr>
              <w:widowControl/>
              <w:suppressAutoHyphens w:val="0"/>
              <w:spacing w:line="360" w:lineRule="auto"/>
              <w:jc w:val="both"/>
              <w:rPr>
                <w:rFonts w:ascii="Times New Roman" w:eastAsia="Times New Roman" w:hAnsi="Times New Roman" w:cs="Times New Roman"/>
                <w:color w:val="auto"/>
                <w:sz w:val="26"/>
                <w:szCs w:val="26"/>
                <w:lang w:eastAsia="en-US" w:bidi="ar-SA"/>
              </w:rPr>
            </w:pPr>
            <w:r w:rsidRPr="004A7F24">
              <w:rPr>
                <w:rFonts w:ascii="Times New Roman" w:eastAsia="Times New Roman" w:hAnsi="Times New Roman" w:cs="Times New Roman"/>
                <w:color w:val="auto"/>
                <w:sz w:val="26"/>
                <w:szCs w:val="26"/>
                <w:lang w:eastAsia="en-US" w:bidi="ar-SA"/>
              </w:rPr>
              <w:t>Member</w:t>
            </w:r>
          </w:p>
        </w:tc>
        <w:tc>
          <w:tcPr>
            <w:tcW w:w="2552" w:type="dxa"/>
          </w:tcPr>
          <w:p w14:paraId="4CF20AC5" w14:textId="77777777" w:rsidR="004A7F24" w:rsidRPr="004A7F24" w:rsidRDefault="004A7F24" w:rsidP="004A7F24">
            <w:pPr>
              <w:widowControl/>
              <w:suppressAutoHyphens w:val="0"/>
              <w:spacing w:line="360" w:lineRule="auto"/>
              <w:jc w:val="both"/>
              <w:rPr>
                <w:rFonts w:ascii="Times New Roman" w:eastAsia="Times New Roman" w:hAnsi="Times New Roman" w:cs="Times New Roman"/>
                <w:color w:val="auto"/>
                <w:sz w:val="26"/>
                <w:szCs w:val="26"/>
                <w:lang w:val="vi-VN" w:eastAsia="en-US" w:bidi="ar-SA"/>
              </w:rPr>
            </w:pPr>
            <w:r w:rsidRPr="004A7F24">
              <w:rPr>
                <w:rFonts w:ascii="Times New Roman" w:eastAsia="Times New Roman" w:hAnsi="Times New Roman" w:cs="Times New Roman"/>
                <w:color w:val="auto"/>
                <w:sz w:val="26"/>
                <w:szCs w:val="26"/>
                <w:lang w:eastAsia="en-US" w:bidi="ar-SA"/>
              </w:rPr>
              <w:t>Trần Văn Hiếu</w:t>
            </w:r>
          </w:p>
        </w:tc>
        <w:tc>
          <w:tcPr>
            <w:tcW w:w="4111" w:type="dxa"/>
          </w:tcPr>
          <w:p w14:paraId="7C940CF1" w14:textId="77777777" w:rsidR="004A7F24" w:rsidRPr="004A7F24" w:rsidRDefault="004A7F24" w:rsidP="004A7F24">
            <w:pPr>
              <w:widowControl/>
              <w:suppressAutoHyphens w:val="0"/>
              <w:spacing w:line="360" w:lineRule="auto"/>
              <w:jc w:val="both"/>
              <w:rPr>
                <w:rFonts w:ascii="Times New Roman" w:eastAsia="Times New Roman" w:hAnsi="Times New Roman" w:cs="Times New Roman"/>
                <w:color w:val="0000FF"/>
                <w:sz w:val="26"/>
                <w:szCs w:val="26"/>
                <w:u w:val="single"/>
                <w:lang w:val="vi-VN" w:eastAsia="en-US" w:bidi="ar-SA"/>
              </w:rPr>
            </w:pPr>
            <w:r w:rsidRPr="004A7F24">
              <w:rPr>
                <w:rFonts w:ascii="Times New Roman" w:eastAsia="Times New Roman" w:hAnsi="Times New Roman" w:cs="Times New Roman"/>
                <w:color w:val="0000FF"/>
                <w:sz w:val="26"/>
                <w:szCs w:val="26"/>
                <w:u w:val="single"/>
                <w:lang w:val="vi-VN" w:eastAsia="en-US" w:bidi="ar-SA"/>
              </w:rPr>
              <w:t>Tranvanhieu.dtu@gmail.com</w:t>
            </w:r>
          </w:p>
        </w:tc>
        <w:tc>
          <w:tcPr>
            <w:tcW w:w="1701" w:type="dxa"/>
          </w:tcPr>
          <w:p w14:paraId="56C17089" w14:textId="77777777" w:rsidR="004A7F24" w:rsidRPr="004A7F24" w:rsidRDefault="004A7F24" w:rsidP="004A7F24">
            <w:pPr>
              <w:widowControl/>
              <w:suppressAutoHyphens w:val="0"/>
              <w:spacing w:line="360" w:lineRule="auto"/>
              <w:jc w:val="both"/>
              <w:rPr>
                <w:rFonts w:ascii="Times New Roman" w:eastAsia="Times New Roman" w:hAnsi="Times New Roman" w:cs="Times New Roman"/>
                <w:color w:val="000000"/>
                <w:sz w:val="26"/>
                <w:szCs w:val="26"/>
                <w:lang w:eastAsia="en-US" w:bidi="ar-SA"/>
              </w:rPr>
            </w:pPr>
            <w:r w:rsidRPr="004A7F24">
              <w:rPr>
                <w:rFonts w:ascii="Times New Roman" w:eastAsia="Times New Roman" w:hAnsi="Times New Roman" w:cs="Times New Roman"/>
                <w:color w:val="000000"/>
                <w:sz w:val="26"/>
                <w:szCs w:val="26"/>
                <w:lang w:eastAsia="en-US" w:bidi="ar-SA"/>
              </w:rPr>
              <w:t>0913055902</w:t>
            </w:r>
          </w:p>
        </w:tc>
      </w:tr>
    </w:tbl>
    <w:p w14:paraId="6E373F82" w14:textId="77777777" w:rsidR="00D65EAD" w:rsidRPr="00761F77" w:rsidRDefault="00CD59F1" w:rsidP="00D65EAD">
      <w:pPr>
        <w:jc w:val="center"/>
        <w:rPr>
          <w:rFonts w:ascii="Times New Roman" w:hAnsi="Times New Roman" w:cs="Times New Roman"/>
        </w:rPr>
      </w:pPr>
      <w:r w:rsidRPr="00761F77">
        <w:rPr>
          <w:rFonts w:ascii="Times New Roman" w:eastAsia="Times New Roman" w:hAnsi="Times New Roman" w:cs="Times New Roman"/>
          <w:b/>
          <w:i/>
          <w:sz w:val="26"/>
          <w:szCs w:val="26"/>
        </w:rPr>
        <w:t>Bảng 2.1 Thông tin thành viên nhóm</w:t>
      </w:r>
    </w:p>
    <w:p w14:paraId="53793CB3" w14:textId="77777777" w:rsidR="00D65EAD" w:rsidRPr="00761F77" w:rsidRDefault="00D65EAD" w:rsidP="00D65EAD">
      <w:pPr>
        <w:ind w:left="2880"/>
        <w:rPr>
          <w:rFonts w:ascii="Times New Roman" w:eastAsia="Times New Roman" w:hAnsi="Times New Roman" w:cs="Times New Roman"/>
          <w:sz w:val="26"/>
          <w:szCs w:val="26"/>
        </w:rPr>
      </w:pPr>
    </w:p>
    <w:p w14:paraId="6D1A8D9E" w14:textId="77777777" w:rsidR="00D65EAD" w:rsidRPr="00761F77" w:rsidRDefault="00CD59F1" w:rsidP="00AF1B81">
      <w:pPr>
        <w:pStyle w:val="Heading2"/>
        <w:numPr>
          <w:ilvl w:val="1"/>
          <w:numId w:val="21"/>
        </w:numPr>
        <w:rPr>
          <w:rFonts w:cs="Times New Roman"/>
        </w:rPr>
      </w:pPr>
      <w:bookmarkStart w:id="19" w:name="_4d34og8"/>
      <w:bookmarkStart w:id="20" w:name="_Toc482369953"/>
      <w:bookmarkStart w:id="21" w:name="_Toc482369979"/>
      <w:bookmarkEnd w:id="19"/>
      <w:r w:rsidRPr="00761F77">
        <w:rPr>
          <w:rFonts w:cs="Times New Roman"/>
        </w:rPr>
        <w:t>Vai trò và trách nhiệm</w:t>
      </w:r>
      <w:bookmarkEnd w:id="20"/>
      <w:bookmarkEnd w:id="21"/>
    </w:p>
    <w:p w14:paraId="2EB7EA80" w14:textId="77777777" w:rsidR="00D65EAD" w:rsidRPr="00761F77" w:rsidRDefault="00D65EAD" w:rsidP="00D65EAD">
      <w:pPr>
        <w:rPr>
          <w:rFonts w:ascii="Times New Roman" w:eastAsia="Times New Roman" w:hAnsi="Times New Roman" w:cs="Times New Roman"/>
          <w:b/>
          <w:sz w:val="26"/>
          <w:szCs w:val="26"/>
        </w:rPr>
      </w:pPr>
    </w:p>
    <w:p w14:paraId="60ABECF7" w14:textId="77777777" w:rsidR="00D65EAD" w:rsidRPr="00761F77" w:rsidRDefault="00CD59F1" w:rsidP="00D65EAD">
      <w:pPr>
        <w:ind w:left="2609"/>
        <w:rPr>
          <w:rFonts w:ascii="Times New Roman" w:hAnsi="Times New Roman" w:cs="Times New Roman"/>
        </w:rPr>
      </w:pPr>
      <w:r w:rsidRPr="00761F77">
        <w:rPr>
          <w:rFonts w:ascii="Times New Roman" w:eastAsia="Times New Roman" w:hAnsi="Times New Roman" w:cs="Times New Roman"/>
          <w:b/>
          <w:i/>
          <w:sz w:val="26"/>
          <w:szCs w:val="26"/>
        </w:rPr>
        <w:t>Bảng 2: Vai trò và trách nhiệm</w:t>
      </w:r>
    </w:p>
    <w:tbl>
      <w:tblPr>
        <w:tblW w:w="0" w:type="auto"/>
        <w:tblInd w:w="108" w:type="dxa"/>
        <w:tblLayout w:type="fixed"/>
        <w:tblLook w:val="0000" w:firstRow="0" w:lastRow="0" w:firstColumn="0" w:lastColumn="0" w:noHBand="0" w:noVBand="0"/>
      </w:tblPr>
      <w:tblGrid>
        <w:gridCol w:w="1780"/>
        <w:gridCol w:w="4997"/>
        <w:gridCol w:w="2843"/>
      </w:tblGrid>
      <w:tr w:rsidR="00D65EAD" w:rsidRPr="00761F77" w14:paraId="3D07F814" w14:textId="77777777" w:rsidTr="00B90527">
        <w:tc>
          <w:tcPr>
            <w:tcW w:w="1780" w:type="dxa"/>
            <w:tcBorders>
              <w:top w:val="single" w:sz="4" w:space="0" w:color="000000"/>
              <w:left w:val="single" w:sz="4" w:space="0" w:color="000000"/>
              <w:bottom w:val="single" w:sz="4" w:space="0" w:color="000000"/>
            </w:tcBorders>
            <w:shd w:val="clear" w:color="auto" w:fill="FFFFFF" w:themeFill="background1"/>
          </w:tcPr>
          <w:p w14:paraId="3EAEAFF9" w14:textId="77777777" w:rsidR="00D65EAD" w:rsidRPr="00761F77" w:rsidRDefault="00CD59F1" w:rsidP="00991241">
            <w:pPr>
              <w:tabs>
                <w:tab w:val="center" w:pos="1151"/>
              </w:tabs>
              <w:jc w:val="center"/>
              <w:rPr>
                <w:rFonts w:ascii="Times New Roman" w:hAnsi="Times New Roman" w:cs="Times New Roman"/>
              </w:rPr>
            </w:pPr>
            <w:r w:rsidRPr="00761F77">
              <w:rPr>
                <w:rFonts w:ascii="Times New Roman" w:eastAsia="Times New Roman" w:hAnsi="Times New Roman" w:cs="Times New Roman"/>
                <w:b/>
                <w:sz w:val="26"/>
                <w:szCs w:val="26"/>
              </w:rPr>
              <w:t>Vai trò</w:t>
            </w:r>
          </w:p>
        </w:tc>
        <w:tc>
          <w:tcPr>
            <w:tcW w:w="4997" w:type="dxa"/>
            <w:tcBorders>
              <w:top w:val="single" w:sz="4" w:space="0" w:color="000000"/>
              <w:left w:val="single" w:sz="4" w:space="0" w:color="000000"/>
              <w:bottom w:val="single" w:sz="4" w:space="0" w:color="000000"/>
            </w:tcBorders>
            <w:shd w:val="clear" w:color="auto" w:fill="FFFFFF" w:themeFill="background1"/>
          </w:tcPr>
          <w:p w14:paraId="4EA1C10B" w14:textId="77777777" w:rsidR="00D65EAD" w:rsidRPr="00761F77" w:rsidRDefault="00CD59F1" w:rsidP="00991241">
            <w:pPr>
              <w:jc w:val="center"/>
              <w:rPr>
                <w:rFonts w:ascii="Times New Roman" w:hAnsi="Times New Roman" w:cs="Times New Roman"/>
              </w:rPr>
            </w:pPr>
            <w:r w:rsidRPr="00761F77">
              <w:rPr>
                <w:rFonts w:ascii="Times New Roman" w:eastAsia="Times New Roman" w:hAnsi="Times New Roman" w:cs="Times New Roman"/>
                <w:b/>
                <w:sz w:val="26"/>
                <w:szCs w:val="26"/>
              </w:rPr>
              <w:t>Trách nhiệm</w:t>
            </w:r>
          </w:p>
        </w:tc>
        <w:tc>
          <w:tcPr>
            <w:tcW w:w="284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7797D1" w14:textId="77777777" w:rsidR="00D65EAD" w:rsidRPr="00761F77" w:rsidRDefault="00CD59F1" w:rsidP="00991241">
            <w:pPr>
              <w:jc w:val="center"/>
              <w:rPr>
                <w:rFonts w:ascii="Times New Roman" w:hAnsi="Times New Roman" w:cs="Times New Roman"/>
              </w:rPr>
            </w:pPr>
            <w:r w:rsidRPr="00761F77">
              <w:rPr>
                <w:rFonts w:ascii="Times New Roman" w:eastAsia="Times New Roman" w:hAnsi="Times New Roman" w:cs="Times New Roman"/>
                <w:b/>
                <w:sz w:val="26"/>
                <w:szCs w:val="26"/>
              </w:rPr>
              <w:t>Tên</w:t>
            </w:r>
          </w:p>
        </w:tc>
      </w:tr>
      <w:tr w:rsidR="00D65EAD" w:rsidRPr="00761F77" w14:paraId="22582351" w14:textId="77777777" w:rsidTr="00991241">
        <w:tc>
          <w:tcPr>
            <w:tcW w:w="1780" w:type="dxa"/>
            <w:tcBorders>
              <w:top w:val="single" w:sz="4" w:space="0" w:color="000000"/>
              <w:left w:val="single" w:sz="4" w:space="0" w:color="000000"/>
              <w:bottom w:val="single" w:sz="4" w:space="0" w:color="000000"/>
            </w:tcBorders>
            <w:shd w:val="clear" w:color="auto" w:fill="FFFFFF"/>
          </w:tcPr>
          <w:p w14:paraId="75C4F838" w14:textId="77777777" w:rsidR="00D65EAD" w:rsidRPr="00761F77" w:rsidRDefault="00D65EAD" w:rsidP="00CD59F1">
            <w:pPr>
              <w:pStyle w:val="ListParagraph"/>
              <w:spacing w:after="0" w:line="360" w:lineRule="auto"/>
              <w:ind w:left="-90"/>
              <w:rPr>
                <w:rFonts w:ascii="Times New Roman" w:hAnsi="Times New Roman" w:cs="Times New Roman"/>
              </w:rPr>
            </w:pPr>
            <w:r w:rsidRPr="00761F77">
              <w:rPr>
                <w:rFonts w:ascii="Times New Roman" w:eastAsia="Times New Roman" w:hAnsi="Times New Roman" w:cs="Times New Roman"/>
                <w:sz w:val="26"/>
                <w:szCs w:val="26"/>
              </w:rPr>
              <w:t xml:space="preserve"> </w:t>
            </w:r>
            <w:r w:rsidR="00CD59F1" w:rsidRPr="00761F77">
              <w:rPr>
                <w:rFonts w:ascii="Times New Roman" w:hAnsi="Times New Roman" w:cs="Times New Roman"/>
                <w:sz w:val="26"/>
                <w:szCs w:val="26"/>
              </w:rPr>
              <w:t>Giáo viên hướng dẫn</w:t>
            </w:r>
          </w:p>
        </w:tc>
        <w:tc>
          <w:tcPr>
            <w:tcW w:w="4997" w:type="dxa"/>
            <w:tcBorders>
              <w:top w:val="single" w:sz="4" w:space="0" w:color="000000"/>
              <w:left w:val="single" w:sz="4" w:space="0" w:color="000000"/>
              <w:bottom w:val="single" w:sz="4" w:space="0" w:color="000000"/>
            </w:tcBorders>
            <w:shd w:val="clear" w:color="auto" w:fill="FFFFFF"/>
          </w:tcPr>
          <w:p w14:paraId="20737E32" w14:textId="77777777" w:rsidR="00CD59F1" w:rsidRPr="00761F77" w:rsidRDefault="00D65EAD" w:rsidP="00CD59F1">
            <w:pPr>
              <w:pStyle w:val="ListParagraph"/>
              <w:numPr>
                <w:ilvl w:val="0"/>
                <w:numId w:val="6"/>
              </w:numPr>
              <w:spacing w:after="0" w:line="360" w:lineRule="auto"/>
              <w:ind w:left="-90"/>
              <w:rPr>
                <w:rFonts w:ascii="Times New Roman" w:hAnsi="Times New Roman" w:cs="Times New Roman"/>
                <w:color w:val="000000" w:themeColor="text1"/>
                <w:sz w:val="26"/>
                <w:szCs w:val="26"/>
              </w:rPr>
            </w:pPr>
            <w:r w:rsidRPr="00761F77">
              <w:rPr>
                <w:rFonts w:ascii="Times New Roman" w:eastAsia="Times New Roman" w:hAnsi="Times New Roman" w:cs="Times New Roman"/>
                <w:sz w:val="26"/>
                <w:szCs w:val="26"/>
              </w:rPr>
              <w:t xml:space="preserve"> </w:t>
            </w:r>
            <w:r w:rsidR="00CD59F1" w:rsidRPr="00761F77">
              <w:rPr>
                <w:rFonts w:ascii="Times New Roman" w:hAnsi="Times New Roman" w:cs="Times New Roman"/>
                <w:color w:val="000000" w:themeColor="text1"/>
                <w:sz w:val="26"/>
                <w:szCs w:val="26"/>
                <w:shd w:val="clear" w:color="auto" w:fill="FFFFFF"/>
              </w:rPr>
              <w:t xml:space="preserve">Hướng dẫn về quy trình. </w:t>
            </w:r>
          </w:p>
          <w:p w14:paraId="09BD15C4" w14:textId="77777777" w:rsidR="00CD59F1" w:rsidRPr="00761F77" w:rsidRDefault="00CD59F1" w:rsidP="00CD59F1">
            <w:pPr>
              <w:pStyle w:val="ListParagraph"/>
              <w:numPr>
                <w:ilvl w:val="0"/>
                <w:numId w:val="6"/>
              </w:numPr>
              <w:spacing w:after="0" w:line="360" w:lineRule="auto"/>
              <w:ind w:left="-90"/>
              <w:rPr>
                <w:rFonts w:ascii="Times New Roman" w:hAnsi="Times New Roman" w:cs="Times New Roman"/>
                <w:color w:val="000000" w:themeColor="text1"/>
                <w:sz w:val="26"/>
                <w:szCs w:val="26"/>
              </w:rPr>
            </w:pPr>
            <w:r w:rsidRPr="00761F77">
              <w:rPr>
                <w:rFonts w:ascii="Times New Roman" w:hAnsi="Times New Roman" w:cs="Times New Roman"/>
                <w:color w:val="000000" w:themeColor="text1"/>
                <w:sz w:val="26"/>
                <w:szCs w:val="26"/>
                <w:shd w:val="clear" w:color="auto" w:fill="FFFFFF"/>
              </w:rPr>
              <w:t xml:space="preserve">• Theo dõi tất cả các hoạt động của nhóm. </w:t>
            </w:r>
          </w:p>
          <w:p w14:paraId="35F8AC43" w14:textId="77777777" w:rsidR="00D65EAD" w:rsidRPr="00761F77" w:rsidRDefault="00CD59F1" w:rsidP="00CD59F1">
            <w:pPr>
              <w:pStyle w:val="ListParagraph"/>
              <w:numPr>
                <w:ilvl w:val="0"/>
                <w:numId w:val="6"/>
              </w:numPr>
              <w:spacing w:after="0" w:line="360" w:lineRule="auto"/>
              <w:ind w:left="-90"/>
              <w:rPr>
                <w:rFonts w:ascii="Times New Roman" w:hAnsi="Times New Roman" w:cs="Times New Roman"/>
                <w:sz w:val="26"/>
                <w:szCs w:val="26"/>
              </w:rPr>
            </w:pPr>
            <w:r w:rsidRPr="00761F77">
              <w:rPr>
                <w:rFonts w:ascii="Times New Roman" w:hAnsi="Times New Roman" w:cs="Times New Roman"/>
                <w:color w:val="000000" w:themeColor="text1"/>
                <w:sz w:val="26"/>
                <w:szCs w:val="26"/>
                <w:shd w:val="clear" w:color="auto" w:fill="FFFFFF"/>
              </w:rPr>
              <w:t>• Trợ giúp v</w:t>
            </w:r>
            <w:r w:rsidR="00AF1B81" w:rsidRPr="00761F77">
              <w:rPr>
                <w:rFonts w:ascii="Times New Roman" w:hAnsi="Times New Roman" w:cs="Times New Roman"/>
                <w:color w:val="000000" w:themeColor="text1"/>
                <w:sz w:val="26"/>
                <w:szCs w:val="26"/>
                <w:shd w:val="clear" w:color="auto" w:fill="FFFFFF"/>
              </w:rPr>
              <w:t>ề mọi thứ</w:t>
            </w:r>
            <w:r w:rsidRPr="00761F77">
              <w:rPr>
                <w:rFonts w:ascii="Times New Roman" w:hAnsi="Times New Roman" w:cs="Times New Roman"/>
                <w:color w:val="000000" w:themeColor="text1"/>
                <w:sz w:val="26"/>
                <w:szCs w:val="26"/>
                <w:shd w:val="clear" w:color="auto" w:fill="FFFFFF"/>
              </w:rPr>
              <w:t>.</w:t>
            </w:r>
          </w:p>
        </w:tc>
        <w:tc>
          <w:tcPr>
            <w:tcW w:w="2843" w:type="dxa"/>
            <w:tcBorders>
              <w:top w:val="single" w:sz="4" w:space="0" w:color="000000"/>
              <w:left w:val="single" w:sz="4" w:space="0" w:color="000000"/>
              <w:bottom w:val="single" w:sz="4" w:space="0" w:color="000000"/>
              <w:right w:val="single" w:sz="4" w:space="0" w:color="000000"/>
            </w:tcBorders>
            <w:shd w:val="clear" w:color="auto" w:fill="FFFFFF"/>
          </w:tcPr>
          <w:p w14:paraId="1FF558B0" w14:textId="77777777" w:rsidR="00D65EAD" w:rsidRPr="00761F77" w:rsidRDefault="00D65EAD" w:rsidP="00991241">
            <w:pPr>
              <w:pStyle w:val="ListParagraph"/>
              <w:spacing w:after="0" w:line="360" w:lineRule="auto"/>
              <w:ind w:left="-90"/>
              <w:jc w:val="both"/>
              <w:rPr>
                <w:rFonts w:ascii="Times New Roman" w:hAnsi="Times New Roman" w:cs="Times New Roman"/>
              </w:rPr>
            </w:pPr>
            <w:r w:rsidRPr="00761F77">
              <w:rPr>
                <w:rFonts w:ascii="Times New Roman" w:eastAsia="Times New Roman" w:hAnsi="Times New Roman" w:cs="Times New Roman"/>
                <w:sz w:val="26"/>
                <w:szCs w:val="26"/>
              </w:rPr>
              <w:t xml:space="preserve"> </w:t>
            </w:r>
            <w:r w:rsidR="00240533" w:rsidRPr="00761F77">
              <w:rPr>
                <w:rFonts w:ascii="Times New Roman" w:hAnsi="Times New Roman" w:cs="Times New Roman"/>
                <w:sz w:val="26"/>
                <w:szCs w:val="26"/>
              </w:rPr>
              <w:t>Phạm An Bình</w:t>
            </w:r>
          </w:p>
        </w:tc>
      </w:tr>
      <w:tr w:rsidR="00D65EAD" w:rsidRPr="00761F77" w14:paraId="6709178C" w14:textId="77777777" w:rsidTr="00991241">
        <w:trPr>
          <w:trHeight w:val="1140"/>
        </w:trPr>
        <w:tc>
          <w:tcPr>
            <w:tcW w:w="1780" w:type="dxa"/>
            <w:tcBorders>
              <w:top w:val="single" w:sz="4" w:space="0" w:color="000000"/>
              <w:left w:val="single" w:sz="4" w:space="0" w:color="000000"/>
              <w:bottom w:val="single" w:sz="4" w:space="0" w:color="000000"/>
            </w:tcBorders>
            <w:shd w:val="clear" w:color="auto" w:fill="FFFFFF"/>
          </w:tcPr>
          <w:p w14:paraId="2A4FA9ED" w14:textId="77777777" w:rsidR="00D65EAD" w:rsidRPr="00761F77" w:rsidRDefault="00D65EAD" w:rsidP="00AF1B81">
            <w:pPr>
              <w:pStyle w:val="ListParagraph"/>
              <w:spacing w:after="0" w:line="360" w:lineRule="auto"/>
              <w:ind w:left="-90"/>
              <w:rPr>
                <w:rFonts w:ascii="Times New Roman" w:hAnsi="Times New Roman" w:cs="Times New Roman"/>
              </w:rPr>
            </w:pPr>
            <w:r w:rsidRPr="00761F77">
              <w:rPr>
                <w:rFonts w:ascii="Times New Roman" w:eastAsia="Times New Roman" w:hAnsi="Times New Roman" w:cs="Times New Roman"/>
                <w:sz w:val="26"/>
                <w:szCs w:val="26"/>
              </w:rPr>
              <w:t xml:space="preserve"> </w:t>
            </w:r>
            <w:r w:rsidR="00AF1B81" w:rsidRPr="00761F77">
              <w:rPr>
                <w:rFonts w:ascii="Times New Roman" w:hAnsi="Times New Roman" w:cs="Times New Roman"/>
                <w:sz w:val="26"/>
                <w:szCs w:val="26"/>
              </w:rPr>
              <w:t>Thành viên nhóm</w:t>
            </w:r>
          </w:p>
        </w:tc>
        <w:tc>
          <w:tcPr>
            <w:tcW w:w="4997" w:type="dxa"/>
            <w:tcBorders>
              <w:top w:val="single" w:sz="4" w:space="0" w:color="000000"/>
              <w:left w:val="single" w:sz="4" w:space="0" w:color="000000"/>
              <w:bottom w:val="single" w:sz="4" w:space="0" w:color="000000"/>
            </w:tcBorders>
            <w:shd w:val="clear" w:color="auto" w:fill="FFFFFF"/>
          </w:tcPr>
          <w:p w14:paraId="4D36B839" w14:textId="77777777" w:rsidR="00AF1B81" w:rsidRPr="00761F77" w:rsidRDefault="00D65EAD" w:rsidP="00AF1B81">
            <w:pPr>
              <w:pStyle w:val="HTMLPreformatted"/>
              <w:shd w:val="clear" w:color="auto" w:fill="FFFFFF"/>
              <w:rPr>
                <w:rFonts w:ascii="Times New Roman" w:hAnsi="Times New Roman" w:cs="Times New Roman"/>
                <w:color w:val="000000" w:themeColor="text1"/>
                <w:sz w:val="26"/>
                <w:szCs w:val="26"/>
                <w:lang w:val="vi-VN"/>
              </w:rPr>
            </w:pPr>
            <w:r w:rsidRPr="00761F77">
              <w:rPr>
                <w:rFonts w:ascii="Times New Roman" w:hAnsi="Times New Roman" w:cs="Times New Roman"/>
                <w:sz w:val="26"/>
                <w:szCs w:val="26"/>
              </w:rPr>
              <w:t xml:space="preserve"> </w:t>
            </w:r>
            <w:r w:rsidR="00AF1B81" w:rsidRPr="00761F77">
              <w:rPr>
                <w:rFonts w:ascii="Times New Roman" w:hAnsi="Times New Roman" w:cs="Times New Roman"/>
                <w:color w:val="000000" w:themeColor="text1"/>
                <w:sz w:val="26"/>
                <w:szCs w:val="26"/>
                <w:lang w:val="vi-VN"/>
              </w:rPr>
              <w:t>Ước tính thời gian để hoàn thành nhiệm vụ.</w:t>
            </w:r>
          </w:p>
          <w:p w14:paraId="4746355A" w14:textId="77777777" w:rsidR="00AF1B81" w:rsidRPr="00761F77" w:rsidRDefault="00AF1B81" w:rsidP="00AF1B81">
            <w:pPr>
              <w:pStyle w:val="HTMLPreformatted"/>
              <w:numPr>
                <w:ilvl w:val="0"/>
                <w:numId w:val="20"/>
              </w:numPr>
              <w:shd w:val="clear" w:color="auto" w:fill="FFFFFF"/>
              <w:ind w:left="182" w:hanging="178"/>
              <w:rPr>
                <w:rFonts w:ascii="Times New Roman" w:hAnsi="Times New Roman" w:cs="Times New Roman"/>
                <w:color w:val="000000" w:themeColor="text1"/>
                <w:sz w:val="26"/>
                <w:szCs w:val="26"/>
                <w:lang w:val="vi-VN"/>
              </w:rPr>
            </w:pPr>
            <w:r w:rsidRPr="00761F77">
              <w:rPr>
                <w:rFonts w:ascii="Times New Roman" w:hAnsi="Times New Roman" w:cs="Times New Roman"/>
                <w:color w:val="000000" w:themeColor="text1"/>
                <w:sz w:val="26"/>
                <w:szCs w:val="26"/>
                <w:lang w:val="vi-VN"/>
              </w:rPr>
              <w:t>Phân tích yêu cầu</w:t>
            </w:r>
          </w:p>
          <w:p w14:paraId="6B79A4F2" w14:textId="77777777" w:rsidR="00AF1B81" w:rsidRPr="00761F77" w:rsidRDefault="00AF1B81" w:rsidP="00AF1B81">
            <w:pPr>
              <w:pStyle w:val="HTMLPreformatted"/>
              <w:numPr>
                <w:ilvl w:val="0"/>
                <w:numId w:val="20"/>
              </w:numPr>
              <w:shd w:val="clear" w:color="auto" w:fill="FFFFFF"/>
              <w:ind w:left="182" w:hanging="182"/>
              <w:rPr>
                <w:rFonts w:ascii="Times New Roman" w:hAnsi="Times New Roman" w:cs="Times New Roman"/>
                <w:color w:val="000000" w:themeColor="text1"/>
                <w:sz w:val="26"/>
                <w:szCs w:val="26"/>
                <w:lang w:val="vi-VN"/>
              </w:rPr>
            </w:pPr>
            <w:r w:rsidRPr="00761F77">
              <w:rPr>
                <w:rFonts w:ascii="Times New Roman" w:hAnsi="Times New Roman" w:cs="Times New Roman"/>
                <w:color w:val="000000" w:themeColor="text1"/>
                <w:sz w:val="26"/>
                <w:szCs w:val="26"/>
                <w:lang w:val="vi-VN"/>
              </w:rPr>
              <w:t>Thiết kế và từng bước hoàn thiện thiết kế.</w:t>
            </w:r>
          </w:p>
          <w:p w14:paraId="34B9BD4B" w14:textId="77777777" w:rsidR="00AF1B81" w:rsidRPr="00761F77" w:rsidRDefault="00AF1B81" w:rsidP="00AF1B81">
            <w:pPr>
              <w:pStyle w:val="HTMLPreformatted"/>
              <w:numPr>
                <w:ilvl w:val="0"/>
                <w:numId w:val="20"/>
              </w:numPr>
              <w:shd w:val="clear" w:color="auto" w:fill="FFFFFF"/>
              <w:ind w:left="182" w:hanging="182"/>
              <w:rPr>
                <w:rFonts w:ascii="Times New Roman" w:hAnsi="Times New Roman" w:cs="Times New Roman"/>
                <w:color w:val="000000" w:themeColor="text1"/>
                <w:sz w:val="26"/>
                <w:szCs w:val="26"/>
                <w:lang w:val="vi-VN"/>
              </w:rPr>
            </w:pPr>
            <w:r w:rsidRPr="00761F77">
              <w:rPr>
                <w:rFonts w:ascii="Times New Roman" w:hAnsi="Times New Roman" w:cs="Times New Roman"/>
                <w:color w:val="000000" w:themeColor="text1"/>
                <w:sz w:val="26"/>
                <w:szCs w:val="26"/>
                <w:lang w:val="vi-VN"/>
              </w:rPr>
              <w:t>Mã hóa và Kiểm tra.</w:t>
            </w:r>
          </w:p>
          <w:p w14:paraId="549FB6F1" w14:textId="77777777" w:rsidR="00AF1B81" w:rsidRPr="00761F77" w:rsidRDefault="00AF1B81" w:rsidP="00AF1B81">
            <w:pPr>
              <w:pStyle w:val="HTMLPreformatted"/>
              <w:numPr>
                <w:ilvl w:val="0"/>
                <w:numId w:val="20"/>
              </w:numPr>
              <w:shd w:val="clear" w:color="auto" w:fill="FFFFFF"/>
              <w:ind w:left="182" w:hanging="182"/>
              <w:rPr>
                <w:rFonts w:ascii="Times New Roman" w:hAnsi="Times New Roman" w:cs="Times New Roman"/>
                <w:color w:val="000000" w:themeColor="text1"/>
              </w:rPr>
            </w:pPr>
            <w:r w:rsidRPr="00761F77">
              <w:rPr>
                <w:rFonts w:ascii="Times New Roman" w:hAnsi="Times New Roman" w:cs="Times New Roman"/>
                <w:color w:val="000000" w:themeColor="text1"/>
                <w:sz w:val="26"/>
                <w:szCs w:val="26"/>
                <w:lang w:val="vi-VN"/>
              </w:rPr>
              <w:t>Cài đặt và thực hiện các bài kiểm tra chức năng</w:t>
            </w:r>
            <w:r w:rsidRPr="00761F77">
              <w:rPr>
                <w:rFonts w:ascii="Times New Roman" w:hAnsi="Times New Roman" w:cs="Times New Roman"/>
                <w:color w:val="000000" w:themeColor="text1"/>
                <w:lang w:val="vi-VN"/>
              </w:rPr>
              <w:t>.</w:t>
            </w:r>
          </w:p>
          <w:p w14:paraId="0E3A2D72" w14:textId="77777777" w:rsidR="00D65EAD" w:rsidRPr="00761F77" w:rsidRDefault="00AF1B81" w:rsidP="00AF1B81">
            <w:pPr>
              <w:pStyle w:val="ListParagraph"/>
              <w:numPr>
                <w:ilvl w:val="0"/>
                <w:numId w:val="20"/>
              </w:numPr>
              <w:spacing w:line="360" w:lineRule="auto"/>
              <w:ind w:left="182" w:hanging="182"/>
              <w:jc w:val="both"/>
              <w:rPr>
                <w:rFonts w:ascii="Times New Roman" w:hAnsi="Times New Roman" w:cs="Times New Roman"/>
                <w:sz w:val="26"/>
                <w:szCs w:val="26"/>
              </w:rPr>
            </w:pPr>
            <w:r w:rsidRPr="00761F77">
              <w:rPr>
                <w:rFonts w:ascii="Times New Roman" w:hAnsi="Times New Roman" w:cs="Times New Roman"/>
                <w:sz w:val="26"/>
                <w:szCs w:val="26"/>
              </w:rPr>
              <w:lastRenderedPageBreak/>
              <w:t>Bàn giao dự án</w:t>
            </w:r>
          </w:p>
        </w:tc>
        <w:tc>
          <w:tcPr>
            <w:tcW w:w="2843" w:type="dxa"/>
            <w:tcBorders>
              <w:top w:val="single" w:sz="4" w:space="0" w:color="000000"/>
              <w:left w:val="single" w:sz="4" w:space="0" w:color="000000"/>
              <w:bottom w:val="single" w:sz="4" w:space="0" w:color="000000"/>
              <w:right w:val="single" w:sz="4" w:space="0" w:color="000000"/>
            </w:tcBorders>
            <w:shd w:val="clear" w:color="auto" w:fill="FFFFFF"/>
          </w:tcPr>
          <w:p w14:paraId="68EE257C" w14:textId="0FB48CAB" w:rsidR="00D65EAD" w:rsidRPr="00761F77" w:rsidRDefault="004A7F24" w:rsidP="00991241">
            <w:pPr>
              <w:pStyle w:val="ListParagraph"/>
              <w:numPr>
                <w:ilvl w:val="0"/>
                <w:numId w:val="7"/>
              </w:numPr>
              <w:spacing w:after="0" w:line="360" w:lineRule="auto"/>
              <w:ind w:left="-90"/>
              <w:jc w:val="both"/>
              <w:rPr>
                <w:rFonts w:ascii="Times New Roman" w:hAnsi="Times New Roman" w:cs="Times New Roman"/>
              </w:rPr>
            </w:pPr>
            <w:r>
              <w:rPr>
                <w:rFonts w:ascii="Times New Roman" w:hAnsi="Times New Roman" w:cs="Times New Roman"/>
                <w:sz w:val="26"/>
                <w:szCs w:val="26"/>
              </w:rPr>
              <w:lastRenderedPageBreak/>
              <w:t>Nguyễn Văn Thiện</w:t>
            </w:r>
          </w:p>
          <w:p w14:paraId="1320F34C" w14:textId="724A539F" w:rsidR="00AF1B81" w:rsidRPr="00761F77" w:rsidRDefault="004A7F24" w:rsidP="00991241">
            <w:pPr>
              <w:pStyle w:val="ListParagraph"/>
              <w:numPr>
                <w:ilvl w:val="0"/>
                <w:numId w:val="7"/>
              </w:numPr>
              <w:spacing w:after="0" w:line="360" w:lineRule="auto"/>
              <w:ind w:left="-90"/>
              <w:jc w:val="both"/>
              <w:rPr>
                <w:rFonts w:ascii="Times New Roman" w:hAnsi="Times New Roman" w:cs="Times New Roman"/>
              </w:rPr>
            </w:pPr>
            <w:r>
              <w:rPr>
                <w:rFonts w:ascii="Times New Roman" w:hAnsi="Times New Roman" w:cs="Times New Roman"/>
                <w:sz w:val="26"/>
                <w:szCs w:val="26"/>
              </w:rPr>
              <w:t>Võ Nhật Quang</w:t>
            </w:r>
          </w:p>
          <w:p w14:paraId="722257A3" w14:textId="303DCD0C" w:rsidR="00AF1B81" w:rsidRPr="00761F77" w:rsidRDefault="004A7F24" w:rsidP="004A7F24">
            <w:pPr>
              <w:pStyle w:val="ListParagraph"/>
              <w:spacing w:after="0" w:line="360" w:lineRule="auto"/>
              <w:ind w:left="-90"/>
              <w:jc w:val="both"/>
              <w:rPr>
                <w:rFonts w:ascii="Times New Roman" w:hAnsi="Times New Roman" w:cs="Times New Roman"/>
              </w:rPr>
            </w:pPr>
            <w:r>
              <w:rPr>
                <w:rFonts w:ascii="Times New Roman" w:hAnsi="Times New Roman" w:cs="Times New Roman"/>
                <w:sz w:val="26"/>
                <w:szCs w:val="26"/>
              </w:rPr>
              <w:t>Nguyễn Trần Quốc Anh</w:t>
            </w:r>
          </w:p>
          <w:p w14:paraId="6BF6883A" w14:textId="77777777" w:rsidR="00AF1B81" w:rsidRPr="004A7F24" w:rsidRDefault="004A7F24" w:rsidP="00AF1B81">
            <w:pPr>
              <w:pStyle w:val="ListParagraph"/>
              <w:numPr>
                <w:ilvl w:val="0"/>
                <w:numId w:val="7"/>
              </w:numPr>
              <w:spacing w:after="0" w:line="360" w:lineRule="auto"/>
              <w:ind w:left="-90"/>
              <w:rPr>
                <w:rFonts w:ascii="Times New Roman" w:hAnsi="Times New Roman" w:cs="Times New Roman"/>
              </w:rPr>
            </w:pPr>
            <w:r>
              <w:rPr>
                <w:rFonts w:ascii="Times New Roman" w:hAnsi="Times New Roman" w:cs="Times New Roman"/>
                <w:sz w:val="26"/>
                <w:szCs w:val="26"/>
              </w:rPr>
              <w:t>Trần Văn Hiếu</w:t>
            </w:r>
          </w:p>
          <w:p w14:paraId="2A890ECA" w14:textId="31940F71" w:rsidR="004A7F24" w:rsidRPr="00761F77" w:rsidRDefault="004A7F24" w:rsidP="00AF1B81">
            <w:pPr>
              <w:pStyle w:val="ListParagraph"/>
              <w:numPr>
                <w:ilvl w:val="0"/>
                <w:numId w:val="7"/>
              </w:numPr>
              <w:spacing w:after="0" w:line="360" w:lineRule="auto"/>
              <w:ind w:left="-90"/>
              <w:rPr>
                <w:rFonts w:ascii="Times New Roman" w:hAnsi="Times New Roman" w:cs="Times New Roman"/>
              </w:rPr>
            </w:pPr>
            <w:r>
              <w:rPr>
                <w:rFonts w:ascii="Times New Roman" w:hAnsi="Times New Roman" w:cs="Times New Roman"/>
                <w:sz w:val="26"/>
                <w:szCs w:val="26"/>
              </w:rPr>
              <w:lastRenderedPageBreak/>
              <w:t>Bùi Thế Trình</w:t>
            </w:r>
          </w:p>
        </w:tc>
      </w:tr>
      <w:tr w:rsidR="00D65EAD" w:rsidRPr="00761F77" w14:paraId="690AB49D" w14:textId="77777777" w:rsidTr="00991241">
        <w:trPr>
          <w:trHeight w:val="1140"/>
        </w:trPr>
        <w:tc>
          <w:tcPr>
            <w:tcW w:w="1780" w:type="dxa"/>
            <w:tcBorders>
              <w:left w:val="single" w:sz="4" w:space="0" w:color="000000"/>
              <w:bottom w:val="single" w:sz="4" w:space="0" w:color="000000"/>
            </w:tcBorders>
            <w:shd w:val="clear" w:color="auto" w:fill="FFFFFF"/>
          </w:tcPr>
          <w:p w14:paraId="62D95097" w14:textId="77777777" w:rsidR="00D65EAD" w:rsidRPr="00761F77" w:rsidRDefault="00D65EAD" w:rsidP="00991241">
            <w:pPr>
              <w:pStyle w:val="ListParagraph"/>
              <w:spacing w:after="0" w:line="360" w:lineRule="auto"/>
              <w:ind w:left="-90"/>
              <w:jc w:val="both"/>
              <w:rPr>
                <w:rFonts w:ascii="Times New Roman" w:hAnsi="Times New Roman" w:cs="Times New Roman"/>
              </w:rPr>
            </w:pPr>
            <w:r w:rsidRPr="00761F77">
              <w:rPr>
                <w:rFonts w:ascii="Times New Roman" w:eastAsia="Times New Roman" w:hAnsi="Times New Roman" w:cs="Times New Roman"/>
                <w:sz w:val="26"/>
                <w:szCs w:val="26"/>
              </w:rPr>
              <w:lastRenderedPageBreak/>
              <w:t xml:space="preserve"> </w:t>
            </w:r>
            <w:r w:rsidRPr="00761F77">
              <w:rPr>
                <w:rFonts w:ascii="Times New Roman" w:hAnsi="Times New Roman" w:cs="Times New Roman"/>
                <w:sz w:val="26"/>
                <w:szCs w:val="26"/>
              </w:rPr>
              <w:t>Scrum Master</w:t>
            </w:r>
          </w:p>
        </w:tc>
        <w:tc>
          <w:tcPr>
            <w:tcW w:w="4997" w:type="dxa"/>
            <w:tcBorders>
              <w:left w:val="single" w:sz="4" w:space="0" w:color="000000"/>
              <w:bottom w:val="single" w:sz="4" w:space="0" w:color="000000"/>
            </w:tcBorders>
            <w:shd w:val="clear" w:color="auto" w:fill="FFFFFF"/>
          </w:tcPr>
          <w:p w14:paraId="45F59EED" w14:textId="77777777" w:rsidR="00AF1B81" w:rsidRPr="00761F77" w:rsidRDefault="00D65EAD" w:rsidP="00991241">
            <w:pPr>
              <w:pStyle w:val="ListParagraph"/>
              <w:numPr>
                <w:ilvl w:val="0"/>
                <w:numId w:val="8"/>
              </w:numPr>
              <w:spacing w:after="0" w:line="360" w:lineRule="auto"/>
              <w:ind w:left="-90"/>
              <w:jc w:val="both"/>
              <w:rPr>
                <w:rFonts w:ascii="Times New Roman" w:hAnsi="Times New Roman" w:cs="Times New Roman"/>
                <w:color w:val="000000" w:themeColor="text1"/>
                <w:sz w:val="26"/>
                <w:szCs w:val="26"/>
              </w:rPr>
            </w:pPr>
            <w:r w:rsidRPr="00761F77">
              <w:rPr>
                <w:rFonts w:ascii="Times New Roman" w:eastAsia="Times New Roman" w:hAnsi="Times New Roman" w:cs="Times New Roman"/>
                <w:sz w:val="26"/>
                <w:szCs w:val="26"/>
              </w:rPr>
              <w:t xml:space="preserve"> </w:t>
            </w:r>
            <w:r w:rsidR="00AF1B81" w:rsidRPr="00761F77">
              <w:rPr>
                <w:rFonts w:ascii="Times New Roman" w:hAnsi="Times New Roman" w:cs="Times New Roman"/>
                <w:color w:val="000000" w:themeColor="text1"/>
                <w:sz w:val="26"/>
                <w:szCs w:val="26"/>
                <w:shd w:val="clear" w:color="auto" w:fill="FFFFFF"/>
              </w:rPr>
              <w:t xml:space="preserve">Xác định và Phân tích ứng dụng. </w:t>
            </w:r>
          </w:p>
          <w:p w14:paraId="7ADEBD6A" w14:textId="77777777" w:rsidR="00AF1B81" w:rsidRPr="00761F77" w:rsidRDefault="00AF1B81" w:rsidP="00991241">
            <w:pPr>
              <w:pStyle w:val="ListParagraph"/>
              <w:numPr>
                <w:ilvl w:val="0"/>
                <w:numId w:val="8"/>
              </w:numPr>
              <w:spacing w:after="0" w:line="360" w:lineRule="auto"/>
              <w:ind w:left="-90"/>
              <w:jc w:val="both"/>
              <w:rPr>
                <w:rFonts w:ascii="Times New Roman" w:hAnsi="Times New Roman" w:cs="Times New Roman"/>
                <w:color w:val="000000" w:themeColor="text1"/>
                <w:sz w:val="26"/>
                <w:szCs w:val="26"/>
              </w:rPr>
            </w:pPr>
            <w:r w:rsidRPr="00761F77">
              <w:rPr>
                <w:rFonts w:ascii="Times New Roman" w:hAnsi="Times New Roman" w:cs="Times New Roman"/>
                <w:color w:val="000000" w:themeColor="text1"/>
                <w:sz w:val="26"/>
                <w:szCs w:val="26"/>
                <w:shd w:val="clear" w:color="auto" w:fill="FFFFFF"/>
              </w:rPr>
              <w:t xml:space="preserve">• Chỉ định làm việc cho các thành viên trong nhóm. </w:t>
            </w:r>
          </w:p>
          <w:p w14:paraId="4E158B1C" w14:textId="77777777" w:rsidR="00AF1B81" w:rsidRPr="00761F77" w:rsidRDefault="00AF1B81" w:rsidP="00991241">
            <w:pPr>
              <w:pStyle w:val="ListParagraph"/>
              <w:numPr>
                <w:ilvl w:val="0"/>
                <w:numId w:val="8"/>
              </w:numPr>
              <w:spacing w:after="0" w:line="360" w:lineRule="auto"/>
              <w:ind w:left="-90"/>
              <w:jc w:val="both"/>
              <w:rPr>
                <w:rFonts w:ascii="Times New Roman" w:hAnsi="Times New Roman" w:cs="Times New Roman"/>
                <w:color w:val="000000" w:themeColor="text1"/>
                <w:sz w:val="26"/>
                <w:szCs w:val="26"/>
              </w:rPr>
            </w:pPr>
            <w:r w:rsidRPr="00761F77">
              <w:rPr>
                <w:rFonts w:ascii="Times New Roman" w:hAnsi="Times New Roman" w:cs="Times New Roman"/>
                <w:color w:val="000000" w:themeColor="text1"/>
                <w:sz w:val="26"/>
                <w:szCs w:val="26"/>
                <w:shd w:val="clear" w:color="auto" w:fill="FFFFFF"/>
              </w:rPr>
              <w:t xml:space="preserve">• Kiểm soát và </w:t>
            </w:r>
            <w:proofErr w:type="gramStart"/>
            <w:r w:rsidRPr="00761F77">
              <w:rPr>
                <w:rFonts w:ascii="Times New Roman" w:hAnsi="Times New Roman" w:cs="Times New Roman"/>
                <w:color w:val="000000" w:themeColor="text1"/>
                <w:sz w:val="26"/>
                <w:szCs w:val="26"/>
                <w:shd w:val="clear" w:color="auto" w:fill="FFFFFF"/>
              </w:rPr>
              <w:t>theo</w:t>
            </w:r>
            <w:proofErr w:type="gramEnd"/>
            <w:r w:rsidRPr="00761F77">
              <w:rPr>
                <w:rFonts w:ascii="Times New Roman" w:hAnsi="Times New Roman" w:cs="Times New Roman"/>
                <w:color w:val="000000" w:themeColor="text1"/>
                <w:sz w:val="26"/>
                <w:szCs w:val="26"/>
                <w:shd w:val="clear" w:color="auto" w:fill="FFFFFF"/>
              </w:rPr>
              <w:t xml:space="preserve"> dõi các thành viên trong đội. </w:t>
            </w:r>
          </w:p>
          <w:p w14:paraId="2B8697E6" w14:textId="77777777" w:rsidR="00AF1B81" w:rsidRPr="00761F77" w:rsidRDefault="00AF1B81" w:rsidP="00991241">
            <w:pPr>
              <w:pStyle w:val="ListParagraph"/>
              <w:numPr>
                <w:ilvl w:val="0"/>
                <w:numId w:val="8"/>
              </w:numPr>
              <w:spacing w:after="0" w:line="360" w:lineRule="auto"/>
              <w:ind w:left="-90"/>
              <w:jc w:val="both"/>
              <w:rPr>
                <w:rFonts w:ascii="Times New Roman" w:hAnsi="Times New Roman" w:cs="Times New Roman"/>
                <w:color w:val="000000" w:themeColor="text1"/>
                <w:sz w:val="26"/>
                <w:szCs w:val="26"/>
              </w:rPr>
            </w:pPr>
            <w:r w:rsidRPr="00761F77">
              <w:rPr>
                <w:rFonts w:ascii="Times New Roman" w:hAnsi="Times New Roman" w:cs="Times New Roman"/>
                <w:color w:val="000000" w:themeColor="text1"/>
                <w:sz w:val="26"/>
                <w:szCs w:val="26"/>
                <w:shd w:val="clear" w:color="auto" w:fill="FFFFFF"/>
              </w:rPr>
              <w:t xml:space="preserve">• Định hướng cho các thành viên trong nhóm. • Đảm bảo rằng nhiệm vụ được hoàn thành về thời gian, phạm </w:t>
            </w:r>
            <w:proofErr w:type="gramStart"/>
            <w:r w:rsidRPr="00761F77">
              <w:rPr>
                <w:rFonts w:ascii="Times New Roman" w:hAnsi="Times New Roman" w:cs="Times New Roman"/>
                <w:color w:val="000000" w:themeColor="text1"/>
                <w:sz w:val="26"/>
                <w:szCs w:val="26"/>
                <w:shd w:val="clear" w:color="auto" w:fill="FFFFFF"/>
              </w:rPr>
              <w:t>vi</w:t>
            </w:r>
            <w:proofErr w:type="gramEnd"/>
            <w:r w:rsidRPr="00761F77">
              <w:rPr>
                <w:rFonts w:ascii="Times New Roman" w:hAnsi="Times New Roman" w:cs="Times New Roman"/>
                <w:color w:val="000000" w:themeColor="text1"/>
                <w:sz w:val="26"/>
                <w:szCs w:val="26"/>
                <w:shd w:val="clear" w:color="auto" w:fill="FFFFFF"/>
              </w:rPr>
              <w:t xml:space="preserve"> và chi phí. </w:t>
            </w:r>
          </w:p>
          <w:p w14:paraId="657E2D84" w14:textId="77777777" w:rsidR="00AF1B81" w:rsidRPr="00761F77" w:rsidRDefault="00AF1B81" w:rsidP="00991241">
            <w:pPr>
              <w:pStyle w:val="ListParagraph"/>
              <w:numPr>
                <w:ilvl w:val="0"/>
                <w:numId w:val="8"/>
              </w:numPr>
              <w:spacing w:after="0" w:line="360" w:lineRule="auto"/>
              <w:ind w:left="-90"/>
              <w:jc w:val="both"/>
              <w:rPr>
                <w:rFonts w:ascii="Times New Roman" w:hAnsi="Times New Roman" w:cs="Times New Roman"/>
                <w:color w:val="000000" w:themeColor="text1"/>
                <w:sz w:val="26"/>
                <w:szCs w:val="26"/>
              </w:rPr>
            </w:pPr>
            <w:r w:rsidRPr="00761F77">
              <w:rPr>
                <w:rFonts w:ascii="Times New Roman" w:hAnsi="Times New Roman" w:cs="Times New Roman"/>
                <w:color w:val="000000" w:themeColor="text1"/>
                <w:sz w:val="26"/>
                <w:szCs w:val="26"/>
                <w:shd w:val="clear" w:color="auto" w:fill="FFFFFF"/>
              </w:rPr>
              <w:t xml:space="preserve">• Bảo vệ công việc </w:t>
            </w:r>
            <w:proofErr w:type="gramStart"/>
            <w:r w:rsidRPr="00761F77">
              <w:rPr>
                <w:rFonts w:ascii="Times New Roman" w:hAnsi="Times New Roman" w:cs="Times New Roman"/>
                <w:color w:val="000000" w:themeColor="text1"/>
                <w:sz w:val="26"/>
                <w:szCs w:val="26"/>
                <w:shd w:val="clear" w:color="auto" w:fill="FFFFFF"/>
              </w:rPr>
              <w:t>theo</w:t>
            </w:r>
            <w:proofErr w:type="gramEnd"/>
            <w:r w:rsidRPr="00761F77">
              <w:rPr>
                <w:rFonts w:ascii="Times New Roman" w:hAnsi="Times New Roman" w:cs="Times New Roman"/>
                <w:color w:val="000000" w:themeColor="text1"/>
                <w:sz w:val="26"/>
                <w:szCs w:val="26"/>
                <w:shd w:val="clear" w:color="auto" w:fill="FFFFFF"/>
              </w:rPr>
              <w:t xml:space="preserve"> nhóm và tránh những rắc rối. </w:t>
            </w:r>
          </w:p>
          <w:p w14:paraId="34A50E6D" w14:textId="77777777" w:rsidR="00D65EAD" w:rsidRPr="00761F77" w:rsidRDefault="00AF1B81" w:rsidP="00991241">
            <w:pPr>
              <w:pStyle w:val="ListParagraph"/>
              <w:numPr>
                <w:ilvl w:val="0"/>
                <w:numId w:val="8"/>
              </w:numPr>
              <w:spacing w:after="0" w:line="360" w:lineRule="auto"/>
              <w:ind w:left="-90"/>
              <w:jc w:val="both"/>
              <w:rPr>
                <w:rFonts w:ascii="Times New Roman" w:hAnsi="Times New Roman" w:cs="Times New Roman"/>
                <w:sz w:val="26"/>
                <w:szCs w:val="26"/>
              </w:rPr>
            </w:pPr>
            <w:r w:rsidRPr="00761F77">
              <w:rPr>
                <w:rFonts w:ascii="Times New Roman" w:hAnsi="Times New Roman" w:cs="Times New Roman"/>
                <w:color w:val="000000" w:themeColor="text1"/>
                <w:sz w:val="26"/>
                <w:szCs w:val="26"/>
                <w:shd w:val="clear" w:color="auto" w:fill="FFFFFF"/>
              </w:rPr>
              <w:t>• Cung cấp các giải pháp để giải quyết vấn đề.</w:t>
            </w:r>
          </w:p>
        </w:tc>
        <w:tc>
          <w:tcPr>
            <w:tcW w:w="2843" w:type="dxa"/>
            <w:tcBorders>
              <w:left w:val="single" w:sz="4" w:space="0" w:color="000000"/>
              <w:bottom w:val="single" w:sz="4" w:space="0" w:color="000000"/>
              <w:right w:val="single" w:sz="4" w:space="0" w:color="000000"/>
            </w:tcBorders>
            <w:shd w:val="clear" w:color="auto" w:fill="FFFFFF"/>
          </w:tcPr>
          <w:p w14:paraId="3B272D89" w14:textId="1595B815" w:rsidR="00D65EAD" w:rsidRPr="00761F77" w:rsidRDefault="009661BD" w:rsidP="00AF1B81">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Văn Thiện</w:t>
            </w:r>
          </w:p>
        </w:tc>
      </w:tr>
    </w:tbl>
    <w:p w14:paraId="5ABFCEB0" w14:textId="77777777" w:rsidR="00D65EAD" w:rsidRPr="00761F77" w:rsidRDefault="00D65EAD" w:rsidP="00D65EAD">
      <w:pPr>
        <w:rPr>
          <w:rFonts w:ascii="Times New Roman" w:hAnsi="Times New Roman" w:cs="Times New Roman"/>
        </w:rPr>
      </w:pPr>
    </w:p>
    <w:p w14:paraId="0B69261C" w14:textId="77777777" w:rsidR="00D65EAD" w:rsidRPr="00761F77" w:rsidRDefault="00D65EAD" w:rsidP="00D65EAD">
      <w:pPr>
        <w:pageBreakBefore/>
        <w:rPr>
          <w:rFonts w:ascii="Times New Roman" w:hAnsi="Times New Roman" w:cs="Times New Roman"/>
        </w:rPr>
      </w:pPr>
    </w:p>
    <w:p w14:paraId="5BE7B06D" w14:textId="77777777" w:rsidR="00D65EAD" w:rsidRPr="00761F77" w:rsidRDefault="00D65EAD" w:rsidP="00D65EAD">
      <w:pPr>
        <w:tabs>
          <w:tab w:val="left" w:pos="4035"/>
        </w:tabs>
        <w:rPr>
          <w:rFonts w:ascii="Times New Roman" w:eastAsia="Times New Roman" w:hAnsi="Times New Roman" w:cs="Times New Roman"/>
          <w:b/>
          <w:sz w:val="26"/>
          <w:szCs w:val="26"/>
        </w:rPr>
      </w:pPr>
      <w:bookmarkStart w:id="22" w:name="_2s8eyo1"/>
      <w:bookmarkEnd w:id="22"/>
    </w:p>
    <w:p w14:paraId="62681E89" w14:textId="77777777" w:rsidR="00D65EAD" w:rsidRPr="00761F77" w:rsidRDefault="009F08B3" w:rsidP="00D70E43">
      <w:pPr>
        <w:pStyle w:val="Heading2"/>
        <w:numPr>
          <w:ilvl w:val="1"/>
          <w:numId w:val="21"/>
        </w:numPr>
        <w:rPr>
          <w:rFonts w:cs="Times New Roman"/>
        </w:rPr>
      </w:pPr>
      <w:bookmarkStart w:id="23" w:name="_17dp8vu"/>
      <w:bookmarkStart w:id="24" w:name="_Toc482369954"/>
      <w:bookmarkStart w:id="25" w:name="_Toc482369980"/>
      <w:bookmarkEnd w:id="23"/>
      <w:r w:rsidRPr="00761F77">
        <w:rPr>
          <w:rFonts w:cs="Times New Roman"/>
        </w:rPr>
        <w:t>Phương pháp liên lạc</w:t>
      </w:r>
      <w:bookmarkEnd w:id="24"/>
      <w:bookmarkEnd w:id="25"/>
    </w:p>
    <w:p w14:paraId="4F685EE9" w14:textId="77777777" w:rsidR="00D65EAD" w:rsidRPr="00761F77" w:rsidRDefault="009F08B3" w:rsidP="00D65EAD">
      <w:pPr>
        <w:jc w:val="center"/>
        <w:rPr>
          <w:rFonts w:ascii="Times New Roman" w:hAnsi="Times New Roman" w:cs="Times New Roman"/>
        </w:rPr>
      </w:pPr>
      <w:proofErr w:type="gramStart"/>
      <w:r w:rsidRPr="00761F77">
        <w:rPr>
          <w:rFonts w:ascii="Times New Roman" w:eastAsia="Times New Roman" w:hAnsi="Times New Roman" w:cs="Times New Roman"/>
          <w:b/>
          <w:i/>
          <w:sz w:val="26"/>
          <w:szCs w:val="26"/>
        </w:rPr>
        <w:t>Bảng 3.</w:t>
      </w:r>
      <w:proofErr w:type="gramEnd"/>
      <w:r w:rsidRPr="00761F77">
        <w:rPr>
          <w:rFonts w:ascii="Times New Roman" w:eastAsia="Times New Roman" w:hAnsi="Times New Roman" w:cs="Times New Roman"/>
          <w:b/>
          <w:i/>
          <w:sz w:val="26"/>
          <w:szCs w:val="26"/>
        </w:rPr>
        <w:t xml:space="preserve"> Phương pháp liên lạc</w:t>
      </w:r>
    </w:p>
    <w:tbl>
      <w:tblPr>
        <w:tblW w:w="0" w:type="auto"/>
        <w:tblInd w:w="108" w:type="dxa"/>
        <w:tblLayout w:type="fixed"/>
        <w:tblLook w:val="0000" w:firstRow="0" w:lastRow="0" w:firstColumn="0" w:lastColumn="0" w:noHBand="0" w:noVBand="0"/>
      </w:tblPr>
      <w:tblGrid>
        <w:gridCol w:w="2495"/>
        <w:gridCol w:w="3149"/>
        <w:gridCol w:w="1800"/>
        <w:gridCol w:w="2175"/>
      </w:tblGrid>
      <w:tr w:rsidR="00D65EAD" w:rsidRPr="00761F77" w14:paraId="31C01855" w14:textId="77777777" w:rsidTr="00B90527">
        <w:tc>
          <w:tcPr>
            <w:tcW w:w="2495" w:type="dxa"/>
            <w:tcBorders>
              <w:top w:val="single" w:sz="4" w:space="0" w:color="000000"/>
              <w:left w:val="single" w:sz="4" w:space="0" w:color="000000"/>
              <w:bottom w:val="single" w:sz="4" w:space="0" w:color="000000"/>
            </w:tcBorders>
            <w:shd w:val="clear" w:color="auto" w:fill="FFFFFF" w:themeFill="background1"/>
          </w:tcPr>
          <w:p w14:paraId="720DF51F" w14:textId="77777777" w:rsidR="00D65EAD" w:rsidRPr="00761F77" w:rsidRDefault="008664E0" w:rsidP="00991241">
            <w:pPr>
              <w:jc w:val="center"/>
              <w:rPr>
                <w:rFonts w:ascii="Times New Roman" w:hAnsi="Times New Roman" w:cs="Times New Roman"/>
              </w:rPr>
            </w:pPr>
            <w:r w:rsidRPr="00761F77">
              <w:rPr>
                <w:rFonts w:ascii="Times New Roman" w:eastAsia="Times New Roman" w:hAnsi="Times New Roman" w:cs="Times New Roman"/>
                <w:b/>
                <w:sz w:val="26"/>
                <w:szCs w:val="26"/>
              </w:rPr>
              <w:t>Người tham dự</w:t>
            </w:r>
          </w:p>
        </w:tc>
        <w:tc>
          <w:tcPr>
            <w:tcW w:w="3149" w:type="dxa"/>
            <w:tcBorders>
              <w:top w:val="single" w:sz="4" w:space="0" w:color="000000"/>
              <w:left w:val="single" w:sz="4" w:space="0" w:color="000000"/>
              <w:bottom w:val="single" w:sz="4" w:space="0" w:color="000000"/>
            </w:tcBorders>
            <w:shd w:val="clear" w:color="auto" w:fill="FFFFFF" w:themeFill="background1"/>
          </w:tcPr>
          <w:p w14:paraId="1C81965B" w14:textId="77777777" w:rsidR="00D65EAD" w:rsidRPr="00761F77" w:rsidRDefault="008664E0" w:rsidP="00991241">
            <w:pPr>
              <w:jc w:val="center"/>
              <w:rPr>
                <w:rFonts w:ascii="Times New Roman" w:hAnsi="Times New Roman" w:cs="Times New Roman"/>
              </w:rPr>
            </w:pPr>
            <w:r w:rsidRPr="00761F77">
              <w:rPr>
                <w:rFonts w:ascii="Times New Roman" w:eastAsia="Times New Roman" w:hAnsi="Times New Roman" w:cs="Times New Roman"/>
                <w:b/>
                <w:sz w:val="26"/>
                <w:szCs w:val="26"/>
              </w:rPr>
              <w:t>Chủ đề</w:t>
            </w:r>
          </w:p>
        </w:tc>
        <w:tc>
          <w:tcPr>
            <w:tcW w:w="1800" w:type="dxa"/>
            <w:tcBorders>
              <w:top w:val="single" w:sz="4" w:space="0" w:color="000000"/>
              <w:left w:val="single" w:sz="4" w:space="0" w:color="000000"/>
              <w:bottom w:val="single" w:sz="4" w:space="0" w:color="000000"/>
            </w:tcBorders>
            <w:shd w:val="clear" w:color="auto" w:fill="FFFFFF" w:themeFill="background1"/>
          </w:tcPr>
          <w:p w14:paraId="3271F0B5" w14:textId="77777777" w:rsidR="00D65EAD" w:rsidRPr="00761F77" w:rsidRDefault="008664E0" w:rsidP="00991241">
            <w:pPr>
              <w:jc w:val="center"/>
              <w:rPr>
                <w:rFonts w:ascii="Times New Roman" w:hAnsi="Times New Roman" w:cs="Times New Roman"/>
              </w:rPr>
            </w:pPr>
            <w:r w:rsidRPr="00761F77">
              <w:rPr>
                <w:rFonts w:ascii="Times New Roman" w:eastAsia="Times New Roman" w:hAnsi="Times New Roman" w:cs="Times New Roman"/>
                <w:b/>
                <w:sz w:val="26"/>
                <w:szCs w:val="26"/>
              </w:rPr>
              <w:t>Tần suất</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2C2CD0" w14:textId="77777777" w:rsidR="00D65EAD" w:rsidRPr="00761F77" w:rsidRDefault="008664E0" w:rsidP="00991241">
            <w:pPr>
              <w:jc w:val="center"/>
              <w:rPr>
                <w:rFonts w:ascii="Times New Roman" w:hAnsi="Times New Roman" w:cs="Times New Roman"/>
              </w:rPr>
            </w:pPr>
            <w:r w:rsidRPr="00761F77">
              <w:rPr>
                <w:rFonts w:ascii="Times New Roman" w:eastAsia="Times New Roman" w:hAnsi="Times New Roman" w:cs="Times New Roman"/>
                <w:b/>
                <w:sz w:val="26"/>
                <w:szCs w:val="26"/>
              </w:rPr>
              <w:t>Cách thức</w:t>
            </w:r>
          </w:p>
        </w:tc>
      </w:tr>
      <w:tr w:rsidR="00D65EAD" w:rsidRPr="00761F77" w14:paraId="76078A91" w14:textId="77777777" w:rsidTr="00991241">
        <w:tc>
          <w:tcPr>
            <w:tcW w:w="2495" w:type="dxa"/>
            <w:tcBorders>
              <w:top w:val="single" w:sz="4" w:space="0" w:color="000000"/>
              <w:left w:val="single" w:sz="4" w:space="0" w:color="000000"/>
              <w:bottom w:val="single" w:sz="4" w:space="0" w:color="000000"/>
            </w:tcBorders>
            <w:shd w:val="clear" w:color="auto" w:fill="FFFFFF"/>
          </w:tcPr>
          <w:p w14:paraId="31723684"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b/>
                <w:sz w:val="26"/>
                <w:szCs w:val="26"/>
              </w:rPr>
              <w:t>Người quản lý, giáo viên hướng dẫn, thành viên</w:t>
            </w:r>
          </w:p>
        </w:tc>
        <w:tc>
          <w:tcPr>
            <w:tcW w:w="3149" w:type="dxa"/>
            <w:tcBorders>
              <w:top w:val="single" w:sz="4" w:space="0" w:color="000000"/>
              <w:left w:val="single" w:sz="4" w:space="0" w:color="000000"/>
              <w:bottom w:val="single" w:sz="4" w:space="0" w:color="000000"/>
            </w:tcBorders>
            <w:shd w:val="clear" w:color="auto" w:fill="FFFFFF"/>
          </w:tcPr>
          <w:p w14:paraId="05A2444B"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sz w:val="26"/>
                <w:szCs w:val="26"/>
              </w:rPr>
              <w:t>Đánh giá tiến độ dự án</w:t>
            </w:r>
          </w:p>
          <w:p w14:paraId="3D2298A9" w14:textId="77777777" w:rsidR="00D65EAD" w:rsidRPr="00761F77" w:rsidRDefault="00D65EAD" w:rsidP="00991241">
            <w:pPr>
              <w:spacing w:after="200"/>
              <w:ind w:left="720"/>
              <w:rPr>
                <w:rFonts w:ascii="Times New Roman" w:eastAsia="Times New Roman" w:hAnsi="Times New Roman" w:cs="Times New Roman"/>
                <w:sz w:val="26"/>
                <w:szCs w:val="26"/>
              </w:rPr>
            </w:pPr>
          </w:p>
        </w:tc>
        <w:tc>
          <w:tcPr>
            <w:tcW w:w="1800" w:type="dxa"/>
            <w:tcBorders>
              <w:top w:val="single" w:sz="4" w:space="0" w:color="000000"/>
              <w:left w:val="single" w:sz="4" w:space="0" w:color="000000"/>
              <w:bottom w:val="single" w:sz="4" w:space="0" w:color="000000"/>
            </w:tcBorders>
            <w:shd w:val="clear" w:color="auto" w:fill="FFFFFF"/>
          </w:tcPr>
          <w:p w14:paraId="734753B3"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sz w:val="26"/>
                <w:szCs w:val="26"/>
              </w:rPr>
              <w:t>Hàng tuần</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Pr>
          <w:p w14:paraId="1262DEBC"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sz w:val="26"/>
                <w:szCs w:val="26"/>
              </w:rPr>
              <w:t>Họp, email</w:t>
            </w:r>
          </w:p>
        </w:tc>
      </w:tr>
      <w:tr w:rsidR="00D65EAD" w:rsidRPr="00761F77" w14:paraId="7B4D8FB9" w14:textId="77777777" w:rsidTr="00991241">
        <w:tc>
          <w:tcPr>
            <w:tcW w:w="2495" w:type="dxa"/>
            <w:tcBorders>
              <w:top w:val="single" w:sz="4" w:space="0" w:color="000000"/>
              <w:left w:val="single" w:sz="4" w:space="0" w:color="000000"/>
              <w:bottom w:val="single" w:sz="4" w:space="0" w:color="000000"/>
            </w:tcBorders>
            <w:shd w:val="clear" w:color="auto" w:fill="FFFFFF"/>
          </w:tcPr>
          <w:p w14:paraId="1A5BC654"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b/>
                <w:sz w:val="26"/>
                <w:szCs w:val="26"/>
              </w:rPr>
              <w:t>Người quản lý, thành viên</w:t>
            </w:r>
          </w:p>
        </w:tc>
        <w:tc>
          <w:tcPr>
            <w:tcW w:w="3149" w:type="dxa"/>
            <w:tcBorders>
              <w:top w:val="single" w:sz="4" w:space="0" w:color="000000"/>
              <w:left w:val="single" w:sz="4" w:space="0" w:color="000000"/>
              <w:bottom w:val="single" w:sz="4" w:space="0" w:color="000000"/>
            </w:tcBorders>
            <w:shd w:val="clear" w:color="auto" w:fill="FFFFFF"/>
          </w:tcPr>
          <w:p w14:paraId="4DD43C7D"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sz w:val="26"/>
                <w:szCs w:val="26"/>
              </w:rPr>
              <w:t>Đánh giá tiến độ dự án</w:t>
            </w:r>
          </w:p>
        </w:tc>
        <w:tc>
          <w:tcPr>
            <w:tcW w:w="1800" w:type="dxa"/>
            <w:tcBorders>
              <w:top w:val="single" w:sz="4" w:space="0" w:color="000000"/>
              <w:left w:val="single" w:sz="4" w:space="0" w:color="000000"/>
              <w:bottom w:val="single" w:sz="4" w:space="0" w:color="000000"/>
            </w:tcBorders>
            <w:shd w:val="clear" w:color="auto" w:fill="FFFFFF"/>
          </w:tcPr>
          <w:p w14:paraId="6221552F"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sz w:val="26"/>
                <w:szCs w:val="26"/>
              </w:rPr>
              <w:t>Hàng tuần</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Pr>
          <w:p w14:paraId="33CDDABF"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sz w:val="26"/>
                <w:szCs w:val="26"/>
              </w:rPr>
              <w:t>Họp, email</w:t>
            </w:r>
          </w:p>
        </w:tc>
      </w:tr>
      <w:tr w:rsidR="00D65EAD" w:rsidRPr="00761F77" w14:paraId="6220773D" w14:textId="77777777" w:rsidTr="00991241">
        <w:tc>
          <w:tcPr>
            <w:tcW w:w="2495" w:type="dxa"/>
            <w:tcBorders>
              <w:top w:val="single" w:sz="4" w:space="0" w:color="000000"/>
              <w:left w:val="single" w:sz="4" w:space="0" w:color="000000"/>
              <w:bottom w:val="single" w:sz="4" w:space="0" w:color="000000"/>
            </w:tcBorders>
            <w:shd w:val="clear" w:color="auto" w:fill="FFFFFF"/>
          </w:tcPr>
          <w:p w14:paraId="698FB134"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b/>
                <w:sz w:val="26"/>
                <w:szCs w:val="26"/>
              </w:rPr>
              <w:t>Người quản lý, thành viên</w:t>
            </w:r>
          </w:p>
        </w:tc>
        <w:tc>
          <w:tcPr>
            <w:tcW w:w="3149" w:type="dxa"/>
            <w:tcBorders>
              <w:top w:val="single" w:sz="4" w:space="0" w:color="000000"/>
              <w:left w:val="single" w:sz="4" w:space="0" w:color="000000"/>
              <w:bottom w:val="single" w:sz="4" w:space="0" w:color="000000"/>
            </w:tcBorders>
            <w:shd w:val="clear" w:color="auto" w:fill="FFFFFF"/>
          </w:tcPr>
          <w:p w14:paraId="488E019D"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sz w:val="26"/>
                <w:szCs w:val="26"/>
              </w:rPr>
              <w:t>Yêu cầu rõ ràng</w:t>
            </w:r>
          </w:p>
        </w:tc>
        <w:tc>
          <w:tcPr>
            <w:tcW w:w="1800" w:type="dxa"/>
            <w:tcBorders>
              <w:top w:val="single" w:sz="4" w:space="0" w:color="000000"/>
              <w:left w:val="single" w:sz="4" w:space="0" w:color="000000"/>
              <w:bottom w:val="single" w:sz="4" w:space="0" w:color="000000"/>
            </w:tcBorders>
            <w:shd w:val="clear" w:color="auto" w:fill="FFFFFF"/>
          </w:tcPr>
          <w:p w14:paraId="0AE0C931"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sz w:val="26"/>
                <w:szCs w:val="26"/>
              </w:rPr>
              <w:t>Khi nào cần</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Pr>
          <w:p w14:paraId="6C931884"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sz w:val="26"/>
                <w:szCs w:val="26"/>
              </w:rPr>
              <w:t>Email, Skype</w:t>
            </w:r>
          </w:p>
        </w:tc>
      </w:tr>
      <w:tr w:rsidR="00D65EAD" w:rsidRPr="00761F77" w14:paraId="2F36F72C" w14:textId="77777777" w:rsidTr="00991241">
        <w:tc>
          <w:tcPr>
            <w:tcW w:w="2495" w:type="dxa"/>
            <w:tcBorders>
              <w:top w:val="single" w:sz="4" w:space="0" w:color="000000"/>
              <w:left w:val="single" w:sz="4" w:space="0" w:color="000000"/>
              <w:bottom w:val="single" w:sz="4" w:space="0" w:color="000000"/>
            </w:tcBorders>
            <w:shd w:val="clear" w:color="auto" w:fill="FFFFFF"/>
          </w:tcPr>
          <w:p w14:paraId="128B3F99"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b/>
                <w:sz w:val="26"/>
                <w:szCs w:val="26"/>
              </w:rPr>
              <w:t>Thành viên nhóm</w:t>
            </w:r>
          </w:p>
        </w:tc>
        <w:tc>
          <w:tcPr>
            <w:tcW w:w="3149" w:type="dxa"/>
            <w:tcBorders>
              <w:top w:val="single" w:sz="4" w:space="0" w:color="000000"/>
              <w:left w:val="single" w:sz="4" w:space="0" w:color="000000"/>
              <w:bottom w:val="single" w:sz="4" w:space="0" w:color="000000"/>
            </w:tcBorders>
            <w:shd w:val="clear" w:color="auto" w:fill="FFFFFF"/>
          </w:tcPr>
          <w:p w14:paraId="03137B4C"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sz w:val="26"/>
                <w:szCs w:val="26"/>
              </w:rPr>
              <w:t>Đánh giá tiến độ dự án, họp hàng ngày</w:t>
            </w:r>
          </w:p>
        </w:tc>
        <w:tc>
          <w:tcPr>
            <w:tcW w:w="1800" w:type="dxa"/>
            <w:tcBorders>
              <w:top w:val="single" w:sz="4" w:space="0" w:color="000000"/>
              <w:left w:val="single" w:sz="4" w:space="0" w:color="000000"/>
              <w:bottom w:val="single" w:sz="4" w:space="0" w:color="000000"/>
            </w:tcBorders>
            <w:shd w:val="clear" w:color="auto" w:fill="FFFFFF"/>
          </w:tcPr>
          <w:p w14:paraId="1D6DB441"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sz w:val="26"/>
                <w:szCs w:val="26"/>
              </w:rPr>
              <w:t>Hàng ngày</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Pr>
          <w:p w14:paraId="14A8EA73" w14:textId="77777777" w:rsidR="00D65EAD" w:rsidRPr="00761F77" w:rsidRDefault="008664E0" w:rsidP="00991241">
            <w:pPr>
              <w:rPr>
                <w:rFonts w:ascii="Times New Roman" w:hAnsi="Times New Roman" w:cs="Times New Roman"/>
              </w:rPr>
            </w:pPr>
            <w:r w:rsidRPr="00761F77">
              <w:rPr>
                <w:rFonts w:ascii="Times New Roman" w:eastAsia="Times New Roman" w:hAnsi="Times New Roman" w:cs="Times New Roman"/>
                <w:sz w:val="26"/>
                <w:szCs w:val="26"/>
              </w:rPr>
              <w:t>Email, facebook</w:t>
            </w:r>
          </w:p>
        </w:tc>
      </w:tr>
    </w:tbl>
    <w:p w14:paraId="6AB53211" w14:textId="77777777" w:rsidR="00D65EAD" w:rsidRPr="00761F77" w:rsidRDefault="00D65EAD" w:rsidP="00D65EAD">
      <w:pPr>
        <w:ind w:left="360"/>
        <w:rPr>
          <w:rFonts w:ascii="Times New Roman" w:eastAsia="Times New Roman" w:hAnsi="Times New Roman" w:cs="Times New Roman"/>
          <w:b/>
          <w:sz w:val="26"/>
          <w:szCs w:val="26"/>
        </w:rPr>
      </w:pPr>
    </w:p>
    <w:p w14:paraId="444EA345" w14:textId="77777777" w:rsidR="00D65EAD" w:rsidRPr="00761F77" w:rsidRDefault="00D65EAD" w:rsidP="00D70E43">
      <w:pPr>
        <w:pStyle w:val="Heading2"/>
        <w:numPr>
          <w:ilvl w:val="1"/>
          <w:numId w:val="21"/>
        </w:numPr>
        <w:rPr>
          <w:rFonts w:cs="Times New Roman"/>
        </w:rPr>
      </w:pPr>
      <w:bookmarkStart w:id="26" w:name="_3rdcrjn"/>
      <w:bookmarkStart w:id="27" w:name="_Toc480824074"/>
      <w:bookmarkStart w:id="28" w:name="_Toc482369955"/>
      <w:bookmarkStart w:id="29" w:name="_Toc482369981"/>
      <w:bookmarkEnd w:id="26"/>
      <w:r w:rsidRPr="00761F77">
        <w:rPr>
          <w:rFonts w:cs="Times New Roman"/>
        </w:rPr>
        <w:t>C</w:t>
      </w:r>
      <w:bookmarkEnd w:id="27"/>
      <w:r w:rsidR="00CD1CDE" w:rsidRPr="00761F77">
        <w:rPr>
          <w:rFonts w:cs="Times New Roman"/>
        </w:rPr>
        <w:t>ách thức giao tiếp và báo cáo</w:t>
      </w:r>
      <w:bookmarkEnd w:id="28"/>
      <w:bookmarkEnd w:id="29"/>
    </w:p>
    <w:p w14:paraId="17DA79E4" w14:textId="77777777" w:rsidR="00D65EAD" w:rsidRPr="00761F77" w:rsidRDefault="00CD1CDE" w:rsidP="00D65EAD">
      <w:pPr>
        <w:jc w:val="center"/>
        <w:rPr>
          <w:rFonts w:ascii="Times New Roman" w:hAnsi="Times New Roman" w:cs="Times New Roman"/>
        </w:rPr>
      </w:pPr>
      <w:r w:rsidRPr="00761F77">
        <w:rPr>
          <w:rFonts w:ascii="Times New Roman" w:eastAsia="Times New Roman" w:hAnsi="Times New Roman" w:cs="Times New Roman"/>
          <w:b/>
          <w:i/>
          <w:sz w:val="26"/>
          <w:szCs w:val="26"/>
        </w:rPr>
        <w:t>Bảng 4: Cách thức giao tiếp và báo cáo</w:t>
      </w:r>
    </w:p>
    <w:tbl>
      <w:tblPr>
        <w:tblW w:w="0" w:type="auto"/>
        <w:tblInd w:w="108" w:type="dxa"/>
        <w:tblLayout w:type="fixed"/>
        <w:tblLook w:val="0000" w:firstRow="0" w:lastRow="0" w:firstColumn="0" w:lastColumn="0" w:noHBand="0" w:noVBand="0"/>
      </w:tblPr>
      <w:tblGrid>
        <w:gridCol w:w="1944"/>
        <w:gridCol w:w="1655"/>
        <w:gridCol w:w="1443"/>
        <w:gridCol w:w="3055"/>
        <w:gridCol w:w="1684"/>
      </w:tblGrid>
      <w:tr w:rsidR="00D65EAD" w:rsidRPr="00761F77" w14:paraId="338FD2F9" w14:textId="77777777" w:rsidTr="00B90527">
        <w:tc>
          <w:tcPr>
            <w:tcW w:w="1944" w:type="dxa"/>
            <w:tcBorders>
              <w:top w:val="single" w:sz="4" w:space="0" w:color="000000"/>
              <w:left w:val="single" w:sz="4" w:space="0" w:color="000000"/>
              <w:bottom w:val="single" w:sz="4" w:space="0" w:color="000000"/>
            </w:tcBorders>
            <w:shd w:val="clear" w:color="auto" w:fill="FFFFFF" w:themeFill="background1"/>
          </w:tcPr>
          <w:p w14:paraId="3382E1EA" w14:textId="77777777" w:rsidR="00D65EAD" w:rsidRPr="00761F77" w:rsidRDefault="00CD1CDE" w:rsidP="00991241">
            <w:pPr>
              <w:jc w:val="center"/>
              <w:rPr>
                <w:rFonts w:ascii="Times New Roman" w:hAnsi="Times New Roman" w:cs="Times New Roman"/>
              </w:rPr>
            </w:pPr>
            <w:r w:rsidRPr="00761F77">
              <w:rPr>
                <w:rFonts w:ascii="Times New Roman" w:eastAsia="Times New Roman" w:hAnsi="Times New Roman" w:cs="Times New Roman"/>
                <w:b/>
                <w:sz w:val="26"/>
                <w:szCs w:val="26"/>
              </w:rPr>
              <w:t>Loại giao tiếp</w:t>
            </w:r>
          </w:p>
        </w:tc>
        <w:tc>
          <w:tcPr>
            <w:tcW w:w="1655" w:type="dxa"/>
            <w:tcBorders>
              <w:top w:val="single" w:sz="4" w:space="0" w:color="000000"/>
              <w:left w:val="single" w:sz="4" w:space="0" w:color="000000"/>
              <w:bottom w:val="single" w:sz="4" w:space="0" w:color="000000"/>
            </w:tcBorders>
            <w:shd w:val="clear" w:color="auto" w:fill="FFFFFF" w:themeFill="background1"/>
          </w:tcPr>
          <w:p w14:paraId="3F21AFCA" w14:textId="77777777" w:rsidR="00D65EAD" w:rsidRPr="00761F77" w:rsidRDefault="00CD1CDE" w:rsidP="00991241">
            <w:pPr>
              <w:jc w:val="center"/>
              <w:rPr>
                <w:rFonts w:ascii="Times New Roman" w:hAnsi="Times New Roman" w:cs="Times New Roman"/>
              </w:rPr>
            </w:pPr>
            <w:r w:rsidRPr="00761F77">
              <w:rPr>
                <w:rFonts w:ascii="Times New Roman" w:eastAsia="Times New Roman" w:hAnsi="Times New Roman" w:cs="Times New Roman"/>
                <w:b/>
                <w:sz w:val="26"/>
                <w:szCs w:val="26"/>
              </w:rPr>
              <w:t>Cách thức</w:t>
            </w:r>
          </w:p>
        </w:tc>
        <w:tc>
          <w:tcPr>
            <w:tcW w:w="1443" w:type="dxa"/>
            <w:tcBorders>
              <w:top w:val="single" w:sz="4" w:space="0" w:color="000000"/>
              <w:left w:val="single" w:sz="4" w:space="0" w:color="000000"/>
              <w:bottom w:val="single" w:sz="4" w:space="0" w:color="000000"/>
            </w:tcBorders>
            <w:shd w:val="clear" w:color="auto" w:fill="FFFFFF" w:themeFill="background1"/>
          </w:tcPr>
          <w:p w14:paraId="0A61B3CD" w14:textId="77777777" w:rsidR="00D65EAD" w:rsidRPr="00761F77" w:rsidRDefault="00CD1CDE" w:rsidP="00991241">
            <w:pPr>
              <w:jc w:val="center"/>
              <w:rPr>
                <w:rFonts w:ascii="Times New Roman" w:hAnsi="Times New Roman" w:cs="Times New Roman"/>
              </w:rPr>
            </w:pPr>
            <w:r w:rsidRPr="00761F77">
              <w:rPr>
                <w:rFonts w:ascii="Times New Roman" w:eastAsia="Times New Roman" w:hAnsi="Times New Roman" w:cs="Times New Roman"/>
                <w:b/>
                <w:sz w:val="26"/>
                <w:szCs w:val="26"/>
              </w:rPr>
              <w:t>Tần suất</w:t>
            </w:r>
          </w:p>
        </w:tc>
        <w:tc>
          <w:tcPr>
            <w:tcW w:w="3055" w:type="dxa"/>
            <w:tcBorders>
              <w:top w:val="single" w:sz="4" w:space="0" w:color="000000"/>
              <w:left w:val="single" w:sz="4" w:space="0" w:color="000000"/>
              <w:bottom w:val="single" w:sz="4" w:space="0" w:color="000000"/>
            </w:tcBorders>
            <w:shd w:val="clear" w:color="auto" w:fill="FFFFFF" w:themeFill="background1"/>
          </w:tcPr>
          <w:p w14:paraId="613B63A9" w14:textId="77777777" w:rsidR="00D65EAD" w:rsidRPr="00761F77" w:rsidRDefault="00CD1CDE" w:rsidP="00991241">
            <w:pPr>
              <w:jc w:val="center"/>
              <w:rPr>
                <w:rFonts w:ascii="Times New Roman" w:hAnsi="Times New Roman" w:cs="Times New Roman"/>
              </w:rPr>
            </w:pPr>
            <w:r w:rsidRPr="00761F77">
              <w:rPr>
                <w:rFonts w:ascii="Times New Roman" w:eastAsia="Times New Roman" w:hAnsi="Times New Roman" w:cs="Times New Roman"/>
                <w:b/>
                <w:sz w:val="26"/>
                <w:szCs w:val="26"/>
              </w:rPr>
              <w:t>Thông tin</w:t>
            </w:r>
          </w:p>
        </w:tc>
        <w:tc>
          <w:tcPr>
            <w:tcW w:w="16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6B4055" w14:textId="77777777" w:rsidR="00D65EAD" w:rsidRPr="00761F77" w:rsidRDefault="00CD1CDE" w:rsidP="00991241">
            <w:pPr>
              <w:jc w:val="center"/>
              <w:rPr>
                <w:rFonts w:ascii="Times New Roman" w:hAnsi="Times New Roman" w:cs="Times New Roman"/>
              </w:rPr>
            </w:pPr>
            <w:r w:rsidRPr="00761F77">
              <w:rPr>
                <w:rFonts w:ascii="Times New Roman" w:eastAsia="Times New Roman" w:hAnsi="Times New Roman" w:cs="Times New Roman"/>
                <w:b/>
                <w:sz w:val="26"/>
                <w:szCs w:val="26"/>
              </w:rPr>
              <w:t>Người</w:t>
            </w:r>
          </w:p>
        </w:tc>
      </w:tr>
      <w:tr w:rsidR="00D65EAD" w:rsidRPr="00761F77" w14:paraId="44D14CCF" w14:textId="77777777" w:rsidTr="00991241">
        <w:trPr>
          <w:trHeight w:val="457"/>
        </w:trPr>
        <w:tc>
          <w:tcPr>
            <w:tcW w:w="9781" w:type="dxa"/>
            <w:gridSpan w:val="5"/>
            <w:tcBorders>
              <w:top w:val="single" w:sz="4" w:space="0" w:color="000000"/>
              <w:left w:val="single" w:sz="4" w:space="0" w:color="000000"/>
              <w:right w:val="single" w:sz="4" w:space="0" w:color="000000"/>
            </w:tcBorders>
            <w:shd w:val="clear" w:color="auto" w:fill="FFFFFF"/>
          </w:tcPr>
          <w:p w14:paraId="2F9D68FC" w14:textId="77777777" w:rsidR="00D65EAD" w:rsidRPr="00761F77" w:rsidRDefault="00156149" w:rsidP="00991241">
            <w:pPr>
              <w:jc w:val="both"/>
              <w:rPr>
                <w:rFonts w:ascii="Times New Roman" w:hAnsi="Times New Roman" w:cs="Times New Roman"/>
              </w:rPr>
            </w:pPr>
            <w:r w:rsidRPr="00761F77">
              <w:rPr>
                <w:rFonts w:ascii="Times New Roman" w:eastAsia="Times New Roman" w:hAnsi="Times New Roman" w:cs="Times New Roman"/>
                <w:b/>
                <w:sz w:val="26"/>
                <w:szCs w:val="26"/>
              </w:rPr>
              <w:t>Giao tiếp trong nhóm</w:t>
            </w:r>
          </w:p>
        </w:tc>
      </w:tr>
      <w:tr w:rsidR="00D65EAD" w:rsidRPr="00761F77" w14:paraId="647F2C40" w14:textId="77777777" w:rsidTr="00991241">
        <w:tc>
          <w:tcPr>
            <w:tcW w:w="1944" w:type="dxa"/>
            <w:tcBorders>
              <w:top w:val="single" w:sz="4" w:space="0" w:color="000000"/>
              <w:left w:val="single" w:sz="4" w:space="0" w:color="000000"/>
              <w:bottom w:val="single" w:sz="4" w:space="0" w:color="000000"/>
            </w:tcBorders>
            <w:shd w:val="clear" w:color="auto" w:fill="FFFFFF"/>
          </w:tcPr>
          <w:p w14:paraId="2C7C830F" w14:textId="77777777" w:rsidR="00D65EAD" w:rsidRPr="00761F77" w:rsidRDefault="00CD1CDE" w:rsidP="00991241">
            <w:pPr>
              <w:rPr>
                <w:rFonts w:ascii="Times New Roman" w:hAnsi="Times New Roman" w:cs="Times New Roman"/>
              </w:rPr>
            </w:pPr>
            <w:r w:rsidRPr="00761F77">
              <w:rPr>
                <w:rFonts w:ascii="Times New Roman" w:eastAsia="Times New Roman" w:hAnsi="Times New Roman" w:cs="Times New Roman"/>
                <w:b/>
                <w:sz w:val="26"/>
                <w:szCs w:val="26"/>
              </w:rPr>
              <w:t>Họp hàng ngày</w:t>
            </w:r>
          </w:p>
        </w:tc>
        <w:tc>
          <w:tcPr>
            <w:tcW w:w="1655" w:type="dxa"/>
            <w:tcBorders>
              <w:top w:val="single" w:sz="4" w:space="0" w:color="000000"/>
              <w:left w:val="single" w:sz="4" w:space="0" w:color="000000"/>
              <w:bottom w:val="single" w:sz="4" w:space="0" w:color="000000"/>
            </w:tcBorders>
            <w:shd w:val="clear" w:color="auto" w:fill="FFFFFF"/>
          </w:tcPr>
          <w:p w14:paraId="3FBC9278" w14:textId="77777777" w:rsidR="00D65EAD" w:rsidRPr="00761F77" w:rsidRDefault="00CD1CDE" w:rsidP="00991241">
            <w:pPr>
              <w:rPr>
                <w:rFonts w:ascii="Times New Roman" w:hAnsi="Times New Roman" w:cs="Times New Roman"/>
              </w:rPr>
            </w:pPr>
            <w:r w:rsidRPr="00761F77">
              <w:rPr>
                <w:rFonts w:ascii="Times New Roman" w:eastAsia="Times New Roman" w:hAnsi="Times New Roman" w:cs="Times New Roman"/>
                <w:sz w:val="26"/>
                <w:szCs w:val="26"/>
              </w:rPr>
              <w:t>Facebook. email</w:t>
            </w:r>
          </w:p>
        </w:tc>
        <w:tc>
          <w:tcPr>
            <w:tcW w:w="1443" w:type="dxa"/>
            <w:tcBorders>
              <w:top w:val="single" w:sz="4" w:space="0" w:color="000000"/>
              <w:left w:val="single" w:sz="4" w:space="0" w:color="000000"/>
              <w:bottom w:val="single" w:sz="4" w:space="0" w:color="000000"/>
            </w:tcBorders>
            <w:shd w:val="clear" w:color="auto" w:fill="FFFFFF"/>
          </w:tcPr>
          <w:p w14:paraId="404BCC07" w14:textId="77777777" w:rsidR="00D65EAD" w:rsidRPr="00761F77" w:rsidRDefault="00CD1CDE" w:rsidP="00991241">
            <w:pPr>
              <w:rPr>
                <w:rFonts w:ascii="Times New Roman" w:hAnsi="Times New Roman" w:cs="Times New Roman"/>
              </w:rPr>
            </w:pPr>
            <w:r w:rsidRPr="00761F77">
              <w:rPr>
                <w:rFonts w:ascii="Times New Roman" w:eastAsia="Times New Roman" w:hAnsi="Times New Roman" w:cs="Times New Roman"/>
                <w:sz w:val="26"/>
                <w:szCs w:val="26"/>
              </w:rPr>
              <w:t>2 ngày 1 lần</w:t>
            </w:r>
          </w:p>
        </w:tc>
        <w:tc>
          <w:tcPr>
            <w:tcW w:w="3055" w:type="dxa"/>
            <w:tcBorders>
              <w:top w:val="single" w:sz="4" w:space="0" w:color="000000"/>
              <w:left w:val="single" w:sz="4" w:space="0" w:color="000000"/>
              <w:bottom w:val="single" w:sz="4" w:space="0" w:color="000000"/>
            </w:tcBorders>
            <w:shd w:val="clear" w:color="auto" w:fill="FFFFFF"/>
          </w:tcPr>
          <w:p w14:paraId="36DEF87E" w14:textId="77777777" w:rsidR="00D65EAD" w:rsidRPr="00761F77" w:rsidRDefault="00CD1CDE" w:rsidP="00991241">
            <w:pPr>
              <w:rPr>
                <w:rFonts w:ascii="Times New Roman" w:hAnsi="Times New Roman" w:cs="Times New Roman"/>
                <w:sz w:val="26"/>
                <w:szCs w:val="26"/>
              </w:rPr>
            </w:pPr>
            <w:r w:rsidRPr="00761F77">
              <w:rPr>
                <w:rFonts w:ascii="Times New Roman" w:hAnsi="Times New Roman" w:cs="Times New Roman"/>
                <w:color w:val="000000" w:themeColor="text1"/>
                <w:sz w:val="26"/>
                <w:szCs w:val="26"/>
                <w:shd w:val="clear" w:color="auto" w:fill="FFFFFF"/>
              </w:rPr>
              <w:t xml:space="preserve">Thông tin về những gì đã được thực hiện trong 24 giờ qua, bàn về kế hoạch cho ngày hôm nay, những khó khăn gặp phải và các giải pháp cần thiết, </w:t>
            </w:r>
            <w:proofErr w:type="gramStart"/>
            <w:r w:rsidRPr="00761F77">
              <w:rPr>
                <w:rFonts w:ascii="Times New Roman" w:hAnsi="Times New Roman" w:cs="Times New Roman"/>
                <w:color w:val="000000" w:themeColor="text1"/>
                <w:sz w:val="26"/>
                <w:szCs w:val="26"/>
                <w:shd w:val="clear" w:color="auto" w:fill="FFFFFF"/>
              </w:rPr>
              <w:t>chỉ</w:t>
            </w:r>
            <w:proofErr w:type="gramEnd"/>
            <w:r w:rsidRPr="00761F77">
              <w:rPr>
                <w:rFonts w:ascii="Times New Roman" w:hAnsi="Times New Roman" w:cs="Times New Roman"/>
                <w:color w:val="000000" w:themeColor="text1"/>
                <w:sz w:val="26"/>
                <w:szCs w:val="26"/>
                <w:shd w:val="clear" w:color="auto" w:fill="FFFFFF"/>
              </w:rPr>
              <w:t xml:space="preserve"> cần đáp ứng 20-30 phút.</w:t>
            </w:r>
          </w:p>
        </w:tc>
        <w:tc>
          <w:tcPr>
            <w:tcW w:w="1684" w:type="dxa"/>
            <w:tcBorders>
              <w:top w:val="single" w:sz="4" w:space="0" w:color="000000"/>
              <w:left w:val="single" w:sz="4" w:space="0" w:color="000000"/>
              <w:bottom w:val="single" w:sz="4" w:space="0" w:color="000000"/>
              <w:right w:val="single" w:sz="4" w:space="0" w:color="000000"/>
            </w:tcBorders>
            <w:shd w:val="clear" w:color="auto" w:fill="FFFFFF"/>
          </w:tcPr>
          <w:p w14:paraId="22EFCC59" w14:textId="77777777" w:rsidR="00D65EAD" w:rsidRPr="00761F77" w:rsidRDefault="00CD1CDE" w:rsidP="00991241">
            <w:pPr>
              <w:rPr>
                <w:rFonts w:ascii="Times New Roman" w:hAnsi="Times New Roman" w:cs="Times New Roman"/>
              </w:rPr>
            </w:pPr>
            <w:r w:rsidRPr="00761F77">
              <w:rPr>
                <w:rFonts w:ascii="Times New Roman" w:eastAsia="Times New Roman" w:hAnsi="Times New Roman" w:cs="Times New Roman"/>
                <w:sz w:val="26"/>
                <w:szCs w:val="26"/>
              </w:rPr>
              <w:t>Tất cả thành viên</w:t>
            </w:r>
          </w:p>
        </w:tc>
      </w:tr>
      <w:tr w:rsidR="00D65EAD" w:rsidRPr="00761F77" w14:paraId="216E1725" w14:textId="77777777" w:rsidTr="00991241">
        <w:tc>
          <w:tcPr>
            <w:tcW w:w="1944" w:type="dxa"/>
            <w:tcBorders>
              <w:top w:val="single" w:sz="4" w:space="0" w:color="000000"/>
              <w:left w:val="single" w:sz="4" w:space="0" w:color="000000"/>
              <w:bottom w:val="single" w:sz="4" w:space="0" w:color="000000"/>
            </w:tcBorders>
            <w:shd w:val="clear" w:color="auto" w:fill="FFFFFF"/>
          </w:tcPr>
          <w:p w14:paraId="7DD17CBF" w14:textId="77777777" w:rsidR="00D65EAD" w:rsidRPr="00761F77" w:rsidRDefault="00156149" w:rsidP="00991241">
            <w:pPr>
              <w:rPr>
                <w:rFonts w:ascii="Times New Roman" w:hAnsi="Times New Roman" w:cs="Times New Roman"/>
              </w:rPr>
            </w:pPr>
            <w:r w:rsidRPr="00761F77">
              <w:rPr>
                <w:rFonts w:ascii="Times New Roman" w:eastAsia="Times New Roman" w:hAnsi="Times New Roman" w:cs="Times New Roman"/>
                <w:b/>
                <w:sz w:val="26"/>
                <w:szCs w:val="26"/>
              </w:rPr>
              <w:t>Họp lập kế hoạch công việc</w:t>
            </w:r>
          </w:p>
        </w:tc>
        <w:tc>
          <w:tcPr>
            <w:tcW w:w="1655" w:type="dxa"/>
            <w:tcBorders>
              <w:top w:val="single" w:sz="4" w:space="0" w:color="000000"/>
              <w:left w:val="single" w:sz="4" w:space="0" w:color="000000"/>
              <w:bottom w:val="single" w:sz="4" w:space="0" w:color="000000"/>
            </w:tcBorders>
            <w:shd w:val="clear" w:color="auto" w:fill="FFFFFF"/>
          </w:tcPr>
          <w:p w14:paraId="68ABA1FF" w14:textId="77777777" w:rsidR="00D65EAD" w:rsidRPr="00761F77" w:rsidRDefault="00156149" w:rsidP="00991241">
            <w:pPr>
              <w:rPr>
                <w:rFonts w:ascii="Times New Roman" w:hAnsi="Times New Roman" w:cs="Times New Roman"/>
              </w:rPr>
            </w:pPr>
            <w:r w:rsidRPr="00761F77">
              <w:rPr>
                <w:rFonts w:ascii="Times New Roman" w:eastAsia="Times New Roman" w:hAnsi="Times New Roman" w:cs="Times New Roman"/>
                <w:sz w:val="26"/>
                <w:szCs w:val="26"/>
              </w:rPr>
              <w:t>Gặp mặt</w:t>
            </w:r>
          </w:p>
        </w:tc>
        <w:tc>
          <w:tcPr>
            <w:tcW w:w="1443" w:type="dxa"/>
            <w:tcBorders>
              <w:top w:val="single" w:sz="4" w:space="0" w:color="000000"/>
              <w:left w:val="single" w:sz="4" w:space="0" w:color="000000"/>
              <w:bottom w:val="single" w:sz="4" w:space="0" w:color="000000"/>
            </w:tcBorders>
            <w:shd w:val="clear" w:color="auto" w:fill="FFFFFF"/>
          </w:tcPr>
          <w:p w14:paraId="1B72A229" w14:textId="77777777" w:rsidR="00D65EAD" w:rsidRPr="00761F77" w:rsidRDefault="00156149" w:rsidP="00991241">
            <w:pPr>
              <w:rPr>
                <w:rFonts w:ascii="Times New Roman" w:hAnsi="Times New Roman" w:cs="Times New Roman"/>
              </w:rPr>
            </w:pPr>
            <w:r w:rsidRPr="00761F77">
              <w:rPr>
                <w:rFonts w:ascii="Times New Roman" w:eastAsia="Times New Roman" w:hAnsi="Times New Roman" w:cs="Times New Roman"/>
                <w:sz w:val="26"/>
                <w:szCs w:val="26"/>
              </w:rPr>
              <w:t>15-20 ngày</w:t>
            </w:r>
          </w:p>
        </w:tc>
        <w:tc>
          <w:tcPr>
            <w:tcW w:w="3055" w:type="dxa"/>
            <w:tcBorders>
              <w:top w:val="single" w:sz="4" w:space="0" w:color="000000"/>
              <w:left w:val="single" w:sz="4" w:space="0" w:color="000000"/>
              <w:bottom w:val="single" w:sz="4" w:space="0" w:color="000000"/>
            </w:tcBorders>
            <w:shd w:val="clear" w:color="auto" w:fill="FFFFFF"/>
          </w:tcPr>
          <w:p w14:paraId="17C3AF4D" w14:textId="77777777" w:rsidR="00156149" w:rsidRPr="00761F77" w:rsidRDefault="00156149" w:rsidP="00156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Times New Roman" w:eastAsia="Times New Roman" w:hAnsi="Times New Roman" w:cs="Times New Roman"/>
                <w:color w:val="212121"/>
                <w:sz w:val="26"/>
                <w:szCs w:val="26"/>
                <w:lang w:eastAsia="en-US" w:bidi="ar-SA"/>
              </w:rPr>
            </w:pPr>
            <w:r w:rsidRPr="00761F77">
              <w:rPr>
                <w:rFonts w:ascii="Times New Roman" w:eastAsia="Times New Roman" w:hAnsi="Times New Roman" w:cs="Times New Roman"/>
                <w:color w:val="212121"/>
                <w:sz w:val="26"/>
                <w:szCs w:val="26"/>
                <w:lang w:val="vi-VN" w:eastAsia="en-US" w:bidi="ar-SA"/>
              </w:rPr>
              <w:t>Tất cả các thành viên trong nhóm cùng nhau phân tích các yêu cầu, chức năng, làm việc</w:t>
            </w:r>
            <w:r w:rsidRPr="00761F77">
              <w:rPr>
                <w:rFonts w:ascii="Times New Roman" w:eastAsia="Times New Roman" w:hAnsi="Times New Roman" w:cs="Times New Roman"/>
                <w:color w:val="212121"/>
                <w:sz w:val="26"/>
                <w:szCs w:val="26"/>
                <w:lang w:eastAsia="en-US" w:bidi="ar-SA"/>
              </w:rPr>
              <w:t>,</w:t>
            </w:r>
            <w:r w:rsidRPr="00761F77">
              <w:rPr>
                <w:rFonts w:ascii="Times New Roman" w:eastAsia="Times New Roman" w:hAnsi="Times New Roman" w:cs="Times New Roman"/>
                <w:color w:val="212121"/>
                <w:sz w:val="26"/>
                <w:szCs w:val="26"/>
                <w:lang w:val="vi-VN" w:eastAsia="en-US" w:bidi="ar-SA"/>
              </w:rPr>
              <w:t xml:space="preserve"> chạy nước rút để làm, quy hoạch và thiết kế cho chạy nước rút.</w:t>
            </w:r>
          </w:p>
          <w:p w14:paraId="4928DD7C" w14:textId="77777777" w:rsidR="00D65EAD" w:rsidRPr="00761F77" w:rsidRDefault="00D65EAD" w:rsidP="00991241">
            <w:pPr>
              <w:rPr>
                <w:rFonts w:ascii="Times New Roman" w:hAnsi="Times New Roman" w:cs="Times New Roman"/>
              </w:rPr>
            </w:pPr>
          </w:p>
        </w:tc>
        <w:tc>
          <w:tcPr>
            <w:tcW w:w="1684" w:type="dxa"/>
            <w:tcBorders>
              <w:top w:val="single" w:sz="4" w:space="0" w:color="000000"/>
              <w:left w:val="single" w:sz="4" w:space="0" w:color="000000"/>
              <w:bottom w:val="single" w:sz="4" w:space="0" w:color="000000"/>
              <w:right w:val="single" w:sz="4" w:space="0" w:color="000000"/>
            </w:tcBorders>
            <w:shd w:val="clear" w:color="auto" w:fill="FFFFFF"/>
          </w:tcPr>
          <w:p w14:paraId="3FC5C6F2" w14:textId="77777777" w:rsidR="00D65EAD" w:rsidRPr="00761F77" w:rsidRDefault="00156149" w:rsidP="00991241">
            <w:pPr>
              <w:rPr>
                <w:rFonts w:ascii="Times New Roman" w:hAnsi="Times New Roman" w:cs="Times New Roman"/>
              </w:rPr>
            </w:pPr>
            <w:r w:rsidRPr="00761F77">
              <w:rPr>
                <w:rFonts w:ascii="Times New Roman" w:eastAsia="Times New Roman" w:hAnsi="Times New Roman" w:cs="Times New Roman"/>
                <w:sz w:val="26"/>
                <w:szCs w:val="26"/>
              </w:rPr>
              <w:t>Tất cả thành viên</w:t>
            </w:r>
          </w:p>
        </w:tc>
      </w:tr>
      <w:tr w:rsidR="00D65EAD" w:rsidRPr="00761F77" w14:paraId="68665F8C" w14:textId="77777777" w:rsidTr="00991241">
        <w:tc>
          <w:tcPr>
            <w:tcW w:w="1944" w:type="dxa"/>
            <w:tcBorders>
              <w:top w:val="single" w:sz="4" w:space="0" w:color="000000"/>
              <w:left w:val="single" w:sz="4" w:space="0" w:color="000000"/>
              <w:bottom w:val="single" w:sz="4" w:space="0" w:color="000000"/>
            </w:tcBorders>
            <w:shd w:val="clear" w:color="auto" w:fill="FFFFFF"/>
          </w:tcPr>
          <w:p w14:paraId="177AA921" w14:textId="77777777" w:rsidR="00D65EAD" w:rsidRPr="00761F77" w:rsidRDefault="00156149" w:rsidP="00991241">
            <w:pPr>
              <w:rPr>
                <w:rFonts w:ascii="Times New Roman" w:hAnsi="Times New Roman" w:cs="Times New Roman"/>
              </w:rPr>
            </w:pPr>
            <w:r w:rsidRPr="00761F77">
              <w:rPr>
                <w:rFonts w:ascii="Times New Roman" w:eastAsia="Times New Roman" w:hAnsi="Times New Roman" w:cs="Times New Roman"/>
                <w:b/>
                <w:sz w:val="26"/>
                <w:szCs w:val="26"/>
              </w:rPr>
              <w:t>Họp đánh giá</w:t>
            </w:r>
          </w:p>
        </w:tc>
        <w:tc>
          <w:tcPr>
            <w:tcW w:w="1655" w:type="dxa"/>
            <w:tcBorders>
              <w:top w:val="single" w:sz="4" w:space="0" w:color="000000"/>
              <w:left w:val="single" w:sz="4" w:space="0" w:color="000000"/>
              <w:bottom w:val="single" w:sz="4" w:space="0" w:color="000000"/>
            </w:tcBorders>
            <w:shd w:val="clear" w:color="auto" w:fill="FFFFFF"/>
          </w:tcPr>
          <w:p w14:paraId="57B723CA" w14:textId="77777777" w:rsidR="00D65EAD" w:rsidRPr="00761F77" w:rsidRDefault="00156149" w:rsidP="00156149">
            <w:pPr>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Gặp mặt</w:t>
            </w:r>
          </w:p>
        </w:tc>
        <w:tc>
          <w:tcPr>
            <w:tcW w:w="1443" w:type="dxa"/>
            <w:tcBorders>
              <w:top w:val="single" w:sz="4" w:space="0" w:color="000000"/>
              <w:left w:val="single" w:sz="4" w:space="0" w:color="000000"/>
              <w:bottom w:val="single" w:sz="4" w:space="0" w:color="000000"/>
            </w:tcBorders>
            <w:shd w:val="clear" w:color="auto" w:fill="FFFFFF"/>
          </w:tcPr>
          <w:p w14:paraId="27E4DD31" w14:textId="77777777" w:rsidR="00D65EAD" w:rsidRPr="00761F77" w:rsidRDefault="00156149" w:rsidP="00991241">
            <w:pPr>
              <w:rPr>
                <w:rFonts w:ascii="Times New Roman" w:hAnsi="Times New Roman" w:cs="Times New Roman"/>
              </w:rPr>
            </w:pPr>
            <w:r w:rsidRPr="00761F77">
              <w:rPr>
                <w:rFonts w:ascii="Times New Roman" w:eastAsia="Times New Roman" w:hAnsi="Times New Roman" w:cs="Times New Roman"/>
                <w:sz w:val="26"/>
                <w:szCs w:val="26"/>
              </w:rPr>
              <w:t>15-20 ngày</w:t>
            </w:r>
          </w:p>
          <w:p w14:paraId="12066E5B" w14:textId="77777777" w:rsidR="00D65EAD" w:rsidRPr="00761F77" w:rsidRDefault="00D65EAD" w:rsidP="00991241">
            <w:pPr>
              <w:rPr>
                <w:rFonts w:ascii="Times New Roman" w:eastAsia="Times New Roman" w:hAnsi="Times New Roman" w:cs="Times New Roman"/>
                <w:sz w:val="26"/>
                <w:szCs w:val="26"/>
              </w:rPr>
            </w:pPr>
          </w:p>
        </w:tc>
        <w:tc>
          <w:tcPr>
            <w:tcW w:w="3055" w:type="dxa"/>
            <w:tcBorders>
              <w:top w:val="single" w:sz="4" w:space="0" w:color="000000"/>
              <w:left w:val="single" w:sz="4" w:space="0" w:color="000000"/>
              <w:bottom w:val="single" w:sz="4" w:space="0" w:color="000000"/>
            </w:tcBorders>
            <w:shd w:val="clear" w:color="auto" w:fill="FFFFFF"/>
          </w:tcPr>
          <w:p w14:paraId="1BC44C76" w14:textId="77777777" w:rsidR="00D65EAD" w:rsidRPr="00761F77" w:rsidRDefault="00156149" w:rsidP="00991241">
            <w:pPr>
              <w:rPr>
                <w:rFonts w:ascii="Times New Roman" w:hAnsi="Times New Roman" w:cs="Times New Roman"/>
                <w:sz w:val="26"/>
                <w:szCs w:val="26"/>
              </w:rPr>
            </w:pPr>
            <w:r w:rsidRPr="00761F77">
              <w:rPr>
                <w:rFonts w:ascii="Times New Roman" w:hAnsi="Times New Roman" w:cs="Times New Roman"/>
                <w:color w:val="212121"/>
                <w:sz w:val="26"/>
                <w:szCs w:val="26"/>
                <w:shd w:val="clear" w:color="auto" w:fill="FFFFFF"/>
              </w:rPr>
              <w:t xml:space="preserve">Hoàn thành tài liệu. Đối với mỗi giai đoạn, chia sẻ tài liệu, đưa ra điểm mạnh và điểm yếu của mỗi người. Thời gian của mỗi thành viên và dự </w:t>
            </w:r>
            <w:proofErr w:type="gramStart"/>
            <w:r w:rsidRPr="00761F77">
              <w:rPr>
                <w:rFonts w:ascii="Times New Roman" w:hAnsi="Times New Roman" w:cs="Times New Roman"/>
                <w:color w:val="212121"/>
                <w:sz w:val="26"/>
                <w:szCs w:val="26"/>
                <w:shd w:val="clear" w:color="auto" w:fill="FFFFFF"/>
              </w:rPr>
              <w:t>án</w:t>
            </w:r>
            <w:proofErr w:type="gramEnd"/>
            <w:r w:rsidRPr="00761F77">
              <w:rPr>
                <w:rFonts w:ascii="Times New Roman" w:hAnsi="Times New Roman" w:cs="Times New Roman"/>
                <w:color w:val="212121"/>
                <w:sz w:val="26"/>
                <w:szCs w:val="26"/>
                <w:shd w:val="clear" w:color="auto" w:fill="FFFFFF"/>
              </w:rPr>
              <w:t xml:space="preserve"> đo lường giải pháp.</w:t>
            </w:r>
          </w:p>
        </w:tc>
        <w:tc>
          <w:tcPr>
            <w:tcW w:w="1684" w:type="dxa"/>
            <w:tcBorders>
              <w:top w:val="single" w:sz="4" w:space="0" w:color="000000"/>
              <w:left w:val="single" w:sz="4" w:space="0" w:color="000000"/>
              <w:bottom w:val="single" w:sz="4" w:space="0" w:color="000000"/>
              <w:right w:val="single" w:sz="4" w:space="0" w:color="000000"/>
            </w:tcBorders>
            <w:shd w:val="clear" w:color="auto" w:fill="FFFFFF"/>
          </w:tcPr>
          <w:p w14:paraId="54B61592" w14:textId="77777777" w:rsidR="00D65EAD" w:rsidRPr="00761F77" w:rsidRDefault="00156149" w:rsidP="00991241">
            <w:pPr>
              <w:rPr>
                <w:rFonts w:ascii="Times New Roman" w:hAnsi="Times New Roman" w:cs="Times New Roman"/>
              </w:rPr>
            </w:pPr>
            <w:r w:rsidRPr="00761F77">
              <w:rPr>
                <w:rFonts w:ascii="Times New Roman" w:eastAsia="Times New Roman" w:hAnsi="Times New Roman" w:cs="Times New Roman"/>
                <w:sz w:val="26"/>
                <w:szCs w:val="26"/>
              </w:rPr>
              <w:t>Tất cả thành viên</w:t>
            </w:r>
          </w:p>
        </w:tc>
      </w:tr>
      <w:tr w:rsidR="00D65EAD" w:rsidRPr="00761F77" w14:paraId="6D61122D" w14:textId="77777777" w:rsidTr="00991241">
        <w:tblPrEx>
          <w:tblCellMar>
            <w:left w:w="0" w:type="dxa"/>
            <w:right w:w="0" w:type="dxa"/>
          </w:tblCellMar>
        </w:tblPrEx>
        <w:tc>
          <w:tcPr>
            <w:tcW w:w="9781" w:type="dxa"/>
            <w:gridSpan w:val="5"/>
            <w:tcBorders>
              <w:top w:val="single" w:sz="4" w:space="0" w:color="000000"/>
              <w:left w:val="single" w:sz="4" w:space="0" w:color="000000"/>
              <w:right w:val="single" w:sz="4" w:space="0" w:color="000000"/>
            </w:tcBorders>
            <w:shd w:val="clear" w:color="auto" w:fill="FFFFFF"/>
          </w:tcPr>
          <w:p w14:paraId="3A6C7213" w14:textId="77777777" w:rsidR="00D65EAD" w:rsidRPr="00761F77" w:rsidRDefault="00156149" w:rsidP="00991241">
            <w:pPr>
              <w:jc w:val="both"/>
              <w:rPr>
                <w:rFonts w:ascii="Times New Roman" w:hAnsi="Times New Roman" w:cs="Times New Roman"/>
              </w:rPr>
            </w:pPr>
            <w:r w:rsidRPr="00761F77">
              <w:rPr>
                <w:rFonts w:ascii="Times New Roman" w:eastAsia="Times New Roman" w:hAnsi="Times New Roman" w:cs="Times New Roman"/>
                <w:b/>
                <w:sz w:val="26"/>
                <w:szCs w:val="26"/>
              </w:rPr>
              <w:t>Giao tiếp và báo cáo bên ngoài</w:t>
            </w:r>
          </w:p>
        </w:tc>
      </w:tr>
      <w:tr w:rsidR="00D65EAD" w:rsidRPr="00761F77" w14:paraId="54923864" w14:textId="77777777" w:rsidTr="00991241">
        <w:tc>
          <w:tcPr>
            <w:tcW w:w="1944" w:type="dxa"/>
            <w:tcBorders>
              <w:top w:val="single" w:sz="4" w:space="0" w:color="000000"/>
              <w:left w:val="single" w:sz="4" w:space="0" w:color="000000"/>
              <w:bottom w:val="single" w:sz="4" w:space="0" w:color="000000"/>
            </w:tcBorders>
            <w:shd w:val="clear" w:color="auto" w:fill="FFFFFF"/>
          </w:tcPr>
          <w:p w14:paraId="400328EE" w14:textId="77777777" w:rsidR="00D65EAD" w:rsidRPr="00761F77" w:rsidRDefault="00156149" w:rsidP="00991241">
            <w:pPr>
              <w:jc w:val="both"/>
              <w:rPr>
                <w:rFonts w:ascii="Times New Roman" w:hAnsi="Times New Roman" w:cs="Times New Roman"/>
              </w:rPr>
            </w:pPr>
            <w:r w:rsidRPr="00761F77">
              <w:rPr>
                <w:rFonts w:ascii="Times New Roman" w:eastAsia="Times New Roman" w:hAnsi="Times New Roman" w:cs="Times New Roman"/>
                <w:b/>
                <w:sz w:val="26"/>
                <w:szCs w:val="26"/>
              </w:rPr>
              <w:t>Quản lý công việc</w:t>
            </w:r>
          </w:p>
        </w:tc>
        <w:tc>
          <w:tcPr>
            <w:tcW w:w="1655" w:type="dxa"/>
            <w:tcBorders>
              <w:top w:val="single" w:sz="4" w:space="0" w:color="000000"/>
              <w:left w:val="single" w:sz="4" w:space="0" w:color="000000"/>
              <w:bottom w:val="single" w:sz="4" w:space="0" w:color="000000"/>
            </w:tcBorders>
            <w:shd w:val="clear" w:color="auto" w:fill="FFFFFF"/>
          </w:tcPr>
          <w:p w14:paraId="5446118B" w14:textId="77777777" w:rsidR="00D65EAD" w:rsidRPr="00761F77" w:rsidRDefault="00156149" w:rsidP="00156149">
            <w:pPr>
              <w:rPr>
                <w:rFonts w:ascii="Times New Roman" w:hAnsi="Times New Roman" w:cs="Times New Roman"/>
              </w:rPr>
            </w:pPr>
            <w:r w:rsidRPr="00761F77">
              <w:rPr>
                <w:rFonts w:ascii="Times New Roman" w:eastAsia="Times New Roman" w:hAnsi="Times New Roman" w:cs="Times New Roman"/>
                <w:sz w:val="26"/>
                <w:szCs w:val="26"/>
              </w:rPr>
              <w:t>Theo dõi công việc</w:t>
            </w:r>
          </w:p>
        </w:tc>
        <w:tc>
          <w:tcPr>
            <w:tcW w:w="1443" w:type="dxa"/>
            <w:tcBorders>
              <w:top w:val="single" w:sz="4" w:space="0" w:color="000000"/>
              <w:left w:val="single" w:sz="4" w:space="0" w:color="000000"/>
              <w:bottom w:val="single" w:sz="4" w:space="0" w:color="000000"/>
            </w:tcBorders>
            <w:shd w:val="clear" w:color="auto" w:fill="FFFFFF"/>
          </w:tcPr>
          <w:p w14:paraId="1F1BEE98" w14:textId="77777777" w:rsidR="00D65EAD" w:rsidRPr="00761F77" w:rsidRDefault="00156149" w:rsidP="00991241">
            <w:pPr>
              <w:jc w:val="both"/>
              <w:rPr>
                <w:rFonts w:ascii="Times New Roman" w:hAnsi="Times New Roman" w:cs="Times New Roman"/>
              </w:rPr>
            </w:pPr>
            <w:r w:rsidRPr="00761F77">
              <w:rPr>
                <w:rFonts w:ascii="Times New Roman" w:eastAsia="Times New Roman" w:hAnsi="Times New Roman" w:cs="Times New Roman"/>
                <w:sz w:val="26"/>
                <w:szCs w:val="26"/>
              </w:rPr>
              <w:t>Mỗi ngày</w:t>
            </w:r>
          </w:p>
        </w:tc>
        <w:tc>
          <w:tcPr>
            <w:tcW w:w="3055" w:type="dxa"/>
            <w:tcBorders>
              <w:top w:val="single" w:sz="4" w:space="0" w:color="000000"/>
              <w:left w:val="single" w:sz="4" w:space="0" w:color="000000"/>
              <w:bottom w:val="single" w:sz="4" w:space="0" w:color="000000"/>
            </w:tcBorders>
            <w:shd w:val="clear" w:color="auto" w:fill="FFFFFF"/>
            <w:vAlign w:val="center"/>
          </w:tcPr>
          <w:p w14:paraId="0D9D02AE" w14:textId="77777777" w:rsidR="00D65EAD" w:rsidRPr="00761F77" w:rsidRDefault="00156149" w:rsidP="00991241">
            <w:pPr>
              <w:rPr>
                <w:rFonts w:ascii="Times New Roman" w:hAnsi="Times New Roman" w:cs="Times New Roman"/>
                <w:sz w:val="26"/>
                <w:szCs w:val="26"/>
              </w:rPr>
            </w:pPr>
            <w:r w:rsidRPr="00761F77">
              <w:rPr>
                <w:rFonts w:ascii="Times New Roman" w:hAnsi="Times New Roman" w:cs="Times New Roman"/>
                <w:color w:val="212121"/>
                <w:sz w:val="26"/>
                <w:szCs w:val="26"/>
                <w:shd w:val="clear" w:color="auto" w:fill="FFFFFF"/>
              </w:rPr>
              <w:t>Hệ thống theo dõi nhiệm vụ dựa trên web. Để quản lý hoặc phân chia nhiệm vụ, báo cáo lỗi / vấn đề.</w:t>
            </w:r>
          </w:p>
        </w:tc>
        <w:tc>
          <w:tcPr>
            <w:tcW w:w="1684" w:type="dxa"/>
            <w:tcBorders>
              <w:top w:val="single" w:sz="4" w:space="0" w:color="000000"/>
              <w:left w:val="single" w:sz="4" w:space="0" w:color="000000"/>
              <w:bottom w:val="single" w:sz="4" w:space="0" w:color="000000"/>
              <w:right w:val="single" w:sz="4" w:space="0" w:color="000000"/>
            </w:tcBorders>
            <w:shd w:val="clear" w:color="auto" w:fill="FFFFFF"/>
          </w:tcPr>
          <w:p w14:paraId="5B7C8F4C" w14:textId="77777777" w:rsidR="00D65EAD" w:rsidRPr="00761F77" w:rsidRDefault="00156149" w:rsidP="00991241">
            <w:pPr>
              <w:jc w:val="both"/>
              <w:rPr>
                <w:rFonts w:ascii="Times New Roman" w:hAnsi="Times New Roman" w:cs="Times New Roman"/>
              </w:rPr>
            </w:pPr>
            <w:r w:rsidRPr="00761F77">
              <w:rPr>
                <w:rFonts w:ascii="Times New Roman" w:eastAsia="Times New Roman" w:hAnsi="Times New Roman" w:cs="Times New Roman"/>
                <w:sz w:val="26"/>
                <w:szCs w:val="26"/>
              </w:rPr>
              <w:t>Tất cả thành viên</w:t>
            </w:r>
          </w:p>
        </w:tc>
      </w:tr>
    </w:tbl>
    <w:p w14:paraId="088A2FBF" w14:textId="77777777" w:rsidR="00D65EAD" w:rsidRPr="00761F77" w:rsidRDefault="00D65EAD" w:rsidP="00D65EAD">
      <w:pPr>
        <w:rPr>
          <w:rFonts w:ascii="Times New Roman" w:eastAsia="Times New Roman" w:hAnsi="Times New Roman" w:cs="Times New Roman"/>
          <w:b/>
          <w:i/>
          <w:sz w:val="26"/>
          <w:szCs w:val="26"/>
        </w:rPr>
      </w:pPr>
    </w:p>
    <w:p w14:paraId="38565694" w14:textId="77777777" w:rsidR="00D65EAD" w:rsidRPr="00761F77" w:rsidRDefault="00B40302" w:rsidP="00D65EAD">
      <w:pPr>
        <w:pStyle w:val="Heading1"/>
        <w:tabs>
          <w:tab w:val="clear" w:pos="9070"/>
          <w:tab w:val="clear" w:pos="9072"/>
        </w:tabs>
      </w:pPr>
      <w:bookmarkStart w:id="30" w:name="_26in1rg"/>
      <w:bookmarkStart w:id="31" w:name="_Toc482369956"/>
      <w:bookmarkStart w:id="32" w:name="_Toc482369982"/>
      <w:bookmarkEnd w:id="30"/>
      <w:r w:rsidRPr="00761F77">
        <w:lastRenderedPageBreak/>
        <w:t>LỊCH TRÌNH</w:t>
      </w:r>
      <w:r w:rsidR="00156149" w:rsidRPr="00761F77">
        <w:t xml:space="preserve"> VÀ CHI PHÍ</w:t>
      </w:r>
      <w:bookmarkEnd w:id="31"/>
      <w:bookmarkEnd w:id="32"/>
    </w:p>
    <w:p w14:paraId="63443B56" w14:textId="77777777" w:rsidR="00D65EAD" w:rsidRPr="00761F77" w:rsidRDefault="00B40302" w:rsidP="00D65EAD">
      <w:pPr>
        <w:pStyle w:val="Heading2"/>
        <w:numPr>
          <w:ilvl w:val="1"/>
          <w:numId w:val="13"/>
        </w:numPr>
        <w:rPr>
          <w:rFonts w:cs="Times New Roman"/>
        </w:rPr>
      </w:pPr>
      <w:bookmarkStart w:id="33" w:name="_lnxbz9"/>
      <w:bookmarkStart w:id="34" w:name="_Toc482369957"/>
      <w:bookmarkStart w:id="35" w:name="_Toc482369983"/>
      <w:bookmarkEnd w:id="33"/>
      <w:r w:rsidRPr="00761F77">
        <w:rPr>
          <w:rFonts w:cs="Times New Roman"/>
        </w:rPr>
        <w:t>Chi tiết lịch trình</w:t>
      </w:r>
      <w:bookmarkEnd w:id="34"/>
      <w:bookmarkEnd w:id="35"/>
    </w:p>
    <w:tbl>
      <w:tblPr>
        <w:tblW w:w="9810" w:type="dxa"/>
        <w:tblInd w:w="108" w:type="dxa"/>
        <w:tblLayout w:type="fixed"/>
        <w:tblLook w:val="0000" w:firstRow="0" w:lastRow="0" w:firstColumn="0" w:lastColumn="0" w:noHBand="0" w:noVBand="0"/>
      </w:tblPr>
      <w:tblGrid>
        <w:gridCol w:w="990"/>
        <w:gridCol w:w="2970"/>
        <w:gridCol w:w="1620"/>
        <w:gridCol w:w="1530"/>
        <w:gridCol w:w="1260"/>
        <w:gridCol w:w="1350"/>
        <w:gridCol w:w="90"/>
      </w:tblGrid>
      <w:tr w:rsidR="00D65EAD" w:rsidRPr="00761F77" w14:paraId="61AE016F" w14:textId="77777777" w:rsidTr="00B90527">
        <w:trPr>
          <w:trHeight w:val="760"/>
        </w:trPr>
        <w:tc>
          <w:tcPr>
            <w:tcW w:w="990" w:type="dxa"/>
            <w:tcBorders>
              <w:top w:val="single" w:sz="4" w:space="0" w:color="000000"/>
              <w:left w:val="single" w:sz="4" w:space="0" w:color="000000"/>
              <w:bottom w:val="single" w:sz="4" w:space="0" w:color="000000"/>
            </w:tcBorders>
            <w:shd w:val="clear" w:color="auto" w:fill="FFFFFF" w:themeFill="background1"/>
          </w:tcPr>
          <w:p w14:paraId="4BA54EB3" w14:textId="77777777" w:rsidR="00D65EAD" w:rsidRPr="00761F77" w:rsidRDefault="00B40302" w:rsidP="00B40302">
            <w:pPr>
              <w:rPr>
                <w:rFonts w:ascii="Times New Roman" w:hAnsi="Times New Roman" w:cs="Times New Roman"/>
                <w:color w:val="auto"/>
              </w:rPr>
            </w:pPr>
            <w:r w:rsidRPr="00761F77">
              <w:rPr>
                <w:rFonts w:ascii="Times New Roman" w:eastAsia="Times New Roman" w:hAnsi="Times New Roman" w:cs="Times New Roman"/>
                <w:b/>
                <w:color w:val="auto"/>
                <w:sz w:val="26"/>
                <w:szCs w:val="26"/>
              </w:rPr>
              <w:t>STT</w:t>
            </w:r>
          </w:p>
        </w:tc>
        <w:tc>
          <w:tcPr>
            <w:tcW w:w="2970" w:type="dxa"/>
            <w:tcBorders>
              <w:top w:val="single" w:sz="4" w:space="0" w:color="000000"/>
              <w:left w:val="single" w:sz="4" w:space="0" w:color="000000"/>
              <w:bottom w:val="single" w:sz="4" w:space="0" w:color="000000"/>
            </w:tcBorders>
            <w:shd w:val="clear" w:color="auto" w:fill="FFFFFF" w:themeFill="background1"/>
          </w:tcPr>
          <w:p w14:paraId="1FC8F78E" w14:textId="77777777" w:rsidR="00D65EAD" w:rsidRPr="00761F77" w:rsidRDefault="00B40302" w:rsidP="00991241">
            <w:pPr>
              <w:jc w:val="center"/>
              <w:rPr>
                <w:rFonts w:ascii="Times New Roman" w:hAnsi="Times New Roman" w:cs="Times New Roman"/>
                <w:color w:val="auto"/>
              </w:rPr>
            </w:pPr>
            <w:r w:rsidRPr="00761F77">
              <w:rPr>
                <w:rFonts w:ascii="Times New Roman" w:eastAsia="Times New Roman" w:hAnsi="Times New Roman" w:cs="Times New Roman"/>
                <w:b/>
                <w:color w:val="auto"/>
                <w:sz w:val="26"/>
                <w:szCs w:val="26"/>
              </w:rPr>
              <w:t>Tên công việc</w:t>
            </w:r>
          </w:p>
        </w:tc>
        <w:tc>
          <w:tcPr>
            <w:tcW w:w="1620" w:type="dxa"/>
            <w:tcBorders>
              <w:top w:val="single" w:sz="4" w:space="0" w:color="000000"/>
              <w:left w:val="single" w:sz="4" w:space="0" w:color="000000"/>
              <w:bottom w:val="single" w:sz="4" w:space="0" w:color="000000"/>
            </w:tcBorders>
            <w:shd w:val="clear" w:color="auto" w:fill="FFFFFF" w:themeFill="background1"/>
          </w:tcPr>
          <w:p w14:paraId="7BCDC3D8" w14:textId="77777777" w:rsidR="00D65EAD" w:rsidRPr="00761F77" w:rsidRDefault="00B40302" w:rsidP="00991241">
            <w:pPr>
              <w:jc w:val="center"/>
              <w:rPr>
                <w:rFonts w:ascii="Times New Roman" w:hAnsi="Times New Roman" w:cs="Times New Roman"/>
                <w:color w:val="auto"/>
              </w:rPr>
            </w:pPr>
            <w:r w:rsidRPr="00761F77">
              <w:rPr>
                <w:rFonts w:ascii="Times New Roman" w:eastAsia="Times New Roman" w:hAnsi="Times New Roman" w:cs="Times New Roman"/>
                <w:b/>
                <w:color w:val="auto"/>
                <w:sz w:val="26"/>
                <w:szCs w:val="26"/>
              </w:rPr>
              <w:t>Bắt đầu</w:t>
            </w:r>
          </w:p>
        </w:tc>
        <w:tc>
          <w:tcPr>
            <w:tcW w:w="1530" w:type="dxa"/>
            <w:tcBorders>
              <w:top w:val="single" w:sz="4" w:space="0" w:color="000000"/>
              <w:left w:val="single" w:sz="4" w:space="0" w:color="000000"/>
              <w:bottom w:val="single" w:sz="4" w:space="0" w:color="000000"/>
            </w:tcBorders>
            <w:shd w:val="clear" w:color="auto" w:fill="FFFFFF" w:themeFill="background1"/>
          </w:tcPr>
          <w:p w14:paraId="1FDF3DB1" w14:textId="77777777" w:rsidR="00D65EAD" w:rsidRPr="00761F77" w:rsidRDefault="00B40302" w:rsidP="00991241">
            <w:pPr>
              <w:jc w:val="center"/>
              <w:rPr>
                <w:rFonts w:ascii="Times New Roman" w:hAnsi="Times New Roman" w:cs="Times New Roman"/>
                <w:color w:val="auto"/>
              </w:rPr>
            </w:pPr>
            <w:r w:rsidRPr="00761F77">
              <w:rPr>
                <w:rFonts w:ascii="Times New Roman" w:eastAsia="Times New Roman" w:hAnsi="Times New Roman" w:cs="Times New Roman"/>
                <w:b/>
                <w:color w:val="auto"/>
                <w:sz w:val="26"/>
                <w:szCs w:val="26"/>
              </w:rPr>
              <w:t>Kết thúc</w:t>
            </w:r>
          </w:p>
        </w:tc>
        <w:tc>
          <w:tcPr>
            <w:tcW w:w="1260" w:type="dxa"/>
            <w:tcBorders>
              <w:top w:val="single" w:sz="4" w:space="0" w:color="000000"/>
              <w:left w:val="single" w:sz="4" w:space="0" w:color="000000"/>
              <w:bottom w:val="single" w:sz="4" w:space="0" w:color="000000"/>
            </w:tcBorders>
            <w:shd w:val="clear" w:color="auto" w:fill="FFFFFF" w:themeFill="background1"/>
          </w:tcPr>
          <w:p w14:paraId="524E6B78" w14:textId="77777777" w:rsidR="00D65EAD" w:rsidRPr="00761F77" w:rsidRDefault="00F9511C" w:rsidP="00991241">
            <w:pPr>
              <w:jc w:val="center"/>
              <w:rPr>
                <w:rFonts w:ascii="Times New Roman" w:hAnsi="Times New Roman" w:cs="Times New Roman"/>
                <w:color w:val="auto"/>
              </w:rPr>
            </w:pPr>
            <w:r w:rsidRPr="00761F77">
              <w:rPr>
                <w:rFonts w:ascii="Times New Roman" w:eastAsia="Times New Roman" w:hAnsi="Times New Roman" w:cs="Times New Roman"/>
                <w:b/>
                <w:color w:val="auto"/>
                <w:sz w:val="26"/>
                <w:szCs w:val="26"/>
              </w:rPr>
              <w:t>Thời gian dự kiến</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257DAEF7" w14:textId="40751D78" w:rsidR="00D65EAD" w:rsidRPr="00761F77" w:rsidRDefault="0075486D" w:rsidP="00991241">
            <w:pPr>
              <w:jc w:val="center"/>
              <w:rPr>
                <w:rFonts w:ascii="Times New Roman" w:hAnsi="Times New Roman" w:cs="Times New Roman"/>
                <w:color w:val="auto"/>
              </w:rPr>
            </w:pPr>
            <w:r w:rsidRPr="00761F77">
              <w:rPr>
                <w:rFonts w:ascii="Times New Roman" w:eastAsia="Times New Roman" w:hAnsi="Times New Roman" w:cs="Times New Roman"/>
                <w:b/>
                <w:color w:val="auto"/>
                <w:sz w:val="26"/>
                <w:szCs w:val="26"/>
              </w:rPr>
              <w:t>Tên nhân lực</w:t>
            </w:r>
          </w:p>
        </w:tc>
      </w:tr>
      <w:tr w:rsidR="00D65EAD" w:rsidRPr="00761F77" w14:paraId="5211365C" w14:textId="77777777" w:rsidTr="00B90527">
        <w:tc>
          <w:tcPr>
            <w:tcW w:w="990" w:type="dxa"/>
            <w:tcBorders>
              <w:top w:val="single" w:sz="4" w:space="0" w:color="000000"/>
              <w:left w:val="single" w:sz="4" w:space="0" w:color="000000"/>
              <w:bottom w:val="single" w:sz="4" w:space="0" w:color="000000"/>
            </w:tcBorders>
            <w:shd w:val="clear" w:color="auto" w:fill="FFFFFF" w:themeFill="background1"/>
            <w:vAlign w:val="center"/>
          </w:tcPr>
          <w:p w14:paraId="6B79F901"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1</w:t>
            </w:r>
          </w:p>
        </w:tc>
        <w:tc>
          <w:tcPr>
            <w:tcW w:w="2970" w:type="dxa"/>
            <w:tcBorders>
              <w:top w:val="single" w:sz="4" w:space="0" w:color="000000"/>
              <w:left w:val="single" w:sz="4" w:space="0" w:color="000000"/>
              <w:bottom w:val="single" w:sz="4" w:space="0" w:color="000000"/>
            </w:tcBorders>
            <w:shd w:val="clear" w:color="auto" w:fill="FFFFFF" w:themeFill="background1"/>
            <w:vAlign w:val="center"/>
          </w:tcPr>
          <w:p w14:paraId="41529AF7" w14:textId="77777777" w:rsidR="00D65EAD" w:rsidRPr="00761F77" w:rsidRDefault="00F9511C"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Mở đầu</w:t>
            </w:r>
          </w:p>
        </w:tc>
        <w:tc>
          <w:tcPr>
            <w:tcW w:w="1620" w:type="dxa"/>
            <w:tcBorders>
              <w:top w:val="single" w:sz="4" w:space="0" w:color="000000"/>
              <w:left w:val="single" w:sz="4" w:space="0" w:color="000000"/>
              <w:bottom w:val="single" w:sz="4" w:space="0" w:color="000000"/>
            </w:tcBorders>
            <w:shd w:val="clear" w:color="auto" w:fill="FFFFFF" w:themeFill="background1"/>
            <w:vAlign w:val="center"/>
          </w:tcPr>
          <w:p w14:paraId="190FDC76" w14:textId="2F09CE86" w:rsidR="00D65EAD" w:rsidRPr="00761F77" w:rsidRDefault="00E55F47" w:rsidP="00991241">
            <w:pPr>
              <w:pStyle w:val="ListParagraph"/>
              <w:spacing w:after="0"/>
              <w:ind w:left="0"/>
              <w:rPr>
                <w:rFonts w:ascii="Times New Roman" w:hAnsi="Times New Roman" w:cs="Times New Roman"/>
              </w:rPr>
            </w:pPr>
            <w:r>
              <w:rPr>
                <w:rFonts w:ascii="Times New Roman" w:eastAsia="Times New Roman" w:hAnsi="Times New Roman" w:cs="Times New Roman"/>
                <w:b/>
                <w:sz w:val="26"/>
                <w:szCs w:val="26"/>
              </w:rPr>
              <w:t>6/3/2018</w:t>
            </w:r>
          </w:p>
        </w:tc>
        <w:tc>
          <w:tcPr>
            <w:tcW w:w="1530" w:type="dxa"/>
            <w:tcBorders>
              <w:top w:val="single" w:sz="4" w:space="0" w:color="000000"/>
              <w:left w:val="single" w:sz="4" w:space="0" w:color="000000"/>
              <w:bottom w:val="single" w:sz="4" w:space="0" w:color="000000"/>
            </w:tcBorders>
            <w:shd w:val="clear" w:color="auto" w:fill="FFFFFF" w:themeFill="background1"/>
            <w:vAlign w:val="center"/>
          </w:tcPr>
          <w:p w14:paraId="10894F78" w14:textId="1ECDAB43" w:rsidR="00D65EAD" w:rsidRPr="00761F77" w:rsidRDefault="00E55F47" w:rsidP="00991241">
            <w:pPr>
              <w:pStyle w:val="ListParagraph"/>
              <w:spacing w:after="0"/>
              <w:ind w:left="0"/>
              <w:rPr>
                <w:rFonts w:ascii="Times New Roman" w:hAnsi="Times New Roman" w:cs="Times New Roman"/>
              </w:rPr>
            </w:pPr>
            <w:r>
              <w:rPr>
                <w:rFonts w:ascii="Times New Roman" w:eastAsia="Times New Roman" w:hAnsi="Times New Roman" w:cs="Times New Roman"/>
                <w:b/>
                <w:sz w:val="26"/>
                <w:szCs w:val="26"/>
              </w:rPr>
              <w:t>11/3/2018</w:t>
            </w:r>
          </w:p>
        </w:tc>
        <w:tc>
          <w:tcPr>
            <w:tcW w:w="1260" w:type="dxa"/>
            <w:tcBorders>
              <w:top w:val="single" w:sz="4" w:space="0" w:color="000000"/>
              <w:left w:val="single" w:sz="4" w:space="0" w:color="000000"/>
              <w:bottom w:val="single" w:sz="4" w:space="0" w:color="000000"/>
            </w:tcBorders>
            <w:shd w:val="clear" w:color="auto" w:fill="FFFFFF" w:themeFill="background1"/>
            <w:vAlign w:val="center"/>
          </w:tcPr>
          <w:p w14:paraId="7EBA75B2" w14:textId="1ED6A3BE" w:rsidR="00D65EAD" w:rsidRPr="00761F77" w:rsidRDefault="0056322C" w:rsidP="00991241">
            <w:pPr>
              <w:jc w:val="center"/>
              <w:rPr>
                <w:rFonts w:ascii="Times New Roman" w:hAnsi="Times New Roman" w:cs="Times New Roman"/>
                <w:b/>
              </w:rPr>
            </w:pPr>
            <w:r w:rsidRPr="00761F77">
              <w:rPr>
                <w:rFonts w:ascii="Times New Roman" w:hAnsi="Times New Roman" w:cs="Times New Roman"/>
                <w:b/>
              </w:rPr>
              <w:t>10</w:t>
            </w:r>
            <w:r w:rsidR="00B74548" w:rsidRPr="00761F77">
              <w:rPr>
                <w:rFonts w:ascii="Times New Roman" w:hAnsi="Times New Roman" w:cs="Times New Roman"/>
                <w:b/>
              </w:rPr>
              <w:t xml:space="preserve"> giờ</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2423C54" w14:textId="77777777" w:rsidR="00D65EAD" w:rsidRPr="00761F77" w:rsidRDefault="00D65EAD" w:rsidP="00991241">
            <w:pPr>
              <w:snapToGrid w:val="0"/>
              <w:jc w:val="center"/>
              <w:rPr>
                <w:rFonts w:ascii="Times New Roman" w:eastAsia="Times New Roman" w:hAnsi="Times New Roman" w:cs="Times New Roman"/>
                <w:sz w:val="26"/>
                <w:szCs w:val="26"/>
              </w:rPr>
            </w:pPr>
          </w:p>
        </w:tc>
      </w:tr>
      <w:tr w:rsidR="00D65EAD" w:rsidRPr="00761F77" w14:paraId="3935038B"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795F4B13" w14:textId="65B9DAFC" w:rsidR="00D65EAD" w:rsidRPr="00761F77" w:rsidRDefault="00E55F47" w:rsidP="00991241">
            <w:pPr>
              <w:rPr>
                <w:rFonts w:ascii="Times New Roman" w:hAnsi="Times New Roman" w:cs="Times New Roman"/>
              </w:rPr>
            </w:pPr>
            <w:r>
              <w:rPr>
                <w:rFonts w:ascii="Times New Roman" w:eastAsia="Times New Roman" w:hAnsi="Times New Roman" w:cs="Times New Roman"/>
                <w:color w:val="000000"/>
                <w:sz w:val="26"/>
                <w:szCs w:val="26"/>
              </w:rPr>
              <w:t>1.1</w:t>
            </w:r>
          </w:p>
        </w:tc>
        <w:tc>
          <w:tcPr>
            <w:tcW w:w="2970" w:type="dxa"/>
            <w:tcBorders>
              <w:top w:val="single" w:sz="4" w:space="0" w:color="000000"/>
              <w:left w:val="single" w:sz="4" w:space="0" w:color="000000"/>
              <w:bottom w:val="single" w:sz="4" w:space="0" w:color="000000"/>
            </w:tcBorders>
            <w:shd w:val="clear" w:color="auto" w:fill="auto"/>
            <w:vAlign w:val="center"/>
          </w:tcPr>
          <w:p w14:paraId="57D00812" w14:textId="77777777" w:rsidR="00D65EAD" w:rsidRPr="00761F77" w:rsidRDefault="00F9511C" w:rsidP="00991241">
            <w:pPr>
              <w:rPr>
                <w:rFonts w:ascii="Times New Roman" w:hAnsi="Times New Roman" w:cs="Times New Roman"/>
              </w:rPr>
            </w:pPr>
            <w:r w:rsidRPr="00761F77">
              <w:rPr>
                <w:rFonts w:ascii="Times New Roman" w:eastAsia="Times New Roman" w:hAnsi="Times New Roman" w:cs="Times New Roman"/>
                <w:color w:val="000000"/>
                <w:sz w:val="26"/>
                <w:szCs w:val="26"/>
              </w:rPr>
              <w:t>Tập hợp yêu cầu</w:t>
            </w:r>
          </w:p>
        </w:tc>
        <w:tc>
          <w:tcPr>
            <w:tcW w:w="1620" w:type="dxa"/>
            <w:tcBorders>
              <w:top w:val="single" w:sz="4" w:space="0" w:color="000000"/>
              <w:left w:val="single" w:sz="4" w:space="0" w:color="000000"/>
              <w:bottom w:val="single" w:sz="4" w:space="0" w:color="000000"/>
            </w:tcBorders>
            <w:shd w:val="clear" w:color="auto" w:fill="auto"/>
            <w:vAlign w:val="center"/>
          </w:tcPr>
          <w:p w14:paraId="62D2713B" w14:textId="7F26BC27" w:rsidR="00D65EAD" w:rsidRPr="00761F77" w:rsidRDefault="005D2B67" w:rsidP="00991241">
            <w:pPr>
              <w:pStyle w:val="ListParagraph"/>
              <w:spacing w:after="0"/>
              <w:ind w:left="0"/>
              <w:rPr>
                <w:rFonts w:ascii="Times New Roman" w:hAnsi="Times New Roman" w:cs="Times New Roman"/>
              </w:rPr>
            </w:pPr>
            <w:r>
              <w:rPr>
                <w:rFonts w:ascii="Times New Roman" w:eastAsia="Times New Roman" w:hAnsi="Times New Roman" w:cs="Times New Roman"/>
                <w:sz w:val="26"/>
                <w:szCs w:val="26"/>
              </w:rPr>
              <w:t>06/03</w:t>
            </w:r>
            <w:r w:rsidR="00F9511C" w:rsidRPr="00761F77">
              <w:rPr>
                <w:rFonts w:ascii="Times New Roman" w:eastAsia="Times New Roman" w:hAnsi="Times New Roman" w:cs="Times New Roman"/>
                <w:sz w:val="26"/>
                <w:szCs w:val="26"/>
              </w:rPr>
              <w:t>/</w:t>
            </w:r>
            <w:r w:rsidR="00A5108A">
              <w:rPr>
                <w:rFonts w:ascii="Times New Roman" w:eastAsia="Times New Roman" w:hAnsi="Times New Roman" w:cs="Times New Roman"/>
                <w:sz w:val="26"/>
                <w:szCs w:val="26"/>
              </w:rPr>
              <w:t>20</w:t>
            </w:r>
            <w:r>
              <w:rPr>
                <w:rFonts w:ascii="Times New Roman" w:eastAsia="Times New Roman" w:hAnsi="Times New Roman" w:cs="Times New Roman"/>
                <w:sz w:val="26"/>
                <w:szCs w:val="26"/>
              </w:rPr>
              <w:t>18</w:t>
            </w:r>
          </w:p>
        </w:tc>
        <w:tc>
          <w:tcPr>
            <w:tcW w:w="1530" w:type="dxa"/>
            <w:tcBorders>
              <w:top w:val="single" w:sz="4" w:space="0" w:color="000000"/>
              <w:left w:val="single" w:sz="4" w:space="0" w:color="000000"/>
              <w:bottom w:val="single" w:sz="4" w:space="0" w:color="000000"/>
            </w:tcBorders>
            <w:shd w:val="clear" w:color="auto" w:fill="auto"/>
            <w:vAlign w:val="center"/>
          </w:tcPr>
          <w:p w14:paraId="3E4EC458" w14:textId="712D4BC1" w:rsidR="00D65EAD" w:rsidRPr="00761F77" w:rsidRDefault="005D2B67" w:rsidP="00991241">
            <w:pPr>
              <w:pStyle w:val="ListParagraph"/>
              <w:spacing w:after="0"/>
              <w:ind w:left="0"/>
              <w:rPr>
                <w:rFonts w:ascii="Times New Roman" w:hAnsi="Times New Roman" w:cs="Times New Roman"/>
              </w:rPr>
            </w:pPr>
            <w:r>
              <w:rPr>
                <w:rFonts w:ascii="Times New Roman" w:eastAsia="Times New Roman" w:hAnsi="Times New Roman" w:cs="Times New Roman"/>
                <w:sz w:val="26"/>
                <w:szCs w:val="26"/>
              </w:rPr>
              <w:t>08/03/</w:t>
            </w:r>
            <w:r w:rsidR="00A5108A">
              <w:rPr>
                <w:rFonts w:ascii="Times New Roman" w:eastAsia="Times New Roman" w:hAnsi="Times New Roman" w:cs="Times New Roman"/>
                <w:sz w:val="26"/>
                <w:szCs w:val="26"/>
              </w:rPr>
              <w:t>20</w:t>
            </w:r>
            <w:r>
              <w:rPr>
                <w:rFonts w:ascii="Times New Roman" w:eastAsia="Times New Roman" w:hAnsi="Times New Roman" w:cs="Times New Roman"/>
                <w:sz w:val="26"/>
                <w:szCs w:val="26"/>
              </w:rPr>
              <w:t>18</w:t>
            </w:r>
          </w:p>
        </w:tc>
        <w:tc>
          <w:tcPr>
            <w:tcW w:w="1260" w:type="dxa"/>
            <w:tcBorders>
              <w:top w:val="single" w:sz="4" w:space="0" w:color="000000"/>
              <w:left w:val="single" w:sz="4" w:space="0" w:color="000000"/>
              <w:bottom w:val="single" w:sz="4" w:space="0" w:color="000000"/>
            </w:tcBorders>
            <w:shd w:val="clear" w:color="auto" w:fill="auto"/>
            <w:vAlign w:val="center"/>
          </w:tcPr>
          <w:p w14:paraId="6ECF2AA0" w14:textId="77777777" w:rsidR="00D65EAD" w:rsidRPr="00761F77" w:rsidRDefault="00B74548"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5 giờ</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A320FB" w14:textId="77777777" w:rsidR="00D65EAD" w:rsidRPr="00761F77" w:rsidRDefault="00F9511C"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Tất cả thành viên</w:t>
            </w:r>
          </w:p>
        </w:tc>
      </w:tr>
      <w:tr w:rsidR="00D65EAD" w:rsidRPr="00761F77" w14:paraId="2A7A4AF8"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41D5B47A" w14:textId="144C9A58" w:rsidR="00D65EAD" w:rsidRPr="00761F77" w:rsidRDefault="00E55F47" w:rsidP="00991241">
            <w:pPr>
              <w:rPr>
                <w:rFonts w:ascii="Times New Roman" w:hAnsi="Times New Roman" w:cs="Times New Roman"/>
              </w:rPr>
            </w:pPr>
            <w:r>
              <w:rPr>
                <w:rFonts w:ascii="Times New Roman" w:eastAsia="Times New Roman" w:hAnsi="Times New Roman" w:cs="Times New Roman"/>
                <w:color w:val="000000"/>
                <w:sz w:val="26"/>
                <w:szCs w:val="26"/>
              </w:rPr>
              <w:t>1.2</w:t>
            </w:r>
          </w:p>
        </w:tc>
        <w:tc>
          <w:tcPr>
            <w:tcW w:w="2970" w:type="dxa"/>
            <w:tcBorders>
              <w:top w:val="single" w:sz="4" w:space="0" w:color="000000"/>
              <w:left w:val="single" w:sz="4" w:space="0" w:color="000000"/>
              <w:bottom w:val="single" w:sz="4" w:space="0" w:color="000000"/>
            </w:tcBorders>
            <w:shd w:val="clear" w:color="auto" w:fill="auto"/>
            <w:vAlign w:val="center"/>
          </w:tcPr>
          <w:p w14:paraId="3E798303" w14:textId="77777777" w:rsidR="00D65EAD" w:rsidRPr="00761F77" w:rsidRDefault="00F9511C" w:rsidP="00991241">
            <w:pPr>
              <w:rPr>
                <w:rFonts w:ascii="Times New Roman" w:hAnsi="Times New Roman" w:cs="Times New Roman"/>
              </w:rPr>
            </w:pPr>
            <w:r w:rsidRPr="00761F77">
              <w:rPr>
                <w:rFonts w:ascii="Times New Roman" w:eastAsia="Times New Roman" w:hAnsi="Times New Roman" w:cs="Times New Roman"/>
                <w:color w:val="000000"/>
                <w:sz w:val="26"/>
                <w:szCs w:val="26"/>
              </w:rPr>
              <w:t>Tạo tài liệu proposal</w:t>
            </w:r>
          </w:p>
        </w:tc>
        <w:tc>
          <w:tcPr>
            <w:tcW w:w="1620" w:type="dxa"/>
            <w:tcBorders>
              <w:top w:val="single" w:sz="4" w:space="0" w:color="000000"/>
              <w:left w:val="single" w:sz="4" w:space="0" w:color="000000"/>
              <w:bottom w:val="single" w:sz="4" w:space="0" w:color="000000"/>
            </w:tcBorders>
            <w:shd w:val="clear" w:color="auto" w:fill="auto"/>
            <w:vAlign w:val="center"/>
          </w:tcPr>
          <w:p w14:paraId="56A3E9FF" w14:textId="649E8727" w:rsidR="00D65EAD" w:rsidRPr="00761F77" w:rsidRDefault="005D2B67" w:rsidP="00991241">
            <w:pPr>
              <w:pStyle w:val="ListParagraph"/>
              <w:spacing w:after="0"/>
              <w:ind w:left="0"/>
              <w:rPr>
                <w:rFonts w:ascii="Times New Roman" w:hAnsi="Times New Roman" w:cs="Times New Roman"/>
              </w:rPr>
            </w:pPr>
            <w:r>
              <w:rPr>
                <w:rFonts w:ascii="Times New Roman" w:eastAsia="Times New Roman" w:hAnsi="Times New Roman" w:cs="Times New Roman"/>
                <w:sz w:val="26"/>
                <w:szCs w:val="26"/>
              </w:rPr>
              <w:t>09/03/</w:t>
            </w:r>
            <w:r w:rsidR="00A5108A">
              <w:rPr>
                <w:rFonts w:ascii="Times New Roman" w:eastAsia="Times New Roman" w:hAnsi="Times New Roman" w:cs="Times New Roman"/>
                <w:sz w:val="26"/>
                <w:szCs w:val="26"/>
              </w:rPr>
              <w:t>20</w:t>
            </w:r>
            <w:r>
              <w:rPr>
                <w:rFonts w:ascii="Times New Roman" w:eastAsia="Times New Roman" w:hAnsi="Times New Roman" w:cs="Times New Roman"/>
                <w:sz w:val="26"/>
                <w:szCs w:val="26"/>
              </w:rPr>
              <w:t>18</w:t>
            </w:r>
          </w:p>
        </w:tc>
        <w:tc>
          <w:tcPr>
            <w:tcW w:w="1530" w:type="dxa"/>
            <w:tcBorders>
              <w:top w:val="single" w:sz="4" w:space="0" w:color="000000"/>
              <w:left w:val="single" w:sz="4" w:space="0" w:color="000000"/>
              <w:bottom w:val="single" w:sz="4" w:space="0" w:color="000000"/>
            </w:tcBorders>
            <w:shd w:val="clear" w:color="auto" w:fill="auto"/>
            <w:vAlign w:val="center"/>
          </w:tcPr>
          <w:p w14:paraId="6954C8A8" w14:textId="714B16A0" w:rsidR="00D65EAD" w:rsidRPr="00761F77" w:rsidRDefault="005D2B67" w:rsidP="00991241">
            <w:pPr>
              <w:pStyle w:val="ListParagraph"/>
              <w:spacing w:after="0"/>
              <w:ind w:left="0"/>
              <w:rPr>
                <w:rFonts w:ascii="Times New Roman" w:hAnsi="Times New Roman" w:cs="Times New Roman"/>
              </w:rPr>
            </w:pPr>
            <w:r>
              <w:rPr>
                <w:rFonts w:ascii="Times New Roman" w:eastAsia="Times New Roman" w:hAnsi="Times New Roman" w:cs="Times New Roman"/>
                <w:sz w:val="26"/>
                <w:szCs w:val="26"/>
              </w:rPr>
              <w:t>11/03/</w:t>
            </w:r>
            <w:r w:rsidR="00A5108A">
              <w:rPr>
                <w:rFonts w:ascii="Times New Roman" w:eastAsia="Times New Roman" w:hAnsi="Times New Roman" w:cs="Times New Roman"/>
                <w:sz w:val="26"/>
                <w:szCs w:val="26"/>
              </w:rPr>
              <w:t>20</w:t>
            </w:r>
            <w:r>
              <w:rPr>
                <w:rFonts w:ascii="Times New Roman" w:eastAsia="Times New Roman" w:hAnsi="Times New Roman" w:cs="Times New Roman"/>
                <w:sz w:val="26"/>
                <w:szCs w:val="26"/>
              </w:rPr>
              <w:t>18</w:t>
            </w:r>
          </w:p>
        </w:tc>
        <w:tc>
          <w:tcPr>
            <w:tcW w:w="1260" w:type="dxa"/>
            <w:tcBorders>
              <w:top w:val="single" w:sz="4" w:space="0" w:color="000000"/>
              <w:left w:val="single" w:sz="4" w:space="0" w:color="000000"/>
              <w:bottom w:val="single" w:sz="4" w:space="0" w:color="000000"/>
            </w:tcBorders>
            <w:shd w:val="clear" w:color="auto" w:fill="auto"/>
            <w:vAlign w:val="center"/>
          </w:tcPr>
          <w:p w14:paraId="74A2B9E2" w14:textId="77777777" w:rsidR="00D65EAD" w:rsidRPr="00761F77" w:rsidRDefault="00B74548"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5 giờ</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C1FFAD" w14:textId="77777777" w:rsidR="00D65EAD" w:rsidRPr="00761F77" w:rsidRDefault="00F9511C" w:rsidP="00F9511C">
            <w:pPr>
              <w:rPr>
                <w:rFonts w:ascii="Times New Roman" w:hAnsi="Times New Roman" w:cs="Times New Roman"/>
              </w:rPr>
            </w:pPr>
            <w:r w:rsidRPr="00761F77">
              <w:rPr>
                <w:rFonts w:ascii="Times New Roman" w:eastAsia="Times New Roman" w:hAnsi="Times New Roman" w:cs="Times New Roman"/>
                <w:color w:val="000000"/>
                <w:sz w:val="26"/>
                <w:szCs w:val="26"/>
              </w:rPr>
              <w:t>Tất cả thành viên</w:t>
            </w:r>
          </w:p>
        </w:tc>
      </w:tr>
      <w:tr w:rsidR="00D65EAD" w:rsidRPr="00761F77" w14:paraId="6D7D365E" w14:textId="77777777" w:rsidTr="0075486D">
        <w:tc>
          <w:tcPr>
            <w:tcW w:w="990" w:type="dxa"/>
            <w:tcBorders>
              <w:top w:val="single" w:sz="4" w:space="0" w:color="000000"/>
              <w:left w:val="single" w:sz="4" w:space="0" w:color="000000"/>
              <w:bottom w:val="single" w:sz="4" w:space="0" w:color="000000"/>
            </w:tcBorders>
            <w:shd w:val="clear" w:color="auto" w:fill="C3BD96"/>
            <w:vAlign w:val="center"/>
          </w:tcPr>
          <w:p w14:paraId="309ACBA2"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2</w:t>
            </w:r>
          </w:p>
        </w:tc>
        <w:tc>
          <w:tcPr>
            <w:tcW w:w="2970" w:type="dxa"/>
            <w:tcBorders>
              <w:top w:val="single" w:sz="4" w:space="0" w:color="000000"/>
              <w:left w:val="single" w:sz="4" w:space="0" w:color="000000"/>
              <w:bottom w:val="single" w:sz="4" w:space="0" w:color="000000"/>
            </w:tcBorders>
            <w:shd w:val="clear" w:color="auto" w:fill="C3BD96"/>
            <w:vAlign w:val="center"/>
          </w:tcPr>
          <w:p w14:paraId="3D82E0E4" w14:textId="77777777" w:rsidR="00D65EAD" w:rsidRPr="00761F77" w:rsidRDefault="00F9511C"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Bắt đầu</w:t>
            </w:r>
          </w:p>
        </w:tc>
        <w:tc>
          <w:tcPr>
            <w:tcW w:w="1620" w:type="dxa"/>
            <w:tcBorders>
              <w:top w:val="single" w:sz="4" w:space="0" w:color="000000"/>
              <w:left w:val="single" w:sz="4" w:space="0" w:color="000000"/>
              <w:bottom w:val="single" w:sz="4" w:space="0" w:color="000000"/>
            </w:tcBorders>
            <w:shd w:val="clear" w:color="auto" w:fill="C3BD96"/>
            <w:vAlign w:val="center"/>
          </w:tcPr>
          <w:p w14:paraId="60FA58E7" w14:textId="77777777" w:rsidR="00D65EAD" w:rsidRPr="00761F77" w:rsidRDefault="00D65EAD" w:rsidP="00991241">
            <w:pPr>
              <w:snapToGrid w:val="0"/>
              <w:jc w:val="center"/>
              <w:rPr>
                <w:rFonts w:ascii="Times New Roman" w:hAnsi="Times New Roman" w:cs="Times New Roman"/>
              </w:rPr>
            </w:pPr>
          </w:p>
        </w:tc>
        <w:tc>
          <w:tcPr>
            <w:tcW w:w="1530" w:type="dxa"/>
            <w:tcBorders>
              <w:top w:val="single" w:sz="4" w:space="0" w:color="000000"/>
              <w:left w:val="single" w:sz="4" w:space="0" w:color="000000"/>
              <w:bottom w:val="single" w:sz="4" w:space="0" w:color="000000"/>
            </w:tcBorders>
            <w:shd w:val="clear" w:color="auto" w:fill="C3BD96"/>
            <w:vAlign w:val="center"/>
          </w:tcPr>
          <w:p w14:paraId="7F317A18" w14:textId="77777777" w:rsidR="00D65EAD" w:rsidRPr="00761F77" w:rsidRDefault="00D65EAD" w:rsidP="00991241">
            <w:pPr>
              <w:snapToGrid w:val="0"/>
              <w:jc w:val="center"/>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C3BD96"/>
            <w:vAlign w:val="center"/>
          </w:tcPr>
          <w:p w14:paraId="2825E54E" w14:textId="7F068F25" w:rsidR="00D65EAD" w:rsidRPr="00761F77" w:rsidRDefault="00A5108A" w:rsidP="00991241">
            <w:pPr>
              <w:snapToGrid w:val="0"/>
              <w:jc w:val="center"/>
              <w:rPr>
                <w:rFonts w:ascii="Times New Roman" w:hAnsi="Times New Roman" w:cs="Times New Roman"/>
              </w:rPr>
            </w:pPr>
            <w:r>
              <w:rPr>
                <w:rFonts w:ascii="Times New Roman" w:hAnsi="Times New Roman" w:cs="Times New Roman"/>
              </w:rPr>
              <w:t xml:space="preserve">10 </w:t>
            </w:r>
            <w:r w:rsidR="00B74548" w:rsidRPr="00761F77">
              <w:rPr>
                <w:rFonts w:ascii="Times New Roman" w:hAnsi="Times New Roman" w:cs="Times New Roman"/>
              </w:rPr>
              <w:t>giờ</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C3BD96"/>
            <w:vAlign w:val="center"/>
          </w:tcPr>
          <w:p w14:paraId="50DA9B1B" w14:textId="77777777" w:rsidR="00D65EAD" w:rsidRPr="00761F77" w:rsidRDefault="00D65EAD" w:rsidP="00991241">
            <w:pPr>
              <w:snapToGrid w:val="0"/>
              <w:jc w:val="center"/>
              <w:rPr>
                <w:rFonts w:ascii="Times New Roman" w:eastAsia="Times New Roman" w:hAnsi="Times New Roman" w:cs="Times New Roman"/>
                <w:sz w:val="26"/>
                <w:szCs w:val="26"/>
              </w:rPr>
            </w:pPr>
          </w:p>
        </w:tc>
      </w:tr>
      <w:tr w:rsidR="00D65EAD" w:rsidRPr="00761F77" w14:paraId="6EE45C87"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779BB300"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2.1</w:t>
            </w:r>
          </w:p>
        </w:tc>
        <w:tc>
          <w:tcPr>
            <w:tcW w:w="2970" w:type="dxa"/>
            <w:tcBorders>
              <w:top w:val="single" w:sz="4" w:space="0" w:color="000000"/>
              <w:left w:val="single" w:sz="4" w:space="0" w:color="000000"/>
              <w:bottom w:val="single" w:sz="4" w:space="0" w:color="000000"/>
            </w:tcBorders>
            <w:shd w:val="clear" w:color="auto" w:fill="auto"/>
            <w:vAlign w:val="center"/>
          </w:tcPr>
          <w:p w14:paraId="2B2EF4C6" w14:textId="77777777" w:rsidR="00D65EAD" w:rsidRPr="00761F77" w:rsidRDefault="00F9511C" w:rsidP="00991241">
            <w:pPr>
              <w:rPr>
                <w:rFonts w:ascii="Times New Roman" w:hAnsi="Times New Roman" w:cs="Times New Roman"/>
              </w:rPr>
            </w:pPr>
            <w:r w:rsidRPr="00761F77">
              <w:rPr>
                <w:rFonts w:ascii="Times New Roman" w:eastAsia="Times New Roman" w:hAnsi="Times New Roman" w:cs="Times New Roman"/>
                <w:sz w:val="26"/>
                <w:szCs w:val="26"/>
              </w:rPr>
              <w:t>Họp kick-off dự án</w:t>
            </w:r>
          </w:p>
        </w:tc>
        <w:tc>
          <w:tcPr>
            <w:tcW w:w="1620" w:type="dxa"/>
            <w:tcBorders>
              <w:top w:val="single" w:sz="4" w:space="0" w:color="000000"/>
              <w:left w:val="single" w:sz="4" w:space="0" w:color="000000"/>
              <w:bottom w:val="single" w:sz="4" w:space="0" w:color="000000"/>
            </w:tcBorders>
            <w:shd w:val="clear" w:color="auto" w:fill="auto"/>
            <w:vAlign w:val="center"/>
          </w:tcPr>
          <w:p w14:paraId="43710774" w14:textId="29283664" w:rsidR="00D65EAD" w:rsidRPr="00761F77" w:rsidRDefault="00A5108A" w:rsidP="00991241">
            <w:pPr>
              <w:pStyle w:val="ListParagraph"/>
              <w:spacing w:after="0"/>
              <w:ind w:left="0"/>
              <w:rPr>
                <w:rFonts w:ascii="Times New Roman" w:hAnsi="Times New Roman" w:cs="Times New Roman"/>
              </w:rPr>
            </w:pPr>
            <w:r>
              <w:rPr>
                <w:sz w:val="26"/>
                <w:szCs w:val="26"/>
              </w:rPr>
              <w:t>18/3/2018</w:t>
            </w:r>
          </w:p>
        </w:tc>
        <w:tc>
          <w:tcPr>
            <w:tcW w:w="1530" w:type="dxa"/>
            <w:tcBorders>
              <w:top w:val="single" w:sz="4" w:space="0" w:color="000000"/>
              <w:left w:val="single" w:sz="4" w:space="0" w:color="000000"/>
              <w:bottom w:val="single" w:sz="4" w:space="0" w:color="000000"/>
            </w:tcBorders>
            <w:shd w:val="clear" w:color="auto" w:fill="auto"/>
            <w:vAlign w:val="center"/>
          </w:tcPr>
          <w:p w14:paraId="6237B778" w14:textId="54165C1E" w:rsidR="00D65EAD" w:rsidRPr="00761F77" w:rsidRDefault="00A5108A" w:rsidP="00991241">
            <w:pPr>
              <w:pStyle w:val="ListParagraph"/>
              <w:spacing w:after="0"/>
              <w:ind w:left="0"/>
              <w:rPr>
                <w:rFonts w:ascii="Times New Roman" w:hAnsi="Times New Roman" w:cs="Times New Roman"/>
              </w:rPr>
            </w:pPr>
            <w:r>
              <w:rPr>
                <w:sz w:val="26"/>
                <w:szCs w:val="26"/>
              </w:rPr>
              <w:t>20/3/2018</w:t>
            </w:r>
          </w:p>
        </w:tc>
        <w:tc>
          <w:tcPr>
            <w:tcW w:w="1260" w:type="dxa"/>
            <w:tcBorders>
              <w:top w:val="single" w:sz="4" w:space="0" w:color="000000"/>
              <w:left w:val="single" w:sz="4" w:space="0" w:color="000000"/>
              <w:bottom w:val="single" w:sz="4" w:space="0" w:color="000000"/>
            </w:tcBorders>
            <w:shd w:val="clear" w:color="auto" w:fill="auto"/>
            <w:vAlign w:val="center"/>
          </w:tcPr>
          <w:p w14:paraId="0E8657A1" w14:textId="4F6309D7" w:rsidR="00D65EAD" w:rsidRPr="00761F77" w:rsidRDefault="00A5108A" w:rsidP="00991241">
            <w:pPr>
              <w:jc w:val="center"/>
              <w:rPr>
                <w:rFonts w:ascii="Times New Roman" w:hAnsi="Times New Roman" w:cs="Times New Roman"/>
              </w:rPr>
            </w:pPr>
            <w:r>
              <w:rPr>
                <w:rFonts w:ascii="Times New Roman" w:eastAsia="Times New Roman" w:hAnsi="Times New Roman" w:cs="Times New Roman"/>
                <w:color w:val="000000"/>
                <w:sz w:val="26"/>
                <w:szCs w:val="26"/>
              </w:rPr>
              <w:t>5</w:t>
            </w:r>
            <w:r w:rsidR="00F9511C" w:rsidRPr="00761F77">
              <w:rPr>
                <w:rFonts w:ascii="Times New Roman" w:eastAsia="Times New Roman" w:hAnsi="Times New Roman" w:cs="Times New Roman"/>
                <w:color w:val="000000"/>
                <w:sz w:val="26"/>
                <w:szCs w:val="26"/>
              </w:rPr>
              <w:t xml:space="preserve"> </w:t>
            </w:r>
            <w:r w:rsidR="00B74548" w:rsidRPr="00761F77">
              <w:rPr>
                <w:rFonts w:ascii="Times New Roman" w:eastAsia="Times New Roman" w:hAnsi="Times New Roman" w:cs="Times New Roman"/>
                <w:color w:val="000000"/>
                <w:sz w:val="26"/>
                <w:szCs w:val="26"/>
              </w:rPr>
              <w:t>giờ</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DC7794" w14:textId="77777777" w:rsidR="00D65EAD" w:rsidRPr="00761F77" w:rsidRDefault="00F9511C"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Tất cả thành viên</w:t>
            </w:r>
          </w:p>
        </w:tc>
      </w:tr>
      <w:tr w:rsidR="00D65EAD" w:rsidRPr="00761F77" w14:paraId="652D9A67" w14:textId="77777777" w:rsidTr="0075486D">
        <w:trPr>
          <w:gridAfter w:val="1"/>
          <w:wAfter w:w="90" w:type="dxa"/>
        </w:trPr>
        <w:tc>
          <w:tcPr>
            <w:tcW w:w="990" w:type="dxa"/>
            <w:tcBorders>
              <w:top w:val="single" w:sz="4" w:space="0" w:color="000000"/>
              <w:left w:val="single" w:sz="4" w:space="0" w:color="000000"/>
              <w:bottom w:val="single" w:sz="4" w:space="0" w:color="000000"/>
            </w:tcBorders>
            <w:shd w:val="clear" w:color="auto" w:fill="auto"/>
            <w:vAlign w:val="center"/>
          </w:tcPr>
          <w:p w14:paraId="49BE993C"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2.2</w:t>
            </w:r>
          </w:p>
        </w:tc>
        <w:tc>
          <w:tcPr>
            <w:tcW w:w="2970" w:type="dxa"/>
            <w:tcBorders>
              <w:top w:val="single" w:sz="4" w:space="0" w:color="000000"/>
              <w:left w:val="single" w:sz="4" w:space="0" w:color="000000"/>
              <w:bottom w:val="single" w:sz="4" w:space="0" w:color="000000"/>
            </w:tcBorders>
            <w:shd w:val="clear" w:color="auto" w:fill="auto"/>
            <w:vAlign w:val="center"/>
          </w:tcPr>
          <w:p w14:paraId="300965BE" w14:textId="77777777" w:rsidR="00D65EAD" w:rsidRPr="00761F77" w:rsidRDefault="00F9511C" w:rsidP="00991241">
            <w:pPr>
              <w:rPr>
                <w:rFonts w:ascii="Times New Roman" w:hAnsi="Times New Roman" w:cs="Times New Roman"/>
              </w:rPr>
            </w:pPr>
            <w:r w:rsidRPr="00761F77">
              <w:rPr>
                <w:rFonts w:ascii="Times New Roman" w:eastAsia="Times New Roman" w:hAnsi="Times New Roman" w:cs="Times New Roman"/>
                <w:sz w:val="26"/>
                <w:szCs w:val="26"/>
              </w:rPr>
              <w:t>Tạo tài liệu</w:t>
            </w:r>
          </w:p>
        </w:tc>
        <w:tc>
          <w:tcPr>
            <w:tcW w:w="1620" w:type="dxa"/>
            <w:tcBorders>
              <w:top w:val="single" w:sz="4" w:space="0" w:color="000000"/>
              <w:left w:val="single" w:sz="4" w:space="0" w:color="000000"/>
              <w:bottom w:val="single" w:sz="4" w:space="0" w:color="000000"/>
            </w:tcBorders>
            <w:shd w:val="clear" w:color="auto" w:fill="auto"/>
            <w:vAlign w:val="center"/>
          </w:tcPr>
          <w:p w14:paraId="739106C8" w14:textId="2BC92EA3" w:rsidR="00D65EAD" w:rsidRPr="00761F77" w:rsidRDefault="00A5108A" w:rsidP="00991241">
            <w:pPr>
              <w:pStyle w:val="ListParagraph"/>
              <w:spacing w:after="0"/>
              <w:ind w:left="0"/>
              <w:rPr>
                <w:rFonts w:ascii="Times New Roman" w:hAnsi="Times New Roman" w:cs="Times New Roman"/>
              </w:rPr>
            </w:pPr>
            <w:r>
              <w:rPr>
                <w:sz w:val="26"/>
                <w:szCs w:val="26"/>
              </w:rPr>
              <w:t>21/3</w:t>
            </w:r>
            <w:r w:rsidRPr="00EC608E">
              <w:rPr>
                <w:sz w:val="26"/>
                <w:szCs w:val="26"/>
              </w:rPr>
              <w:t>/2</w:t>
            </w:r>
            <w:r>
              <w:rPr>
                <w:sz w:val="26"/>
                <w:szCs w:val="26"/>
              </w:rPr>
              <w:t>018</w:t>
            </w:r>
          </w:p>
        </w:tc>
        <w:tc>
          <w:tcPr>
            <w:tcW w:w="1530" w:type="dxa"/>
            <w:tcBorders>
              <w:top w:val="single" w:sz="4" w:space="0" w:color="000000"/>
              <w:left w:val="single" w:sz="4" w:space="0" w:color="000000"/>
              <w:bottom w:val="single" w:sz="4" w:space="0" w:color="000000"/>
            </w:tcBorders>
            <w:shd w:val="clear" w:color="auto" w:fill="auto"/>
            <w:vAlign w:val="center"/>
          </w:tcPr>
          <w:p w14:paraId="1DBE21EA" w14:textId="4DFF18BA" w:rsidR="00D65EAD" w:rsidRPr="00761F77" w:rsidRDefault="00A5108A" w:rsidP="00991241">
            <w:pPr>
              <w:pStyle w:val="ListParagraph"/>
              <w:spacing w:after="0"/>
              <w:ind w:left="0"/>
              <w:rPr>
                <w:rFonts w:ascii="Times New Roman" w:hAnsi="Times New Roman" w:cs="Times New Roman"/>
              </w:rPr>
            </w:pPr>
            <w:r>
              <w:rPr>
                <w:sz w:val="26"/>
                <w:szCs w:val="26"/>
              </w:rPr>
              <w:t>25/3/2018</w:t>
            </w:r>
          </w:p>
        </w:tc>
        <w:tc>
          <w:tcPr>
            <w:tcW w:w="1260" w:type="dxa"/>
            <w:tcBorders>
              <w:top w:val="single" w:sz="4" w:space="0" w:color="000000"/>
              <w:left w:val="single" w:sz="4" w:space="0" w:color="000000"/>
              <w:bottom w:val="single" w:sz="4" w:space="0" w:color="000000"/>
            </w:tcBorders>
            <w:shd w:val="clear" w:color="auto" w:fill="auto"/>
            <w:vAlign w:val="center"/>
          </w:tcPr>
          <w:p w14:paraId="2227E035" w14:textId="77777777" w:rsidR="00D65EAD" w:rsidRPr="00761F77" w:rsidRDefault="00B74548"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5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10EB1" w14:textId="77777777" w:rsidR="00D65EAD" w:rsidRPr="00761F77" w:rsidRDefault="00F9511C"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Tất cả thành viên</w:t>
            </w:r>
          </w:p>
        </w:tc>
      </w:tr>
    </w:tbl>
    <w:p w14:paraId="2189563C" w14:textId="77777777" w:rsidR="00D65EAD" w:rsidRPr="00761F77" w:rsidRDefault="00D65EAD" w:rsidP="00D65EAD">
      <w:pPr>
        <w:rPr>
          <w:rFonts w:ascii="Times New Roman" w:hAnsi="Times New Roman" w:cs="Times New Roman"/>
        </w:rPr>
      </w:pPr>
    </w:p>
    <w:tbl>
      <w:tblPr>
        <w:tblW w:w="9720" w:type="dxa"/>
        <w:tblInd w:w="108" w:type="dxa"/>
        <w:tblLayout w:type="fixed"/>
        <w:tblLook w:val="0000" w:firstRow="0" w:lastRow="0" w:firstColumn="0" w:lastColumn="0" w:noHBand="0" w:noVBand="0"/>
      </w:tblPr>
      <w:tblGrid>
        <w:gridCol w:w="990"/>
        <w:gridCol w:w="3420"/>
        <w:gridCol w:w="1350"/>
        <w:gridCol w:w="1440"/>
        <w:gridCol w:w="1170"/>
        <w:gridCol w:w="1350"/>
      </w:tblGrid>
      <w:tr w:rsidR="00D65EAD" w:rsidRPr="00761F77" w14:paraId="34869423" w14:textId="77777777" w:rsidTr="00B90527">
        <w:tc>
          <w:tcPr>
            <w:tcW w:w="990" w:type="dxa"/>
            <w:tcBorders>
              <w:top w:val="single" w:sz="4" w:space="0" w:color="000000"/>
              <w:left w:val="single" w:sz="4" w:space="0" w:color="000000"/>
              <w:bottom w:val="single" w:sz="4" w:space="0" w:color="000000"/>
            </w:tcBorders>
            <w:shd w:val="clear" w:color="auto" w:fill="FFFFFF" w:themeFill="background1"/>
            <w:vAlign w:val="center"/>
          </w:tcPr>
          <w:p w14:paraId="2CBDF618"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3</w:t>
            </w:r>
          </w:p>
        </w:tc>
        <w:tc>
          <w:tcPr>
            <w:tcW w:w="3420" w:type="dxa"/>
            <w:tcBorders>
              <w:top w:val="single" w:sz="4" w:space="0" w:color="000000"/>
              <w:left w:val="single" w:sz="4" w:space="0" w:color="000000"/>
              <w:bottom w:val="single" w:sz="4" w:space="0" w:color="000000"/>
            </w:tcBorders>
            <w:shd w:val="clear" w:color="auto" w:fill="FFFFFF" w:themeFill="background1"/>
            <w:vAlign w:val="center"/>
          </w:tcPr>
          <w:p w14:paraId="0E96B656" w14:textId="77777777" w:rsidR="00D65EAD" w:rsidRPr="00761F77" w:rsidRDefault="001052A4"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Phát triển</w:t>
            </w:r>
          </w:p>
        </w:tc>
        <w:tc>
          <w:tcPr>
            <w:tcW w:w="1350" w:type="dxa"/>
            <w:tcBorders>
              <w:top w:val="single" w:sz="4" w:space="0" w:color="000000"/>
              <w:left w:val="single" w:sz="4" w:space="0" w:color="000000"/>
              <w:bottom w:val="single" w:sz="4" w:space="0" w:color="000000"/>
            </w:tcBorders>
            <w:shd w:val="clear" w:color="auto" w:fill="FFFFFF" w:themeFill="background1"/>
            <w:vAlign w:val="center"/>
          </w:tcPr>
          <w:p w14:paraId="46DDBCE3" w14:textId="779E2EE0" w:rsidR="00D65EAD" w:rsidRPr="00761F77" w:rsidRDefault="005D1BDC" w:rsidP="00991241">
            <w:pPr>
              <w:pStyle w:val="ListParagraph"/>
              <w:spacing w:after="0"/>
              <w:ind w:left="0"/>
              <w:jc w:val="center"/>
              <w:rPr>
                <w:rFonts w:ascii="Times New Roman" w:hAnsi="Times New Roman" w:cs="Times New Roman"/>
              </w:rPr>
            </w:pPr>
            <w:r>
              <w:rPr>
                <w:b/>
                <w:sz w:val="26"/>
                <w:szCs w:val="26"/>
              </w:rPr>
              <w:t>26/3</w:t>
            </w:r>
            <w:r w:rsidRPr="00EC608E">
              <w:rPr>
                <w:b/>
                <w:sz w:val="26"/>
                <w:szCs w:val="26"/>
              </w:rPr>
              <w:t>/201</w:t>
            </w:r>
            <w:r>
              <w:rPr>
                <w:b/>
                <w:sz w:val="26"/>
                <w:szCs w:val="26"/>
              </w:rPr>
              <w:t>8</w:t>
            </w:r>
          </w:p>
        </w:tc>
        <w:tc>
          <w:tcPr>
            <w:tcW w:w="1440" w:type="dxa"/>
            <w:tcBorders>
              <w:top w:val="single" w:sz="4" w:space="0" w:color="000000"/>
              <w:left w:val="single" w:sz="4" w:space="0" w:color="000000"/>
              <w:bottom w:val="single" w:sz="4" w:space="0" w:color="000000"/>
            </w:tcBorders>
            <w:shd w:val="clear" w:color="auto" w:fill="FFFFFF" w:themeFill="background1"/>
            <w:vAlign w:val="center"/>
          </w:tcPr>
          <w:p w14:paraId="43A41A6B" w14:textId="2A956710" w:rsidR="00D65EAD" w:rsidRPr="00761F77" w:rsidRDefault="005D1BDC" w:rsidP="00991241">
            <w:pPr>
              <w:pStyle w:val="ListParagraph"/>
              <w:spacing w:after="0"/>
              <w:ind w:left="0"/>
              <w:jc w:val="center"/>
              <w:rPr>
                <w:rFonts w:ascii="Times New Roman" w:hAnsi="Times New Roman" w:cs="Times New Roman"/>
              </w:rPr>
            </w:pPr>
            <w:r>
              <w:rPr>
                <w:b/>
                <w:sz w:val="26"/>
                <w:szCs w:val="26"/>
              </w:rPr>
              <w:t>5/5</w:t>
            </w:r>
            <w:r w:rsidRPr="00EC608E">
              <w:rPr>
                <w:b/>
                <w:sz w:val="26"/>
                <w:szCs w:val="26"/>
              </w:rPr>
              <w:t>/201</w:t>
            </w:r>
            <w:r>
              <w:rPr>
                <w:b/>
                <w:sz w:val="26"/>
                <w:szCs w:val="26"/>
              </w:rPr>
              <w:t>8</w:t>
            </w:r>
          </w:p>
        </w:tc>
        <w:tc>
          <w:tcPr>
            <w:tcW w:w="1170" w:type="dxa"/>
            <w:tcBorders>
              <w:top w:val="single" w:sz="4" w:space="0" w:color="000000"/>
              <w:left w:val="single" w:sz="4" w:space="0" w:color="000000"/>
              <w:bottom w:val="single" w:sz="4" w:space="0" w:color="000000"/>
            </w:tcBorders>
            <w:shd w:val="clear" w:color="auto" w:fill="FFFFFF" w:themeFill="background1"/>
            <w:vAlign w:val="center"/>
          </w:tcPr>
          <w:p w14:paraId="09965F6E" w14:textId="0CF2278B" w:rsidR="00D65EAD" w:rsidRPr="00761F77" w:rsidRDefault="00206171" w:rsidP="00991241">
            <w:pPr>
              <w:jc w:val="center"/>
              <w:rPr>
                <w:rFonts w:ascii="Times New Roman" w:hAnsi="Times New Roman" w:cs="Times New Roman"/>
              </w:rPr>
            </w:pPr>
            <w:r>
              <w:rPr>
                <w:rFonts w:ascii="Times New Roman" w:eastAsia="Times New Roman" w:hAnsi="Times New Roman" w:cs="Times New Roman"/>
                <w:b/>
                <w:color w:val="000000"/>
                <w:sz w:val="26"/>
                <w:szCs w:val="26"/>
              </w:rPr>
              <w:t>579</w:t>
            </w:r>
            <w:bookmarkStart w:id="36" w:name="_GoBack"/>
            <w:bookmarkEnd w:id="36"/>
            <w:r w:rsidR="005D1BDC">
              <w:rPr>
                <w:rFonts w:ascii="Times New Roman" w:eastAsia="Times New Roman" w:hAnsi="Times New Roman" w:cs="Times New Roman"/>
                <w:b/>
                <w:color w:val="000000"/>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8D7A94B" w14:textId="77777777" w:rsidR="00D65EAD" w:rsidRPr="00761F77" w:rsidRDefault="00D65EAD" w:rsidP="00991241">
            <w:pPr>
              <w:snapToGrid w:val="0"/>
              <w:jc w:val="center"/>
              <w:rPr>
                <w:rFonts w:ascii="Times New Roman" w:eastAsia="Times New Roman" w:hAnsi="Times New Roman" w:cs="Times New Roman"/>
                <w:sz w:val="26"/>
                <w:szCs w:val="26"/>
              </w:rPr>
            </w:pPr>
          </w:p>
        </w:tc>
      </w:tr>
      <w:tr w:rsidR="00D65EAD" w:rsidRPr="00761F77" w14:paraId="58EAF9AD" w14:textId="77777777" w:rsidTr="00B90527">
        <w:tc>
          <w:tcPr>
            <w:tcW w:w="990" w:type="dxa"/>
            <w:tcBorders>
              <w:top w:val="single" w:sz="4" w:space="0" w:color="000000"/>
              <w:left w:val="single" w:sz="4" w:space="0" w:color="000000"/>
              <w:bottom w:val="single" w:sz="4" w:space="0" w:color="000000"/>
            </w:tcBorders>
            <w:shd w:val="clear" w:color="auto" w:fill="FFFFFF" w:themeFill="background1"/>
            <w:vAlign w:val="center"/>
          </w:tcPr>
          <w:p w14:paraId="29EDE027"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3.1</w:t>
            </w:r>
          </w:p>
        </w:tc>
        <w:tc>
          <w:tcPr>
            <w:tcW w:w="3420" w:type="dxa"/>
            <w:tcBorders>
              <w:top w:val="single" w:sz="4" w:space="0" w:color="000000"/>
              <w:left w:val="single" w:sz="4" w:space="0" w:color="000000"/>
              <w:bottom w:val="single" w:sz="4" w:space="0" w:color="000000"/>
            </w:tcBorders>
            <w:shd w:val="clear" w:color="auto" w:fill="FFFFFF" w:themeFill="background1"/>
            <w:vAlign w:val="center"/>
          </w:tcPr>
          <w:p w14:paraId="25BCFF0D"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Sprint 1</w:t>
            </w:r>
          </w:p>
        </w:tc>
        <w:tc>
          <w:tcPr>
            <w:tcW w:w="1350" w:type="dxa"/>
            <w:tcBorders>
              <w:top w:val="single" w:sz="4" w:space="0" w:color="000000"/>
              <w:left w:val="single" w:sz="4" w:space="0" w:color="000000"/>
              <w:bottom w:val="single" w:sz="4" w:space="0" w:color="000000"/>
            </w:tcBorders>
            <w:shd w:val="clear" w:color="auto" w:fill="FFFFFF" w:themeFill="background1"/>
            <w:vAlign w:val="center"/>
          </w:tcPr>
          <w:p w14:paraId="5E91691E" w14:textId="7F55D926" w:rsidR="00D65EAD" w:rsidRPr="005D1BDC" w:rsidRDefault="005D1BDC" w:rsidP="00991241">
            <w:pPr>
              <w:pStyle w:val="ListParagraph"/>
              <w:spacing w:after="0"/>
              <w:ind w:left="0"/>
              <w:jc w:val="center"/>
              <w:rPr>
                <w:rFonts w:ascii="Times New Roman" w:hAnsi="Times New Roman" w:cs="Times New Roman"/>
                <w:b/>
              </w:rPr>
            </w:pPr>
            <w:r w:rsidRPr="005D1BDC">
              <w:rPr>
                <w:b/>
                <w:sz w:val="26"/>
                <w:szCs w:val="26"/>
              </w:rPr>
              <w:t>26/3/2018</w:t>
            </w:r>
          </w:p>
        </w:tc>
        <w:tc>
          <w:tcPr>
            <w:tcW w:w="1440" w:type="dxa"/>
            <w:tcBorders>
              <w:top w:val="single" w:sz="4" w:space="0" w:color="000000"/>
              <w:left w:val="single" w:sz="4" w:space="0" w:color="000000"/>
              <w:bottom w:val="single" w:sz="4" w:space="0" w:color="000000"/>
            </w:tcBorders>
            <w:shd w:val="clear" w:color="auto" w:fill="FFFFFF" w:themeFill="background1"/>
            <w:vAlign w:val="center"/>
          </w:tcPr>
          <w:p w14:paraId="0B7A841C" w14:textId="78FD1E3B" w:rsidR="00D65EAD" w:rsidRPr="005D1BDC" w:rsidRDefault="005D1BDC" w:rsidP="00991241">
            <w:pPr>
              <w:snapToGrid w:val="0"/>
              <w:jc w:val="center"/>
              <w:rPr>
                <w:rFonts w:ascii="Times New Roman" w:hAnsi="Times New Roman" w:cs="Times New Roman"/>
                <w:b/>
              </w:rPr>
            </w:pPr>
            <w:r w:rsidRPr="005D1BDC">
              <w:rPr>
                <w:b/>
                <w:sz w:val="26"/>
                <w:szCs w:val="26"/>
              </w:rPr>
              <w:t>15/4/2018</w:t>
            </w:r>
          </w:p>
        </w:tc>
        <w:tc>
          <w:tcPr>
            <w:tcW w:w="1170" w:type="dxa"/>
            <w:tcBorders>
              <w:top w:val="single" w:sz="4" w:space="0" w:color="000000"/>
              <w:left w:val="single" w:sz="4" w:space="0" w:color="000000"/>
              <w:bottom w:val="single" w:sz="4" w:space="0" w:color="000000"/>
            </w:tcBorders>
            <w:shd w:val="clear" w:color="auto" w:fill="FFFFFF" w:themeFill="background1"/>
            <w:vAlign w:val="center"/>
          </w:tcPr>
          <w:p w14:paraId="762AE256" w14:textId="604D1ED4" w:rsidR="00D65EAD" w:rsidRPr="00761F77" w:rsidRDefault="00206171" w:rsidP="002231B0">
            <w:pPr>
              <w:jc w:val="center"/>
              <w:rPr>
                <w:rFonts w:ascii="Times New Roman" w:hAnsi="Times New Roman" w:cs="Times New Roman"/>
              </w:rPr>
            </w:pPr>
            <w:r>
              <w:rPr>
                <w:rFonts w:ascii="Times New Roman" w:eastAsia="Times New Roman" w:hAnsi="Times New Roman" w:cs="Times New Roman"/>
                <w:b/>
                <w:color w:val="000000"/>
                <w:sz w:val="26"/>
                <w:szCs w:val="26"/>
              </w:rPr>
              <w:t>265</w:t>
            </w:r>
            <w:r w:rsidR="005D1BDC">
              <w:rPr>
                <w:rFonts w:ascii="Times New Roman" w:eastAsia="Times New Roman" w:hAnsi="Times New Roman" w:cs="Times New Roman"/>
                <w:b/>
                <w:color w:val="000000"/>
                <w:sz w:val="26"/>
                <w:szCs w:val="26"/>
              </w:rPr>
              <w:t xml:space="preserve"> gi</w:t>
            </w:r>
            <w:r w:rsidR="00A9619D">
              <w:rPr>
                <w:rFonts w:ascii="Times New Roman" w:eastAsia="Times New Roman" w:hAnsi="Times New Roman" w:cs="Times New Roman"/>
                <w:b/>
                <w:color w:val="000000"/>
                <w:sz w:val="26"/>
                <w:szCs w:val="26"/>
              </w:rPr>
              <w:t>ờ</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39F7F9" w14:textId="77777777" w:rsidR="00D65EAD" w:rsidRPr="00761F77" w:rsidRDefault="00D65EAD" w:rsidP="00991241">
            <w:pPr>
              <w:snapToGrid w:val="0"/>
              <w:jc w:val="center"/>
              <w:rPr>
                <w:rFonts w:ascii="Times New Roman" w:eastAsia="Times New Roman" w:hAnsi="Times New Roman" w:cs="Times New Roman"/>
                <w:sz w:val="26"/>
                <w:szCs w:val="26"/>
              </w:rPr>
            </w:pPr>
          </w:p>
        </w:tc>
      </w:tr>
      <w:tr w:rsidR="00A9619D" w:rsidRPr="00761F77" w14:paraId="349F2BBA"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4979431B" w14:textId="77777777" w:rsidR="00A9619D" w:rsidRPr="00761F77" w:rsidRDefault="00A9619D" w:rsidP="00A9619D">
            <w:pPr>
              <w:rPr>
                <w:rFonts w:ascii="Times New Roman" w:hAnsi="Times New Roman" w:cs="Times New Roman"/>
              </w:rPr>
            </w:pPr>
            <w:r w:rsidRPr="00761F77">
              <w:rPr>
                <w:rFonts w:ascii="Times New Roman" w:hAnsi="Times New Roman" w:cs="Times New Roman"/>
                <w:color w:val="000000"/>
                <w:sz w:val="26"/>
                <w:szCs w:val="26"/>
                <w:lang w:eastAsia="ar-SA" w:bidi="ar-SA"/>
              </w:rPr>
              <w:t>3.1.1</w:t>
            </w:r>
          </w:p>
        </w:tc>
        <w:tc>
          <w:tcPr>
            <w:tcW w:w="3420" w:type="dxa"/>
            <w:tcBorders>
              <w:top w:val="single" w:sz="4" w:space="0" w:color="000000"/>
              <w:left w:val="single" w:sz="4" w:space="0" w:color="000000"/>
              <w:bottom w:val="single" w:sz="4" w:space="0" w:color="000000"/>
            </w:tcBorders>
            <w:shd w:val="clear" w:color="auto" w:fill="auto"/>
            <w:vAlign w:val="center"/>
          </w:tcPr>
          <w:p w14:paraId="4C1033CE" w14:textId="77777777" w:rsidR="00A9619D" w:rsidRPr="00761F77" w:rsidRDefault="00A9619D" w:rsidP="00A9619D">
            <w:pPr>
              <w:rPr>
                <w:rFonts w:ascii="Times New Roman" w:hAnsi="Times New Roman" w:cs="Times New Roman"/>
              </w:rPr>
            </w:pPr>
            <w:r w:rsidRPr="00761F77">
              <w:rPr>
                <w:rFonts w:ascii="Times New Roman" w:hAnsi="Times New Roman" w:cs="Times New Roman"/>
                <w:color w:val="000000"/>
                <w:sz w:val="26"/>
                <w:szCs w:val="26"/>
                <w:lang w:eastAsia="ar-SA" w:bidi="ar-SA"/>
              </w:rPr>
              <w:t xml:space="preserve">Họp kế hoạch Sprint </w:t>
            </w:r>
          </w:p>
        </w:tc>
        <w:tc>
          <w:tcPr>
            <w:tcW w:w="1350" w:type="dxa"/>
            <w:tcBorders>
              <w:top w:val="single" w:sz="4" w:space="0" w:color="000000"/>
              <w:left w:val="single" w:sz="4" w:space="0" w:color="000000"/>
              <w:bottom w:val="single" w:sz="4" w:space="0" w:color="000000"/>
            </w:tcBorders>
            <w:shd w:val="clear" w:color="auto" w:fill="auto"/>
            <w:vAlign w:val="center"/>
          </w:tcPr>
          <w:p w14:paraId="24A04D3D" w14:textId="1ECC44EC" w:rsidR="00A9619D" w:rsidRPr="00A9619D" w:rsidRDefault="00A9619D" w:rsidP="00A9619D">
            <w:pPr>
              <w:pStyle w:val="ListParagraph"/>
              <w:spacing w:after="0"/>
              <w:ind w:left="0"/>
              <w:jc w:val="center"/>
              <w:rPr>
                <w:rFonts w:ascii="Times New Roman" w:hAnsi="Times New Roman" w:cs="Times New Roman"/>
              </w:rPr>
            </w:pPr>
            <w:r w:rsidRPr="00A9619D">
              <w:rPr>
                <w:sz w:val="26"/>
                <w:szCs w:val="26"/>
              </w:rPr>
              <w:t>26/3/2018</w:t>
            </w:r>
          </w:p>
        </w:tc>
        <w:tc>
          <w:tcPr>
            <w:tcW w:w="1440" w:type="dxa"/>
            <w:tcBorders>
              <w:top w:val="single" w:sz="4" w:space="0" w:color="000000"/>
              <w:left w:val="single" w:sz="4" w:space="0" w:color="000000"/>
              <w:bottom w:val="single" w:sz="4" w:space="0" w:color="000000"/>
            </w:tcBorders>
            <w:shd w:val="clear" w:color="auto" w:fill="auto"/>
            <w:vAlign w:val="center"/>
          </w:tcPr>
          <w:p w14:paraId="34BFEA1D" w14:textId="41324BE9" w:rsidR="00A9619D" w:rsidRPr="00A9619D" w:rsidRDefault="00A9619D" w:rsidP="00A9619D">
            <w:pPr>
              <w:pStyle w:val="ListParagraph"/>
              <w:spacing w:after="0"/>
              <w:ind w:left="0"/>
              <w:jc w:val="center"/>
              <w:rPr>
                <w:rFonts w:ascii="Times New Roman" w:hAnsi="Times New Roman" w:cs="Times New Roman"/>
              </w:rPr>
            </w:pPr>
            <w:r w:rsidRPr="00A9619D">
              <w:rPr>
                <w:sz w:val="26"/>
                <w:szCs w:val="26"/>
              </w:rPr>
              <w:t>26/3/2018</w:t>
            </w:r>
          </w:p>
        </w:tc>
        <w:tc>
          <w:tcPr>
            <w:tcW w:w="1170" w:type="dxa"/>
            <w:tcBorders>
              <w:top w:val="single" w:sz="4" w:space="0" w:color="000000"/>
              <w:left w:val="single" w:sz="4" w:space="0" w:color="000000"/>
              <w:bottom w:val="single" w:sz="4" w:space="0" w:color="000000"/>
            </w:tcBorders>
            <w:shd w:val="clear" w:color="auto" w:fill="auto"/>
            <w:vAlign w:val="center"/>
          </w:tcPr>
          <w:p w14:paraId="418522EB" w14:textId="77777777" w:rsidR="00A9619D" w:rsidRPr="00761F77" w:rsidRDefault="00A9619D" w:rsidP="00A9619D">
            <w:pPr>
              <w:snapToGrid w:val="0"/>
              <w:jc w:val="center"/>
              <w:rPr>
                <w:rFonts w:ascii="Times New Roman" w:hAnsi="Times New Roman" w:cs="Times New Roman"/>
              </w:rPr>
            </w:pPr>
            <w:r w:rsidRPr="00761F77">
              <w:rPr>
                <w:rFonts w:ascii="Times New Roman" w:hAnsi="Times New Roman" w:cs="Times New Roman"/>
                <w:color w:val="000000"/>
                <w:sz w:val="26"/>
                <w:szCs w:val="26"/>
                <w:lang w:eastAsia="ar-SA" w:bidi="ar-SA"/>
              </w:rPr>
              <w:t>8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9956AE" w14:textId="77777777" w:rsidR="00A9619D" w:rsidRPr="00761F77" w:rsidRDefault="00A9619D" w:rsidP="00A9619D">
            <w:pPr>
              <w:snapToGrid w:val="0"/>
              <w:jc w:val="center"/>
              <w:rPr>
                <w:rFonts w:ascii="Times New Roman" w:hAnsi="Times New Roman" w:cs="Times New Roman"/>
              </w:rPr>
            </w:pPr>
            <w:r w:rsidRPr="00761F77">
              <w:rPr>
                <w:rFonts w:ascii="Times New Roman" w:hAnsi="Times New Roman" w:cs="Times New Roman"/>
                <w:color w:val="000000"/>
                <w:sz w:val="26"/>
                <w:szCs w:val="26"/>
                <w:lang w:eastAsia="ar-SA" w:bidi="ar-SA"/>
              </w:rPr>
              <w:t>Tất cả thành viên</w:t>
            </w:r>
          </w:p>
        </w:tc>
      </w:tr>
      <w:tr w:rsidR="00A9619D" w:rsidRPr="00761F77" w14:paraId="0857ACA8"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595D423B" w14:textId="77777777" w:rsidR="00A9619D" w:rsidRPr="00761F77" w:rsidRDefault="00A9619D" w:rsidP="00A9619D">
            <w:pPr>
              <w:rPr>
                <w:rFonts w:ascii="Times New Roman" w:hAnsi="Times New Roman" w:cs="Times New Roman"/>
              </w:rPr>
            </w:pPr>
            <w:r w:rsidRPr="00761F77">
              <w:rPr>
                <w:rFonts w:ascii="Times New Roman" w:hAnsi="Times New Roman" w:cs="Times New Roman"/>
                <w:color w:val="000000"/>
                <w:sz w:val="26"/>
                <w:szCs w:val="26"/>
                <w:lang w:eastAsia="ar-SA" w:bidi="ar-SA"/>
              </w:rPr>
              <w:t>3.1.2</w:t>
            </w:r>
          </w:p>
        </w:tc>
        <w:tc>
          <w:tcPr>
            <w:tcW w:w="3420" w:type="dxa"/>
            <w:tcBorders>
              <w:top w:val="single" w:sz="4" w:space="0" w:color="000000"/>
              <w:left w:val="single" w:sz="4" w:space="0" w:color="000000"/>
              <w:bottom w:val="single" w:sz="4" w:space="0" w:color="000000"/>
            </w:tcBorders>
            <w:shd w:val="clear" w:color="auto" w:fill="auto"/>
            <w:vAlign w:val="center"/>
          </w:tcPr>
          <w:p w14:paraId="69C2AC18" w14:textId="77777777" w:rsidR="00A9619D" w:rsidRPr="00761F77" w:rsidRDefault="00A9619D" w:rsidP="00A9619D">
            <w:pPr>
              <w:rPr>
                <w:rFonts w:ascii="Times New Roman" w:hAnsi="Times New Roman" w:cs="Times New Roman"/>
              </w:rPr>
            </w:pPr>
            <w:r w:rsidRPr="00761F77">
              <w:rPr>
                <w:rFonts w:ascii="Times New Roman" w:hAnsi="Times New Roman" w:cs="Times New Roman"/>
                <w:color w:val="000000"/>
                <w:sz w:val="26"/>
                <w:szCs w:val="26"/>
                <w:lang w:eastAsia="ar-SA" w:bidi="ar-SA"/>
              </w:rPr>
              <w:t>Tạo Sprint Backlog</w:t>
            </w:r>
          </w:p>
        </w:tc>
        <w:tc>
          <w:tcPr>
            <w:tcW w:w="1350" w:type="dxa"/>
            <w:tcBorders>
              <w:top w:val="single" w:sz="4" w:space="0" w:color="000000"/>
              <w:left w:val="single" w:sz="4" w:space="0" w:color="000000"/>
              <w:bottom w:val="single" w:sz="4" w:space="0" w:color="000000"/>
            </w:tcBorders>
            <w:shd w:val="clear" w:color="auto" w:fill="auto"/>
            <w:vAlign w:val="center"/>
          </w:tcPr>
          <w:p w14:paraId="6C510CAD" w14:textId="0EE9B820" w:rsidR="00A9619D" w:rsidRPr="00761F77" w:rsidRDefault="00A9619D" w:rsidP="00A9619D">
            <w:pPr>
              <w:pStyle w:val="ListParagraph"/>
              <w:spacing w:after="0"/>
              <w:ind w:left="0"/>
              <w:jc w:val="center"/>
              <w:rPr>
                <w:rFonts w:ascii="Times New Roman" w:hAnsi="Times New Roman" w:cs="Times New Roman"/>
              </w:rPr>
            </w:pPr>
            <w:r>
              <w:rPr>
                <w:sz w:val="26"/>
                <w:szCs w:val="26"/>
              </w:rPr>
              <w:t>27</w:t>
            </w:r>
            <w:r w:rsidRPr="00A9619D">
              <w:rPr>
                <w:sz w:val="26"/>
                <w:szCs w:val="26"/>
              </w:rPr>
              <w:t>/3/2018</w:t>
            </w:r>
          </w:p>
        </w:tc>
        <w:tc>
          <w:tcPr>
            <w:tcW w:w="1440" w:type="dxa"/>
            <w:tcBorders>
              <w:top w:val="single" w:sz="4" w:space="0" w:color="000000"/>
              <w:left w:val="single" w:sz="4" w:space="0" w:color="000000"/>
              <w:bottom w:val="single" w:sz="4" w:space="0" w:color="000000"/>
            </w:tcBorders>
            <w:shd w:val="clear" w:color="auto" w:fill="auto"/>
            <w:vAlign w:val="center"/>
          </w:tcPr>
          <w:p w14:paraId="7C6041A1" w14:textId="143C9328" w:rsidR="00A9619D" w:rsidRPr="00761F77" w:rsidRDefault="00A9619D" w:rsidP="00A9619D">
            <w:pPr>
              <w:pStyle w:val="ListParagraph"/>
              <w:spacing w:after="0"/>
              <w:ind w:left="0"/>
              <w:jc w:val="center"/>
              <w:rPr>
                <w:rFonts w:ascii="Times New Roman" w:hAnsi="Times New Roman" w:cs="Times New Roman"/>
              </w:rPr>
            </w:pPr>
            <w:r>
              <w:rPr>
                <w:sz w:val="26"/>
                <w:szCs w:val="26"/>
              </w:rPr>
              <w:t>27</w:t>
            </w:r>
            <w:r w:rsidRPr="00A9619D">
              <w:rPr>
                <w:sz w:val="26"/>
                <w:szCs w:val="26"/>
              </w:rPr>
              <w:t>/3/2018</w:t>
            </w:r>
          </w:p>
        </w:tc>
        <w:tc>
          <w:tcPr>
            <w:tcW w:w="1170" w:type="dxa"/>
            <w:tcBorders>
              <w:top w:val="single" w:sz="4" w:space="0" w:color="000000"/>
              <w:left w:val="single" w:sz="4" w:space="0" w:color="000000"/>
              <w:bottom w:val="single" w:sz="4" w:space="0" w:color="000000"/>
            </w:tcBorders>
            <w:shd w:val="clear" w:color="auto" w:fill="auto"/>
            <w:vAlign w:val="center"/>
          </w:tcPr>
          <w:p w14:paraId="13C2B633" w14:textId="6709D0C2" w:rsidR="00A9619D" w:rsidRPr="00761F77" w:rsidRDefault="008A3008" w:rsidP="00A9619D">
            <w:pPr>
              <w:snapToGrid w:val="0"/>
              <w:jc w:val="center"/>
              <w:rPr>
                <w:rFonts w:ascii="Times New Roman" w:hAnsi="Times New Roman" w:cs="Times New Roman"/>
              </w:rPr>
            </w:pPr>
            <w:r>
              <w:rPr>
                <w:rFonts w:ascii="Times New Roman" w:hAnsi="Times New Roman" w:cs="Times New Roman"/>
                <w:color w:val="000000"/>
                <w:sz w:val="26"/>
                <w:szCs w:val="26"/>
                <w:lang w:eastAsia="ar-SA" w:bidi="ar-SA"/>
              </w:rPr>
              <w:t>4</w:t>
            </w:r>
            <w:r w:rsidR="00A9619D" w:rsidRPr="00761F77">
              <w:rPr>
                <w:rFonts w:ascii="Times New Roman" w:hAnsi="Times New Roman" w:cs="Times New Roman"/>
                <w:color w:val="000000"/>
                <w:sz w:val="26"/>
                <w:szCs w:val="26"/>
                <w:lang w:eastAsia="ar-SA" w:bidi="ar-SA"/>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48DFB" w14:textId="17794592" w:rsidR="00A9619D" w:rsidRPr="00761F77" w:rsidRDefault="00A9619D" w:rsidP="00A9619D">
            <w:pPr>
              <w:snapToGrid w:val="0"/>
              <w:jc w:val="center"/>
              <w:rPr>
                <w:rFonts w:ascii="Times New Roman" w:hAnsi="Times New Roman" w:cs="Times New Roman"/>
              </w:rPr>
            </w:pPr>
            <w:r>
              <w:rPr>
                <w:rFonts w:ascii="Times New Roman" w:hAnsi="Times New Roman" w:cs="Times New Roman"/>
                <w:color w:val="000000"/>
                <w:sz w:val="26"/>
                <w:szCs w:val="26"/>
                <w:lang w:eastAsia="ar-SA" w:bidi="ar-SA"/>
              </w:rPr>
              <w:t>Thiện</w:t>
            </w:r>
          </w:p>
        </w:tc>
      </w:tr>
      <w:tr w:rsidR="00A9619D" w:rsidRPr="00761F77" w14:paraId="5FB2125B"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26874DAC" w14:textId="77777777" w:rsidR="00A9619D" w:rsidRPr="00761F77" w:rsidRDefault="00A9619D" w:rsidP="00A9619D">
            <w:pPr>
              <w:rPr>
                <w:rFonts w:ascii="Times New Roman" w:hAnsi="Times New Roman" w:cs="Times New Roman"/>
              </w:rPr>
            </w:pPr>
            <w:r w:rsidRPr="00761F77">
              <w:rPr>
                <w:rFonts w:ascii="Times New Roman" w:hAnsi="Times New Roman" w:cs="Times New Roman"/>
                <w:color w:val="000000"/>
                <w:sz w:val="26"/>
                <w:szCs w:val="26"/>
                <w:lang w:eastAsia="ar-SA" w:bidi="ar-SA"/>
              </w:rPr>
              <w:t>3.1.3</w:t>
            </w:r>
          </w:p>
        </w:tc>
        <w:tc>
          <w:tcPr>
            <w:tcW w:w="3420" w:type="dxa"/>
            <w:tcBorders>
              <w:top w:val="single" w:sz="4" w:space="0" w:color="000000"/>
              <w:left w:val="single" w:sz="4" w:space="0" w:color="000000"/>
              <w:bottom w:val="single" w:sz="4" w:space="0" w:color="000000"/>
            </w:tcBorders>
            <w:shd w:val="clear" w:color="auto" w:fill="auto"/>
            <w:vAlign w:val="center"/>
          </w:tcPr>
          <w:p w14:paraId="2FBB9282" w14:textId="77777777" w:rsidR="00A9619D" w:rsidRPr="00761F77" w:rsidRDefault="00A9619D" w:rsidP="00A9619D">
            <w:pPr>
              <w:rPr>
                <w:rFonts w:ascii="Times New Roman" w:hAnsi="Times New Roman" w:cs="Times New Roman"/>
              </w:rPr>
            </w:pPr>
            <w:r w:rsidRPr="00761F77">
              <w:rPr>
                <w:rFonts w:ascii="Times New Roman" w:hAnsi="Times New Roman" w:cs="Times New Roman"/>
                <w:color w:val="000000"/>
                <w:sz w:val="26"/>
                <w:szCs w:val="26"/>
                <w:lang w:eastAsia="ar-SA" w:bidi="ar-SA"/>
              </w:rPr>
              <w:t>Tạo tài liệu kiểm thử cho Sprint 1</w:t>
            </w:r>
          </w:p>
        </w:tc>
        <w:tc>
          <w:tcPr>
            <w:tcW w:w="1350" w:type="dxa"/>
            <w:tcBorders>
              <w:top w:val="single" w:sz="4" w:space="0" w:color="000000"/>
              <w:left w:val="single" w:sz="4" w:space="0" w:color="000000"/>
              <w:bottom w:val="single" w:sz="4" w:space="0" w:color="000000"/>
            </w:tcBorders>
            <w:shd w:val="clear" w:color="auto" w:fill="auto"/>
            <w:vAlign w:val="center"/>
          </w:tcPr>
          <w:p w14:paraId="49F04298" w14:textId="03EA2847" w:rsidR="00A9619D" w:rsidRPr="00761F77" w:rsidRDefault="00A9619D" w:rsidP="00A9619D">
            <w:pPr>
              <w:pStyle w:val="ListParagraph"/>
              <w:spacing w:after="0"/>
              <w:ind w:left="0"/>
              <w:jc w:val="center"/>
              <w:rPr>
                <w:rFonts w:ascii="Times New Roman" w:hAnsi="Times New Roman" w:cs="Times New Roman"/>
              </w:rPr>
            </w:pPr>
            <w:r>
              <w:rPr>
                <w:sz w:val="26"/>
                <w:szCs w:val="26"/>
              </w:rPr>
              <w:t>27</w:t>
            </w:r>
            <w:r w:rsidRPr="00A9619D">
              <w:rPr>
                <w:sz w:val="26"/>
                <w:szCs w:val="26"/>
              </w:rPr>
              <w:t>/3/2018</w:t>
            </w:r>
          </w:p>
        </w:tc>
        <w:tc>
          <w:tcPr>
            <w:tcW w:w="1440" w:type="dxa"/>
            <w:tcBorders>
              <w:top w:val="single" w:sz="4" w:space="0" w:color="000000"/>
              <w:left w:val="single" w:sz="4" w:space="0" w:color="000000"/>
              <w:bottom w:val="single" w:sz="4" w:space="0" w:color="000000"/>
            </w:tcBorders>
            <w:shd w:val="clear" w:color="auto" w:fill="auto"/>
            <w:vAlign w:val="center"/>
          </w:tcPr>
          <w:p w14:paraId="213791FE" w14:textId="31310A85" w:rsidR="00A9619D" w:rsidRPr="00761F77" w:rsidRDefault="00A9619D" w:rsidP="00A9619D">
            <w:pPr>
              <w:pStyle w:val="ListParagraph"/>
              <w:spacing w:after="0"/>
              <w:ind w:left="0"/>
              <w:jc w:val="center"/>
              <w:rPr>
                <w:rFonts w:ascii="Times New Roman" w:hAnsi="Times New Roman" w:cs="Times New Roman"/>
              </w:rPr>
            </w:pPr>
            <w:r>
              <w:rPr>
                <w:sz w:val="26"/>
                <w:szCs w:val="26"/>
              </w:rPr>
              <w:t>27</w:t>
            </w:r>
            <w:r w:rsidRPr="00A9619D">
              <w:rPr>
                <w:sz w:val="26"/>
                <w:szCs w:val="26"/>
              </w:rPr>
              <w:t>/3/2018</w:t>
            </w:r>
          </w:p>
        </w:tc>
        <w:tc>
          <w:tcPr>
            <w:tcW w:w="1170" w:type="dxa"/>
            <w:tcBorders>
              <w:top w:val="single" w:sz="4" w:space="0" w:color="000000"/>
              <w:left w:val="single" w:sz="4" w:space="0" w:color="000000"/>
              <w:bottom w:val="single" w:sz="4" w:space="0" w:color="000000"/>
            </w:tcBorders>
            <w:shd w:val="clear" w:color="auto" w:fill="auto"/>
            <w:vAlign w:val="center"/>
          </w:tcPr>
          <w:p w14:paraId="6BE88FC4" w14:textId="0CD2E539" w:rsidR="00A9619D" w:rsidRPr="00761F77" w:rsidRDefault="008A3008" w:rsidP="00A9619D">
            <w:pPr>
              <w:snapToGrid w:val="0"/>
              <w:jc w:val="center"/>
              <w:rPr>
                <w:rFonts w:ascii="Times New Roman" w:hAnsi="Times New Roman" w:cs="Times New Roman"/>
              </w:rPr>
            </w:pPr>
            <w:r>
              <w:rPr>
                <w:rFonts w:ascii="Times New Roman" w:hAnsi="Times New Roman" w:cs="Times New Roman"/>
                <w:color w:val="000000"/>
                <w:sz w:val="26"/>
                <w:szCs w:val="26"/>
                <w:lang w:eastAsia="ar-SA" w:bidi="ar-SA"/>
              </w:rPr>
              <w:t>4</w:t>
            </w:r>
            <w:r w:rsidR="00A9619D" w:rsidRPr="00761F77">
              <w:rPr>
                <w:rFonts w:ascii="Times New Roman" w:hAnsi="Times New Roman" w:cs="Times New Roman"/>
                <w:color w:val="000000"/>
                <w:sz w:val="26"/>
                <w:szCs w:val="26"/>
                <w:lang w:eastAsia="ar-SA" w:bidi="ar-SA"/>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E051E1" w14:textId="713E6429" w:rsidR="00A9619D" w:rsidRPr="00761F77" w:rsidRDefault="00A9619D" w:rsidP="00A9619D">
            <w:pPr>
              <w:snapToGrid w:val="0"/>
              <w:jc w:val="center"/>
              <w:rPr>
                <w:rFonts w:ascii="Times New Roman" w:hAnsi="Times New Roman" w:cs="Times New Roman"/>
              </w:rPr>
            </w:pPr>
            <w:r>
              <w:rPr>
                <w:rFonts w:ascii="Times New Roman" w:hAnsi="Times New Roman" w:cs="Times New Roman"/>
                <w:color w:val="000000"/>
                <w:sz w:val="26"/>
                <w:szCs w:val="26"/>
                <w:lang w:eastAsia="ar-SA" w:bidi="ar-SA"/>
              </w:rPr>
              <w:t>Anh</w:t>
            </w:r>
          </w:p>
        </w:tc>
      </w:tr>
      <w:tr w:rsidR="00A9619D" w:rsidRPr="00761F77" w14:paraId="758A7949"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4D77234C" w14:textId="77777777" w:rsidR="00A9619D" w:rsidRPr="00761F77" w:rsidRDefault="00A9619D" w:rsidP="00A9619D">
            <w:pPr>
              <w:rPr>
                <w:rFonts w:ascii="Times New Roman" w:hAnsi="Times New Roman" w:cs="Times New Roman"/>
              </w:rPr>
            </w:pPr>
            <w:r w:rsidRPr="00761F77">
              <w:rPr>
                <w:rFonts w:ascii="Times New Roman" w:hAnsi="Times New Roman" w:cs="Times New Roman"/>
                <w:color w:val="000000"/>
                <w:sz w:val="26"/>
                <w:szCs w:val="26"/>
                <w:lang w:eastAsia="ar-SA" w:bidi="ar-SA"/>
              </w:rPr>
              <w:t>3.1.4</w:t>
            </w:r>
          </w:p>
        </w:tc>
        <w:tc>
          <w:tcPr>
            <w:tcW w:w="3420" w:type="dxa"/>
            <w:tcBorders>
              <w:top w:val="single" w:sz="4" w:space="0" w:color="000000"/>
              <w:left w:val="single" w:sz="4" w:space="0" w:color="000000"/>
              <w:bottom w:val="single" w:sz="4" w:space="0" w:color="000000"/>
            </w:tcBorders>
            <w:shd w:val="clear" w:color="auto" w:fill="auto"/>
            <w:vAlign w:val="center"/>
          </w:tcPr>
          <w:p w14:paraId="6E91E636" w14:textId="77777777" w:rsidR="00A9619D" w:rsidRPr="00761F77" w:rsidRDefault="00A9619D" w:rsidP="00A9619D">
            <w:pPr>
              <w:rPr>
                <w:rFonts w:ascii="Times New Roman" w:hAnsi="Times New Roman" w:cs="Times New Roman"/>
              </w:rPr>
            </w:pPr>
            <w:r w:rsidRPr="00761F77">
              <w:rPr>
                <w:rFonts w:ascii="Times New Roman" w:hAnsi="Times New Roman" w:cs="Times New Roman"/>
                <w:color w:val="000000"/>
                <w:sz w:val="26"/>
                <w:szCs w:val="26"/>
                <w:lang w:eastAsia="ar-SA" w:bidi="ar-SA"/>
              </w:rPr>
              <w:t>Tạo tài liệu cơ sở dữ liệu cho Sprint 1</w:t>
            </w:r>
          </w:p>
        </w:tc>
        <w:tc>
          <w:tcPr>
            <w:tcW w:w="1350" w:type="dxa"/>
            <w:tcBorders>
              <w:top w:val="single" w:sz="4" w:space="0" w:color="000000"/>
              <w:left w:val="single" w:sz="4" w:space="0" w:color="000000"/>
              <w:bottom w:val="single" w:sz="4" w:space="0" w:color="000000"/>
            </w:tcBorders>
            <w:shd w:val="clear" w:color="auto" w:fill="auto"/>
            <w:vAlign w:val="center"/>
          </w:tcPr>
          <w:p w14:paraId="6E398A05" w14:textId="30DA5BCF" w:rsidR="00A9619D" w:rsidRPr="00761F77" w:rsidRDefault="00863B57" w:rsidP="00A9619D">
            <w:pPr>
              <w:pStyle w:val="ListParagraph"/>
              <w:spacing w:after="0"/>
              <w:ind w:left="0"/>
              <w:jc w:val="center"/>
              <w:rPr>
                <w:rFonts w:ascii="Times New Roman" w:hAnsi="Times New Roman" w:cs="Times New Roman"/>
              </w:rPr>
            </w:pPr>
            <w:r>
              <w:rPr>
                <w:sz w:val="26"/>
                <w:szCs w:val="26"/>
              </w:rPr>
              <w:t>28</w:t>
            </w:r>
            <w:r w:rsidRPr="00A9619D">
              <w:rPr>
                <w:sz w:val="26"/>
                <w:szCs w:val="26"/>
              </w:rPr>
              <w:t>/3/2018</w:t>
            </w:r>
          </w:p>
        </w:tc>
        <w:tc>
          <w:tcPr>
            <w:tcW w:w="1440" w:type="dxa"/>
            <w:tcBorders>
              <w:top w:val="single" w:sz="4" w:space="0" w:color="000000"/>
              <w:left w:val="single" w:sz="4" w:space="0" w:color="000000"/>
              <w:bottom w:val="single" w:sz="4" w:space="0" w:color="000000"/>
            </w:tcBorders>
            <w:shd w:val="clear" w:color="auto" w:fill="auto"/>
            <w:vAlign w:val="center"/>
          </w:tcPr>
          <w:p w14:paraId="3070CAF1" w14:textId="2996FF21" w:rsidR="00A9619D" w:rsidRPr="00761F77" w:rsidRDefault="00863B57" w:rsidP="00A9619D">
            <w:pPr>
              <w:pStyle w:val="ListParagraph"/>
              <w:spacing w:after="0"/>
              <w:ind w:left="0"/>
              <w:jc w:val="center"/>
              <w:rPr>
                <w:rFonts w:ascii="Times New Roman" w:hAnsi="Times New Roman" w:cs="Times New Roman"/>
              </w:rPr>
            </w:pPr>
            <w:r>
              <w:rPr>
                <w:sz w:val="26"/>
                <w:szCs w:val="26"/>
              </w:rPr>
              <w:t>28</w:t>
            </w:r>
            <w:r w:rsidRPr="00A9619D">
              <w:rPr>
                <w:sz w:val="26"/>
                <w:szCs w:val="26"/>
              </w:rPr>
              <w:t>/3/2018</w:t>
            </w:r>
          </w:p>
        </w:tc>
        <w:tc>
          <w:tcPr>
            <w:tcW w:w="1170" w:type="dxa"/>
            <w:tcBorders>
              <w:top w:val="single" w:sz="4" w:space="0" w:color="000000"/>
              <w:left w:val="single" w:sz="4" w:space="0" w:color="000000"/>
              <w:bottom w:val="single" w:sz="4" w:space="0" w:color="000000"/>
            </w:tcBorders>
            <w:shd w:val="clear" w:color="auto" w:fill="auto"/>
            <w:vAlign w:val="center"/>
          </w:tcPr>
          <w:p w14:paraId="72265365" w14:textId="77777777" w:rsidR="00A9619D" w:rsidRPr="00761F77" w:rsidRDefault="00A9619D" w:rsidP="00A9619D">
            <w:pPr>
              <w:snapToGrid w:val="0"/>
              <w:jc w:val="center"/>
              <w:rPr>
                <w:rFonts w:ascii="Times New Roman" w:hAnsi="Times New Roman" w:cs="Times New Roman"/>
              </w:rPr>
            </w:pPr>
            <w:r w:rsidRPr="00761F77">
              <w:rPr>
                <w:rFonts w:ascii="Times New Roman" w:hAnsi="Times New Roman" w:cs="Times New Roman"/>
                <w:color w:val="000000"/>
                <w:sz w:val="26"/>
                <w:szCs w:val="26"/>
                <w:lang w:eastAsia="ar-SA" w:bidi="ar-SA"/>
              </w:rPr>
              <w:t>8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A2D59" w14:textId="77777777" w:rsidR="00A9619D" w:rsidRPr="00761F77" w:rsidRDefault="00A9619D" w:rsidP="00A9619D">
            <w:pPr>
              <w:snapToGrid w:val="0"/>
              <w:jc w:val="center"/>
              <w:rPr>
                <w:rFonts w:ascii="Times New Roman" w:hAnsi="Times New Roman" w:cs="Times New Roman"/>
              </w:rPr>
            </w:pPr>
            <w:r w:rsidRPr="00761F77">
              <w:rPr>
                <w:rFonts w:ascii="Times New Roman" w:hAnsi="Times New Roman" w:cs="Times New Roman"/>
                <w:color w:val="000000"/>
                <w:sz w:val="26"/>
                <w:szCs w:val="26"/>
                <w:lang w:eastAsia="ar-SA" w:bidi="ar-SA"/>
              </w:rPr>
              <w:t>Tất cả thành viên</w:t>
            </w:r>
          </w:p>
        </w:tc>
      </w:tr>
      <w:tr w:rsidR="00A9619D" w:rsidRPr="00761F77" w14:paraId="48735421"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5C5BCA12" w14:textId="77777777" w:rsidR="00A9619D" w:rsidRPr="00761F77" w:rsidRDefault="00A9619D" w:rsidP="00A9619D">
            <w:pPr>
              <w:rPr>
                <w:rFonts w:ascii="Times New Roman" w:hAnsi="Times New Roman" w:cs="Times New Roman"/>
              </w:rPr>
            </w:pPr>
            <w:r w:rsidRPr="00761F77">
              <w:rPr>
                <w:rFonts w:ascii="Times New Roman" w:eastAsia="Times New Roman" w:hAnsi="Times New Roman" w:cs="Times New Roman"/>
                <w:b/>
                <w:color w:val="000000"/>
                <w:sz w:val="26"/>
                <w:szCs w:val="26"/>
              </w:rPr>
              <w:t>3.1.5</w:t>
            </w:r>
          </w:p>
        </w:tc>
        <w:tc>
          <w:tcPr>
            <w:tcW w:w="3420" w:type="dxa"/>
            <w:tcBorders>
              <w:top w:val="single" w:sz="4" w:space="0" w:color="000000"/>
              <w:left w:val="single" w:sz="4" w:space="0" w:color="000000"/>
              <w:bottom w:val="single" w:sz="4" w:space="0" w:color="000000"/>
            </w:tcBorders>
            <w:shd w:val="clear" w:color="auto" w:fill="auto"/>
            <w:vAlign w:val="center"/>
          </w:tcPr>
          <w:p w14:paraId="48640BC0" w14:textId="3787E414" w:rsidR="00A9619D" w:rsidRPr="00761F77" w:rsidRDefault="00A9619D" w:rsidP="00A9619D">
            <w:pPr>
              <w:rPr>
                <w:rFonts w:ascii="Times New Roman" w:hAnsi="Times New Roman" w:cs="Times New Roman"/>
              </w:rPr>
            </w:pPr>
            <w:r w:rsidRPr="00761F77">
              <w:rPr>
                <w:rFonts w:ascii="Times New Roman" w:eastAsia="Times New Roman" w:hAnsi="Times New Roman" w:cs="Times New Roman"/>
                <w:b/>
                <w:color w:val="000000"/>
                <w:sz w:val="26"/>
                <w:szCs w:val="26"/>
              </w:rPr>
              <w:t>Thiết kế giao diện người dùng</w:t>
            </w:r>
            <w:r w:rsidR="00A958A7">
              <w:rPr>
                <w:rFonts w:ascii="Times New Roman" w:eastAsia="Times New Roman" w:hAnsi="Times New Roman" w:cs="Times New Roman"/>
                <w:b/>
                <w:color w:val="000000"/>
                <w:sz w:val="26"/>
                <w:szCs w:val="26"/>
              </w:rPr>
              <w:t xml:space="preserve"> Sprint1</w:t>
            </w:r>
          </w:p>
        </w:tc>
        <w:tc>
          <w:tcPr>
            <w:tcW w:w="1350" w:type="dxa"/>
            <w:tcBorders>
              <w:top w:val="single" w:sz="4" w:space="0" w:color="000000"/>
              <w:left w:val="single" w:sz="4" w:space="0" w:color="000000"/>
              <w:bottom w:val="single" w:sz="4" w:space="0" w:color="000000"/>
            </w:tcBorders>
            <w:shd w:val="clear" w:color="auto" w:fill="auto"/>
            <w:vAlign w:val="center"/>
          </w:tcPr>
          <w:p w14:paraId="41239E37" w14:textId="1BDB9FBB" w:rsidR="00A9619D" w:rsidRPr="001B24CF" w:rsidRDefault="001B24CF" w:rsidP="00A9619D">
            <w:pPr>
              <w:pStyle w:val="ListParagraph"/>
              <w:spacing w:after="0"/>
              <w:ind w:left="0"/>
              <w:jc w:val="center"/>
              <w:rPr>
                <w:rFonts w:ascii="Times New Roman" w:hAnsi="Times New Roman" w:cs="Times New Roman"/>
                <w:b/>
              </w:rPr>
            </w:pPr>
            <w:r w:rsidRPr="001B24CF">
              <w:rPr>
                <w:b/>
                <w:sz w:val="26"/>
                <w:szCs w:val="26"/>
              </w:rPr>
              <w:t>28/3/2018</w:t>
            </w:r>
          </w:p>
        </w:tc>
        <w:tc>
          <w:tcPr>
            <w:tcW w:w="1440" w:type="dxa"/>
            <w:tcBorders>
              <w:top w:val="single" w:sz="4" w:space="0" w:color="000000"/>
              <w:left w:val="single" w:sz="4" w:space="0" w:color="000000"/>
              <w:bottom w:val="single" w:sz="4" w:space="0" w:color="000000"/>
            </w:tcBorders>
            <w:shd w:val="clear" w:color="auto" w:fill="auto"/>
            <w:vAlign w:val="center"/>
          </w:tcPr>
          <w:p w14:paraId="0E79792D" w14:textId="77F60A00" w:rsidR="00A9619D" w:rsidRPr="00761F77" w:rsidRDefault="001B24CF" w:rsidP="00A9619D">
            <w:pPr>
              <w:pStyle w:val="ListParagraph"/>
              <w:spacing w:after="0"/>
              <w:ind w:left="0"/>
              <w:jc w:val="center"/>
              <w:rPr>
                <w:rFonts w:ascii="Times New Roman" w:hAnsi="Times New Roman" w:cs="Times New Roman"/>
              </w:rPr>
            </w:pPr>
            <w:r>
              <w:rPr>
                <w:sz w:val="26"/>
                <w:szCs w:val="26"/>
              </w:rPr>
              <w:t>28</w:t>
            </w:r>
            <w:r w:rsidRPr="00A9619D">
              <w:rPr>
                <w:sz w:val="26"/>
                <w:szCs w:val="26"/>
              </w:rPr>
              <w:t>/3/2018</w:t>
            </w:r>
          </w:p>
        </w:tc>
        <w:tc>
          <w:tcPr>
            <w:tcW w:w="1170" w:type="dxa"/>
            <w:tcBorders>
              <w:top w:val="single" w:sz="4" w:space="0" w:color="000000"/>
              <w:left w:val="single" w:sz="4" w:space="0" w:color="000000"/>
              <w:bottom w:val="single" w:sz="4" w:space="0" w:color="000000"/>
            </w:tcBorders>
            <w:shd w:val="clear" w:color="auto" w:fill="auto"/>
            <w:vAlign w:val="center"/>
          </w:tcPr>
          <w:p w14:paraId="652A7AFA" w14:textId="6BDDF794" w:rsidR="00A9619D" w:rsidRPr="00761F77" w:rsidRDefault="008A3008" w:rsidP="00A9619D">
            <w:pPr>
              <w:jc w:val="center"/>
              <w:rPr>
                <w:rFonts w:ascii="Times New Roman" w:hAnsi="Times New Roman" w:cs="Times New Roman"/>
              </w:rPr>
            </w:pPr>
            <w:r>
              <w:rPr>
                <w:rFonts w:ascii="Times New Roman" w:eastAsia="Times New Roman" w:hAnsi="Times New Roman" w:cs="Times New Roman"/>
                <w:b/>
                <w:color w:val="000000"/>
                <w:sz w:val="26"/>
                <w:szCs w:val="26"/>
              </w:rPr>
              <w:t>31</w:t>
            </w:r>
            <w:r w:rsidR="00A9619D" w:rsidRPr="00761F77">
              <w:rPr>
                <w:rFonts w:ascii="Times New Roman" w:eastAsia="Times New Roman" w:hAnsi="Times New Roman" w:cs="Times New Roman"/>
                <w:b/>
                <w:color w:val="000000"/>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CBB8A" w14:textId="77777777" w:rsidR="00A9619D" w:rsidRPr="00761F77" w:rsidRDefault="00A9619D" w:rsidP="00A9619D">
            <w:pPr>
              <w:snapToGrid w:val="0"/>
              <w:jc w:val="center"/>
              <w:rPr>
                <w:rFonts w:ascii="Times New Roman" w:eastAsia="Times New Roman" w:hAnsi="Times New Roman" w:cs="Times New Roman"/>
                <w:sz w:val="26"/>
                <w:szCs w:val="26"/>
              </w:rPr>
            </w:pPr>
          </w:p>
        </w:tc>
      </w:tr>
      <w:tr w:rsidR="00A9619D" w:rsidRPr="00761F77" w14:paraId="7326AD96"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0B6F5C45" w14:textId="77777777" w:rsidR="00A9619D" w:rsidRPr="00761F77" w:rsidRDefault="00A9619D" w:rsidP="00A9619D">
            <w:pPr>
              <w:rPr>
                <w:rFonts w:ascii="Times New Roman" w:hAnsi="Times New Roman" w:cs="Times New Roman"/>
              </w:rPr>
            </w:pPr>
            <w:r w:rsidRPr="00761F77">
              <w:rPr>
                <w:rFonts w:ascii="Times New Roman" w:eastAsia="Times New Roman" w:hAnsi="Times New Roman" w:cs="Times New Roman"/>
                <w:color w:val="000000"/>
                <w:sz w:val="26"/>
                <w:szCs w:val="26"/>
              </w:rPr>
              <w:t>3.1.5.1</w:t>
            </w:r>
          </w:p>
        </w:tc>
        <w:tc>
          <w:tcPr>
            <w:tcW w:w="3420" w:type="dxa"/>
            <w:tcBorders>
              <w:top w:val="single" w:sz="4" w:space="0" w:color="000000"/>
              <w:left w:val="single" w:sz="4" w:space="0" w:color="000000"/>
              <w:bottom w:val="single" w:sz="4" w:space="0" w:color="000000"/>
            </w:tcBorders>
            <w:shd w:val="clear" w:color="auto" w:fill="auto"/>
            <w:vAlign w:val="center"/>
          </w:tcPr>
          <w:p w14:paraId="4A337438" w14:textId="5F6693A0" w:rsidR="00A9619D" w:rsidRPr="00761F77" w:rsidRDefault="00A9619D" w:rsidP="00A9619D">
            <w:pPr>
              <w:rPr>
                <w:rFonts w:ascii="Times New Roman" w:hAnsi="Times New Roman" w:cs="Times New Roman"/>
              </w:rPr>
            </w:pPr>
            <w:r w:rsidRPr="00761F77">
              <w:rPr>
                <w:rFonts w:ascii="Times New Roman" w:eastAsia="Times New Roman" w:hAnsi="Times New Roman" w:cs="Times New Roman"/>
                <w:color w:val="000000"/>
                <w:sz w:val="26"/>
                <w:szCs w:val="26"/>
              </w:rPr>
              <w:t xml:space="preserve">Thiết kế giao diện xem </w:t>
            </w:r>
            <w:r w:rsidR="00036B93">
              <w:rPr>
                <w:rFonts w:ascii="Times New Roman" w:eastAsia="Times New Roman" w:hAnsi="Times New Roman" w:cs="Times New Roman"/>
                <w:color w:val="000000"/>
                <w:sz w:val="26"/>
                <w:szCs w:val="26"/>
              </w:rPr>
              <w:t xml:space="preserve">back-end </w:t>
            </w:r>
            <w:r w:rsidRPr="00761F77">
              <w:rPr>
                <w:rFonts w:ascii="Times New Roman" w:eastAsia="Times New Roman" w:hAnsi="Times New Roman" w:cs="Times New Roman"/>
                <w:color w:val="000000"/>
                <w:sz w:val="26"/>
                <w:szCs w:val="26"/>
              </w:rPr>
              <w:t>website</w:t>
            </w:r>
          </w:p>
        </w:tc>
        <w:tc>
          <w:tcPr>
            <w:tcW w:w="1350" w:type="dxa"/>
            <w:tcBorders>
              <w:top w:val="single" w:sz="4" w:space="0" w:color="000000"/>
              <w:left w:val="single" w:sz="4" w:space="0" w:color="000000"/>
              <w:bottom w:val="single" w:sz="4" w:space="0" w:color="000000"/>
            </w:tcBorders>
            <w:shd w:val="clear" w:color="auto" w:fill="auto"/>
            <w:vAlign w:val="center"/>
          </w:tcPr>
          <w:p w14:paraId="32FE682E" w14:textId="24B74C22" w:rsidR="00A9619D" w:rsidRPr="00761F77" w:rsidRDefault="001B24CF" w:rsidP="00A9619D">
            <w:pPr>
              <w:pStyle w:val="ListParagraph"/>
              <w:spacing w:after="0"/>
              <w:ind w:left="0"/>
              <w:jc w:val="center"/>
              <w:rPr>
                <w:rFonts w:ascii="Times New Roman" w:hAnsi="Times New Roman" w:cs="Times New Roman"/>
              </w:rPr>
            </w:pPr>
            <w:r>
              <w:rPr>
                <w:sz w:val="26"/>
                <w:szCs w:val="26"/>
              </w:rPr>
              <w:t>28</w:t>
            </w:r>
            <w:r w:rsidRPr="00A9619D">
              <w:rPr>
                <w:sz w:val="26"/>
                <w:szCs w:val="26"/>
              </w:rPr>
              <w:t>/3/2018</w:t>
            </w:r>
          </w:p>
        </w:tc>
        <w:tc>
          <w:tcPr>
            <w:tcW w:w="1440" w:type="dxa"/>
            <w:tcBorders>
              <w:top w:val="single" w:sz="4" w:space="0" w:color="000000"/>
              <w:left w:val="single" w:sz="4" w:space="0" w:color="000000"/>
              <w:bottom w:val="single" w:sz="4" w:space="0" w:color="000000"/>
            </w:tcBorders>
            <w:shd w:val="clear" w:color="auto" w:fill="auto"/>
            <w:vAlign w:val="center"/>
          </w:tcPr>
          <w:p w14:paraId="64EF6C66" w14:textId="74D0E7E0" w:rsidR="00A9619D" w:rsidRPr="00761F77" w:rsidRDefault="001B24CF" w:rsidP="00A9619D">
            <w:pPr>
              <w:pStyle w:val="ListParagraph"/>
              <w:spacing w:after="0"/>
              <w:ind w:left="0"/>
              <w:jc w:val="center"/>
              <w:rPr>
                <w:rFonts w:ascii="Times New Roman" w:hAnsi="Times New Roman" w:cs="Times New Roman"/>
              </w:rPr>
            </w:pPr>
            <w:r>
              <w:rPr>
                <w:sz w:val="26"/>
                <w:szCs w:val="26"/>
              </w:rPr>
              <w:t>28</w:t>
            </w:r>
            <w:r w:rsidRPr="00A9619D">
              <w:rPr>
                <w:sz w:val="26"/>
                <w:szCs w:val="26"/>
              </w:rPr>
              <w:t>/3/2018</w:t>
            </w:r>
          </w:p>
        </w:tc>
        <w:tc>
          <w:tcPr>
            <w:tcW w:w="1170" w:type="dxa"/>
            <w:tcBorders>
              <w:top w:val="single" w:sz="4" w:space="0" w:color="000000"/>
              <w:left w:val="single" w:sz="4" w:space="0" w:color="000000"/>
              <w:bottom w:val="single" w:sz="4" w:space="0" w:color="000000"/>
            </w:tcBorders>
            <w:shd w:val="clear" w:color="auto" w:fill="auto"/>
            <w:vAlign w:val="center"/>
          </w:tcPr>
          <w:p w14:paraId="501E6E07" w14:textId="3A1BDEEF" w:rsidR="00A9619D" w:rsidRPr="00761F77" w:rsidRDefault="008A3008" w:rsidP="00A9619D">
            <w:pPr>
              <w:snapToGrid w:val="0"/>
              <w:jc w:val="center"/>
              <w:rPr>
                <w:rFonts w:ascii="Times New Roman" w:hAnsi="Times New Roman" w:cs="Times New Roman"/>
              </w:rPr>
            </w:pPr>
            <w:r>
              <w:rPr>
                <w:rFonts w:ascii="Times New Roman" w:hAnsi="Times New Roman" w:cs="Times New Roman"/>
                <w:sz w:val="26"/>
                <w:szCs w:val="26"/>
              </w:rPr>
              <w:t>4</w:t>
            </w:r>
            <w:r w:rsidR="00A9619D" w:rsidRPr="00761F77">
              <w:rPr>
                <w:rFonts w:ascii="Times New Roman" w:hAnsi="Times New Roman" w:cs="Times New Roman"/>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6FEEBD" w14:textId="2F81516D" w:rsidR="00A9619D" w:rsidRPr="00761F77" w:rsidRDefault="00036B93" w:rsidP="00A9619D">
            <w:pPr>
              <w:snapToGrid w:val="0"/>
              <w:jc w:val="center"/>
              <w:rPr>
                <w:rFonts w:ascii="Times New Roman" w:hAnsi="Times New Roman" w:cs="Times New Roman"/>
              </w:rPr>
            </w:pPr>
            <w:r>
              <w:rPr>
                <w:rFonts w:ascii="Times New Roman" w:hAnsi="Times New Roman" w:cs="Times New Roman"/>
                <w:sz w:val="26"/>
                <w:szCs w:val="26"/>
              </w:rPr>
              <w:t>Quang</w:t>
            </w:r>
          </w:p>
        </w:tc>
      </w:tr>
      <w:tr w:rsidR="00A9619D" w:rsidRPr="00761F77" w14:paraId="6E1D8056"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2DDE4708" w14:textId="77777777" w:rsidR="00A9619D" w:rsidRPr="00761F77" w:rsidRDefault="00A9619D" w:rsidP="00A9619D">
            <w:pPr>
              <w:rPr>
                <w:rFonts w:ascii="Times New Roman" w:hAnsi="Times New Roman" w:cs="Times New Roman"/>
              </w:rPr>
            </w:pPr>
            <w:r w:rsidRPr="00761F77">
              <w:rPr>
                <w:rFonts w:ascii="Times New Roman" w:eastAsia="Times New Roman" w:hAnsi="Times New Roman" w:cs="Times New Roman"/>
                <w:color w:val="000000"/>
                <w:sz w:val="26"/>
                <w:szCs w:val="26"/>
              </w:rPr>
              <w:t>3.1.5.2</w:t>
            </w:r>
          </w:p>
        </w:tc>
        <w:tc>
          <w:tcPr>
            <w:tcW w:w="3420" w:type="dxa"/>
            <w:tcBorders>
              <w:top w:val="single" w:sz="4" w:space="0" w:color="000000"/>
              <w:left w:val="single" w:sz="4" w:space="0" w:color="000000"/>
              <w:bottom w:val="single" w:sz="4" w:space="0" w:color="000000"/>
            </w:tcBorders>
            <w:shd w:val="clear" w:color="auto" w:fill="auto"/>
            <w:vAlign w:val="center"/>
          </w:tcPr>
          <w:p w14:paraId="4357DB58" w14:textId="73499EBF" w:rsidR="00A9619D" w:rsidRPr="00761F77" w:rsidRDefault="00A9619D" w:rsidP="00A9619D">
            <w:pPr>
              <w:rPr>
                <w:rFonts w:ascii="Times New Roman" w:hAnsi="Times New Roman" w:cs="Times New Roman"/>
              </w:rPr>
            </w:pPr>
            <w:r w:rsidRPr="00761F77">
              <w:rPr>
                <w:rFonts w:ascii="Times New Roman" w:hAnsi="Times New Roman" w:cs="Times New Roman"/>
              </w:rPr>
              <w:t>Thiết kế giao diệ</w:t>
            </w:r>
            <w:r w:rsidR="006742CA">
              <w:rPr>
                <w:rFonts w:ascii="Times New Roman" w:hAnsi="Times New Roman" w:cs="Times New Roman"/>
              </w:rPr>
              <w:t>n quản lý từ vựng</w:t>
            </w:r>
          </w:p>
        </w:tc>
        <w:tc>
          <w:tcPr>
            <w:tcW w:w="1350" w:type="dxa"/>
            <w:tcBorders>
              <w:top w:val="single" w:sz="4" w:space="0" w:color="000000"/>
              <w:left w:val="single" w:sz="4" w:space="0" w:color="000000"/>
              <w:bottom w:val="single" w:sz="4" w:space="0" w:color="000000"/>
            </w:tcBorders>
            <w:shd w:val="clear" w:color="auto" w:fill="auto"/>
            <w:vAlign w:val="center"/>
          </w:tcPr>
          <w:p w14:paraId="1C8685DA" w14:textId="2FF8ED61" w:rsidR="00A9619D" w:rsidRPr="00761F77" w:rsidRDefault="001B24CF" w:rsidP="00A9619D">
            <w:pPr>
              <w:pStyle w:val="ListParagraph"/>
              <w:spacing w:after="0"/>
              <w:ind w:left="0"/>
              <w:jc w:val="center"/>
              <w:rPr>
                <w:rFonts w:ascii="Times New Roman" w:hAnsi="Times New Roman" w:cs="Times New Roman"/>
              </w:rPr>
            </w:pPr>
            <w:r>
              <w:rPr>
                <w:sz w:val="26"/>
                <w:szCs w:val="26"/>
              </w:rPr>
              <w:t>28</w:t>
            </w:r>
            <w:r w:rsidRPr="00A9619D">
              <w:rPr>
                <w:sz w:val="26"/>
                <w:szCs w:val="26"/>
              </w:rPr>
              <w:t>/3/2018</w:t>
            </w:r>
          </w:p>
        </w:tc>
        <w:tc>
          <w:tcPr>
            <w:tcW w:w="1440" w:type="dxa"/>
            <w:tcBorders>
              <w:top w:val="single" w:sz="4" w:space="0" w:color="000000"/>
              <w:left w:val="single" w:sz="4" w:space="0" w:color="000000"/>
              <w:bottom w:val="single" w:sz="4" w:space="0" w:color="000000"/>
            </w:tcBorders>
            <w:shd w:val="clear" w:color="auto" w:fill="auto"/>
            <w:vAlign w:val="center"/>
          </w:tcPr>
          <w:p w14:paraId="6FC9CF97" w14:textId="0BE08A39" w:rsidR="00A9619D" w:rsidRPr="00761F77" w:rsidRDefault="001B24CF" w:rsidP="00A9619D">
            <w:pPr>
              <w:pStyle w:val="ListParagraph"/>
              <w:spacing w:after="0"/>
              <w:ind w:left="0"/>
              <w:jc w:val="center"/>
              <w:rPr>
                <w:rFonts w:ascii="Times New Roman" w:hAnsi="Times New Roman" w:cs="Times New Roman"/>
              </w:rPr>
            </w:pPr>
            <w:r>
              <w:rPr>
                <w:sz w:val="26"/>
                <w:szCs w:val="26"/>
              </w:rPr>
              <w:t>28</w:t>
            </w:r>
            <w:r w:rsidRPr="00A9619D">
              <w:rPr>
                <w:sz w:val="26"/>
                <w:szCs w:val="26"/>
              </w:rPr>
              <w:t>/3/2018</w:t>
            </w:r>
          </w:p>
        </w:tc>
        <w:tc>
          <w:tcPr>
            <w:tcW w:w="1170" w:type="dxa"/>
            <w:tcBorders>
              <w:top w:val="single" w:sz="4" w:space="0" w:color="000000"/>
              <w:left w:val="single" w:sz="4" w:space="0" w:color="000000"/>
              <w:bottom w:val="single" w:sz="4" w:space="0" w:color="000000"/>
            </w:tcBorders>
            <w:shd w:val="clear" w:color="auto" w:fill="auto"/>
            <w:vAlign w:val="center"/>
          </w:tcPr>
          <w:p w14:paraId="2C2DB411" w14:textId="09F9D9E2" w:rsidR="00A9619D" w:rsidRPr="00761F77" w:rsidRDefault="008A3008" w:rsidP="00A9619D">
            <w:pPr>
              <w:snapToGrid w:val="0"/>
              <w:jc w:val="center"/>
              <w:rPr>
                <w:rFonts w:ascii="Times New Roman" w:hAnsi="Times New Roman" w:cs="Times New Roman"/>
              </w:rPr>
            </w:pPr>
            <w:r>
              <w:rPr>
                <w:rFonts w:ascii="Times New Roman" w:hAnsi="Times New Roman" w:cs="Times New Roman"/>
                <w:sz w:val="26"/>
                <w:szCs w:val="26"/>
              </w:rPr>
              <w:t>4</w:t>
            </w:r>
            <w:r w:rsidR="00A9619D" w:rsidRPr="00761F77">
              <w:rPr>
                <w:rFonts w:ascii="Times New Roman" w:hAnsi="Times New Roman" w:cs="Times New Roman"/>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61AC57" w14:textId="08EF7C0E" w:rsidR="00A9619D" w:rsidRPr="00761F77" w:rsidRDefault="001B24CF" w:rsidP="00A9619D">
            <w:pPr>
              <w:snapToGrid w:val="0"/>
              <w:jc w:val="center"/>
              <w:rPr>
                <w:rFonts w:ascii="Times New Roman" w:hAnsi="Times New Roman" w:cs="Times New Roman"/>
              </w:rPr>
            </w:pPr>
            <w:r>
              <w:rPr>
                <w:rFonts w:ascii="Times New Roman" w:hAnsi="Times New Roman" w:cs="Times New Roman"/>
                <w:sz w:val="26"/>
                <w:szCs w:val="26"/>
              </w:rPr>
              <w:t>Thiện</w:t>
            </w:r>
          </w:p>
        </w:tc>
      </w:tr>
      <w:tr w:rsidR="00A9619D" w:rsidRPr="00761F77" w14:paraId="476C32D4" w14:textId="77777777" w:rsidTr="0075486D">
        <w:tc>
          <w:tcPr>
            <w:tcW w:w="990" w:type="dxa"/>
            <w:tcBorders>
              <w:left w:val="single" w:sz="4" w:space="0" w:color="000000"/>
              <w:bottom w:val="single" w:sz="4" w:space="0" w:color="000000"/>
            </w:tcBorders>
            <w:shd w:val="clear" w:color="auto" w:fill="auto"/>
            <w:vAlign w:val="center"/>
          </w:tcPr>
          <w:p w14:paraId="7CD15175" w14:textId="77777777" w:rsidR="00A9619D" w:rsidRPr="00761F77" w:rsidRDefault="00A9619D" w:rsidP="00A9619D">
            <w:pPr>
              <w:rPr>
                <w:rFonts w:ascii="Times New Roman" w:hAnsi="Times New Roman" w:cs="Times New Roman"/>
              </w:rPr>
            </w:pPr>
            <w:r w:rsidRPr="00761F77">
              <w:rPr>
                <w:rFonts w:ascii="Times New Roman" w:eastAsia="Times New Roman" w:hAnsi="Times New Roman" w:cs="Times New Roman"/>
                <w:color w:val="000000"/>
                <w:sz w:val="26"/>
                <w:szCs w:val="26"/>
              </w:rPr>
              <w:t>3.1.5.3</w:t>
            </w:r>
          </w:p>
        </w:tc>
        <w:tc>
          <w:tcPr>
            <w:tcW w:w="3420" w:type="dxa"/>
            <w:tcBorders>
              <w:left w:val="single" w:sz="4" w:space="0" w:color="000000"/>
              <w:bottom w:val="single" w:sz="4" w:space="0" w:color="000000"/>
            </w:tcBorders>
            <w:shd w:val="clear" w:color="auto" w:fill="auto"/>
            <w:vAlign w:val="center"/>
          </w:tcPr>
          <w:p w14:paraId="052EFD34" w14:textId="77777777" w:rsidR="00A9619D" w:rsidRPr="00761F77" w:rsidRDefault="00A9619D" w:rsidP="00A9619D">
            <w:pPr>
              <w:rPr>
                <w:rFonts w:ascii="Times New Roman" w:hAnsi="Times New Roman" w:cs="Times New Roman"/>
              </w:rPr>
            </w:pPr>
            <w:r w:rsidRPr="00761F77">
              <w:rPr>
                <w:rFonts w:ascii="Times New Roman" w:eastAsia="Times New Roman" w:hAnsi="Times New Roman" w:cs="Times New Roman"/>
                <w:color w:val="000000"/>
                <w:sz w:val="26"/>
                <w:szCs w:val="26"/>
              </w:rPr>
              <w:t>Thiết kế giao diện đăng kí</w:t>
            </w:r>
          </w:p>
        </w:tc>
        <w:tc>
          <w:tcPr>
            <w:tcW w:w="1350" w:type="dxa"/>
            <w:tcBorders>
              <w:left w:val="single" w:sz="4" w:space="0" w:color="000000"/>
              <w:bottom w:val="single" w:sz="4" w:space="0" w:color="000000"/>
            </w:tcBorders>
            <w:shd w:val="clear" w:color="auto" w:fill="auto"/>
            <w:vAlign w:val="center"/>
          </w:tcPr>
          <w:p w14:paraId="76B46591" w14:textId="46D29773" w:rsidR="00A9619D" w:rsidRPr="00761F77" w:rsidRDefault="001B24CF" w:rsidP="00A9619D">
            <w:pPr>
              <w:pStyle w:val="ListParagraph"/>
              <w:spacing w:after="0"/>
              <w:ind w:left="0"/>
              <w:jc w:val="center"/>
              <w:rPr>
                <w:rFonts w:ascii="Times New Roman" w:hAnsi="Times New Roman" w:cs="Times New Roman"/>
              </w:rPr>
            </w:pPr>
            <w:r>
              <w:rPr>
                <w:sz w:val="26"/>
                <w:szCs w:val="26"/>
              </w:rPr>
              <w:t>28</w:t>
            </w:r>
            <w:r w:rsidRPr="00A9619D">
              <w:rPr>
                <w:sz w:val="26"/>
                <w:szCs w:val="26"/>
              </w:rPr>
              <w:t>/3/2018</w:t>
            </w:r>
          </w:p>
        </w:tc>
        <w:tc>
          <w:tcPr>
            <w:tcW w:w="1440" w:type="dxa"/>
            <w:tcBorders>
              <w:left w:val="single" w:sz="4" w:space="0" w:color="000000"/>
              <w:bottom w:val="single" w:sz="4" w:space="0" w:color="000000"/>
            </w:tcBorders>
            <w:shd w:val="clear" w:color="auto" w:fill="auto"/>
            <w:vAlign w:val="center"/>
          </w:tcPr>
          <w:p w14:paraId="01A955EE" w14:textId="26115510" w:rsidR="00A9619D" w:rsidRPr="00761F77" w:rsidRDefault="001B24CF" w:rsidP="00A9619D">
            <w:pPr>
              <w:pStyle w:val="ListParagraph"/>
              <w:spacing w:after="0"/>
              <w:ind w:left="0"/>
              <w:jc w:val="center"/>
              <w:rPr>
                <w:rFonts w:ascii="Times New Roman" w:hAnsi="Times New Roman" w:cs="Times New Roman"/>
              </w:rPr>
            </w:pPr>
            <w:r>
              <w:rPr>
                <w:sz w:val="26"/>
                <w:szCs w:val="26"/>
              </w:rPr>
              <w:t>28</w:t>
            </w:r>
            <w:r w:rsidRPr="00A9619D">
              <w:rPr>
                <w:sz w:val="26"/>
                <w:szCs w:val="26"/>
              </w:rPr>
              <w:t>/3/2018</w:t>
            </w:r>
          </w:p>
        </w:tc>
        <w:tc>
          <w:tcPr>
            <w:tcW w:w="1170" w:type="dxa"/>
            <w:tcBorders>
              <w:left w:val="single" w:sz="4" w:space="0" w:color="000000"/>
              <w:bottom w:val="single" w:sz="4" w:space="0" w:color="000000"/>
            </w:tcBorders>
            <w:shd w:val="clear" w:color="auto" w:fill="auto"/>
            <w:vAlign w:val="center"/>
          </w:tcPr>
          <w:p w14:paraId="58522E74" w14:textId="1439615B" w:rsidR="00A9619D" w:rsidRPr="00761F77" w:rsidRDefault="008A3008" w:rsidP="00A9619D">
            <w:pPr>
              <w:snapToGrid w:val="0"/>
              <w:jc w:val="center"/>
              <w:rPr>
                <w:rFonts w:ascii="Times New Roman" w:hAnsi="Times New Roman" w:cs="Times New Roman"/>
              </w:rPr>
            </w:pPr>
            <w:r>
              <w:rPr>
                <w:rFonts w:ascii="Times New Roman" w:hAnsi="Times New Roman" w:cs="Times New Roman"/>
                <w:sz w:val="26"/>
                <w:szCs w:val="26"/>
              </w:rPr>
              <w:t>4</w:t>
            </w:r>
            <w:r w:rsidR="00A9619D" w:rsidRPr="00761F77">
              <w:rPr>
                <w:rFonts w:ascii="Times New Roman" w:hAnsi="Times New Roman" w:cs="Times New Roman"/>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63CCEB4F" w14:textId="5EB11249" w:rsidR="00A9619D" w:rsidRPr="00761F77" w:rsidRDefault="001B24CF" w:rsidP="00A9619D">
            <w:pPr>
              <w:snapToGrid w:val="0"/>
              <w:jc w:val="center"/>
              <w:rPr>
                <w:rFonts w:ascii="Times New Roman" w:hAnsi="Times New Roman" w:cs="Times New Roman"/>
              </w:rPr>
            </w:pPr>
            <w:r>
              <w:rPr>
                <w:rFonts w:ascii="Times New Roman" w:hAnsi="Times New Roman" w:cs="Times New Roman"/>
                <w:sz w:val="26"/>
                <w:szCs w:val="26"/>
              </w:rPr>
              <w:t>Quang</w:t>
            </w:r>
          </w:p>
        </w:tc>
      </w:tr>
      <w:tr w:rsidR="00A9619D" w:rsidRPr="00761F77" w14:paraId="63FD044A" w14:textId="77777777" w:rsidTr="0075486D">
        <w:tc>
          <w:tcPr>
            <w:tcW w:w="990" w:type="dxa"/>
            <w:tcBorders>
              <w:left w:val="single" w:sz="4" w:space="0" w:color="000000"/>
              <w:bottom w:val="single" w:sz="4" w:space="0" w:color="000000"/>
            </w:tcBorders>
            <w:shd w:val="clear" w:color="auto" w:fill="auto"/>
            <w:vAlign w:val="center"/>
          </w:tcPr>
          <w:p w14:paraId="1CE6D5E5" w14:textId="77777777" w:rsidR="00A9619D" w:rsidRPr="00761F77" w:rsidRDefault="00A9619D" w:rsidP="00A9619D">
            <w:pPr>
              <w:rPr>
                <w:rFonts w:ascii="Times New Roman" w:hAnsi="Times New Roman" w:cs="Times New Roman"/>
              </w:rPr>
            </w:pPr>
            <w:r w:rsidRPr="00761F77">
              <w:rPr>
                <w:rFonts w:ascii="Times New Roman" w:eastAsia="Times New Roman" w:hAnsi="Times New Roman" w:cs="Times New Roman"/>
                <w:color w:val="000000"/>
                <w:sz w:val="26"/>
                <w:szCs w:val="26"/>
              </w:rPr>
              <w:t>3.1.5.4</w:t>
            </w:r>
          </w:p>
        </w:tc>
        <w:tc>
          <w:tcPr>
            <w:tcW w:w="3420" w:type="dxa"/>
            <w:tcBorders>
              <w:left w:val="single" w:sz="4" w:space="0" w:color="000000"/>
              <w:bottom w:val="single" w:sz="4" w:space="0" w:color="000000"/>
            </w:tcBorders>
            <w:shd w:val="clear" w:color="auto" w:fill="auto"/>
            <w:vAlign w:val="center"/>
          </w:tcPr>
          <w:p w14:paraId="5EA874BA" w14:textId="77777777" w:rsidR="00A9619D" w:rsidRPr="00761F77" w:rsidRDefault="00A9619D" w:rsidP="00A9619D">
            <w:pPr>
              <w:rPr>
                <w:rFonts w:ascii="Times New Roman" w:hAnsi="Times New Roman" w:cs="Times New Roman"/>
              </w:rPr>
            </w:pPr>
            <w:r w:rsidRPr="00761F77">
              <w:rPr>
                <w:rFonts w:ascii="Times New Roman" w:eastAsia="Times New Roman" w:hAnsi="Times New Roman" w:cs="Times New Roman"/>
                <w:color w:val="000000"/>
                <w:sz w:val="26"/>
                <w:szCs w:val="26"/>
              </w:rPr>
              <w:t>Thiết kế giao diện đăng nhập</w:t>
            </w:r>
          </w:p>
        </w:tc>
        <w:tc>
          <w:tcPr>
            <w:tcW w:w="1350" w:type="dxa"/>
            <w:tcBorders>
              <w:left w:val="single" w:sz="4" w:space="0" w:color="000000"/>
              <w:bottom w:val="single" w:sz="4" w:space="0" w:color="000000"/>
            </w:tcBorders>
            <w:shd w:val="clear" w:color="auto" w:fill="auto"/>
            <w:vAlign w:val="center"/>
          </w:tcPr>
          <w:p w14:paraId="7F92E8CB" w14:textId="2A14EE4C" w:rsidR="00A9619D" w:rsidRPr="00761F77" w:rsidRDefault="001B24CF" w:rsidP="00A9619D">
            <w:pPr>
              <w:pStyle w:val="ListParagraph"/>
              <w:spacing w:after="0"/>
              <w:ind w:left="0"/>
              <w:jc w:val="center"/>
              <w:rPr>
                <w:rFonts w:ascii="Times New Roman" w:hAnsi="Times New Roman" w:cs="Times New Roman"/>
              </w:rPr>
            </w:pPr>
            <w:r>
              <w:rPr>
                <w:sz w:val="26"/>
                <w:szCs w:val="26"/>
              </w:rPr>
              <w:t>28</w:t>
            </w:r>
            <w:r w:rsidRPr="00A9619D">
              <w:rPr>
                <w:sz w:val="26"/>
                <w:szCs w:val="26"/>
              </w:rPr>
              <w:t>/3/2018</w:t>
            </w:r>
          </w:p>
        </w:tc>
        <w:tc>
          <w:tcPr>
            <w:tcW w:w="1440" w:type="dxa"/>
            <w:tcBorders>
              <w:left w:val="single" w:sz="4" w:space="0" w:color="000000"/>
              <w:bottom w:val="single" w:sz="4" w:space="0" w:color="000000"/>
            </w:tcBorders>
            <w:shd w:val="clear" w:color="auto" w:fill="auto"/>
            <w:vAlign w:val="center"/>
          </w:tcPr>
          <w:p w14:paraId="41F9C329" w14:textId="48B4EE66" w:rsidR="00A9619D" w:rsidRPr="00761F77" w:rsidRDefault="001B24CF" w:rsidP="00A9619D">
            <w:pPr>
              <w:pStyle w:val="ListParagraph"/>
              <w:spacing w:after="0"/>
              <w:ind w:left="0"/>
              <w:jc w:val="center"/>
              <w:rPr>
                <w:rFonts w:ascii="Times New Roman" w:hAnsi="Times New Roman" w:cs="Times New Roman"/>
              </w:rPr>
            </w:pPr>
            <w:r>
              <w:rPr>
                <w:sz w:val="26"/>
                <w:szCs w:val="26"/>
              </w:rPr>
              <w:t>28</w:t>
            </w:r>
            <w:r w:rsidRPr="00A9619D">
              <w:rPr>
                <w:sz w:val="26"/>
                <w:szCs w:val="26"/>
              </w:rPr>
              <w:t>/3/2018</w:t>
            </w:r>
          </w:p>
        </w:tc>
        <w:tc>
          <w:tcPr>
            <w:tcW w:w="1170" w:type="dxa"/>
            <w:tcBorders>
              <w:left w:val="single" w:sz="4" w:space="0" w:color="000000"/>
              <w:bottom w:val="single" w:sz="4" w:space="0" w:color="000000"/>
            </w:tcBorders>
            <w:shd w:val="clear" w:color="auto" w:fill="auto"/>
            <w:vAlign w:val="center"/>
          </w:tcPr>
          <w:p w14:paraId="25C0C8D9" w14:textId="7C2E9D43" w:rsidR="00A9619D" w:rsidRPr="00761F77" w:rsidRDefault="008A3008" w:rsidP="00A9619D">
            <w:pPr>
              <w:snapToGrid w:val="0"/>
              <w:jc w:val="center"/>
              <w:rPr>
                <w:rFonts w:ascii="Times New Roman" w:hAnsi="Times New Roman" w:cs="Times New Roman"/>
              </w:rPr>
            </w:pPr>
            <w:r>
              <w:rPr>
                <w:rFonts w:ascii="Times New Roman" w:hAnsi="Times New Roman" w:cs="Times New Roman"/>
                <w:sz w:val="26"/>
                <w:szCs w:val="26"/>
              </w:rPr>
              <w:t>4</w:t>
            </w:r>
            <w:r w:rsidR="00A9619D" w:rsidRPr="00761F77">
              <w:rPr>
                <w:rFonts w:ascii="Times New Roman" w:hAnsi="Times New Roman" w:cs="Times New Roman"/>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6FE5F536" w14:textId="1B5D5C39" w:rsidR="00A9619D" w:rsidRPr="00761F77" w:rsidRDefault="001B24CF" w:rsidP="00A9619D">
            <w:pPr>
              <w:snapToGrid w:val="0"/>
              <w:jc w:val="center"/>
              <w:rPr>
                <w:rFonts w:ascii="Times New Roman" w:hAnsi="Times New Roman" w:cs="Times New Roman"/>
              </w:rPr>
            </w:pPr>
            <w:r>
              <w:rPr>
                <w:rFonts w:ascii="Times New Roman" w:hAnsi="Times New Roman" w:cs="Times New Roman"/>
                <w:sz w:val="26"/>
                <w:szCs w:val="26"/>
              </w:rPr>
              <w:t>Anh</w:t>
            </w:r>
            <w:r w:rsidR="00A9619D" w:rsidRPr="00761F77">
              <w:rPr>
                <w:rFonts w:ascii="Times New Roman" w:hAnsi="Times New Roman" w:cs="Times New Roman"/>
                <w:sz w:val="26"/>
                <w:szCs w:val="26"/>
              </w:rPr>
              <w:t xml:space="preserve"> </w:t>
            </w:r>
          </w:p>
        </w:tc>
      </w:tr>
      <w:tr w:rsidR="001B24CF" w:rsidRPr="00761F77" w14:paraId="7BB51A38"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14C05D30" w14:textId="582E611C" w:rsidR="001B24CF" w:rsidRPr="00761F77" w:rsidRDefault="001B24CF" w:rsidP="00A9619D">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3.1.5.5</w:t>
            </w:r>
          </w:p>
        </w:tc>
        <w:tc>
          <w:tcPr>
            <w:tcW w:w="3420" w:type="dxa"/>
            <w:tcBorders>
              <w:top w:val="single" w:sz="4" w:space="0" w:color="000000"/>
              <w:left w:val="single" w:sz="4" w:space="0" w:color="000000"/>
              <w:bottom w:val="single" w:sz="4" w:space="0" w:color="000000"/>
            </w:tcBorders>
            <w:shd w:val="clear" w:color="auto" w:fill="auto"/>
            <w:vAlign w:val="center"/>
          </w:tcPr>
          <w:p w14:paraId="32C3ABBE" w14:textId="7724012A" w:rsidR="001B24CF" w:rsidRDefault="001B24CF" w:rsidP="00A9619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Thiết kế giao diện </w:t>
            </w:r>
            <w:r w:rsidR="00CF145A">
              <w:rPr>
                <w:rFonts w:ascii="Times New Roman" w:hAnsi="Times New Roman" w:cs="Times New Roman"/>
              </w:rPr>
              <w:t>quản lý thành viên</w:t>
            </w:r>
          </w:p>
        </w:tc>
        <w:tc>
          <w:tcPr>
            <w:tcW w:w="1350" w:type="dxa"/>
            <w:tcBorders>
              <w:top w:val="single" w:sz="4" w:space="0" w:color="000000"/>
              <w:left w:val="single" w:sz="4" w:space="0" w:color="000000"/>
              <w:bottom w:val="single" w:sz="4" w:space="0" w:color="000000"/>
            </w:tcBorders>
            <w:shd w:val="clear" w:color="auto" w:fill="auto"/>
            <w:vAlign w:val="center"/>
          </w:tcPr>
          <w:p w14:paraId="17A05F6F" w14:textId="7D473A3C" w:rsidR="001B24CF" w:rsidRPr="00761F77" w:rsidRDefault="001B24CF" w:rsidP="00A9619D">
            <w:pPr>
              <w:pStyle w:val="ListParagraph"/>
              <w:spacing w:after="0"/>
              <w:ind w:left="0"/>
              <w:jc w:val="center"/>
              <w:rPr>
                <w:rFonts w:ascii="Times New Roman" w:eastAsia="Times New Roman" w:hAnsi="Times New Roman" w:cs="Times New Roman"/>
                <w:color w:val="000000"/>
                <w:sz w:val="26"/>
                <w:szCs w:val="26"/>
              </w:rPr>
            </w:pPr>
            <w:r>
              <w:rPr>
                <w:sz w:val="26"/>
                <w:szCs w:val="26"/>
              </w:rPr>
              <w:t>28</w:t>
            </w:r>
            <w:r w:rsidRPr="00A9619D">
              <w:rPr>
                <w:sz w:val="26"/>
                <w:szCs w:val="26"/>
              </w:rPr>
              <w:t>/3/2018</w:t>
            </w:r>
          </w:p>
        </w:tc>
        <w:tc>
          <w:tcPr>
            <w:tcW w:w="1440" w:type="dxa"/>
            <w:tcBorders>
              <w:top w:val="single" w:sz="4" w:space="0" w:color="000000"/>
              <w:left w:val="single" w:sz="4" w:space="0" w:color="000000"/>
              <w:bottom w:val="single" w:sz="4" w:space="0" w:color="000000"/>
            </w:tcBorders>
            <w:shd w:val="clear" w:color="auto" w:fill="auto"/>
            <w:vAlign w:val="center"/>
          </w:tcPr>
          <w:p w14:paraId="7E79DCC5" w14:textId="3091FEEB" w:rsidR="001B24CF" w:rsidRPr="00761F77" w:rsidRDefault="001B24CF" w:rsidP="00A9619D">
            <w:pPr>
              <w:pStyle w:val="ListParagraph"/>
              <w:spacing w:after="0"/>
              <w:ind w:left="0"/>
              <w:jc w:val="center"/>
              <w:rPr>
                <w:rFonts w:ascii="Times New Roman" w:eastAsia="Times New Roman" w:hAnsi="Times New Roman" w:cs="Times New Roman"/>
                <w:color w:val="000000"/>
                <w:sz w:val="26"/>
                <w:szCs w:val="26"/>
              </w:rPr>
            </w:pPr>
            <w:r>
              <w:rPr>
                <w:sz w:val="26"/>
                <w:szCs w:val="26"/>
              </w:rPr>
              <w:t>28</w:t>
            </w:r>
            <w:r w:rsidRPr="00A9619D">
              <w:rPr>
                <w:sz w:val="26"/>
                <w:szCs w:val="26"/>
              </w:rPr>
              <w:t>/3/2018</w:t>
            </w:r>
          </w:p>
        </w:tc>
        <w:tc>
          <w:tcPr>
            <w:tcW w:w="1170" w:type="dxa"/>
            <w:tcBorders>
              <w:top w:val="single" w:sz="4" w:space="0" w:color="000000"/>
              <w:left w:val="single" w:sz="4" w:space="0" w:color="000000"/>
              <w:bottom w:val="single" w:sz="4" w:space="0" w:color="000000"/>
            </w:tcBorders>
            <w:shd w:val="clear" w:color="auto" w:fill="auto"/>
            <w:vAlign w:val="center"/>
          </w:tcPr>
          <w:p w14:paraId="24175B4B" w14:textId="6A311C3E" w:rsidR="001B24CF" w:rsidRPr="00761F77" w:rsidRDefault="008A3008" w:rsidP="00A9619D">
            <w:pPr>
              <w:snapToGrid w:val="0"/>
              <w:jc w:val="center"/>
              <w:rPr>
                <w:rFonts w:ascii="Times New Roman" w:hAnsi="Times New Roman" w:cs="Times New Roman"/>
                <w:sz w:val="26"/>
                <w:szCs w:val="26"/>
              </w:rPr>
            </w:pPr>
            <w:r>
              <w:rPr>
                <w:rFonts w:ascii="Times New Roman" w:hAnsi="Times New Roman" w:cs="Times New Roman"/>
                <w:sz w:val="26"/>
                <w:szCs w:val="26"/>
              </w:rPr>
              <w:t>4</w:t>
            </w:r>
            <w:r w:rsidR="001B24CF" w:rsidRPr="00761F77">
              <w:rPr>
                <w:rFonts w:ascii="Times New Roman" w:hAnsi="Times New Roman" w:cs="Times New Roman"/>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160B1D" w14:textId="35CDFCEF" w:rsidR="001B24CF" w:rsidRPr="00761F77" w:rsidRDefault="00CF145A" w:rsidP="00A9619D">
            <w:pPr>
              <w:snapToGrid w:val="0"/>
              <w:jc w:val="center"/>
              <w:rPr>
                <w:rFonts w:ascii="Times New Roman" w:hAnsi="Times New Roman" w:cs="Times New Roman"/>
                <w:sz w:val="26"/>
                <w:szCs w:val="26"/>
              </w:rPr>
            </w:pPr>
            <w:r>
              <w:rPr>
                <w:rFonts w:ascii="Times New Roman" w:hAnsi="Times New Roman" w:cs="Times New Roman"/>
                <w:sz w:val="26"/>
                <w:szCs w:val="26"/>
              </w:rPr>
              <w:t>Quang</w:t>
            </w:r>
          </w:p>
        </w:tc>
      </w:tr>
      <w:tr w:rsidR="00A9619D" w:rsidRPr="00761F77" w14:paraId="57A9AFDB"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7C9A6578" w14:textId="65C63FF2" w:rsidR="00A9619D" w:rsidRPr="00761F77" w:rsidRDefault="001B24CF" w:rsidP="00A9619D">
            <w:pPr>
              <w:rPr>
                <w:rFonts w:ascii="Times New Roman" w:hAnsi="Times New Roman" w:cs="Times New Roman"/>
              </w:rPr>
            </w:pPr>
            <w:r w:rsidRPr="00761F77">
              <w:rPr>
                <w:rFonts w:ascii="Times New Roman" w:eastAsia="Times New Roman" w:hAnsi="Times New Roman" w:cs="Times New Roman"/>
                <w:color w:val="000000"/>
                <w:sz w:val="26"/>
                <w:szCs w:val="26"/>
              </w:rPr>
              <w:t>3.1.5.6</w:t>
            </w:r>
          </w:p>
        </w:tc>
        <w:tc>
          <w:tcPr>
            <w:tcW w:w="3420" w:type="dxa"/>
            <w:tcBorders>
              <w:top w:val="single" w:sz="4" w:space="0" w:color="000000"/>
              <w:left w:val="single" w:sz="4" w:space="0" w:color="000000"/>
              <w:bottom w:val="single" w:sz="4" w:space="0" w:color="000000"/>
            </w:tcBorders>
            <w:shd w:val="clear" w:color="auto" w:fill="auto"/>
            <w:vAlign w:val="center"/>
          </w:tcPr>
          <w:p w14:paraId="4A339D96" w14:textId="5BEFB80D" w:rsidR="00A9619D" w:rsidRPr="00761F77" w:rsidRDefault="006742CA" w:rsidP="00A9619D">
            <w:pPr>
              <w:rPr>
                <w:rFonts w:ascii="Times New Roman" w:hAnsi="Times New Roman" w:cs="Times New Roman"/>
              </w:rPr>
            </w:pPr>
            <w:r>
              <w:rPr>
                <w:rFonts w:ascii="Times New Roman" w:eastAsia="Times New Roman" w:hAnsi="Times New Roman" w:cs="Times New Roman"/>
                <w:color w:val="000000"/>
                <w:sz w:val="26"/>
                <w:szCs w:val="26"/>
              </w:rPr>
              <w:t xml:space="preserve">Thiết kế giao diện quản lý </w:t>
            </w:r>
            <w:r w:rsidR="001B24CF">
              <w:rPr>
                <w:rFonts w:ascii="Times New Roman" w:eastAsia="Times New Roman" w:hAnsi="Times New Roman" w:cs="Times New Roman"/>
                <w:color w:val="000000"/>
                <w:sz w:val="26"/>
                <w:szCs w:val="26"/>
              </w:rPr>
              <w:t>câu hỏi</w:t>
            </w:r>
          </w:p>
        </w:tc>
        <w:tc>
          <w:tcPr>
            <w:tcW w:w="1350" w:type="dxa"/>
            <w:tcBorders>
              <w:top w:val="single" w:sz="4" w:space="0" w:color="000000"/>
              <w:left w:val="single" w:sz="4" w:space="0" w:color="000000"/>
              <w:bottom w:val="single" w:sz="4" w:space="0" w:color="000000"/>
            </w:tcBorders>
            <w:shd w:val="clear" w:color="auto" w:fill="auto"/>
            <w:vAlign w:val="center"/>
          </w:tcPr>
          <w:p w14:paraId="39315A09" w14:textId="18593FE8" w:rsidR="00A9619D" w:rsidRPr="00761F77" w:rsidRDefault="001B24CF" w:rsidP="00A9619D">
            <w:pPr>
              <w:pStyle w:val="ListParagraph"/>
              <w:spacing w:after="0"/>
              <w:ind w:left="0"/>
              <w:jc w:val="center"/>
              <w:rPr>
                <w:rFonts w:ascii="Times New Roman" w:hAnsi="Times New Roman" w:cs="Times New Roman"/>
              </w:rPr>
            </w:pPr>
            <w:r>
              <w:rPr>
                <w:sz w:val="26"/>
                <w:szCs w:val="26"/>
              </w:rPr>
              <w:t>28</w:t>
            </w:r>
            <w:r w:rsidRPr="00A9619D">
              <w:rPr>
                <w:sz w:val="26"/>
                <w:szCs w:val="26"/>
              </w:rPr>
              <w:t>/3/2018</w:t>
            </w:r>
          </w:p>
        </w:tc>
        <w:tc>
          <w:tcPr>
            <w:tcW w:w="1440" w:type="dxa"/>
            <w:tcBorders>
              <w:top w:val="single" w:sz="4" w:space="0" w:color="000000"/>
              <w:left w:val="single" w:sz="4" w:space="0" w:color="000000"/>
              <w:bottom w:val="single" w:sz="4" w:space="0" w:color="000000"/>
            </w:tcBorders>
            <w:shd w:val="clear" w:color="auto" w:fill="auto"/>
            <w:vAlign w:val="center"/>
          </w:tcPr>
          <w:p w14:paraId="3557DD3E" w14:textId="5C97791B" w:rsidR="00A9619D" w:rsidRPr="00761F77" w:rsidRDefault="001B24CF" w:rsidP="00A9619D">
            <w:pPr>
              <w:pStyle w:val="ListParagraph"/>
              <w:spacing w:after="0"/>
              <w:ind w:left="0"/>
              <w:jc w:val="center"/>
              <w:rPr>
                <w:rFonts w:ascii="Times New Roman" w:hAnsi="Times New Roman" w:cs="Times New Roman"/>
              </w:rPr>
            </w:pPr>
            <w:r>
              <w:rPr>
                <w:sz w:val="26"/>
                <w:szCs w:val="26"/>
              </w:rPr>
              <w:t>28</w:t>
            </w:r>
            <w:r w:rsidRPr="00A9619D">
              <w:rPr>
                <w:sz w:val="26"/>
                <w:szCs w:val="26"/>
              </w:rPr>
              <w:t>/3/2018</w:t>
            </w:r>
          </w:p>
        </w:tc>
        <w:tc>
          <w:tcPr>
            <w:tcW w:w="1170" w:type="dxa"/>
            <w:tcBorders>
              <w:top w:val="single" w:sz="4" w:space="0" w:color="000000"/>
              <w:left w:val="single" w:sz="4" w:space="0" w:color="000000"/>
              <w:bottom w:val="single" w:sz="4" w:space="0" w:color="000000"/>
            </w:tcBorders>
            <w:shd w:val="clear" w:color="auto" w:fill="auto"/>
            <w:vAlign w:val="center"/>
          </w:tcPr>
          <w:p w14:paraId="06CF626D" w14:textId="455947AF" w:rsidR="00A9619D" w:rsidRPr="00761F77" w:rsidRDefault="008A3008" w:rsidP="00A9619D">
            <w:pPr>
              <w:snapToGrid w:val="0"/>
              <w:jc w:val="center"/>
              <w:rPr>
                <w:rFonts w:ascii="Times New Roman" w:hAnsi="Times New Roman" w:cs="Times New Roman"/>
              </w:rPr>
            </w:pPr>
            <w:r>
              <w:rPr>
                <w:rFonts w:ascii="Times New Roman" w:hAnsi="Times New Roman" w:cs="Times New Roman"/>
                <w:sz w:val="26"/>
                <w:szCs w:val="26"/>
              </w:rPr>
              <w:t>4</w:t>
            </w:r>
            <w:r w:rsidR="00A9619D" w:rsidRPr="00761F77">
              <w:rPr>
                <w:rFonts w:ascii="Times New Roman" w:hAnsi="Times New Roman" w:cs="Times New Roman"/>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FAD56" w14:textId="60118C9C" w:rsidR="00A9619D" w:rsidRPr="00761F77" w:rsidRDefault="001B24CF" w:rsidP="00A9619D">
            <w:pPr>
              <w:snapToGrid w:val="0"/>
              <w:jc w:val="center"/>
              <w:rPr>
                <w:rFonts w:ascii="Times New Roman" w:hAnsi="Times New Roman" w:cs="Times New Roman"/>
              </w:rPr>
            </w:pPr>
            <w:r>
              <w:rPr>
                <w:rFonts w:ascii="Times New Roman" w:hAnsi="Times New Roman" w:cs="Times New Roman"/>
                <w:sz w:val="26"/>
                <w:szCs w:val="26"/>
              </w:rPr>
              <w:t>Thiện</w:t>
            </w:r>
          </w:p>
        </w:tc>
      </w:tr>
      <w:tr w:rsidR="0069174D" w:rsidRPr="00761F77" w14:paraId="096946FD" w14:textId="77777777" w:rsidTr="0075486D">
        <w:tc>
          <w:tcPr>
            <w:tcW w:w="990" w:type="dxa"/>
            <w:tcBorders>
              <w:left w:val="single" w:sz="4" w:space="0" w:color="000000"/>
              <w:bottom w:val="single" w:sz="4" w:space="0" w:color="000000"/>
            </w:tcBorders>
            <w:shd w:val="clear" w:color="auto" w:fill="auto"/>
            <w:vAlign w:val="center"/>
          </w:tcPr>
          <w:p w14:paraId="78EFC758" w14:textId="5778B73F" w:rsidR="0069174D" w:rsidRDefault="0069174D" w:rsidP="00A9619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3.1.5.7</w:t>
            </w:r>
          </w:p>
        </w:tc>
        <w:tc>
          <w:tcPr>
            <w:tcW w:w="3420" w:type="dxa"/>
            <w:tcBorders>
              <w:left w:val="single" w:sz="4" w:space="0" w:color="000000"/>
              <w:bottom w:val="single" w:sz="4" w:space="0" w:color="000000"/>
            </w:tcBorders>
            <w:shd w:val="clear" w:color="auto" w:fill="auto"/>
            <w:vAlign w:val="center"/>
          </w:tcPr>
          <w:p w14:paraId="21BF7C13" w14:textId="30CD8639" w:rsidR="0069174D" w:rsidRPr="00761F77" w:rsidRDefault="0069174D" w:rsidP="00A9619D">
            <w:pPr>
              <w:rPr>
                <w:rFonts w:ascii="Times New Roman" w:hAnsi="Times New Roman" w:cs="Times New Roman"/>
                <w:sz w:val="26"/>
                <w:szCs w:val="26"/>
              </w:rPr>
            </w:pPr>
            <w:r>
              <w:rPr>
                <w:rFonts w:ascii="Times New Roman" w:eastAsia="Times New Roman" w:hAnsi="Times New Roman" w:cs="Times New Roman"/>
                <w:color w:val="000000"/>
                <w:sz w:val="26"/>
                <w:szCs w:val="26"/>
              </w:rPr>
              <w:t>Thiết kế giao diện quản lý ngữ pháp</w:t>
            </w:r>
          </w:p>
        </w:tc>
        <w:tc>
          <w:tcPr>
            <w:tcW w:w="1350" w:type="dxa"/>
            <w:tcBorders>
              <w:left w:val="single" w:sz="4" w:space="0" w:color="000000"/>
              <w:bottom w:val="single" w:sz="4" w:space="0" w:color="000000"/>
            </w:tcBorders>
            <w:shd w:val="clear" w:color="auto" w:fill="auto"/>
            <w:vAlign w:val="center"/>
          </w:tcPr>
          <w:p w14:paraId="4A07972E" w14:textId="307DBEB8" w:rsidR="0069174D" w:rsidRDefault="0069174D" w:rsidP="00A9619D">
            <w:pPr>
              <w:pStyle w:val="ListParagraph"/>
              <w:snapToGrid w:val="0"/>
              <w:spacing w:after="0"/>
              <w:ind w:left="0"/>
              <w:jc w:val="center"/>
              <w:rPr>
                <w:sz w:val="26"/>
                <w:szCs w:val="26"/>
              </w:rPr>
            </w:pPr>
            <w:r>
              <w:rPr>
                <w:sz w:val="26"/>
                <w:szCs w:val="26"/>
              </w:rPr>
              <w:t>28</w:t>
            </w:r>
            <w:r w:rsidRPr="00A9619D">
              <w:rPr>
                <w:sz w:val="26"/>
                <w:szCs w:val="26"/>
              </w:rPr>
              <w:t>/3/2018</w:t>
            </w:r>
          </w:p>
        </w:tc>
        <w:tc>
          <w:tcPr>
            <w:tcW w:w="1440" w:type="dxa"/>
            <w:tcBorders>
              <w:left w:val="single" w:sz="4" w:space="0" w:color="000000"/>
              <w:bottom w:val="single" w:sz="4" w:space="0" w:color="000000"/>
            </w:tcBorders>
            <w:shd w:val="clear" w:color="auto" w:fill="auto"/>
            <w:vAlign w:val="center"/>
          </w:tcPr>
          <w:p w14:paraId="203F94FB" w14:textId="630A632C" w:rsidR="0069174D" w:rsidRDefault="0069174D" w:rsidP="00A9619D">
            <w:pPr>
              <w:pStyle w:val="ListParagraph"/>
              <w:snapToGrid w:val="0"/>
              <w:spacing w:after="0"/>
              <w:ind w:left="0"/>
              <w:jc w:val="center"/>
              <w:rPr>
                <w:sz w:val="26"/>
                <w:szCs w:val="26"/>
              </w:rPr>
            </w:pPr>
            <w:r>
              <w:rPr>
                <w:sz w:val="26"/>
                <w:szCs w:val="26"/>
              </w:rPr>
              <w:t>28</w:t>
            </w:r>
            <w:r w:rsidRPr="00A9619D">
              <w:rPr>
                <w:sz w:val="26"/>
                <w:szCs w:val="26"/>
              </w:rPr>
              <w:t>/3/2018</w:t>
            </w:r>
          </w:p>
        </w:tc>
        <w:tc>
          <w:tcPr>
            <w:tcW w:w="1170" w:type="dxa"/>
            <w:tcBorders>
              <w:left w:val="single" w:sz="4" w:space="0" w:color="000000"/>
              <w:bottom w:val="single" w:sz="4" w:space="0" w:color="000000"/>
            </w:tcBorders>
            <w:shd w:val="clear" w:color="auto" w:fill="auto"/>
            <w:vAlign w:val="center"/>
          </w:tcPr>
          <w:p w14:paraId="42432FC9" w14:textId="1C5386C9" w:rsidR="0069174D" w:rsidRPr="00761F77" w:rsidRDefault="008A3008" w:rsidP="00A9619D">
            <w:pPr>
              <w:snapToGrid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r w:rsidR="0069174D">
              <w:rPr>
                <w:rFonts w:ascii="Times New Roman" w:eastAsia="Times New Roman" w:hAnsi="Times New Roman" w:cs="Times New Roman"/>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268CFA41" w14:textId="3095406A" w:rsidR="0069174D" w:rsidRPr="00761F77" w:rsidRDefault="0069174D" w:rsidP="00A9619D">
            <w:pPr>
              <w:snapToGrid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Thiện</w:t>
            </w:r>
          </w:p>
        </w:tc>
      </w:tr>
      <w:tr w:rsidR="00A9619D" w:rsidRPr="00761F77" w14:paraId="24BA55AE" w14:textId="77777777" w:rsidTr="0075486D">
        <w:tc>
          <w:tcPr>
            <w:tcW w:w="990" w:type="dxa"/>
            <w:tcBorders>
              <w:left w:val="single" w:sz="4" w:space="0" w:color="000000"/>
              <w:bottom w:val="single" w:sz="4" w:space="0" w:color="000000"/>
            </w:tcBorders>
            <w:shd w:val="clear" w:color="auto" w:fill="auto"/>
            <w:vAlign w:val="center"/>
          </w:tcPr>
          <w:p w14:paraId="23CC48D1" w14:textId="067B8C70" w:rsidR="00A9619D" w:rsidRPr="00761F77" w:rsidRDefault="0069174D" w:rsidP="00A9619D">
            <w:pPr>
              <w:rPr>
                <w:rFonts w:ascii="Times New Roman" w:hAnsi="Times New Roman" w:cs="Times New Roman"/>
              </w:rPr>
            </w:pPr>
            <w:r>
              <w:rPr>
                <w:rFonts w:ascii="Times New Roman" w:eastAsia="Times New Roman" w:hAnsi="Times New Roman" w:cs="Times New Roman"/>
                <w:color w:val="000000"/>
                <w:sz w:val="26"/>
                <w:szCs w:val="26"/>
              </w:rPr>
              <w:t>3.1.5.8</w:t>
            </w:r>
          </w:p>
        </w:tc>
        <w:tc>
          <w:tcPr>
            <w:tcW w:w="3420" w:type="dxa"/>
            <w:tcBorders>
              <w:left w:val="single" w:sz="4" w:space="0" w:color="000000"/>
              <w:bottom w:val="single" w:sz="4" w:space="0" w:color="000000"/>
            </w:tcBorders>
            <w:shd w:val="clear" w:color="auto" w:fill="auto"/>
            <w:vAlign w:val="center"/>
          </w:tcPr>
          <w:p w14:paraId="6F122EBF" w14:textId="77777777" w:rsidR="00A9619D" w:rsidRPr="00761F77" w:rsidRDefault="00A9619D" w:rsidP="00A9619D">
            <w:pPr>
              <w:rPr>
                <w:rFonts w:ascii="Times New Roman" w:hAnsi="Times New Roman" w:cs="Times New Roman"/>
              </w:rPr>
            </w:pPr>
            <w:r w:rsidRPr="00761F77">
              <w:rPr>
                <w:rFonts w:ascii="Times New Roman" w:hAnsi="Times New Roman" w:cs="Times New Roman"/>
                <w:sz w:val="26"/>
                <w:szCs w:val="26"/>
              </w:rPr>
              <w:t>Xem lại tất cả giao diện của Sprint 1</w:t>
            </w:r>
          </w:p>
        </w:tc>
        <w:tc>
          <w:tcPr>
            <w:tcW w:w="1350" w:type="dxa"/>
            <w:tcBorders>
              <w:left w:val="single" w:sz="4" w:space="0" w:color="000000"/>
              <w:bottom w:val="single" w:sz="4" w:space="0" w:color="000000"/>
            </w:tcBorders>
            <w:shd w:val="clear" w:color="auto" w:fill="auto"/>
            <w:vAlign w:val="center"/>
          </w:tcPr>
          <w:p w14:paraId="279857C4" w14:textId="0A205E60" w:rsidR="00A9619D" w:rsidRPr="00761F77" w:rsidRDefault="001B24CF" w:rsidP="00A9619D">
            <w:pPr>
              <w:pStyle w:val="ListParagraph"/>
              <w:snapToGrid w:val="0"/>
              <w:spacing w:after="0"/>
              <w:ind w:left="0"/>
              <w:jc w:val="center"/>
              <w:rPr>
                <w:rFonts w:ascii="Times New Roman" w:hAnsi="Times New Roman" w:cs="Times New Roman"/>
              </w:rPr>
            </w:pPr>
            <w:r>
              <w:rPr>
                <w:sz w:val="26"/>
                <w:szCs w:val="26"/>
              </w:rPr>
              <w:t>28</w:t>
            </w:r>
            <w:r w:rsidRPr="00A9619D">
              <w:rPr>
                <w:sz w:val="26"/>
                <w:szCs w:val="26"/>
              </w:rPr>
              <w:t>/3/2018</w:t>
            </w:r>
          </w:p>
        </w:tc>
        <w:tc>
          <w:tcPr>
            <w:tcW w:w="1440" w:type="dxa"/>
            <w:tcBorders>
              <w:left w:val="single" w:sz="4" w:space="0" w:color="000000"/>
              <w:bottom w:val="single" w:sz="4" w:space="0" w:color="000000"/>
            </w:tcBorders>
            <w:shd w:val="clear" w:color="auto" w:fill="auto"/>
            <w:vAlign w:val="center"/>
          </w:tcPr>
          <w:p w14:paraId="1A6BAFC8" w14:textId="44F39127" w:rsidR="00A9619D" w:rsidRPr="00761F77" w:rsidRDefault="001B24CF" w:rsidP="00A9619D">
            <w:pPr>
              <w:pStyle w:val="ListParagraph"/>
              <w:snapToGrid w:val="0"/>
              <w:spacing w:after="0"/>
              <w:ind w:left="0"/>
              <w:jc w:val="center"/>
              <w:rPr>
                <w:rFonts w:ascii="Times New Roman" w:hAnsi="Times New Roman" w:cs="Times New Roman"/>
              </w:rPr>
            </w:pPr>
            <w:r>
              <w:rPr>
                <w:sz w:val="26"/>
                <w:szCs w:val="26"/>
              </w:rPr>
              <w:t>28</w:t>
            </w:r>
            <w:r w:rsidRPr="00A9619D">
              <w:rPr>
                <w:sz w:val="26"/>
                <w:szCs w:val="26"/>
              </w:rPr>
              <w:t>/3/2018</w:t>
            </w:r>
          </w:p>
        </w:tc>
        <w:tc>
          <w:tcPr>
            <w:tcW w:w="1170" w:type="dxa"/>
            <w:tcBorders>
              <w:left w:val="single" w:sz="4" w:space="0" w:color="000000"/>
              <w:bottom w:val="single" w:sz="4" w:space="0" w:color="000000"/>
            </w:tcBorders>
            <w:shd w:val="clear" w:color="auto" w:fill="auto"/>
            <w:vAlign w:val="center"/>
          </w:tcPr>
          <w:p w14:paraId="30433A43" w14:textId="77777777" w:rsidR="00A9619D" w:rsidRPr="00761F77" w:rsidRDefault="00A9619D" w:rsidP="00A9619D">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3 giờ</w:t>
            </w:r>
          </w:p>
        </w:tc>
        <w:tc>
          <w:tcPr>
            <w:tcW w:w="1350" w:type="dxa"/>
            <w:tcBorders>
              <w:left w:val="single" w:sz="4" w:space="0" w:color="000000"/>
              <w:bottom w:val="single" w:sz="4" w:space="0" w:color="000000"/>
              <w:right w:val="single" w:sz="4" w:space="0" w:color="000000"/>
            </w:tcBorders>
            <w:shd w:val="clear" w:color="auto" w:fill="auto"/>
            <w:vAlign w:val="center"/>
          </w:tcPr>
          <w:p w14:paraId="1E1EF56F" w14:textId="77777777" w:rsidR="00A9619D" w:rsidRPr="00761F77" w:rsidRDefault="00A9619D" w:rsidP="00A9619D">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Tất cả thành viên</w:t>
            </w:r>
          </w:p>
        </w:tc>
      </w:tr>
      <w:tr w:rsidR="00A9619D" w:rsidRPr="00761F77" w14:paraId="33976D60" w14:textId="77777777" w:rsidTr="0075486D">
        <w:trPr>
          <w:trHeight w:val="366"/>
        </w:trPr>
        <w:tc>
          <w:tcPr>
            <w:tcW w:w="990" w:type="dxa"/>
            <w:tcBorders>
              <w:top w:val="single" w:sz="4" w:space="0" w:color="000000"/>
              <w:left w:val="single" w:sz="4" w:space="0" w:color="000000"/>
              <w:bottom w:val="single" w:sz="4" w:space="0" w:color="000000"/>
            </w:tcBorders>
            <w:shd w:val="clear" w:color="auto" w:fill="auto"/>
            <w:vAlign w:val="center"/>
          </w:tcPr>
          <w:p w14:paraId="1B75AA16" w14:textId="77777777" w:rsidR="00A9619D" w:rsidRPr="00761F77" w:rsidRDefault="00A9619D" w:rsidP="00A9619D">
            <w:pPr>
              <w:rPr>
                <w:rFonts w:ascii="Times New Roman" w:hAnsi="Times New Roman" w:cs="Times New Roman"/>
              </w:rPr>
            </w:pPr>
            <w:r w:rsidRPr="00761F77">
              <w:rPr>
                <w:rFonts w:ascii="Times New Roman" w:eastAsia="Times New Roman" w:hAnsi="Times New Roman" w:cs="Times New Roman"/>
                <w:b/>
                <w:color w:val="000000"/>
                <w:sz w:val="26"/>
                <w:szCs w:val="26"/>
              </w:rPr>
              <w:t>3.1.6</w:t>
            </w:r>
          </w:p>
        </w:tc>
        <w:tc>
          <w:tcPr>
            <w:tcW w:w="3420" w:type="dxa"/>
            <w:tcBorders>
              <w:top w:val="single" w:sz="4" w:space="0" w:color="000000"/>
              <w:left w:val="single" w:sz="4" w:space="0" w:color="000000"/>
              <w:bottom w:val="single" w:sz="4" w:space="0" w:color="000000"/>
            </w:tcBorders>
            <w:shd w:val="clear" w:color="auto" w:fill="auto"/>
            <w:vAlign w:val="center"/>
          </w:tcPr>
          <w:p w14:paraId="0C0AD879" w14:textId="77777777" w:rsidR="00A9619D" w:rsidRPr="00761F77" w:rsidRDefault="00A9619D" w:rsidP="00A9619D">
            <w:pPr>
              <w:rPr>
                <w:rFonts w:ascii="Times New Roman" w:hAnsi="Times New Roman" w:cs="Times New Roman"/>
              </w:rPr>
            </w:pPr>
            <w:r w:rsidRPr="00761F77">
              <w:rPr>
                <w:rFonts w:ascii="Times New Roman" w:eastAsia="Times New Roman" w:hAnsi="Times New Roman" w:cs="Times New Roman"/>
                <w:b/>
                <w:color w:val="000000"/>
                <w:sz w:val="26"/>
                <w:szCs w:val="26"/>
              </w:rPr>
              <w:t xml:space="preserve">Thiết kế Test Case </w:t>
            </w:r>
          </w:p>
        </w:tc>
        <w:tc>
          <w:tcPr>
            <w:tcW w:w="1350" w:type="dxa"/>
            <w:tcBorders>
              <w:top w:val="single" w:sz="4" w:space="0" w:color="000000"/>
              <w:left w:val="single" w:sz="4" w:space="0" w:color="000000"/>
              <w:bottom w:val="single" w:sz="4" w:space="0" w:color="000000"/>
            </w:tcBorders>
            <w:shd w:val="clear" w:color="auto" w:fill="auto"/>
            <w:vAlign w:val="center"/>
          </w:tcPr>
          <w:p w14:paraId="171F6291" w14:textId="12AF7069" w:rsidR="00A9619D" w:rsidRPr="00761F77" w:rsidRDefault="001B24CF" w:rsidP="00A9619D">
            <w:pPr>
              <w:pStyle w:val="ListParagraph"/>
              <w:spacing w:after="0"/>
              <w:ind w:left="0"/>
              <w:jc w:val="center"/>
              <w:rPr>
                <w:rFonts w:ascii="Times New Roman" w:hAnsi="Times New Roman" w:cs="Times New Roman"/>
              </w:rPr>
            </w:pPr>
            <w:r>
              <w:rPr>
                <w:rFonts w:ascii="Times New Roman" w:eastAsia="Times New Roman" w:hAnsi="Times New Roman" w:cs="Times New Roman"/>
                <w:b/>
                <w:bCs/>
                <w:color w:val="000000"/>
                <w:sz w:val="26"/>
                <w:szCs w:val="26"/>
              </w:rPr>
              <w:t>29/3/2018</w:t>
            </w:r>
          </w:p>
        </w:tc>
        <w:tc>
          <w:tcPr>
            <w:tcW w:w="1440" w:type="dxa"/>
            <w:tcBorders>
              <w:top w:val="single" w:sz="4" w:space="0" w:color="000000"/>
              <w:left w:val="single" w:sz="4" w:space="0" w:color="000000"/>
              <w:bottom w:val="single" w:sz="4" w:space="0" w:color="000000"/>
            </w:tcBorders>
            <w:shd w:val="clear" w:color="auto" w:fill="auto"/>
            <w:vAlign w:val="center"/>
          </w:tcPr>
          <w:p w14:paraId="2A150887" w14:textId="153ECBB4" w:rsidR="00A9619D" w:rsidRPr="00761F77" w:rsidRDefault="00A51C38" w:rsidP="00A9619D">
            <w:pPr>
              <w:pStyle w:val="ListParagraph"/>
              <w:spacing w:after="0"/>
              <w:ind w:left="0"/>
              <w:jc w:val="center"/>
              <w:rPr>
                <w:rFonts w:ascii="Times New Roman" w:hAnsi="Times New Roman" w:cs="Times New Roman"/>
              </w:rPr>
            </w:pPr>
            <w:r>
              <w:rPr>
                <w:rFonts w:ascii="Times New Roman" w:eastAsia="Times New Roman" w:hAnsi="Times New Roman" w:cs="Times New Roman"/>
                <w:b/>
                <w:bCs/>
                <w:color w:val="000000"/>
                <w:sz w:val="26"/>
                <w:szCs w:val="26"/>
              </w:rPr>
              <w:t>1/4</w:t>
            </w:r>
            <w:r w:rsidR="001B24CF">
              <w:rPr>
                <w:rFonts w:ascii="Times New Roman" w:eastAsia="Times New Roman" w:hAnsi="Times New Roman" w:cs="Times New Roman"/>
                <w:b/>
                <w:bCs/>
                <w:color w:val="000000"/>
                <w:sz w:val="26"/>
                <w:szCs w:val="26"/>
              </w:rPr>
              <w:t>/2018</w:t>
            </w:r>
          </w:p>
        </w:tc>
        <w:tc>
          <w:tcPr>
            <w:tcW w:w="1170" w:type="dxa"/>
            <w:tcBorders>
              <w:top w:val="single" w:sz="4" w:space="0" w:color="000000"/>
              <w:left w:val="single" w:sz="4" w:space="0" w:color="000000"/>
              <w:bottom w:val="single" w:sz="4" w:space="0" w:color="000000"/>
            </w:tcBorders>
            <w:shd w:val="clear" w:color="auto" w:fill="auto"/>
            <w:vAlign w:val="center"/>
          </w:tcPr>
          <w:p w14:paraId="03F4F132" w14:textId="5AD05120" w:rsidR="00A9619D" w:rsidRPr="00761F77" w:rsidRDefault="008A3008" w:rsidP="00BE6A7A">
            <w:pPr>
              <w:jc w:val="center"/>
              <w:rPr>
                <w:rFonts w:ascii="Times New Roman" w:hAnsi="Times New Roman" w:cs="Times New Roman"/>
              </w:rPr>
            </w:pPr>
            <w:r>
              <w:rPr>
                <w:rFonts w:ascii="Times New Roman" w:eastAsia="Times New Roman" w:hAnsi="Times New Roman" w:cs="Times New Roman"/>
                <w:b/>
                <w:color w:val="000000"/>
                <w:sz w:val="26"/>
                <w:szCs w:val="26"/>
              </w:rPr>
              <w:t>2</w:t>
            </w:r>
            <w:r w:rsidR="00BE6A7A">
              <w:rPr>
                <w:rFonts w:ascii="Times New Roman" w:eastAsia="Times New Roman" w:hAnsi="Times New Roman" w:cs="Times New Roman"/>
                <w:b/>
                <w:color w:val="000000"/>
                <w:sz w:val="26"/>
                <w:szCs w:val="26"/>
              </w:rPr>
              <w:t xml:space="preserve">9 </w:t>
            </w:r>
            <w:r w:rsidR="00A9619D" w:rsidRPr="00761F77">
              <w:rPr>
                <w:rFonts w:ascii="Times New Roman" w:eastAsia="Times New Roman" w:hAnsi="Times New Roman" w:cs="Times New Roman"/>
                <w:b/>
                <w:color w:val="000000"/>
                <w:sz w:val="26"/>
                <w:szCs w:val="26"/>
              </w:rPr>
              <w:t>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5CFF2" w14:textId="77777777" w:rsidR="00A9619D" w:rsidRPr="00761F77" w:rsidRDefault="00A9619D" w:rsidP="00A9619D">
            <w:pPr>
              <w:snapToGrid w:val="0"/>
              <w:jc w:val="center"/>
              <w:rPr>
                <w:rFonts w:ascii="Times New Roman" w:eastAsia="Times New Roman" w:hAnsi="Times New Roman" w:cs="Times New Roman"/>
                <w:sz w:val="26"/>
                <w:szCs w:val="26"/>
              </w:rPr>
            </w:pPr>
          </w:p>
        </w:tc>
      </w:tr>
      <w:tr w:rsidR="004536EF" w:rsidRPr="00761F77" w14:paraId="122964DE"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534BDC62" w14:textId="77777777" w:rsidR="004536EF" w:rsidRPr="00761F77" w:rsidRDefault="004536EF" w:rsidP="004536EF">
            <w:pPr>
              <w:rPr>
                <w:rFonts w:ascii="Times New Roman" w:hAnsi="Times New Roman" w:cs="Times New Roman"/>
              </w:rPr>
            </w:pPr>
            <w:r w:rsidRPr="00761F77">
              <w:rPr>
                <w:rFonts w:ascii="Times New Roman" w:eastAsia="Times New Roman" w:hAnsi="Times New Roman" w:cs="Times New Roman"/>
                <w:color w:val="000000"/>
                <w:sz w:val="26"/>
                <w:szCs w:val="26"/>
              </w:rPr>
              <w:t>3.1.6.1</w:t>
            </w:r>
          </w:p>
        </w:tc>
        <w:tc>
          <w:tcPr>
            <w:tcW w:w="3420" w:type="dxa"/>
            <w:tcBorders>
              <w:top w:val="single" w:sz="4" w:space="0" w:color="000000"/>
              <w:left w:val="single" w:sz="4" w:space="0" w:color="000000"/>
              <w:bottom w:val="single" w:sz="4" w:space="0" w:color="000000"/>
            </w:tcBorders>
            <w:shd w:val="clear" w:color="auto" w:fill="auto"/>
            <w:vAlign w:val="center"/>
          </w:tcPr>
          <w:p w14:paraId="205273A5" w14:textId="3F4133EF" w:rsidR="004536EF" w:rsidRPr="00761F77" w:rsidRDefault="004536EF" w:rsidP="004536EF">
            <w:pPr>
              <w:rPr>
                <w:rFonts w:ascii="Times New Roman" w:hAnsi="Times New Roman" w:cs="Times New Roman"/>
              </w:rPr>
            </w:pPr>
            <w:r w:rsidRPr="00761F77">
              <w:rPr>
                <w:rFonts w:ascii="Times New Roman" w:eastAsia="Times New Roman" w:hAnsi="Times New Roman" w:cs="Times New Roman"/>
                <w:color w:val="000000"/>
                <w:sz w:val="26"/>
                <w:szCs w:val="26"/>
              </w:rPr>
              <w:t xml:space="preserve">Thiết kế test case </w:t>
            </w:r>
            <w:r>
              <w:rPr>
                <w:rFonts w:ascii="Times New Roman" w:hAnsi="Times New Roman" w:cs="Times New Roman"/>
              </w:rPr>
              <w:t>quản lý từ vựng</w:t>
            </w:r>
          </w:p>
        </w:tc>
        <w:tc>
          <w:tcPr>
            <w:tcW w:w="1350" w:type="dxa"/>
            <w:tcBorders>
              <w:top w:val="single" w:sz="4" w:space="0" w:color="000000"/>
              <w:left w:val="single" w:sz="4" w:space="0" w:color="000000"/>
              <w:bottom w:val="single" w:sz="4" w:space="0" w:color="000000"/>
            </w:tcBorders>
            <w:shd w:val="clear" w:color="auto" w:fill="auto"/>
            <w:vAlign w:val="center"/>
          </w:tcPr>
          <w:p w14:paraId="162B44D4" w14:textId="767A92AC" w:rsidR="004536EF" w:rsidRPr="00CF145A" w:rsidRDefault="004536EF" w:rsidP="004536EF">
            <w:pPr>
              <w:pStyle w:val="ListParagraph"/>
              <w:spacing w:after="0"/>
              <w:ind w:left="0"/>
              <w:jc w:val="center"/>
              <w:rPr>
                <w:rFonts w:ascii="Times New Roman" w:hAnsi="Times New Roman" w:cs="Times New Roman"/>
              </w:rPr>
            </w:pPr>
            <w:r w:rsidRPr="00CF145A">
              <w:rPr>
                <w:rFonts w:ascii="Times New Roman" w:eastAsia="Times New Roman" w:hAnsi="Times New Roman" w:cs="Times New Roman"/>
                <w:bCs/>
                <w:color w:val="000000"/>
                <w:sz w:val="26"/>
                <w:szCs w:val="26"/>
              </w:rPr>
              <w:t>29/3/2018</w:t>
            </w:r>
          </w:p>
        </w:tc>
        <w:tc>
          <w:tcPr>
            <w:tcW w:w="1440" w:type="dxa"/>
            <w:tcBorders>
              <w:top w:val="single" w:sz="4" w:space="0" w:color="000000"/>
              <w:left w:val="single" w:sz="4" w:space="0" w:color="000000"/>
              <w:bottom w:val="single" w:sz="4" w:space="0" w:color="000000"/>
            </w:tcBorders>
            <w:shd w:val="clear" w:color="auto" w:fill="auto"/>
            <w:vAlign w:val="center"/>
          </w:tcPr>
          <w:p w14:paraId="14FC4239" w14:textId="4DA2D406" w:rsidR="004536EF" w:rsidRPr="00761F77" w:rsidRDefault="004536EF" w:rsidP="004536EF">
            <w:pPr>
              <w:pStyle w:val="ListParagraph"/>
              <w:spacing w:after="0"/>
              <w:ind w:left="0"/>
              <w:jc w:val="center"/>
              <w:rPr>
                <w:rFonts w:ascii="Times New Roman" w:hAnsi="Times New Roman" w:cs="Times New Roman"/>
              </w:rPr>
            </w:pPr>
            <w:r w:rsidRPr="00CF145A">
              <w:rPr>
                <w:rFonts w:ascii="Times New Roman" w:eastAsia="Times New Roman" w:hAnsi="Times New Roman" w:cs="Times New Roman"/>
                <w:bCs/>
                <w:color w:val="000000"/>
                <w:sz w:val="26"/>
                <w:szCs w:val="26"/>
              </w:rPr>
              <w:t>29/3/2018</w:t>
            </w:r>
          </w:p>
        </w:tc>
        <w:tc>
          <w:tcPr>
            <w:tcW w:w="1170" w:type="dxa"/>
            <w:tcBorders>
              <w:top w:val="single" w:sz="4" w:space="0" w:color="000000"/>
              <w:left w:val="single" w:sz="4" w:space="0" w:color="000000"/>
              <w:bottom w:val="single" w:sz="4" w:space="0" w:color="000000"/>
            </w:tcBorders>
            <w:shd w:val="clear" w:color="auto" w:fill="auto"/>
            <w:vAlign w:val="center"/>
          </w:tcPr>
          <w:p w14:paraId="2C8549F1" w14:textId="77777777" w:rsidR="004536EF" w:rsidRPr="00761F77" w:rsidRDefault="004536EF" w:rsidP="004536EF">
            <w:pPr>
              <w:snapToGrid w:val="0"/>
              <w:jc w:val="center"/>
              <w:rPr>
                <w:rFonts w:ascii="Times New Roman" w:hAnsi="Times New Roman" w:cs="Times New Roman"/>
              </w:rPr>
            </w:pPr>
            <w:r w:rsidRPr="00761F77">
              <w:rPr>
                <w:rFonts w:ascii="Times New Roman" w:hAnsi="Times New Roman" w:cs="Times New Roman"/>
                <w:sz w:val="26"/>
                <w:szCs w:val="26"/>
              </w:rPr>
              <w:t>4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27619" w14:textId="5ED773B5" w:rsidR="004536EF" w:rsidRPr="00761F77" w:rsidRDefault="004536EF" w:rsidP="004536EF">
            <w:pPr>
              <w:snapToGrid w:val="0"/>
              <w:jc w:val="center"/>
              <w:rPr>
                <w:rFonts w:ascii="Times New Roman" w:hAnsi="Times New Roman" w:cs="Times New Roman"/>
              </w:rPr>
            </w:pPr>
            <w:r>
              <w:rPr>
                <w:sz w:val="26"/>
                <w:szCs w:val="26"/>
              </w:rPr>
              <w:t>Thiện</w:t>
            </w:r>
          </w:p>
        </w:tc>
      </w:tr>
      <w:tr w:rsidR="004536EF" w:rsidRPr="00761F77" w14:paraId="3B47F84C"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590F4C93" w14:textId="77777777" w:rsidR="004536EF" w:rsidRPr="00761F77" w:rsidRDefault="004536EF" w:rsidP="004536EF">
            <w:pPr>
              <w:rPr>
                <w:rFonts w:ascii="Times New Roman" w:hAnsi="Times New Roman" w:cs="Times New Roman"/>
              </w:rPr>
            </w:pPr>
            <w:r w:rsidRPr="00761F77">
              <w:rPr>
                <w:rFonts w:ascii="Times New Roman" w:eastAsia="Times New Roman" w:hAnsi="Times New Roman" w:cs="Times New Roman"/>
                <w:color w:val="000000"/>
                <w:sz w:val="26"/>
                <w:szCs w:val="26"/>
              </w:rPr>
              <w:t>3.1.6.2</w:t>
            </w:r>
          </w:p>
        </w:tc>
        <w:tc>
          <w:tcPr>
            <w:tcW w:w="3420" w:type="dxa"/>
            <w:tcBorders>
              <w:top w:val="single" w:sz="4" w:space="0" w:color="000000"/>
              <w:left w:val="single" w:sz="4" w:space="0" w:color="000000"/>
              <w:bottom w:val="single" w:sz="4" w:space="0" w:color="000000"/>
            </w:tcBorders>
            <w:shd w:val="clear" w:color="auto" w:fill="auto"/>
            <w:vAlign w:val="center"/>
          </w:tcPr>
          <w:p w14:paraId="3AF97886" w14:textId="77777777" w:rsidR="004536EF" w:rsidRPr="00761F77" w:rsidRDefault="004536EF" w:rsidP="004536EF">
            <w:pPr>
              <w:rPr>
                <w:rFonts w:ascii="Times New Roman" w:hAnsi="Times New Roman" w:cs="Times New Roman"/>
              </w:rPr>
            </w:pPr>
            <w:r w:rsidRPr="00761F77">
              <w:rPr>
                <w:rFonts w:ascii="Times New Roman" w:eastAsia="Times New Roman" w:hAnsi="Times New Roman" w:cs="Times New Roman"/>
                <w:color w:val="000000"/>
                <w:sz w:val="26"/>
                <w:szCs w:val="26"/>
              </w:rPr>
              <w:t>Thiết kế test case đăng kí</w:t>
            </w:r>
          </w:p>
        </w:tc>
        <w:tc>
          <w:tcPr>
            <w:tcW w:w="1350" w:type="dxa"/>
            <w:tcBorders>
              <w:top w:val="single" w:sz="4" w:space="0" w:color="000000"/>
              <w:left w:val="single" w:sz="4" w:space="0" w:color="000000"/>
              <w:bottom w:val="single" w:sz="4" w:space="0" w:color="000000"/>
            </w:tcBorders>
            <w:shd w:val="clear" w:color="auto" w:fill="auto"/>
            <w:vAlign w:val="center"/>
          </w:tcPr>
          <w:p w14:paraId="0F916D59" w14:textId="51981D99" w:rsidR="004536EF" w:rsidRPr="00761F77" w:rsidRDefault="004536EF" w:rsidP="004536EF">
            <w:pPr>
              <w:pStyle w:val="ListParagraph"/>
              <w:spacing w:after="0"/>
              <w:ind w:left="0"/>
              <w:jc w:val="center"/>
              <w:rPr>
                <w:rFonts w:ascii="Times New Roman" w:hAnsi="Times New Roman" w:cs="Times New Roman"/>
              </w:rPr>
            </w:pPr>
            <w:r w:rsidRPr="00CF145A">
              <w:rPr>
                <w:rFonts w:ascii="Times New Roman" w:eastAsia="Times New Roman" w:hAnsi="Times New Roman" w:cs="Times New Roman"/>
                <w:bCs/>
                <w:color w:val="000000"/>
                <w:sz w:val="26"/>
                <w:szCs w:val="26"/>
              </w:rPr>
              <w:t>29/3/2018</w:t>
            </w:r>
          </w:p>
        </w:tc>
        <w:tc>
          <w:tcPr>
            <w:tcW w:w="1440" w:type="dxa"/>
            <w:tcBorders>
              <w:top w:val="single" w:sz="4" w:space="0" w:color="000000"/>
              <w:left w:val="single" w:sz="4" w:space="0" w:color="000000"/>
              <w:bottom w:val="single" w:sz="4" w:space="0" w:color="000000"/>
            </w:tcBorders>
            <w:shd w:val="clear" w:color="auto" w:fill="auto"/>
            <w:vAlign w:val="center"/>
          </w:tcPr>
          <w:p w14:paraId="591C9971" w14:textId="4A01F3F0" w:rsidR="004536EF" w:rsidRPr="00761F77" w:rsidRDefault="004536EF" w:rsidP="004536EF">
            <w:pPr>
              <w:pStyle w:val="ListParagraph"/>
              <w:spacing w:after="0"/>
              <w:ind w:left="0"/>
              <w:jc w:val="center"/>
              <w:rPr>
                <w:rFonts w:ascii="Times New Roman" w:hAnsi="Times New Roman" w:cs="Times New Roman"/>
              </w:rPr>
            </w:pPr>
            <w:r w:rsidRPr="00CF145A">
              <w:rPr>
                <w:rFonts w:ascii="Times New Roman" w:eastAsia="Times New Roman" w:hAnsi="Times New Roman" w:cs="Times New Roman"/>
                <w:bCs/>
                <w:color w:val="000000"/>
                <w:sz w:val="26"/>
                <w:szCs w:val="26"/>
              </w:rPr>
              <w:t>29/3/2018</w:t>
            </w:r>
          </w:p>
        </w:tc>
        <w:tc>
          <w:tcPr>
            <w:tcW w:w="1170" w:type="dxa"/>
            <w:tcBorders>
              <w:top w:val="single" w:sz="4" w:space="0" w:color="000000"/>
              <w:left w:val="single" w:sz="4" w:space="0" w:color="000000"/>
              <w:bottom w:val="single" w:sz="4" w:space="0" w:color="000000"/>
            </w:tcBorders>
            <w:shd w:val="clear" w:color="auto" w:fill="auto"/>
            <w:vAlign w:val="center"/>
          </w:tcPr>
          <w:p w14:paraId="3937610A" w14:textId="77777777" w:rsidR="004536EF" w:rsidRPr="00761F77" w:rsidRDefault="004536EF" w:rsidP="004536EF">
            <w:pPr>
              <w:snapToGrid w:val="0"/>
              <w:jc w:val="center"/>
              <w:rPr>
                <w:rFonts w:ascii="Times New Roman" w:hAnsi="Times New Roman" w:cs="Times New Roman"/>
              </w:rPr>
            </w:pPr>
            <w:r w:rsidRPr="00761F77">
              <w:rPr>
                <w:rFonts w:ascii="Times New Roman" w:hAnsi="Times New Roman" w:cs="Times New Roman"/>
                <w:sz w:val="26"/>
                <w:szCs w:val="26"/>
              </w:rPr>
              <w:t>4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928012" w14:textId="3CE00B2F" w:rsidR="004536EF" w:rsidRPr="00761F77" w:rsidRDefault="004536EF" w:rsidP="004536EF">
            <w:pPr>
              <w:snapToGrid w:val="0"/>
              <w:jc w:val="center"/>
              <w:rPr>
                <w:rFonts w:ascii="Times New Roman" w:hAnsi="Times New Roman" w:cs="Times New Roman"/>
              </w:rPr>
            </w:pPr>
            <w:r>
              <w:rPr>
                <w:sz w:val="26"/>
                <w:szCs w:val="26"/>
              </w:rPr>
              <w:t>Hiếu</w:t>
            </w:r>
          </w:p>
        </w:tc>
      </w:tr>
      <w:tr w:rsidR="004536EF" w:rsidRPr="00761F77" w14:paraId="17C218F9"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530D5992" w14:textId="77777777" w:rsidR="004536EF" w:rsidRPr="00761F77" w:rsidRDefault="004536EF" w:rsidP="004536EF">
            <w:pPr>
              <w:rPr>
                <w:rFonts w:ascii="Times New Roman" w:hAnsi="Times New Roman" w:cs="Times New Roman"/>
              </w:rPr>
            </w:pPr>
            <w:r w:rsidRPr="00761F77">
              <w:rPr>
                <w:rFonts w:ascii="Times New Roman" w:eastAsia="Times New Roman" w:hAnsi="Times New Roman" w:cs="Times New Roman"/>
                <w:color w:val="000000"/>
                <w:sz w:val="26"/>
                <w:szCs w:val="26"/>
              </w:rPr>
              <w:t>3.1.6.3</w:t>
            </w:r>
          </w:p>
        </w:tc>
        <w:tc>
          <w:tcPr>
            <w:tcW w:w="3420" w:type="dxa"/>
            <w:tcBorders>
              <w:top w:val="single" w:sz="4" w:space="0" w:color="000000"/>
              <w:left w:val="single" w:sz="4" w:space="0" w:color="000000"/>
              <w:bottom w:val="single" w:sz="4" w:space="0" w:color="000000"/>
            </w:tcBorders>
            <w:shd w:val="clear" w:color="auto" w:fill="auto"/>
            <w:vAlign w:val="center"/>
          </w:tcPr>
          <w:p w14:paraId="42320756" w14:textId="77777777" w:rsidR="004536EF" w:rsidRPr="00761F77" w:rsidRDefault="004536EF" w:rsidP="004536EF">
            <w:pPr>
              <w:rPr>
                <w:rFonts w:ascii="Times New Roman" w:hAnsi="Times New Roman" w:cs="Times New Roman"/>
              </w:rPr>
            </w:pPr>
            <w:r w:rsidRPr="00761F77">
              <w:rPr>
                <w:rFonts w:ascii="Times New Roman" w:eastAsia="Times New Roman" w:hAnsi="Times New Roman" w:cs="Times New Roman"/>
                <w:color w:val="000000"/>
                <w:sz w:val="26"/>
                <w:szCs w:val="26"/>
              </w:rPr>
              <w:t xml:space="preserve"> Thiết kế test case đăng nhập</w:t>
            </w:r>
          </w:p>
        </w:tc>
        <w:tc>
          <w:tcPr>
            <w:tcW w:w="1350" w:type="dxa"/>
            <w:tcBorders>
              <w:top w:val="single" w:sz="4" w:space="0" w:color="000000"/>
              <w:left w:val="single" w:sz="4" w:space="0" w:color="000000"/>
              <w:bottom w:val="single" w:sz="4" w:space="0" w:color="000000"/>
            </w:tcBorders>
            <w:shd w:val="clear" w:color="auto" w:fill="auto"/>
            <w:vAlign w:val="center"/>
          </w:tcPr>
          <w:p w14:paraId="14504B28" w14:textId="13515B22" w:rsidR="004536EF" w:rsidRPr="00761F77" w:rsidRDefault="004536EF" w:rsidP="004536EF">
            <w:pPr>
              <w:pStyle w:val="ListParagraph"/>
              <w:spacing w:after="0"/>
              <w:ind w:left="0"/>
              <w:jc w:val="center"/>
              <w:rPr>
                <w:rFonts w:ascii="Times New Roman" w:hAnsi="Times New Roman" w:cs="Times New Roman"/>
              </w:rPr>
            </w:pPr>
            <w:r w:rsidRPr="00CF145A">
              <w:rPr>
                <w:rFonts w:ascii="Times New Roman" w:eastAsia="Times New Roman" w:hAnsi="Times New Roman" w:cs="Times New Roman"/>
                <w:bCs/>
                <w:color w:val="000000"/>
                <w:sz w:val="26"/>
                <w:szCs w:val="26"/>
              </w:rPr>
              <w:t>29/3/2018</w:t>
            </w:r>
          </w:p>
        </w:tc>
        <w:tc>
          <w:tcPr>
            <w:tcW w:w="1440" w:type="dxa"/>
            <w:tcBorders>
              <w:top w:val="single" w:sz="4" w:space="0" w:color="000000"/>
              <w:left w:val="single" w:sz="4" w:space="0" w:color="000000"/>
              <w:bottom w:val="single" w:sz="4" w:space="0" w:color="000000"/>
            </w:tcBorders>
            <w:shd w:val="clear" w:color="auto" w:fill="auto"/>
            <w:vAlign w:val="center"/>
          </w:tcPr>
          <w:p w14:paraId="675FF9FF" w14:textId="353C4408" w:rsidR="004536EF" w:rsidRPr="00761F77" w:rsidRDefault="004536EF" w:rsidP="004536EF">
            <w:pPr>
              <w:pStyle w:val="ListParagraph"/>
              <w:spacing w:after="0"/>
              <w:ind w:left="0"/>
              <w:jc w:val="center"/>
              <w:rPr>
                <w:rFonts w:ascii="Times New Roman" w:hAnsi="Times New Roman" w:cs="Times New Roman"/>
              </w:rPr>
            </w:pPr>
            <w:r w:rsidRPr="00CF145A">
              <w:rPr>
                <w:rFonts w:ascii="Times New Roman" w:eastAsia="Times New Roman" w:hAnsi="Times New Roman" w:cs="Times New Roman"/>
                <w:bCs/>
                <w:color w:val="000000"/>
                <w:sz w:val="26"/>
                <w:szCs w:val="26"/>
              </w:rPr>
              <w:t>29/3/2018</w:t>
            </w:r>
          </w:p>
        </w:tc>
        <w:tc>
          <w:tcPr>
            <w:tcW w:w="1170" w:type="dxa"/>
            <w:tcBorders>
              <w:top w:val="single" w:sz="4" w:space="0" w:color="000000"/>
              <w:left w:val="single" w:sz="4" w:space="0" w:color="000000"/>
              <w:bottom w:val="single" w:sz="4" w:space="0" w:color="000000"/>
            </w:tcBorders>
            <w:shd w:val="clear" w:color="auto" w:fill="auto"/>
            <w:vAlign w:val="center"/>
          </w:tcPr>
          <w:p w14:paraId="68069BE1" w14:textId="77777777" w:rsidR="004536EF" w:rsidRPr="00761F77" w:rsidRDefault="004536EF" w:rsidP="004536EF">
            <w:pPr>
              <w:snapToGrid w:val="0"/>
              <w:jc w:val="center"/>
              <w:rPr>
                <w:rFonts w:ascii="Times New Roman" w:hAnsi="Times New Roman" w:cs="Times New Roman"/>
              </w:rPr>
            </w:pPr>
            <w:r w:rsidRPr="00761F77">
              <w:rPr>
                <w:rFonts w:ascii="Times New Roman" w:hAnsi="Times New Roman" w:cs="Times New Roman"/>
                <w:sz w:val="26"/>
                <w:szCs w:val="26"/>
              </w:rPr>
              <w:t>4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6E452" w14:textId="4BFEF410" w:rsidR="004536EF" w:rsidRPr="00761F77" w:rsidRDefault="004536EF" w:rsidP="004536EF">
            <w:pPr>
              <w:snapToGrid w:val="0"/>
              <w:jc w:val="center"/>
              <w:rPr>
                <w:rFonts w:ascii="Times New Roman" w:hAnsi="Times New Roman" w:cs="Times New Roman"/>
              </w:rPr>
            </w:pPr>
            <w:r>
              <w:rPr>
                <w:sz w:val="26"/>
                <w:szCs w:val="26"/>
              </w:rPr>
              <w:t>Trình</w:t>
            </w:r>
          </w:p>
        </w:tc>
      </w:tr>
      <w:tr w:rsidR="004536EF" w:rsidRPr="00761F77" w14:paraId="56C01E7E"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12D9348F" w14:textId="21823F61" w:rsidR="004536EF" w:rsidRPr="00761F77" w:rsidRDefault="004536EF" w:rsidP="004536EF">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3.1.6.4</w:t>
            </w:r>
          </w:p>
        </w:tc>
        <w:tc>
          <w:tcPr>
            <w:tcW w:w="3420" w:type="dxa"/>
            <w:tcBorders>
              <w:top w:val="single" w:sz="4" w:space="0" w:color="000000"/>
              <w:left w:val="single" w:sz="4" w:space="0" w:color="000000"/>
              <w:bottom w:val="single" w:sz="4" w:space="0" w:color="000000"/>
            </w:tcBorders>
            <w:shd w:val="clear" w:color="auto" w:fill="auto"/>
            <w:vAlign w:val="center"/>
          </w:tcPr>
          <w:p w14:paraId="31C21DB4" w14:textId="36F61A99" w:rsidR="004536EF" w:rsidRPr="00761F77" w:rsidRDefault="004536EF" w:rsidP="004536EF">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Thiết kế test case</w:t>
            </w:r>
            <w:r>
              <w:rPr>
                <w:rFonts w:ascii="Times New Roman" w:hAnsi="Times New Roman" w:cs="Times New Roman"/>
              </w:rPr>
              <w:t xml:space="preserve"> quản lý thành viên</w:t>
            </w:r>
          </w:p>
        </w:tc>
        <w:tc>
          <w:tcPr>
            <w:tcW w:w="1350" w:type="dxa"/>
            <w:tcBorders>
              <w:top w:val="single" w:sz="4" w:space="0" w:color="000000"/>
              <w:left w:val="single" w:sz="4" w:space="0" w:color="000000"/>
              <w:bottom w:val="single" w:sz="4" w:space="0" w:color="000000"/>
            </w:tcBorders>
            <w:shd w:val="clear" w:color="auto" w:fill="auto"/>
            <w:vAlign w:val="center"/>
          </w:tcPr>
          <w:p w14:paraId="7EFA4E5D" w14:textId="0D8597B4" w:rsidR="004536EF" w:rsidRPr="00CF145A" w:rsidRDefault="004536EF" w:rsidP="004536EF">
            <w:pPr>
              <w:pStyle w:val="ListParagraph"/>
              <w:spacing w:after="0"/>
              <w:ind w:left="0"/>
              <w:jc w:val="center"/>
              <w:rPr>
                <w:rFonts w:ascii="Times New Roman" w:eastAsia="Times New Roman" w:hAnsi="Times New Roman" w:cs="Times New Roman"/>
                <w:bCs/>
                <w:color w:val="000000"/>
                <w:sz w:val="26"/>
                <w:szCs w:val="26"/>
              </w:rPr>
            </w:pPr>
            <w:r w:rsidRPr="00CF145A">
              <w:rPr>
                <w:rFonts w:ascii="Times New Roman" w:eastAsia="Times New Roman" w:hAnsi="Times New Roman" w:cs="Times New Roman"/>
                <w:bCs/>
                <w:color w:val="000000"/>
                <w:sz w:val="26"/>
                <w:szCs w:val="26"/>
              </w:rPr>
              <w:t>29/3/2018</w:t>
            </w:r>
          </w:p>
        </w:tc>
        <w:tc>
          <w:tcPr>
            <w:tcW w:w="1440" w:type="dxa"/>
            <w:tcBorders>
              <w:top w:val="single" w:sz="4" w:space="0" w:color="000000"/>
              <w:left w:val="single" w:sz="4" w:space="0" w:color="000000"/>
              <w:bottom w:val="single" w:sz="4" w:space="0" w:color="000000"/>
            </w:tcBorders>
            <w:shd w:val="clear" w:color="auto" w:fill="auto"/>
            <w:vAlign w:val="center"/>
          </w:tcPr>
          <w:p w14:paraId="639D4D07" w14:textId="5919853E" w:rsidR="004536EF" w:rsidRPr="00CF145A" w:rsidRDefault="004536EF" w:rsidP="004536EF">
            <w:pPr>
              <w:pStyle w:val="ListParagraph"/>
              <w:spacing w:after="0"/>
              <w:ind w:left="0"/>
              <w:jc w:val="center"/>
              <w:rPr>
                <w:rFonts w:ascii="Times New Roman" w:eastAsia="Times New Roman" w:hAnsi="Times New Roman" w:cs="Times New Roman"/>
                <w:bCs/>
                <w:color w:val="000000"/>
                <w:sz w:val="26"/>
                <w:szCs w:val="26"/>
              </w:rPr>
            </w:pPr>
            <w:r w:rsidRPr="00CF145A">
              <w:rPr>
                <w:rFonts w:ascii="Times New Roman" w:eastAsia="Times New Roman" w:hAnsi="Times New Roman" w:cs="Times New Roman"/>
                <w:bCs/>
                <w:color w:val="000000"/>
                <w:sz w:val="26"/>
                <w:szCs w:val="26"/>
              </w:rPr>
              <w:t>29/3/2018</w:t>
            </w:r>
          </w:p>
        </w:tc>
        <w:tc>
          <w:tcPr>
            <w:tcW w:w="1170" w:type="dxa"/>
            <w:tcBorders>
              <w:top w:val="single" w:sz="4" w:space="0" w:color="000000"/>
              <w:left w:val="single" w:sz="4" w:space="0" w:color="000000"/>
              <w:bottom w:val="single" w:sz="4" w:space="0" w:color="000000"/>
            </w:tcBorders>
            <w:shd w:val="clear" w:color="auto" w:fill="auto"/>
            <w:vAlign w:val="center"/>
          </w:tcPr>
          <w:p w14:paraId="24A10081" w14:textId="431985D9" w:rsidR="004536EF" w:rsidRPr="00761F77" w:rsidRDefault="004536EF" w:rsidP="004536EF">
            <w:pPr>
              <w:snapToGrid w:val="0"/>
              <w:jc w:val="center"/>
              <w:rPr>
                <w:rFonts w:ascii="Times New Roman" w:hAnsi="Times New Roman" w:cs="Times New Roman"/>
                <w:sz w:val="26"/>
                <w:szCs w:val="26"/>
              </w:rPr>
            </w:pPr>
            <w:r w:rsidRPr="00761F77">
              <w:rPr>
                <w:rFonts w:ascii="Times New Roman" w:hAnsi="Times New Roman" w:cs="Times New Roman"/>
                <w:sz w:val="26"/>
                <w:szCs w:val="26"/>
              </w:rPr>
              <w:t>4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9D0B1C" w14:textId="0EE5E00F" w:rsidR="004536EF" w:rsidRPr="00761F77" w:rsidRDefault="004536EF" w:rsidP="004536EF">
            <w:pPr>
              <w:snapToGrid w:val="0"/>
              <w:jc w:val="center"/>
              <w:rPr>
                <w:rFonts w:ascii="Times New Roman" w:hAnsi="Times New Roman" w:cs="Times New Roman"/>
                <w:sz w:val="26"/>
                <w:szCs w:val="26"/>
              </w:rPr>
            </w:pPr>
            <w:r>
              <w:rPr>
                <w:sz w:val="26"/>
                <w:szCs w:val="26"/>
              </w:rPr>
              <w:t>Anh</w:t>
            </w:r>
          </w:p>
        </w:tc>
      </w:tr>
      <w:tr w:rsidR="004536EF" w:rsidRPr="00761F77" w14:paraId="3C06A344" w14:textId="77777777" w:rsidTr="0075486D">
        <w:tc>
          <w:tcPr>
            <w:tcW w:w="990" w:type="dxa"/>
            <w:tcBorders>
              <w:top w:val="single" w:sz="4" w:space="0" w:color="000000"/>
              <w:left w:val="single" w:sz="4" w:space="0" w:color="000000"/>
              <w:bottom w:val="single" w:sz="4" w:space="0" w:color="000000"/>
            </w:tcBorders>
            <w:shd w:val="clear" w:color="auto" w:fill="auto"/>
            <w:vAlign w:val="center"/>
          </w:tcPr>
          <w:p w14:paraId="0C44D39D" w14:textId="12BB1FFE" w:rsidR="004536EF" w:rsidRPr="00761F77" w:rsidRDefault="004536EF" w:rsidP="004536EF">
            <w:pPr>
              <w:rPr>
                <w:rFonts w:ascii="Times New Roman" w:hAnsi="Times New Roman" w:cs="Times New Roman"/>
              </w:rPr>
            </w:pPr>
            <w:r w:rsidRPr="00761F77">
              <w:rPr>
                <w:rFonts w:ascii="Times New Roman" w:eastAsia="Times New Roman" w:hAnsi="Times New Roman" w:cs="Times New Roman"/>
                <w:color w:val="000000"/>
                <w:sz w:val="26"/>
                <w:szCs w:val="26"/>
              </w:rPr>
              <w:lastRenderedPageBreak/>
              <w:t>3.1.6.5</w:t>
            </w:r>
          </w:p>
        </w:tc>
        <w:tc>
          <w:tcPr>
            <w:tcW w:w="3420" w:type="dxa"/>
            <w:tcBorders>
              <w:top w:val="single" w:sz="4" w:space="0" w:color="000000"/>
              <w:left w:val="single" w:sz="4" w:space="0" w:color="000000"/>
              <w:bottom w:val="single" w:sz="4" w:space="0" w:color="000000"/>
            </w:tcBorders>
            <w:shd w:val="clear" w:color="auto" w:fill="auto"/>
            <w:vAlign w:val="center"/>
          </w:tcPr>
          <w:p w14:paraId="4776E8A1" w14:textId="7A9EF764" w:rsidR="004536EF" w:rsidRPr="00761F77" w:rsidRDefault="004536EF" w:rsidP="004536EF">
            <w:pPr>
              <w:rPr>
                <w:rFonts w:ascii="Times New Roman" w:hAnsi="Times New Roman" w:cs="Times New Roman"/>
              </w:rPr>
            </w:pPr>
            <w:r w:rsidRPr="00761F77">
              <w:rPr>
                <w:rFonts w:ascii="Times New Roman" w:eastAsia="Times New Roman" w:hAnsi="Times New Roman" w:cs="Times New Roman"/>
                <w:color w:val="000000"/>
                <w:sz w:val="26"/>
                <w:szCs w:val="26"/>
              </w:rPr>
              <w:t xml:space="preserve"> Thiết kế test case </w:t>
            </w:r>
            <w:r>
              <w:rPr>
                <w:rFonts w:ascii="Times New Roman" w:eastAsia="Times New Roman" w:hAnsi="Times New Roman" w:cs="Times New Roman"/>
                <w:color w:val="000000"/>
                <w:sz w:val="26"/>
                <w:szCs w:val="26"/>
              </w:rPr>
              <w:t>quản lý câu hỏi</w:t>
            </w:r>
          </w:p>
        </w:tc>
        <w:tc>
          <w:tcPr>
            <w:tcW w:w="1350" w:type="dxa"/>
            <w:tcBorders>
              <w:top w:val="single" w:sz="4" w:space="0" w:color="000000"/>
              <w:left w:val="single" w:sz="4" w:space="0" w:color="000000"/>
              <w:bottom w:val="single" w:sz="4" w:space="0" w:color="000000"/>
            </w:tcBorders>
            <w:shd w:val="clear" w:color="auto" w:fill="auto"/>
            <w:vAlign w:val="center"/>
          </w:tcPr>
          <w:p w14:paraId="37C743FA" w14:textId="0C43690B" w:rsidR="004536EF" w:rsidRPr="00761F77" w:rsidRDefault="004536EF" w:rsidP="004536EF">
            <w:pPr>
              <w:pStyle w:val="ListParagraph"/>
              <w:spacing w:after="0"/>
              <w:ind w:left="0"/>
              <w:jc w:val="center"/>
              <w:rPr>
                <w:rFonts w:ascii="Times New Roman" w:hAnsi="Times New Roman" w:cs="Times New Roman"/>
              </w:rPr>
            </w:pPr>
            <w:r w:rsidRPr="00CF145A">
              <w:rPr>
                <w:rFonts w:ascii="Times New Roman" w:eastAsia="Times New Roman" w:hAnsi="Times New Roman" w:cs="Times New Roman"/>
                <w:bCs/>
                <w:color w:val="000000"/>
                <w:sz w:val="26"/>
                <w:szCs w:val="26"/>
              </w:rPr>
              <w:t>29/3/2018</w:t>
            </w:r>
          </w:p>
        </w:tc>
        <w:tc>
          <w:tcPr>
            <w:tcW w:w="1440" w:type="dxa"/>
            <w:tcBorders>
              <w:top w:val="single" w:sz="4" w:space="0" w:color="000000"/>
              <w:left w:val="single" w:sz="4" w:space="0" w:color="000000"/>
              <w:bottom w:val="single" w:sz="4" w:space="0" w:color="000000"/>
            </w:tcBorders>
            <w:shd w:val="clear" w:color="auto" w:fill="auto"/>
            <w:vAlign w:val="center"/>
          </w:tcPr>
          <w:p w14:paraId="72879F57" w14:textId="4EE0A3E7" w:rsidR="004536EF" w:rsidRPr="00761F77" w:rsidRDefault="004536EF" w:rsidP="004536EF">
            <w:pPr>
              <w:pStyle w:val="ListParagraph"/>
              <w:spacing w:after="0"/>
              <w:ind w:left="0"/>
              <w:jc w:val="center"/>
              <w:rPr>
                <w:rFonts w:ascii="Times New Roman" w:hAnsi="Times New Roman" w:cs="Times New Roman"/>
              </w:rPr>
            </w:pPr>
            <w:r w:rsidRPr="00CF145A">
              <w:rPr>
                <w:rFonts w:ascii="Times New Roman" w:eastAsia="Times New Roman" w:hAnsi="Times New Roman" w:cs="Times New Roman"/>
                <w:bCs/>
                <w:color w:val="000000"/>
                <w:sz w:val="26"/>
                <w:szCs w:val="26"/>
              </w:rPr>
              <w:t>29/3/2018</w:t>
            </w:r>
          </w:p>
        </w:tc>
        <w:tc>
          <w:tcPr>
            <w:tcW w:w="1170" w:type="dxa"/>
            <w:tcBorders>
              <w:top w:val="single" w:sz="4" w:space="0" w:color="000000"/>
              <w:left w:val="single" w:sz="4" w:space="0" w:color="000000"/>
              <w:bottom w:val="single" w:sz="4" w:space="0" w:color="000000"/>
            </w:tcBorders>
            <w:shd w:val="clear" w:color="auto" w:fill="auto"/>
            <w:vAlign w:val="center"/>
          </w:tcPr>
          <w:p w14:paraId="57F8BE6C" w14:textId="77777777" w:rsidR="004536EF" w:rsidRPr="00761F77" w:rsidRDefault="004536EF" w:rsidP="004536EF">
            <w:pPr>
              <w:snapToGrid w:val="0"/>
              <w:jc w:val="center"/>
              <w:rPr>
                <w:rFonts w:ascii="Times New Roman" w:hAnsi="Times New Roman" w:cs="Times New Roman"/>
              </w:rPr>
            </w:pPr>
            <w:r w:rsidRPr="00761F77">
              <w:rPr>
                <w:rFonts w:ascii="Times New Roman" w:hAnsi="Times New Roman" w:cs="Times New Roman"/>
                <w:sz w:val="26"/>
                <w:szCs w:val="26"/>
              </w:rPr>
              <w:t>4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AE0BC6" w14:textId="30CBBB3F" w:rsidR="004536EF" w:rsidRPr="00761F77" w:rsidRDefault="004536EF" w:rsidP="004536EF">
            <w:pPr>
              <w:snapToGrid w:val="0"/>
              <w:jc w:val="center"/>
              <w:rPr>
                <w:rFonts w:ascii="Times New Roman" w:hAnsi="Times New Roman" w:cs="Times New Roman"/>
              </w:rPr>
            </w:pPr>
            <w:r>
              <w:rPr>
                <w:sz w:val="26"/>
                <w:szCs w:val="26"/>
              </w:rPr>
              <w:t>Quang</w:t>
            </w:r>
          </w:p>
        </w:tc>
      </w:tr>
      <w:tr w:rsidR="004536EF" w:rsidRPr="00761F77" w14:paraId="68EBF268" w14:textId="77777777" w:rsidTr="0075486D">
        <w:tc>
          <w:tcPr>
            <w:tcW w:w="990" w:type="dxa"/>
            <w:tcBorders>
              <w:left w:val="single" w:sz="4" w:space="0" w:color="000000"/>
              <w:bottom w:val="single" w:sz="4" w:space="0" w:color="000000"/>
            </w:tcBorders>
            <w:shd w:val="clear" w:color="auto" w:fill="auto"/>
            <w:vAlign w:val="center"/>
          </w:tcPr>
          <w:p w14:paraId="397D8602" w14:textId="59400374" w:rsidR="004536EF" w:rsidRDefault="004536EF" w:rsidP="004536EF">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3.1.6.6</w:t>
            </w:r>
          </w:p>
        </w:tc>
        <w:tc>
          <w:tcPr>
            <w:tcW w:w="3420" w:type="dxa"/>
            <w:tcBorders>
              <w:left w:val="single" w:sz="4" w:space="0" w:color="000000"/>
              <w:bottom w:val="single" w:sz="4" w:space="0" w:color="000000"/>
            </w:tcBorders>
            <w:shd w:val="clear" w:color="auto" w:fill="auto"/>
            <w:vAlign w:val="center"/>
          </w:tcPr>
          <w:p w14:paraId="1F8AD7A4" w14:textId="2718F4AC" w:rsidR="004536EF" w:rsidRPr="00761F77" w:rsidRDefault="004536EF" w:rsidP="004536EF">
            <w:pPr>
              <w:rPr>
                <w:rFonts w:ascii="Times New Roman" w:hAnsi="Times New Roman" w:cs="Times New Roman"/>
                <w:sz w:val="26"/>
                <w:szCs w:val="26"/>
              </w:rPr>
            </w:pPr>
            <w:r w:rsidRPr="00761F77">
              <w:rPr>
                <w:rFonts w:ascii="Times New Roman" w:eastAsia="Times New Roman" w:hAnsi="Times New Roman" w:cs="Times New Roman"/>
                <w:color w:val="000000"/>
                <w:sz w:val="26"/>
                <w:szCs w:val="26"/>
              </w:rPr>
              <w:t xml:space="preserve"> Thiết kế test case </w:t>
            </w:r>
            <w:r>
              <w:rPr>
                <w:rFonts w:ascii="Times New Roman" w:eastAsia="Times New Roman" w:hAnsi="Times New Roman" w:cs="Times New Roman"/>
                <w:color w:val="000000"/>
                <w:sz w:val="26"/>
                <w:szCs w:val="26"/>
              </w:rPr>
              <w:t>quản lý ngữ pháp</w:t>
            </w:r>
          </w:p>
        </w:tc>
        <w:tc>
          <w:tcPr>
            <w:tcW w:w="1350" w:type="dxa"/>
            <w:tcBorders>
              <w:left w:val="single" w:sz="4" w:space="0" w:color="000000"/>
              <w:bottom w:val="single" w:sz="4" w:space="0" w:color="000000"/>
            </w:tcBorders>
            <w:shd w:val="clear" w:color="auto" w:fill="auto"/>
            <w:vAlign w:val="center"/>
          </w:tcPr>
          <w:p w14:paraId="2C7F6B0C" w14:textId="63CB6D54" w:rsidR="004536EF" w:rsidRPr="00761F77" w:rsidRDefault="004536EF" w:rsidP="004536EF">
            <w:pPr>
              <w:snapToGrid w:val="0"/>
              <w:jc w:val="center"/>
              <w:rPr>
                <w:rFonts w:ascii="Times New Roman" w:eastAsia="Times New Roman" w:hAnsi="Times New Roman" w:cs="Times New Roman"/>
                <w:color w:val="000000"/>
                <w:sz w:val="26"/>
                <w:szCs w:val="26"/>
              </w:rPr>
            </w:pPr>
            <w:r w:rsidRPr="00CF145A">
              <w:rPr>
                <w:rFonts w:ascii="Times New Roman" w:eastAsia="Times New Roman" w:hAnsi="Times New Roman" w:cs="Times New Roman"/>
                <w:bCs/>
                <w:color w:val="000000"/>
                <w:sz w:val="26"/>
                <w:szCs w:val="26"/>
              </w:rPr>
              <w:t>29/3/2018</w:t>
            </w:r>
          </w:p>
        </w:tc>
        <w:tc>
          <w:tcPr>
            <w:tcW w:w="1440" w:type="dxa"/>
            <w:tcBorders>
              <w:left w:val="single" w:sz="4" w:space="0" w:color="000000"/>
              <w:bottom w:val="single" w:sz="4" w:space="0" w:color="000000"/>
            </w:tcBorders>
            <w:shd w:val="clear" w:color="auto" w:fill="auto"/>
            <w:vAlign w:val="center"/>
          </w:tcPr>
          <w:p w14:paraId="2F3A753D" w14:textId="0E2E1067" w:rsidR="004536EF" w:rsidRPr="00761F77" w:rsidRDefault="004536EF" w:rsidP="004536EF">
            <w:pPr>
              <w:snapToGrid w:val="0"/>
              <w:jc w:val="center"/>
              <w:rPr>
                <w:rFonts w:ascii="Times New Roman" w:eastAsia="Times New Roman" w:hAnsi="Times New Roman" w:cs="Times New Roman"/>
                <w:color w:val="000000"/>
                <w:sz w:val="26"/>
                <w:szCs w:val="26"/>
              </w:rPr>
            </w:pPr>
            <w:r w:rsidRPr="00CF145A">
              <w:rPr>
                <w:rFonts w:ascii="Times New Roman" w:eastAsia="Times New Roman" w:hAnsi="Times New Roman" w:cs="Times New Roman"/>
                <w:bCs/>
                <w:color w:val="000000"/>
                <w:sz w:val="26"/>
                <w:szCs w:val="26"/>
              </w:rPr>
              <w:t>29/3/2018</w:t>
            </w:r>
          </w:p>
        </w:tc>
        <w:tc>
          <w:tcPr>
            <w:tcW w:w="1170" w:type="dxa"/>
            <w:tcBorders>
              <w:left w:val="single" w:sz="4" w:space="0" w:color="000000"/>
              <w:bottom w:val="single" w:sz="4" w:space="0" w:color="000000"/>
            </w:tcBorders>
            <w:shd w:val="clear" w:color="auto" w:fill="auto"/>
            <w:vAlign w:val="center"/>
          </w:tcPr>
          <w:p w14:paraId="70B082BE" w14:textId="1837ED94" w:rsidR="004536EF" w:rsidRPr="00761F77" w:rsidRDefault="004536EF" w:rsidP="004536EF">
            <w:pPr>
              <w:snapToGrid w:val="0"/>
              <w:jc w:val="center"/>
              <w:rPr>
                <w:rFonts w:ascii="Times New Roman" w:hAnsi="Times New Roman" w:cs="Times New Roman"/>
                <w:sz w:val="26"/>
                <w:szCs w:val="26"/>
              </w:rPr>
            </w:pPr>
            <w:r w:rsidRPr="00761F77">
              <w:rPr>
                <w:rFonts w:ascii="Times New Roman" w:hAnsi="Times New Roman" w:cs="Times New Roman"/>
                <w:sz w:val="26"/>
                <w:szCs w:val="26"/>
              </w:rPr>
              <w:t>4 giờ</w:t>
            </w:r>
          </w:p>
        </w:tc>
        <w:tc>
          <w:tcPr>
            <w:tcW w:w="1350" w:type="dxa"/>
            <w:tcBorders>
              <w:left w:val="single" w:sz="4" w:space="0" w:color="000000"/>
              <w:bottom w:val="single" w:sz="4" w:space="0" w:color="000000"/>
              <w:right w:val="single" w:sz="4" w:space="0" w:color="000000"/>
            </w:tcBorders>
            <w:shd w:val="clear" w:color="auto" w:fill="auto"/>
            <w:vAlign w:val="center"/>
          </w:tcPr>
          <w:p w14:paraId="3E94AE35" w14:textId="7AD2F953" w:rsidR="004536EF" w:rsidRPr="00761F77" w:rsidRDefault="004536EF" w:rsidP="004536EF">
            <w:pPr>
              <w:snapToGrid w:val="0"/>
              <w:rPr>
                <w:rFonts w:ascii="Times New Roman" w:hAnsi="Times New Roman" w:cs="Times New Roman"/>
                <w:sz w:val="26"/>
                <w:szCs w:val="26"/>
              </w:rPr>
            </w:pPr>
            <w:r>
              <w:rPr>
                <w:sz w:val="26"/>
                <w:szCs w:val="26"/>
              </w:rPr>
              <w:t>Thiện</w:t>
            </w:r>
          </w:p>
        </w:tc>
      </w:tr>
      <w:tr w:rsidR="00A9619D" w:rsidRPr="00761F77" w14:paraId="6D1C91D9" w14:textId="77777777" w:rsidTr="0075486D">
        <w:tc>
          <w:tcPr>
            <w:tcW w:w="990" w:type="dxa"/>
            <w:tcBorders>
              <w:left w:val="single" w:sz="4" w:space="0" w:color="000000"/>
              <w:bottom w:val="single" w:sz="4" w:space="0" w:color="000000"/>
            </w:tcBorders>
            <w:shd w:val="clear" w:color="auto" w:fill="auto"/>
            <w:vAlign w:val="center"/>
          </w:tcPr>
          <w:p w14:paraId="65B236C0" w14:textId="68A2CFA6" w:rsidR="00A9619D" w:rsidRPr="00761F77" w:rsidRDefault="001B312C" w:rsidP="00A9619D">
            <w:pPr>
              <w:rPr>
                <w:rFonts w:ascii="Times New Roman" w:hAnsi="Times New Roman" w:cs="Times New Roman"/>
              </w:rPr>
            </w:pPr>
            <w:r>
              <w:rPr>
                <w:rFonts w:ascii="Times New Roman" w:eastAsia="Times New Roman" w:hAnsi="Times New Roman" w:cs="Times New Roman"/>
                <w:color w:val="000000"/>
                <w:sz w:val="26"/>
                <w:szCs w:val="26"/>
              </w:rPr>
              <w:t>3.1.6.7</w:t>
            </w:r>
          </w:p>
        </w:tc>
        <w:tc>
          <w:tcPr>
            <w:tcW w:w="3420" w:type="dxa"/>
            <w:tcBorders>
              <w:left w:val="single" w:sz="4" w:space="0" w:color="000000"/>
              <w:bottom w:val="single" w:sz="4" w:space="0" w:color="000000"/>
            </w:tcBorders>
            <w:shd w:val="clear" w:color="auto" w:fill="auto"/>
            <w:vAlign w:val="center"/>
          </w:tcPr>
          <w:p w14:paraId="00EB55CC" w14:textId="77777777" w:rsidR="00A9619D" w:rsidRPr="00761F77" w:rsidRDefault="00A9619D" w:rsidP="00A9619D">
            <w:pPr>
              <w:rPr>
                <w:rFonts w:ascii="Times New Roman" w:hAnsi="Times New Roman" w:cs="Times New Roman"/>
              </w:rPr>
            </w:pPr>
            <w:r w:rsidRPr="00761F77">
              <w:rPr>
                <w:rFonts w:ascii="Times New Roman" w:hAnsi="Times New Roman" w:cs="Times New Roman"/>
                <w:sz w:val="26"/>
                <w:szCs w:val="26"/>
              </w:rPr>
              <w:t>Xem lại tất cả các test case của Sprint 1</w:t>
            </w:r>
          </w:p>
        </w:tc>
        <w:tc>
          <w:tcPr>
            <w:tcW w:w="1350" w:type="dxa"/>
            <w:tcBorders>
              <w:left w:val="single" w:sz="4" w:space="0" w:color="000000"/>
              <w:bottom w:val="single" w:sz="4" w:space="0" w:color="000000"/>
            </w:tcBorders>
            <w:shd w:val="clear" w:color="auto" w:fill="auto"/>
            <w:vAlign w:val="center"/>
          </w:tcPr>
          <w:p w14:paraId="5F4711C1" w14:textId="74F7D44E" w:rsidR="00A9619D" w:rsidRPr="004536EF" w:rsidRDefault="004536EF" w:rsidP="00A9619D">
            <w:pPr>
              <w:snapToGrid w:val="0"/>
              <w:jc w:val="center"/>
              <w:rPr>
                <w:rFonts w:ascii="Times New Roman" w:hAnsi="Times New Roman" w:cs="Times New Roman"/>
              </w:rPr>
            </w:pPr>
            <w:r w:rsidRPr="004536EF">
              <w:rPr>
                <w:rFonts w:ascii="Times New Roman" w:eastAsia="Times New Roman" w:hAnsi="Times New Roman" w:cs="Times New Roman"/>
                <w:bCs/>
                <w:color w:val="000000"/>
                <w:sz w:val="26"/>
                <w:szCs w:val="26"/>
              </w:rPr>
              <w:t>1/4/2018</w:t>
            </w:r>
          </w:p>
        </w:tc>
        <w:tc>
          <w:tcPr>
            <w:tcW w:w="1440" w:type="dxa"/>
            <w:tcBorders>
              <w:left w:val="single" w:sz="4" w:space="0" w:color="000000"/>
              <w:bottom w:val="single" w:sz="4" w:space="0" w:color="000000"/>
            </w:tcBorders>
            <w:shd w:val="clear" w:color="auto" w:fill="auto"/>
            <w:vAlign w:val="center"/>
          </w:tcPr>
          <w:p w14:paraId="4480FE1E" w14:textId="153C3BF0" w:rsidR="00A9619D" w:rsidRPr="004536EF" w:rsidRDefault="004536EF" w:rsidP="00A9619D">
            <w:pPr>
              <w:snapToGrid w:val="0"/>
              <w:jc w:val="center"/>
              <w:rPr>
                <w:rFonts w:ascii="Times New Roman" w:hAnsi="Times New Roman" w:cs="Times New Roman"/>
              </w:rPr>
            </w:pPr>
            <w:r w:rsidRPr="004536EF">
              <w:rPr>
                <w:rFonts w:ascii="Times New Roman" w:eastAsia="Times New Roman" w:hAnsi="Times New Roman" w:cs="Times New Roman"/>
                <w:bCs/>
                <w:color w:val="000000"/>
                <w:sz w:val="26"/>
                <w:szCs w:val="26"/>
              </w:rPr>
              <w:t>1/4/2018</w:t>
            </w:r>
          </w:p>
        </w:tc>
        <w:tc>
          <w:tcPr>
            <w:tcW w:w="1170" w:type="dxa"/>
            <w:tcBorders>
              <w:left w:val="single" w:sz="4" w:space="0" w:color="000000"/>
              <w:bottom w:val="single" w:sz="4" w:space="0" w:color="000000"/>
            </w:tcBorders>
            <w:shd w:val="clear" w:color="auto" w:fill="auto"/>
            <w:vAlign w:val="center"/>
          </w:tcPr>
          <w:p w14:paraId="23A1A482" w14:textId="77777777" w:rsidR="00A9619D" w:rsidRPr="00761F77" w:rsidRDefault="00A9619D" w:rsidP="00A9619D">
            <w:pPr>
              <w:snapToGrid w:val="0"/>
              <w:jc w:val="center"/>
              <w:rPr>
                <w:rFonts w:ascii="Times New Roman" w:hAnsi="Times New Roman" w:cs="Times New Roman"/>
              </w:rPr>
            </w:pPr>
            <w:r w:rsidRPr="00761F77">
              <w:rPr>
                <w:rFonts w:ascii="Times New Roman" w:hAnsi="Times New Roman" w:cs="Times New Roman"/>
                <w:sz w:val="26"/>
                <w:szCs w:val="26"/>
              </w:rPr>
              <w:t>5 giờ</w:t>
            </w:r>
          </w:p>
        </w:tc>
        <w:tc>
          <w:tcPr>
            <w:tcW w:w="1350" w:type="dxa"/>
            <w:tcBorders>
              <w:left w:val="single" w:sz="4" w:space="0" w:color="000000"/>
              <w:bottom w:val="single" w:sz="4" w:space="0" w:color="000000"/>
              <w:right w:val="single" w:sz="4" w:space="0" w:color="000000"/>
            </w:tcBorders>
            <w:shd w:val="clear" w:color="auto" w:fill="auto"/>
            <w:vAlign w:val="center"/>
          </w:tcPr>
          <w:p w14:paraId="0B30E061" w14:textId="77777777" w:rsidR="00A9619D" w:rsidRPr="00761F77" w:rsidRDefault="00A9619D" w:rsidP="00A9619D">
            <w:pPr>
              <w:snapToGrid w:val="0"/>
              <w:rPr>
                <w:rFonts w:ascii="Times New Roman" w:hAnsi="Times New Roman" w:cs="Times New Roman"/>
              </w:rPr>
            </w:pPr>
            <w:r w:rsidRPr="00761F77">
              <w:rPr>
                <w:rFonts w:ascii="Times New Roman" w:hAnsi="Times New Roman" w:cs="Times New Roman"/>
                <w:sz w:val="26"/>
                <w:szCs w:val="26"/>
              </w:rPr>
              <w:t>Tất cả thành viên</w:t>
            </w:r>
          </w:p>
        </w:tc>
      </w:tr>
    </w:tbl>
    <w:p w14:paraId="7C141CE7" w14:textId="77777777" w:rsidR="00D65EAD" w:rsidRPr="00761F77" w:rsidRDefault="00D65EAD" w:rsidP="00D65EAD">
      <w:pPr>
        <w:rPr>
          <w:rFonts w:ascii="Times New Roman" w:hAnsi="Times New Roman" w:cs="Times New Roman"/>
        </w:rPr>
      </w:pPr>
    </w:p>
    <w:tbl>
      <w:tblPr>
        <w:tblW w:w="9720" w:type="dxa"/>
        <w:tblInd w:w="108" w:type="dxa"/>
        <w:tblLayout w:type="fixed"/>
        <w:tblLook w:val="0000" w:firstRow="0" w:lastRow="0" w:firstColumn="0" w:lastColumn="0" w:noHBand="0" w:noVBand="0"/>
      </w:tblPr>
      <w:tblGrid>
        <w:gridCol w:w="931"/>
        <w:gridCol w:w="3479"/>
        <w:gridCol w:w="1350"/>
        <w:gridCol w:w="1440"/>
        <w:gridCol w:w="1170"/>
        <w:gridCol w:w="1350"/>
      </w:tblGrid>
      <w:tr w:rsidR="00D65EAD" w:rsidRPr="00761F77" w14:paraId="3B05FFC8"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2AA5B97D"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3.1.7</w:t>
            </w:r>
          </w:p>
        </w:tc>
        <w:tc>
          <w:tcPr>
            <w:tcW w:w="3479" w:type="dxa"/>
            <w:tcBorders>
              <w:top w:val="single" w:sz="4" w:space="0" w:color="000000"/>
              <w:left w:val="single" w:sz="4" w:space="0" w:color="000000"/>
              <w:bottom w:val="single" w:sz="4" w:space="0" w:color="000000"/>
            </w:tcBorders>
            <w:shd w:val="clear" w:color="auto" w:fill="auto"/>
            <w:vAlign w:val="center"/>
          </w:tcPr>
          <w:p w14:paraId="32C9B5B8"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Coding</w:t>
            </w:r>
          </w:p>
        </w:tc>
        <w:tc>
          <w:tcPr>
            <w:tcW w:w="1350" w:type="dxa"/>
            <w:tcBorders>
              <w:top w:val="single" w:sz="4" w:space="0" w:color="000000"/>
              <w:left w:val="single" w:sz="4" w:space="0" w:color="000000"/>
              <w:bottom w:val="single" w:sz="4" w:space="0" w:color="000000"/>
            </w:tcBorders>
            <w:shd w:val="clear" w:color="auto" w:fill="auto"/>
            <w:vAlign w:val="center"/>
          </w:tcPr>
          <w:p w14:paraId="7F4D2E5B" w14:textId="59F375D0" w:rsidR="00D65EAD" w:rsidRPr="004536EF" w:rsidRDefault="004536EF" w:rsidP="00991241">
            <w:pPr>
              <w:snapToGrid w:val="0"/>
              <w:jc w:val="center"/>
              <w:rPr>
                <w:rFonts w:ascii="Times New Roman" w:hAnsi="Times New Roman" w:cs="Times New Roman"/>
                <w:b/>
              </w:rPr>
            </w:pPr>
            <w:r w:rsidRPr="004536EF">
              <w:rPr>
                <w:rFonts w:ascii="Times New Roman" w:eastAsia="Times New Roman" w:hAnsi="Times New Roman" w:cs="Times New Roman"/>
                <w:b/>
                <w:bCs/>
                <w:color w:val="000000"/>
                <w:sz w:val="26"/>
                <w:szCs w:val="26"/>
              </w:rPr>
              <w:t>2/4/2018</w:t>
            </w:r>
          </w:p>
        </w:tc>
        <w:tc>
          <w:tcPr>
            <w:tcW w:w="1440" w:type="dxa"/>
            <w:tcBorders>
              <w:top w:val="single" w:sz="4" w:space="0" w:color="000000"/>
              <w:left w:val="single" w:sz="4" w:space="0" w:color="000000"/>
              <w:bottom w:val="single" w:sz="4" w:space="0" w:color="000000"/>
            </w:tcBorders>
            <w:shd w:val="clear" w:color="auto" w:fill="auto"/>
            <w:vAlign w:val="center"/>
          </w:tcPr>
          <w:p w14:paraId="4EF84315" w14:textId="7180CF73" w:rsidR="00D65EAD" w:rsidRPr="00761F77" w:rsidRDefault="000A150B" w:rsidP="00991241">
            <w:pPr>
              <w:snapToGrid w:val="0"/>
              <w:jc w:val="center"/>
              <w:rPr>
                <w:rFonts w:ascii="Times New Roman" w:hAnsi="Times New Roman" w:cs="Times New Roman"/>
              </w:rPr>
            </w:pPr>
            <w:r>
              <w:rPr>
                <w:rFonts w:ascii="Times New Roman" w:eastAsia="Times New Roman" w:hAnsi="Times New Roman" w:cs="Times New Roman"/>
                <w:b/>
                <w:bCs/>
                <w:color w:val="000000"/>
                <w:sz w:val="26"/>
                <w:szCs w:val="26"/>
              </w:rPr>
              <w:t>9</w:t>
            </w:r>
            <w:r w:rsidRPr="004536EF">
              <w:rPr>
                <w:rFonts w:ascii="Times New Roman" w:eastAsia="Times New Roman" w:hAnsi="Times New Roman" w:cs="Times New Roman"/>
                <w:b/>
                <w:bCs/>
                <w:color w:val="000000"/>
                <w:sz w:val="26"/>
                <w:szCs w:val="26"/>
              </w:rPr>
              <w:t>/4/2018</w:t>
            </w:r>
          </w:p>
        </w:tc>
        <w:tc>
          <w:tcPr>
            <w:tcW w:w="1170" w:type="dxa"/>
            <w:tcBorders>
              <w:top w:val="single" w:sz="4" w:space="0" w:color="000000"/>
              <w:left w:val="single" w:sz="4" w:space="0" w:color="000000"/>
              <w:bottom w:val="single" w:sz="4" w:space="0" w:color="000000"/>
            </w:tcBorders>
            <w:shd w:val="clear" w:color="auto" w:fill="auto"/>
            <w:vAlign w:val="center"/>
          </w:tcPr>
          <w:p w14:paraId="2532575E" w14:textId="56ADD43C" w:rsidR="00D65EAD" w:rsidRPr="00761F77" w:rsidRDefault="00D71E46" w:rsidP="00991241">
            <w:pPr>
              <w:jc w:val="center"/>
              <w:rPr>
                <w:rFonts w:ascii="Times New Roman" w:hAnsi="Times New Roman" w:cs="Times New Roman"/>
              </w:rPr>
            </w:pPr>
            <w:r>
              <w:rPr>
                <w:rFonts w:ascii="Times New Roman" w:eastAsia="Times New Roman" w:hAnsi="Times New Roman" w:cs="Times New Roman"/>
                <w:b/>
                <w:color w:val="000000"/>
                <w:sz w:val="26"/>
                <w:szCs w:val="26"/>
              </w:rPr>
              <w:t>86</w:t>
            </w:r>
            <w:r w:rsidR="00863AAB" w:rsidRPr="00761F77">
              <w:rPr>
                <w:rFonts w:ascii="Times New Roman" w:eastAsia="Times New Roman" w:hAnsi="Times New Roman" w:cs="Times New Roman"/>
                <w:b/>
                <w:color w:val="000000"/>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4E89B7" w14:textId="77777777" w:rsidR="00D65EAD" w:rsidRPr="00761F77" w:rsidRDefault="00D65EAD" w:rsidP="00991241">
            <w:pPr>
              <w:snapToGrid w:val="0"/>
              <w:jc w:val="center"/>
              <w:rPr>
                <w:rFonts w:ascii="Times New Roman" w:eastAsia="Times New Roman" w:hAnsi="Times New Roman" w:cs="Times New Roman"/>
                <w:sz w:val="26"/>
                <w:szCs w:val="26"/>
              </w:rPr>
            </w:pPr>
          </w:p>
        </w:tc>
      </w:tr>
      <w:tr w:rsidR="003914BF" w:rsidRPr="00761F77" w14:paraId="39203A58"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70326E60" w14:textId="77777777" w:rsidR="003914BF" w:rsidRPr="00761F77" w:rsidRDefault="003914BF"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3.1.7.1</w:t>
            </w:r>
          </w:p>
        </w:tc>
        <w:tc>
          <w:tcPr>
            <w:tcW w:w="3479" w:type="dxa"/>
            <w:tcBorders>
              <w:top w:val="single" w:sz="4" w:space="0" w:color="000000"/>
              <w:left w:val="single" w:sz="4" w:space="0" w:color="000000"/>
              <w:bottom w:val="single" w:sz="4" w:space="0" w:color="000000"/>
            </w:tcBorders>
            <w:shd w:val="clear" w:color="auto" w:fill="auto"/>
            <w:vAlign w:val="center"/>
          </w:tcPr>
          <w:p w14:paraId="59C14718" w14:textId="77777777" w:rsidR="003914BF" w:rsidRPr="00761F77" w:rsidRDefault="003914BF" w:rsidP="00991241">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Tạo cơ sở dữ liệu</w:t>
            </w:r>
          </w:p>
        </w:tc>
        <w:tc>
          <w:tcPr>
            <w:tcW w:w="1350" w:type="dxa"/>
            <w:tcBorders>
              <w:top w:val="single" w:sz="4" w:space="0" w:color="000000"/>
              <w:left w:val="single" w:sz="4" w:space="0" w:color="000000"/>
              <w:bottom w:val="single" w:sz="4" w:space="0" w:color="000000"/>
            </w:tcBorders>
            <w:shd w:val="clear" w:color="auto" w:fill="auto"/>
            <w:vAlign w:val="center"/>
          </w:tcPr>
          <w:p w14:paraId="66D1450C" w14:textId="0C455A09" w:rsidR="003914BF" w:rsidRPr="000A150B" w:rsidRDefault="000A150B" w:rsidP="00991241">
            <w:pPr>
              <w:snapToGrid w:val="0"/>
              <w:jc w:val="center"/>
              <w:rPr>
                <w:rFonts w:ascii="Times New Roman" w:hAnsi="Times New Roman" w:cs="Times New Roman"/>
                <w:bCs/>
                <w:sz w:val="26"/>
                <w:szCs w:val="26"/>
              </w:rPr>
            </w:pPr>
            <w:r w:rsidRPr="000A150B">
              <w:rPr>
                <w:rFonts w:ascii="Times New Roman" w:eastAsia="Times New Roman" w:hAnsi="Times New Roman" w:cs="Times New Roman"/>
                <w:bCs/>
                <w:color w:val="000000"/>
                <w:sz w:val="26"/>
                <w:szCs w:val="26"/>
              </w:rPr>
              <w:t>2/4/2018</w:t>
            </w:r>
          </w:p>
        </w:tc>
        <w:tc>
          <w:tcPr>
            <w:tcW w:w="1440" w:type="dxa"/>
            <w:tcBorders>
              <w:top w:val="single" w:sz="4" w:space="0" w:color="000000"/>
              <w:left w:val="single" w:sz="4" w:space="0" w:color="000000"/>
              <w:bottom w:val="single" w:sz="4" w:space="0" w:color="000000"/>
            </w:tcBorders>
            <w:shd w:val="clear" w:color="auto" w:fill="auto"/>
            <w:vAlign w:val="center"/>
          </w:tcPr>
          <w:p w14:paraId="0552DBB1" w14:textId="099CBD98" w:rsidR="003914BF" w:rsidRPr="00761F77" w:rsidRDefault="000A150B" w:rsidP="00991241">
            <w:pPr>
              <w:snapToGrid w:val="0"/>
              <w:jc w:val="center"/>
              <w:rPr>
                <w:rFonts w:ascii="Times New Roman" w:hAnsi="Times New Roman" w:cs="Times New Roman"/>
                <w:bCs/>
                <w:sz w:val="26"/>
                <w:szCs w:val="26"/>
              </w:rPr>
            </w:pPr>
            <w:r w:rsidRPr="000A150B">
              <w:rPr>
                <w:rFonts w:ascii="Times New Roman" w:eastAsia="Times New Roman" w:hAnsi="Times New Roman" w:cs="Times New Roman"/>
                <w:bCs/>
                <w:color w:val="000000"/>
                <w:sz w:val="26"/>
                <w:szCs w:val="26"/>
              </w:rPr>
              <w:t>2/4/2018</w:t>
            </w:r>
          </w:p>
        </w:tc>
        <w:tc>
          <w:tcPr>
            <w:tcW w:w="1170" w:type="dxa"/>
            <w:tcBorders>
              <w:top w:val="single" w:sz="4" w:space="0" w:color="000000"/>
              <w:left w:val="single" w:sz="4" w:space="0" w:color="000000"/>
              <w:bottom w:val="single" w:sz="4" w:space="0" w:color="000000"/>
            </w:tcBorders>
            <w:shd w:val="clear" w:color="auto" w:fill="auto"/>
            <w:vAlign w:val="center"/>
          </w:tcPr>
          <w:p w14:paraId="56C2D237" w14:textId="77777777" w:rsidR="003914BF" w:rsidRPr="00761F77" w:rsidRDefault="00311BE3" w:rsidP="00991241">
            <w:pPr>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12</w:t>
            </w:r>
            <w:r w:rsidR="003914BF" w:rsidRPr="00761F77">
              <w:rPr>
                <w:rFonts w:ascii="Times New Roman" w:eastAsia="Times New Roman" w:hAnsi="Times New Roman" w:cs="Times New Roman"/>
                <w:color w:val="000000"/>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77BAC" w14:textId="705DC073" w:rsidR="003914BF" w:rsidRPr="00761F77" w:rsidRDefault="008A3008" w:rsidP="00991241">
            <w:pPr>
              <w:snapToGrid w:val="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Qu</w:t>
            </w:r>
            <w:r w:rsidR="000A150B">
              <w:rPr>
                <w:rFonts w:ascii="Times New Roman" w:eastAsia="Times New Roman" w:hAnsi="Times New Roman" w:cs="Times New Roman"/>
                <w:sz w:val="26"/>
                <w:szCs w:val="26"/>
              </w:rPr>
              <w:t>ang</w:t>
            </w:r>
          </w:p>
        </w:tc>
      </w:tr>
      <w:tr w:rsidR="00281F2E" w:rsidRPr="00761F77" w14:paraId="5D6C29BE" w14:textId="77777777" w:rsidTr="0075486D">
        <w:tc>
          <w:tcPr>
            <w:tcW w:w="931" w:type="dxa"/>
            <w:tcBorders>
              <w:left w:val="single" w:sz="4" w:space="0" w:color="000000"/>
              <w:bottom w:val="single" w:sz="4" w:space="0" w:color="000000"/>
            </w:tcBorders>
            <w:shd w:val="clear" w:color="auto" w:fill="auto"/>
            <w:vAlign w:val="center"/>
          </w:tcPr>
          <w:p w14:paraId="246B190A" w14:textId="77777777" w:rsidR="00281F2E" w:rsidRPr="00761F77" w:rsidRDefault="00281F2E" w:rsidP="00281F2E">
            <w:pPr>
              <w:rPr>
                <w:rFonts w:ascii="Times New Roman" w:hAnsi="Times New Roman" w:cs="Times New Roman"/>
              </w:rPr>
            </w:pPr>
            <w:r w:rsidRPr="00761F77">
              <w:rPr>
                <w:rFonts w:ascii="Times New Roman" w:eastAsia="Times New Roman" w:hAnsi="Times New Roman" w:cs="Times New Roman"/>
                <w:color w:val="000000"/>
                <w:sz w:val="26"/>
                <w:szCs w:val="26"/>
              </w:rPr>
              <w:t>3.1.7.2</w:t>
            </w:r>
          </w:p>
        </w:tc>
        <w:tc>
          <w:tcPr>
            <w:tcW w:w="3479" w:type="dxa"/>
            <w:tcBorders>
              <w:left w:val="single" w:sz="4" w:space="0" w:color="000000"/>
              <w:bottom w:val="single" w:sz="4" w:space="0" w:color="000000"/>
            </w:tcBorders>
            <w:shd w:val="clear" w:color="auto" w:fill="auto"/>
            <w:vAlign w:val="center"/>
          </w:tcPr>
          <w:p w14:paraId="3BAC4AA8" w14:textId="6FF41F7C" w:rsidR="00281F2E" w:rsidRPr="00761F77" w:rsidRDefault="00281F2E" w:rsidP="00281F2E">
            <w:pPr>
              <w:rPr>
                <w:rFonts w:ascii="Times New Roman" w:hAnsi="Times New Roman" w:cs="Times New Roman"/>
              </w:rPr>
            </w:pPr>
            <w:r w:rsidRPr="00761F77">
              <w:rPr>
                <w:rFonts w:ascii="Times New Roman" w:eastAsia="Times New Roman" w:hAnsi="Times New Roman" w:cs="Times New Roman"/>
                <w:color w:val="000000"/>
                <w:sz w:val="26"/>
                <w:szCs w:val="26"/>
              </w:rPr>
              <w:t xml:space="preserve">Thiết kế giao diện xem </w:t>
            </w:r>
            <w:r>
              <w:rPr>
                <w:rFonts w:ascii="Times New Roman" w:eastAsia="Times New Roman" w:hAnsi="Times New Roman" w:cs="Times New Roman"/>
                <w:color w:val="000000"/>
                <w:sz w:val="26"/>
                <w:szCs w:val="26"/>
              </w:rPr>
              <w:t xml:space="preserve">back-end </w:t>
            </w:r>
            <w:r w:rsidRPr="00761F77">
              <w:rPr>
                <w:rFonts w:ascii="Times New Roman" w:eastAsia="Times New Roman" w:hAnsi="Times New Roman" w:cs="Times New Roman"/>
                <w:color w:val="000000"/>
                <w:sz w:val="26"/>
                <w:szCs w:val="26"/>
              </w:rPr>
              <w:t>website</w:t>
            </w:r>
          </w:p>
        </w:tc>
        <w:tc>
          <w:tcPr>
            <w:tcW w:w="1350" w:type="dxa"/>
            <w:tcBorders>
              <w:left w:val="single" w:sz="4" w:space="0" w:color="000000"/>
              <w:bottom w:val="single" w:sz="4" w:space="0" w:color="000000"/>
            </w:tcBorders>
            <w:shd w:val="clear" w:color="auto" w:fill="auto"/>
            <w:vAlign w:val="center"/>
          </w:tcPr>
          <w:p w14:paraId="5BB8E772" w14:textId="78053FE1" w:rsidR="00281F2E" w:rsidRPr="00761F77" w:rsidRDefault="00281F2E" w:rsidP="00281F2E">
            <w:pPr>
              <w:snapToGrid w:val="0"/>
              <w:jc w:val="center"/>
              <w:rPr>
                <w:rFonts w:ascii="Times New Roman" w:hAnsi="Times New Roman" w:cs="Times New Roman"/>
              </w:rPr>
            </w:pPr>
            <w:r>
              <w:rPr>
                <w:rFonts w:ascii="Times New Roman" w:eastAsia="Times New Roman" w:hAnsi="Times New Roman" w:cs="Times New Roman"/>
                <w:bCs/>
                <w:color w:val="000000"/>
                <w:sz w:val="26"/>
                <w:szCs w:val="26"/>
              </w:rPr>
              <w:t>3</w:t>
            </w:r>
            <w:r w:rsidRPr="000A150B">
              <w:rPr>
                <w:rFonts w:ascii="Times New Roman" w:eastAsia="Times New Roman" w:hAnsi="Times New Roman" w:cs="Times New Roman"/>
                <w:bCs/>
                <w:color w:val="000000"/>
                <w:sz w:val="26"/>
                <w:szCs w:val="26"/>
              </w:rPr>
              <w:t>/4/2018</w:t>
            </w:r>
          </w:p>
        </w:tc>
        <w:tc>
          <w:tcPr>
            <w:tcW w:w="1440" w:type="dxa"/>
            <w:tcBorders>
              <w:left w:val="single" w:sz="4" w:space="0" w:color="000000"/>
              <w:bottom w:val="single" w:sz="4" w:space="0" w:color="000000"/>
            </w:tcBorders>
            <w:shd w:val="clear" w:color="auto" w:fill="auto"/>
            <w:vAlign w:val="center"/>
          </w:tcPr>
          <w:p w14:paraId="5F93E724" w14:textId="3F15309C" w:rsidR="00281F2E" w:rsidRPr="00761F77" w:rsidRDefault="00281F2E" w:rsidP="00281F2E">
            <w:pPr>
              <w:snapToGrid w:val="0"/>
              <w:jc w:val="center"/>
              <w:rPr>
                <w:rFonts w:ascii="Times New Roman" w:hAnsi="Times New Roman" w:cs="Times New Roman"/>
              </w:rPr>
            </w:pPr>
            <w:r>
              <w:rPr>
                <w:rFonts w:ascii="Times New Roman" w:eastAsia="Times New Roman" w:hAnsi="Times New Roman" w:cs="Times New Roman"/>
                <w:bCs/>
                <w:color w:val="000000"/>
                <w:sz w:val="26"/>
                <w:szCs w:val="26"/>
              </w:rPr>
              <w:t>5</w:t>
            </w:r>
            <w:r w:rsidRPr="000A150B">
              <w:rPr>
                <w:rFonts w:ascii="Times New Roman" w:eastAsia="Times New Roman" w:hAnsi="Times New Roman" w:cs="Times New Roman"/>
                <w:bCs/>
                <w:color w:val="000000"/>
                <w:sz w:val="26"/>
                <w:szCs w:val="26"/>
              </w:rPr>
              <w:t>/4/2018</w:t>
            </w:r>
          </w:p>
        </w:tc>
        <w:tc>
          <w:tcPr>
            <w:tcW w:w="1170" w:type="dxa"/>
            <w:tcBorders>
              <w:left w:val="single" w:sz="4" w:space="0" w:color="000000"/>
              <w:bottom w:val="single" w:sz="4" w:space="0" w:color="000000"/>
            </w:tcBorders>
            <w:shd w:val="clear" w:color="auto" w:fill="auto"/>
            <w:vAlign w:val="center"/>
          </w:tcPr>
          <w:p w14:paraId="48172B0A" w14:textId="35A0BF0B" w:rsidR="00281F2E" w:rsidRPr="00761F77" w:rsidRDefault="00281F2E" w:rsidP="00281F2E">
            <w:pPr>
              <w:snapToGrid w:val="0"/>
              <w:jc w:val="center"/>
              <w:rPr>
                <w:rFonts w:ascii="Times New Roman" w:hAnsi="Times New Roman" w:cs="Times New Roman"/>
              </w:rPr>
            </w:pPr>
            <w:r>
              <w:rPr>
                <w:rFonts w:ascii="Times New Roman" w:hAnsi="Times New Roman" w:cs="Times New Roman"/>
                <w:sz w:val="26"/>
                <w:szCs w:val="26"/>
              </w:rPr>
              <w:t>20</w:t>
            </w:r>
            <w:r w:rsidRPr="00761F77">
              <w:rPr>
                <w:rFonts w:ascii="Times New Roman" w:hAnsi="Times New Roman" w:cs="Times New Roman"/>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3BDB0C1B" w14:textId="2CD092DD" w:rsidR="00281F2E" w:rsidRPr="00761F77" w:rsidRDefault="00281F2E" w:rsidP="00281F2E">
            <w:pPr>
              <w:snapToGrid w:val="0"/>
              <w:jc w:val="center"/>
              <w:rPr>
                <w:rFonts w:ascii="Times New Roman" w:hAnsi="Times New Roman" w:cs="Times New Roman"/>
              </w:rPr>
            </w:pPr>
            <w:r>
              <w:rPr>
                <w:sz w:val="26"/>
                <w:szCs w:val="26"/>
              </w:rPr>
              <w:t>Quang</w:t>
            </w:r>
          </w:p>
        </w:tc>
      </w:tr>
      <w:tr w:rsidR="00281F2E" w:rsidRPr="00761F77" w14:paraId="4FD79FC1" w14:textId="77777777" w:rsidTr="0075486D">
        <w:tc>
          <w:tcPr>
            <w:tcW w:w="931" w:type="dxa"/>
            <w:tcBorders>
              <w:left w:val="single" w:sz="4" w:space="0" w:color="000000"/>
              <w:bottom w:val="single" w:sz="4" w:space="0" w:color="000000"/>
            </w:tcBorders>
            <w:shd w:val="clear" w:color="auto" w:fill="auto"/>
            <w:vAlign w:val="center"/>
          </w:tcPr>
          <w:p w14:paraId="198A583C" w14:textId="77777777" w:rsidR="00281F2E" w:rsidRPr="00761F77" w:rsidRDefault="00281F2E" w:rsidP="00281F2E">
            <w:pPr>
              <w:rPr>
                <w:rFonts w:ascii="Times New Roman" w:hAnsi="Times New Roman" w:cs="Times New Roman"/>
              </w:rPr>
            </w:pPr>
            <w:r w:rsidRPr="00761F77">
              <w:rPr>
                <w:rFonts w:ascii="Times New Roman" w:eastAsia="Times New Roman" w:hAnsi="Times New Roman" w:cs="Times New Roman"/>
                <w:color w:val="000000"/>
                <w:sz w:val="26"/>
                <w:szCs w:val="26"/>
              </w:rPr>
              <w:t>3.1.7.3</w:t>
            </w:r>
          </w:p>
        </w:tc>
        <w:tc>
          <w:tcPr>
            <w:tcW w:w="3479" w:type="dxa"/>
            <w:tcBorders>
              <w:left w:val="single" w:sz="4" w:space="0" w:color="000000"/>
              <w:bottom w:val="single" w:sz="4" w:space="0" w:color="000000"/>
            </w:tcBorders>
            <w:shd w:val="clear" w:color="auto" w:fill="auto"/>
            <w:vAlign w:val="center"/>
          </w:tcPr>
          <w:p w14:paraId="6B67B316" w14:textId="601DF7B0" w:rsidR="00281F2E" w:rsidRPr="00761F77" w:rsidRDefault="00281F2E" w:rsidP="00281F2E">
            <w:pPr>
              <w:rPr>
                <w:rFonts w:ascii="Times New Roman" w:hAnsi="Times New Roman" w:cs="Times New Roman"/>
              </w:rPr>
            </w:pPr>
            <w:r>
              <w:rPr>
                <w:rFonts w:ascii="Times New Roman" w:hAnsi="Times New Roman" w:cs="Times New Roman"/>
              </w:rPr>
              <w:t>Code quản lý từ vựng</w:t>
            </w:r>
          </w:p>
        </w:tc>
        <w:tc>
          <w:tcPr>
            <w:tcW w:w="1350" w:type="dxa"/>
            <w:tcBorders>
              <w:left w:val="single" w:sz="4" w:space="0" w:color="000000"/>
              <w:bottom w:val="single" w:sz="4" w:space="0" w:color="000000"/>
            </w:tcBorders>
            <w:shd w:val="clear" w:color="auto" w:fill="auto"/>
            <w:vAlign w:val="center"/>
          </w:tcPr>
          <w:p w14:paraId="044E432A" w14:textId="60608D73" w:rsidR="00281F2E" w:rsidRPr="00761F77" w:rsidRDefault="00281F2E" w:rsidP="00281F2E">
            <w:pPr>
              <w:snapToGrid w:val="0"/>
              <w:jc w:val="center"/>
              <w:rPr>
                <w:rFonts w:ascii="Times New Roman" w:hAnsi="Times New Roman" w:cs="Times New Roman"/>
              </w:rPr>
            </w:pPr>
            <w:r>
              <w:rPr>
                <w:rFonts w:ascii="Times New Roman" w:eastAsia="Times New Roman" w:hAnsi="Times New Roman" w:cs="Times New Roman"/>
                <w:color w:val="000000"/>
                <w:sz w:val="26"/>
                <w:szCs w:val="26"/>
              </w:rPr>
              <w:t>5/4/2018</w:t>
            </w:r>
          </w:p>
        </w:tc>
        <w:tc>
          <w:tcPr>
            <w:tcW w:w="1440" w:type="dxa"/>
            <w:tcBorders>
              <w:left w:val="single" w:sz="4" w:space="0" w:color="000000"/>
              <w:bottom w:val="single" w:sz="4" w:space="0" w:color="000000"/>
            </w:tcBorders>
            <w:shd w:val="clear" w:color="auto" w:fill="auto"/>
            <w:vAlign w:val="center"/>
          </w:tcPr>
          <w:p w14:paraId="49735296" w14:textId="26FE77A9" w:rsidR="00281F2E" w:rsidRPr="00761F77" w:rsidRDefault="00281F2E" w:rsidP="00281F2E">
            <w:pPr>
              <w:snapToGrid w:val="0"/>
              <w:jc w:val="center"/>
              <w:rPr>
                <w:rFonts w:ascii="Times New Roman" w:hAnsi="Times New Roman" w:cs="Times New Roman"/>
              </w:rPr>
            </w:pPr>
            <w:r>
              <w:rPr>
                <w:rFonts w:ascii="Times New Roman" w:eastAsia="Times New Roman" w:hAnsi="Times New Roman" w:cs="Times New Roman"/>
                <w:color w:val="000000"/>
                <w:sz w:val="26"/>
                <w:szCs w:val="26"/>
              </w:rPr>
              <w:t>6/4</w:t>
            </w:r>
            <w:r w:rsidRPr="00761F7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2018</w:t>
            </w:r>
          </w:p>
        </w:tc>
        <w:tc>
          <w:tcPr>
            <w:tcW w:w="1170" w:type="dxa"/>
            <w:tcBorders>
              <w:left w:val="single" w:sz="4" w:space="0" w:color="000000"/>
              <w:bottom w:val="single" w:sz="4" w:space="0" w:color="000000"/>
            </w:tcBorders>
            <w:shd w:val="clear" w:color="auto" w:fill="auto"/>
            <w:vAlign w:val="center"/>
          </w:tcPr>
          <w:p w14:paraId="68342466" w14:textId="77777777" w:rsidR="00281F2E" w:rsidRPr="00761F77" w:rsidRDefault="00281F2E" w:rsidP="00281F2E">
            <w:pPr>
              <w:snapToGrid w:val="0"/>
              <w:jc w:val="center"/>
              <w:rPr>
                <w:rFonts w:ascii="Times New Roman" w:hAnsi="Times New Roman" w:cs="Times New Roman"/>
              </w:rPr>
            </w:pPr>
            <w:r w:rsidRPr="00761F77">
              <w:rPr>
                <w:rFonts w:ascii="Times New Roman" w:hAnsi="Times New Roman" w:cs="Times New Roman"/>
                <w:sz w:val="26"/>
                <w:szCs w:val="26"/>
              </w:rPr>
              <w:t>8 giờ</w:t>
            </w:r>
          </w:p>
        </w:tc>
        <w:tc>
          <w:tcPr>
            <w:tcW w:w="1350" w:type="dxa"/>
            <w:tcBorders>
              <w:left w:val="single" w:sz="4" w:space="0" w:color="000000"/>
              <w:bottom w:val="single" w:sz="4" w:space="0" w:color="000000"/>
              <w:right w:val="single" w:sz="4" w:space="0" w:color="000000"/>
            </w:tcBorders>
            <w:shd w:val="clear" w:color="auto" w:fill="auto"/>
            <w:vAlign w:val="center"/>
          </w:tcPr>
          <w:p w14:paraId="33654A14" w14:textId="12E61C78" w:rsidR="00281F2E" w:rsidRPr="00761F77" w:rsidRDefault="00281F2E" w:rsidP="00281F2E">
            <w:pPr>
              <w:snapToGrid w:val="0"/>
              <w:jc w:val="center"/>
              <w:rPr>
                <w:rFonts w:ascii="Times New Roman" w:hAnsi="Times New Roman" w:cs="Times New Roman"/>
              </w:rPr>
            </w:pPr>
            <w:r>
              <w:rPr>
                <w:sz w:val="26"/>
                <w:szCs w:val="26"/>
              </w:rPr>
              <w:t>Hiếu</w:t>
            </w:r>
          </w:p>
        </w:tc>
      </w:tr>
      <w:tr w:rsidR="00281F2E" w:rsidRPr="00761F77" w14:paraId="54864EB0" w14:textId="77777777" w:rsidTr="00B57209">
        <w:tc>
          <w:tcPr>
            <w:tcW w:w="931" w:type="dxa"/>
            <w:tcBorders>
              <w:left w:val="single" w:sz="4" w:space="0" w:color="000000"/>
              <w:bottom w:val="single" w:sz="4" w:space="0" w:color="000000"/>
            </w:tcBorders>
            <w:shd w:val="clear" w:color="auto" w:fill="auto"/>
            <w:vAlign w:val="center"/>
          </w:tcPr>
          <w:p w14:paraId="1E189BB0" w14:textId="77777777" w:rsidR="00281F2E" w:rsidRPr="00761F77" w:rsidRDefault="00281F2E" w:rsidP="00281F2E">
            <w:pPr>
              <w:rPr>
                <w:rFonts w:ascii="Times New Roman" w:hAnsi="Times New Roman" w:cs="Times New Roman"/>
              </w:rPr>
            </w:pPr>
            <w:r w:rsidRPr="00761F77">
              <w:rPr>
                <w:rFonts w:ascii="Times New Roman" w:eastAsia="Times New Roman" w:hAnsi="Times New Roman" w:cs="Times New Roman"/>
                <w:color w:val="000000"/>
                <w:sz w:val="26"/>
                <w:szCs w:val="26"/>
              </w:rPr>
              <w:t>3.1.7.4</w:t>
            </w:r>
          </w:p>
        </w:tc>
        <w:tc>
          <w:tcPr>
            <w:tcW w:w="3479" w:type="dxa"/>
            <w:tcBorders>
              <w:left w:val="single" w:sz="4" w:space="0" w:color="000000"/>
              <w:bottom w:val="single" w:sz="4" w:space="0" w:color="000000"/>
            </w:tcBorders>
            <w:shd w:val="clear" w:color="auto" w:fill="auto"/>
            <w:vAlign w:val="center"/>
          </w:tcPr>
          <w:p w14:paraId="311969FB" w14:textId="01A82D20" w:rsidR="00281F2E" w:rsidRPr="00761F77" w:rsidRDefault="00281F2E" w:rsidP="00281F2E">
            <w:pPr>
              <w:rPr>
                <w:rFonts w:ascii="Times New Roman" w:hAnsi="Times New Roman" w:cs="Times New Roman"/>
              </w:rPr>
            </w:pPr>
            <w:r>
              <w:rPr>
                <w:rFonts w:ascii="Times New Roman" w:eastAsia="Times New Roman" w:hAnsi="Times New Roman" w:cs="Times New Roman"/>
                <w:color w:val="000000"/>
                <w:sz w:val="26"/>
                <w:szCs w:val="26"/>
              </w:rPr>
              <w:t>Code</w:t>
            </w:r>
            <w:r w:rsidRPr="00761F77">
              <w:rPr>
                <w:rFonts w:ascii="Times New Roman" w:eastAsia="Times New Roman" w:hAnsi="Times New Roman" w:cs="Times New Roman"/>
                <w:color w:val="000000"/>
                <w:sz w:val="26"/>
                <w:szCs w:val="26"/>
              </w:rPr>
              <w:t xml:space="preserve"> đăng kí</w:t>
            </w:r>
          </w:p>
        </w:tc>
        <w:tc>
          <w:tcPr>
            <w:tcW w:w="1350" w:type="dxa"/>
            <w:tcBorders>
              <w:left w:val="single" w:sz="4" w:space="0" w:color="000000"/>
              <w:bottom w:val="single" w:sz="4" w:space="0" w:color="000000"/>
            </w:tcBorders>
            <w:shd w:val="clear" w:color="auto" w:fill="auto"/>
            <w:vAlign w:val="center"/>
          </w:tcPr>
          <w:p w14:paraId="3703A11E" w14:textId="1CD26357" w:rsidR="00281F2E" w:rsidRPr="00761F77" w:rsidRDefault="00281F2E" w:rsidP="00281F2E">
            <w:pPr>
              <w:jc w:val="center"/>
              <w:rPr>
                <w:rFonts w:ascii="Times New Roman" w:hAnsi="Times New Roman" w:cs="Times New Roman"/>
              </w:rPr>
            </w:pPr>
            <w:r>
              <w:rPr>
                <w:rFonts w:ascii="Times New Roman" w:eastAsia="Times New Roman" w:hAnsi="Times New Roman" w:cs="Times New Roman"/>
                <w:color w:val="000000"/>
                <w:sz w:val="26"/>
                <w:szCs w:val="26"/>
              </w:rPr>
              <w:t>5/4/2018</w:t>
            </w:r>
          </w:p>
        </w:tc>
        <w:tc>
          <w:tcPr>
            <w:tcW w:w="1440" w:type="dxa"/>
            <w:tcBorders>
              <w:left w:val="single" w:sz="4" w:space="0" w:color="000000"/>
              <w:bottom w:val="single" w:sz="4" w:space="0" w:color="000000"/>
            </w:tcBorders>
            <w:shd w:val="clear" w:color="auto" w:fill="auto"/>
            <w:vAlign w:val="center"/>
          </w:tcPr>
          <w:p w14:paraId="2148DB0F" w14:textId="1B47A70E" w:rsidR="00281F2E" w:rsidRPr="00761F77" w:rsidRDefault="00281F2E" w:rsidP="00281F2E">
            <w:pPr>
              <w:jc w:val="center"/>
              <w:rPr>
                <w:rFonts w:ascii="Times New Roman" w:hAnsi="Times New Roman" w:cs="Times New Roman"/>
              </w:rPr>
            </w:pPr>
            <w:r>
              <w:rPr>
                <w:rFonts w:ascii="Times New Roman" w:eastAsia="Times New Roman" w:hAnsi="Times New Roman" w:cs="Times New Roman"/>
                <w:color w:val="000000"/>
                <w:sz w:val="26"/>
                <w:szCs w:val="26"/>
              </w:rPr>
              <w:t>6/4</w:t>
            </w:r>
            <w:r w:rsidRPr="00761F7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2018</w:t>
            </w:r>
          </w:p>
        </w:tc>
        <w:tc>
          <w:tcPr>
            <w:tcW w:w="1170" w:type="dxa"/>
            <w:tcBorders>
              <w:left w:val="single" w:sz="4" w:space="0" w:color="000000"/>
              <w:bottom w:val="single" w:sz="4" w:space="0" w:color="000000"/>
            </w:tcBorders>
            <w:shd w:val="clear" w:color="auto" w:fill="auto"/>
            <w:vAlign w:val="center"/>
          </w:tcPr>
          <w:p w14:paraId="03089C27" w14:textId="77777777" w:rsidR="00281F2E" w:rsidRPr="00761F77" w:rsidRDefault="00281F2E" w:rsidP="00281F2E">
            <w:pPr>
              <w:snapToGrid w:val="0"/>
              <w:jc w:val="center"/>
              <w:rPr>
                <w:rFonts w:ascii="Times New Roman" w:hAnsi="Times New Roman" w:cs="Times New Roman"/>
              </w:rPr>
            </w:pPr>
            <w:r w:rsidRPr="00761F77">
              <w:rPr>
                <w:rFonts w:ascii="Times New Roman" w:hAnsi="Times New Roman" w:cs="Times New Roman"/>
                <w:sz w:val="26"/>
                <w:szCs w:val="26"/>
              </w:rPr>
              <w:t>10 giờ</w:t>
            </w:r>
          </w:p>
        </w:tc>
        <w:tc>
          <w:tcPr>
            <w:tcW w:w="1350" w:type="dxa"/>
            <w:tcBorders>
              <w:left w:val="single" w:sz="4" w:space="0" w:color="000000"/>
              <w:bottom w:val="single" w:sz="4" w:space="0" w:color="000000"/>
              <w:right w:val="single" w:sz="4" w:space="0" w:color="000000"/>
            </w:tcBorders>
            <w:shd w:val="clear" w:color="auto" w:fill="auto"/>
            <w:vAlign w:val="center"/>
          </w:tcPr>
          <w:p w14:paraId="7C5B4581" w14:textId="206A5482" w:rsidR="00281F2E" w:rsidRPr="00761F77" w:rsidRDefault="00281F2E" w:rsidP="00281F2E">
            <w:pPr>
              <w:snapToGrid w:val="0"/>
              <w:jc w:val="center"/>
              <w:rPr>
                <w:rFonts w:ascii="Times New Roman" w:hAnsi="Times New Roman" w:cs="Times New Roman"/>
              </w:rPr>
            </w:pPr>
            <w:r>
              <w:rPr>
                <w:sz w:val="26"/>
                <w:szCs w:val="26"/>
              </w:rPr>
              <w:t>Trình</w:t>
            </w:r>
          </w:p>
        </w:tc>
      </w:tr>
      <w:tr w:rsidR="00281F2E" w:rsidRPr="00761F77" w14:paraId="22C05B15" w14:textId="77777777" w:rsidTr="00B57209">
        <w:tc>
          <w:tcPr>
            <w:tcW w:w="931" w:type="dxa"/>
            <w:tcBorders>
              <w:left w:val="single" w:sz="4" w:space="0" w:color="000000"/>
              <w:bottom w:val="single" w:sz="4" w:space="0" w:color="000000"/>
            </w:tcBorders>
            <w:shd w:val="clear" w:color="auto" w:fill="auto"/>
            <w:vAlign w:val="center"/>
          </w:tcPr>
          <w:p w14:paraId="3F85AB33" w14:textId="77777777" w:rsidR="00281F2E" w:rsidRPr="00761F77" w:rsidRDefault="00281F2E" w:rsidP="00281F2E">
            <w:pPr>
              <w:rPr>
                <w:rFonts w:ascii="Times New Roman" w:hAnsi="Times New Roman" w:cs="Times New Roman"/>
              </w:rPr>
            </w:pPr>
            <w:r w:rsidRPr="00761F77">
              <w:rPr>
                <w:rFonts w:ascii="Times New Roman" w:eastAsia="Times New Roman" w:hAnsi="Times New Roman" w:cs="Times New Roman"/>
                <w:color w:val="000000"/>
                <w:sz w:val="26"/>
                <w:szCs w:val="26"/>
              </w:rPr>
              <w:t>3.1.7.5</w:t>
            </w:r>
          </w:p>
        </w:tc>
        <w:tc>
          <w:tcPr>
            <w:tcW w:w="3479" w:type="dxa"/>
            <w:tcBorders>
              <w:left w:val="single" w:sz="4" w:space="0" w:color="000000"/>
              <w:bottom w:val="single" w:sz="4" w:space="0" w:color="000000"/>
            </w:tcBorders>
            <w:shd w:val="clear" w:color="auto" w:fill="auto"/>
            <w:vAlign w:val="center"/>
          </w:tcPr>
          <w:p w14:paraId="0605A7A3" w14:textId="7F8A11A4" w:rsidR="00281F2E" w:rsidRPr="00761F77" w:rsidRDefault="00281F2E" w:rsidP="00281F2E">
            <w:pPr>
              <w:rPr>
                <w:rFonts w:ascii="Times New Roman" w:hAnsi="Times New Roman" w:cs="Times New Roman"/>
              </w:rPr>
            </w:pPr>
            <w:r>
              <w:rPr>
                <w:rFonts w:ascii="Times New Roman" w:eastAsia="Times New Roman" w:hAnsi="Times New Roman" w:cs="Times New Roman"/>
                <w:color w:val="000000"/>
                <w:sz w:val="26"/>
                <w:szCs w:val="26"/>
              </w:rPr>
              <w:t>Code</w:t>
            </w:r>
            <w:r w:rsidRPr="00761F77">
              <w:rPr>
                <w:rFonts w:ascii="Times New Roman" w:eastAsia="Times New Roman" w:hAnsi="Times New Roman" w:cs="Times New Roman"/>
                <w:color w:val="000000"/>
                <w:sz w:val="26"/>
                <w:szCs w:val="26"/>
              </w:rPr>
              <w:t xml:space="preserve"> đăng nhập</w:t>
            </w:r>
          </w:p>
        </w:tc>
        <w:tc>
          <w:tcPr>
            <w:tcW w:w="1350" w:type="dxa"/>
            <w:tcBorders>
              <w:left w:val="single" w:sz="4" w:space="0" w:color="000000"/>
              <w:bottom w:val="single" w:sz="4" w:space="0" w:color="000000"/>
            </w:tcBorders>
            <w:shd w:val="clear" w:color="auto" w:fill="auto"/>
            <w:vAlign w:val="center"/>
          </w:tcPr>
          <w:p w14:paraId="21FCBF1B" w14:textId="6F7B530F" w:rsidR="00281F2E" w:rsidRPr="00761F77" w:rsidRDefault="00281F2E" w:rsidP="00281F2E">
            <w:pPr>
              <w:jc w:val="center"/>
              <w:rPr>
                <w:rFonts w:ascii="Times New Roman" w:hAnsi="Times New Roman" w:cs="Times New Roman"/>
              </w:rPr>
            </w:pPr>
            <w:r>
              <w:rPr>
                <w:rFonts w:ascii="Times New Roman" w:eastAsia="Times New Roman" w:hAnsi="Times New Roman" w:cs="Times New Roman"/>
                <w:color w:val="000000"/>
                <w:sz w:val="26"/>
                <w:szCs w:val="26"/>
              </w:rPr>
              <w:t>5/4/2018</w:t>
            </w:r>
          </w:p>
        </w:tc>
        <w:tc>
          <w:tcPr>
            <w:tcW w:w="1440" w:type="dxa"/>
            <w:tcBorders>
              <w:left w:val="single" w:sz="4" w:space="0" w:color="000000"/>
              <w:bottom w:val="single" w:sz="4" w:space="0" w:color="000000"/>
            </w:tcBorders>
            <w:shd w:val="clear" w:color="auto" w:fill="auto"/>
            <w:vAlign w:val="center"/>
          </w:tcPr>
          <w:p w14:paraId="783C2CB2" w14:textId="33BD6B12" w:rsidR="00281F2E" w:rsidRPr="00761F77" w:rsidRDefault="00281F2E" w:rsidP="00281F2E">
            <w:pPr>
              <w:jc w:val="center"/>
              <w:rPr>
                <w:rFonts w:ascii="Times New Roman" w:hAnsi="Times New Roman" w:cs="Times New Roman"/>
              </w:rPr>
            </w:pPr>
            <w:r>
              <w:rPr>
                <w:rFonts w:ascii="Times New Roman" w:eastAsia="Times New Roman" w:hAnsi="Times New Roman" w:cs="Times New Roman"/>
                <w:color w:val="000000"/>
                <w:sz w:val="26"/>
                <w:szCs w:val="26"/>
              </w:rPr>
              <w:t>6/4</w:t>
            </w:r>
            <w:r w:rsidRPr="00761F7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2018</w:t>
            </w:r>
          </w:p>
        </w:tc>
        <w:tc>
          <w:tcPr>
            <w:tcW w:w="1170" w:type="dxa"/>
            <w:tcBorders>
              <w:left w:val="single" w:sz="4" w:space="0" w:color="000000"/>
              <w:bottom w:val="single" w:sz="4" w:space="0" w:color="000000"/>
            </w:tcBorders>
            <w:shd w:val="clear" w:color="auto" w:fill="auto"/>
            <w:vAlign w:val="center"/>
          </w:tcPr>
          <w:p w14:paraId="378BAA37" w14:textId="77777777" w:rsidR="00281F2E" w:rsidRPr="00761F77" w:rsidRDefault="00281F2E" w:rsidP="00281F2E">
            <w:pPr>
              <w:snapToGrid w:val="0"/>
              <w:jc w:val="center"/>
              <w:rPr>
                <w:rFonts w:ascii="Times New Roman" w:hAnsi="Times New Roman" w:cs="Times New Roman"/>
              </w:rPr>
            </w:pPr>
            <w:r w:rsidRPr="00761F77">
              <w:rPr>
                <w:rFonts w:ascii="Times New Roman" w:hAnsi="Times New Roman" w:cs="Times New Roman"/>
                <w:sz w:val="26"/>
                <w:szCs w:val="26"/>
              </w:rPr>
              <w:t>8 giờ</w:t>
            </w:r>
          </w:p>
        </w:tc>
        <w:tc>
          <w:tcPr>
            <w:tcW w:w="1350" w:type="dxa"/>
            <w:tcBorders>
              <w:left w:val="single" w:sz="4" w:space="0" w:color="000000"/>
              <w:bottom w:val="single" w:sz="4" w:space="0" w:color="000000"/>
              <w:right w:val="single" w:sz="4" w:space="0" w:color="000000"/>
            </w:tcBorders>
            <w:shd w:val="clear" w:color="auto" w:fill="auto"/>
            <w:vAlign w:val="center"/>
          </w:tcPr>
          <w:p w14:paraId="040DDC12" w14:textId="5C8870EC" w:rsidR="00281F2E" w:rsidRPr="00761F77" w:rsidRDefault="00281F2E" w:rsidP="00281F2E">
            <w:pPr>
              <w:snapToGrid w:val="0"/>
              <w:jc w:val="center"/>
              <w:rPr>
                <w:rFonts w:ascii="Times New Roman" w:hAnsi="Times New Roman" w:cs="Times New Roman"/>
              </w:rPr>
            </w:pPr>
            <w:r>
              <w:rPr>
                <w:sz w:val="26"/>
                <w:szCs w:val="26"/>
              </w:rPr>
              <w:t>Anh</w:t>
            </w:r>
          </w:p>
        </w:tc>
      </w:tr>
      <w:tr w:rsidR="00281F2E" w:rsidRPr="00761F77" w14:paraId="30BB2FA2" w14:textId="77777777" w:rsidTr="00B57209">
        <w:tc>
          <w:tcPr>
            <w:tcW w:w="931" w:type="dxa"/>
            <w:tcBorders>
              <w:left w:val="single" w:sz="4" w:space="0" w:color="000000"/>
              <w:bottom w:val="single" w:sz="4" w:space="0" w:color="000000"/>
            </w:tcBorders>
            <w:shd w:val="clear" w:color="auto" w:fill="auto"/>
            <w:vAlign w:val="center"/>
          </w:tcPr>
          <w:p w14:paraId="4873057A" w14:textId="77777777" w:rsidR="00281F2E" w:rsidRPr="00761F77" w:rsidRDefault="00281F2E" w:rsidP="00281F2E">
            <w:pPr>
              <w:rPr>
                <w:rFonts w:ascii="Times New Roman" w:hAnsi="Times New Roman" w:cs="Times New Roman"/>
              </w:rPr>
            </w:pPr>
            <w:r w:rsidRPr="00761F77">
              <w:rPr>
                <w:rFonts w:ascii="Times New Roman" w:eastAsia="Times New Roman" w:hAnsi="Times New Roman" w:cs="Times New Roman"/>
                <w:color w:val="000000"/>
                <w:sz w:val="26"/>
                <w:szCs w:val="26"/>
              </w:rPr>
              <w:t>3.1.7.6</w:t>
            </w:r>
          </w:p>
        </w:tc>
        <w:tc>
          <w:tcPr>
            <w:tcW w:w="3479" w:type="dxa"/>
            <w:tcBorders>
              <w:left w:val="single" w:sz="4" w:space="0" w:color="000000"/>
              <w:bottom w:val="single" w:sz="4" w:space="0" w:color="000000"/>
            </w:tcBorders>
            <w:shd w:val="clear" w:color="auto" w:fill="auto"/>
            <w:vAlign w:val="center"/>
          </w:tcPr>
          <w:p w14:paraId="7FA5F2C8" w14:textId="307D0839" w:rsidR="00281F2E" w:rsidRPr="00761F77" w:rsidRDefault="00281F2E" w:rsidP="00281F2E">
            <w:pPr>
              <w:rPr>
                <w:rFonts w:ascii="Times New Roman" w:hAnsi="Times New Roman" w:cs="Times New Roman"/>
              </w:rPr>
            </w:pPr>
            <w:r>
              <w:rPr>
                <w:rFonts w:ascii="Times New Roman" w:eastAsia="Times New Roman" w:hAnsi="Times New Roman" w:cs="Times New Roman"/>
                <w:color w:val="000000"/>
                <w:sz w:val="26"/>
                <w:szCs w:val="26"/>
              </w:rPr>
              <w:t xml:space="preserve">Code </w:t>
            </w:r>
            <w:r>
              <w:rPr>
                <w:rFonts w:ascii="Times New Roman" w:hAnsi="Times New Roman" w:cs="Times New Roman"/>
              </w:rPr>
              <w:t>quản lý thành viên</w:t>
            </w:r>
          </w:p>
        </w:tc>
        <w:tc>
          <w:tcPr>
            <w:tcW w:w="1350" w:type="dxa"/>
            <w:tcBorders>
              <w:left w:val="single" w:sz="4" w:space="0" w:color="000000"/>
              <w:bottom w:val="single" w:sz="4" w:space="0" w:color="000000"/>
            </w:tcBorders>
            <w:shd w:val="clear" w:color="auto" w:fill="auto"/>
            <w:vAlign w:val="center"/>
          </w:tcPr>
          <w:p w14:paraId="1C5FDE37" w14:textId="4BCC9107" w:rsidR="00281F2E" w:rsidRPr="00761F77" w:rsidRDefault="00281F2E" w:rsidP="00281F2E">
            <w:pPr>
              <w:jc w:val="center"/>
              <w:rPr>
                <w:rFonts w:ascii="Times New Roman" w:hAnsi="Times New Roman" w:cs="Times New Roman"/>
              </w:rPr>
            </w:pPr>
            <w:r>
              <w:rPr>
                <w:rFonts w:ascii="Times New Roman" w:eastAsia="Times New Roman" w:hAnsi="Times New Roman" w:cs="Times New Roman"/>
                <w:color w:val="000000"/>
                <w:sz w:val="26"/>
                <w:szCs w:val="26"/>
              </w:rPr>
              <w:t>5/4/2018</w:t>
            </w:r>
          </w:p>
        </w:tc>
        <w:tc>
          <w:tcPr>
            <w:tcW w:w="1440" w:type="dxa"/>
            <w:tcBorders>
              <w:left w:val="single" w:sz="4" w:space="0" w:color="000000"/>
              <w:bottom w:val="single" w:sz="4" w:space="0" w:color="000000"/>
            </w:tcBorders>
            <w:shd w:val="clear" w:color="auto" w:fill="auto"/>
            <w:vAlign w:val="center"/>
          </w:tcPr>
          <w:p w14:paraId="24DCABB0" w14:textId="399AC0E7" w:rsidR="00281F2E" w:rsidRPr="00761F77" w:rsidRDefault="00281F2E" w:rsidP="00281F2E">
            <w:pPr>
              <w:jc w:val="center"/>
              <w:rPr>
                <w:rFonts w:ascii="Times New Roman" w:hAnsi="Times New Roman" w:cs="Times New Roman"/>
              </w:rPr>
            </w:pPr>
            <w:r>
              <w:rPr>
                <w:rFonts w:ascii="Times New Roman" w:eastAsia="Times New Roman" w:hAnsi="Times New Roman" w:cs="Times New Roman"/>
                <w:color w:val="000000"/>
                <w:sz w:val="26"/>
                <w:szCs w:val="26"/>
              </w:rPr>
              <w:t>6/4</w:t>
            </w:r>
            <w:r w:rsidRPr="00761F7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2018</w:t>
            </w:r>
          </w:p>
        </w:tc>
        <w:tc>
          <w:tcPr>
            <w:tcW w:w="1170" w:type="dxa"/>
            <w:tcBorders>
              <w:left w:val="single" w:sz="4" w:space="0" w:color="000000"/>
              <w:bottom w:val="single" w:sz="4" w:space="0" w:color="000000"/>
            </w:tcBorders>
            <w:shd w:val="clear" w:color="auto" w:fill="auto"/>
            <w:vAlign w:val="center"/>
          </w:tcPr>
          <w:p w14:paraId="40B35242" w14:textId="77777777" w:rsidR="00281F2E" w:rsidRPr="00761F77" w:rsidRDefault="00281F2E" w:rsidP="00281F2E">
            <w:pPr>
              <w:snapToGrid w:val="0"/>
              <w:jc w:val="center"/>
              <w:rPr>
                <w:rFonts w:ascii="Times New Roman" w:hAnsi="Times New Roman" w:cs="Times New Roman"/>
              </w:rPr>
            </w:pPr>
            <w:r w:rsidRPr="00761F77">
              <w:rPr>
                <w:rFonts w:ascii="Times New Roman" w:hAnsi="Times New Roman" w:cs="Times New Roman"/>
                <w:sz w:val="26"/>
                <w:szCs w:val="26"/>
              </w:rPr>
              <w:t>10 giờ</w:t>
            </w:r>
          </w:p>
        </w:tc>
        <w:tc>
          <w:tcPr>
            <w:tcW w:w="1350" w:type="dxa"/>
            <w:tcBorders>
              <w:left w:val="single" w:sz="4" w:space="0" w:color="000000"/>
              <w:bottom w:val="single" w:sz="4" w:space="0" w:color="000000"/>
              <w:right w:val="single" w:sz="4" w:space="0" w:color="000000"/>
            </w:tcBorders>
            <w:shd w:val="clear" w:color="auto" w:fill="auto"/>
            <w:vAlign w:val="center"/>
          </w:tcPr>
          <w:p w14:paraId="3A678738" w14:textId="7AFF1343" w:rsidR="00281F2E" w:rsidRPr="00761F77" w:rsidRDefault="00281F2E" w:rsidP="00281F2E">
            <w:pPr>
              <w:snapToGrid w:val="0"/>
              <w:jc w:val="center"/>
              <w:rPr>
                <w:rFonts w:ascii="Times New Roman" w:hAnsi="Times New Roman" w:cs="Times New Roman"/>
              </w:rPr>
            </w:pPr>
            <w:r>
              <w:rPr>
                <w:sz w:val="26"/>
                <w:szCs w:val="26"/>
              </w:rPr>
              <w:t>Thiện</w:t>
            </w:r>
          </w:p>
        </w:tc>
      </w:tr>
      <w:tr w:rsidR="00281F2E" w:rsidRPr="00761F77" w14:paraId="4ACDA8AF" w14:textId="77777777" w:rsidTr="00B57209">
        <w:tc>
          <w:tcPr>
            <w:tcW w:w="931" w:type="dxa"/>
            <w:tcBorders>
              <w:left w:val="single" w:sz="4" w:space="0" w:color="000000"/>
              <w:bottom w:val="single" w:sz="4" w:space="0" w:color="000000"/>
            </w:tcBorders>
            <w:shd w:val="clear" w:color="auto" w:fill="auto"/>
            <w:vAlign w:val="center"/>
          </w:tcPr>
          <w:p w14:paraId="181F2DD9" w14:textId="77777777" w:rsidR="00281F2E" w:rsidRPr="00761F77" w:rsidRDefault="00281F2E" w:rsidP="00281F2E">
            <w:pPr>
              <w:rPr>
                <w:rFonts w:ascii="Times New Roman" w:hAnsi="Times New Roman" w:cs="Times New Roman"/>
              </w:rPr>
            </w:pPr>
            <w:r w:rsidRPr="00761F77">
              <w:rPr>
                <w:rFonts w:ascii="Times New Roman" w:eastAsia="Times New Roman" w:hAnsi="Times New Roman" w:cs="Times New Roman"/>
                <w:color w:val="000000"/>
                <w:sz w:val="26"/>
                <w:szCs w:val="26"/>
              </w:rPr>
              <w:t>3.1.7.7</w:t>
            </w:r>
          </w:p>
        </w:tc>
        <w:tc>
          <w:tcPr>
            <w:tcW w:w="3479" w:type="dxa"/>
            <w:tcBorders>
              <w:left w:val="single" w:sz="4" w:space="0" w:color="000000"/>
              <w:bottom w:val="single" w:sz="4" w:space="0" w:color="000000"/>
            </w:tcBorders>
            <w:shd w:val="clear" w:color="auto" w:fill="auto"/>
            <w:vAlign w:val="center"/>
          </w:tcPr>
          <w:p w14:paraId="7F2EA90E" w14:textId="2F4A4574" w:rsidR="00281F2E" w:rsidRPr="00761F77" w:rsidRDefault="00281F2E" w:rsidP="00281F2E">
            <w:pPr>
              <w:rPr>
                <w:rFonts w:ascii="Times New Roman" w:hAnsi="Times New Roman" w:cs="Times New Roman"/>
              </w:rPr>
            </w:pPr>
            <w:r>
              <w:rPr>
                <w:rFonts w:ascii="Times New Roman" w:eastAsia="Times New Roman" w:hAnsi="Times New Roman" w:cs="Times New Roman"/>
                <w:color w:val="000000"/>
                <w:sz w:val="26"/>
                <w:szCs w:val="26"/>
              </w:rPr>
              <w:t>Code quản lý câu hỏi</w:t>
            </w:r>
          </w:p>
        </w:tc>
        <w:tc>
          <w:tcPr>
            <w:tcW w:w="1350" w:type="dxa"/>
            <w:tcBorders>
              <w:left w:val="single" w:sz="4" w:space="0" w:color="000000"/>
              <w:bottom w:val="single" w:sz="4" w:space="0" w:color="000000"/>
            </w:tcBorders>
            <w:shd w:val="clear" w:color="auto" w:fill="auto"/>
            <w:vAlign w:val="center"/>
          </w:tcPr>
          <w:p w14:paraId="3C188C60" w14:textId="56B0C567" w:rsidR="00281F2E" w:rsidRPr="00761F77" w:rsidRDefault="00281F2E" w:rsidP="00281F2E">
            <w:pPr>
              <w:jc w:val="center"/>
              <w:rPr>
                <w:rFonts w:ascii="Times New Roman" w:hAnsi="Times New Roman" w:cs="Times New Roman"/>
              </w:rPr>
            </w:pPr>
            <w:r>
              <w:rPr>
                <w:rFonts w:ascii="Times New Roman" w:eastAsia="Times New Roman" w:hAnsi="Times New Roman" w:cs="Times New Roman"/>
                <w:color w:val="000000"/>
                <w:sz w:val="26"/>
                <w:szCs w:val="26"/>
              </w:rPr>
              <w:t>7/4/2018</w:t>
            </w:r>
          </w:p>
        </w:tc>
        <w:tc>
          <w:tcPr>
            <w:tcW w:w="1440" w:type="dxa"/>
            <w:tcBorders>
              <w:left w:val="single" w:sz="4" w:space="0" w:color="000000"/>
              <w:bottom w:val="single" w:sz="4" w:space="0" w:color="000000"/>
            </w:tcBorders>
            <w:shd w:val="clear" w:color="auto" w:fill="auto"/>
            <w:vAlign w:val="center"/>
          </w:tcPr>
          <w:p w14:paraId="14CE1652" w14:textId="6A92E389" w:rsidR="00281F2E" w:rsidRPr="00761F77" w:rsidRDefault="00281F2E" w:rsidP="00281F2E">
            <w:pPr>
              <w:jc w:val="center"/>
              <w:rPr>
                <w:rFonts w:ascii="Times New Roman" w:hAnsi="Times New Roman" w:cs="Times New Roman"/>
              </w:rPr>
            </w:pPr>
            <w:r>
              <w:rPr>
                <w:rFonts w:ascii="Times New Roman" w:eastAsia="Times New Roman" w:hAnsi="Times New Roman" w:cs="Times New Roman"/>
                <w:color w:val="000000"/>
                <w:sz w:val="26"/>
                <w:szCs w:val="26"/>
              </w:rPr>
              <w:t>8/4</w:t>
            </w:r>
            <w:r w:rsidRPr="00761F7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2018</w:t>
            </w:r>
          </w:p>
        </w:tc>
        <w:tc>
          <w:tcPr>
            <w:tcW w:w="1170" w:type="dxa"/>
            <w:tcBorders>
              <w:left w:val="single" w:sz="4" w:space="0" w:color="000000"/>
              <w:bottom w:val="single" w:sz="4" w:space="0" w:color="000000"/>
            </w:tcBorders>
            <w:shd w:val="clear" w:color="auto" w:fill="auto"/>
            <w:vAlign w:val="center"/>
          </w:tcPr>
          <w:p w14:paraId="413AFA4A" w14:textId="77777777" w:rsidR="00281F2E" w:rsidRPr="00761F77" w:rsidRDefault="00281F2E" w:rsidP="00281F2E">
            <w:pPr>
              <w:snapToGrid w:val="0"/>
              <w:jc w:val="center"/>
              <w:rPr>
                <w:rFonts w:ascii="Times New Roman" w:hAnsi="Times New Roman" w:cs="Times New Roman"/>
              </w:rPr>
            </w:pPr>
            <w:r w:rsidRPr="00761F77">
              <w:rPr>
                <w:rFonts w:ascii="Times New Roman" w:hAnsi="Times New Roman" w:cs="Times New Roman"/>
                <w:sz w:val="26"/>
                <w:szCs w:val="26"/>
              </w:rPr>
              <w:t>8 giờ</w:t>
            </w:r>
          </w:p>
        </w:tc>
        <w:tc>
          <w:tcPr>
            <w:tcW w:w="1350" w:type="dxa"/>
            <w:tcBorders>
              <w:left w:val="single" w:sz="4" w:space="0" w:color="000000"/>
              <w:bottom w:val="single" w:sz="4" w:space="0" w:color="000000"/>
              <w:right w:val="single" w:sz="4" w:space="0" w:color="000000"/>
            </w:tcBorders>
            <w:shd w:val="clear" w:color="auto" w:fill="auto"/>
            <w:vAlign w:val="center"/>
          </w:tcPr>
          <w:p w14:paraId="0EA0D30F" w14:textId="4E35F2A7" w:rsidR="00281F2E" w:rsidRPr="00761F77" w:rsidRDefault="00281F2E" w:rsidP="00281F2E">
            <w:pPr>
              <w:snapToGrid w:val="0"/>
              <w:jc w:val="center"/>
              <w:rPr>
                <w:rFonts w:ascii="Times New Roman" w:hAnsi="Times New Roman" w:cs="Times New Roman"/>
              </w:rPr>
            </w:pPr>
            <w:r>
              <w:rPr>
                <w:sz w:val="26"/>
                <w:szCs w:val="26"/>
              </w:rPr>
              <w:t>Thiện</w:t>
            </w:r>
          </w:p>
        </w:tc>
      </w:tr>
      <w:tr w:rsidR="00281F2E" w:rsidRPr="00761F77" w14:paraId="1DE0E292" w14:textId="77777777" w:rsidTr="00B57209">
        <w:tc>
          <w:tcPr>
            <w:tcW w:w="931" w:type="dxa"/>
            <w:tcBorders>
              <w:left w:val="single" w:sz="4" w:space="0" w:color="000000"/>
              <w:bottom w:val="single" w:sz="4" w:space="0" w:color="000000"/>
            </w:tcBorders>
            <w:shd w:val="clear" w:color="auto" w:fill="auto"/>
            <w:vAlign w:val="center"/>
          </w:tcPr>
          <w:p w14:paraId="4ECD314B" w14:textId="77777777" w:rsidR="00281F2E" w:rsidRPr="00761F77" w:rsidRDefault="00281F2E" w:rsidP="00281F2E">
            <w:pPr>
              <w:rPr>
                <w:rFonts w:ascii="Times New Roman" w:hAnsi="Times New Roman" w:cs="Times New Roman"/>
              </w:rPr>
            </w:pPr>
            <w:r w:rsidRPr="00761F77">
              <w:rPr>
                <w:rFonts w:ascii="Times New Roman" w:eastAsia="Times New Roman" w:hAnsi="Times New Roman" w:cs="Times New Roman"/>
                <w:color w:val="000000"/>
                <w:sz w:val="26"/>
                <w:szCs w:val="26"/>
              </w:rPr>
              <w:t>3.1.7.8</w:t>
            </w:r>
          </w:p>
        </w:tc>
        <w:tc>
          <w:tcPr>
            <w:tcW w:w="3479" w:type="dxa"/>
            <w:tcBorders>
              <w:left w:val="single" w:sz="4" w:space="0" w:color="000000"/>
              <w:bottom w:val="single" w:sz="4" w:space="0" w:color="000000"/>
            </w:tcBorders>
            <w:shd w:val="clear" w:color="auto" w:fill="auto"/>
            <w:vAlign w:val="center"/>
          </w:tcPr>
          <w:p w14:paraId="30E8DD6B" w14:textId="0DDA3755" w:rsidR="00281F2E" w:rsidRPr="00761F77" w:rsidRDefault="00281F2E" w:rsidP="00281F2E">
            <w:pPr>
              <w:rPr>
                <w:rFonts w:ascii="Times New Roman" w:hAnsi="Times New Roman" w:cs="Times New Roman"/>
              </w:rPr>
            </w:pPr>
            <w:r>
              <w:rPr>
                <w:rFonts w:ascii="Times New Roman" w:eastAsia="Times New Roman" w:hAnsi="Times New Roman" w:cs="Times New Roman"/>
                <w:color w:val="000000"/>
                <w:sz w:val="26"/>
                <w:szCs w:val="26"/>
              </w:rPr>
              <w:t>Code quản lý ngữ pháp</w:t>
            </w:r>
          </w:p>
        </w:tc>
        <w:tc>
          <w:tcPr>
            <w:tcW w:w="1350" w:type="dxa"/>
            <w:tcBorders>
              <w:left w:val="single" w:sz="4" w:space="0" w:color="000000"/>
              <w:bottom w:val="single" w:sz="4" w:space="0" w:color="000000"/>
            </w:tcBorders>
            <w:shd w:val="clear" w:color="auto" w:fill="auto"/>
            <w:vAlign w:val="center"/>
          </w:tcPr>
          <w:p w14:paraId="70831D2C" w14:textId="5F24B08A" w:rsidR="00281F2E" w:rsidRPr="00761F77" w:rsidRDefault="00281F2E" w:rsidP="00281F2E">
            <w:pPr>
              <w:jc w:val="center"/>
              <w:rPr>
                <w:rFonts w:ascii="Times New Roman" w:hAnsi="Times New Roman" w:cs="Times New Roman"/>
              </w:rPr>
            </w:pPr>
            <w:r>
              <w:rPr>
                <w:rFonts w:ascii="Times New Roman" w:eastAsia="Times New Roman" w:hAnsi="Times New Roman" w:cs="Times New Roman"/>
                <w:color w:val="000000"/>
                <w:sz w:val="26"/>
                <w:szCs w:val="26"/>
              </w:rPr>
              <w:t>8/4/2018</w:t>
            </w:r>
          </w:p>
        </w:tc>
        <w:tc>
          <w:tcPr>
            <w:tcW w:w="1440" w:type="dxa"/>
            <w:tcBorders>
              <w:left w:val="single" w:sz="4" w:space="0" w:color="000000"/>
              <w:bottom w:val="single" w:sz="4" w:space="0" w:color="000000"/>
            </w:tcBorders>
            <w:shd w:val="clear" w:color="auto" w:fill="auto"/>
            <w:vAlign w:val="center"/>
          </w:tcPr>
          <w:p w14:paraId="71030FE0" w14:textId="556F6130" w:rsidR="00281F2E" w:rsidRPr="00761F77" w:rsidRDefault="00281F2E" w:rsidP="00281F2E">
            <w:pPr>
              <w:jc w:val="center"/>
              <w:rPr>
                <w:rFonts w:ascii="Times New Roman" w:hAnsi="Times New Roman" w:cs="Times New Roman"/>
              </w:rPr>
            </w:pPr>
            <w:r>
              <w:rPr>
                <w:rFonts w:ascii="Times New Roman" w:eastAsia="Times New Roman" w:hAnsi="Times New Roman" w:cs="Times New Roman"/>
                <w:color w:val="000000"/>
                <w:sz w:val="26"/>
                <w:szCs w:val="26"/>
              </w:rPr>
              <w:t>9/4</w:t>
            </w:r>
            <w:r w:rsidRPr="00761F7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2018</w:t>
            </w:r>
          </w:p>
        </w:tc>
        <w:tc>
          <w:tcPr>
            <w:tcW w:w="1170" w:type="dxa"/>
            <w:tcBorders>
              <w:left w:val="single" w:sz="4" w:space="0" w:color="000000"/>
              <w:bottom w:val="single" w:sz="4" w:space="0" w:color="000000"/>
            </w:tcBorders>
            <w:shd w:val="clear" w:color="auto" w:fill="auto"/>
            <w:vAlign w:val="center"/>
          </w:tcPr>
          <w:p w14:paraId="1D84FDFC" w14:textId="77777777" w:rsidR="00281F2E" w:rsidRPr="00761F77" w:rsidRDefault="00281F2E" w:rsidP="00281F2E">
            <w:pPr>
              <w:snapToGrid w:val="0"/>
              <w:jc w:val="center"/>
              <w:rPr>
                <w:rFonts w:ascii="Times New Roman" w:hAnsi="Times New Roman" w:cs="Times New Roman"/>
              </w:rPr>
            </w:pPr>
            <w:r w:rsidRPr="00761F77">
              <w:rPr>
                <w:rFonts w:ascii="Times New Roman" w:hAnsi="Times New Roman" w:cs="Times New Roman"/>
                <w:sz w:val="26"/>
                <w:szCs w:val="26"/>
              </w:rPr>
              <w:t>10 giờ</w:t>
            </w:r>
          </w:p>
        </w:tc>
        <w:tc>
          <w:tcPr>
            <w:tcW w:w="1350" w:type="dxa"/>
            <w:tcBorders>
              <w:left w:val="single" w:sz="4" w:space="0" w:color="000000"/>
              <w:bottom w:val="single" w:sz="4" w:space="0" w:color="000000"/>
              <w:right w:val="single" w:sz="4" w:space="0" w:color="000000"/>
            </w:tcBorders>
            <w:shd w:val="clear" w:color="auto" w:fill="auto"/>
            <w:vAlign w:val="center"/>
          </w:tcPr>
          <w:p w14:paraId="12107EE5" w14:textId="5FB1FFB6" w:rsidR="00281F2E" w:rsidRPr="00761F77" w:rsidRDefault="00281F2E" w:rsidP="00281F2E">
            <w:pPr>
              <w:snapToGrid w:val="0"/>
              <w:jc w:val="center"/>
              <w:rPr>
                <w:rFonts w:ascii="Times New Roman" w:hAnsi="Times New Roman" w:cs="Times New Roman"/>
              </w:rPr>
            </w:pPr>
            <w:r>
              <w:rPr>
                <w:sz w:val="26"/>
                <w:szCs w:val="26"/>
              </w:rPr>
              <w:t>Thiện</w:t>
            </w:r>
          </w:p>
        </w:tc>
      </w:tr>
      <w:tr w:rsidR="00602E4C" w:rsidRPr="00761F77" w14:paraId="01C1B72D"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15BAE6B6" w14:textId="77777777" w:rsidR="00602E4C" w:rsidRPr="00761F77" w:rsidRDefault="00602E4C" w:rsidP="00602E4C">
            <w:pPr>
              <w:rPr>
                <w:rFonts w:ascii="Times New Roman" w:hAnsi="Times New Roman" w:cs="Times New Roman"/>
              </w:rPr>
            </w:pPr>
            <w:r w:rsidRPr="00761F77">
              <w:rPr>
                <w:rFonts w:ascii="Times New Roman" w:eastAsia="Times New Roman" w:hAnsi="Times New Roman" w:cs="Times New Roman"/>
                <w:b/>
                <w:color w:val="000000"/>
                <w:sz w:val="26"/>
                <w:szCs w:val="26"/>
              </w:rPr>
              <w:t>3.1.8</w:t>
            </w:r>
          </w:p>
        </w:tc>
        <w:tc>
          <w:tcPr>
            <w:tcW w:w="3479" w:type="dxa"/>
            <w:tcBorders>
              <w:top w:val="single" w:sz="4" w:space="0" w:color="000000"/>
              <w:left w:val="single" w:sz="4" w:space="0" w:color="000000"/>
              <w:bottom w:val="single" w:sz="4" w:space="0" w:color="000000"/>
            </w:tcBorders>
            <w:shd w:val="clear" w:color="auto" w:fill="auto"/>
            <w:vAlign w:val="center"/>
          </w:tcPr>
          <w:p w14:paraId="3E318007" w14:textId="77777777" w:rsidR="00602E4C" w:rsidRPr="00761F77" w:rsidRDefault="00602E4C" w:rsidP="00602E4C">
            <w:pPr>
              <w:rPr>
                <w:rFonts w:ascii="Times New Roman" w:hAnsi="Times New Roman" w:cs="Times New Roman"/>
              </w:rPr>
            </w:pPr>
            <w:r w:rsidRPr="00761F77">
              <w:rPr>
                <w:rFonts w:ascii="Times New Roman" w:eastAsia="Times New Roman" w:hAnsi="Times New Roman" w:cs="Times New Roman"/>
                <w:b/>
                <w:color w:val="000000"/>
                <w:sz w:val="26"/>
                <w:szCs w:val="26"/>
              </w:rPr>
              <w:t>Testing</w:t>
            </w:r>
          </w:p>
        </w:tc>
        <w:tc>
          <w:tcPr>
            <w:tcW w:w="1350" w:type="dxa"/>
            <w:tcBorders>
              <w:top w:val="single" w:sz="4" w:space="0" w:color="000000"/>
              <w:left w:val="single" w:sz="4" w:space="0" w:color="000000"/>
              <w:bottom w:val="single" w:sz="4" w:space="0" w:color="000000"/>
            </w:tcBorders>
            <w:shd w:val="clear" w:color="auto" w:fill="auto"/>
          </w:tcPr>
          <w:p w14:paraId="0C0950F5" w14:textId="16AE8F9B" w:rsidR="00602E4C" w:rsidRPr="00602E4C" w:rsidRDefault="00602E4C" w:rsidP="00602E4C">
            <w:pPr>
              <w:jc w:val="center"/>
              <w:rPr>
                <w:rFonts w:ascii="Times New Roman" w:hAnsi="Times New Roman" w:cs="Times New Roman"/>
                <w:b/>
              </w:rPr>
            </w:pPr>
            <w:r w:rsidRPr="00602E4C">
              <w:rPr>
                <w:b/>
                <w:sz w:val="26"/>
                <w:szCs w:val="26"/>
              </w:rPr>
              <w:t>10/04/18</w:t>
            </w:r>
          </w:p>
        </w:tc>
        <w:tc>
          <w:tcPr>
            <w:tcW w:w="1440" w:type="dxa"/>
            <w:tcBorders>
              <w:top w:val="single" w:sz="4" w:space="0" w:color="000000"/>
              <w:left w:val="single" w:sz="4" w:space="0" w:color="000000"/>
              <w:bottom w:val="single" w:sz="4" w:space="0" w:color="000000"/>
            </w:tcBorders>
            <w:shd w:val="clear" w:color="auto" w:fill="auto"/>
          </w:tcPr>
          <w:p w14:paraId="5C737442" w14:textId="69F9A365" w:rsidR="00602E4C" w:rsidRPr="00602E4C" w:rsidRDefault="00602E4C" w:rsidP="00602E4C">
            <w:pPr>
              <w:jc w:val="center"/>
              <w:rPr>
                <w:rFonts w:ascii="Times New Roman" w:hAnsi="Times New Roman" w:cs="Times New Roman"/>
                <w:b/>
              </w:rPr>
            </w:pPr>
            <w:r w:rsidRPr="00602E4C">
              <w:rPr>
                <w:b/>
                <w:sz w:val="26"/>
                <w:szCs w:val="26"/>
              </w:rPr>
              <w:t>12/04/18</w:t>
            </w:r>
          </w:p>
        </w:tc>
        <w:tc>
          <w:tcPr>
            <w:tcW w:w="1170" w:type="dxa"/>
            <w:tcBorders>
              <w:top w:val="single" w:sz="4" w:space="0" w:color="000000"/>
              <w:left w:val="single" w:sz="4" w:space="0" w:color="000000"/>
              <w:bottom w:val="single" w:sz="4" w:space="0" w:color="000000"/>
            </w:tcBorders>
            <w:shd w:val="clear" w:color="auto" w:fill="auto"/>
            <w:vAlign w:val="center"/>
          </w:tcPr>
          <w:p w14:paraId="543FFD17" w14:textId="6A64898D" w:rsidR="00602E4C" w:rsidRPr="00761F77" w:rsidRDefault="00602E4C" w:rsidP="00602E4C">
            <w:pPr>
              <w:jc w:val="center"/>
              <w:rPr>
                <w:rFonts w:ascii="Times New Roman" w:hAnsi="Times New Roman" w:cs="Times New Roman"/>
              </w:rPr>
            </w:pPr>
            <w:r>
              <w:rPr>
                <w:rFonts w:ascii="Times New Roman" w:eastAsia="Times New Roman" w:hAnsi="Times New Roman" w:cs="Times New Roman"/>
                <w:b/>
                <w:color w:val="000000"/>
                <w:sz w:val="26"/>
                <w:szCs w:val="26"/>
              </w:rPr>
              <w:t>25</w:t>
            </w:r>
            <w:r w:rsidRPr="00761F77">
              <w:rPr>
                <w:rFonts w:ascii="Times New Roman" w:eastAsia="Times New Roman" w:hAnsi="Times New Roman" w:cs="Times New Roman"/>
                <w:b/>
                <w:color w:val="000000"/>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DD3186" w14:textId="77777777" w:rsidR="00602E4C" w:rsidRPr="00761F77" w:rsidRDefault="00602E4C" w:rsidP="00602E4C">
            <w:pPr>
              <w:snapToGrid w:val="0"/>
              <w:jc w:val="center"/>
              <w:rPr>
                <w:rFonts w:ascii="Times New Roman" w:eastAsia="Times New Roman" w:hAnsi="Times New Roman" w:cs="Times New Roman"/>
                <w:sz w:val="26"/>
                <w:szCs w:val="26"/>
              </w:rPr>
            </w:pPr>
          </w:p>
        </w:tc>
      </w:tr>
      <w:tr w:rsidR="00602E4C" w:rsidRPr="00761F77" w14:paraId="4887B30F"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7F9CF67C" w14:textId="77777777" w:rsidR="00602E4C" w:rsidRPr="00761F77" w:rsidRDefault="00602E4C" w:rsidP="00602E4C">
            <w:pPr>
              <w:rPr>
                <w:rFonts w:ascii="Times New Roman" w:hAnsi="Times New Roman" w:cs="Times New Roman"/>
              </w:rPr>
            </w:pPr>
            <w:r w:rsidRPr="00761F77">
              <w:rPr>
                <w:rFonts w:ascii="Times New Roman" w:eastAsia="Times New Roman" w:hAnsi="Times New Roman" w:cs="Times New Roman"/>
                <w:color w:val="000000"/>
                <w:sz w:val="26"/>
                <w:szCs w:val="26"/>
              </w:rPr>
              <w:t>3.1.8.1</w:t>
            </w:r>
          </w:p>
        </w:tc>
        <w:tc>
          <w:tcPr>
            <w:tcW w:w="3479" w:type="dxa"/>
            <w:tcBorders>
              <w:top w:val="single" w:sz="4" w:space="0" w:color="000000"/>
              <w:left w:val="single" w:sz="4" w:space="0" w:color="000000"/>
              <w:bottom w:val="single" w:sz="4" w:space="0" w:color="000000"/>
            </w:tcBorders>
            <w:shd w:val="clear" w:color="auto" w:fill="auto"/>
            <w:vAlign w:val="center"/>
          </w:tcPr>
          <w:p w14:paraId="43A8FBA5" w14:textId="0EC5A564" w:rsidR="00602E4C" w:rsidRPr="00761F77" w:rsidRDefault="00602E4C" w:rsidP="00602E4C">
            <w:pPr>
              <w:jc w:val="both"/>
              <w:rPr>
                <w:rFonts w:ascii="Times New Roman" w:hAnsi="Times New Roman" w:cs="Times New Roman"/>
              </w:rPr>
            </w:pPr>
            <w:r>
              <w:rPr>
                <w:rFonts w:ascii="Times New Roman" w:eastAsia="Times New Roman" w:hAnsi="Times New Roman" w:cs="Times New Roman"/>
                <w:color w:val="000000"/>
                <w:sz w:val="26"/>
                <w:szCs w:val="26"/>
              </w:rPr>
              <w:t>Test cho</w:t>
            </w:r>
            <w:r w:rsidRPr="00761F77">
              <w:rPr>
                <w:rFonts w:ascii="Times New Roman" w:eastAsia="Times New Roman" w:hAnsi="Times New Roman" w:cs="Times New Roman"/>
                <w:color w:val="000000"/>
                <w:sz w:val="26"/>
                <w:szCs w:val="26"/>
              </w:rPr>
              <w:t xml:space="preserve"> giao diện xem </w:t>
            </w:r>
            <w:r>
              <w:rPr>
                <w:rFonts w:ascii="Times New Roman" w:eastAsia="Times New Roman" w:hAnsi="Times New Roman" w:cs="Times New Roman"/>
                <w:color w:val="000000"/>
                <w:sz w:val="26"/>
                <w:szCs w:val="26"/>
              </w:rPr>
              <w:t xml:space="preserve">back-end </w:t>
            </w:r>
            <w:r w:rsidRPr="00761F77">
              <w:rPr>
                <w:rFonts w:ascii="Times New Roman" w:eastAsia="Times New Roman" w:hAnsi="Times New Roman" w:cs="Times New Roman"/>
                <w:color w:val="000000"/>
                <w:sz w:val="26"/>
                <w:szCs w:val="26"/>
              </w:rPr>
              <w:t>website</w:t>
            </w:r>
          </w:p>
        </w:tc>
        <w:tc>
          <w:tcPr>
            <w:tcW w:w="1350" w:type="dxa"/>
            <w:tcBorders>
              <w:top w:val="single" w:sz="4" w:space="0" w:color="000000"/>
              <w:left w:val="single" w:sz="4" w:space="0" w:color="000000"/>
              <w:bottom w:val="single" w:sz="4" w:space="0" w:color="000000"/>
            </w:tcBorders>
            <w:shd w:val="clear" w:color="auto" w:fill="auto"/>
          </w:tcPr>
          <w:p w14:paraId="44CAB871" w14:textId="387C19C8" w:rsidR="00602E4C" w:rsidRPr="00761F77" w:rsidRDefault="00602E4C" w:rsidP="00602E4C">
            <w:pPr>
              <w:jc w:val="center"/>
              <w:rPr>
                <w:rFonts w:ascii="Times New Roman" w:hAnsi="Times New Roman" w:cs="Times New Roman"/>
              </w:rPr>
            </w:pPr>
            <w:r>
              <w:rPr>
                <w:sz w:val="26"/>
                <w:szCs w:val="26"/>
              </w:rPr>
              <w:t>10/04/18</w:t>
            </w:r>
          </w:p>
        </w:tc>
        <w:tc>
          <w:tcPr>
            <w:tcW w:w="1440" w:type="dxa"/>
            <w:tcBorders>
              <w:top w:val="single" w:sz="4" w:space="0" w:color="000000"/>
              <w:left w:val="single" w:sz="4" w:space="0" w:color="000000"/>
              <w:bottom w:val="single" w:sz="4" w:space="0" w:color="000000"/>
            </w:tcBorders>
            <w:shd w:val="clear" w:color="auto" w:fill="auto"/>
          </w:tcPr>
          <w:p w14:paraId="3012962D" w14:textId="734BC9FB" w:rsidR="00602E4C" w:rsidRPr="00761F77" w:rsidRDefault="00602E4C" w:rsidP="00602E4C">
            <w:pPr>
              <w:jc w:val="center"/>
              <w:rPr>
                <w:rFonts w:ascii="Times New Roman" w:hAnsi="Times New Roman" w:cs="Times New Roman"/>
              </w:rPr>
            </w:pPr>
            <w:r>
              <w:rPr>
                <w:sz w:val="26"/>
                <w:szCs w:val="26"/>
              </w:rPr>
              <w:t>10/04/18</w:t>
            </w:r>
          </w:p>
        </w:tc>
        <w:tc>
          <w:tcPr>
            <w:tcW w:w="1170" w:type="dxa"/>
            <w:tcBorders>
              <w:top w:val="single" w:sz="4" w:space="0" w:color="000000"/>
              <w:left w:val="single" w:sz="4" w:space="0" w:color="000000"/>
              <w:bottom w:val="single" w:sz="4" w:space="0" w:color="000000"/>
            </w:tcBorders>
            <w:shd w:val="clear" w:color="auto" w:fill="auto"/>
            <w:vAlign w:val="center"/>
          </w:tcPr>
          <w:p w14:paraId="54180EFE" w14:textId="77777777" w:rsidR="00602E4C" w:rsidRPr="00761F77" w:rsidRDefault="00602E4C" w:rsidP="00602E4C">
            <w:pPr>
              <w:snapToGrid w:val="0"/>
              <w:jc w:val="center"/>
              <w:rPr>
                <w:rFonts w:ascii="Times New Roman" w:hAnsi="Times New Roman" w:cs="Times New Roman"/>
              </w:rPr>
            </w:pPr>
            <w:r w:rsidRPr="00761F77">
              <w:rPr>
                <w:rFonts w:ascii="Times New Roman" w:hAnsi="Times New Roman" w:cs="Times New Roman"/>
                <w:sz w:val="26"/>
                <w:szCs w:val="26"/>
              </w:rPr>
              <w:t>2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40D86" w14:textId="1AA71F41" w:rsidR="00602E4C" w:rsidRPr="00761F77" w:rsidRDefault="00602E4C" w:rsidP="00602E4C">
            <w:pPr>
              <w:snapToGrid w:val="0"/>
              <w:jc w:val="center"/>
              <w:rPr>
                <w:rFonts w:ascii="Times New Roman" w:hAnsi="Times New Roman" w:cs="Times New Roman"/>
              </w:rPr>
            </w:pPr>
            <w:r>
              <w:t>Anh</w:t>
            </w:r>
          </w:p>
        </w:tc>
      </w:tr>
      <w:tr w:rsidR="00602E4C" w:rsidRPr="00761F77" w14:paraId="60B0FC79"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18ED1713" w14:textId="77777777" w:rsidR="00602E4C" w:rsidRPr="00761F77" w:rsidRDefault="00602E4C" w:rsidP="00602E4C">
            <w:pPr>
              <w:rPr>
                <w:rFonts w:ascii="Times New Roman" w:hAnsi="Times New Roman" w:cs="Times New Roman"/>
              </w:rPr>
            </w:pPr>
            <w:r w:rsidRPr="00761F77">
              <w:rPr>
                <w:rFonts w:ascii="Times New Roman" w:eastAsia="Times New Roman" w:hAnsi="Times New Roman" w:cs="Times New Roman"/>
                <w:color w:val="000000"/>
                <w:sz w:val="26"/>
                <w:szCs w:val="26"/>
              </w:rPr>
              <w:t>3.1.8.2</w:t>
            </w:r>
          </w:p>
        </w:tc>
        <w:tc>
          <w:tcPr>
            <w:tcW w:w="3479" w:type="dxa"/>
            <w:tcBorders>
              <w:top w:val="single" w:sz="4" w:space="0" w:color="000000"/>
              <w:left w:val="single" w:sz="4" w:space="0" w:color="000000"/>
              <w:bottom w:val="single" w:sz="4" w:space="0" w:color="000000"/>
            </w:tcBorders>
            <w:shd w:val="clear" w:color="auto" w:fill="auto"/>
            <w:vAlign w:val="center"/>
          </w:tcPr>
          <w:p w14:paraId="5A9AF876" w14:textId="59A9F3AC" w:rsidR="00602E4C" w:rsidRPr="00761F77" w:rsidRDefault="00602E4C" w:rsidP="00602E4C">
            <w:pPr>
              <w:jc w:val="both"/>
              <w:rPr>
                <w:rFonts w:ascii="Times New Roman" w:hAnsi="Times New Roman" w:cs="Times New Roman"/>
              </w:rPr>
            </w:pPr>
            <w:r>
              <w:rPr>
                <w:rFonts w:ascii="Times New Roman" w:eastAsia="Times New Roman" w:hAnsi="Times New Roman" w:cs="Times New Roman"/>
                <w:color w:val="000000"/>
                <w:sz w:val="26"/>
                <w:szCs w:val="26"/>
              </w:rPr>
              <w:t>Test cho</w:t>
            </w:r>
            <w:r w:rsidRPr="00761F77">
              <w:rPr>
                <w:rFonts w:ascii="Times New Roman" w:eastAsia="Times New Roman" w:hAnsi="Times New Roman" w:cs="Times New Roman"/>
                <w:color w:val="000000"/>
                <w:sz w:val="26"/>
                <w:szCs w:val="26"/>
              </w:rPr>
              <w:t xml:space="preserve"> </w:t>
            </w:r>
            <w:r>
              <w:rPr>
                <w:rFonts w:ascii="Times New Roman" w:hAnsi="Times New Roman" w:cs="Times New Roman"/>
              </w:rPr>
              <w:t>quản lý từ vựng</w:t>
            </w:r>
          </w:p>
        </w:tc>
        <w:tc>
          <w:tcPr>
            <w:tcW w:w="1350" w:type="dxa"/>
            <w:tcBorders>
              <w:top w:val="single" w:sz="4" w:space="0" w:color="000000"/>
              <w:left w:val="single" w:sz="4" w:space="0" w:color="000000"/>
              <w:bottom w:val="single" w:sz="4" w:space="0" w:color="000000"/>
            </w:tcBorders>
            <w:shd w:val="clear" w:color="auto" w:fill="auto"/>
          </w:tcPr>
          <w:p w14:paraId="063AA86D" w14:textId="7424C568" w:rsidR="00602E4C" w:rsidRPr="00761F77" w:rsidRDefault="00602E4C" w:rsidP="00602E4C">
            <w:pPr>
              <w:jc w:val="center"/>
              <w:rPr>
                <w:rFonts w:ascii="Times New Roman" w:hAnsi="Times New Roman" w:cs="Times New Roman"/>
              </w:rPr>
            </w:pPr>
            <w:r>
              <w:rPr>
                <w:sz w:val="26"/>
                <w:szCs w:val="26"/>
              </w:rPr>
              <w:t>10/04/18</w:t>
            </w:r>
          </w:p>
        </w:tc>
        <w:tc>
          <w:tcPr>
            <w:tcW w:w="1440" w:type="dxa"/>
            <w:tcBorders>
              <w:top w:val="single" w:sz="4" w:space="0" w:color="000000"/>
              <w:left w:val="single" w:sz="4" w:space="0" w:color="000000"/>
              <w:bottom w:val="single" w:sz="4" w:space="0" w:color="000000"/>
            </w:tcBorders>
            <w:shd w:val="clear" w:color="auto" w:fill="auto"/>
          </w:tcPr>
          <w:p w14:paraId="135C241C" w14:textId="7F9E75C8" w:rsidR="00602E4C" w:rsidRPr="00761F77" w:rsidRDefault="00602E4C" w:rsidP="00602E4C">
            <w:pPr>
              <w:jc w:val="center"/>
              <w:rPr>
                <w:rFonts w:ascii="Times New Roman" w:hAnsi="Times New Roman" w:cs="Times New Roman"/>
              </w:rPr>
            </w:pPr>
            <w:r>
              <w:rPr>
                <w:sz w:val="26"/>
                <w:szCs w:val="26"/>
              </w:rPr>
              <w:t>10/04/18</w:t>
            </w:r>
          </w:p>
        </w:tc>
        <w:tc>
          <w:tcPr>
            <w:tcW w:w="1170" w:type="dxa"/>
            <w:tcBorders>
              <w:top w:val="single" w:sz="4" w:space="0" w:color="000000"/>
              <w:left w:val="single" w:sz="4" w:space="0" w:color="000000"/>
              <w:bottom w:val="single" w:sz="4" w:space="0" w:color="000000"/>
            </w:tcBorders>
            <w:shd w:val="clear" w:color="auto" w:fill="auto"/>
            <w:vAlign w:val="center"/>
          </w:tcPr>
          <w:p w14:paraId="50E1F6BA" w14:textId="77777777" w:rsidR="00602E4C" w:rsidRPr="00761F77" w:rsidRDefault="00602E4C" w:rsidP="00602E4C">
            <w:pPr>
              <w:snapToGrid w:val="0"/>
              <w:jc w:val="center"/>
              <w:rPr>
                <w:rFonts w:ascii="Times New Roman" w:hAnsi="Times New Roman" w:cs="Times New Roman"/>
              </w:rPr>
            </w:pPr>
            <w:r w:rsidRPr="00761F77">
              <w:rPr>
                <w:rFonts w:ascii="Times New Roman" w:hAnsi="Times New Roman" w:cs="Times New Roman"/>
                <w:sz w:val="26"/>
                <w:szCs w:val="26"/>
              </w:rPr>
              <w:t>3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30C06" w14:textId="36CA0B85" w:rsidR="00602E4C" w:rsidRPr="00761F77" w:rsidRDefault="00602E4C" w:rsidP="00602E4C">
            <w:pPr>
              <w:snapToGrid w:val="0"/>
              <w:jc w:val="center"/>
              <w:rPr>
                <w:rFonts w:ascii="Times New Roman" w:hAnsi="Times New Roman" w:cs="Times New Roman"/>
              </w:rPr>
            </w:pPr>
            <w:r>
              <w:rPr>
                <w:sz w:val="26"/>
                <w:szCs w:val="26"/>
              </w:rPr>
              <w:t>Trình</w:t>
            </w:r>
          </w:p>
        </w:tc>
      </w:tr>
      <w:tr w:rsidR="00602E4C" w:rsidRPr="00761F77" w14:paraId="403AF043"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00D293F0" w14:textId="77777777" w:rsidR="00602E4C" w:rsidRPr="00761F77" w:rsidRDefault="00602E4C" w:rsidP="00602E4C">
            <w:pPr>
              <w:rPr>
                <w:rFonts w:ascii="Times New Roman" w:hAnsi="Times New Roman" w:cs="Times New Roman"/>
              </w:rPr>
            </w:pPr>
            <w:r w:rsidRPr="00761F77">
              <w:rPr>
                <w:rFonts w:ascii="Times New Roman" w:eastAsia="Times New Roman" w:hAnsi="Times New Roman" w:cs="Times New Roman"/>
                <w:color w:val="000000"/>
                <w:sz w:val="26"/>
                <w:szCs w:val="26"/>
              </w:rPr>
              <w:t>3.1.8.3</w:t>
            </w:r>
          </w:p>
        </w:tc>
        <w:tc>
          <w:tcPr>
            <w:tcW w:w="3479" w:type="dxa"/>
            <w:tcBorders>
              <w:top w:val="single" w:sz="4" w:space="0" w:color="000000"/>
              <w:left w:val="single" w:sz="4" w:space="0" w:color="000000"/>
              <w:bottom w:val="single" w:sz="4" w:space="0" w:color="000000"/>
            </w:tcBorders>
            <w:shd w:val="clear" w:color="auto" w:fill="auto"/>
            <w:vAlign w:val="center"/>
          </w:tcPr>
          <w:p w14:paraId="298219D5" w14:textId="625E8E4D" w:rsidR="00602E4C" w:rsidRPr="00761F77" w:rsidRDefault="00602E4C" w:rsidP="00602E4C">
            <w:pPr>
              <w:jc w:val="both"/>
              <w:rPr>
                <w:rFonts w:ascii="Times New Roman" w:hAnsi="Times New Roman" w:cs="Times New Roman"/>
              </w:rPr>
            </w:pPr>
            <w:r>
              <w:rPr>
                <w:rFonts w:ascii="Times New Roman" w:eastAsia="Times New Roman" w:hAnsi="Times New Roman" w:cs="Times New Roman"/>
                <w:color w:val="000000"/>
                <w:sz w:val="26"/>
                <w:szCs w:val="26"/>
              </w:rPr>
              <w:t>Test cho</w:t>
            </w:r>
            <w:r w:rsidRPr="00761F77">
              <w:rPr>
                <w:rFonts w:ascii="Times New Roman" w:eastAsia="Times New Roman" w:hAnsi="Times New Roman" w:cs="Times New Roman"/>
                <w:color w:val="000000"/>
                <w:sz w:val="26"/>
                <w:szCs w:val="26"/>
              </w:rPr>
              <w:t xml:space="preserve"> đăng kí</w:t>
            </w:r>
          </w:p>
        </w:tc>
        <w:tc>
          <w:tcPr>
            <w:tcW w:w="1350" w:type="dxa"/>
            <w:tcBorders>
              <w:top w:val="single" w:sz="4" w:space="0" w:color="000000"/>
              <w:left w:val="single" w:sz="4" w:space="0" w:color="000000"/>
              <w:bottom w:val="single" w:sz="4" w:space="0" w:color="000000"/>
            </w:tcBorders>
            <w:shd w:val="clear" w:color="auto" w:fill="auto"/>
          </w:tcPr>
          <w:p w14:paraId="7F25CA55" w14:textId="55565F64" w:rsidR="00602E4C" w:rsidRPr="00761F77" w:rsidRDefault="00602E4C" w:rsidP="00602E4C">
            <w:pPr>
              <w:jc w:val="center"/>
              <w:rPr>
                <w:rFonts w:ascii="Times New Roman" w:hAnsi="Times New Roman" w:cs="Times New Roman"/>
              </w:rPr>
            </w:pPr>
            <w:r>
              <w:rPr>
                <w:sz w:val="26"/>
                <w:szCs w:val="26"/>
              </w:rPr>
              <w:t>10/04/18</w:t>
            </w:r>
          </w:p>
        </w:tc>
        <w:tc>
          <w:tcPr>
            <w:tcW w:w="1440" w:type="dxa"/>
            <w:tcBorders>
              <w:top w:val="single" w:sz="4" w:space="0" w:color="000000"/>
              <w:left w:val="single" w:sz="4" w:space="0" w:color="000000"/>
              <w:bottom w:val="single" w:sz="4" w:space="0" w:color="000000"/>
            </w:tcBorders>
            <w:shd w:val="clear" w:color="auto" w:fill="auto"/>
          </w:tcPr>
          <w:p w14:paraId="67D00EEF" w14:textId="3B469F89" w:rsidR="00602E4C" w:rsidRPr="00761F77" w:rsidRDefault="00602E4C" w:rsidP="00602E4C">
            <w:pPr>
              <w:jc w:val="center"/>
              <w:rPr>
                <w:rFonts w:ascii="Times New Roman" w:hAnsi="Times New Roman" w:cs="Times New Roman"/>
              </w:rPr>
            </w:pPr>
            <w:r>
              <w:rPr>
                <w:sz w:val="26"/>
                <w:szCs w:val="26"/>
              </w:rPr>
              <w:t>10/04/18</w:t>
            </w:r>
          </w:p>
        </w:tc>
        <w:tc>
          <w:tcPr>
            <w:tcW w:w="1170" w:type="dxa"/>
            <w:tcBorders>
              <w:top w:val="single" w:sz="4" w:space="0" w:color="000000"/>
              <w:left w:val="single" w:sz="4" w:space="0" w:color="000000"/>
              <w:bottom w:val="single" w:sz="4" w:space="0" w:color="000000"/>
            </w:tcBorders>
            <w:shd w:val="clear" w:color="auto" w:fill="auto"/>
            <w:vAlign w:val="center"/>
          </w:tcPr>
          <w:p w14:paraId="33D9C636" w14:textId="77777777" w:rsidR="00602E4C" w:rsidRPr="00761F77" w:rsidRDefault="00602E4C" w:rsidP="00602E4C">
            <w:pPr>
              <w:snapToGrid w:val="0"/>
              <w:jc w:val="center"/>
              <w:rPr>
                <w:rFonts w:ascii="Times New Roman" w:hAnsi="Times New Roman" w:cs="Times New Roman"/>
              </w:rPr>
            </w:pPr>
            <w:r w:rsidRPr="00761F77">
              <w:rPr>
                <w:rFonts w:ascii="Times New Roman" w:hAnsi="Times New Roman" w:cs="Times New Roman"/>
                <w:sz w:val="26"/>
                <w:szCs w:val="26"/>
              </w:rPr>
              <w:t>4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5C1DC" w14:textId="36C94293" w:rsidR="00602E4C" w:rsidRPr="00761F77" w:rsidRDefault="00602E4C" w:rsidP="00602E4C">
            <w:pPr>
              <w:snapToGrid w:val="0"/>
              <w:jc w:val="center"/>
              <w:rPr>
                <w:rFonts w:ascii="Times New Roman" w:hAnsi="Times New Roman" w:cs="Times New Roman"/>
              </w:rPr>
            </w:pPr>
            <w:r>
              <w:rPr>
                <w:sz w:val="26"/>
                <w:szCs w:val="26"/>
              </w:rPr>
              <w:t>Hiếu</w:t>
            </w:r>
          </w:p>
        </w:tc>
      </w:tr>
      <w:tr w:rsidR="00602E4C" w:rsidRPr="00761F77" w14:paraId="482D72DD"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301FFDED" w14:textId="77777777" w:rsidR="00602E4C" w:rsidRPr="00761F77" w:rsidRDefault="00602E4C" w:rsidP="00602E4C">
            <w:pPr>
              <w:rPr>
                <w:rFonts w:ascii="Times New Roman" w:hAnsi="Times New Roman" w:cs="Times New Roman"/>
              </w:rPr>
            </w:pPr>
            <w:r w:rsidRPr="00761F77">
              <w:rPr>
                <w:rFonts w:ascii="Times New Roman" w:eastAsia="Times New Roman" w:hAnsi="Times New Roman" w:cs="Times New Roman"/>
                <w:color w:val="000000"/>
                <w:sz w:val="26"/>
                <w:szCs w:val="26"/>
              </w:rPr>
              <w:t>3.1.8.4</w:t>
            </w:r>
          </w:p>
        </w:tc>
        <w:tc>
          <w:tcPr>
            <w:tcW w:w="3479" w:type="dxa"/>
            <w:tcBorders>
              <w:top w:val="single" w:sz="4" w:space="0" w:color="000000"/>
              <w:left w:val="single" w:sz="4" w:space="0" w:color="000000"/>
              <w:bottom w:val="single" w:sz="4" w:space="0" w:color="000000"/>
            </w:tcBorders>
            <w:shd w:val="clear" w:color="auto" w:fill="auto"/>
            <w:vAlign w:val="center"/>
          </w:tcPr>
          <w:p w14:paraId="565D40CB" w14:textId="12768814" w:rsidR="00602E4C" w:rsidRPr="00761F77" w:rsidRDefault="00602E4C" w:rsidP="00602E4C">
            <w:pPr>
              <w:jc w:val="both"/>
              <w:rPr>
                <w:rFonts w:ascii="Times New Roman" w:hAnsi="Times New Roman" w:cs="Times New Roman"/>
              </w:rPr>
            </w:pPr>
            <w:r>
              <w:rPr>
                <w:rFonts w:ascii="Times New Roman" w:eastAsia="Times New Roman" w:hAnsi="Times New Roman" w:cs="Times New Roman"/>
                <w:color w:val="000000"/>
                <w:sz w:val="26"/>
                <w:szCs w:val="26"/>
              </w:rPr>
              <w:t>Test cho</w:t>
            </w:r>
            <w:r w:rsidRPr="00761F77">
              <w:rPr>
                <w:rFonts w:ascii="Times New Roman" w:eastAsia="Times New Roman" w:hAnsi="Times New Roman" w:cs="Times New Roman"/>
                <w:color w:val="000000"/>
                <w:sz w:val="26"/>
                <w:szCs w:val="26"/>
              </w:rPr>
              <w:t xml:space="preserve"> đăng nhập</w:t>
            </w:r>
          </w:p>
        </w:tc>
        <w:tc>
          <w:tcPr>
            <w:tcW w:w="1350" w:type="dxa"/>
            <w:tcBorders>
              <w:top w:val="single" w:sz="4" w:space="0" w:color="000000"/>
              <w:left w:val="single" w:sz="4" w:space="0" w:color="000000"/>
              <w:bottom w:val="single" w:sz="4" w:space="0" w:color="000000"/>
            </w:tcBorders>
            <w:shd w:val="clear" w:color="auto" w:fill="auto"/>
          </w:tcPr>
          <w:p w14:paraId="528B8177" w14:textId="398BC5D4" w:rsidR="00602E4C" w:rsidRPr="00761F77" w:rsidRDefault="00602E4C" w:rsidP="00602E4C">
            <w:pPr>
              <w:jc w:val="center"/>
              <w:rPr>
                <w:rFonts w:ascii="Times New Roman" w:hAnsi="Times New Roman" w:cs="Times New Roman"/>
              </w:rPr>
            </w:pPr>
            <w:r>
              <w:rPr>
                <w:sz w:val="26"/>
                <w:szCs w:val="26"/>
              </w:rPr>
              <w:t>11/04/18</w:t>
            </w:r>
          </w:p>
        </w:tc>
        <w:tc>
          <w:tcPr>
            <w:tcW w:w="1440" w:type="dxa"/>
            <w:tcBorders>
              <w:top w:val="single" w:sz="4" w:space="0" w:color="000000"/>
              <w:left w:val="single" w:sz="4" w:space="0" w:color="000000"/>
              <w:bottom w:val="single" w:sz="4" w:space="0" w:color="000000"/>
            </w:tcBorders>
            <w:shd w:val="clear" w:color="auto" w:fill="auto"/>
          </w:tcPr>
          <w:p w14:paraId="4CF28447" w14:textId="717C1375" w:rsidR="00602E4C" w:rsidRPr="00761F77" w:rsidRDefault="00602E4C" w:rsidP="00602E4C">
            <w:pPr>
              <w:jc w:val="center"/>
              <w:rPr>
                <w:rFonts w:ascii="Times New Roman" w:hAnsi="Times New Roman" w:cs="Times New Roman"/>
              </w:rPr>
            </w:pPr>
            <w:r>
              <w:rPr>
                <w:sz w:val="26"/>
                <w:szCs w:val="26"/>
              </w:rPr>
              <w:t>11/04/18</w:t>
            </w:r>
          </w:p>
        </w:tc>
        <w:tc>
          <w:tcPr>
            <w:tcW w:w="1170" w:type="dxa"/>
            <w:tcBorders>
              <w:top w:val="single" w:sz="4" w:space="0" w:color="000000"/>
              <w:left w:val="single" w:sz="4" w:space="0" w:color="000000"/>
              <w:bottom w:val="single" w:sz="4" w:space="0" w:color="000000"/>
            </w:tcBorders>
            <w:shd w:val="clear" w:color="auto" w:fill="auto"/>
            <w:vAlign w:val="center"/>
          </w:tcPr>
          <w:p w14:paraId="0EC96DAA" w14:textId="77777777" w:rsidR="00602E4C" w:rsidRPr="00761F77" w:rsidRDefault="00602E4C" w:rsidP="00602E4C">
            <w:pPr>
              <w:snapToGrid w:val="0"/>
              <w:jc w:val="center"/>
              <w:rPr>
                <w:rFonts w:ascii="Times New Roman" w:hAnsi="Times New Roman" w:cs="Times New Roman"/>
              </w:rPr>
            </w:pPr>
            <w:r w:rsidRPr="00761F77">
              <w:rPr>
                <w:rFonts w:ascii="Times New Roman" w:hAnsi="Times New Roman" w:cs="Times New Roman"/>
                <w:sz w:val="26"/>
                <w:szCs w:val="26"/>
              </w:rPr>
              <w:t>4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0CC60" w14:textId="7C8A9235" w:rsidR="00602E4C" w:rsidRPr="00761F77" w:rsidRDefault="00602E4C" w:rsidP="00602E4C">
            <w:pPr>
              <w:snapToGrid w:val="0"/>
              <w:jc w:val="center"/>
              <w:rPr>
                <w:rFonts w:ascii="Times New Roman" w:hAnsi="Times New Roman" w:cs="Times New Roman"/>
              </w:rPr>
            </w:pPr>
            <w:r>
              <w:rPr>
                <w:sz w:val="26"/>
                <w:szCs w:val="26"/>
              </w:rPr>
              <w:t>Quang</w:t>
            </w:r>
          </w:p>
        </w:tc>
      </w:tr>
      <w:tr w:rsidR="00602E4C" w:rsidRPr="00761F77" w14:paraId="42EA8B87" w14:textId="77777777" w:rsidTr="0075486D">
        <w:tc>
          <w:tcPr>
            <w:tcW w:w="931" w:type="dxa"/>
            <w:tcBorders>
              <w:left w:val="single" w:sz="4" w:space="0" w:color="000000"/>
              <w:bottom w:val="single" w:sz="4" w:space="0" w:color="000000"/>
            </w:tcBorders>
            <w:shd w:val="clear" w:color="auto" w:fill="auto"/>
            <w:vAlign w:val="center"/>
          </w:tcPr>
          <w:p w14:paraId="129C6905" w14:textId="77777777" w:rsidR="00602E4C" w:rsidRPr="00761F77" w:rsidRDefault="00602E4C" w:rsidP="00602E4C">
            <w:pPr>
              <w:rPr>
                <w:rFonts w:ascii="Times New Roman" w:hAnsi="Times New Roman" w:cs="Times New Roman"/>
              </w:rPr>
            </w:pPr>
            <w:r w:rsidRPr="00761F77">
              <w:rPr>
                <w:rFonts w:ascii="Times New Roman" w:eastAsia="Times New Roman" w:hAnsi="Times New Roman" w:cs="Times New Roman"/>
                <w:color w:val="000000"/>
                <w:sz w:val="26"/>
                <w:szCs w:val="26"/>
              </w:rPr>
              <w:t>3.1.8.5</w:t>
            </w:r>
          </w:p>
        </w:tc>
        <w:tc>
          <w:tcPr>
            <w:tcW w:w="3479" w:type="dxa"/>
            <w:tcBorders>
              <w:left w:val="single" w:sz="4" w:space="0" w:color="000000"/>
              <w:bottom w:val="single" w:sz="4" w:space="0" w:color="000000"/>
            </w:tcBorders>
            <w:shd w:val="clear" w:color="auto" w:fill="auto"/>
            <w:vAlign w:val="center"/>
          </w:tcPr>
          <w:p w14:paraId="1575AB67" w14:textId="3D93BEC4" w:rsidR="00602E4C" w:rsidRPr="00761F77" w:rsidRDefault="00602E4C" w:rsidP="00602E4C">
            <w:pPr>
              <w:jc w:val="both"/>
              <w:rPr>
                <w:rFonts w:ascii="Times New Roman" w:hAnsi="Times New Roman" w:cs="Times New Roman"/>
              </w:rPr>
            </w:pPr>
            <w:r>
              <w:rPr>
                <w:rFonts w:ascii="Times New Roman" w:eastAsia="Times New Roman" w:hAnsi="Times New Roman" w:cs="Times New Roman"/>
                <w:color w:val="000000"/>
                <w:sz w:val="26"/>
                <w:szCs w:val="26"/>
              </w:rPr>
              <w:t>Test cho</w:t>
            </w:r>
            <w:r w:rsidRPr="00761F77">
              <w:rPr>
                <w:rFonts w:ascii="Times New Roman" w:eastAsia="Times New Roman" w:hAnsi="Times New Roman" w:cs="Times New Roman"/>
                <w:color w:val="000000"/>
                <w:sz w:val="26"/>
                <w:szCs w:val="26"/>
              </w:rPr>
              <w:t xml:space="preserve"> </w:t>
            </w:r>
            <w:r>
              <w:rPr>
                <w:rFonts w:ascii="Times New Roman" w:hAnsi="Times New Roman" w:cs="Times New Roman"/>
              </w:rPr>
              <w:t>quản lý thành viên</w:t>
            </w:r>
          </w:p>
        </w:tc>
        <w:tc>
          <w:tcPr>
            <w:tcW w:w="1350" w:type="dxa"/>
            <w:tcBorders>
              <w:left w:val="single" w:sz="4" w:space="0" w:color="000000"/>
              <w:bottom w:val="single" w:sz="4" w:space="0" w:color="000000"/>
            </w:tcBorders>
            <w:shd w:val="clear" w:color="auto" w:fill="auto"/>
          </w:tcPr>
          <w:p w14:paraId="5E3D45F0" w14:textId="5AA87520" w:rsidR="00602E4C" w:rsidRPr="00761F77" w:rsidRDefault="00602E4C" w:rsidP="00602E4C">
            <w:pPr>
              <w:jc w:val="center"/>
              <w:rPr>
                <w:rFonts w:ascii="Times New Roman" w:hAnsi="Times New Roman" w:cs="Times New Roman"/>
              </w:rPr>
            </w:pPr>
            <w:r>
              <w:rPr>
                <w:sz w:val="26"/>
                <w:szCs w:val="26"/>
              </w:rPr>
              <w:t>11/04/18</w:t>
            </w:r>
          </w:p>
        </w:tc>
        <w:tc>
          <w:tcPr>
            <w:tcW w:w="1440" w:type="dxa"/>
            <w:tcBorders>
              <w:left w:val="single" w:sz="4" w:space="0" w:color="000000"/>
              <w:bottom w:val="single" w:sz="4" w:space="0" w:color="000000"/>
            </w:tcBorders>
            <w:shd w:val="clear" w:color="auto" w:fill="auto"/>
          </w:tcPr>
          <w:p w14:paraId="6FB0F8E1" w14:textId="69E36FC9" w:rsidR="00602E4C" w:rsidRPr="00761F77" w:rsidRDefault="00602E4C" w:rsidP="00602E4C">
            <w:pPr>
              <w:jc w:val="center"/>
              <w:rPr>
                <w:rFonts w:ascii="Times New Roman" w:hAnsi="Times New Roman" w:cs="Times New Roman"/>
              </w:rPr>
            </w:pPr>
            <w:r>
              <w:rPr>
                <w:sz w:val="26"/>
                <w:szCs w:val="26"/>
              </w:rPr>
              <w:t>11/04/18</w:t>
            </w:r>
          </w:p>
        </w:tc>
        <w:tc>
          <w:tcPr>
            <w:tcW w:w="1170" w:type="dxa"/>
            <w:tcBorders>
              <w:left w:val="single" w:sz="4" w:space="0" w:color="000000"/>
              <w:bottom w:val="single" w:sz="4" w:space="0" w:color="000000"/>
            </w:tcBorders>
            <w:shd w:val="clear" w:color="auto" w:fill="auto"/>
            <w:vAlign w:val="center"/>
          </w:tcPr>
          <w:p w14:paraId="7348B0C5" w14:textId="77777777" w:rsidR="00602E4C" w:rsidRPr="00761F77" w:rsidRDefault="00602E4C" w:rsidP="00602E4C">
            <w:pPr>
              <w:snapToGrid w:val="0"/>
              <w:jc w:val="center"/>
              <w:rPr>
                <w:rFonts w:ascii="Times New Roman" w:hAnsi="Times New Roman" w:cs="Times New Roman"/>
              </w:rPr>
            </w:pPr>
            <w:r w:rsidRPr="00761F77">
              <w:rPr>
                <w:rFonts w:ascii="Times New Roman" w:hAnsi="Times New Roman" w:cs="Times New Roman"/>
                <w:sz w:val="26"/>
                <w:szCs w:val="26"/>
              </w:rPr>
              <w:t>4 giờ</w:t>
            </w:r>
          </w:p>
        </w:tc>
        <w:tc>
          <w:tcPr>
            <w:tcW w:w="1350" w:type="dxa"/>
            <w:tcBorders>
              <w:left w:val="single" w:sz="4" w:space="0" w:color="000000"/>
              <w:bottom w:val="single" w:sz="4" w:space="0" w:color="000000"/>
              <w:right w:val="single" w:sz="4" w:space="0" w:color="000000"/>
            </w:tcBorders>
            <w:shd w:val="clear" w:color="auto" w:fill="auto"/>
            <w:vAlign w:val="center"/>
          </w:tcPr>
          <w:p w14:paraId="46B25819" w14:textId="10983A87" w:rsidR="00602E4C" w:rsidRPr="00761F77" w:rsidRDefault="00602E4C" w:rsidP="00602E4C">
            <w:pPr>
              <w:snapToGrid w:val="0"/>
              <w:jc w:val="center"/>
              <w:rPr>
                <w:rFonts w:ascii="Times New Roman" w:hAnsi="Times New Roman" w:cs="Times New Roman"/>
              </w:rPr>
            </w:pPr>
            <w:r>
              <w:rPr>
                <w:sz w:val="26"/>
                <w:szCs w:val="26"/>
              </w:rPr>
              <w:t>Thiện</w:t>
            </w:r>
          </w:p>
        </w:tc>
      </w:tr>
      <w:tr w:rsidR="00602E4C" w:rsidRPr="00761F77" w14:paraId="18B12DB2" w14:textId="77777777" w:rsidTr="0075486D">
        <w:tc>
          <w:tcPr>
            <w:tcW w:w="931" w:type="dxa"/>
            <w:tcBorders>
              <w:left w:val="single" w:sz="4" w:space="0" w:color="000000"/>
              <w:bottom w:val="single" w:sz="4" w:space="0" w:color="000000"/>
            </w:tcBorders>
            <w:shd w:val="clear" w:color="auto" w:fill="auto"/>
            <w:vAlign w:val="center"/>
          </w:tcPr>
          <w:p w14:paraId="46204531" w14:textId="25DCE636" w:rsidR="00602E4C" w:rsidRPr="00761F77" w:rsidRDefault="00602E4C" w:rsidP="00602E4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3.1.8.6</w:t>
            </w:r>
          </w:p>
        </w:tc>
        <w:tc>
          <w:tcPr>
            <w:tcW w:w="3479" w:type="dxa"/>
            <w:tcBorders>
              <w:left w:val="single" w:sz="4" w:space="0" w:color="000000"/>
              <w:bottom w:val="single" w:sz="4" w:space="0" w:color="000000"/>
            </w:tcBorders>
            <w:shd w:val="clear" w:color="auto" w:fill="auto"/>
            <w:vAlign w:val="center"/>
          </w:tcPr>
          <w:p w14:paraId="5F0B506D" w14:textId="6A722E11" w:rsidR="00602E4C" w:rsidRPr="00761F77" w:rsidRDefault="00602E4C" w:rsidP="00602E4C">
            <w:pP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Test cho</w:t>
            </w:r>
            <w:r w:rsidRPr="00761F77">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quản lý câu hỏi</w:t>
            </w:r>
          </w:p>
        </w:tc>
        <w:tc>
          <w:tcPr>
            <w:tcW w:w="1350" w:type="dxa"/>
            <w:tcBorders>
              <w:left w:val="single" w:sz="4" w:space="0" w:color="000000"/>
              <w:bottom w:val="single" w:sz="4" w:space="0" w:color="000000"/>
            </w:tcBorders>
            <w:shd w:val="clear" w:color="auto" w:fill="auto"/>
          </w:tcPr>
          <w:p w14:paraId="50194774" w14:textId="554451ED" w:rsidR="00602E4C" w:rsidRPr="00761F77" w:rsidRDefault="00602E4C" w:rsidP="00602E4C">
            <w:pPr>
              <w:jc w:val="center"/>
              <w:rPr>
                <w:rFonts w:ascii="Times New Roman" w:eastAsia="Times New Roman" w:hAnsi="Times New Roman" w:cs="Times New Roman"/>
                <w:color w:val="000000"/>
                <w:sz w:val="26"/>
                <w:szCs w:val="26"/>
              </w:rPr>
            </w:pPr>
            <w:r>
              <w:rPr>
                <w:sz w:val="26"/>
                <w:szCs w:val="26"/>
              </w:rPr>
              <w:t>12/04/18</w:t>
            </w:r>
          </w:p>
        </w:tc>
        <w:tc>
          <w:tcPr>
            <w:tcW w:w="1440" w:type="dxa"/>
            <w:tcBorders>
              <w:left w:val="single" w:sz="4" w:space="0" w:color="000000"/>
              <w:bottom w:val="single" w:sz="4" w:space="0" w:color="000000"/>
            </w:tcBorders>
            <w:shd w:val="clear" w:color="auto" w:fill="auto"/>
          </w:tcPr>
          <w:p w14:paraId="74D70F85" w14:textId="3907DE1E" w:rsidR="00602E4C" w:rsidRPr="00761F77" w:rsidRDefault="00602E4C" w:rsidP="00602E4C">
            <w:pPr>
              <w:jc w:val="center"/>
              <w:rPr>
                <w:rFonts w:ascii="Times New Roman" w:eastAsia="Times New Roman" w:hAnsi="Times New Roman" w:cs="Times New Roman"/>
                <w:color w:val="000000"/>
                <w:sz w:val="26"/>
                <w:szCs w:val="26"/>
              </w:rPr>
            </w:pPr>
            <w:r>
              <w:rPr>
                <w:sz w:val="26"/>
                <w:szCs w:val="26"/>
              </w:rPr>
              <w:t>12/04/18</w:t>
            </w:r>
          </w:p>
        </w:tc>
        <w:tc>
          <w:tcPr>
            <w:tcW w:w="1170" w:type="dxa"/>
            <w:tcBorders>
              <w:left w:val="single" w:sz="4" w:space="0" w:color="000000"/>
              <w:bottom w:val="single" w:sz="4" w:space="0" w:color="000000"/>
            </w:tcBorders>
            <w:shd w:val="clear" w:color="auto" w:fill="auto"/>
            <w:vAlign w:val="center"/>
          </w:tcPr>
          <w:p w14:paraId="797B4E1C" w14:textId="312CE8B5" w:rsidR="00602E4C" w:rsidRPr="00761F77" w:rsidRDefault="00602E4C" w:rsidP="00602E4C">
            <w:pPr>
              <w:snapToGrid w:val="0"/>
              <w:jc w:val="center"/>
              <w:rPr>
                <w:rFonts w:ascii="Times New Roman" w:hAnsi="Times New Roman" w:cs="Times New Roman"/>
                <w:sz w:val="26"/>
                <w:szCs w:val="26"/>
              </w:rPr>
            </w:pPr>
            <w:r w:rsidRPr="00761F77">
              <w:rPr>
                <w:rFonts w:ascii="Times New Roman" w:hAnsi="Times New Roman" w:cs="Times New Roman"/>
                <w:sz w:val="26"/>
                <w:szCs w:val="26"/>
              </w:rPr>
              <w:t>4 giờ</w:t>
            </w:r>
          </w:p>
        </w:tc>
        <w:tc>
          <w:tcPr>
            <w:tcW w:w="1350" w:type="dxa"/>
            <w:tcBorders>
              <w:left w:val="single" w:sz="4" w:space="0" w:color="000000"/>
              <w:bottom w:val="single" w:sz="4" w:space="0" w:color="000000"/>
              <w:right w:val="single" w:sz="4" w:space="0" w:color="000000"/>
            </w:tcBorders>
            <w:shd w:val="clear" w:color="auto" w:fill="auto"/>
            <w:vAlign w:val="center"/>
          </w:tcPr>
          <w:p w14:paraId="0A707E7D" w14:textId="3B0A1919" w:rsidR="00602E4C" w:rsidRPr="00761F77" w:rsidRDefault="00602E4C" w:rsidP="00602E4C">
            <w:pPr>
              <w:snapToGrid w:val="0"/>
              <w:jc w:val="center"/>
              <w:rPr>
                <w:rFonts w:ascii="Times New Roman" w:hAnsi="Times New Roman" w:cs="Times New Roman"/>
                <w:sz w:val="26"/>
                <w:szCs w:val="26"/>
              </w:rPr>
            </w:pPr>
            <w:r>
              <w:rPr>
                <w:sz w:val="26"/>
                <w:szCs w:val="26"/>
              </w:rPr>
              <w:t>Hiếu</w:t>
            </w:r>
          </w:p>
        </w:tc>
      </w:tr>
      <w:tr w:rsidR="00602E4C" w:rsidRPr="00761F77" w14:paraId="1D05EFAB" w14:textId="77777777" w:rsidTr="0075486D">
        <w:tc>
          <w:tcPr>
            <w:tcW w:w="931" w:type="dxa"/>
            <w:tcBorders>
              <w:left w:val="single" w:sz="4" w:space="0" w:color="000000"/>
              <w:bottom w:val="single" w:sz="4" w:space="0" w:color="000000"/>
            </w:tcBorders>
            <w:shd w:val="clear" w:color="auto" w:fill="auto"/>
            <w:vAlign w:val="center"/>
          </w:tcPr>
          <w:p w14:paraId="36707827" w14:textId="534A9A2C" w:rsidR="00602E4C" w:rsidRPr="00761F77" w:rsidRDefault="00602E4C" w:rsidP="00602E4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3.1.8.7</w:t>
            </w:r>
          </w:p>
        </w:tc>
        <w:tc>
          <w:tcPr>
            <w:tcW w:w="3479" w:type="dxa"/>
            <w:tcBorders>
              <w:left w:val="single" w:sz="4" w:space="0" w:color="000000"/>
              <w:bottom w:val="single" w:sz="4" w:space="0" w:color="000000"/>
            </w:tcBorders>
            <w:shd w:val="clear" w:color="auto" w:fill="auto"/>
            <w:vAlign w:val="center"/>
          </w:tcPr>
          <w:p w14:paraId="13BE3661" w14:textId="6AFB1066" w:rsidR="00602E4C" w:rsidRPr="00761F77" w:rsidRDefault="00602E4C" w:rsidP="00602E4C">
            <w:pP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Test cho</w:t>
            </w:r>
            <w:r w:rsidRPr="00761F77">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quản lý ngữ pháp</w:t>
            </w:r>
          </w:p>
        </w:tc>
        <w:tc>
          <w:tcPr>
            <w:tcW w:w="1350" w:type="dxa"/>
            <w:tcBorders>
              <w:left w:val="single" w:sz="4" w:space="0" w:color="000000"/>
              <w:bottom w:val="single" w:sz="4" w:space="0" w:color="000000"/>
            </w:tcBorders>
            <w:shd w:val="clear" w:color="auto" w:fill="auto"/>
          </w:tcPr>
          <w:p w14:paraId="0338E249" w14:textId="7DE109C0" w:rsidR="00602E4C" w:rsidRPr="00761F77" w:rsidRDefault="00602E4C" w:rsidP="00602E4C">
            <w:pPr>
              <w:jc w:val="center"/>
              <w:rPr>
                <w:rFonts w:ascii="Times New Roman" w:eastAsia="Times New Roman" w:hAnsi="Times New Roman" w:cs="Times New Roman"/>
                <w:color w:val="000000"/>
                <w:sz w:val="26"/>
                <w:szCs w:val="26"/>
              </w:rPr>
            </w:pPr>
            <w:r>
              <w:rPr>
                <w:sz w:val="26"/>
                <w:szCs w:val="26"/>
              </w:rPr>
              <w:t>12/04/18</w:t>
            </w:r>
          </w:p>
        </w:tc>
        <w:tc>
          <w:tcPr>
            <w:tcW w:w="1440" w:type="dxa"/>
            <w:tcBorders>
              <w:left w:val="single" w:sz="4" w:space="0" w:color="000000"/>
              <w:bottom w:val="single" w:sz="4" w:space="0" w:color="000000"/>
            </w:tcBorders>
            <w:shd w:val="clear" w:color="auto" w:fill="auto"/>
          </w:tcPr>
          <w:p w14:paraId="384DC317" w14:textId="3D3FF752" w:rsidR="00602E4C" w:rsidRPr="00761F77" w:rsidRDefault="00602E4C" w:rsidP="00602E4C">
            <w:pPr>
              <w:jc w:val="center"/>
              <w:rPr>
                <w:rFonts w:ascii="Times New Roman" w:eastAsia="Times New Roman" w:hAnsi="Times New Roman" w:cs="Times New Roman"/>
                <w:color w:val="000000"/>
                <w:sz w:val="26"/>
                <w:szCs w:val="26"/>
              </w:rPr>
            </w:pPr>
            <w:r>
              <w:rPr>
                <w:sz w:val="26"/>
                <w:szCs w:val="26"/>
              </w:rPr>
              <w:t>12/04/18</w:t>
            </w:r>
          </w:p>
        </w:tc>
        <w:tc>
          <w:tcPr>
            <w:tcW w:w="1170" w:type="dxa"/>
            <w:tcBorders>
              <w:left w:val="single" w:sz="4" w:space="0" w:color="000000"/>
              <w:bottom w:val="single" w:sz="4" w:space="0" w:color="000000"/>
            </w:tcBorders>
            <w:shd w:val="clear" w:color="auto" w:fill="auto"/>
            <w:vAlign w:val="center"/>
          </w:tcPr>
          <w:p w14:paraId="1A422885" w14:textId="22E82F50" w:rsidR="00602E4C" w:rsidRPr="00761F77" w:rsidRDefault="00602E4C" w:rsidP="00602E4C">
            <w:pPr>
              <w:snapToGrid w:val="0"/>
              <w:jc w:val="center"/>
              <w:rPr>
                <w:rFonts w:ascii="Times New Roman" w:hAnsi="Times New Roman" w:cs="Times New Roman"/>
                <w:sz w:val="26"/>
                <w:szCs w:val="26"/>
              </w:rPr>
            </w:pPr>
            <w:r w:rsidRPr="00761F77">
              <w:rPr>
                <w:rFonts w:ascii="Times New Roman" w:hAnsi="Times New Roman" w:cs="Times New Roman"/>
                <w:sz w:val="26"/>
                <w:szCs w:val="26"/>
              </w:rPr>
              <w:t>4 giờ</w:t>
            </w:r>
          </w:p>
        </w:tc>
        <w:tc>
          <w:tcPr>
            <w:tcW w:w="1350" w:type="dxa"/>
            <w:tcBorders>
              <w:left w:val="single" w:sz="4" w:space="0" w:color="000000"/>
              <w:bottom w:val="single" w:sz="4" w:space="0" w:color="000000"/>
              <w:right w:val="single" w:sz="4" w:space="0" w:color="000000"/>
            </w:tcBorders>
            <w:shd w:val="clear" w:color="auto" w:fill="auto"/>
            <w:vAlign w:val="center"/>
          </w:tcPr>
          <w:p w14:paraId="771934A7" w14:textId="0D719593" w:rsidR="00602E4C" w:rsidRPr="00761F77" w:rsidRDefault="00602E4C" w:rsidP="00602E4C">
            <w:pPr>
              <w:snapToGrid w:val="0"/>
              <w:jc w:val="center"/>
              <w:rPr>
                <w:rFonts w:ascii="Times New Roman" w:hAnsi="Times New Roman" w:cs="Times New Roman"/>
                <w:sz w:val="26"/>
                <w:szCs w:val="26"/>
              </w:rPr>
            </w:pPr>
            <w:r>
              <w:t>Anh</w:t>
            </w:r>
          </w:p>
        </w:tc>
      </w:tr>
      <w:tr w:rsidR="00602E4C" w:rsidRPr="00761F77" w14:paraId="4DC78C10"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3AF788B8" w14:textId="77777777" w:rsidR="00602E4C" w:rsidRPr="00761F77" w:rsidRDefault="00602E4C" w:rsidP="00602E4C">
            <w:pPr>
              <w:rPr>
                <w:rFonts w:ascii="Times New Roman" w:hAnsi="Times New Roman" w:cs="Times New Roman"/>
              </w:rPr>
            </w:pPr>
            <w:r w:rsidRPr="00761F77">
              <w:rPr>
                <w:rFonts w:ascii="Times New Roman" w:eastAsia="Times New Roman" w:hAnsi="Times New Roman" w:cs="Times New Roman"/>
                <w:b/>
                <w:color w:val="000000"/>
                <w:sz w:val="26"/>
                <w:szCs w:val="26"/>
              </w:rPr>
              <w:t>3.1.9</w:t>
            </w:r>
          </w:p>
        </w:tc>
        <w:tc>
          <w:tcPr>
            <w:tcW w:w="3479" w:type="dxa"/>
            <w:tcBorders>
              <w:top w:val="single" w:sz="4" w:space="0" w:color="000000"/>
              <w:left w:val="single" w:sz="4" w:space="0" w:color="000000"/>
              <w:bottom w:val="single" w:sz="4" w:space="0" w:color="000000"/>
            </w:tcBorders>
            <w:shd w:val="clear" w:color="auto" w:fill="auto"/>
            <w:vAlign w:val="center"/>
          </w:tcPr>
          <w:p w14:paraId="4544CA0B" w14:textId="77777777" w:rsidR="00602E4C" w:rsidRPr="00761F77" w:rsidRDefault="00602E4C" w:rsidP="00602E4C">
            <w:pPr>
              <w:rPr>
                <w:rFonts w:ascii="Times New Roman" w:hAnsi="Times New Roman" w:cs="Times New Roman"/>
              </w:rPr>
            </w:pPr>
            <w:r w:rsidRPr="00761F77">
              <w:rPr>
                <w:rFonts w:ascii="Times New Roman" w:eastAsia="Times New Roman" w:hAnsi="Times New Roman" w:cs="Times New Roman"/>
                <w:b/>
                <w:color w:val="000000"/>
                <w:sz w:val="26"/>
                <w:szCs w:val="26"/>
              </w:rPr>
              <w:t>Sửa lỗi</w:t>
            </w:r>
          </w:p>
        </w:tc>
        <w:tc>
          <w:tcPr>
            <w:tcW w:w="1350" w:type="dxa"/>
            <w:tcBorders>
              <w:top w:val="single" w:sz="4" w:space="0" w:color="000000"/>
              <w:left w:val="single" w:sz="4" w:space="0" w:color="000000"/>
              <w:bottom w:val="single" w:sz="4" w:space="0" w:color="000000"/>
            </w:tcBorders>
            <w:shd w:val="clear" w:color="auto" w:fill="auto"/>
          </w:tcPr>
          <w:p w14:paraId="7B07E19B" w14:textId="78802700" w:rsidR="00602E4C" w:rsidRPr="00761F77" w:rsidRDefault="00481F2B" w:rsidP="00602E4C">
            <w:pPr>
              <w:jc w:val="center"/>
              <w:rPr>
                <w:rFonts w:ascii="Times New Roman" w:hAnsi="Times New Roman" w:cs="Times New Roman"/>
              </w:rPr>
            </w:pPr>
            <w:r>
              <w:rPr>
                <w:rFonts w:ascii="Times New Roman" w:eastAsia="Times New Roman" w:hAnsi="Times New Roman" w:cs="Times New Roman"/>
                <w:b/>
                <w:color w:val="000000"/>
                <w:sz w:val="26"/>
                <w:szCs w:val="26"/>
              </w:rPr>
              <w:t>12/04/18</w:t>
            </w:r>
          </w:p>
        </w:tc>
        <w:tc>
          <w:tcPr>
            <w:tcW w:w="1440" w:type="dxa"/>
            <w:tcBorders>
              <w:top w:val="single" w:sz="4" w:space="0" w:color="000000"/>
              <w:left w:val="single" w:sz="4" w:space="0" w:color="000000"/>
              <w:bottom w:val="single" w:sz="4" w:space="0" w:color="000000"/>
            </w:tcBorders>
            <w:shd w:val="clear" w:color="auto" w:fill="auto"/>
          </w:tcPr>
          <w:p w14:paraId="786700CD" w14:textId="534DC1F8" w:rsidR="00602E4C" w:rsidRPr="00761F77" w:rsidRDefault="00481F2B" w:rsidP="00602E4C">
            <w:pPr>
              <w:jc w:val="center"/>
              <w:rPr>
                <w:rFonts w:ascii="Times New Roman" w:hAnsi="Times New Roman" w:cs="Times New Roman"/>
              </w:rPr>
            </w:pPr>
            <w:r>
              <w:rPr>
                <w:rFonts w:ascii="Times New Roman" w:eastAsia="Times New Roman" w:hAnsi="Times New Roman" w:cs="Times New Roman"/>
                <w:b/>
                <w:color w:val="000000"/>
                <w:sz w:val="26"/>
                <w:szCs w:val="26"/>
              </w:rPr>
              <w:t>12/04/18</w:t>
            </w:r>
          </w:p>
        </w:tc>
        <w:tc>
          <w:tcPr>
            <w:tcW w:w="1170" w:type="dxa"/>
            <w:tcBorders>
              <w:top w:val="single" w:sz="4" w:space="0" w:color="000000"/>
              <w:left w:val="single" w:sz="4" w:space="0" w:color="000000"/>
              <w:bottom w:val="single" w:sz="4" w:space="0" w:color="000000"/>
            </w:tcBorders>
            <w:shd w:val="clear" w:color="auto" w:fill="auto"/>
            <w:vAlign w:val="center"/>
          </w:tcPr>
          <w:p w14:paraId="22969E4D" w14:textId="251E511B" w:rsidR="00602E4C" w:rsidRPr="00761F77" w:rsidRDefault="00206AC8" w:rsidP="00602E4C">
            <w:pPr>
              <w:jc w:val="center"/>
              <w:rPr>
                <w:rFonts w:ascii="Times New Roman" w:hAnsi="Times New Roman" w:cs="Times New Roman"/>
              </w:rPr>
            </w:pPr>
            <w:r>
              <w:rPr>
                <w:rFonts w:ascii="Times New Roman" w:eastAsia="Times New Roman" w:hAnsi="Times New Roman" w:cs="Times New Roman"/>
                <w:b/>
                <w:color w:val="000000"/>
                <w:sz w:val="26"/>
                <w:szCs w:val="26"/>
              </w:rPr>
              <w:t>39</w:t>
            </w:r>
            <w:r w:rsidR="00602E4C" w:rsidRPr="00761F77">
              <w:rPr>
                <w:rFonts w:ascii="Times New Roman" w:eastAsia="Times New Roman" w:hAnsi="Times New Roman" w:cs="Times New Roman"/>
                <w:b/>
                <w:color w:val="000000"/>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43C41F" w14:textId="77777777" w:rsidR="00602E4C" w:rsidRPr="00761F77" w:rsidRDefault="00602E4C" w:rsidP="00602E4C">
            <w:pPr>
              <w:snapToGrid w:val="0"/>
              <w:jc w:val="center"/>
              <w:rPr>
                <w:rFonts w:ascii="Times New Roman" w:eastAsia="Times New Roman" w:hAnsi="Times New Roman" w:cs="Times New Roman"/>
                <w:sz w:val="26"/>
                <w:szCs w:val="26"/>
              </w:rPr>
            </w:pPr>
          </w:p>
        </w:tc>
      </w:tr>
      <w:tr w:rsidR="00481F2B" w:rsidRPr="00761F77" w14:paraId="2C3CCB62"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7B55217E" w14:textId="77777777" w:rsidR="00481F2B" w:rsidRPr="00761F77" w:rsidRDefault="00481F2B" w:rsidP="00481F2B">
            <w:pPr>
              <w:rPr>
                <w:rFonts w:ascii="Times New Roman" w:hAnsi="Times New Roman" w:cs="Times New Roman"/>
              </w:rPr>
            </w:pPr>
            <w:r w:rsidRPr="00761F77">
              <w:rPr>
                <w:rFonts w:ascii="Times New Roman" w:hAnsi="Times New Roman" w:cs="Times New Roman"/>
                <w:sz w:val="26"/>
                <w:szCs w:val="26"/>
              </w:rPr>
              <w:t>3.1.9.1</w:t>
            </w:r>
          </w:p>
        </w:tc>
        <w:tc>
          <w:tcPr>
            <w:tcW w:w="3479" w:type="dxa"/>
            <w:tcBorders>
              <w:top w:val="single" w:sz="4" w:space="0" w:color="000000"/>
              <w:left w:val="single" w:sz="4" w:space="0" w:color="000000"/>
              <w:bottom w:val="single" w:sz="4" w:space="0" w:color="000000"/>
            </w:tcBorders>
            <w:shd w:val="clear" w:color="auto" w:fill="auto"/>
            <w:vAlign w:val="center"/>
          </w:tcPr>
          <w:p w14:paraId="0BF2DD42" w14:textId="1E8A8C1E" w:rsidR="00481F2B" w:rsidRPr="00761F77" w:rsidRDefault="00A653B8" w:rsidP="00481F2B">
            <w:pPr>
              <w:rPr>
                <w:rFonts w:ascii="Times New Roman" w:hAnsi="Times New Roman" w:cs="Times New Roman"/>
              </w:rPr>
            </w:pPr>
            <w:r>
              <w:rPr>
                <w:rFonts w:ascii="Times New Roman" w:hAnsi="Times New Roman" w:cs="Times New Roman"/>
              </w:rPr>
              <w:t xml:space="preserve">Fix </w:t>
            </w:r>
            <w:r w:rsidR="00481F2B" w:rsidRPr="00761F77">
              <w:rPr>
                <w:rFonts w:ascii="Times New Roman" w:eastAsia="Times New Roman" w:hAnsi="Times New Roman" w:cs="Times New Roman"/>
                <w:color w:val="000000"/>
                <w:sz w:val="26"/>
                <w:szCs w:val="26"/>
              </w:rPr>
              <w:t xml:space="preserve">giao diện xem </w:t>
            </w:r>
            <w:r w:rsidR="00481F2B">
              <w:rPr>
                <w:rFonts w:ascii="Times New Roman" w:eastAsia="Times New Roman" w:hAnsi="Times New Roman" w:cs="Times New Roman"/>
                <w:color w:val="000000"/>
                <w:sz w:val="26"/>
                <w:szCs w:val="26"/>
              </w:rPr>
              <w:t xml:space="preserve">back-end </w:t>
            </w:r>
            <w:r w:rsidR="00481F2B" w:rsidRPr="00761F77">
              <w:rPr>
                <w:rFonts w:ascii="Times New Roman" w:eastAsia="Times New Roman" w:hAnsi="Times New Roman" w:cs="Times New Roman"/>
                <w:color w:val="000000"/>
                <w:sz w:val="26"/>
                <w:szCs w:val="26"/>
              </w:rPr>
              <w:t>website</w:t>
            </w:r>
          </w:p>
        </w:tc>
        <w:tc>
          <w:tcPr>
            <w:tcW w:w="1350" w:type="dxa"/>
            <w:tcBorders>
              <w:top w:val="single" w:sz="4" w:space="0" w:color="000000"/>
              <w:left w:val="single" w:sz="4" w:space="0" w:color="000000"/>
              <w:bottom w:val="single" w:sz="4" w:space="0" w:color="000000"/>
            </w:tcBorders>
            <w:shd w:val="clear" w:color="auto" w:fill="auto"/>
          </w:tcPr>
          <w:p w14:paraId="7F1ED177" w14:textId="5AD6041E" w:rsidR="00481F2B" w:rsidRPr="00481F2B" w:rsidRDefault="00481F2B" w:rsidP="00481F2B">
            <w:pPr>
              <w:jc w:val="center"/>
              <w:rPr>
                <w:rFonts w:ascii="Times New Roman" w:hAnsi="Times New Roman" w:cs="Times New Roman"/>
              </w:rPr>
            </w:pPr>
            <w:r w:rsidRPr="00481F2B">
              <w:rPr>
                <w:rFonts w:ascii="Times New Roman" w:eastAsia="Times New Roman" w:hAnsi="Times New Roman" w:cs="Times New Roman"/>
                <w:color w:val="000000"/>
                <w:sz w:val="26"/>
                <w:szCs w:val="26"/>
              </w:rPr>
              <w:t>12/04/18</w:t>
            </w:r>
          </w:p>
        </w:tc>
        <w:tc>
          <w:tcPr>
            <w:tcW w:w="1440" w:type="dxa"/>
            <w:tcBorders>
              <w:top w:val="single" w:sz="4" w:space="0" w:color="000000"/>
              <w:left w:val="single" w:sz="4" w:space="0" w:color="000000"/>
              <w:bottom w:val="single" w:sz="4" w:space="0" w:color="000000"/>
            </w:tcBorders>
            <w:shd w:val="clear" w:color="auto" w:fill="auto"/>
          </w:tcPr>
          <w:p w14:paraId="5C56ADAD" w14:textId="5CC294AB" w:rsidR="00481F2B" w:rsidRPr="00481F2B" w:rsidRDefault="00481F2B" w:rsidP="00481F2B">
            <w:pPr>
              <w:jc w:val="center"/>
              <w:rPr>
                <w:rFonts w:ascii="Times New Roman" w:hAnsi="Times New Roman" w:cs="Times New Roman"/>
              </w:rPr>
            </w:pPr>
            <w:r w:rsidRPr="00481F2B">
              <w:rPr>
                <w:rFonts w:ascii="Times New Roman" w:eastAsia="Times New Roman" w:hAnsi="Times New Roman" w:cs="Times New Roman"/>
                <w:color w:val="000000"/>
                <w:sz w:val="26"/>
                <w:szCs w:val="26"/>
              </w:rPr>
              <w:t>12/04/18</w:t>
            </w:r>
          </w:p>
        </w:tc>
        <w:tc>
          <w:tcPr>
            <w:tcW w:w="1170" w:type="dxa"/>
            <w:tcBorders>
              <w:top w:val="single" w:sz="4" w:space="0" w:color="000000"/>
              <w:left w:val="single" w:sz="4" w:space="0" w:color="000000"/>
              <w:bottom w:val="single" w:sz="4" w:space="0" w:color="000000"/>
            </w:tcBorders>
            <w:shd w:val="clear" w:color="auto" w:fill="auto"/>
            <w:vAlign w:val="center"/>
          </w:tcPr>
          <w:p w14:paraId="0451B1F9" w14:textId="257BB40C" w:rsidR="00481F2B" w:rsidRPr="00761F77" w:rsidRDefault="00206AC8" w:rsidP="00481F2B">
            <w:pPr>
              <w:snapToGrid w:val="0"/>
              <w:jc w:val="center"/>
              <w:rPr>
                <w:rFonts w:ascii="Times New Roman" w:hAnsi="Times New Roman" w:cs="Times New Roman"/>
              </w:rPr>
            </w:pPr>
            <w:r>
              <w:rPr>
                <w:rFonts w:ascii="Times New Roman" w:eastAsia="Times New Roman" w:hAnsi="Times New Roman" w:cs="Times New Roman"/>
                <w:color w:val="000000"/>
                <w:sz w:val="26"/>
                <w:szCs w:val="26"/>
              </w:rPr>
              <w:t>5</w:t>
            </w:r>
            <w:r w:rsidR="00481F2B" w:rsidRPr="00761F77">
              <w:rPr>
                <w:rFonts w:ascii="Times New Roman" w:eastAsia="Times New Roman" w:hAnsi="Times New Roman" w:cs="Times New Roman"/>
                <w:color w:val="000000"/>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5550E" w14:textId="45C1972A" w:rsidR="00481F2B" w:rsidRPr="00761F77" w:rsidRDefault="00206AC8" w:rsidP="00481F2B">
            <w:pPr>
              <w:snapToGrid w:val="0"/>
              <w:jc w:val="center"/>
              <w:rPr>
                <w:rFonts w:ascii="Times New Roman" w:hAnsi="Times New Roman" w:cs="Times New Roman"/>
              </w:rPr>
            </w:pPr>
            <w:r>
              <w:rPr>
                <w:rFonts w:ascii="Times New Roman" w:eastAsia="Times New Roman" w:hAnsi="Times New Roman" w:cs="Times New Roman"/>
                <w:sz w:val="26"/>
                <w:szCs w:val="26"/>
              </w:rPr>
              <w:t>Qu</w:t>
            </w:r>
            <w:r w:rsidR="00481F2B">
              <w:rPr>
                <w:rFonts w:ascii="Times New Roman" w:eastAsia="Times New Roman" w:hAnsi="Times New Roman" w:cs="Times New Roman"/>
                <w:sz w:val="26"/>
                <w:szCs w:val="26"/>
              </w:rPr>
              <w:t>ang</w:t>
            </w:r>
          </w:p>
        </w:tc>
      </w:tr>
      <w:tr w:rsidR="00481F2B" w:rsidRPr="00761F77" w14:paraId="3ED8B1B0" w14:textId="77777777" w:rsidTr="0075486D">
        <w:tc>
          <w:tcPr>
            <w:tcW w:w="931" w:type="dxa"/>
            <w:tcBorders>
              <w:left w:val="single" w:sz="4" w:space="0" w:color="000000"/>
              <w:bottom w:val="single" w:sz="4" w:space="0" w:color="000000"/>
            </w:tcBorders>
            <w:shd w:val="clear" w:color="auto" w:fill="auto"/>
            <w:vAlign w:val="center"/>
          </w:tcPr>
          <w:p w14:paraId="33534B84" w14:textId="77777777" w:rsidR="00481F2B" w:rsidRPr="00761F77" w:rsidRDefault="00481F2B" w:rsidP="00481F2B">
            <w:pPr>
              <w:rPr>
                <w:rFonts w:ascii="Times New Roman" w:hAnsi="Times New Roman" w:cs="Times New Roman"/>
              </w:rPr>
            </w:pPr>
            <w:r w:rsidRPr="00761F77">
              <w:rPr>
                <w:rFonts w:ascii="Times New Roman" w:hAnsi="Times New Roman" w:cs="Times New Roman"/>
                <w:sz w:val="26"/>
                <w:szCs w:val="26"/>
              </w:rPr>
              <w:t>3.1.9.2</w:t>
            </w:r>
          </w:p>
        </w:tc>
        <w:tc>
          <w:tcPr>
            <w:tcW w:w="3479" w:type="dxa"/>
            <w:tcBorders>
              <w:left w:val="single" w:sz="4" w:space="0" w:color="000000"/>
              <w:bottom w:val="single" w:sz="4" w:space="0" w:color="000000"/>
            </w:tcBorders>
            <w:shd w:val="clear" w:color="auto" w:fill="auto"/>
            <w:vAlign w:val="center"/>
          </w:tcPr>
          <w:p w14:paraId="1D84C36C" w14:textId="0FD6B878" w:rsidR="00481F2B" w:rsidRPr="00761F77" w:rsidRDefault="00A653B8" w:rsidP="00481F2B">
            <w:pPr>
              <w:rPr>
                <w:rFonts w:ascii="Times New Roman" w:hAnsi="Times New Roman" w:cs="Times New Roman"/>
              </w:rPr>
            </w:pPr>
            <w:r>
              <w:rPr>
                <w:rFonts w:ascii="Times New Roman" w:hAnsi="Times New Roman" w:cs="Times New Roman"/>
              </w:rPr>
              <w:t>Fix</w:t>
            </w:r>
            <w:r w:rsidR="00481F2B">
              <w:rPr>
                <w:rFonts w:ascii="Times New Roman" w:hAnsi="Times New Roman" w:cs="Times New Roman"/>
              </w:rPr>
              <w:t xml:space="preserve"> quản lý từ vựng</w:t>
            </w:r>
          </w:p>
        </w:tc>
        <w:tc>
          <w:tcPr>
            <w:tcW w:w="1350" w:type="dxa"/>
            <w:tcBorders>
              <w:left w:val="single" w:sz="4" w:space="0" w:color="000000"/>
              <w:bottom w:val="single" w:sz="4" w:space="0" w:color="000000"/>
            </w:tcBorders>
            <w:shd w:val="clear" w:color="auto" w:fill="auto"/>
          </w:tcPr>
          <w:p w14:paraId="0949D01E" w14:textId="3DC85FEF" w:rsidR="00481F2B" w:rsidRPr="00481F2B" w:rsidRDefault="00481F2B" w:rsidP="00481F2B">
            <w:pPr>
              <w:jc w:val="center"/>
              <w:rPr>
                <w:rFonts w:ascii="Times New Roman" w:hAnsi="Times New Roman" w:cs="Times New Roman"/>
              </w:rPr>
            </w:pPr>
            <w:r w:rsidRPr="00481F2B">
              <w:rPr>
                <w:rFonts w:ascii="Times New Roman" w:eastAsia="Times New Roman" w:hAnsi="Times New Roman" w:cs="Times New Roman"/>
                <w:color w:val="000000"/>
                <w:sz w:val="26"/>
                <w:szCs w:val="26"/>
              </w:rPr>
              <w:t>12/04/18</w:t>
            </w:r>
          </w:p>
        </w:tc>
        <w:tc>
          <w:tcPr>
            <w:tcW w:w="1440" w:type="dxa"/>
            <w:tcBorders>
              <w:left w:val="single" w:sz="4" w:space="0" w:color="000000"/>
              <w:bottom w:val="single" w:sz="4" w:space="0" w:color="000000"/>
            </w:tcBorders>
            <w:shd w:val="clear" w:color="auto" w:fill="auto"/>
          </w:tcPr>
          <w:p w14:paraId="6FC1C61E" w14:textId="0BC97A5A" w:rsidR="00481F2B" w:rsidRPr="00481F2B" w:rsidRDefault="00481F2B" w:rsidP="00481F2B">
            <w:pPr>
              <w:jc w:val="center"/>
              <w:rPr>
                <w:rFonts w:ascii="Times New Roman" w:hAnsi="Times New Roman" w:cs="Times New Roman"/>
              </w:rPr>
            </w:pPr>
            <w:r w:rsidRPr="00481F2B">
              <w:rPr>
                <w:rFonts w:ascii="Times New Roman" w:eastAsia="Times New Roman" w:hAnsi="Times New Roman" w:cs="Times New Roman"/>
                <w:color w:val="000000"/>
                <w:sz w:val="26"/>
                <w:szCs w:val="26"/>
              </w:rPr>
              <w:t>12/04/18</w:t>
            </w:r>
          </w:p>
        </w:tc>
        <w:tc>
          <w:tcPr>
            <w:tcW w:w="1170" w:type="dxa"/>
            <w:tcBorders>
              <w:left w:val="single" w:sz="4" w:space="0" w:color="000000"/>
              <w:bottom w:val="single" w:sz="4" w:space="0" w:color="000000"/>
            </w:tcBorders>
            <w:shd w:val="clear" w:color="auto" w:fill="auto"/>
            <w:vAlign w:val="center"/>
          </w:tcPr>
          <w:p w14:paraId="77DA6814" w14:textId="53789AE5" w:rsidR="00481F2B" w:rsidRPr="00761F77" w:rsidRDefault="00F9629B" w:rsidP="00481F2B">
            <w:pPr>
              <w:snapToGrid w:val="0"/>
              <w:jc w:val="center"/>
              <w:rPr>
                <w:rFonts w:ascii="Times New Roman" w:hAnsi="Times New Roman" w:cs="Times New Roman"/>
              </w:rPr>
            </w:pPr>
            <w:r>
              <w:rPr>
                <w:rFonts w:ascii="Times New Roman" w:eastAsia="Times New Roman" w:hAnsi="Times New Roman" w:cs="Times New Roman"/>
                <w:color w:val="000000"/>
                <w:sz w:val="26"/>
                <w:szCs w:val="26"/>
              </w:rPr>
              <w:t>2</w:t>
            </w:r>
            <w:r w:rsidR="00481F2B" w:rsidRPr="00761F77">
              <w:rPr>
                <w:rFonts w:ascii="Times New Roman" w:eastAsia="Times New Roman" w:hAnsi="Times New Roman" w:cs="Times New Roman"/>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10D7B8C9" w14:textId="03F3FD81" w:rsidR="00481F2B" w:rsidRPr="00761F77" w:rsidRDefault="00481F2B" w:rsidP="00481F2B">
            <w:pPr>
              <w:snapToGrid w:val="0"/>
              <w:jc w:val="center"/>
              <w:rPr>
                <w:rFonts w:ascii="Times New Roman" w:hAnsi="Times New Roman" w:cs="Times New Roman"/>
              </w:rPr>
            </w:pPr>
            <w:r>
              <w:rPr>
                <w:sz w:val="26"/>
                <w:szCs w:val="26"/>
              </w:rPr>
              <w:t>Quang</w:t>
            </w:r>
          </w:p>
        </w:tc>
      </w:tr>
      <w:tr w:rsidR="00481F2B" w:rsidRPr="00761F77" w14:paraId="1AB43385"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1A258F65" w14:textId="77777777" w:rsidR="00481F2B" w:rsidRPr="00761F77" w:rsidRDefault="00481F2B" w:rsidP="00481F2B">
            <w:pPr>
              <w:rPr>
                <w:rFonts w:ascii="Times New Roman" w:hAnsi="Times New Roman" w:cs="Times New Roman"/>
              </w:rPr>
            </w:pPr>
            <w:r w:rsidRPr="00761F77">
              <w:rPr>
                <w:rFonts w:ascii="Times New Roman" w:eastAsia="Times New Roman" w:hAnsi="Times New Roman" w:cs="Times New Roman"/>
                <w:color w:val="000000"/>
                <w:sz w:val="26"/>
                <w:szCs w:val="26"/>
              </w:rPr>
              <w:t>3.1.9.3</w:t>
            </w:r>
          </w:p>
        </w:tc>
        <w:tc>
          <w:tcPr>
            <w:tcW w:w="3479" w:type="dxa"/>
            <w:tcBorders>
              <w:top w:val="single" w:sz="4" w:space="0" w:color="000000"/>
              <w:left w:val="single" w:sz="4" w:space="0" w:color="000000"/>
              <w:bottom w:val="single" w:sz="4" w:space="0" w:color="000000"/>
            </w:tcBorders>
            <w:shd w:val="clear" w:color="auto" w:fill="auto"/>
            <w:vAlign w:val="center"/>
          </w:tcPr>
          <w:p w14:paraId="2DFAE318" w14:textId="35774FB9" w:rsidR="00481F2B" w:rsidRPr="00761F77" w:rsidRDefault="00A653B8" w:rsidP="00481F2B">
            <w:pPr>
              <w:rPr>
                <w:rFonts w:ascii="Times New Roman" w:hAnsi="Times New Roman" w:cs="Times New Roman"/>
              </w:rPr>
            </w:pPr>
            <w:r>
              <w:rPr>
                <w:rFonts w:ascii="Times New Roman" w:hAnsi="Times New Roman" w:cs="Times New Roman"/>
              </w:rPr>
              <w:t xml:space="preserve">Fix </w:t>
            </w:r>
            <w:r w:rsidR="00481F2B" w:rsidRPr="00761F77">
              <w:rPr>
                <w:rFonts w:ascii="Times New Roman" w:eastAsia="Times New Roman" w:hAnsi="Times New Roman" w:cs="Times New Roman"/>
                <w:color w:val="000000"/>
                <w:sz w:val="26"/>
                <w:szCs w:val="26"/>
              </w:rPr>
              <w:t>đăng kí</w:t>
            </w:r>
          </w:p>
        </w:tc>
        <w:tc>
          <w:tcPr>
            <w:tcW w:w="1350" w:type="dxa"/>
            <w:tcBorders>
              <w:top w:val="single" w:sz="4" w:space="0" w:color="000000"/>
              <w:left w:val="single" w:sz="4" w:space="0" w:color="000000"/>
              <w:bottom w:val="single" w:sz="4" w:space="0" w:color="000000"/>
            </w:tcBorders>
            <w:shd w:val="clear" w:color="auto" w:fill="auto"/>
          </w:tcPr>
          <w:p w14:paraId="0CE6DB8D" w14:textId="05CACCD7" w:rsidR="00481F2B" w:rsidRPr="00481F2B" w:rsidRDefault="00481F2B" w:rsidP="00481F2B">
            <w:pPr>
              <w:jc w:val="center"/>
              <w:rPr>
                <w:rFonts w:ascii="Times New Roman" w:hAnsi="Times New Roman" w:cs="Times New Roman"/>
              </w:rPr>
            </w:pPr>
            <w:r w:rsidRPr="00481F2B">
              <w:rPr>
                <w:rFonts w:ascii="Times New Roman" w:eastAsia="Times New Roman" w:hAnsi="Times New Roman" w:cs="Times New Roman"/>
                <w:color w:val="000000"/>
                <w:sz w:val="26"/>
                <w:szCs w:val="26"/>
              </w:rPr>
              <w:t>12/04/18</w:t>
            </w:r>
          </w:p>
        </w:tc>
        <w:tc>
          <w:tcPr>
            <w:tcW w:w="1440" w:type="dxa"/>
            <w:tcBorders>
              <w:top w:val="single" w:sz="4" w:space="0" w:color="000000"/>
              <w:left w:val="single" w:sz="4" w:space="0" w:color="000000"/>
              <w:bottom w:val="single" w:sz="4" w:space="0" w:color="000000"/>
            </w:tcBorders>
            <w:shd w:val="clear" w:color="auto" w:fill="auto"/>
          </w:tcPr>
          <w:p w14:paraId="0F815CCF" w14:textId="5F91A5C8" w:rsidR="00481F2B" w:rsidRPr="00481F2B" w:rsidRDefault="00481F2B" w:rsidP="00481F2B">
            <w:pPr>
              <w:jc w:val="center"/>
              <w:rPr>
                <w:rFonts w:ascii="Times New Roman" w:hAnsi="Times New Roman" w:cs="Times New Roman"/>
              </w:rPr>
            </w:pPr>
            <w:r w:rsidRPr="00481F2B">
              <w:rPr>
                <w:rFonts w:ascii="Times New Roman" w:eastAsia="Times New Roman" w:hAnsi="Times New Roman" w:cs="Times New Roman"/>
                <w:color w:val="000000"/>
                <w:sz w:val="26"/>
                <w:szCs w:val="26"/>
              </w:rPr>
              <w:t>12/04/18</w:t>
            </w:r>
          </w:p>
        </w:tc>
        <w:tc>
          <w:tcPr>
            <w:tcW w:w="1170" w:type="dxa"/>
            <w:tcBorders>
              <w:top w:val="single" w:sz="4" w:space="0" w:color="000000"/>
              <w:left w:val="single" w:sz="4" w:space="0" w:color="000000"/>
              <w:bottom w:val="single" w:sz="4" w:space="0" w:color="000000"/>
            </w:tcBorders>
            <w:shd w:val="clear" w:color="auto" w:fill="auto"/>
            <w:vAlign w:val="center"/>
          </w:tcPr>
          <w:p w14:paraId="70D22798" w14:textId="53A18E72" w:rsidR="00481F2B" w:rsidRPr="00761F77" w:rsidRDefault="00481F2B" w:rsidP="00481F2B">
            <w:pPr>
              <w:snapToGrid w:val="0"/>
              <w:jc w:val="center"/>
              <w:rPr>
                <w:rFonts w:ascii="Times New Roman" w:hAnsi="Times New Roman" w:cs="Times New Roman"/>
              </w:rPr>
            </w:pPr>
            <w:r>
              <w:rPr>
                <w:rFonts w:ascii="Times New Roman" w:eastAsia="Times New Roman" w:hAnsi="Times New Roman" w:cs="Times New Roman"/>
                <w:color w:val="000000"/>
                <w:sz w:val="26"/>
                <w:szCs w:val="26"/>
              </w:rPr>
              <w:t xml:space="preserve">4 </w:t>
            </w:r>
            <w:r w:rsidRPr="00761F77">
              <w:rPr>
                <w:rFonts w:ascii="Times New Roman" w:eastAsia="Times New Roman" w:hAnsi="Times New Roman" w:cs="Times New Roman"/>
                <w:color w:val="000000"/>
                <w:sz w:val="26"/>
                <w:szCs w:val="26"/>
              </w:rPr>
              <w:t>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45ED7A" w14:textId="3891CDE5" w:rsidR="00481F2B" w:rsidRPr="00761F77" w:rsidRDefault="00481F2B" w:rsidP="00481F2B">
            <w:pPr>
              <w:snapToGrid w:val="0"/>
              <w:jc w:val="center"/>
              <w:rPr>
                <w:rFonts w:ascii="Times New Roman" w:hAnsi="Times New Roman" w:cs="Times New Roman"/>
              </w:rPr>
            </w:pPr>
            <w:r>
              <w:rPr>
                <w:sz w:val="26"/>
                <w:szCs w:val="26"/>
              </w:rPr>
              <w:t>Hiếu</w:t>
            </w:r>
          </w:p>
        </w:tc>
      </w:tr>
      <w:tr w:rsidR="00481F2B" w:rsidRPr="00761F77" w14:paraId="663BC89C"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0E2932C3" w14:textId="77777777" w:rsidR="00481F2B" w:rsidRPr="00761F77" w:rsidRDefault="00481F2B" w:rsidP="00481F2B">
            <w:pPr>
              <w:rPr>
                <w:rFonts w:ascii="Times New Roman" w:hAnsi="Times New Roman" w:cs="Times New Roman"/>
              </w:rPr>
            </w:pPr>
            <w:r w:rsidRPr="00761F77">
              <w:rPr>
                <w:rFonts w:ascii="Times New Roman" w:eastAsia="Times New Roman" w:hAnsi="Times New Roman" w:cs="Times New Roman"/>
                <w:color w:val="000000"/>
                <w:sz w:val="26"/>
                <w:szCs w:val="26"/>
              </w:rPr>
              <w:t>3.1.9.4</w:t>
            </w:r>
          </w:p>
        </w:tc>
        <w:tc>
          <w:tcPr>
            <w:tcW w:w="3479" w:type="dxa"/>
            <w:tcBorders>
              <w:top w:val="single" w:sz="4" w:space="0" w:color="000000"/>
              <w:left w:val="single" w:sz="4" w:space="0" w:color="000000"/>
              <w:bottom w:val="single" w:sz="4" w:space="0" w:color="000000"/>
            </w:tcBorders>
            <w:shd w:val="clear" w:color="auto" w:fill="auto"/>
            <w:vAlign w:val="center"/>
          </w:tcPr>
          <w:p w14:paraId="5D8D1437" w14:textId="7B81FB5C" w:rsidR="00481F2B" w:rsidRPr="00761F77" w:rsidRDefault="00A653B8" w:rsidP="00481F2B">
            <w:pPr>
              <w:rPr>
                <w:rFonts w:ascii="Times New Roman" w:hAnsi="Times New Roman" w:cs="Times New Roman"/>
              </w:rPr>
            </w:pPr>
            <w:r>
              <w:rPr>
                <w:rFonts w:ascii="Times New Roman" w:hAnsi="Times New Roman" w:cs="Times New Roman"/>
              </w:rPr>
              <w:t xml:space="preserve">Fix </w:t>
            </w:r>
            <w:r w:rsidR="00481F2B" w:rsidRPr="00761F77">
              <w:rPr>
                <w:rFonts w:ascii="Times New Roman" w:eastAsia="Times New Roman" w:hAnsi="Times New Roman" w:cs="Times New Roman"/>
                <w:color w:val="000000"/>
                <w:sz w:val="26"/>
                <w:szCs w:val="26"/>
              </w:rPr>
              <w:t>đăng nhập</w:t>
            </w:r>
          </w:p>
        </w:tc>
        <w:tc>
          <w:tcPr>
            <w:tcW w:w="1350" w:type="dxa"/>
            <w:tcBorders>
              <w:top w:val="single" w:sz="4" w:space="0" w:color="000000"/>
              <w:left w:val="single" w:sz="4" w:space="0" w:color="000000"/>
              <w:bottom w:val="single" w:sz="4" w:space="0" w:color="000000"/>
            </w:tcBorders>
            <w:shd w:val="clear" w:color="auto" w:fill="auto"/>
          </w:tcPr>
          <w:p w14:paraId="084D76B9" w14:textId="1E0192BE" w:rsidR="00481F2B" w:rsidRPr="00481F2B" w:rsidRDefault="00481F2B" w:rsidP="00481F2B">
            <w:pPr>
              <w:jc w:val="center"/>
              <w:rPr>
                <w:rFonts w:ascii="Times New Roman" w:hAnsi="Times New Roman" w:cs="Times New Roman"/>
              </w:rPr>
            </w:pPr>
            <w:r w:rsidRPr="00481F2B">
              <w:rPr>
                <w:rFonts w:ascii="Times New Roman" w:eastAsia="Times New Roman" w:hAnsi="Times New Roman" w:cs="Times New Roman"/>
                <w:color w:val="000000"/>
                <w:sz w:val="26"/>
                <w:szCs w:val="26"/>
              </w:rPr>
              <w:t>12/04/18</w:t>
            </w:r>
          </w:p>
        </w:tc>
        <w:tc>
          <w:tcPr>
            <w:tcW w:w="1440" w:type="dxa"/>
            <w:tcBorders>
              <w:top w:val="single" w:sz="4" w:space="0" w:color="000000"/>
              <w:left w:val="single" w:sz="4" w:space="0" w:color="000000"/>
              <w:bottom w:val="single" w:sz="4" w:space="0" w:color="000000"/>
            </w:tcBorders>
            <w:shd w:val="clear" w:color="auto" w:fill="auto"/>
          </w:tcPr>
          <w:p w14:paraId="1ED04A89" w14:textId="0105854D" w:rsidR="00481F2B" w:rsidRPr="00481F2B" w:rsidRDefault="00481F2B" w:rsidP="00481F2B">
            <w:pPr>
              <w:jc w:val="center"/>
              <w:rPr>
                <w:rFonts w:ascii="Times New Roman" w:hAnsi="Times New Roman" w:cs="Times New Roman"/>
              </w:rPr>
            </w:pPr>
            <w:r w:rsidRPr="00481F2B">
              <w:rPr>
                <w:rFonts w:ascii="Times New Roman" w:eastAsia="Times New Roman" w:hAnsi="Times New Roman" w:cs="Times New Roman"/>
                <w:color w:val="000000"/>
                <w:sz w:val="26"/>
                <w:szCs w:val="26"/>
              </w:rPr>
              <w:t>12/04/18</w:t>
            </w:r>
          </w:p>
        </w:tc>
        <w:tc>
          <w:tcPr>
            <w:tcW w:w="1170" w:type="dxa"/>
            <w:tcBorders>
              <w:top w:val="single" w:sz="4" w:space="0" w:color="000000"/>
              <w:left w:val="single" w:sz="4" w:space="0" w:color="000000"/>
              <w:bottom w:val="single" w:sz="4" w:space="0" w:color="000000"/>
            </w:tcBorders>
            <w:shd w:val="clear" w:color="auto" w:fill="auto"/>
            <w:vAlign w:val="center"/>
          </w:tcPr>
          <w:p w14:paraId="37C82D81" w14:textId="77777777" w:rsidR="00481F2B" w:rsidRPr="00761F77" w:rsidRDefault="00481F2B" w:rsidP="00481F2B">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10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868F7F" w14:textId="7DD2D3A9" w:rsidR="00481F2B" w:rsidRPr="00761F77" w:rsidRDefault="00481F2B" w:rsidP="00481F2B">
            <w:pPr>
              <w:snapToGrid w:val="0"/>
              <w:jc w:val="center"/>
              <w:rPr>
                <w:rFonts w:ascii="Times New Roman" w:hAnsi="Times New Roman" w:cs="Times New Roman"/>
              </w:rPr>
            </w:pPr>
            <w:r>
              <w:rPr>
                <w:sz w:val="26"/>
                <w:szCs w:val="26"/>
              </w:rPr>
              <w:t>Trình</w:t>
            </w:r>
          </w:p>
        </w:tc>
      </w:tr>
      <w:tr w:rsidR="00481F2B" w:rsidRPr="00761F77" w14:paraId="5CC9678B" w14:textId="77777777" w:rsidTr="0075486D">
        <w:tc>
          <w:tcPr>
            <w:tcW w:w="931" w:type="dxa"/>
            <w:tcBorders>
              <w:left w:val="single" w:sz="4" w:space="0" w:color="000000"/>
              <w:bottom w:val="single" w:sz="4" w:space="0" w:color="000000"/>
            </w:tcBorders>
            <w:shd w:val="clear" w:color="auto" w:fill="auto"/>
            <w:vAlign w:val="center"/>
          </w:tcPr>
          <w:p w14:paraId="1E8C01D5" w14:textId="77777777" w:rsidR="00481F2B" w:rsidRPr="00761F77" w:rsidRDefault="00481F2B" w:rsidP="00481F2B">
            <w:pPr>
              <w:rPr>
                <w:rFonts w:ascii="Times New Roman" w:hAnsi="Times New Roman" w:cs="Times New Roman"/>
              </w:rPr>
            </w:pPr>
            <w:r w:rsidRPr="00761F77">
              <w:rPr>
                <w:rFonts w:ascii="Times New Roman" w:hAnsi="Times New Roman" w:cs="Times New Roman"/>
                <w:sz w:val="26"/>
                <w:szCs w:val="26"/>
              </w:rPr>
              <w:t>3.1.9.5</w:t>
            </w:r>
          </w:p>
        </w:tc>
        <w:tc>
          <w:tcPr>
            <w:tcW w:w="3479" w:type="dxa"/>
            <w:tcBorders>
              <w:left w:val="single" w:sz="4" w:space="0" w:color="000000"/>
              <w:bottom w:val="single" w:sz="4" w:space="0" w:color="000000"/>
            </w:tcBorders>
            <w:shd w:val="clear" w:color="auto" w:fill="auto"/>
            <w:vAlign w:val="center"/>
          </w:tcPr>
          <w:p w14:paraId="7C2F1733" w14:textId="23D34FB3" w:rsidR="00481F2B" w:rsidRPr="00761F77" w:rsidRDefault="00A653B8" w:rsidP="00481F2B">
            <w:pPr>
              <w:rPr>
                <w:rFonts w:ascii="Times New Roman" w:hAnsi="Times New Roman" w:cs="Times New Roman"/>
              </w:rPr>
            </w:pPr>
            <w:r>
              <w:rPr>
                <w:rFonts w:ascii="Times New Roman" w:hAnsi="Times New Roman" w:cs="Times New Roman"/>
              </w:rPr>
              <w:t xml:space="preserve">Fix </w:t>
            </w:r>
            <w:r w:rsidR="00481F2B">
              <w:rPr>
                <w:rFonts w:ascii="Times New Roman" w:hAnsi="Times New Roman" w:cs="Times New Roman"/>
              </w:rPr>
              <w:t>quản lý thành viên</w:t>
            </w:r>
          </w:p>
        </w:tc>
        <w:tc>
          <w:tcPr>
            <w:tcW w:w="1350" w:type="dxa"/>
            <w:tcBorders>
              <w:left w:val="single" w:sz="4" w:space="0" w:color="000000"/>
              <w:bottom w:val="single" w:sz="4" w:space="0" w:color="000000"/>
            </w:tcBorders>
            <w:shd w:val="clear" w:color="auto" w:fill="auto"/>
          </w:tcPr>
          <w:p w14:paraId="359A0307" w14:textId="3F151678" w:rsidR="00481F2B" w:rsidRPr="00481F2B" w:rsidRDefault="00481F2B" w:rsidP="00481F2B">
            <w:pPr>
              <w:jc w:val="center"/>
              <w:rPr>
                <w:rFonts w:ascii="Times New Roman" w:hAnsi="Times New Roman" w:cs="Times New Roman"/>
              </w:rPr>
            </w:pPr>
            <w:r w:rsidRPr="00481F2B">
              <w:rPr>
                <w:rFonts w:ascii="Times New Roman" w:eastAsia="Times New Roman" w:hAnsi="Times New Roman" w:cs="Times New Roman"/>
                <w:color w:val="000000"/>
                <w:sz w:val="26"/>
                <w:szCs w:val="26"/>
              </w:rPr>
              <w:t>12/04/18</w:t>
            </w:r>
          </w:p>
        </w:tc>
        <w:tc>
          <w:tcPr>
            <w:tcW w:w="1440" w:type="dxa"/>
            <w:tcBorders>
              <w:left w:val="single" w:sz="4" w:space="0" w:color="000000"/>
              <w:bottom w:val="single" w:sz="4" w:space="0" w:color="000000"/>
            </w:tcBorders>
            <w:shd w:val="clear" w:color="auto" w:fill="auto"/>
          </w:tcPr>
          <w:p w14:paraId="7072F4FD" w14:textId="29F90700" w:rsidR="00481F2B" w:rsidRPr="00481F2B" w:rsidRDefault="00481F2B" w:rsidP="00481F2B">
            <w:pPr>
              <w:jc w:val="center"/>
              <w:rPr>
                <w:rFonts w:ascii="Times New Roman" w:hAnsi="Times New Roman" w:cs="Times New Roman"/>
              </w:rPr>
            </w:pPr>
            <w:r w:rsidRPr="00481F2B">
              <w:rPr>
                <w:rFonts w:ascii="Times New Roman" w:eastAsia="Times New Roman" w:hAnsi="Times New Roman" w:cs="Times New Roman"/>
                <w:color w:val="000000"/>
                <w:sz w:val="26"/>
                <w:szCs w:val="26"/>
              </w:rPr>
              <w:t>12/04/18</w:t>
            </w:r>
          </w:p>
        </w:tc>
        <w:tc>
          <w:tcPr>
            <w:tcW w:w="1170" w:type="dxa"/>
            <w:tcBorders>
              <w:left w:val="single" w:sz="4" w:space="0" w:color="000000"/>
              <w:bottom w:val="single" w:sz="4" w:space="0" w:color="000000"/>
            </w:tcBorders>
            <w:shd w:val="clear" w:color="auto" w:fill="auto"/>
            <w:vAlign w:val="center"/>
          </w:tcPr>
          <w:p w14:paraId="052D78C3" w14:textId="77777777" w:rsidR="00481F2B" w:rsidRPr="00761F77" w:rsidRDefault="00481F2B" w:rsidP="00481F2B">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10 giờ</w:t>
            </w:r>
          </w:p>
        </w:tc>
        <w:tc>
          <w:tcPr>
            <w:tcW w:w="1350" w:type="dxa"/>
            <w:tcBorders>
              <w:left w:val="single" w:sz="4" w:space="0" w:color="000000"/>
              <w:bottom w:val="single" w:sz="4" w:space="0" w:color="000000"/>
              <w:right w:val="single" w:sz="4" w:space="0" w:color="000000"/>
            </w:tcBorders>
            <w:shd w:val="clear" w:color="auto" w:fill="auto"/>
            <w:vAlign w:val="center"/>
          </w:tcPr>
          <w:p w14:paraId="3C7E8537" w14:textId="0526978A" w:rsidR="00481F2B" w:rsidRPr="00761F77" w:rsidRDefault="00481F2B" w:rsidP="00481F2B">
            <w:pPr>
              <w:snapToGrid w:val="0"/>
              <w:jc w:val="center"/>
              <w:rPr>
                <w:rFonts w:ascii="Times New Roman" w:hAnsi="Times New Roman" w:cs="Times New Roman"/>
              </w:rPr>
            </w:pPr>
            <w:r>
              <w:rPr>
                <w:sz w:val="26"/>
                <w:szCs w:val="26"/>
              </w:rPr>
              <w:t>Anh</w:t>
            </w:r>
          </w:p>
        </w:tc>
      </w:tr>
      <w:tr w:rsidR="00481F2B" w:rsidRPr="00761F77" w14:paraId="201791A1" w14:textId="77777777" w:rsidTr="0075486D">
        <w:tc>
          <w:tcPr>
            <w:tcW w:w="931" w:type="dxa"/>
            <w:tcBorders>
              <w:left w:val="single" w:sz="4" w:space="0" w:color="000000"/>
              <w:bottom w:val="single" w:sz="4" w:space="0" w:color="000000"/>
            </w:tcBorders>
            <w:shd w:val="clear" w:color="auto" w:fill="auto"/>
            <w:vAlign w:val="center"/>
          </w:tcPr>
          <w:p w14:paraId="05096DBC" w14:textId="2E2B6098" w:rsidR="00481F2B" w:rsidRPr="00761F77" w:rsidRDefault="00481F2B" w:rsidP="00481F2B">
            <w:pPr>
              <w:rPr>
                <w:rFonts w:ascii="Times New Roman" w:hAnsi="Times New Roman" w:cs="Times New Roman"/>
                <w:sz w:val="26"/>
                <w:szCs w:val="26"/>
              </w:rPr>
            </w:pPr>
            <w:r>
              <w:rPr>
                <w:rFonts w:ascii="Times New Roman" w:hAnsi="Times New Roman" w:cs="Times New Roman"/>
                <w:sz w:val="26"/>
                <w:szCs w:val="26"/>
              </w:rPr>
              <w:t>3.1.9.6</w:t>
            </w:r>
          </w:p>
        </w:tc>
        <w:tc>
          <w:tcPr>
            <w:tcW w:w="3479" w:type="dxa"/>
            <w:tcBorders>
              <w:left w:val="single" w:sz="4" w:space="0" w:color="000000"/>
              <w:bottom w:val="single" w:sz="4" w:space="0" w:color="000000"/>
            </w:tcBorders>
            <w:shd w:val="clear" w:color="auto" w:fill="auto"/>
            <w:vAlign w:val="center"/>
          </w:tcPr>
          <w:p w14:paraId="55C386EF" w14:textId="6BFA603F" w:rsidR="00481F2B" w:rsidRPr="00761F77" w:rsidRDefault="00A653B8" w:rsidP="00481F2B">
            <w:pPr>
              <w:rPr>
                <w:rFonts w:ascii="Times New Roman" w:eastAsia="Times New Roman" w:hAnsi="Times New Roman" w:cs="Times New Roman"/>
                <w:color w:val="000000"/>
                <w:sz w:val="26"/>
                <w:szCs w:val="26"/>
              </w:rPr>
            </w:pPr>
            <w:r>
              <w:rPr>
                <w:rFonts w:ascii="Times New Roman" w:hAnsi="Times New Roman" w:cs="Times New Roman"/>
              </w:rPr>
              <w:t xml:space="preserve">Fix </w:t>
            </w:r>
            <w:r w:rsidR="00481F2B">
              <w:rPr>
                <w:rFonts w:ascii="Times New Roman" w:eastAsia="Times New Roman" w:hAnsi="Times New Roman" w:cs="Times New Roman"/>
                <w:color w:val="000000"/>
                <w:sz w:val="26"/>
                <w:szCs w:val="26"/>
              </w:rPr>
              <w:t>quản lý câu hỏi</w:t>
            </w:r>
          </w:p>
        </w:tc>
        <w:tc>
          <w:tcPr>
            <w:tcW w:w="1350" w:type="dxa"/>
            <w:tcBorders>
              <w:left w:val="single" w:sz="4" w:space="0" w:color="000000"/>
              <w:bottom w:val="single" w:sz="4" w:space="0" w:color="000000"/>
            </w:tcBorders>
            <w:shd w:val="clear" w:color="auto" w:fill="auto"/>
          </w:tcPr>
          <w:p w14:paraId="491C5D29" w14:textId="7092C965" w:rsidR="00481F2B" w:rsidRPr="00761F77" w:rsidRDefault="00481F2B" w:rsidP="00481F2B">
            <w:pPr>
              <w:jc w:val="center"/>
              <w:rPr>
                <w:rFonts w:ascii="Times New Roman" w:eastAsia="Times New Roman" w:hAnsi="Times New Roman" w:cs="Times New Roman"/>
                <w:color w:val="000000"/>
                <w:sz w:val="26"/>
                <w:szCs w:val="26"/>
              </w:rPr>
            </w:pPr>
            <w:r w:rsidRPr="00481F2B">
              <w:rPr>
                <w:rFonts w:ascii="Times New Roman" w:eastAsia="Times New Roman" w:hAnsi="Times New Roman" w:cs="Times New Roman"/>
                <w:color w:val="000000"/>
                <w:sz w:val="26"/>
                <w:szCs w:val="26"/>
              </w:rPr>
              <w:t>12/04/18</w:t>
            </w:r>
          </w:p>
        </w:tc>
        <w:tc>
          <w:tcPr>
            <w:tcW w:w="1440" w:type="dxa"/>
            <w:tcBorders>
              <w:left w:val="single" w:sz="4" w:space="0" w:color="000000"/>
              <w:bottom w:val="single" w:sz="4" w:space="0" w:color="000000"/>
            </w:tcBorders>
            <w:shd w:val="clear" w:color="auto" w:fill="auto"/>
          </w:tcPr>
          <w:p w14:paraId="602EBBAB" w14:textId="4A452618" w:rsidR="00481F2B" w:rsidRPr="00761F77" w:rsidRDefault="00481F2B" w:rsidP="00481F2B">
            <w:pPr>
              <w:jc w:val="center"/>
              <w:rPr>
                <w:rFonts w:ascii="Times New Roman" w:eastAsia="Times New Roman" w:hAnsi="Times New Roman" w:cs="Times New Roman"/>
                <w:color w:val="000000"/>
                <w:sz w:val="26"/>
                <w:szCs w:val="26"/>
              </w:rPr>
            </w:pPr>
            <w:r w:rsidRPr="00481F2B">
              <w:rPr>
                <w:rFonts w:ascii="Times New Roman" w:eastAsia="Times New Roman" w:hAnsi="Times New Roman" w:cs="Times New Roman"/>
                <w:color w:val="000000"/>
                <w:sz w:val="26"/>
                <w:szCs w:val="26"/>
              </w:rPr>
              <w:t>12/04/18</w:t>
            </w:r>
          </w:p>
        </w:tc>
        <w:tc>
          <w:tcPr>
            <w:tcW w:w="1170" w:type="dxa"/>
            <w:tcBorders>
              <w:left w:val="single" w:sz="4" w:space="0" w:color="000000"/>
              <w:bottom w:val="single" w:sz="4" w:space="0" w:color="000000"/>
            </w:tcBorders>
            <w:shd w:val="clear" w:color="auto" w:fill="auto"/>
            <w:vAlign w:val="center"/>
          </w:tcPr>
          <w:p w14:paraId="7BE27DC9" w14:textId="6307EB70" w:rsidR="00481F2B" w:rsidRPr="00761F77" w:rsidRDefault="00481F2B" w:rsidP="00481F2B">
            <w:pPr>
              <w:snapToGrid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 giờ</w:t>
            </w:r>
          </w:p>
        </w:tc>
        <w:tc>
          <w:tcPr>
            <w:tcW w:w="1350" w:type="dxa"/>
            <w:tcBorders>
              <w:left w:val="single" w:sz="4" w:space="0" w:color="000000"/>
              <w:bottom w:val="single" w:sz="4" w:space="0" w:color="000000"/>
              <w:right w:val="single" w:sz="4" w:space="0" w:color="000000"/>
            </w:tcBorders>
            <w:shd w:val="clear" w:color="auto" w:fill="auto"/>
            <w:vAlign w:val="center"/>
          </w:tcPr>
          <w:p w14:paraId="3B009316" w14:textId="3490491F" w:rsidR="00481F2B" w:rsidRPr="00761F77" w:rsidRDefault="00481F2B" w:rsidP="00481F2B">
            <w:pPr>
              <w:snapToGrid w:val="0"/>
              <w:jc w:val="center"/>
              <w:rPr>
                <w:rFonts w:ascii="Times New Roman" w:eastAsia="Times New Roman" w:hAnsi="Times New Roman" w:cs="Times New Roman"/>
                <w:color w:val="000000"/>
                <w:sz w:val="26"/>
                <w:szCs w:val="26"/>
              </w:rPr>
            </w:pPr>
            <w:r>
              <w:rPr>
                <w:sz w:val="26"/>
                <w:szCs w:val="26"/>
              </w:rPr>
              <w:t>Thiện</w:t>
            </w:r>
          </w:p>
        </w:tc>
      </w:tr>
      <w:tr w:rsidR="00481F2B" w:rsidRPr="00761F77" w14:paraId="57BDB81C" w14:textId="77777777" w:rsidTr="0075486D">
        <w:tc>
          <w:tcPr>
            <w:tcW w:w="931" w:type="dxa"/>
            <w:tcBorders>
              <w:left w:val="single" w:sz="4" w:space="0" w:color="000000"/>
              <w:bottom w:val="single" w:sz="4" w:space="0" w:color="000000"/>
            </w:tcBorders>
            <w:shd w:val="clear" w:color="auto" w:fill="auto"/>
            <w:vAlign w:val="center"/>
          </w:tcPr>
          <w:p w14:paraId="0BC570B4" w14:textId="7DF21587" w:rsidR="00481F2B" w:rsidRPr="00761F77" w:rsidRDefault="00481F2B" w:rsidP="00481F2B">
            <w:pPr>
              <w:rPr>
                <w:rFonts w:ascii="Times New Roman" w:hAnsi="Times New Roman" w:cs="Times New Roman"/>
                <w:sz w:val="26"/>
                <w:szCs w:val="26"/>
              </w:rPr>
            </w:pPr>
            <w:r>
              <w:rPr>
                <w:rFonts w:ascii="Times New Roman" w:hAnsi="Times New Roman" w:cs="Times New Roman"/>
                <w:sz w:val="26"/>
                <w:szCs w:val="26"/>
              </w:rPr>
              <w:t>3.1.9.7</w:t>
            </w:r>
          </w:p>
        </w:tc>
        <w:tc>
          <w:tcPr>
            <w:tcW w:w="3479" w:type="dxa"/>
            <w:tcBorders>
              <w:left w:val="single" w:sz="4" w:space="0" w:color="000000"/>
              <w:bottom w:val="single" w:sz="4" w:space="0" w:color="000000"/>
            </w:tcBorders>
            <w:shd w:val="clear" w:color="auto" w:fill="auto"/>
            <w:vAlign w:val="center"/>
          </w:tcPr>
          <w:p w14:paraId="3081553A" w14:textId="03901DDA" w:rsidR="00481F2B" w:rsidRPr="00761F77" w:rsidRDefault="00A653B8" w:rsidP="00481F2B">
            <w:pPr>
              <w:rPr>
                <w:rFonts w:ascii="Times New Roman" w:eastAsia="Times New Roman" w:hAnsi="Times New Roman" w:cs="Times New Roman"/>
                <w:color w:val="000000"/>
                <w:sz w:val="26"/>
                <w:szCs w:val="26"/>
              </w:rPr>
            </w:pPr>
            <w:r>
              <w:rPr>
                <w:rFonts w:ascii="Times New Roman" w:hAnsi="Times New Roman" w:cs="Times New Roman"/>
              </w:rPr>
              <w:t xml:space="preserve">Fix </w:t>
            </w:r>
            <w:r w:rsidR="00481F2B">
              <w:rPr>
                <w:rFonts w:ascii="Times New Roman" w:eastAsia="Times New Roman" w:hAnsi="Times New Roman" w:cs="Times New Roman"/>
                <w:color w:val="000000"/>
                <w:sz w:val="26"/>
                <w:szCs w:val="26"/>
              </w:rPr>
              <w:t>quản lý ngữ pháp</w:t>
            </w:r>
          </w:p>
        </w:tc>
        <w:tc>
          <w:tcPr>
            <w:tcW w:w="1350" w:type="dxa"/>
            <w:tcBorders>
              <w:left w:val="single" w:sz="4" w:space="0" w:color="000000"/>
              <w:bottom w:val="single" w:sz="4" w:space="0" w:color="000000"/>
            </w:tcBorders>
            <w:shd w:val="clear" w:color="auto" w:fill="auto"/>
          </w:tcPr>
          <w:p w14:paraId="6CAF4F82" w14:textId="59D3510A" w:rsidR="00481F2B" w:rsidRPr="00761F77" w:rsidRDefault="00481F2B" w:rsidP="00481F2B">
            <w:pPr>
              <w:jc w:val="center"/>
              <w:rPr>
                <w:rFonts w:ascii="Times New Roman" w:eastAsia="Times New Roman" w:hAnsi="Times New Roman" w:cs="Times New Roman"/>
                <w:color w:val="000000"/>
                <w:sz w:val="26"/>
                <w:szCs w:val="26"/>
              </w:rPr>
            </w:pPr>
            <w:r w:rsidRPr="00481F2B">
              <w:rPr>
                <w:rFonts w:ascii="Times New Roman" w:eastAsia="Times New Roman" w:hAnsi="Times New Roman" w:cs="Times New Roman"/>
                <w:color w:val="000000"/>
                <w:sz w:val="26"/>
                <w:szCs w:val="26"/>
              </w:rPr>
              <w:t>12/04/18</w:t>
            </w:r>
          </w:p>
        </w:tc>
        <w:tc>
          <w:tcPr>
            <w:tcW w:w="1440" w:type="dxa"/>
            <w:tcBorders>
              <w:left w:val="single" w:sz="4" w:space="0" w:color="000000"/>
              <w:bottom w:val="single" w:sz="4" w:space="0" w:color="000000"/>
            </w:tcBorders>
            <w:shd w:val="clear" w:color="auto" w:fill="auto"/>
          </w:tcPr>
          <w:p w14:paraId="1C8A2C55" w14:textId="1AD8E32C" w:rsidR="00481F2B" w:rsidRPr="00761F77" w:rsidRDefault="00481F2B" w:rsidP="00481F2B">
            <w:pPr>
              <w:jc w:val="center"/>
              <w:rPr>
                <w:rFonts w:ascii="Times New Roman" w:eastAsia="Times New Roman" w:hAnsi="Times New Roman" w:cs="Times New Roman"/>
                <w:color w:val="000000"/>
                <w:sz w:val="26"/>
                <w:szCs w:val="26"/>
              </w:rPr>
            </w:pPr>
            <w:r w:rsidRPr="00481F2B">
              <w:rPr>
                <w:rFonts w:ascii="Times New Roman" w:eastAsia="Times New Roman" w:hAnsi="Times New Roman" w:cs="Times New Roman"/>
                <w:color w:val="000000"/>
                <w:sz w:val="26"/>
                <w:szCs w:val="26"/>
              </w:rPr>
              <w:t>12/04/18</w:t>
            </w:r>
          </w:p>
        </w:tc>
        <w:tc>
          <w:tcPr>
            <w:tcW w:w="1170" w:type="dxa"/>
            <w:tcBorders>
              <w:left w:val="single" w:sz="4" w:space="0" w:color="000000"/>
              <w:bottom w:val="single" w:sz="4" w:space="0" w:color="000000"/>
            </w:tcBorders>
            <w:shd w:val="clear" w:color="auto" w:fill="auto"/>
            <w:vAlign w:val="center"/>
          </w:tcPr>
          <w:p w14:paraId="7BD38753" w14:textId="0778CF08" w:rsidR="00481F2B" w:rsidRPr="00761F77" w:rsidRDefault="00481F2B" w:rsidP="00481F2B">
            <w:pPr>
              <w:snapToGrid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 giờ</w:t>
            </w:r>
          </w:p>
        </w:tc>
        <w:tc>
          <w:tcPr>
            <w:tcW w:w="1350" w:type="dxa"/>
            <w:tcBorders>
              <w:left w:val="single" w:sz="4" w:space="0" w:color="000000"/>
              <w:bottom w:val="single" w:sz="4" w:space="0" w:color="000000"/>
              <w:right w:val="single" w:sz="4" w:space="0" w:color="000000"/>
            </w:tcBorders>
            <w:shd w:val="clear" w:color="auto" w:fill="auto"/>
            <w:vAlign w:val="center"/>
          </w:tcPr>
          <w:p w14:paraId="7CFB822B" w14:textId="1E5208C0" w:rsidR="00481F2B" w:rsidRPr="00761F77" w:rsidRDefault="00481F2B" w:rsidP="00481F2B">
            <w:pPr>
              <w:snapToGrid w:val="0"/>
              <w:jc w:val="center"/>
              <w:rPr>
                <w:rFonts w:ascii="Times New Roman" w:eastAsia="Times New Roman" w:hAnsi="Times New Roman" w:cs="Times New Roman"/>
                <w:color w:val="000000"/>
                <w:sz w:val="26"/>
                <w:szCs w:val="26"/>
              </w:rPr>
            </w:pPr>
            <w:r>
              <w:rPr>
                <w:sz w:val="26"/>
                <w:szCs w:val="26"/>
              </w:rPr>
              <w:t>Thiện</w:t>
            </w:r>
          </w:p>
        </w:tc>
      </w:tr>
      <w:tr w:rsidR="00A60600" w:rsidRPr="00761F77" w14:paraId="2CC418F1" w14:textId="77777777" w:rsidTr="00B57209">
        <w:tc>
          <w:tcPr>
            <w:tcW w:w="931" w:type="dxa"/>
            <w:tcBorders>
              <w:top w:val="single" w:sz="4" w:space="0" w:color="000000"/>
              <w:left w:val="single" w:sz="4" w:space="0" w:color="000000"/>
              <w:bottom w:val="single" w:sz="4" w:space="0" w:color="000000"/>
            </w:tcBorders>
            <w:shd w:val="clear" w:color="auto" w:fill="auto"/>
            <w:vAlign w:val="center"/>
          </w:tcPr>
          <w:p w14:paraId="35963429" w14:textId="77777777" w:rsidR="00A60600" w:rsidRPr="00761F77" w:rsidRDefault="00A60600" w:rsidP="00A60600">
            <w:pPr>
              <w:rPr>
                <w:rFonts w:ascii="Times New Roman" w:hAnsi="Times New Roman" w:cs="Times New Roman"/>
              </w:rPr>
            </w:pPr>
            <w:r w:rsidRPr="00761F77">
              <w:rPr>
                <w:rFonts w:ascii="Times New Roman" w:eastAsia="Times New Roman" w:hAnsi="Times New Roman" w:cs="Times New Roman"/>
                <w:b/>
                <w:color w:val="000000"/>
                <w:sz w:val="26"/>
                <w:szCs w:val="26"/>
              </w:rPr>
              <w:t>3.1.10</w:t>
            </w:r>
          </w:p>
        </w:tc>
        <w:tc>
          <w:tcPr>
            <w:tcW w:w="3479" w:type="dxa"/>
            <w:tcBorders>
              <w:top w:val="single" w:sz="4" w:space="0" w:color="000000"/>
              <w:left w:val="single" w:sz="4" w:space="0" w:color="000000"/>
              <w:bottom w:val="single" w:sz="4" w:space="0" w:color="000000"/>
            </w:tcBorders>
            <w:shd w:val="clear" w:color="auto" w:fill="auto"/>
            <w:vAlign w:val="center"/>
          </w:tcPr>
          <w:p w14:paraId="5E5BDB9D" w14:textId="77777777" w:rsidR="00A60600" w:rsidRPr="00761F77" w:rsidRDefault="00A60600" w:rsidP="00A60600">
            <w:pPr>
              <w:rPr>
                <w:rFonts w:ascii="Times New Roman" w:hAnsi="Times New Roman" w:cs="Times New Roman"/>
              </w:rPr>
            </w:pPr>
            <w:r w:rsidRPr="00761F77">
              <w:rPr>
                <w:rFonts w:ascii="Times New Roman" w:eastAsia="Times New Roman" w:hAnsi="Times New Roman" w:cs="Times New Roman"/>
                <w:b/>
                <w:color w:val="000000"/>
                <w:sz w:val="26"/>
                <w:szCs w:val="26"/>
              </w:rPr>
              <w:t>Re-testing</w:t>
            </w:r>
          </w:p>
        </w:tc>
        <w:tc>
          <w:tcPr>
            <w:tcW w:w="1350" w:type="dxa"/>
            <w:tcBorders>
              <w:top w:val="single" w:sz="4" w:space="0" w:color="000000"/>
              <w:left w:val="single" w:sz="4" w:space="0" w:color="000000"/>
              <w:bottom w:val="single" w:sz="4" w:space="0" w:color="000000"/>
            </w:tcBorders>
            <w:shd w:val="clear" w:color="auto" w:fill="auto"/>
            <w:vAlign w:val="center"/>
          </w:tcPr>
          <w:p w14:paraId="05050442" w14:textId="266A30B4" w:rsidR="00A60600" w:rsidRPr="00A60600" w:rsidRDefault="00A60600" w:rsidP="00A60600">
            <w:pPr>
              <w:snapToGrid w:val="0"/>
              <w:jc w:val="center"/>
              <w:rPr>
                <w:rFonts w:ascii="Times New Roman" w:hAnsi="Times New Roman" w:cs="Times New Roman"/>
                <w:b/>
              </w:rPr>
            </w:pPr>
            <w:r w:rsidRPr="00A60600">
              <w:rPr>
                <w:b/>
                <w:sz w:val="26"/>
                <w:szCs w:val="26"/>
              </w:rPr>
              <w:t>13/04/18</w:t>
            </w:r>
          </w:p>
        </w:tc>
        <w:tc>
          <w:tcPr>
            <w:tcW w:w="1440" w:type="dxa"/>
            <w:tcBorders>
              <w:top w:val="single" w:sz="4" w:space="0" w:color="000000"/>
              <w:left w:val="single" w:sz="4" w:space="0" w:color="000000"/>
              <w:bottom w:val="single" w:sz="4" w:space="0" w:color="000000"/>
            </w:tcBorders>
            <w:shd w:val="clear" w:color="auto" w:fill="auto"/>
          </w:tcPr>
          <w:p w14:paraId="2C8112DF" w14:textId="53F9C224" w:rsidR="00A60600" w:rsidRPr="00A60600" w:rsidRDefault="00A60600" w:rsidP="00A60600">
            <w:pPr>
              <w:snapToGrid w:val="0"/>
              <w:jc w:val="center"/>
              <w:rPr>
                <w:rFonts w:ascii="Times New Roman" w:hAnsi="Times New Roman" w:cs="Times New Roman"/>
                <w:b/>
              </w:rPr>
            </w:pPr>
            <w:r w:rsidRPr="00A60600">
              <w:rPr>
                <w:b/>
                <w:sz w:val="26"/>
                <w:szCs w:val="26"/>
              </w:rPr>
              <w:t>15/04/18</w:t>
            </w:r>
          </w:p>
        </w:tc>
        <w:tc>
          <w:tcPr>
            <w:tcW w:w="1170" w:type="dxa"/>
            <w:tcBorders>
              <w:top w:val="single" w:sz="4" w:space="0" w:color="000000"/>
              <w:left w:val="single" w:sz="4" w:space="0" w:color="000000"/>
              <w:bottom w:val="single" w:sz="4" w:space="0" w:color="000000"/>
            </w:tcBorders>
            <w:shd w:val="clear" w:color="auto" w:fill="auto"/>
            <w:vAlign w:val="center"/>
          </w:tcPr>
          <w:p w14:paraId="6EBDC602" w14:textId="339C4EE6" w:rsidR="00A60600" w:rsidRPr="00761F77" w:rsidRDefault="00206AC8" w:rsidP="00A60600">
            <w:pPr>
              <w:jc w:val="center"/>
              <w:rPr>
                <w:rFonts w:ascii="Times New Roman" w:hAnsi="Times New Roman" w:cs="Times New Roman"/>
              </w:rPr>
            </w:pPr>
            <w:r>
              <w:rPr>
                <w:rFonts w:ascii="Times New Roman" w:eastAsia="Times New Roman" w:hAnsi="Times New Roman" w:cs="Times New Roman"/>
                <w:b/>
                <w:color w:val="000000"/>
                <w:sz w:val="26"/>
                <w:szCs w:val="26"/>
              </w:rPr>
              <w:t>29</w:t>
            </w:r>
            <w:r w:rsidR="00A60600" w:rsidRPr="00761F77">
              <w:rPr>
                <w:rFonts w:ascii="Times New Roman" w:eastAsia="Times New Roman" w:hAnsi="Times New Roman" w:cs="Times New Roman"/>
                <w:b/>
                <w:color w:val="000000"/>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22222" w14:textId="77777777" w:rsidR="00A60600" w:rsidRPr="00761F77" w:rsidRDefault="00A60600" w:rsidP="00A60600">
            <w:pPr>
              <w:snapToGrid w:val="0"/>
              <w:jc w:val="center"/>
              <w:rPr>
                <w:rFonts w:ascii="Times New Roman" w:eastAsia="Times New Roman" w:hAnsi="Times New Roman" w:cs="Times New Roman"/>
                <w:sz w:val="26"/>
                <w:szCs w:val="26"/>
              </w:rPr>
            </w:pPr>
          </w:p>
        </w:tc>
      </w:tr>
      <w:tr w:rsidR="00B428DB" w:rsidRPr="00761F77" w14:paraId="706DE636"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79FD9DEE" w14:textId="77777777" w:rsidR="00B428DB" w:rsidRPr="00761F77" w:rsidRDefault="00B428DB" w:rsidP="00B428DB">
            <w:pPr>
              <w:rPr>
                <w:rFonts w:ascii="Times New Roman" w:hAnsi="Times New Roman" w:cs="Times New Roman"/>
              </w:rPr>
            </w:pPr>
            <w:r w:rsidRPr="00761F77">
              <w:rPr>
                <w:rFonts w:ascii="Times New Roman" w:eastAsia="Times New Roman" w:hAnsi="Times New Roman" w:cs="Times New Roman"/>
                <w:color w:val="000000"/>
                <w:sz w:val="26"/>
                <w:szCs w:val="26"/>
              </w:rPr>
              <w:t>3.1.10.1</w:t>
            </w:r>
          </w:p>
        </w:tc>
        <w:tc>
          <w:tcPr>
            <w:tcW w:w="3479" w:type="dxa"/>
            <w:tcBorders>
              <w:top w:val="single" w:sz="4" w:space="0" w:color="000000"/>
              <w:left w:val="single" w:sz="4" w:space="0" w:color="000000"/>
              <w:bottom w:val="single" w:sz="4" w:space="0" w:color="000000"/>
            </w:tcBorders>
            <w:shd w:val="clear" w:color="auto" w:fill="auto"/>
            <w:vAlign w:val="center"/>
          </w:tcPr>
          <w:p w14:paraId="11A0AAA3" w14:textId="40BC8FF8" w:rsidR="00B428DB" w:rsidRPr="00761F77" w:rsidRDefault="00B428DB" w:rsidP="00B428DB">
            <w:pPr>
              <w:rPr>
                <w:rFonts w:ascii="Times New Roman" w:hAnsi="Times New Roman" w:cs="Times New Roman"/>
              </w:rPr>
            </w:pPr>
            <w:r w:rsidRPr="00761F77">
              <w:rPr>
                <w:rFonts w:ascii="Times New Roman" w:eastAsia="Times New Roman" w:hAnsi="Times New Roman" w:cs="Times New Roman"/>
                <w:color w:val="000000"/>
                <w:sz w:val="26"/>
                <w:szCs w:val="26"/>
              </w:rPr>
              <w:t xml:space="preserve">Re-test cho giao diện xem </w:t>
            </w:r>
            <w:r>
              <w:rPr>
                <w:rFonts w:ascii="Times New Roman" w:eastAsia="Times New Roman" w:hAnsi="Times New Roman" w:cs="Times New Roman"/>
                <w:color w:val="000000"/>
                <w:sz w:val="26"/>
                <w:szCs w:val="26"/>
              </w:rPr>
              <w:t xml:space="preserve">back-end </w:t>
            </w:r>
            <w:r w:rsidRPr="00761F77">
              <w:rPr>
                <w:rFonts w:ascii="Times New Roman" w:eastAsia="Times New Roman" w:hAnsi="Times New Roman" w:cs="Times New Roman"/>
                <w:color w:val="000000"/>
                <w:sz w:val="26"/>
                <w:szCs w:val="26"/>
              </w:rPr>
              <w:t>website</w:t>
            </w:r>
          </w:p>
        </w:tc>
        <w:tc>
          <w:tcPr>
            <w:tcW w:w="1350" w:type="dxa"/>
            <w:tcBorders>
              <w:top w:val="single" w:sz="4" w:space="0" w:color="000000"/>
              <w:left w:val="single" w:sz="4" w:space="0" w:color="000000"/>
              <w:bottom w:val="single" w:sz="4" w:space="0" w:color="000000"/>
            </w:tcBorders>
            <w:shd w:val="clear" w:color="auto" w:fill="auto"/>
            <w:vAlign w:val="center"/>
          </w:tcPr>
          <w:p w14:paraId="5BBEF220" w14:textId="01E3FE60" w:rsidR="00B428DB" w:rsidRPr="00761F77" w:rsidRDefault="00B428DB" w:rsidP="00B428DB">
            <w:pPr>
              <w:snapToGrid w:val="0"/>
              <w:jc w:val="center"/>
              <w:rPr>
                <w:rFonts w:ascii="Times New Roman" w:hAnsi="Times New Roman" w:cs="Times New Roman"/>
              </w:rPr>
            </w:pPr>
            <w:r>
              <w:rPr>
                <w:sz w:val="26"/>
                <w:szCs w:val="26"/>
              </w:rPr>
              <w:t>13/04/18</w:t>
            </w:r>
          </w:p>
        </w:tc>
        <w:tc>
          <w:tcPr>
            <w:tcW w:w="1440" w:type="dxa"/>
            <w:tcBorders>
              <w:top w:val="single" w:sz="4" w:space="0" w:color="000000"/>
              <w:left w:val="single" w:sz="4" w:space="0" w:color="000000"/>
              <w:bottom w:val="single" w:sz="4" w:space="0" w:color="000000"/>
            </w:tcBorders>
            <w:shd w:val="clear" w:color="auto" w:fill="auto"/>
            <w:vAlign w:val="center"/>
          </w:tcPr>
          <w:p w14:paraId="475B9755" w14:textId="48002E6A" w:rsidR="00B428DB" w:rsidRPr="00761F77" w:rsidRDefault="00B428DB" w:rsidP="00B428DB">
            <w:pPr>
              <w:snapToGrid w:val="0"/>
              <w:jc w:val="center"/>
              <w:rPr>
                <w:rFonts w:ascii="Times New Roman" w:hAnsi="Times New Roman" w:cs="Times New Roman"/>
              </w:rPr>
            </w:pPr>
            <w:r>
              <w:rPr>
                <w:sz w:val="26"/>
                <w:szCs w:val="26"/>
              </w:rPr>
              <w:t>13/04/18</w:t>
            </w:r>
          </w:p>
        </w:tc>
        <w:tc>
          <w:tcPr>
            <w:tcW w:w="1170" w:type="dxa"/>
            <w:tcBorders>
              <w:top w:val="single" w:sz="4" w:space="0" w:color="000000"/>
              <w:left w:val="single" w:sz="4" w:space="0" w:color="000000"/>
              <w:bottom w:val="single" w:sz="4" w:space="0" w:color="000000"/>
            </w:tcBorders>
            <w:shd w:val="clear" w:color="auto" w:fill="auto"/>
            <w:vAlign w:val="center"/>
          </w:tcPr>
          <w:p w14:paraId="1FC96C53" w14:textId="6C8E6332" w:rsidR="00B428DB" w:rsidRPr="00761F77" w:rsidRDefault="00206AC8" w:rsidP="00B428DB">
            <w:pPr>
              <w:snapToGrid w:val="0"/>
              <w:jc w:val="center"/>
              <w:rPr>
                <w:rFonts w:ascii="Times New Roman" w:hAnsi="Times New Roman" w:cs="Times New Roman"/>
              </w:rPr>
            </w:pPr>
            <w:r>
              <w:rPr>
                <w:rFonts w:ascii="Times New Roman" w:eastAsia="Times New Roman" w:hAnsi="Times New Roman" w:cs="Times New Roman"/>
                <w:color w:val="000000"/>
                <w:sz w:val="26"/>
                <w:szCs w:val="26"/>
              </w:rPr>
              <w:t>4</w:t>
            </w:r>
            <w:r w:rsidR="00B428DB" w:rsidRPr="00761F77">
              <w:rPr>
                <w:rFonts w:ascii="Times New Roman" w:eastAsia="Times New Roman" w:hAnsi="Times New Roman" w:cs="Times New Roman"/>
                <w:color w:val="000000"/>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D7AD5" w14:textId="3B9B4AB1" w:rsidR="00B428DB" w:rsidRPr="00761F77" w:rsidRDefault="00B428DB" w:rsidP="00B428DB">
            <w:pPr>
              <w:snapToGrid w:val="0"/>
              <w:jc w:val="center"/>
              <w:rPr>
                <w:rFonts w:ascii="Times New Roman" w:hAnsi="Times New Roman" w:cs="Times New Roman"/>
              </w:rPr>
            </w:pPr>
            <w:r>
              <w:rPr>
                <w:rFonts w:ascii="Times New Roman" w:hAnsi="Times New Roman" w:cs="Times New Roman"/>
                <w:sz w:val="26"/>
                <w:szCs w:val="26"/>
              </w:rPr>
              <w:t>Anh</w:t>
            </w:r>
          </w:p>
        </w:tc>
      </w:tr>
      <w:tr w:rsidR="00B428DB" w:rsidRPr="00761F77" w14:paraId="5E16994A"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4325A598" w14:textId="77777777" w:rsidR="00B428DB" w:rsidRPr="00761F77" w:rsidRDefault="00B428DB" w:rsidP="00B428DB">
            <w:pPr>
              <w:rPr>
                <w:rFonts w:ascii="Times New Roman" w:hAnsi="Times New Roman" w:cs="Times New Roman"/>
              </w:rPr>
            </w:pPr>
            <w:r w:rsidRPr="00761F77">
              <w:rPr>
                <w:rFonts w:ascii="Times New Roman" w:eastAsia="Times New Roman" w:hAnsi="Times New Roman" w:cs="Times New Roman"/>
                <w:color w:val="000000"/>
                <w:sz w:val="26"/>
                <w:szCs w:val="26"/>
              </w:rPr>
              <w:t>3.1.10.2</w:t>
            </w:r>
          </w:p>
        </w:tc>
        <w:tc>
          <w:tcPr>
            <w:tcW w:w="3479" w:type="dxa"/>
            <w:tcBorders>
              <w:top w:val="single" w:sz="4" w:space="0" w:color="000000"/>
              <w:left w:val="single" w:sz="4" w:space="0" w:color="000000"/>
              <w:bottom w:val="single" w:sz="4" w:space="0" w:color="000000"/>
            </w:tcBorders>
            <w:shd w:val="clear" w:color="auto" w:fill="auto"/>
            <w:vAlign w:val="center"/>
          </w:tcPr>
          <w:p w14:paraId="164E9B5A" w14:textId="2C50C107" w:rsidR="00B428DB" w:rsidRPr="00761F77" w:rsidRDefault="00B428DB" w:rsidP="00B428DB">
            <w:pPr>
              <w:rPr>
                <w:rFonts w:ascii="Times New Roman" w:hAnsi="Times New Roman" w:cs="Times New Roman"/>
              </w:rPr>
            </w:pPr>
            <w:r>
              <w:rPr>
                <w:rFonts w:eastAsia="Times New Roman"/>
                <w:color w:val="000000"/>
                <w:sz w:val="26"/>
                <w:szCs w:val="26"/>
              </w:rPr>
              <w:t xml:space="preserve"> Re-test cho đăng xuất</w:t>
            </w:r>
          </w:p>
        </w:tc>
        <w:tc>
          <w:tcPr>
            <w:tcW w:w="1350" w:type="dxa"/>
            <w:tcBorders>
              <w:top w:val="single" w:sz="4" w:space="0" w:color="000000"/>
              <w:left w:val="single" w:sz="4" w:space="0" w:color="000000"/>
              <w:bottom w:val="single" w:sz="4" w:space="0" w:color="000000"/>
            </w:tcBorders>
            <w:shd w:val="clear" w:color="auto" w:fill="auto"/>
            <w:vAlign w:val="center"/>
          </w:tcPr>
          <w:p w14:paraId="60AA8B15" w14:textId="35EB423A" w:rsidR="00B428DB" w:rsidRPr="00761F77" w:rsidRDefault="00B428DB" w:rsidP="00B428DB">
            <w:pPr>
              <w:snapToGrid w:val="0"/>
              <w:jc w:val="center"/>
              <w:rPr>
                <w:rFonts w:ascii="Times New Roman" w:hAnsi="Times New Roman" w:cs="Times New Roman"/>
              </w:rPr>
            </w:pPr>
            <w:r>
              <w:rPr>
                <w:sz w:val="26"/>
                <w:szCs w:val="26"/>
              </w:rPr>
              <w:t>13/04/18</w:t>
            </w:r>
          </w:p>
        </w:tc>
        <w:tc>
          <w:tcPr>
            <w:tcW w:w="1440" w:type="dxa"/>
            <w:tcBorders>
              <w:top w:val="single" w:sz="4" w:space="0" w:color="000000"/>
              <w:left w:val="single" w:sz="4" w:space="0" w:color="000000"/>
              <w:bottom w:val="single" w:sz="4" w:space="0" w:color="000000"/>
            </w:tcBorders>
            <w:shd w:val="clear" w:color="auto" w:fill="auto"/>
            <w:vAlign w:val="center"/>
          </w:tcPr>
          <w:p w14:paraId="09A69819" w14:textId="67433813" w:rsidR="00B428DB" w:rsidRPr="00761F77" w:rsidRDefault="00B428DB" w:rsidP="00B428DB">
            <w:pPr>
              <w:snapToGrid w:val="0"/>
              <w:jc w:val="center"/>
              <w:rPr>
                <w:rFonts w:ascii="Times New Roman" w:hAnsi="Times New Roman" w:cs="Times New Roman"/>
              </w:rPr>
            </w:pPr>
            <w:r>
              <w:rPr>
                <w:sz w:val="26"/>
                <w:szCs w:val="26"/>
              </w:rPr>
              <w:t>13/04/18</w:t>
            </w:r>
          </w:p>
        </w:tc>
        <w:tc>
          <w:tcPr>
            <w:tcW w:w="1170" w:type="dxa"/>
            <w:tcBorders>
              <w:top w:val="single" w:sz="4" w:space="0" w:color="000000"/>
              <w:left w:val="single" w:sz="4" w:space="0" w:color="000000"/>
              <w:bottom w:val="single" w:sz="4" w:space="0" w:color="000000"/>
            </w:tcBorders>
            <w:shd w:val="clear" w:color="auto" w:fill="auto"/>
            <w:vAlign w:val="center"/>
          </w:tcPr>
          <w:p w14:paraId="5725A709" w14:textId="7FAE8E2C" w:rsidR="00B428DB" w:rsidRPr="00761F77" w:rsidRDefault="00206AC8" w:rsidP="00B428DB">
            <w:pPr>
              <w:snapToGrid w:val="0"/>
              <w:jc w:val="center"/>
              <w:rPr>
                <w:rFonts w:ascii="Times New Roman" w:hAnsi="Times New Roman" w:cs="Times New Roman"/>
              </w:rPr>
            </w:pPr>
            <w:r>
              <w:rPr>
                <w:rFonts w:ascii="Times New Roman" w:eastAsia="Times New Roman" w:hAnsi="Times New Roman" w:cs="Times New Roman"/>
                <w:color w:val="000000"/>
                <w:sz w:val="26"/>
                <w:szCs w:val="26"/>
              </w:rPr>
              <w:t>4</w:t>
            </w:r>
            <w:r w:rsidR="00B428DB" w:rsidRPr="00761F77">
              <w:rPr>
                <w:rFonts w:ascii="Times New Roman" w:eastAsia="Times New Roman" w:hAnsi="Times New Roman" w:cs="Times New Roman"/>
                <w:color w:val="000000"/>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85E7B3" w14:textId="55247F3F" w:rsidR="00B428DB" w:rsidRPr="00761F77" w:rsidRDefault="00B428DB" w:rsidP="00B428DB">
            <w:pPr>
              <w:snapToGrid w:val="0"/>
              <w:jc w:val="center"/>
              <w:rPr>
                <w:rFonts w:ascii="Times New Roman" w:hAnsi="Times New Roman" w:cs="Times New Roman"/>
              </w:rPr>
            </w:pPr>
            <w:r>
              <w:rPr>
                <w:sz w:val="26"/>
                <w:szCs w:val="26"/>
              </w:rPr>
              <w:t>Thiện</w:t>
            </w:r>
          </w:p>
        </w:tc>
      </w:tr>
      <w:tr w:rsidR="00B428DB" w:rsidRPr="00761F77" w14:paraId="19D1FA29" w14:textId="77777777" w:rsidTr="00B57209">
        <w:tc>
          <w:tcPr>
            <w:tcW w:w="931" w:type="dxa"/>
            <w:tcBorders>
              <w:top w:val="single" w:sz="4" w:space="0" w:color="000000"/>
              <w:left w:val="single" w:sz="4" w:space="0" w:color="000000"/>
              <w:bottom w:val="single" w:sz="4" w:space="0" w:color="000000"/>
            </w:tcBorders>
            <w:shd w:val="clear" w:color="auto" w:fill="auto"/>
            <w:vAlign w:val="center"/>
          </w:tcPr>
          <w:p w14:paraId="24038EDD" w14:textId="77777777" w:rsidR="00B428DB" w:rsidRPr="00761F77" w:rsidRDefault="00B428DB" w:rsidP="00B428DB">
            <w:pPr>
              <w:rPr>
                <w:rFonts w:ascii="Times New Roman" w:hAnsi="Times New Roman" w:cs="Times New Roman"/>
              </w:rPr>
            </w:pPr>
            <w:r w:rsidRPr="00761F77">
              <w:rPr>
                <w:rFonts w:ascii="Times New Roman" w:eastAsia="Times New Roman" w:hAnsi="Times New Roman" w:cs="Times New Roman"/>
                <w:color w:val="000000"/>
                <w:sz w:val="26"/>
                <w:szCs w:val="26"/>
              </w:rPr>
              <w:t>3.1.10.3</w:t>
            </w:r>
          </w:p>
        </w:tc>
        <w:tc>
          <w:tcPr>
            <w:tcW w:w="3479" w:type="dxa"/>
            <w:tcBorders>
              <w:top w:val="single" w:sz="4" w:space="0" w:color="000000"/>
              <w:left w:val="single" w:sz="4" w:space="0" w:color="000000"/>
              <w:bottom w:val="single" w:sz="4" w:space="0" w:color="000000"/>
            </w:tcBorders>
            <w:shd w:val="clear" w:color="auto" w:fill="auto"/>
            <w:vAlign w:val="center"/>
          </w:tcPr>
          <w:p w14:paraId="378C8C1A" w14:textId="64F1DDA6" w:rsidR="00B428DB" w:rsidRPr="00761F77" w:rsidRDefault="00B428DB" w:rsidP="00B428DB">
            <w:pPr>
              <w:rPr>
                <w:rFonts w:ascii="Times New Roman" w:hAnsi="Times New Roman" w:cs="Times New Roman"/>
              </w:rPr>
            </w:pPr>
            <w:r>
              <w:rPr>
                <w:rFonts w:eastAsia="Times New Roman"/>
                <w:color w:val="000000"/>
                <w:sz w:val="26"/>
                <w:szCs w:val="26"/>
              </w:rPr>
              <w:t xml:space="preserve"> Re-test đăng nhập</w:t>
            </w:r>
          </w:p>
        </w:tc>
        <w:tc>
          <w:tcPr>
            <w:tcW w:w="1350" w:type="dxa"/>
            <w:tcBorders>
              <w:top w:val="single" w:sz="4" w:space="0" w:color="000000"/>
              <w:left w:val="single" w:sz="4" w:space="0" w:color="000000"/>
              <w:bottom w:val="single" w:sz="4" w:space="0" w:color="000000"/>
            </w:tcBorders>
            <w:shd w:val="clear" w:color="auto" w:fill="auto"/>
          </w:tcPr>
          <w:p w14:paraId="25E796CA" w14:textId="42E60FFC" w:rsidR="00B428DB" w:rsidRPr="00761F77" w:rsidRDefault="00B428DB" w:rsidP="00B428DB">
            <w:pPr>
              <w:snapToGrid w:val="0"/>
              <w:jc w:val="center"/>
              <w:rPr>
                <w:rFonts w:ascii="Times New Roman" w:hAnsi="Times New Roman" w:cs="Times New Roman"/>
              </w:rPr>
            </w:pPr>
            <w:r>
              <w:rPr>
                <w:sz w:val="26"/>
                <w:szCs w:val="26"/>
              </w:rPr>
              <w:t>14/04/18</w:t>
            </w:r>
          </w:p>
        </w:tc>
        <w:tc>
          <w:tcPr>
            <w:tcW w:w="1440" w:type="dxa"/>
            <w:tcBorders>
              <w:top w:val="single" w:sz="4" w:space="0" w:color="000000"/>
              <w:left w:val="single" w:sz="4" w:space="0" w:color="000000"/>
              <w:bottom w:val="single" w:sz="4" w:space="0" w:color="000000"/>
            </w:tcBorders>
            <w:shd w:val="clear" w:color="auto" w:fill="auto"/>
          </w:tcPr>
          <w:p w14:paraId="409098F4" w14:textId="11506E54" w:rsidR="00B428DB" w:rsidRPr="00761F77" w:rsidRDefault="00B428DB" w:rsidP="00B428DB">
            <w:pPr>
              <w:snapToGrid w:val="0"/>
              <w:jc w:val="center"/>
              <w:rPr>
                <w:rFonts w:ascii="Times New Roman" w:hAnsi="Times New Roman" w:cs="Times New Roman"/>
              </w:rPr>
            </w:pPr>
            <w:r>
              <w:rPr>
                <w:sz w:val="26"/>
                <w:szCs w:val="26"/>
              </w:rPr>
              <w:t>14/04/18</w:t>
            </w:r>
          </w:p>
        </w:tc>
        <w:tc>
          <w:tcPr>
            <w:tcW w:w="1170" w:type="dxa"/>
            <w:tcBorders>
              <w:top w:val="single" w:sz="4" w:space="0" w:color="000000"/>
              <w:left w:val="single" w:sz="4" w:space="0" w:color="000000"/>
              <w:bottom w:val="single" w:sz="4" w:space="0" w:color="000000"/>
            </w:tcBorders>
            <w:shd w:val="clear" w:color="auto" w:fill="auto"/>
            <w:vAlign w:val="center"/>
          </w:tcPr>
          <w:p w14:paraId="06488CC1" w14:textId="1C0EA30A" w:rsidR="00B428DB" w:rsidRPr="00761F77" w:rsidRDefault="00206AC8" w:rsidP="00B428DB">
            <w:pPr>
              <w:snapToGrid w:val="0"/>
              <w:jc w:val="center"/>
              <w:rPr>
                <w:rFonts w:ascii="Times New Roman" w:hAnsi="Times New Roman" w:cs="Times New Roman"/>
              </w:rPr>
            </w:pPr>
            <w:r>
              <w:rPr>
                <w:rFonts w:ascii="Times New Roman" w:eastAsia="Times New Roman" w:hAnsi="Times New Roman" w:cs="Times New Roman"/>
                <w:color w:val="000000"/>
                <w:sz w:val="26"/>
                <w:szCs w:val="26"/>
              </w:rPr>
              <w:t>4</w:t>
            </w:r>
            <w:r w:rsidR="00B428DB" w:rsidRPr="00761F77">
              <w:rPr>
                <w:rFonts w:ascii="Times New Roman" w:eastAsia="Times New Roman" w:hAnsi="Times New Roman" w:cs="Times New Roman"/>
                <w:color w:val="000000"/>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4C7FDD" w14:textId="4CA875C0" w:rsidR="00B428DB" w:rsidRPr="00761F77" w:rsidRDefault="00B428DB" w:rsidP="00B428DB">
            <w:pPr>
              <w:snapToGrid w:val="0"/>
              <w:jc w:val="center"/>
              <w:rPr>
                <w:rFonts w:ascii="Times New Roman" w:hAnsi="Times New Roman" w:cs="Times New Roman"/>
              </w:rPr>
            </w:pPr>
            <w:r>
              <w:rPr>
                <w:sz w:val="26"/>
                <w:szCs w:val="26"/>
              </w:rPr>
              <w:t>Hiếu</w:t>
            </w:r>
          </w:p>
        </w:tc>
      </w:tr>
      <w:tr w:rsidR="00B428DB" w:rsidRPr="00761F77" w14:paraId="7B9A10DD" w14:textId="77777777" w:rsidTr="00B57209">
        <w:tc>
          <w:tcPr>
            <w:tcW w:w="931" w:type="dxa"/>
            <w:tcBorders>
              <w:top w:val="single" w:sz="4" w:space="0" w:color="000000"/>
              <w:left w:val="single" w:sz="4" w:space="0" w:color="000000"/>
              <w:bottom w:val="single" w:sz="4" w:space="0" w:color="000000"/>
            </w:tcBorders>
            <w:shd w:val="clear" w:color="auto" w:fill="auto"/>
            <w:vAlign w:val="center"/>
          </w:tcPr>
          <w:p w14:paraId="2776A534" w14:textId="77777777" w:rsidR="00B428DB" w:rsidRPr="00761F77" w:rsidRDefault="00B428DB" w:rsidP="00B428DB">
            <w:pPr>
              <w:rPr>
                <w:rFonts w:ascii="Times New Roman" w:hAnsi="Times New Roman" w:cs="Times New Roman"/>
              </w:rPr>
            </w:pPr>
            <w:r w:rsidRPr="00761F77">
              <w:rPr>
                <w:rFonts w:ascii="Times New Roman" w:eastAsia="Times New Roman" w:hAnsi="Times New Roman" w:cs="Times New Roman"/>
                <w:color w:val="000000"/>
                <w:sz w:val="26"/>
                <w:szCs w:val="26"/>
              </w:rPr>
              <w:t>3.1.10.4</w:t>
            </w:r>
          </w:p>
        </w:tc>
        <w:tc>
          <w:tcPr>
            <w:tcW w:w="3479" w:type="dxa"/>
            <w:tcBorders>
              <w:top w:val="single" w:sz="4" w:space="0" w:color="000000"/>
              <w:left w:val="single" w:sz="4" w:space="0" w:color="000000"/>
              <w:bottom w:val="single" w:sz="4" w:space="0" w:color="000000"/>
            </w:tcBorders>
            <w:shd w:val="clear" w:color="auto" w:fill="auto"/>
            <w:vAlign w:val="center"/>
          </w:tcPr>
          <w:p w14:paraId="0DAC791C" w14:textId="46A351EA" w:rsidR="00B428DB" w:rsidRPr="00761F77" w:rsidRDefault="00B428DB" w:rsidP="00B428DB">
            <w:pPr>
              <w:rPr>
                <w:rFonts w:ascii="Times New Roman" w:hAnsi="Times New Roman" w:cs="Times New Roman"/>
              </w:rPr>
            </w:pPr>
            <w:r>
              <w:rPr>
                <w:rFonts w:eastAsia="Times New Roman"/>
                <w:color w:val="000000"/>
                <w:sz w:val="26"/>
                <w:szCs w:val="26"/>
              </w:rPr>
              <w:t>Re-test quản lý từ vựng</w:t>
            </w:r>
          </w:p>
        </w:tc>
        <w:tc>
          <w:tcPr>
            <w:tcW w:w="1350" w:type="dxa"/>
            <w:tcBorders>
              <w:top w:val="single" w:sz="4" w:space="0" w:color="000000"/>
              <w:left w:val="single" w:sz="4" w:space="0" w:color="000000"/>
              <w:bottom w:val="single" w:sz="4" w:space="0" w:color="000000"/>
            </w:tcBorders>
            <w:shd w:val="clear" w:color="auto" w:fill="auto"/>
          </w:tcPr>
          <w:p w14:paraId="2CAEEA02" w14:textId="410A7422" w:rsidR="00B428DB" w:rsidRPr="00761F77" w:rsidRDefault="00B428DB" w:rsidP="00B428DB">
            <w:pPr>
              <w:snapToGrid w:val="0"/>
              <w:jc w:val="center"/>
              <w:rPr>
                <w:rFonts w:ascii="Times New Roman" w:hAnsi="Times New Roman" w:cs="Times New Roman"/>
              </w:rPr>
            </w:pPr>
            <w:r>
              <w:rPr>
                <w:sz w:val="26"/>
                <w:szCs w:val="26"/>
              </w:rPr>
              <w:t>14/04/18</w:t>
            </w:r>
          </w:p>
        </w:tc>
        <w:tc>
          <w:tcPr>
            <w:tcW w:w="1440" w:type="dxa"/>
            <w:tcBorders>
              <w:top w:val="single" w:sz="4" w:space="0" w:color="000000"/>
              <w:left w:val="single" w:sz="4" w:space="0" w:color="000000"/>
              <w:bottom w:val="single" w:sz="4" w:space="0" w:color="000000"/>
            </w:tcBorders>
            <w:shd w:val="clear" w:color="auto" w:fill="auto"/>
          </w:tcPr>
          <w:p w14:paraId="4D542977" w14:textId="6F80A5EB" w:rsidR="00B428DB" w:rsidRPr="00761F77" w:rsidRDefault="00B428DB" w:rsidP="00B428DB">
            <w:pPr>
              <w:snapToGrid w:val="0"/>
              <w:jc w:val="center"/>
              <w:rPr>
                <w:rFonts w:ascii="Times New Roman" w:hAnsi="Times New Roman" w:cs="Times New Roman"/>
              </w:rPr>
            </w:pPr>
            <w:r>
              <w:rPr>
                <w:sz w:val="26"/>
                <w:szCs w:val="26"/>
              </w:rPr>
              <w:t>14/04/18</w:t>
            </w:r>
          </w:p>
        </w:tc>
        <w:tc>
          <w:tcPr>
            <w:tcW w:w="1170" w:type="dxa"/>
            <w:tcBorders>
              <w:top w:val="single" w:sz="4" w:space="0" w:color="000000"/>
              <w:left w:val="single" w:sz="4" w:space="0" w:color="000000"/>
              <w:bottom w:val="single" w:sz="4" w:space="0" w:color="000000"/>
            </w:tcBorders>
            <w:shd w:val="clear" w:color="auto" w:fill="auto"/>
            <w:vAlign w:val="center"/>
          </w:tcPr>
          <w:p w14:paraId="30C792CC" w14:textId="6D531A8D" w:rsidR="00B428DB" w:rsidRPr="00761F77" w:rsidRDefault="00206AC8" w:rsidP="00B428DB">
            <w:pPr>
              <w:snapToGrid w:val="0"/>
              <w:jc w:val="center"/>
              <w:rPr>
                <w:rFonts w:ascii="Times New Roman" w:hAnsi="Times New Roman" w:cs="Times New Roman"/>
              </w:rPr>
            </w:pPr>
            <w:r>
              <w:rPr>
                <w:rFonts w:ascii="Times New Roman" w:eastAsia="Times New Roman" w:hAnsi="Times New Roman" w:cs="Times New Roman"/>
                <w:color w:val="000000"/>
                <w:sz w:val="26"/>
                <w:szCs w:val="26"/>
              </w:rPr>
              <w:t>4</w:t>
            </w:r>
            <w:r w:rsidR="00B428DB" w:rsidRPr="00761F77">
              <w:rPr>
                <w:rFonts w:ascii="Times New Roman" w:eastAsia="Times New Roman" w:hAnsi="Times New Roman" w:cs="Times New Roman"/>
                <w:color w:val="000000"/>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76A68" w14:textId="03ABAE10" w:rsidR="00B428DB" w:rsidRPr="00761F77" w:rsidRDefault="00B428DB" w:rsidP="00B428DB">
            <w:pPr>
              <w:snapToGrid w:val="0"/>
              <w:jc w:val="center"/>
              <w:rPr>
                <w:rFonts w:ascii="Times New Roman" w:hAnsi="Times New Roman" w:cs="Times New Roman"/>
              </w:rPr>
            </w:pPr>
            <w:r>
              <w:rPr>
                <w:sz w:val="26"/>
                <w:szCs w:val="26"/>
              </w:rPr>
              <w:t>Trình</w:t>
            </w:r>
          </w:p>
        </w:tc>
      </w:tr>
      <w:tr w:rsidR="00B428DB" w:rsidRPr="00761F77" w14:paraId="40D66A2E" w14:textId="77777777" w:rsidTr="00B57209">
        <w:tc>
          <w:tcPr>
            <w:tcW w:w="931" w:type="dxa"/>
            <w:tcBorders>
              <w:left w:val="single" w:sz="4" w:space="0" w:color="000000"/>
              <w:bottom w:val="single" w:sz="4" w:space="0" w:color="000000"/>
            </w:tcBorders>
            <w:shd w:val="clear" w:color="auto" w:fill="auto"/>
            <w:vAlign w:val="center"/>
          </w:tcPr>
          <w:p w14:paraId="6085DC81" w14:textId="77777777" w:rsidR="00B428DB" w:rsidRPr="00761F77" w:rsidRDefault="00B428DB" w:rsidP="00B428DB">
            <w:pPr>
              <w:rPr>
                <w:rFonts w:ascii="Times New Roman" w:hAnsi="Times New Roman" w:cs="Times New Roman"/>
              </w:rPr>
            </w:pPr>
            <w:r w:rsidRPr="00761F77">
              <w:rPr>
                <w:rFonts w:ascii="Times New Roman" w:eastAsia="Times New Roman" w:hAnsi="Times New Roman" w:cs="Times New Roman"/>
                <w:color w:val="000000"/>
                <w:sz w:val="26"/>
                <w:szCs w:val="26"/>
              </w:rPr>
              <w:t>3.1.10.5</w:t>
            </w:r>
          </w:p>
        </w:tc>
        <w:tc>
          <w:tcPr>
            <w:tcW w:w="3479" w:type="dxa"/>
            <w:tcBorders>
              <w:left w:val="single" w:sz="4" w:space="0" w:color="000000"/>
              <w:bottom w:val="single" w:sz="4" w:space="0" w:color="000000"/>
            </w:tcBorders>
            <w:shd w:val="clear" w:color="auto" w:fill="auto"/>
            <w:vAlign w:val="center"/>
          </w:tcPr>
          <w:p w14:paraId="0A692233" w14:textId="114786C6" w:rsidR="00B428DB" w:rsidRPr="00761F77" w:rsidRDefault="00B428DB" w:rsidP="00B428DB">
            <w:pPr>
              <w:rPr>
                <w:rFonts w:ascii="Times New Roman" w:hAnsi="Times New Roman" w:cs="Times New Roman"/>
              </w:rPr>
            </w:pPr>
            <w:r>
              <w:rPr>
                <w:rFonts w:eastAsia="Times New Roman"/>
                <w:color w:val="000000"/>
                <w:sz w:val="26"/>
                <w:szCs w:val="26"/>
              </w:rPr>
              <w:t>Re-test quản lý ngữ pháp</w:t>
            </w:r>
          </w:p>
        </w:tc>
        <w:tc>
          <w:tcPr>
            <w:tcW w:w="1350" w:type="dxa"/>
            <w:tcBorders>
              <w:left w:val="single" w:sz="4" w:space="0" w:color="000000"/>
              <w:bottom w:val="single" w:sz="4" w:space="0" w:color="000000"/>
            </w:tcBorders>
            <w:shd w:val="clear" w:color="auto" w:fill="auto"/>
          </w:tcPr>
          <w:p w14:paraId="7E51B020" w14:textId="42E8B511" w:rsidR="00B428DB" w:rsidRPr="00761F77" w:rsidRDefault="00B428DB" w:rsidP="00B428DB">
            <w:pPr>
              <w:snapToGrid w:val="0"/>
              <w:jc w:val="center"/>
              <w:rPr>
                <w:rFonts w:ascii="Times New Roman" w:hAnsi="Times New Roman" w:cs="Times New Roman"/>
              </w:rPr>
            </w:pPr>
            <w:r>
              <w:rPr>
                <w:sz w:val="26"/>
                <w:szCs w:val="26"/>
              </w:rPr>
              <w:t>15/04/18</w:t>
            </w:r>
          </w:p>
        </w:tc>
        <w:tc>
          <w:tcPr>
            <w:tcW w:w="1440" w:type="dxa"/>
            <w:tcBorders>
              <w:left w:val="single" w:sz="4" w:space="0" w:color="000000"/>
              <w:bottom w:val="single" w:sz="4" w:space="0" w:color="000000"/>
            </w:tcBorders>
            <w:shd w:val="clear" w:color="auto" w:fill="auto"/>
          </w:tcPr>
          <w:p w14:paraId="1EDEC545" w14:textId="187A0923" w:rsidR="00B428DB" w:rsidRPr="00761F77" w:rsidRDefault="00B428DB" w:rsidP="00B428DB">
            <w:pPr>
              <w:snapToGrid w:val="0"/>
              <w:jc w:val="center"/>
              <w:rPr>
                <w:rFonts w:ascii="Times New Roman" w:hAnsi="Times New Roman" w:cs="Times New Roman"/>
              </w:rPr>
            </w:pPr>
            <w:r>
              <w:rPr>
                <w:sz w:val="26"/>
                <w:szCs w:val="26"/>
              </w:rPr>
              <w:t>15/04/18</w:t>
            </w:r>
          </w:p>
        </w:tc>
        <w:tc>
          <w:tcPr>
            <w:tcW w:w="1170" w:type="dxa"/>
            <w:tcBorders>
              <w:left w:val="single" w:sz="4" w:space="0" w:color="000000"/>
              <w:bottom w:val="single" w:sz="4" w:space="0" w:color="000000"/>
            </w:tcBorders>
            <w:shd w:val="clear" w:color="auto" w:fill="auto"/>
            <w:vAlign w:val="center"/>
          </w:tcPr>
          <w:p w14:paraId="6342B577" w14:textId="58C40E78" w:rsidR="00B428DB" w:rsidRPr="00761F77" w:rsidRDefault="00206AC8" w:rsidP="00B428DB">
            <w:pPr>
              <w:snapToGrid w:val="0"/>
              <w:jc w:val="center"/>
              <w:rPr>
                <w:rFonts w:ascii="Times New Roman" w:hAnsi="Times New Roman" w:cs="Times New Roman"/>
              </w:rPr>
            </w:pPr>
            <w:r>
              <w:rPr>
                <w:rFonts w:ascii="Times New Roman" w:eastAsia="Times New Roman" w:hAnsi="Times New Roman" w:cs="Times New Roman"/>
                <w:color w:val="000000"/>
                <w:sz w:val="26"/>
                <w:szCs w:val="26"/>
              </w:rPr>
              <w:t>4</w:t>
            </w:r>
            <w:r w:rsidR="00B428DB" w:rsidRPr="00761F77">
              <w:rPr>
                <w:rFonts w:ascii="Times New Roman" w:eastAsia="Times New Roman" w:hAnsi="Times New Roman" w:cs="Times New Roman"/>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1138886D" w14:textId="1ECB2FBB" w:rsidR="00B428DB" w:rsidRPr="00761F77" w:rsidRDefault="00B428DB" w:rsidP="00B428DB">
            <w:pPr>
              <w:snapToGrid w:val="0"/>
              <w:jc w:val="center"/>
              <w:rPr>
                <w:rFonts w:ascii="Times New Roman" w:hAnsi="Times New Roman" w:cs="Times New Roman"/>
              </w:rPr>
            </w:pPr>
            <w:r>
              <w:rPr>
                <w:sz w:val="26"/>
                <w:szCs w:val="26"/>
              </w:rPr>
              <w:t>Thiện</w:t>
            </w:r>
          </w:p>
        </w:tc>
      </w:tr>
      <w:tr w:rsidR="00B428DB" w:rsidRPr="00761F77" w14:paraId="26252E02" w14:textId="77777777" w:rsidTr="00B57209">
        <w:tc>
          <w:tcPr>
            <w:tcW w:w="931" w:type="dxa"/>
            <w:tcBorders>
              <w:left w:val="single" w:sz="4" w:space="0" w:color="000000"/>
              <w:bottom w:val="single" w:sz="4" w:space="0" w:color="000000"/>
            </w:tcBorders>
            <w:shd w:val="clear" w:color="auto" w:fill="auto"/>
            <w:vAlign w:val="center"/>
          </w:tcPr>
          <w:p w14:paraId="2B940241" w14:textId="08E44676" w:rsidR="00B428DB" w:rsidRPr="00761F77" w:rsidRDefault="00B428DB" w:rsidP="00B428DB">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3.1.10.6</w:t>
            </w:r>
          </w:p>
        </w:tc>
        <w:tc>
          <w:tcPr>
            <w:tcW w:w="3479" w:type="dxa"/>
            <w:tcBorders>
              <w:left w:val="single" w:sz="4" w:space="0" w:color="000000"/>
              <w:bottom w:val="single" w:sz="4" w:space="0" w:color="000000"/>
            </w:tcBorders>
            <w:shd w:val="clear" w:color="auto" w:fill="auto"/>
            <w:vAlign w:val="center"/>
          </w:tcPr>
          <w:p w14:paraId="68274024" w14:textId="000A102F" w:rsidR="00B428DB" w:rsidRPr="00761F77" w:rsidRDefault="00B428DB" w:rsidP="00B428DB">
            <w:pPr>
              <w:rPr>
                <w:rFonts w:ascii="Times New Roman" w:eastAsia="Times New Roman" w:hAnsi="Times New Roman" w:cs="Times New Roman"/>
                <w:color w:val="000000"/>
                <w:sz w:val="26"/>
                <w:szCs w:val="26"/>
              </w:rPr>
            </w:pPr>
            <w:r>
              <w:rPr>
                <w:rFonts w:eastAsia="Times New Roman"/>
                <w:color w:val="000000"/>
                <w:sz w:val="26"/>
                <w:szCs w:val="26"/>
              </w:rPr>
              <w:t>Re-test quản lý câu hỏi</w:t>
            </w:r>
          </w:p>
        </w:tc>
        <w:tc>
          <w:tcPr>
            <w:tcW w:w="1350" w:type="dxa"/>
            <w:tcBorders>
              <w:left w:val="single" w:sz="4" w:space="0" w:color="000000"/>
              <w:bottom w:val="single" w:sz="4" w:space="0" w:color="000000"/>
            </w:tcBorders>
            <w:shd w:val="clear" w:color="auto" w:fill="auto"/>
          </w:tcPr>
          <w:p w14:paraId="44D49EB0" w14:textId="1CBD552A" w:rsidR="00B428DB" w:rsidRPr="00761F77" w:rsidRDefault="00B428DB" w:rsidP="00B428DB">
            <w:pPr>
              <w:snapToGrid w:val="0"/>
              <w:jc w:val="center"/>
              <w:rPr>
                <w:rFonts w:ascii="Times New Roman" w:hAnsi="Times New Roman" w:cs="Times New Roman"/>
                <w:sz w:val="26"/>
                <w:szCs w:val="26"/>
              </w:rPr>
            </w:pPr>
            <w:r>
              <w:rPr>
                <w:sz w:val="26"/>
                <w:szCs w:val="26"/>
              </w:rPr>
              <w:t>15/04/18</w:t>
            </w:r>
          </w:p>
        </w:tc>
        <w:tc>
          <w:tcPr>
            <w:tcW w:w="1440" w:type="dxa"/>
            <w:tcBorders>
              <w:left w:val="single" w:sz="4" w:space="0" w:color="000000"/>
              <w:bottom w:val="single" w:sz="4" w:space="0" w:color="000000"/>
            </w:tcBorders>
            <w:shd w:val="clear" w:color="auto" w:fill="auto"/>
          </w:tcPr>
          <w:p w14:paraId="2BD89836" w14:textId="2678F0BF" w:rsidR="00B428DB" w:rsidRPr="00761F77" w:rsidRDefault="00B428DB" w:rsidP="00B428DB">
            <w:pPr>
              <w:snapToGrid w:val="0"/>
              <w:jc w:val="center"/>
              <w:rPr>
                <w:rFonts w:ascii="Times New Roman" w:hAnsi="Times New Roman" w:cs="Times New Roman"/>
                <w:sz w:val="26"/>
                <w:szCs w:val="26"/>
              </w:rPr>
            </w:pPr>
            <w:r>
              <w:rPr>
                <w:sz w:val="26"/>
                <w:szCs w:val="26"/>
              </w:rPr>
              <w:t>15/04/18</w:t>
            </w:r>
          </w:p>
        </w:tc>
        <w:tc>
          <w:tcPr>
            <w:tcW w:w="1170" w:type="dxa"/>
            <w:tcBorders>
              <w:left w:val="single" w:sz="4" w:space="0" w:color="000000"/>
              <w:bottom w:val="single" w:sz="4" w:space="0" w:color="000000"/>
            </w:tcBorders>
            <w:shd w:val="clear" w:color="auto" w:fill="auto"/>
            <w:vAlign w:val="center"/>
          </w:tcPr>
          <w:p w14:paraId="2F541407" w14:textId="45E277B9" w:rsidR="00B428DB" w:rsidRPr="00761F77" w:rsidRDefault="00206AC8" w:rsidP="00B428DB">
            <w:pPr>
              <w:snapToGrid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r w:rsidR="00B428DB" w:rsidRPr="00761F77">
              <w:rPr>
                <w:rFonts w:ascii="Times New Roman" w:eastAsia="Times New Roman" w:hAnsi="Times New Roman" w:cs="Times New Roman"/>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4791242A" w14:textId="73F2E92E" w:rsidR="00B428DB" w:rsidRPr="00761F77" w:rsidRDefault="00B428DB" w:rsidP="00B428DB">
            <w:pPr>
              <w:snapToGrid w:val="0"/>
              <w:jc w:val="center"/>
              <w:rPr>
                <w:rFonts w:ascii="Times New Roman" w:hAnsi="Times New Roman" w:cs="Times New Roman"/>
                <w:sz w:val="26"/>
                <w:szCs w:val="26"/>
              </w:rPr>
            </w:pPr>
            <w:r>
              <w:rPr>
                <w:sz w:val="26"/>
                <w:szCs w:val="26"/>
              </w:rPr>
              <w:t>Anh</w:t>
            </w:r>
          </w:p>
        </w:tc>
      </w:tr>
      <w:tr w:rsidR="00B428DB" w:rsidRPr="00761F77" w14:paraId="35310D55" w14:textId="77777777" w:rsidTr="00B57209">
        <w:tc>
          <w:tcPr>
            <w:tcW w:w="931" w:type="dxa"/>
            <w:tcBorders>
              <w:left w:val="single" w:sz="4" w:space="0" w:color="000000"/>
              <w:bottom w:val="single" w:sz="4" w:space="0" w:color="000000"/>
            </w:tcBorders>
            <w:shd w:val="clear" w:color="auto" w:fill="auto"/>
            <w:vAlign w:val="center"/>
          </w:tcPr>
          <w:p w14:paraId="26B05214" w14:textId="5F31E9A1" w:rsidR="00B428DB" w:rsidRPr="00761F77" w:rsidRDefault="00B428DB" w:rsidP="00B428DB">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3.1.10.7</w:t>
            </w:r>
          </w:p>
        </w:tc>
        <w:tc>
          <w:tcPr>
            <w:tcW w:w="3479" w:type="dxa"/>
            <w:tcBorders>
              <w:left w:val="single" w:sz="4" w:space="0" w:color="000000"/>
              <w:bottom w:val="single" w:sz="4" w:space="0" w:color="000000"/>
            </w:tcBorders>
            <w:shd w:val="clear" w:color="auto" w:fill="auto"/>
            <w:vAlign w:val="center"/>
          </w:tcPr>
          <w:p w14:paraId="554997DD" w14:textId="1D1B92AC" w:rsidR="00B428DB" w:rsidRPr="00761F77" w:rsidRDefault="00B428DB" w:rsidP="00B428DB">
            <w:pPr>
              <w:rPr>
                <w:rFonts w:ascii="Times New Roman" w:eastAsia="Times New Roman" w:hAnsi="Times New Roman" w:cs="Times New Roman"/>
                <w:color w:val="000000"/>
                <w:sz w:val="26"/>
                <w:szCs w:val="26"/>
              </w:rPr>
            </w:pPr>
            <w:r>
              <w:rPr>
                <w:rFonts w:eastAsia="Times New Roman"/>
                <w:color w:val="000000"/>
                <w:sz w:val="26"/>
                <w:szCs w:val="26"/>
              </w:rPr>
              <w:t>Re-test quản lý thành viên</w:t>
            </w:r>
          </w:p>
        </w:tc>
        <w:tc>
          <w:tcPr>
            <w:tcW w:w="1350" w:type="dxa"/>
            <w:tcBorders>
              <w:left w:val="single" w:sz="4" w:space="0" w:color="000000"/>
              <w:bottom w:val="single" w:sz="4" w:space="0" w:color="000000"/>
            </w:tcBorders>
            <w:shd w:val="clear" w:color="auto" w:fill="auto"/>
          </w:tcPr>
          <w:p w14:paraId="0353E7E2" w14:textId="360ACCAA" w:rsidR="00B428DB" w:rsidRPr="00761F77" w:rsidRDefault="00B428DB" w:rsidP="00B428DB">
            <w:pPr>
              <w:snapToGrid w:val="0"/>
              <w:jc w:val="center"/>
              <w:rPr>
                <w:rFonts w:ascii="Times New Roman" w:hAnsi="Times New Roman" w:cs="Times New Roman"/>
                <w:sz w:val="26"/>
                <w:szCs w:val="26"/>
              </w:rPr>
            </w:pPr>
            <w:r>
              <w:rPr>
                <w:sz w:val="26"/>
                <w:szCs w:val="26"/>
              </w:rPr>
              <w:t>15/04/18</w:t>
            </w:r>
          </w:p>
        </w:tc>
        <w:tc>
          <w:tcPr>
            <w:tcW w:w="1440" w:type="dxa"/>
            <w:tcBorders>
              <w:left w:val="single" w:sz="4" w:space="0" w:color="000000"/>
              <w:bottom w:val="single" w:sz="4" w:space="0" w:color="000000"/>
            </w:tcBorders>
            <w:shd w:val="clear" w:color="auto" w:fill="auto"/>
          </w:tcPr>
          <w:p w14:paraId="44F38079" w14:textId="575A5E5D" w:rsidR="00B428DB" w:rsidRPr="00761F77" w:rsidRDefault="00B428DB" w:rsidP="00B428DB">
            <w:pPr>
              <w:snapToGrid w:val="0"/>
              <w:jc w:val="center"/>
              <w:rPr>
                <w:rFonts w:ascii="Times New Roman" w:hAnsi="Times New Roman" w:cs="Times New Roman"/>
                <w:sz w:val="26"/>
                <w:szCs w:val="26"/>
              </w:rPr>
            </w:pPr>
            <w:r>
              <w:rPr>
                <w:sz w:val="26"/>
                <w:szCs w:val="26"/>
              </w:rPr>
              <w:t>15/04/18</w:t>
            </w:r>
          </w:p>
        </w:tc>
        <w:tc>
          <w:tcPr>
            <w:tcW w:w="1170" w:type="dxa"/>
            <w:tcBorders>
              <w:left w:val="single" w:sz="4" w:space="0" w:color="000000"/>
              <w:bottom w:val="single" w:sz="4" w:space="0" w:color="000000"/>
            </w:tcBorders>
            <w:shd w:val="clear" w:color="auto" w:fill="auto"/>
            <w:vAlign w:val="center"/>
          </w:tcPr>
          <w:p w14:paraId="4C9484B7" w14:textId="62ABE2F3" w:rsidR="00B428DB" w:rsidRPr="00761F77" w:rsidRDefault="00B428DB" w:rsidP="00B428DB">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5 giờ</w:t>
            </w:r>
          </w:p>
        </w:tc>
        <w:tc>
          <w:tcPr>
            <w:tcW w:w="1350" w:type="dxa"/>
            <w:tcBorders>
              <w:left w:val="single" w:sz="4" w:space="0" w:color="000000"/>
              <w:bottom w:val="single" w:sz="4" w:space="0" w:color="000000"/>
              <w:right w:val="single" w:sz="4" w:space="0" w:color="000000"/>
            </w:tcBorders>
            <w:shd w:val="clear" w:color="auto" w:fill="auto"/>
            <w:vAlign w:val="center"/>
          </w:tcPr>
          <w:p w14:paraId="78B43A64" w14:textId="48E87828" w:rsidR="00B428DB" w:rsidRPr="00761F77" w:rsidRDefault="00B428DB" w:rsidP="00B428DB">
            <w:pPr>
              <w:snapToGrid w:val="0"/>
              <w:jc w:val="center"/>
              <w:rPr>
                <w:rFonts w:ascii="Times New Roman" w:hAnsi="Times New Roman" w:cs="Times New Roman"/>
                <w:sz w:val="26"/>
                <w:szCs w:val="26"/>
              </w:rPr>
            </w:pPr>
            <w:r>
              <w:rPr>
                <w:sz w:val="26"/>
                <w:szCs w:val="26"/>
              </w:rPr>
              <w:t>Quang</w:t>
            </w:r>
          </w:p>
        </w:tc>
      </w:tr>
      <w:tr w:rsidR="00481F2B" w:rsidRPr="00761F77" w14:paraId="79EB038E"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7CB44378" w14:textId="77777777" w:rsidR="00481F2B" w:rsidRPr="00761F77" w:rsidRDefault="00481F2B" w:rsidP="00481F2B">
            <w:pPr>
              <w:rPr>
                <w:rFonts w:ascii="Times New Roman" w:hAnsi="Times New Roman" w:cs="Times New Roman"/>
              </w:rPr>
            </w:pPr>
            <w:r w:rsidRPr="00761F77">
              <w:rPr>
                <w:rFonts w:ascii="Times New Roman" w:eastAsia="Times New Roman" w:hAnsi="Times New Roman" w:cs="Times New Roman"/>
                <w:b/>
                <w:color w:val="000000"/>
                <w:sz w:val="26"/>
                <w:szCs w:val="26"/>
              </w:rPr>
              <w:t>3.1.11</w:t>
            </w:r>
          </w:p>
        </w:tc>
        <w:tc>
          <w:tcPr>
            <w:tcW w:w="3479" w:type="dxa"/>
            <w:tcBorders>
              <w:top w:val="single" w:sz="4" w:space="0" w:color="000000"/>
              <w:left w:val="single" w:sz="4" w:space="0" w:color="000000"/>
              <w:bottom w:val="single" w:sz="4" w:space="0" w:color="000000"/>
            </w:tcBorders>
            <w:shd w:val="clear" w:color="auto" w:fill="auto"/>
            <w:vAlign w:val="center"/>
          </w:tcPr>
          <w:p w14:paraId="2A8D4DDA" w14:textId="77777777" w:rsidR="00481F2B" w:rsidRPr="00761F77" w:rsidRDefault="00481F2B" w:rsidP="00481F2B">
            <w:pPr>
              <w:rPr>
                <w:rFonts w:ascii="Times New Roman" w:hAnsi="Times New Roman" w:cs="Times New Roman"/>
              </w:rPr>
            </w:pPr>
            <w:r w:rsidRPr="00761F77">
              <w:rPr>
                <w:rFonts w:ascii="Times New Roman" w:eastAsia="Times New Roman" w:hAnsi="Times New Roman" w:cs="Times New Roman"/>
                <w:b/>
                <w:color w:val="000000"/>
                <w:sz w:val="26"/>
                <w:szCs w:val="26"/>
              </w:rPr>
              <w:t>Release Sprint 1:</w:t>
            </w:r>
          </w:p>
        </w:tc>
        <w:tc>
          <w:tcPr>
            <w:tcW w:w="1350" w:type="dxa"/>
            <w:tcBorders>
              <w:top w:val="single" w:sz="4" w:space="0" w:color="000000"/>
              <w:left w:val="single" w:sz="4" w:space="0" w:color="000000"/>
              <w:bottom w:val="single" w:sz="4" w:space="0" w:color="000000"/>
            </w:tcBorders>
            <w:shd w:val="clear" w:color="auto" w:fill="auto"/>
            <w:vAlign w:val="center"/>
          </w:tcPr>
          <w:p w14:paraId="09F07665" w14:textId="26FE92FC" w:rsidR="00481F2B" w:rsidRPr="008C6247" w:rsidRDefault="008C6247" w:rsidP="00481F2B">
            <w:pPr>
              <w:snapToGrid w:val="0"/>
              <w:jc w:val="center"/>
              <w:rPr>
                <w:rFonts w:ascii="Times New Roman" w:hAnsi="Times New Roman" w:cs="Times New Roman"/>
                <w:b/>
                <w:sz w:val="26"/>
                <w:szCs w:val="26"/>
              </w:rPr>
            </w:pPr>
            <w:r w:rsidRPr="008C6247">
              <w:rPr>
                <w:b/>
                <w:sz w:val="26"/>
                <w:szCs w:val="26"/>
              </w:rPr>
              <w:t>15/04/18</w:t>
            </w:r>
          </w:p>
        </w:tc>
        <w:tc>
          <w:tcPr>
            <w:tcW w:w="1440" w:type="dxa"/>
            <w:tcBorders>
              <w:top w:val="single" w:sz="4" w:space="0" w:color="000000"/>
              <w:left w:val="single" w:sz="4" w:space="0" w:color="000000"/>
              <w:bottom w:val="single" w:sz="4" w:space="0" w:color="000000"/>
            </w:tcBorders>
            <w:shd w:val="clear" w:color="auto" w:fill="auto"/>
            <w:vAlign w:val="center"/>
          </w:tcPr>
          <w:p w14:paraId="68FABE21" w14:textId="7B60AAB0" w:rsidR="00481F2B" w:rsidRPr="008C6247" w:rsidRDefault="008C6247" w:rsidP="00481F2B">
            <w:pPr>
              <w:snapToGrid w:val="0"/>
              <w:jc w:val="center"/>
              <w:rPr>
                <w:rFonts w:ascii="Times New Roman" w:hAnsi="Times New Roman" w:cs="Times New Roman"/>
                <w:b/>
                <w:sz w:val="26"/>
                <w:szCs w:val="26"/>
              </w:rPr>
            </w:pPr>
            <w:r w:rsidRPr="008C6247">
              <w:rPr>
                <w:b/>
                <w:sz w:val="26"/>
                <w:szCs w:val="26"/>
              </w:rPr>
              <w:t>15/04/18</w:t>
            </w:r>
          </w:p>
        </w:tc>
        <w:tc>
          <w:tcPr>
            <w:tcW w:w="1170" w:type="dxa"/>
            <w:tcBorders>
              <w:top w:val="single" w:sz="4" w:space="0" w:color="000000"/>
              <w:left w:val="single" w:sz="4" w:space="0" w:color="000000"/>
              <w:bottom w:val="single" w:sz="4" w:space="0" w:color="000000"/>
            </w:tcBorders>
            <w:shd w:val="clear" w:color="auto" w:fill="auto"/>
            <w:vAlign w:val="center"/>
          </w:tcPr>
          <w:p w14:paraId="765CF617" w14:textId="268C6CF4" w:rsidR="00481F2B" w:rsidRPr="00761F77" w:rsidRDefault="008C6247" w:rsidP="00481F2B">
            <w:pPr>
              <w:jc w:val="center"/>
              <w:rPr>
                <w:rFonts w:ascii="Times New Roman" w:hAnsi="Times New Roman" w:cs="Times New Roman"/>
              </w:rPr>
            </w:pPr>
            <w:r>
              <w:rPr>
                <w:rFonts w:ascii="Times New Roman" w:eastAsia="Times New Roman" w:hAnsi="Times New Roman" w:cs="Times New Roman"/>
                <w:b/>
                <w:color w:val="000000"/>
                <w:sz w:val="26"/>
                <w:szCs w:val="26"/>
              </w:rPr>
              <w:t>2</w:t>
            </w:r>
            <w:r w:rsidR="00481F2B" w:rsidRPr="00761F77">
              <w:rPr>
                <w:rFonts w:ascii="Times New Roman" w:eastAsia="Times New Roman" w:hAnsi="Times New Roman" w:cs="Times New Roman"/>
                <w:b/>
                <w:color w:val="000000"/>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59C517" w14:textId="77777777" w:rsidR="00481F2B" w:rsidRPr="00761F77" w:rsidRDefault="00481F2B" w:rsidP="00481F2B">
            <w:pPr>
              <w:snapToGrid w:val="0"/>
              <w:jc w:val="center"/>
              <w:rPr>
                <w:rFonts w:ascii="Times New Roman" w:eastAsia="Times New Roman" w:hAnsi="Times New Roman" w:cs="Times New Roman"/>
                <w:sz w:val="26"/>
                <w:szCs w:val="26"/>
              </w:rPr>
            </w:pPr>
          </w:p>
        </w:tc>
      </w:tr>
      <w:tr w:rsidR="008C6247" w:rsidRPr="00761F77" w14:paraId="0DE388D8" w14:textId="77777777" w:rsidTr="00B57209">
        <w:tc>
          <w:tcPr>
            <w:tcW w:w="931" w:type="dxa"/>
            <w:tcBorders>
              <w:top w:val="single" w:sz="4" w:space="0" w:color="000000"/>
              <w:left w:val="single" w:sz="4" w:space="0" w:color="000000"/>
              <w:bottom w:val="single" w:sz="4" w:space="0" w:color="000000"/>
            </w:tcBorders>
            <w:shd w:val="clear" w:color="auto" w:fill="auto"/>
            <w:vAlign w:val="center"/>
          </w:tcPr>
          <w:p w14:paraId="47F4569F" w14:textId="77777777" w:rsidR="008C6247" w:rsidRPr="00761F77" w:rsidRDefault="008C6247" w:rsidP="008C6247">
            <w:pPr>
              <w:rPr>
                <w:rFonts w:ascii="Times New Roman" w:hAnsi="Times New Roman" w:cs="Times New Roman"/>
              </w:rPr>
            </w:pPr>
            <w:r w:rsidRPr="00761F77">
              <w:rPr>
                <w:rFonts w:ascii="Times New Roman" w:eastAsia="Times New Roman" w:hAnsi="Times New Roman" w:cs="Times New Roman"/>
                <w:color w:val="000000"/>
                <w:sz w:val="26"/>
                <w:szCs w:val="26"/>
              </w:rPr>
              <w:t>3.1.11.1</w:t>
            </w:r>
          </w:p>
        </w:tc>
        <w:tc>
          <w:tcPr>
            <w:tcW w:w="3479" w:type="dxa"/>
            <w:tcBorders>
              <w:top w:val="single" w:sz="4" w:space="0" w:color="000000"/>
              <w:left w:val="single" w:sz="4" w:space="0" w:color="000000"/>
              <w:bottom w:val="single" w:sz="4" w:space="0" w:color="000000"/>
            </w:tcBorders>
            <w:shd w:val="clear" w:color="auto" w:fill="auto"/>
            <w:vAlign w:val="center"/>
          </w:tcPr>
          <w:p w14:paraId="03ABEB4E" w14:textId="77777777" w:rsidR="008C6247" w:rsidRPr="00761F77" w:rsidRDefault="008C6247" w:rsidP="008C6247">
            <w:pPr>
              <w:rPr>
                <w:rFonts w:ascii="Times New Roman" w:hAnsi="Times New Roman" w:cs="Times New Roman"/>
              </w:rPr>
            </w:pPr>
            <w:r w:rsidRPr="00761F77">
              <w:rPr>
                <w:rFonts w:ascii="Times New Roman" w:eastAsia="Times New Roman" w:hAnsi="Times New Roman" w:cs="Times New Roman"/>
                <w:color w:val="000000"/>
                <w:sz w:val="26"/>
                <w:szCs w:val="26"/>
              </w:rPr>
              <w:t xml:space="preserve">Họp xem lại Sprint 1 </w:t>
            </w:r>
          </w:p>
        </w:tc>
        <w:tc>
          <w:tcPr>
            <w:tcW w:w="1350" w:type="dxa"/>
            <w:tcBorders>
              <w:top w:val="single" w:sz="4" w:space="0" w:color="000000"/>
              <w:left w:val="single" w:sz="4" w:space="0" w:color="000000"/>
              <w:bottom w:val="single" w:sz="4" w:space="0" w:color="000000"/>
            </w:tcBorders>
            <w:shd w:val="clear" w:color="auto" w:fill="auto"/>
          </w:tcPr>
          <w:p w14:paraId="756EC522" w14:textId="6486009E" w:rsidR="008C6247" w:rsidRPr="00761F77" w:rsidRDefault="008C6247" w:rsidP="008C6247">
            <w:pPr>
              <w:snapToGrid w:val="0"/>
              <w:jc w:val="center"/>
              <w:rPr>
                <w:rFonts w:ascii="Times New Roman" w:hAnsi="Times New Roman" w:cs="Times New Roman"/>
              </w:rPr>
            </w:pPr>
            <w:r w:rsidRPr="005043D7">
              <w:rPr>
                <w:sz w:val="26"/>
                <w:szCs w:val="26"/>
              </w:rPr>
              <w:t>15/04/18</w:t>
            </w:r>
          </w:p>
        </w:tc>
        <w:tc>
          <w:tcPr>
            <w:tcW w:w="1440" w:type="dxa"/>
            <w:tcBorders>
              <w:top w:val="single" w:sz="4" w:space="0" w:color="000000"/>
              <w:left w:val="single" w:sz="4" w:space="0" w:color="000000"/>
              <w:bottom w:val="single" w:sz="4" w:space="0" w:color="000000"/>
            </w:tcBorders>
            <w:shd w:val="clear" w:color="auto" w:fill="auto"/>
          </w:tcPr>
          <w:p w14:paraId="358D933A" w14:textId="7A0F7391" w:rsidR="008C6247" w:rsidRPr="00761F77" w:rsidRDefault="008C6247" w:rsidP="008C6247">
            <w:pPr>
              <w:snapToGrid w:val="0"/>
              <w:jc w:val="center"/>
              <w:rPr>
                <w:rFonts w:ascii="Times New Roman" w:hAnsi="Times New Roman" w:cs="Times New Roman"/>
              </w:rPr>
            </w:pPr>
            <w:r w:rsidRPr="005043D7">
              <w:rPr>
                <w:sz w:val="26"/>
                <w:szCs w:val="26"/>
              </w:rPr>
              <w:t>15/04/18</w:t>
            </w:r>
          </w:p>
        </w:tc>
        <w:tc>
          <w:tcPr>
            <w:tcW w:w="1170" w:type="dxa"/>
            <w:tcBorders>
              <w:top w:val="single" w:sz="4" w:space="0" w:color="000000"/>
              <w:left w:val="single" w:sz="4" w:space="0" w:color="000000"/>
              <w:bottom w:val="single" w:sz="4" w:space="0" w:color="000000"/>
            </w:tcBorders>
            <w:shd w:val="clear" w:color="auto" w:fill="auto"/>
            <w:vAlign w:val="center"/>
          </w:tcPr>
          <w:p w14:paraId="1355E4E0" w14:textId="68794417" w:rsidR="008C6247" w:rsidRPr="00761F77" w:rsidRDefault="008C6247" w:rsidP="008C6247">
            <w:pPr>
              <w:snapToGrid w:val="0"/>
              <w:jc w:val="center"/>
              <w:rPr>
                <w:rFonts w:ascii="Times New Roman" w:hAnsi="Times New Roman" w:cs="Times New Roman"/>
              </w:rPr>
            </w:pPr>
            <w:r>
              <w:rPr>
                <w:rFonts w:ascii="Times New Roman" w:hAnsi="Times New Roman" w:cs="Times New Roman"/>
                <w:sz w:val="26"/>
                <w:szCs w:val="26"/>
              </w:rPr>
              <w:t>1</w:t>
            </w:r>
            <w:r w:rsidRPr="00761F77">
              <w:rPr>
                <w:rFonts w:ascii="Times New Roman" w:hAnsi="Times New Roman" w:cs="Times New Roman"/>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A1FD1" w14:textId="77777777" w:rsidR="008C6247" w:rsidRPr="00761F77" w:rsidRDefault="008C6247" w:rsidP="008C6247">
            <w:pPr>
              <w:snapToGrid w:val="0"/>
              <w:jc w:val="center"/>
              <w:rPr>
                <w:rFonts w:ascii="Times New Roman" w:hAnsi="Times New Roman" w:cs="Times New Roman"/>
              </w:rPr>
            </w:pPr>
            <w:r w:rsidRPr="00761F77">
              <w:rPr>
                <w:rFonts w:ascii="Times New Roman" w:hAnsi="Times New Roman" w:cs="Times New Roman"/>
                <w:sz w:val="26"/>
                <w:szCs w:val="26"/>
              </w:rPr>
              <w:t>Tất cả thành viên</w:t>
            </w:r>
          </w:p>
        </w:tc>
      </w:tr>
      <w:tr w:rsidR="008C6247" w:rsidRPr="00761F77" w14:paraId="02B6A819" w14:textId="77777777" w:rsidTr="00B57209">
        <w:tc>
          <w:tcPr>
            <w:tcW w:w="931" w:type="dxa"/>
            <w:tcBorders>
              <w:top w:val="single" w:sz="4" w:space="0" w:color="000000"/>
              <w:left w:val="single" w:sz="4" w:space="0" w:color="000000"/>
              <w:bottom w:val="single" w:sz="4" w:space="0" w:color="000000"/>
            </w:tcBorders>
            <w:shd w:val="clear" w:color="auto" w:fill="auto"/>
            <w:vAlign w:val="center"/>
          </w:tcPr>
          <w:p w14:paraId="6D0579DE" w14:textId="77777777" w:rsidR="008C6247" w:rsidRPr="00761F77" w:rsidRDefault="008C6247" w:rsidP="008C6247">
            <w:pPr>
              <w:rPr>
                <w:rFonts w:ascii="Times New Roman" w:hAnsi="Times New Roman" w:cs="Times New Roman"/>
              </w:rPr>
            </w:pPr>
            <w:r w:rsidRPr="00761F77">
              <w:rPr>
                <w:rFonts w:ascii="Times New Roman" w:eastAsia="Times New Roman" w:hAnsi="Times New Roman" w:cs="Times New Roman"/>
                <w:color w:val="000000"/>
                <w:sz w:val="26"/>
                <w:szCs w:val="26"/>
              </w:rPr>
              <w:t>3.1.11.2</w:t>
            </w:r>
          </w:p>
        </w:tc>
        <w:tc>
          <w:tcPr>
            <w:tcW w:w="3479" w:type="dxa"/>
            <w:tcBorders>
              <w:top w:val="single" w:sz="4" w:space="0" w:color="000000"/>
              <w:left w:val="single" w:sz="4" w:space="0" w:color="000000"/>
              <w:bottom w:val="single" w:sz="4" w:space="0" w:color="000000"/>
            </w:tcBorders>
            <w:shd w:val="clear" w:color="auto" w:fill="auto"/>
            <w:vAlign w:val="center"/>
          </w:tcPr>
          <w:p w14:paraId="06212AB8" w14:textId="77777777" w:rsidR="008C6247" w:rsidRPr="00761F77" w:rsidRDefault="008C6247" w:rsidP="008C6247">
            <w:pPr>
              <w:rPr>
                <w:rFonts w:ascii="Times New Roman" w:hAnsi="Times New Roman" w:cs="Times New Roman"/>
              </w:rPr>
            </w:pPr>
            <w:r w:rsidRPr="00761F77">
              <w:rPr>
                <w:rFonts w:ascii="Times New Roman" w:eastAsia="Times New Roman" w:hAnsi="Times New Roman" w:cs="Times New Roman"/>
                <w:color w:val="000000"/>
                <w:sz w:val="26"/>
                <w:szCs w:val="26"/>
              </w:rPr>
              <w:t>Sprint 1 Retrospective</w:t>
            </w:r>
          </w:p>
        </w:tc>
        <w:tc>
          <w:tcPr>
            <w:tcW w:w="1350" w:type="dxa"/>
            <w:tcBorders>
              <w:top w:val="single" w:sz="4" w:space="0" w:color="000000"/>
              <w:left w:val="single" w:sz="4" w:space="0" w:color="000000"/>
              <w:bottom w:val="single" w:sz="4" w:space="0" w:color="000000"/>
            </w:tcBorders>
            <w:shd w:val="clear" w:color="auto" w:fill="auto"/>
          </w:tcPr>
          <w:p w14:paraId="41708C11" w14:textId="4024CF1D" w:rsidR="008C6247" w:rsidRPr="00761F77" w:rsidRDefault="008C6247" w:rsidP="008C6247">
            <w:pPr>
              <w:snapToGrid w:val="0"/>
              <w:jc w:val="center"/>
              <w:rPr>
                <w:rFonts w:ascii="Times New Roman" w:hAnsi="Times New Roman" w:cs="Times New Roman"/>
              </w:rPr>
            </w:pPr>
            <w:r w:rsidRPr="005043D7">
              <w:rPr>
                <w:sz w:val="26"/>
                <w:szCs w:val="26"/>
              </w:rPr>
              <w:t>15/04/18</w:t>
            </w:r>
          </w:p>
        </w:tc>
        <w:tc>
          <w:tcPr>
            <w:tcW w:w="1440" w:type="dxa"/>
            <w:tcBorders>
              <w:top w:val="single" w:sz="4" w:space="0" w:color="000000"/>
              <w:left w:val="single" w:sz="4" w:space="0" w:color="000000"/>
              <w:bottom w:val="single" w:sz="4" w:space="0" w:color="000000"/>
            </w:tcBorders>
            <w:shd w:val="clear" w:color="auto" w:fill="auto"/>
          </w:tcPr>
          <w:p w14:paraId="15BA3CFF" w14:textId="29C3C2A9" w:rsidR="008C6247" w:rsidRPr="00761F77" w:rsidRDefault="008C6247" w:rsidP="008C6247">
            <w:pPr>
              <w:snapToGrid w:val="0"/>
              <w:jc w:val="center"/>
              <w:rPr>
                <w:rFonts w:ascii="Times New Roman" w:hAnsi="Times New Roman" w:cs="Times New Roman"/>
              </w:rPr>
            </w:pPr>
            <w:r w:rsidRPr="005043D7">
              <w:rPr>
                <w:sz w:val="26"/>
                <w:szCs w:val="26"/>
              </w:rPr>
              <w:t>15/04/18</w:t>
            </w:r>
          </w:p>
        </w:tc>
        <w:tc>
          <w:tcPr>
            <w:tcW w:w="1170" w:type="dxa"/>
            <w:tcBorders>
              <w:top w:val="single" w:sz="4" w:space="0" w:color="000000"/>
              <w:left w:val="single" w:sz="4" w:space="0" w:color="000000"/>
              <w:bottom w:val="single" w:sz="4" w:space="0" w:color="000000"/>
            </w:tcBorders>
            <w:shd w:val="clear" w:color="auto" w:fill="auto"/>
            <w:vAlign w:val="center"/>
          </w:tcPr>
          <w:p w14:paraId="24C2CDCB" w14:textId="0D7ADAA3" w:rsidR="008C6247" w:rsidRPr="00761F77" w:rsidRDefault="008C6247" w:rsidP="008C6247">
            <w:pPr>
              <w:snapToGrid w:val="0"/>
              <w:jc w:val="center"/>
              <w:rPr>
                <w:rFonts w:ascii="Times New Roman" w:hAnsi="Times New Roman" w:cs="Times New Roman"/>
              </w:rPr>
            </w:pPr>
            <w:r>
              <w:rPr>
                <w:rFonts w:ascii="Times New Roman" w:hAnsi="Times New Roman" w:cs="Times New Roman"/>
                <w:sz w:val="26"/>
                <w:szCs w:val="26"/>
              </w:rPr>
              <w:t>1</w:t>
            </w:r>
            <w:r w:rsidRPr="00761F77">
              <w:rPr>
                <w:rFonts w:ascii="Times New Roman" w:hAnsi="Times New Roman" w:cs="Times New Roman"/>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5D9F57" w14:textId="77777777" w:rsidR="008C6247" w:rsidRPr="00761F77" w:rsidRDefault="008C6247" w:rsidP="008C6247">
            <w:pPr>
              <w:snapToGrid w:val="0"/>
              <w:jc w:val="center"/>
              <w:rPr>
                <w:rFonts w:ascii="Times New Roman" w:hAnsi="Times New Roman" w:cs="Times New Roman"/>
              </w:rPr>
            </w:pPr>
            <w:r w:rsidRPr="00761F77">
              <w:rPr>
                <w:rFonts w:ascii="Times New Roman" w:hAnsi="Times New Roman" w:cs="Times New Roman"/>
                <w:sz w:val="26"/>
                <w:szCs w:val="26"/>
              </w:rPr>
              <w:t>Tất cả thành viên</w:t>
            </w:r>
          </w:p>
        </w:tc>
      </w:tr>
      <w:tr w:rsidR="00CB33B3" w:rsidRPr="00761F77" w14:paraId="51842559" w14:textId="77777777" w:rsidTr="00B90527">
        <w:tc>
          <w:tcPr>
            <w:tcW w:w="931" w:type="dxa"/>
            <w:tcBorders>
              <w:top w:val="single" w:sz="4" w:space="0" w:color="000000"/>
              <w:left w:val="single" w:sz="4" w:space="0" w:color="000000"/>
              <w:bottom w:val="single" w:sz="4" w:space="0" w:color="000000"/>
            </w:tcBorders>
            <w:shd w:val="clear" w:color="auto" w:fill="FFFFFF" w:themeFill="background1"/>
            <w:vAlign w:val="center"/>
          </w:tcPr>
          <w:p w14:paraId="345B723E" w14:textId="77777777" w:rsidR="00CB33B3" w:rsidRPr="00761F77" w:rsidRDefault="00CB33B3" w:rsidP="00CB33B3">
            <w:pPr>
              <w:rPr>
                <w:rFonts w:ascii="Times New Roman" w:hAnsi="Times New Roman" w:cs="Times New Roman"/>
              </w:rPr>
            </w:pPr>
            <w:r w:rsidRPr="00761F77">
              <w:rPr>
                <w:rFonts w:ascii="Times New Roman" w:eastAsia="Times New Roman" w:hAnsi="Times New Roman" w:cs="Times New Roman"/>
                <w:b/>
                <w:color w:val="000000"/>
                <w:sz w:val="26"/>
                <w:szCs w:val="26"/>
              </w:rPr>
              <w:t>3.2</w:t>
            </w:r>
          </w:p>
        </w:tc>
        <w:tc>
          <w:tcPr>
            <w:tcW w:w="3479" w:type="dxa"/>
            <w:tcBorders>
              <w:top w:val="single" w:sz="4" w:space="0" w:color="000000"/>
              <w:left w:val="single" w:sz="4" w:space="0" w:color="000000"/>
              <w:bottom w:val="single" w:sz="4" w:space="0" w:color="000000"/>
            </w:tcBorders>
            <w:shd w:val="clear" w:color="auto" w:fill="FFFFFF" w:themeFill="background1"/>
            <w:vAlign w:val="center"/>
          </w:tcPr>
          <w:p w14:paraId="333A7FFB" w14:textId="77777777" w:rsidR="00CB33B3" w:rsidRPr="00761F77" w:rsidRDefault="00CB33B3" w:rsidP="00CB33B3">
            <w:pPr>
              <w:rPr>
                <w:rFonts w:ascii="Times New Roman" w:hAnsi="Times New Roman" w:cs="Times New Roman"/>
              </w:rPr>
            </w:pPr>
            <w:r w:rsidRPr="00761F77">
              <w:rPr>
                <w:rFonts w:ascii="Times New Roman" w:eastAsia="Times New Roman" w:hAnsi="Times New Roman" w:cs="Times New Roman"/>
                <w:b/>
                <w:color w:val="000000"/>
                <w:sz w:val="26"/>
                <w:szCs w:val="26"/>
              </w:rPr>
              <w:t>Sprint 2</w:t>
            </w:r>
          </w:p>
        </w:tc>
        <w:tc>
          <w:tcPr>
            <w:tcW w:w="1350" w:type="dxa"/>
            <w:tcBorders>
              <w:top w:val="single" w:sz="4" w:space="0" w:color="000000"/>
              <w:left w:val="single" w:sz="4" w:space="0" w:color="000000"/>
              <w:bottom w:val="single" w:sz="4" w:space="0" w:color="000000"/>
            </w:tcBorders>
            <w:shd w:val="clear" w:color="auto" w:fill="FFFFFF" w:themeFill="background1"/>
            <w:vAlign w:val="center"/>
          </w:tcPr>
          <w:p w14:paraId="664C874A" w14:textId="0704015B" w:rsidR="00CB33B3" w:rsidRPr="00CB33B3" w:rsidRDefault="00CB33B3" w:rsidP="00CB33B3">
            <w:pPr>
              <w:pStyle w:val="ListParagraph"/>
              <w:spacing w:after="0"/>
              <w:ind w:left="0"/>
              <w:jc w:val="center"/>
              <w:rPr>
                <w:rFonts w:ascii="Times New Roman" w:hAnsi="Times New Roman" w:cs="Times New Roman"/>
                <w:b/>
              </w:rPr>
            </w:pPr>
            <w:r w:rsidRPr="00CB33B3">
              <w:rPr>
                <w:b/>
                <w:sz w:val="26"/>
                <w:szCs w:val="26"/>
              </w:rPr>
              <w:t>16/4/2018</w:t>
            </w:r>
          </w:p>
        </w:tc>
        <w:tc>
          <w:tcPr>
            <w:tcW w:w="1440" w:type="dxa"/>
            <w:tcBorders>
              <w:top w:val="single" w:sz="4" w:space="0" w:color="000000"/>
              <w:left w:val="single" w:sz="4" w:space="0" w:color="000000"/>
              <w:bottom w:val="single" w:sz="4" w:space="0" w:color="000000"/>
            </w:tcBorders>
            <w:shd w:val="clear" w:color="auto" w:fill="FFFFFF" w:themeFill="background1"/>
            <w:vAlign w:val="center"/>
          </w:tcPr>
          <w:p w14:paraId="20EF0A2F" w14:textId="4BB7BA76" w:rsidR="00CB33B3" w:rsidRPr="00CB33B3" w:rsidRDefault="00CB33B3" w:rsidP="00CB33B3">
            <w:pPr>
              <w:pStyle w:val="ListParagraph"/>
              <w:spacing w:after="0"/>
              <w:ind w:left="0"/>
              <w:jc w:val="center"/>
              <w:rPr>
                <w:rFonts w:ascii="Times New Roman" w:hAnsi="Times New Roman" w:cs="Times New Roman"/>
                <w:b/>
              </w:rPr>
            </w:pPr>
            <w:r>
              <w:rPr>
                <w:b/>
                <w:sz w:val="26"/>
                <w:szCs w:val="26"/>
              </w:rPr>
              <w:t>6</w:t>
            </w:r>
            <w:r w:rsidRPr="00CB33B3">
              <w:rPr>
                <w:b/>
                <w:sz w:val="26"/>
                <w:szCs w:val="26"/>
              </w:rPr>
              <w:t>/5/2018</w:t>
            </w:r>
          </w:p>
        </w:tc>
        <w:tc>
          <w:tcPr>
            <w:tcW w:w="1170" w:type="dxa"/>
            <w:tcBorders>
              <w:top w:val="single" w:sz="4" w:space="0" w:color="000000"/>
              <w:left w:val="single" w:sz="4" w:space="0" w:color="000000"/>
              <w:bottom w:val="single" w:sz="4" w:space="0" w:color="000000"/>
            </w:tcBorders>
            <w:shd w:val="clear" w:color="auto" w:fill="FFFFFF" w:themeFill="background1"/>
            <w:vAlign w:val="center"/>
          </w:tcPr>
          <w:p w14:paraId="0D6680EC" w14:textId="161934F8" w:rsidR="00CB33B3" w:rsidRPr="00761F77" w:rsidRDefault="006E5583" w:rsidP="00CB33B3">
            <w:pPr>
              <w:jc w:val="center"/>
              <w:rPr>
                <w:rFonts w:ascii="Times New Roman" w:hAnsi="Times New Roman" w:cs="Times New Roman"/>
              </w:rPr>
            </w:pPr>
            <w:r>
              <w:rPr>
                <w:rFonts w:ascii="Times New Roman" w:eastAsia="Times New Roman" w:hAnsi="Times New Roman" w:cs="Times New Roman"/>
                <w:b/>
                <w:color w:val="000000"/>
                <w:sz w:val="26"/>
                <w:szCs w:val="26"/>
              </w:rPr>
              <w:t>314</w:t>
            </w:r>
            <w:r w:rsidR="00CB33B3" w:rsidRPr="00761F77">
              <w:rPr>
                <w:rFonts w:ascii="Times New Roman" w:eastAsia="Times New Roman" w:hAnsi="Times New Roman" w:cs="Times New Roman"/>
                <w:b/>
                <w:color w:val="000000"/>
                <w:sz w:val="26"/>
                <w:szCs w:val="26"/>
              </w:rPr>
              <w:t xml:space="preserve"> giờ</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06C9B07" w14:textId="77777777" w:rsidR="00CB33B3" w:rsidRPr="00761F77" w:rsidRDefault="00CB33B3" w:rsidP="00CB33B3">
            <w:pPr>
              <w:snapToGrid w:val="0"/>
              <w:jc w:val="center"/>
              <w:rPr>
                <w:rFonts w:ascii="Times New Roman" w:eastAsia="Times New Roman" w:hAnsi="Times New Roman" w:cs="Times New Roman"/>
                <w:sz w:val="26"/>
                <w:szCs w:val="26"/>
              </w:rPr>
            </w:pPr>
          </w:p>
        </w:tc>
      </w:tr>
      <w:tr w:rsidR="00030C18" w:rsidRPr="00761F77" w14:paraId="195E4D2F" w14:textId="77777777" w:rsidTr="0075486D">
        <w:tc>
          <w:tcPr>
            <w:tcW w:w="931" w:type="dxa"/>
            <w:tcBorders>
              <w:top w:val="single" w:sz="4" w:space="0" w:color="000000"/>
              <w:left w:val="single" w:sz="4" w:space="0" w:color="000000"/>
              <w:bottom w:val="single" w:sz="4" w:space="0" w:color="000000"/>
            </w:tcBorders>
            <w:shd w:val="clear" w:color="auto" w:fill="auto"/>
            <w:vAlign w:val="center"/>
          </w:tcPr>
          <w:p w14:paraId="55999DF3" w14:textId="77777777" w:rsidR="00030C18" w:rsidRPr="00761F77" w:rsidRDefault="00030C18" w:rsidP="00030C18">
            <w:pPr>
              <w:rPr>
                <w:rFonts w:ascii="Times New Roman" w:hAnsi="Times New Roman" w:cs="Times New Roman"/>
              </w:rPr>
            </w:pPr>
            <w:r w:rsidRPr="00761F77">
              <w:rPr>
                <w:rFonts w:ascii="Times New Roman" w:eastAsia="Times New Roman" w:hAnsi="Times New Roman" w:cs="Times New Roman"/>
                <w:color w:val="000000"/>
                <w:sz w:val="26"/>
                <w:szCs w:val="26"/>
              </w:rPr>
              <w:t>3.2.1</w:t>
            </w:r>
          </w:p>
        </w:tc>
        <w:tc>
          <w:tcPr>
            <w:tcW w:w="3479" w:type="dxa"/>
            <w:tcBorders>
              <w:top w:val="single" w:sz="4" w:space="0" w:color="000000"/>
              <w:left w:val="single" w:sz="4" w:space="0" w:color="000000"/>
              <w:bottom w:val="single" w:sz="4" w:space="0" w:color="000000"/>
            </w:tcBorders>
            <w:shd w:val="clear" w:color="auto" w:fill="auto"/>
            <w:vAlign w:val="center"/>
          </w:tcPr>
          <w:p w14:paraId="014D4C39" w14:textId="77777777" w:rsidR="00030C18" w:rsidRPr="00761F77" w:rsidRDefault="00030C18" w:rsidP="00030C18">
            <w:pPr>
              <w:rPr>
                <w:rFonts w:ascii="Times New Roman" w:hAnsi="Times New Roman" w:cs="Times New Roman"/>
              </w:rPr>
            </w:pPr>
            <w:r w:rsidRPr="00761F77">
              <w:rPr>
                <w:rFonts w:ascii="Times New Roman" w:eastAsia="Times New Roman" w:hAnsi="Times New Roman" w:cs="Times New Roman"/>
                <w:color w:val="000000"/>
                <w:sz w:val="26"/>
                <w:szCs w:val="26"/>
              </w:rPr>
              <w:t xml:space="preserve">Họp bàn kế hoạch Sprint 2 </w:t>
            </w:r>
          </w:p>
        </w:tc>
        <w:tc>
          <w:tcPr>
            <w:tcW w:w="1350" w:type="dxa"/>
            <w:tcBorders>
              <w:top w:val="single" w:sz="4" w:space="0" w:color="000000"/>
              <w:left w:val="single" w:sz="4" w:space="0" w:color="000000"/>
              <w:bottom w:val="single" w:sz="4" w:space="0" w:color="000000"/>
            </w:tcBorders>
            <w:shd w:val="clear" w:color="auto" w:fill="auto"/>
            <w:vAlign w:val="center"/>
          </w:tcPr>
          <w:p w14:paraId="0D71CB20" w14:textId="04746719" w:rsidR="00030C18" w:rsidRPr="00030C18" w:rsidRDefault="00030C18" w:rsidP="00030C18">
            <w:pPr>
              <w:pStyle w:val="ListParagraph"/>
              <w:spacing w:after="0"/>
              <w:ind w:left="0"/>
              <w:jc w:val="center"/>
              <w:rPr>
                <w:rFonts w:ascii="Times New Roman" w:hAnsi="Times New Roman" w:cs="Times New Roman"/>
              </w:rPr>
            </w:pPr>
            <w:r w:rsidRPr="00030C18">
              <w:rPr>
                <w:sz w:val="26"/>
                <w:szCs w:val="26"/>
              </w:rPr>
              <w:t>16/4/2018</w:t>
            </w:r>
          </w:p>
        </w:tc>
        <w:tc>
          <w:tcPr>
            <w:tcW w:w="1440" w:type="dxa"/>
            <w:tcBorders>
              <w:top w:val="single" w:sz="4" w:space="0" w:color="000000"/>
              <w:left w:val="single" w:sz="4" w:space="0" w:color="000000"/>
              <w:bottom w:val="single" w:sz="4" w:space="0" w:color="000000"/>
            </w:tcBorders>
            <w:shd w:val="clear" w:color="auto" w:fill="auto"/>
            <w:vAlign w:val="center"/>
          </w:tcPr>
          <w:p w14:paraId="618A48BD" w14:textId="5621F7C9" w:rsidR="00030C18" w:rsidRPr="00761F77" w:rsidRDefault="00030C18" w:rsidP="00030C18">
            <w:pPr>
              <w:pStyle w:val="ListParagraph"/>
              <w:spacing w:after="0"/>
              <w:ind w:left="0"/>
              <w:jc w:val="center"/>
              <w:rPr>
                <w:rFonts w:ascii="Times New Roman" w:hAnsi="Times New Roman" w:cs="Times New Roman"/>
              </w:rPr>
            </w:pPr>
            <w:r w:rsidRPr="00030C18">
              <w:rPr>
                <w:sz w:val="26"/>
                <w:szCs w:val="26"/>
              </w:rPr>
              <w:t>16/4/2018</w:t>
            </w:r>
          </w:p>
        </w:tc>
        <w:tc>
          <w:tcPr>
            <w:tcW w:w="1170" w:type="dxa"/>
            <w:tcBorders>
              <w:top w:val="single" w:sz="4" w:space="0" w:color="000000"/>
              <w:left w:val="single" w:sz="4" w:space="0" w:color="000000"/>
              <w:bottom w:val="single" w:sz="4" w:space="0" w:color="000000"/>
            </w:tcBorders>
            <w:shd w:val="clear" w:color="auto" w:fill="auto"/>
            <w:vAlign w:val="center"/>
          </w:tcPr>
          <w:p w14:paraId="11157642" w14:textId="77777777" w:rsidR="00030C18" w:rsidRPr="00761F77" w:rsidRDefault="00030C18" w:rsidP="00030C18">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8 giờ</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679DF" w14:textId="77777777" w:rsidR="00030C18" w:rsidRPr="00761F77" w:rsidRDefault="00030C18" w:rsidP="00030C18">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Tất cả thành viên</w:t>
            </w:r>
          </w:p>
        </w:tc>
      </w:tr>
      <w:tr w:rsidR="00030C18" w:rsidRPr="00761F77" w14:paraId="7A66389A" w14:textId="77777777" w:rsidTr="0075486D">
        <w:tc>
          <w:tcPr>
            <w:tcW w:w="931" w:type="dxa"/>
            <w:tcBorders>
              <w:left w:val="single" w:sz="4" w:space="0" w:color="000000"/>
              <w:bottom w:val="single" w:sz="4" w:space="0" w:color="000000"/>
            </w:tcBorders>
            <w:shd w:val="clear" w:color="auto" w:fill="auto"/>
            <w:vAlign w:val="center"/>
          </w:tcPr>
          <w:p w14:paraId="51C3D093" w14:textId="77777777" w:rsidR="00030C18" w:rsidRPr="00761F77" w:rsidRDefault="00030C18" w:rsidP="00030C18">
            <w:pPr>
              <w:rPr>
                <w:rFonts w:ascii="Times New Roman" w:hAnsi="Times New Roman" w:cs="Times New Roman"/>
              </w:rPr>
            </w:pPr>
            <w:r w:rsidRPr="00761F77">
              <w:rPr>
                <w:rFonts w:ascii="Times New Roman" w:eastAsia="Times New Roman" w:hAnsi="Times New Roman" w:cs="Times New Roman"/>
                <w:color w:val="000000"/>
                <w:sz w:val="26"/>
                <w:szCs w:val="26"/>
              </w:rPr>
              <w:t>3.2.2</w:t>
            </w:r>
          </w:p>
        </w:tc>
        <w:tc>
          <w:tcPr>
            <w:tcW w:w="3479" w:type="dxa"/>
            <w:tcBorders>
              <w:left w:val="single" w:sz="4" w:space="0" w:color="000000"/>
              <w:bottom w:val="single" w:sz="4" w:space="0" w:color="000000"/>
            </w:tcBorders>
            <w:shd w:val="clear" w:color="auto" w:fill="auto"/>
            <w:vAlign w:val="center"/>
          </w:tcPr>
          <w:p w14:paraId="602582B3" w14:textId="77777777" w:rsidR="00030C18" w:rsidRPr="00761F77" w:rsidRDefault="00030C18" w:rsidP="00030C18">
            <w:pPr>
              <w:rPr>
                <w:rFonts w:ascii="Times New Roman" w:hAnsi="Times New Roman" w:cs="Times New Roman"/>
              </w:rPr>
            </w:pPr>
            <w:r w:rsidRPr="00761F77">
              <w:rPr>
                <w:rFonts w:ascii="Times New Roman" w:eastAsia="Times New Roman" w:hAnsi="Times New Roman" w:cs="Times New Roman"/>
                <w:color w:val="000000"/>
                <w:sz w:val="26"/>
                <w:szCs w:val="26"/>
              </w:rPr>
              <w:t xml:space="preserve">Tạo tài liệu Sprint Backlog </w:t>
            </w:r>
          </w:p>
        </w:tc>
        <w:tc>
          <w:tcPr>
            <w:tcW w:w="1350" w:type="dxa"/>
            <w:tcBorders>
              <w:left w:val="single" w:sz="4" w:space="0" w:color="000000"/>
              <w:bottom w:val="single" w:sz="4" w:space="0" w:color="000000"/>
            </w:tcBorders>
            <w:shd w:val="clear" w:color="auto" w:fill="auto"/>
            <w:vAlign w:val="center"/>
          </w:tcPr>
          <w:p w14:paraId="1A13EB11" w14:textId="37F9CABA" w:rsidR="00030C18" w:rsidRPr="00761F77" w:rsidRDefault="00030C18" w:rsidP="00030C18">
            <w:pPr>
              <w:pStyle w:val="ListParagraph"/>
              <w:spacing w:after="0"/>
              <w:ind w:left="0"/>
              <w:jc w:val="center"/>
              <w:rPr>
                <w:rFonts w:ascii="Times New Roman" w:hAnsi="Times New Roman" w:cs="Times New Roman"/>
              </w:rPr>
            </w:pPr>
            <w:r>
              <w:rPr>
                <w:sz w:val="26"/>
                <w:szCs w:val="26"/>
              </w:rPr>
              <w:t>17</w:t>
            </w:r>
            <w:r w:rsidRPr="00030C18">
              <w:rPr>
                <w:sz w:val="26"/>
                <w:szCs w:val="26"/>
              </w:rPr>
              <w:t>/4/2018</w:t>
            </w:r>
          </w:p>
        </w:tc>
        <w:tc>
          <w:tcPr>
            <w:tcW w:w="1440" w:type="dxa"/>
            <w:tcBorders>
              <w:left w:val="single" w:sz="4" w:space="0" w:color="000000"/>
              <w:bottom w:val="single" w:sz="4" w:space="0" w:color="000000"/>
            </w:tcBorders>
            <w:shd w:val="clear" w:color="auto" w:fill="auto"/>
            <w:vAlign w:val="center"/>
          </w:tcPr>
          <w:p w14:paraId="092D9D15" w14:textId="19AF007D" w:rsidR="00030C18" w:rsidRPr="00761F77" w:rsidRDefault="00030C18" w:rsidP="00030C18">
            <w:pPr>
              <w:pStyle w:val="ListParagraph"/>
              <w:spacing w:after="0"/>
              <w:ind w:left="0"/>
              <w:jc w:val="center"/>
              <w:rPr>
                <w:rFonts w:ascii="Times New Roman" w:hAnsi="Times New Roman" w:cs="Times New Roman"/>
              </w:rPr>
            </w:pPr>
            <w:r>
              <w:rPr>
                <w:sz w:val="26"/>
                <w:szCs w:val="26"/>
              </w:rPr>
              <w:t>17</w:t>
            </w:r>
            <w:r w:rsidRPr="00030C18">
              <w:rPr>
                <w:sz w:val="26"/>
                <w:szCs w:val="26"/>
              </w:rPr>
              <w:t>/4/2018</w:t>
            </w:r>
          </w:p>
        </w:tc>
        <w:tc>
          <w:tcPr>
            <w:tcW w:w="1170" w:type="dxa"/>
            <w:tcBorders>
              <w:left w:val="single" w:sz="4" w:space="0" w:color="000000"/>
              <w:bottom w:val="single" w:sz="4" w:space="0" w:color="000000"/>
            </w:tcBorders>
            <w:shd w:val="clear" w:color="auto" w:fill="auto"/>
            <w:vAlign w:val="center"/>
          </w:tcPr>
          <w:p w14:paraId="35EFE10E" w14:textId="77777777" w:rsidR="00030C18" w:rsidRPr="00761F77" w:rsidRDefault="00030C18" w:rsidP="00030C18">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 giờ</w:t>
            </w:r>
          </w:p>
        </w:tc>
        <w:tc>
          <w:tcPr>
            <w:tcW w:w="1350" w:type="dxa"/>
            <w:tcBorders>
              <w:left w:val="single" w:sz="4" w:space="0" w:color="000000"/>
              <w:bottom w:val="single" w:sz="4" w:space="0" w:color="000000"/>
              <w:right w:val="single" w:sz="4" w:space="0" w:color="000000"/>
            </w:tcBorders>
            <w:shd w:val="clear" w:color="auto" w:fill="auto"/>
            <w:vAlign w:val="center"/>
          </w:tcPr>
          <w:p w14:paraId="4E99B94A" w14:textId="469B4C35" w:rsidR="00030C18" w:rsidRPr="00761F77" w:rsidRDefault="00030C18" w:rsidP="00030C18">
            <w:pPr>
              <w:snapToGrid w:val="0"/>
              <w:jc w:val="center"/>
              <w:rPr>
                <w:rFonts w:ascii="Times New Roman" w:hAnsi="Times New Roman" w:cs="Times New Roman"/>
              </w:rPr>
            </w:pPr>
            <w:r>
              <w:rPr>
                <w:rFonts w:ascii="Times New Roman" w:eastAsia="Times New Roman" w:hAnsi="Times New Roman" w:cs="Times New Roman"/>
                <w:color w:val="000000"/>
                <w:sz w:val="26"/>
                <w:szCs w:val="26"/>
              </w:rPr>
              <w:t>Thiện</w:t>
            </w:r>
          </w:p>
        </w:tc>
      </w:tr>
      <w:tr w:rsidR="00030C18" w:rsidRPr="00761F77" w14:paraId="5BB01B04" w14:textId="77777777" w:rsidTr="0075486D">
        <w:tc>
          <w:tcPr>
            <w:tcW w:w="931" w:type="dxa"/>
            <w:tcBorders>
              <w:left w:val="single" w:sz="4" w:space="0" w:color="000000"/>
              <w:bottom w:val="single" w:sz="4" w:space="0" w:color="000000"/>
            </w:tcBorders>
            <w:shd w:val="clear" w:color="auto" w:fill="auto"/>
            <w:vAlign w:val="center"/>
          </w:tcPr>
          <w:p w14:paraId="3E965B4A" w14:textId="77777777" w:rsidR="00030C18" w:rsidRPr="00761F77" w:rsidRDefault="00030C18" w:rsidP="00030C18">
            <w:pPr>
              <w:rPr>
                <w:rFonts w:ascii="Times New Roman" w:hAnsi="Times New Roman" w:cs="Times New Roman"/>
              </w:rPr>
            </w:pPr>
            <w:r w:rsidRPr="00761F77">
              <w:rPr>
                <w:rFonts w:ascii="Times New Roman" w:eastAsia="Times New Roman" w:hAnsi="Times New Roman" w:cs="Times New Roman"/>
                <w:color w:val="000000"/>
                <w:sz w:val="26"/>
                <w:szCs w:val="26"/>
              </w:rPr>
              <w:t>3.2.3</w:t>
            </w:r>
          </w:p>
        </w:tc>
        <w:tc>
          <w:tcPr>
            <w:tcW w:w="3479" w:type="dxa"/>
            <w:tcBorders>
              <w:left w:val="single" w:sz="4" w:space="0" w:color="000000"/>
              <w:bottom w:val="single" w:sz="4" w:space="0" w:color="000000"/>
            </w:tcBorders>
            <w:shd w:val="clear" w:color="auto" w:fill="auto"/>
            <w:vAlign w:val="center"/>
          </w:tcPr>
          <w:p w14:paraId="2938FCBA" w14:textId="77777777" w:rsidR="00030C18" w:rsidRPr="00761F77" w:rsidRDefault="00030C18" w:rsidP="00030C18">
            <w:pPr>
              <w:rPr>
                <w:rFonts w:ascii="Times New Roman" w:hAnsi="Times New Roman" w:cs="Times New Roman"/>
              </w:rPr>
            </w:pPr>
            <w:r w:rsidRPr="00761F77">
              <w:rPr>
                <w:rFonts w:ascii="Times New Roman" w:eastAsia="Times New Roman" w:hAnsi="Times New Roman" w:cs="Times New Roman"/>
                <w:color w:val="000000"/>
                <w:sz w:val="26"/>
                <w:szCs w:val="26"/>
              </w:rPr>
              <w:t>Tạo tài liệu kế hoạch kiểm thử cho Sprint 2</w:t>
            </w:r>
          </w:p>
        </w:tc>
        <w:tc>
          <w:tcPr>
            <w:tcW w:w="1350" w:type="dxa"/>
            <w:tcBorders>
              <w:left w:val="single" w:sz="4" w:space="0" w:color="000000"/>
              <w:bottom w:val="single" w:sz="4" w:space="0" w:color="000000"/>
            </w:tcBorders>
            <w:shd w:val="clear" w:color="auto" w:fill="auto"/>
            <w:vAlign w:val="center"/>
          </w:tcPr>
          <w:p w14:paraId="0A44330E" w14:textId="035CF450" w:rsidR="00030C18" w:rsidRPr="00761F77" w:rsidRDefault="00030C18" w:rsidP="00030C18">
            <w:pPr>
              <w:pStyle w:val="ListParagraph"/>
              <w:spacing w:after="0"/>
              <w:ind w:left="0"/>
              <w:jc w:val="center"/>
              <w:rPr>
                <w:rFonts w:ascii="Times New Roman" w:hAnsi="Times New Roman" w:cs="Times New Roman"/>
              </w:rPr>
            </w:pPr>
            <w:r>
              <w:rPr>
                <w:sz w:val="26"/>
                <w:szCs w:val="26"/>
              </w:rPr>
              <w:t>17</w:t>
            </w:r>
            <w:r w:rsidRPr="00030C18">
              <w:rPr>
                <w:sz w:val="26"/>
                <w:szCs w:val="26"/>
              </w:rPr>
              <w:t>/4/2018</w:t>
            </w:r>
          </w:p>
        </w:tc>
        <w:tc>
          <w:tcPr>
            <w:tcW w:w="1440" w:type="dxa"/>
            <w:tcBorders>
              <w:left w:val="single" w:sz="4" w:space="0" w:color="000000"/>
              <w:bottom w:val="single" w:sz="4" w:space="0" w:color="000000"/>
            </w:tcBorders>
            <w:shd w:val="clear" w:color="auto" w:fill="auto"/>
            <w:vAlign w:val="center"/>
          </w:tcPr>
          <w:p w14:paraId="75675E80" w14:textId="6B7059CA" w:rsidR="00030C18" w:rsidRPr="00761F77" w:rsidRDefault="00030C18" w:rsidP="00030C18">
            <w:pPr>
              <w:pStyle w:val="ListParagraph"/>
              <w:spacing w:after="0"/>
              <w:ind w:left="0"/>
              <w:jc w:val="center"/>
              <w:rPr>
                <w:rFonts w:ascii="Times New Roman" w:hAnsi="Times New Roman" w:cs="Times New Roman"/>
              </w:rPr>
            </w:pPr>
            <w:r>
              <w:rPr>
                <w:sz w:val="26"/>
                <w:szCs w:val="26"/>
              </w:rPr>
              <w:t>17</w:t>
            </w:r>
            <w:r w:rsidRPr="00030C18">
              <w:rPr>
                <w:sz w:val="26"/>
                <w:szCs w:val="26"/>
              </w:rPr>
              <w:t>/4/2018</w:t>
            </w:r>
          </w:p>
        </w:tc>
        <w:tc>
          <w:tcPr>
            <w:tcW w:w="1170" w:type="dxa"/>
            <w:tcBorders>
              <w:left w:val="single" w:sz="4" w:space="0" w:color="000000"/>
              <w:bottom w:val="single" w:sz="4" w:space="0" w:color="000000"/>
            </w:tcBorders>
            <w:shd w:val="clear" w:color="auto" w:fill="auto"/>
            <w:vAlign w:val="center"/>
          </w:tcPr>
          <w:p w14:paraId="19A13A1B" w14:textId="77777777" w:rsidR="00030C18" w:rsidRPr="00761F77" w:rsidRDefault="00030C18" w:rsidP="00030C18">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 giờ</w:t>
            </w:r>
          </w:p>
        </w:tc>
        <w:tc>
          <w:tcPr>
            <w:tcW w:w="1350" w:type="dxa"/>
            <w:tcBorders>
              <w:left w:val="single" w:sz="4" w:space="0" w:color="000000"/>
              <w:bottom w:val="single" w:sz="4" w:space="0" w:color="000000"/>
              <w:right w:val="single" w:sz="4" w:space="0" w:color="000000"/>
            </w:tcBorders>
            <w:shd w:val="clear" w:color="auto" w:fill="auto"/>
            <w:vAlign w:val="center"/>
          </w:tcPr>
          <w:p w14:paraId="593EDCF9" w14:textId="16B02519" w:rsidR="00030C18" w:rsidRPr="00761F77" w:rsidRDefault="00030C18" w:rsidP="00030C18">
            <w:pPr>
              <w:snapToGrid w:val="0"/>
              <w:jc w:val="center"/>
              <w:rPr>
                <w:rFonts w:ascii="Times New Roman" w:hAnsi="Times New Roman" w:cs="Times New Roman"/>
              </w:rPr>
            </w:pPr>
            <w:r>
              <w:rPr>
                <w:rFonts w:ascii="Times New Roman" w:eastAsia="Times New Roman" w:hAnsi="Times New Roman" w:cs="Times New Roman"/>
                <w:color w:val="000000"/>
                <w:sz w:val="26"/>
                <w:szCs w:val="26"/>
              </w:rPr>
              <w:t>Anh</w:t>
            </w:r>
          </w:p>
        </w:tc>
      </w:tr>
      <w:tr w:rsidR="00030C18" w:rsidRPr="00761F77" w14:paraId="5DABD793" w14:textId="77777777" w:rsidTr="0075486D">
        <w:tc>
          <w:tcPr>
            <w:tcW w:w="931" w:type="dxa"/>
            <w:tcBorders>
              <w:left w:val="single" w:sz="4" w:space="0" w:color="000000"/>
              <w:bottom w:val="single" w:sz="4" w:space="0" w:color="000000"/>
            </w:tcBorders>
            <w:shd w:val="clear" w:color="auto" w:fill="auto"/>
            <w:vAlign w:val="center"/>
          </w:tcPr>
          <w:p w14:paraId="0E094B23" w14:textId="77777777" w:rsidR="00030C18" w:rsidRPr="00761F77" w:rsidRDefault="00030C18" w:rsidP="00030C18">
            <w:pPr>
              <w:rPr>
                <w:rFonts w:ascii="Times New Roman" w:hAnsi="Times New Roman" w:cs="Times New Roman"/>
              </w:rPr>
            </w:pPr>
            <w:r w:rsidRPr="00761F77">
              <w:rPr>
                <w:rFonts w:ascii="Times New Roman" w:eastAsia="Times New Roman" w:hAnsi="Times New Roman" w:cs="Times New Roman"/>
                <w:b/>
                <w:bCs/>
                <w:color w:val="000000"/>
                <w:sz w:val="26"/>
                <w:szCs w:val="26"/>
              </w:rPr>
              <w:t>3.2.4</w:t>
            </w:r>
          </w:p>
        </w:tc>
        <w:tc>
          <w:tcPr>
            <w:tcW w:w="3479" w:type="dxa"/>
            <w:tcBorders>
              <w:left w:val="single" w:sz="4" w:space="0" w:color="000000"/>
              <w:bottom w:val="single" w:sz="4" w:space="0" w:color="000000"/>
            </w:tcBorders>
            <w:shd w:val="clear" w:color="auto" w:fill="auto"/>
            <w:vAlign w:val="center"/>
          </w:tcPr>
          <w:p w14:paraId="159439A9" w14:textId="77777777" w:rsidR="00030C18" w:rsidRPr="00761F77" w:rsidRDefault="00030C18" w:rsidP="00030C18">
            <w:pPr>
              <w:rPr>
                <w:rFonts w:ascii="Times New Roman" w:hAnsi="Times New Roman" w:cs="Times New Roman"/>
              </w:rPr>
            </w:pPr>
            <w:r w:rsidRPr="00761F77">
              <w:rPr>
                <w:rFonts w:ascii="Times New Roman" w:eastAsia="Times New Roman" w:hAnsi="Times New Roman" w:cs="Times New Roman"/>
                <w:b/>
                <w:bCs/>
                <w:color w:val="000000"/>
                <w:sz w:val="26"/>
                <w:szCs w:val="26"/>
              </w:rPr>
              <w:t>Thiết kế giao diện</w:t>
            </w:r>
          </w:p>
        </w:tc>
        <w:tc>
          <w:tcPr>
            <w:tcW w:w="1350" w:type="dxa"/>
            <w:tcBorders>
              <w:left w:val="single" w:sz="4" w:space="0" w:color="000000"/>
              <w:bottom w:val="single" w:sz="4" w:space="0" w:color="000000"/>
            </w:tcBorders>
            <w:shd w:val="clear" w:color="auto" w:fill="auto"/>
            <w:vAlign w:val="center"/>
          </w:tcPr>
          <w:p w14:paraId="7274C7DB" w14:textId="1F5E2225" w:rsidR="00030C18" w:rsidRPr="00761F77" w:rsidRDefault="00300D16" w:rsidP="00030C18">
            <w:pPr>
              <w:pStyle w:val="ListParagraph"/>
              <w:spacing w:after="0"/>
              <w:ind w:left="0"/>
              <w:jc w:val="center"/>
              <w:rPr>
                <w:rFonts w:ascii="Times New Roman" w:hAnsi="Times New Roman" w:cs="Times New Roman"/>
              </w:rPr>
            </w:pPr>
            <w:r>
              <w:rPr>
                <w:rFonts w:ascii="Times New Roman" w:eastAsia="Times New Roman" w:hAnsi="Times New Roman" w:cs="Times New Roman"/>
                <w:b/>
                <w:bCs/>
                <w:sz w:val="26"/>
                <w:szCs w:val="26"/>
              </w:rPr>
              <w:t>18/4/2018</w:t>
            </w:r>
          </w:p>
        </w:tc>
        <w:tc>
          <w:tcPr>
            <w:tcW w:w="1440" w:type="dxa"/>
            <w:tcBorders>
              <w:left w:val="single" w:sz="4" w:space="0" w:color="000000"/>
              <w:bottom w:val="single" w:sz="4" w:space="0" w:color="000000"/>
            </w:tcBorders>
            <w:shd w:val="clear" w:color="auto" w:fill="auto"/>
            <w:vAlign w:val="center"/>
          </w:tcPr>
          <w:p w14:paraId="052416FF" w14:textId="209FB043" w:rsidR="00030C18" w:rsidRPr="00761F77" w:rsidRDefault="00300D16" w:rsidP="00030C18">
            <w:pPr>
              <w:pStyle w:val="ListParagraph"/>
              <w:spacing w:after="0"/>
              <w:ind w:left="0"/>
              <w:jc w:val="center"/>
              <w:rPr>
                <w:rFonts w:ascii="Times New Roman" w:hAnsi="Times New Roman" w:cs="Times New Roman"/>
              </w:rPr>
            </w:pPr>
            <w:r>
              <w:rPr>
                <w:rFonts w:ascii="Times New Roman" w:eastAsia="Times New Roman" w:hAnsi="Times New Roman" w:cs="Times New Roman"/>
                <w:b/>
                <w:bCs/>
                <w:sz w:val="26"/>
                <w:szCs w:val="26"/>
              </w:rPr>
              <w:t>18/4/2018</w:t>
            </w:r>
          </w:p>
        </w:tc>
        <w:tc>
          <w:tcPr>
            <w:tcW w:w="1170" w:type="dxa"/>
            <w:tcBorders>
              <w:left w:val="single" w:sz="4" w:space="0" w:color="000000"/>
              <w:bottom w:val="single" w:sz="4" w:space="0" w:color="000000"/>
            </w:tcBorders>
            <w:shd w:val="clear" w:color="auto" w:fill="auto"/>
            <w:vAlign w:val="center"/>
          </w:tcPr>
          <w:p w14:paraId="5492E09E" w14:textId="43344BA1" w:rsidR="00030C18" w:rsidRPr="00761F77" w:rsidRDefault="00885DAF" w:rsidP="00030C18">
            <w:pPr>
              <w:snapToGrid w:val="0"/>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25</w:t>
            </w:r>
            <w:r w:rsidR="00030C18" w:rsidRPr="00761F77">
              <w:rPr>
                <w:rFonts w:ascii="Times New Roman" w:eastAsia="Times New Roman" w:hAnsi="Times New Roman" w:cs="Times New Roman"/>
                <w:b/>
                <w:bCs/>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21BFFF24" w14:textId="77777777" w:rsidR="00030C18" w:rsidRPr="00761F77" w:rsidRDefault="00030C18" w:rsidP="00030C18">
            <w:pPr>
              <w:snapToGrid w:val="0"/>
              <w:rPr>
                <w:rFonts w:ascii="Times New Roman" w:eastAsia="Times New Roman" w:hAnsi="Times New Roman" w:cs="Times New Roman"/>
                <w:b/>
                <w:bCs/>
                <w:color w:val="000000"/>
                <w:sz w:val="26"/>
                <w:szCs w:val="26"/>
              </w:rPr>
            </w:pPr>
          </w:p>
        </w:tc>
      </w:tr>
      <w:tr w:rsidR="00EA098F" w:rsidRPr="00761F77" w14:paraId="3C66A3B4" w14:textId="77777777" w:rsidTr="0075486D">
        <w:tc>
          <w:tcPr>
            <w:tcW w:w="931" w:type="dxa"/>
            <w:tcBorders>
              <w:left w:val="single" w:sz="4" w:space="0" w:color="000000"/>
              <w:bottom w:val="single" w:sz="4" w:space="0" w:color="000000"/>
            </w:tcBorders>
            <w:shd w:val="clear" w:color="auto" w:fill="auto"/>
            <w:vAlign w:val="center"/>
          </w:tcPr>
          <w:p w14:paraId="247A17E4" w14:textId="77777777" w:rsidR="00EA098F" w:rsidRPr="00761F77" w:rsidRDefault="00EA098F" w:rsidP="00EA098F">
            <w:pPr>
              <w:rPr>
                <w:rFonts w:ascii="Times New Roman" w:hAnsi="Times New Roman" w:cs="Times New Roman"/>
              </w:rPr>
            </w:pPr>
            <w:r w:rsidRPr="00761F77">
              <w:rPr>
                <w:rFonts w:ascii="Times New Roman" w:eastAsia="Times New Roman" w:hAnsi="Times New Roman" w:cs="Times New Roman"/>
                <w:color w:val="000000"/>
                <w:sz w:val="26"/>
                <w:szCs w:val="26"/>
              </w:rPr>
              <w:t>3.2.4.1</w:t>
            </w:r>
          </w:p>
        </w:tc>
        <w:tc>
          <w:tcPr>
            <w:tcW w:w="3479" w:type="dxa"/>
            <w:tcBorders>
              <w:left w:val="single" w:sz="4" w:space="0" w:color="000000"/>
              <w:bottom w:val="single" w:sz="4" w:space="0" w:color="000000"/>
            </w:tcBorders>
            <w:shd w:val="clear" w:color="auto" w:fill="auto"/>
            <w:vAlign w:val="center"/>
          </w:tcPr>
          <w:p w14:paraId="7AF35879" w14:textId="62C105CE" w:rsidR="00EA098F" w:rsidRPr="00761F77" w:rsidRDefault="00EA098F" w:rsidP="00EA098F">
            <w:pPr>
              <w:rPr>
                <w:rFonts w:ascii="Times New Roman" w:hAnsi="Times New Roman" w:cs="Times New Roman"/>
              </w:rPr>
            </w:pPr>
            <w:r w:rsidRPr="00761F77">
              <w:rPr>
                <w:rFonts w:ascii="Times New Roman" w:eastAsia="Times New Roman" w:hAnsi="Times New Roman" w:cs="Times New Roman"/>
                <w:color w:val="000000"/>
                <w:sz w:val="26"/>
                <w:szCs w:val="26"/>
              </w:rPr>
              <w:t xml:space="preserve">Thiết kế giao diện </w:t>
            </w:r>
            <w:r>
              <w:rPr>
                <w:rFonts w:ascii="Times New Roman" w:eastAsia="Times New Roman" w:hAnsi="Times New Roman" w:cs="Times New Roman"/>
                <w:color w:val="000000"/>
                <w:sz w:val="26"/>
                <w:szCs w:val="26"/>
              </w:rPr>
              <w:t>Font-end</w:t>
            </w:r>
          </w:p>
        </w:tc>
        <w:tc>
          <w:tcPr>
            <w:tcW w:w="1350" w:type="dxa"/>
            <w:tcBorders>
              <w:left w:val="single" w:sz="4" w:space="0" w:color="000000"/>
              <w:bottom w:val="single" w:sz="4" w:space="0" w:color="000000"/>
            </w:tcBorders>
            <w:shd w:val="clear" w:color="auto" w:fill="auto"/>
            <w:vAlign w:val="center"/>
          </w:tcPr>
          <w:p w14:paraId="64960135" w14:textId="30D27748" w:rsidR="00EA098F" w:rsidRPr="00300D16" w:rsidRDefault="00EA098F" w:rsidP="00EA098F">
            <w:pPr>
              <w:pStyle w:val="ListParagraph"/>
              <w:spacing w:after="0"/>
              <w:ind w:left="0"/>
              <w:jc w:val="center"/>
              <w:rPr>
                <w:rFonts w:ascii="Times New Roman" w:hAnsi="Times New Roman" w:cs="Times New Roman"/>
              </w:rPr>
            </w:pPr>
            <w:r w:rsidRPr="00300D16">
              <w:rPr>
                <w:rFonts w:ascii="Times New Roman" w:eastAsia="Times New Roman" w:hAnsi="Times New Roman" w:cs="Times New Roman"/>
                <w:bCs/>
                <w:sz w:val="26"/>
                <w:szCs w:val="26"/>
              </w:rPr>
              <w:t>18/4/2018</w:t>
            </w:r>
          </w:p>
        </w:tc>
        <w:tc>
          <w:tcPr>
            <w:tcW w:w="1440" w:type="dxa"/>
            <w:tcBorders>
              <w:left w:val="single" w:sz="4" w:space="0" w:color="000000"/>
              <w:bottom w:val="single" w:sz="4" w:space="0" w:color="000000"/>
            </w:tcBorders>
            <w:shd w:val="clear" w:color="auto" w:fill="auto"/>
            <w:vAlign w:val="center"/>
          </w:tcPr>
          <w:p w14:paraId="69B933C8" w14:textId="3F74C8D4" w:rsidR="00EA098F" w:rsidRPr="00761F77" w:rsidRDefault="00EA098F" w:rsidP="00EA098F">
            <w:pPr>
              <w:pStyle w:val="ListParagraph"/>
              <w:spacing w:after="0"/>
              <w:ind w:left="0"/>
              <w:jc w:val="center"/>
              <w:rPr>
                <w:rFonts w:ascii="Times New Roman" w:hAnsi="Times New Roman" w:cs="Times New Roman"/>
              </w:rPr>
            </w:pPr>
            <w:r w:rsidRPr="00300D16">
              <w:rPr>
                <w:rFonts w:ascii="Times New Roman" w:eastAsia="Times New Roman" w:hAnsi="Times New Roman" w:cs="Times New Roman"/>
                <w:bCs/>
                <w:sz w:val="26"/>
                <w:szCs w:val="26"/>
              </w:rPr>
              <w:t>18/4/2018</w:t>
            </w:r>
          </w:p>
        </w:tc>
        <w:tc>
          <w:tcPr>
            <w:tcW w:w="1170" w:type="dxa"/>
            <w:tcBorders>
              <w:left w:val="single" w:sz="4" w:space="0" w:color="000000"/>
              <w:bottom w:val="single" w:sz="4" w:space="0" w:color="000000"/>
            </w:tcBorders>
            <w:shd w:val="clear" w:color="auto" w:fill="auto"/>
            <w:vAlign w:val="center"/>
          </w:tcPr>
          <w:p w14:paraId="01045E38" w14:textId="4BDB5526" w:rsidR="00EA098F" w:rsidRPr="00761F77" w:rsidRDefault="00EA098F" w:rsidP="00EA098F">
            <w:pPr>
              <w:snapToGrid w:val="0"/>
              <w:jc w:val="center"/>
              <w:rPr>
                <w:rFonts w:ascii="Times New Roman" w:hAnsi="Times New Roman" w:cs="Times New Roman"/>
              </w:rPr>
            </w:pPr>
            <w:r>
              <w:rPr>
                <w:rFonts w:ascii="Times New Roman" w:hAnsi="Times New Roman" w:cs="Times New Roman"/>
                <w:sz w:val="26"/>
                <w:szCs w:val="26"/>
              </w:rPr>
              <w:t>10</w:t>
            </w:r>
            <w:r w:rsidRPr="00761F77">
              <w:rPr>
                <w:rFonts w:ascii="Times New Roman" w:hAnsi="Times New Roman" w:cs="Times New Roman"/>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1F9F46AA" w14:textId="7F207646" w:rsidR="00EA098F" w:rsidRPr="00761F77" w:rsidRDefault="008A3008" w:rsidP="00EA098F">
            <w:pPr>
              <w:snapToGrid w:val="0"/>
              <w:jc w:val="center"/>
              <w:rPr>
                <w:rFonts w:ascii="Times New Roman" w:hAnsi="Times New Roman" w:cs="Times New Roman"/>
              </w:rPr>
            </w:pPr>
            <w:r>
              <w:rPr>
                <w:rFonts w:ascii="Times New Roman" w:eastAsia="Times New Roman" w:hAnsi="Times New Roman" w:cs="Times New Roman"/>
                <w:sz w:val="26"/>
                <w:szCs w:val="26"/>
              </w:rPr>
              <w:t>Qu</w:t>
            </w:r>
            <w:r w:rsidR="00EA098F">
              <w:rPr>
                <w:rFonts w:ascii="Times New Roman" w:eastAsia="Times New Roman" w:hAnsi="Times New Roman" w:cs="Times New Roman"/>
                <w:sz w:val="26"/>
                <w:szCs w:val="26"/>
              </w:rPr>
              <w:t>ang</w:t>
            </w:r>
          </w:p>
        </w:tc>
      </w:tr>
      <w:tr w:rsidR="00EA098F" w:rsidRPr="00761F77" w14:paraId="45521ACD" w14:textId="77777777" w:rsidTr="0075486D">
        <w:tc>
          <w:tcPr>
            <w:tcW w:w="931" w:type="dxa"/>
            <w:tcBorders>
              <w:left w:val="single" w:sz="4" w:space="0" w:color="000000"/>
              <w:bottom w:val="single" w:sz="4" w:space="0" w:color="000000"/>
            </w:tcBorders>
            <w:shd w:val="clear" w:color="auto" w:fill="auto"/>
            <w:vAlign w:val="center"/>
          </w:tcPr>
          <w:p w14:paraId="48A2FB5B" w14:textId="77777777" w:rsidR="00EA098F" w:rsidRPr="00761F77" w:rsidRDefault="00EA098F" w:rsidP="00EA098F">
            <w:pPr>
              <w:rPr>
                <w:rFonts w:ascii="Times New Roman" w:hAnsi="Times New Roman" w:cs="Times New Roman"/>
              </w:rPr>
            </w:pPr>
            <w:r w:rsidRPr="00761F77">
              <w:rPr>
                <w:rFonts w:ascii="Times New Roman" w:eastAsia="Times New Roman" w:hAnsi="Times New Roman" w:cs="Times New Roman"/>
                <w:color w:val="000000"/>
                <w:sz w:val="26"/>
                <w:szCs w:val="26"/>
              </w:rPr>
              <w:t>3.2.4.2</w:t>
            </w:r>
          </w:p>
        </w:tc>
        <w:tc>
          <w:tcPr>
            <w:tcW w:w="3479" w:type="dxa"/>
            <w:tcBorders>
              <w:left w:val="single" w:sz="4" w:space="0" w:color="000000"/>
              <w:bottom w:val="single" w:sz="4" w:space="0" w:color="000000"/>
            </w:tcBorders>
            <w:shd w:val="clear" w:color="auto" w:fill="auto"/>
            <w:vAlign w:val="center"/>
          </w:tcPr>
          <w:p w14:paraId="2F91B4D1" w14:textId="44665ACE" w:rsidR="00EA098F" w:rsidRPr="00761F77" w:rsidRDefault="00EA098F" w:rsidP="00EA098F">
            <w:pPr>
              <w:rPr>
                <w:rFonts w:ascii="Times New Roman" w:hAnsi="Times New Roman" w:cs="Times New Roman"/>
              </w:rPr>
            </w:pPr>
            <w:r w:rsidRPr="00761F77">
              <w:rPr>
                <w:rFonts w:ascii="Times New Roman" w:eastAsia="Times New Roman" w:hAnsi="Times New Roman" w:cs="Times New Roman"/>
                <w:color w:val="000000"/>
                <w:sz w:val="26"/>
                <w:szCs w:val="26"/>
              </w:rPr>
              <w:t xml:space="preserve">Thiết kế giao diện </w:t>
            </w:r>
            <w:r>
              <w:rPr>
                <w:rFonts w:ascii="Times New Roman" w:eastAsia="Times New Roman" w:hAnsi="Times New Roman" w:cs="Times New Roman"/>
                <w:color w:val="000000"/>
                <w:sz w:val="26"/>
                <w:szCs w:val="26"/>
              </w:rPr>
              <w:t>tạo đề thi</w:t>
            </w:r>
          </w:p>
        </w:tc>
        <w:tc>
          <w:tcPr>
            <w:tcW w:w="1350" w:type="dxa"/>
            <w:tcBorders>
              <w:left w:val="single" w:sz="4" w:space="0" w:color="000000"/>
              <w:bottom w:val="single" w:sz="4" w:space="0" w:color="000000"/>
            </w:tcBorders>
            <w:shd w:val="clear" w:color="auto" w:fill="auto"/>
            <w:vAlign w:val="center"/>
          </w:tcPr>
          <w:p w14:paraId="03D278D7" w14:textId="69DA04C9" w:rsidR="00EA098F" w:rsidRPr="00761F77" w:rsidRDefault="00EA098F" w:rsidP="00EA098F">
            <w:pPr>
              <w:pStyle w:val="ListParagraph"/>
              <w:spacing w:after="0"/>
              <w:ind w:left="0"/>
              <w:jc w:val="center"/>
              <w:rPr>
                <w:rFonts w:ascii="Times New Roman" w:hAnsi="Times New Roman" w:cs="Times New Roman"/>
              </w:rPr>
            </w:pPr>
            <w:r w:rsidRPr="00300D16">
              <w:rPr>
                <w:rFonts w:ascii="Times New Roman" w:eastAsia="Times New Roman" w:hAnsi="Times New Roman" w:cs="Times New Roman"/>
                <w:bCs/>
                <w:sz w:val="26"/>
                <w:szCs w:val="26"/>
              </w:rPr>
              <w:t>18/4/2018</w:t>
            </w:r>
          </w:p>
        </w:tc>
        <w:tc>
          <w:tcPr>
            <w:tcW w:w="1440" w:type="dxa"/>
            <w:tcBorders>
              <w:left w:val="single" w:sz="4" w:space="0" w:color="000000"/>
              <w:bottom w:val="single" w:sz="4" w:space="0" w:color="000000"/>
            </w:tcBorders>
            <w:shd w:val="clear" w:color="auto" w:fill="auto"/>
            <w:vAlign w:val="center"/>
          </w:tcPr>
          <w:p w14:paraId="3C728B73" w14:textId="6B8F397E" w:rsidR="00EA098F" w:rsidRPr="00761F77" w:rsidRDefault="00EA098F" w:rsidP="00EA098F">
            <w:pPr>
              <w:pStyle w:val="ListParagraph"/>
              <w:spacing w:after="0"/>
              <w:ind w:left="0"/>
              <w:jc w:val="center"/>
              <w:rPr>
                <w:rFonts w:ascii="Times New Roman" w:hAnsi="Times New Roman" w:cs="Times New Roman"/>
              </w:rPr>
            </w:pPr>
            <w:r w:rsidRPr="00300D16">
              <w:rPr>
                <w:rFonts w:ascii="Times New Roman" w:eastAsia="Times New Roman" w:hAnsi="Times New Roman" w:cs="Times New Roman"/>
                <w:bCs/>
                <w:sz w:val="26"/>
                <w:szCs w:val="26"/>
              </w:rPr>
              <w:t>18/4/2018</w:t>
            </w:r>
          </w:p>
        </w:tc>
        <w:tc>
          <w:tcPr>
            <w:tcW w:w="1170" w:type="dxa"/>
            <w:tcBorders>
              <w:left w:val="single" w:sz="4" w:space="0" w:color="000000"/>
              <w:bottom w:val="single" w:sz="4" w:space="0" w:color="000000"/>
            </w:tcBorders>
            <w:shd w:val="clear" w:color="auto" w:fill="auto"/>
            <w:vAlign w:val="center"/>
          </w:tcPr>
          <w:p w14:paraId="115C8F3A" w14:textId="7216924E" w:rsidR="00EA098F" w:rsidRPr="00761F77" w:rsidRDefault="00EA098F" w:rsidP="00EA098F">
            <w:pPr>
              <w:snapToGrid w:val="0"/>
              <w:jc w:val="center"/>
              <w:rPr>
                <w:rFonts w:ascii="Times New Roman" w:hAnsi="Times New Roman" w:cs="Times New Roman"/>
              </w:rPr>
            </w:pPr>
            <w:r w:rsidRPr="00761F77">
              <w:rPr>
                <w:rFonts w:ascii="Times New Roman" w:hAnsi="Times New Roman" w:cs="Times New Roman"/>
                <w:sz w:val="26"/>
                <w:szCs w:val="26"/>
              </w:rPr>
              <w:t>2 giờ</w:t>
            </w:r>
          </w:p>
        </w:tc>
        <w:tc>
          <w:tcPr>
            <w:tcW w:w="1350" w:type="dxa"/>
            <w:tcBorders>
              <w:left w:val="single" w:sz="4" w:space="0" w:color="000000"/>
              <w:bottom w:val="single" w:sz="4" w:space="0" w:color="000000"/>
              <w:right w:val="single" w:sz="4" w:space="0" w:color="000000"/>
            </w:tcBorders>
            <w:shd w:val="clear" w:color="auto" w:fill="auto"/>
            <w:vAlign w:val="center"/>
          </w:tcPr>
          <w:p w14:paraId="26EF4C62" w14:textId="6E9FC789" w:rsidR="00EA098F" w:rsidRPr="00761F77" w:rsidRDefault="00EA098F" w:rsidP="00EA098F">
            <w:pPr>
              <w:snapToGrid w:val="0"/>
              <w:jc w:val="center"/>
              <w:rPr>
                <w:rFonts w:ascii="Times New Roman" w:hAnsi="Times New Roman" w:cs="Times New Roman"/>
              </w:rPr>
            </w:pPr>
            <w:r>
              <w:rPr>
                <w:sz w:val="26"/>
                <w:szCs w:val="26"/>
              </w:rPr>
              <w:t>Quang</w:t>
            </w:r>
          </w:p>
        </w:tc>
      </w:tr>
      <w:tr w:rsidR="00EA098F" w:rsidRPr="00761F77" w14:paraId="18AA0AF7" w14:textId="77777777" w:rsidTr="0075486D">
        <w:tc>
          <w:tcPr>
            <w:tcW w:w="931" w:type="dxa"/>
            <w:tcBorders>
              <w:left w:val="single" w:sz="4" w:space="0" w:color="000000"/>
              <w:bottom w:val="single" w:sz="4" w:space="0" w:color="000000"/>
            </w:tcBorders>
            <w:shd w:val="clear" w:color="auto" w:fill="auto"/>
            <w:vAlign w:val="center"/>
          </w:tcPr>
          <w:p w14:paraId="79DB0415" w14:textId="77777777" w:rsidR="00EA098F" w:rsidRPr="00761F77" w:rsidRDefault="00EA098F" w:rsidP="00EA098F">
            <w:pPr>
              <w:rPr>
                <w:rFonts w:ascii="Times New Roman" w:hAnsi="Times New Roman" w:cs="Times New Roman"/>
              </w:rPr>
            </w:pPr>
            <w:r w:rsidRPr="00761F77">
              <w:rPr>
                <w:rFonts w:ascii="Times New Roman" w:eastAsia="Times New Roman" w:hAnsi="Times New Roman" w:cs="Times New Roman"/>
                <w:color w:val="000000"/>
                <w:sz w:val="26"/>
                <w:szCs w:val="26"/>
              </w:rPr>
              <w:t>3.2.4.3</w:t>
            </w:r>
          </w:p>
        </w:tc>
        <w:tc>
          <w:tcPr>
            <w:tcW w:w="3479" w:type="dxa"/>
            <w:tcBorders>
              <w:left w:val="single" w:sz="4" w:space="0" w:color="000000"/>
              <w:bottom w:val="single" w:sz="4" w:space="0" w:color="000000"/>
            </w:tcBorders>
            <w:shd w:val="clear" w:color="auto" w:fill="auto"/>
            <w:vAlign w:val="center"/>
          </w:tcPr>
          <w:p w14:paraId="6238A31F" w14:textId="28F47864" w:rsidR="00EA098F" w:rsidRPr="00761F77" w:rsidRDefault="00EA098F" w:rsidP="00EA098F">
            <w:pPr>
              <w:rPr>
                <w:rFonts w:ascii="Times New Roman" w:hAnsi="Times New Roman" w:cs="Times New Roman"/>
              </w:rPr>
            </w:pPr>
            <w:r w:rsidRPr="00761F77">
              <w:rPr>
                <w:rFonts w:ascii="Times New Roman" w:eastAsia="Times New Roman" w:hAnsi="Times New Roman" w:cs="Times New Roman"/>
                <w:color w:val="000000"/>
                <w:sz w:val="26"/>
                <w:szCs w:val="26"/>
              </w:rPr>
              <w:t xml:space="preserve">Thiết kế giao diện </w:t>
            </w:r>
            <w:r>
              <w:rPr>
                <w:rFonts w:ascii="Times New Roman" w:eastAsia="Times New Roman" w:hAnsi="Times New Roman" w:cs="Times New Roman"/>
                <w:color w:val="000000"/>
                <w:sz w:val="26"/>
                <w:szCs w:val="26"/>
              </w:rPr>
              <w:t>học từ vựng</w:t>
            </w:r>
          </w:p>
        </w:tc>
        <w:tc>
          <w:tcPr>
            <w:tcW w:w="1350" w:type="dxa"/>
            <w:tcBorders>
              <w:left w:val="single" w:sz="4" w:space="0" w:color="000000"/>
              <w:bottom w:val="single" w:sz="4" w:space="0" w:color="000000"/>
            </w:tcBorders>
            <w:shd w:val="clear" w:color="auto" w:fill="auto"/>
            <w:vAlign w:val="center"/>
          </w:tcPr>
          <w:p w14:paraId="31D6C217" w14:textId="6506F0FC" w:rsidR="00EA098F" w:rsidRPr="00761F77" w:rsidRDefault="00EA098F" w:rsidP="00EA098F">
            <w:pPr>
              <w:pStyle w:val="ListParagraph"/>
              <w:spacing w:after="0"/>
              <w:ind w:left="0"/>
              <w:jc w:val="center"/>
              <w:rPr>
                <w:rFonts w:ascii="Times New Roman" w:hAnsi="Times New Roman" w:cs="Times New Roman"/>
              </w:rPr>
            </w:pPr>
            <w:r w:rsidRPr="00300D16">
              <w:rPr>
                <w:rFonts w:ascii="Times New Roman" w:eastAsia="Times New Roman" w:hAnsi="Times New Roman" w:cs="Times New Roman"/>
                <w:bCs/>
                <w:sz w:val="26"/>
                <w:szCs w:val="26"/>
              </w:rPr>
              <w:t>18/4/2018</w:t>
            </w:r>
          </w:p>
        </w:tc>
        <w:tc>
          <w:tcPr>
            <w:tcW w:w="1440" w:type="dxa"/>
            <w:tcBorders>
              <w:left w:val="single" w:sz="4" w:space="0" w:color="000000"/>
              <w:bottom w:val="single" w:sz="4" w:space="0" w:color="000000"/>
            </w:tcBorders>
            <w:shd w:val="clear" w:color="auto" w:fill="auto"/>
            <w:vAlign w:val="center"/>
          </w:tcPr>
          <w:p w14:paraId="16E0C06E" w14:textId="03C505BE" w:rsidR="00EA098F" w:rsidRPr="00761F77" w:rsidRDefault="00EA098F" w:rsidP="00EA098F">
            <w:pPr>
              <w:pStyle w:val="ListParagraph"/>
              <w:spacing w:after="0"/>
              <w:ind w:left="0"/>
              <w:jc w:val="center"/>
              <w:rPr>
                <w:rFonts w:ascii="Times New Roman" w:hAnsi="Times New Roman" w:cs="Times New Roman"/>
              </w:rPr>
            </w:pPr>
            <w:r w:rsidRPr="00300D16">
              <w:rPr>
                <w:rFonts w:ascii="Times New Roman" w:eastAsia="Times New Roman" w:hAnsi="Times New Roman" w:cs="Times New Roman"/>
                <w:bCs/>
                <w:sz w:val="26"/>
                <w:szCs w:val="26"/>
              </w:rPr>
              <w:t>18/4/2018</w:t>
            </w:r>
          </w:p>
        </w:tc>
        <w:tc>
          <w:tcPr>
            <w:tcW w:w="1170" w:type="dxa"/>
            <w:tcBorders>
              <w:left w:val="single" w:sz="4" w:space="0" w:color="000000"/>
              <w:bottom w:val="single" w:sz="4" w:space="0" w:color="000000"/>
            </w:tcBorders>
            <w:shd w:val="clear" w:color="auto" w:fill="auto"/>
            <w:vAlign w:val="center"/>
          </w:tcPr>
          <w:p w14:paraId="4742E7CB" w14:textId="47B95D85" w:rsidR="00EA098F" w:rsidRPr="00761F77" w:rsidRDefault="00EA098F" w:rsidP="00EA098F">
            <w:pPr>
              <w:snapToGrid w:val="0"/>
              <w:jc w:val="center"/>
              <w:rPr>
                <w:rFonts w:ascii="Times New Roman" w:hAnsi="Times New Roman" w:cs="Times New Roman"/>
              </w:rPr>
            </w:pPr>
            <w:r w:rsidRPr="00761F77">
              <w:rPr>
                <w:rFonts w:ascii="Times New Roman" w:hAnsi="Times New Roman" w:cs="Times New Roman"/>
                <w:sz w:val="26"/>
                <w:szCs w:val="26"/>
              </w:rPr>
              <w:t>2 giờ</w:t>
            </w:r>
          </w:p>
        </w:tc>
        <w:tc>
          <w:tcPr>
            <w:tcW w:w="1350" w:type="dxa"/>
            <w:tcBorders>
              <w:left w:val="single" w:sz="4" w:space="0" w:color="000000"/>
              <w:bottom w:val="single" w:sz="4" w:space="0" w:color="000000"/>
              <w:right w:val="single" w:sz="4" w:space="0" w:color="000000"/>
            </w:tcBorders>
            <w:shd w:val="clear" w:color="auto" w:fill="auto"/>
            <w:vAlign w:val="center"/>
          </w:tcPr>
          <w:p w14:paraId="6CC33A8C" w14:textId="3B5825BD" w:rsidR="00EA098F" w:rsidRPr="00761F77" w:rsidRDefault="00EA098F" w:rsidP="00EA098F">
            <w:pPr>
              <w:snapToGrid w:val="0"/>
              <w:jc w:val="center"/>
              <w:rPr>
                <w:rFonts w:ascii="Times New Roman" w:hAnsi="Times New Roman" w:cs="Times New Roman"/>
              </w:rPr>
            </w:pPr>
            <w:r>
              <w:rPr>
                <w:sz w:val="26"/>
                <w:szCs w:val="26"/>
              </w:rPr>
              <w:t>Hiếu</w:t>
            </w:r>
          </w:p>
        </w:tc>
      </w:tr>
      <w:tr w:rsidR="00EA098F" w:rsidRPr="00761F77" w14:paraId="37490607" w14:textId="77777777" w:rsidTr="0075486D">
        <w:tc>
          <w:tcPr>
            <w:tcW w:w="931" w:type="dxa"/>
            <w:tcBorders>
              <w:left w:val="single" w:sz="4" w:space="0" w:color="000000"/>
              <w:bottom w:val="single" w:sz="4" w:space="0" w:color="000000"/>
            </w:tcBorders>
            <w:shd w:val="clear" w:color="auto" w:fill="auto"/>
            <w:vAlign w:val="center"/>
          </w:tcPr>
          <w:p w14:paraId="4E73742E" w14:textId="77777777" w:rsidR="00EA098F" w:rsidRPr="00761F77" w:rsidRDefault="00EA098F" w:rsidP="00EA098F">
            <w:pPr>
              <w:rPr>
                <w:rFonts w:ascii="Times New Roman" w:hAnsi="Times New Roman" w:cs="Times New Roman"/>
              </w:rPr>
            </w:pPr>
            <w:r w:rsidRPr="00761F77">
              <w:rPr>
                <w:rFonts w:ascii="Times New Roman" w:eastAsia="Times New Roman" w:hAnsi="Times New Roman" w:cs="Times New Roman"/>
                <w:color w:val="000000"/>
                <w:sz w:val="26"/>
                <w:szCs w:val="26"/>
              </w:rPr>
              <w:t>3.2.4.4</w:t>
            </w:r>
          </w:p>
        </w:tc>
        <w:tc>
          <w:tcPr>
            <w:tcW w:w="3479" w:type="dxa"/>
            <w:tcBorders>
              <w:left w:val="single" w:sz="4" w:space="0" w:color="000000"/>
              <w:bottom w:val="single" w:sz="4" w:space="0" w:color="000000"/>
            </w:tcBorders>
            <w:shd w:val="clear" w:color="auto" w:fill="auto"/>
            <w:vAlign w:val="center"/>
          </w:tcPr>
          <w:p w14:paraId="3E3CE95E" w14:textId="4AC55811" w:rsidR="00EA098F" w:rsidRPr="00761F77" w:rsidRDefault="00EA098F" w:rsidP="00EA098F">
            <w:pPr>
              <w:rPr>
                <w:rFonts w:ascii="Times New Roman" w:hAnsi="Times New Roman" w:cs="Times New Roman"/>
              </w:rPr>
            </w:pPr>
            <w:r w:rsidRPr="00761F77">
              <w:rPr>
                <w:rFonts w:ascii="Times New Roman" w:eastAsia="Times New Roman" w:hAnsi="Times New Roman" w:cs="Times New Roman"/>
                <w:color w:val="000000"/>
                <w:sz w:val="26"/>
                <w:szCs w:val="26"/>
              </w:rPr>
              <w:t xml:space="preserve">Thiết kế giao diện </w:t>
            </w:r>
            <w:r>
              <w:rPr>
                <w:rFonts w:ascii="Times New Roman" w:eastAsia="Times New Roman" w:hAnsi="Times New Roman" w:cs="Times New Roman"/>
                <w:color w:val="000000"/>
                <w:sz w:val="26"/>
                <w:szCs w:val="26"/>
              </w:rPr>
              <w:t>học ngữ pháp</w:t>
            </w:r>
          </w:p>
        </w:tc>
        <w:tc>
          <w:tcPr>
            <w:tcW w:w="1350" w:type="dxa"/>
            <w:tcBorders>
              <w:left w:val="single" w:sz="4" w:space="0" w:color="000000"/>
              <w:bottom w:val="single" w:sz="4" w:space="0" w:color="000000"/>
            </w:tcBorders>
            <w:shd w:val="clear" w:color="auto" w:fill="auto"/>
            <w:vAlign w:val="center"/>
          </w:tcPr>
          <w:p w14:paraId="41D1A120" w14:textId="38F3C0B6" w:rsidR="00EA098F" w:rsidRPr="00761F77" w:rsidRDefault="00EA098F" w:rsidP="00EA098F">
            <w:pPr>
              <w:pStyle w:val="ListParagraph"/>
              <w:spacing w:after="0"/>
              <w:ind w:left="0"/>
              <w:jc w:val="center"/>
              <w:rPr>
                <w:rFonts w:ascii="Times New Roman" w:hAnsi="Times New Roman" w:cs="Times New Roman"/>
              </w:rPr>
            </w:pPr>
            <w:r w:rsidRPr="00300D16">
              <w:rPr>
                <w:rFonts w:ascii="Times New Roman" w:eastAsia="Times New Roman" w:hAnsi="Times New Roman" w:cs="Times New Roman"/>
                <w:bCs/>
                <w:sz w:val="26"/>
                <w:szCs w:val="26"/>
              </w:rPr>
              <w:t>18/4/2018</w:t>
            </w:r>
          </w:p>
        </w:tc>
        <w:tc>
          <w:tcPr>
            <w:tcW w:w="1440" w:type="dxa"/>
            <w:tcBorders>
              <w:left w:val="single" w:sz="4" w:space="0" w:color="000000"/>
              <w:bottom w:val="single" w:sz="4" w:space="0" w:color="000000"/>
            </w:tcBorders>
            <w:shd w:val="clear" w:color="auto" w:fill="auto"/>
            <w:vAlign w:val="center"/>
          </w:tcPr>
          <w:p w14:paraId="221F2AA2" w14:textId="56DA2A32" w:rsidR="00EA098F" w:rsidRPr="00761F77" w:rsidRDefault="00EA098F" w:rsidP="00EA098F">
            <w:pPr>
              <w:pStyle w:val="ListParagraph"/>
              <w:spacing w:after="0"/>
              <w:ind w:left="0"/>
              <w:jc w:val="center"/>
              <w:rPr>
                <w:rFonts w:ascii="Times New Roman" w:hAnsi="Times New Roman" w:cs="Times New Roman"/>
              </w:rPr>
            </w:pPr>
            <w:r w:rsidRPr="00300D16">
              <w:rPr>
                <w:rFonts w:ascii="Times New Roman" w:eastAsia="Times New Roman" w:hAnsi="Times New Roman" w:cs="Times New Roman"/>
                <w:bCs/>
                <w:sz w:val="26"/>
                <w:szCs w:val="26"/>
              </w:rPr>
              <w:t>18/4/2018</w:t>
            </w:r>
          </w:p>
        </w:tc>
        <w:tc>
          <w:tcPr>
            <w:tcW w:w="1170" w:type="dxa"/>
            <w:tcBorders>
              <w:left w:val="single" w:sz="4" w:space="0" w:color="000000"/>
              <w:bottom w:val="single" w:sz="4" w:space="0" w:color="000000"/>
            </w:tcBorders>
            <w:shd w:val="clear" w:color="auto" w:fill="auto"/>
            <w:vAlign w:val="center"/>
          </w:tcPr>
          <w:p w14:paraId="20B352CF" w14:textId="5FEFE7EF" w:rsidR="00EA098F" w:rsidRPr="00761F77" w:rsidRDefault="00EA098F" w:rsidP="00EA098F">
            <w:pPr>
              <w:snapToGrid w:val="0"/>
              <w:jc w:val="center"/>
              <w:rPr>
                <w:rFonts w:ascii="Times New Roman" w:hAnsi="Times New Roman" w:cs="Times New Roman"/>
              </w:rPr>
            </w:pPr>
            <w:r w:rsidRPr="00761F77">
              <w:rPr>
                <w:rFonts w:ascii="Times New Roman" w:hAnsi="Times New Roman" w:cs="Times New Roman"/>
                <w:sz w:val="26"/>
                <w:szCs w:val="26"/>
              </w:rPr>
              <w:t>2 giờ</w:t>
            </w:r>
          </w:p>
        </w:tc>
        <w:tc>
          <w:tcPr>
            <w:tcW w:w="1350" w:type="dxa"/>
            <w:tcBorders>
              <w:left w:val="single" w:sz="4" w:space="0" w:color="000000"/>
              <w:bottom w:val="single" w:sz="4" w:space="0" w:color="000000"/>
              <w:right w:val="single" w:sz="4" w:space="0" w:color="000000"/>
            </w:tcBorders>
            <w:shd w:val="clear" w:color="auto" w:fill="auto"/>
            <w:vAlign w:val="center"/>
          </w:tcPr>
          <w:p w14:paraId="1A7C8D64" w14:textId="5AFB0D7E" w:rsidR="00EA098F" w:rsidRPr="00761F77" w:rsidRDefault="00EA098F" w:rsidP="00EA098F">
            <w:pPr>
              <w:snapToGrid w:val="0"/>
              <w:jc w:val="center"/>
              <w:rPr>
                <w:rFonts w:ascii="Times New Roman" w:hAnsi="Times New Roman" w:cs="Times New Roman"/>
              </w:rPr>
            </w:pPr>
            <w:r>
              <w:rPr>
                <w:sz w:val="26"/>
                <w:szCs w:val="26"/>
              </w:rPr>
              <w:t>Trình</w:t>
            </w:r>
          </w:p>
        </w:tc>
      </w:tr>
      <w:tr w:rsidR="00EA098F" w:rsidRPr="00761F77" w14:paraId="0FEAC949" w14:textId="77777777" w:rsidTr="0075486D">
        <w:tc>
          <w:tcPr>
            <w:tcW w:w="931" w:type="dxa"/>
            <w:tcBorders>
              <w:left w:val="single" w:sz="4" w:space="0" w:color="000000"/>
              <w:bottom w:val="single" w:sz="4" w:space="0" w:color="000000"/>
            </w:tcBorders>
            <w:shd w:val="clear" w:color="auto" w:fill="auto"/>
            <w:vAlign w:val="center"/>
          </w:tcPr>
          <w:p w14:paraId="07790613" w14:textId="77777777" w:rsidR="00EA098F" w:rsidRPr="00761F77" w:rsidRDefault="00EA098F" w:rsidP="00EA098F">
            <w:pPr>
              <w:rPr>
                <w:rFonts w:ascii="Times New Roman" w:hAnsi="Times New Roman" w:cs="Times New Roman"/>
              </w:rPr>
            </w:pPr>
            <w:r w:rsidRPr="00761F77">
              <w:rPr>
                <w:rFonts w:ascii="Times New Roman" w:eastAsia="Times New Roman" w:hAnsi="Times New Roman" w:cs="Times New Roman"/>
                <w:color w:val="000000"/>
                <w:sz w:val="26"/>
                <w:szCs w:val="26"/>
              </w:rPr>
              <w:t>3.2.4.5</w:t>
            </w:r>
          </w:p>
        </w:tc>
        <w:tc>
          <w:tcPr>
            <w:tcW w:w="3479" w:type="dxa"/>
            <w:tcBorders>
              <w:left w:val="single" w:sz="4" w:space="0" w:color="000000"/>
              <w:bottom w:val="single" w:sz="4" w:space="0" w:color="000000"/>
            </w:tcBorders>
            <w:shd w:val="clear" w:color="auto" w:fill="auto"/>
            <w:vAlign w:val="center"/>
          </w:tcPr>
          <w:p w14:paraId="48EABDF9" w14:textId="09D0AEAE" w:rsidR="00EA098F" w:rsidRPr="00761F77" w:rsidRDefault="00EA098F" w:rsidP="00EA098F">
            <w:pPr>
              <w:rPr>
                <w:rFonts w:ascii="Times New Roman" w:hAnsi="Times New Roman" w:cs="Times New Roman"/>
              </w:rPr>
            </w:pPr>
            <w:r w:rsidRPr="00761F77">
              <w:rPr>
                <w:rFonts w:ascii="Times New Roman" w:eastAsia="Times New Roman" w:hAnsi="Times New Roman" w:cs="Times New Roman"/>
                <w:color w:val="000000"/>
                <w:sz w:val="26"/>
                <w:szCs w:val="26"/>
              </w:rPr>
              <w:t xml:space="preserve">Thiết kế giao diện </w:t>
            </w:r>
            <w:r>
              <w:rPr>
                <w:rFonts w:ascii="Times New Roman" w:eastAsia="Times New Roman" w:hAnsi="Times New Roman" w:cs="Times New Roman"/>
                <w:color w:val="000000"/>
                <w:sz w:val="26"/>
                <w:szCs w:val="26"/>
              </w:rPr>
              <w:t>bài thi toeic</w:t>
            </w:r>
          </w:p>
        </w:tc>
        <w:tc>
          <w:tcPr>
            <w:tcW w:w="1350" w:type="dxa"/>
            <w:tcBorders>
              <w:left w:val="single" w:sz="4" w:space="0" w:color="000000"/>
              <w:bottom w:val="single" w:sz="4" w:space="0" w:color="000000"/>
            </w:tcBorders>
            <w:shd w:val="clear" w:color="auto" w:fill="auto"/>
            <w:vAlign w:val="center"/>
          </w:tcPr>
          <w:p w14:paraId="7086E6B3" w14:textId="10C7D347" w:rsidR="00EA098F" w:rsidRPr="00761F77" w:rsidRDefault="00EA098F" w:rsidP="00EA098F">
            <w:pPr>
              <w:pStyle w:val="ListParagraph"/>
              <w:spacing w:after="0"/>
              <w:ind w:left="0"/>
              <w:jc w:val="center"/>
              <w:rPr>
                <w:rFonts w:ascii="Times New Roman" w:hAnsi="Times New Roman" w:cs="Times New Roman"/>
              </w:rPr>
            </w:pPr>
            <w:r w:rsidRPr="00300D16">
              <w:rPr>
                <w:rFonts w:ascii="Times New Roman" w:eastAsia="Times New Roman" w:hAnsi="Times New Roman" w:cs="Times New Roman"/>
                <w:bCs/>
                <w:sz w:val="26"/>
                <w:szCs w:val="26"/>
              </w:rPr>
              <w:t>18/4/2018</w:t>
            </w:r>
          </w:p>
        </w:tc>
        <w:tc>
          <w:tcPr>
            <w:tcW w:w="1440" w:type="dxa"/>
            <w:tcBorders>
              <w:left w:val="single" w:sz="4" w:space="0" w:color="000000"/>
              <w:bottom w:val="single" w:sz="4" w:space="0" w:color="000000"/>
            </w:tcBorders>
            <w:shd w:val="clear" w:color="auto" w:fill="auto"/>
            <w:vAlign w:val="center"/>
          </w:tcPr>
          <w:p w14:paraId="024D5ACA" w14:textId="0AA0294F" w:rsidR="00EA098F" w:rsidRPr="00761F77" w:rsidRDefault="00EA098F" w:rsidP="00EA098F">
            <w:pPr>
              <w:pStyle w:val="ListParagraph"/>
              <w:spacing w:after="0"/>
              <w:ind w:left="0"/>
              <w:jc w:val="center"/>
              <w:rPr>
                <w:rFonts w:ascii="Times New Roman" w:hAnsi="Times New Roman" w:cs="Times New Roman"/>
              </w:rPr>
            </w:pPr>
            <w:r w:rsidRPr="00300D16">
              <w:rPr>
                <w:rFonts w:ascii="Times New Roman" w:eastAsia="Times New Roman" w:hAnsi="Times New Roman" w:cs="Times New Roman"/>
                <w:bCs/>
                <w:sz w:val="26"/>
                <w:szCs w:val="26"/>
              </w:rPr>
              <w:t>18/4/2018</w:t>
            </w:r>
          </w:p>
        </w:tc>
        <w:tc>
          <w:tcPr>
            <w:tcW w:w="1170" w:type="dxa"/>
            <w:tcBorders>
              <w:left w:val="single" w:sz="4" w:space="0" w:color="000000"/>
              <w:bottom w:val="single" w:sz="4" w:space="0" w:color="000000"/>
            </w:tcBorders>
            <w:shd w:val="clear" w:color="auto" w:fill="auto"/>
            <w:vAlign w:val="center"/>
          </w:tcPr>
          <w:p w14:paraId="6CA0B14D" w14:textId="042A508E" w:rsidR="00EA098F" w:rsidRPr="00761F77" w:rsidRDefault="00EA098F" w:rsidP="00EA098F">
            <w:pPr>
              <w:snapToGrid w:val="0"/>
              <w:jc w:val="center"/>
              <w:rPr>
                <w:rFonts w:ascii="Times New Roman" w:hAnsi="Times New Roman" w:cs="Times New Roman"/>
              </w:rPr>
            </w:pPr>
            <w:r w:rsidRPr="00761F77">
              <w:rPr>
                <w:rFonts w:ascii="Times New Roman" w:hAnsi="Times New Roman" w:cs="Times New Roman"/>
                <w:sz w:val="26"/>
                <w:szCs w:val="26"/>
              </w:rPr>
              <w:t>2 giờ</w:t>
            </w:r>
          </w:p>
        </w:tc>
        <w:tc>
          <w:tcPr>
            <w:tcW w:w="1350" w:type="dxa"/>
            <w:tcBorders>
              <w:left w:val="single" w:sz="4" w:space="0" w:color="000000"/>
              <w:bottom w:val="single" w:sz="4" w:space="0" w:color="000000"/>
              <w:right w:val="single" w:sz="4" w:space="0" w:color="000000"/>
            </w:tcBorders>
            <w:shd w:val="clear" w:color="auto" w:fill="auto"/>
            <w:vAlign w:val="center"/>
          </w:tcPr>
          <w:p w14:paraId="6BBEC079" w14:textId="2AD506A7" w:rsidR="00EA098F" w:rsidRPr="00761F77" w:rsidRDefault="00EA098F" w:rsidP="00EA098F">
            <w:pPr>
              <w:snapToGrid w:val="0"/>
              <w:jc w:val="center"/>
              <w:rPr>
                <w:rFonts w:ascii="Times New Roman" w:hAnsi="Times New Roman" w:cs="Times New Roman"/>
              </w:rPr>
            </w:pPr>
            <w:r>
              <w:rPr>
                <w:sz w:val="26"/>
                <w:szCs w:val="26"/>
              </w:rPr>
              <w:t>Anh</w:t>
            </w:r>
          </w:p>
        </w:tc>
      </w:tr>
      <w:tr w:rsidR="00EA098F" w:rsidRPr="00761F77" w14:paraId="6C3FDF73" w14:textId="77777777" w:rsidTr="0075486D">
        <w:tc>
          <w:tcPr>
            <w:tcW w:w="931" w:type="dxa"/>
            <w:tcBorders>
              <w:left w:val="single" w:sz="4" w:space="0" w:color="000000"/>
              <w:bottom w:val="single" w:sz="4" w:space="0" w:color="000000"/>
            </w:tcBorders>
            <w:shd w:val="clear" w:color="auto" w:fill="auto"/>
            <w:vAlign w:val="center"/>
          </w:tcPr>
          <w:p w14:paraId="3D38BB94" w14:textId="77777777" w:rsidR="00EA098F" w:rsidRPr="00761F77" w:rsidRDefault="00EA098F" w:rsidP="00EA098F">
            <w:pPr>
              <w:rPr>
                <w:rFonts w:ascii="Times New Roman" w:hAnsi="Times New Roman" w:cs="Times New Roman"/>
              </w:rPr>
            </w:pPr>
            <w:r w:rsidRPr="00761F77">
              <w:rPr>
                <w:rFonts w:ascii="Times New Roman" w:eastAsia="Times New Roman" w:hAnsi="Times New Roman" w:cs="Times New Roman"/>
                <w:color w:val="000000"/>
                <w:sz w:val="26"/>
                <w:szCs w:val="26"/>
              </w:rPr>
              <w:t>3.2.4.6</w:t>
            </w:r>
          </w:p>
        </w:tc>
        <w:tc>
          <w:tcPr>
            <w:tcW w:w="3479" w:type="dxa"/>
            <w:tcBorders>
              <w:left w:val="single" w:sz="4" w:space="0" w:color="000000"/>
              <w:bottom w:val="single" w:sz="4" w:space="0" w:color="000000"/>
            </w:tcBorders>
            <w:shd w:val="clear" w:color="auto" w:fill="auto"/>
            <w:vAlign w:val="center"/>
          </w:tcPr>
          <w:p w14:paraId="4480F03C" w14:textId="6E32CEFF" w:rsidR="00EA098F" w:rsidRPr="00761F77" w:rsidRDefault="00EA098F" w:rsidP="00EA098F">
            <w:pPr>
              <w:rPr>
                <w:rFonts w:ascii="Times New Roman" w:hAnsi="Times New Roman" w:cs="Times New Roman"/>
              </w:rPr>
            </w:pPr>
            <w:r w:rsidRPr="00761F77">
              <w:rPr>
                <w:rFonts w:ascii="Times New Roman" w:eastAsia="Times New Roman" w:hAnsi="Times New Roman" w:cs="Times New Roman"/>
                <w:color w:val="000000"/>
                <w:sz w:val="26"/>
                <w:szCs w:val="26"/>
              </w:rPr>
              <w:t xml:space="preserve">Thiết kế giao diện </w:t>
            </w:r>
            <w:r>
              <w:rPr>
                <w:rFonts w:ascii="Times New Roman" w:eastAsia="Times New Roman" w:hAnsi="Times New Roman" w:cs="Times New Roman"/>
                <w:color w:val="000000"/>
                <w:sz w:val="26"/>
                <w:szCs w:val="26"/>
              </w:rPr>
              <w:t xml:space="preserve"> thi thử phần đọc</w:t>
            </w:r>
          </w:p>
        </w:tc>
        <w:tc>
          <w:tcPr>
            <w:tcW w:w="1350" w:type="dxa"/>
            <w:tcBorders>
              <w:left w:val="single" w:sz="4" w:space="0" w:color="000000"/>
              <w:bottom w:val="single" w:sz="4" w:space="0" w:color="000000"/>
            </w:tcBorders>
            <w:shd w:val="clear" w:color="auto" w:fill="auto"/>
            <w:vAlign w:val="center"/>
          </w:tcPr>
          <w:p w14:paraId="218D14FA" w14:textId="473C4377" w:rsidR="00EA098F" w:rsidRPr="00761F77" w:rsidRDefault="00EA098F" w:rsidP="00EA098F">
            <w:pPr>
              <w:pStyle w:val="ListParagraph"/>
              <w:spacing w:after="0"/>
              <w:ind w:left="0"/>
              <w:jc w:val="center"/>
              <w:rPr>
                <w:rFonts w:ascii="Times New Roman" w:hAnsi="Times New Roman" w:cs="Times New Roman"/>
              </w:rPr>
            </w:pPr>
            <w:r w:rsidRPr="00300D16">
              <w:rPr>
                <w:rFonts w:ascii="Times New Roman" w:eastAsia="Times New Roman" w:hAnsi="Times New Roman" w:cs="Times New Roman"/>
                <w:bCs/>
                <w:sz w:val="26"/>
                <w:szCs w:val="26"/>
              </w:rPr>
              <w:t>18/4/2018</w:t>
            </w:r>
          </w:p>
        </w:tc>
        <w:tc>
          <w:tcPr>
            <w:tcW w:w="1440" w:type="dxa"/>
            <w:tcBorders>
              <w:left w:val="single" w:sz="4" w:space="0" w:color="000000"/>
              <w:bottom w:val="single" w:sz="4" w:space="0" w:color="000000"/>
            </w:tcBorders>
            <w:shd w:val="clear" w:color="auto" w:fill="auto"/>
            <w:vAlign w:val="center"/>
          </w:tcPr>
          <w:p w14:paraId="3C6A72DE" w14:textId="6AAF00F4" w:rsidR="00EA098F" w:rsidRPr="00761F77" w:rsidRDefault="00EA098F" w:rsidP="00EA098F">
            <w:pPr>
              <w:pStyle w:val="ListParagraph"/>
              <w:spacing w:after="0"/>
              <w:ind w:left="0"/>
              <w:jc w:val="center"/>
              <w:rPr>
                <w:rFonts w:ascii="Times New Roman" w:hAnsi="Times New Roman" w:cs="Times New Roman"/>
              </w:rPr>
            </w:pPr>
            <w:r w:rsidRPr="00300D16">
              <w:rPr>
                <w:rFonts w:ascii="Times New Roman" w:eastAsia="Times New Roman" w:hAnsi="Times New Roman" w:cs="Times New Roman"/>
                <w:bCs/>
                <w:sz w:val="26"/>
                <w:szCs w:val="26"/>
              </w:rPr>
              <w:t>18/4/2018</w:t>
            </w:r>
          </w:p>
        </w:tc>
        <w:tc>
          <w:tcPr>
            <w:tcW w:w="1170" w:type="dxa"/>
            <w:tcBorders>
              <w:left w:val="single" w:sz="4" w:space="0" w:color="000000"/>
              <w:bottom w:val="single" w:sz="4" w:space="0" w:color="000000"/>
            </w:tcBorders>
            <w:shd w:val="clear" w:color="auto" w:fill="auto"/>
            <w:vAlign w:val="center"/>
          </w:tcPr>
          <w:p w14:paraId="5AC58364" w14:textId="356505CD" w:rsidR="00EA098F" w:rsidRPr="00761F77" w:rsidRDefault="00EA098F" w:rsidP="00EA098F">
            <w:pPr>
              <w:snapToGrid w:val="0"/>
              <w:jc w:val="center"/>
              <w:rPr>
                <w:rFonts w:ascii="Times New Roman" w:hAnsi="Times New Roman" w:cs="Times New Roman"/>
              </w:rPr>
            </w:pPr>
            <w:r w:rsidRPr="00761F77">
              <w:rPr>
                <w:rFonts w:ascii="Times New Roman" w:hAnsi="Times New Roman" w:cs="Times New Roman"/>
                <w:sz w:val="26"/>
                <w:szCs w:val="26"/>
              </w:rPr>
              <w:t>2 giờ</w:t>
            </w:r>
          </w:p>
        </w:tc>
        <w:tc>
          <w:tcPr>
            <w:tcW w:w="1350" w:type="dxa"/>
            <w:tcBorders>
              <w:left w:val="single" w:sz="4" w:space="0" w:color="000000"/>
              <w:bottom w:val="single" w:sz="4" w:space="0" w:color="000000"/>
              <w:right w:val="single" w:sz="4" w:space="0" w:color="000000"/>
            </w:tcBorders>
            <w:shd w:val="clear" w:color="auto" w:fill="auto"/>
            <w:vAlign w:val="center"/>
          </w:tcPr>
          <w:p w14:paraId="664E7DE0" w14:textId="72911F6C" w:rsidR="00EA098F" w:rsidRPr="00761F77" w:rsidRDefault="00EA098F" w:rsidP="00EA098F">
            <w:pPr>
              <w:snapToGrid w:val="0"/>
              <w:jc w:val="center"/>
              <w:rPr>
                <w:rFonts w:ascii="Times New Roman" w:hAnsi="Times New Roman" w:cs="Times New Roman"/>
              </w:rPr>
            </w:pPr>
            <w:r>
              <w:rPr>
                <w:sz w:val="26"/>
                <w:szCs w:val="26"/>
              </w:rPr>
              <w:t>Thiện</w:t>
            </w:r>
          </w:p>
        </w:tc>
      </w:tr>
      <w:tr w:rsidR="00EA098F" w:rsidRPr="00761F77" w14:paraId="59F181CA" w14:textId="77777777" w:rsidTr="0075486D">
        <w:tc>
          <w:tcPr>
            <w:tcW w:w="931" w:type="dxa"/>
            <w:tcBorders>
              <w:left w:val="single" w:sz="4" w:space="0" w:color="000000"/>
              <w:bottom w:val="single" w:sz="4" w:space="0" w:color="000000"/>
            </w:tcBorders>
            <w:shd w:val="clear" w:color="auto" w:fill="auto"/>
            <w:vAlign w:val="center"/>
          </w:tcPr>
          <w:p w14:paraId="696C4040" w14:textId="77777777" w:rsidR="00EA098F" w:rsidRPr="00761F77" w:rsidRDefault="00EA098F" w:rsidP="00EA098F">
            <w:pPr>
              <w:rPr>
                <w:rFonts w:ascii="Times New Roman" w:hAnsi="Times New Roman" w:cs="Times New Roman"/>
              </w:rPr>
            </w:pPr>
            <w:r w:rsidRPr="00761F77">
              <w:rPr>
                <w:rFonts w:ascii="Times New Roman" w:eastAsia="Times New Roman" w:hAnsi="Times New Roman" w:cs="Times New Roman"/>
                <w:color w:val="000000"/>
                <w:sz w:val="26"/>
                <w:szCs w:val="26"/>
              </w:rPr>
              <w:t>3.2.4.7</w:t>
            </w:r>
          </w:p>
        </w:tc>
        <w:tc>
          <w:tcPr>
            <w:tcW w:w="3479" w:type="dxa"/>
            <w:tcBorders>
              <w:left w:val="single" w:sz="4" w:space="0" w:color="000000"/>
              <w:bottom w:val="single" w:sz="4" w:space="0" w:color="000000"/>
            </w:tcBorders>
            <w:shd w:val="clear" w:color="auto" w:fill="auto"/>
            <w:vAlign w:val="center"/>
          </w:tcPr>
          <w:p w14:paraId="78E9D2A7" w14:textId="3634ED46" w:rsidR="00EA098F" w:rsidRPr="00761F77" w:rsidRDefault="00EA098F" w:rsidP="00EA098F">
            <w:pPr>
              <w:rPr>
                <w:rFonts w:ascii="Times New Roman" w:hAnsi="Times New Roman" w:cs="Times New Roman"/>
              </w:rPr>
            </w:pPr>
            <w:r w:rsidRPr="00761F77">
              <w:rPr>
                <w:rFonts w:ascii="Times New Roman" w:eastAsia="Times New Roman" w:hAnsi="Times New Roman" w:cs="Times New Roman"/>
                <w:color w:val="000000"/>
                <w:sz w:val="26"/>
                <w:szCs w:val="26"/>
              </w:rPr>
              <w:t xml:space="preserve">Thiết kế giao diện </w:t>
            </w:r>
            <w:r>
              <w:rPr>
                <w:rFonts w:ascii="Times New Roman" w:eastAsia="Times New Roman" w:hAnsi="Times New Roman" w:cs="Times New Roman"/>
                <w:color w:val="000000"/>
                <w:sz w:val="26"/>
                <w:szCs w:val="26"/>
              </w:rPr>
              <w:t>thi thư phần nghe</w:t>
            </w:r>
          </w:p>
        </w:tc>
        <w:tc>
          <w:tcPr>
            <w:tcW w:w="1350" w:type="dxa"/>
            <w:tcBorders>
              <w:left w:val="single" w:sz="4" w:space="0" w:color="000000"/>
              <w:bottom w:val="single" w:sz="4" w:space="0" w:color="000000"/>
            </w:tcBorders>
            <w:shd w:val="clear" w:color="auto" w:fill="auto"/>
            <w:vAlign w:val="center"/>
          </w:tcPr>
          <w:p w14:paraId="3D435717" w14:textId="498EB2D6" w:rsidR="00EA098F" w:rsidRPr="00761F77" w:rsidRDefault="00EA098F" w:rsidP="00EA098F">
            <w:pPr>
              <w:pStyle w:val="ListParagraph"/>
              <w:spacing w:after="0"/>
              <w:ind w:left="0"/>
              <w:jc w:val="center"/>
              <w:rPr>
                <w:rFonts w:ascii="Times New Roman" w:hAnsi="Times New Roman" w:cs="Times New Roman"/>
              </w:rPr>
            </w:pPr>
            <w:r w:rsidRPr="00300D16">
              <w:rPr>
                <w:rFonts w:ascii="Times New Roman" w:eastAsia="Times New Roman" w:hAnsi="Times New Roman" w:cs="Times New Roman"/>
                <w:bCs/>
                <w:sz w:val="26"/>
                <w:szCs w:val="26"/>
              </w:rPr>
              <w:t>18/4/2018</w:t>
            </w:r>
          </w:p>
        </w:tc>
        <w:tc>
          <w:tcPr>
            <w:tcW w:w="1440" w:type="dxa"/>
            <w:tcBorders>
              <w:left w:val="single" w:sz="4" w:space="0" w:color="000000"/>
              <w:bottom w:val="single" w:sz="4" w:space="0" w:color="000000"/>
            </w:tcBorders>
            <w:shd w:val="clear" w:color="auto" w:fill="auto"/>
            <w:vAlign w:val="center"/>
          </w:tcPr>
          <w:p w14:paraId="5B70E219" w14:textId="0E5A0056" w:rsidR="00EA098F" w:rsidRPr="00761F77" w:rsidRDefault="00EA098F" w:rsidP="00EA098F">
            <w:pPr>
              <w:pStyle w:val="ListParagraph"/>
              <w:spacing w:after="0"/>
              <w:ind w:left="0"/>
              <w:jc w:val="center"/>
              <w:rPr>
                <w:rFonts w:ascii="Times New Roman" w:hAnsi="Times New Roman" w:cs="Times New Roman"/>
              </w:rPr>
            </w:pPr>
            <w:r w:rsidRPr="00300D16">
              <w:rPr>
                <w:rFonts w:ascii="Times New Roman" w:eastAsia="Times New Roman" w:hAnsi="Times New Roman" w:cs="Times New Roman"/>
                <w:bCs/>
                <w:sz w:val="26"/>
                <w:szCs w:val="26"/>
              </w:rPr>
              <w:t>18/4/2018</w:t>
            </w:r>
          </w:p>
        </w:tc>
        <w:tc>
          <w:tcPr>
            <w:tcW w:w="1170" w:type="dxa"/>
            <w:tcBorders>
              <w:left w:val="single" w:sz="4" w:space="0" w:color="000000"/>
              <w:bottom w:val="single" w:sz="4" w:space="0" w:color="000000"/>
            </w:tcBorders>
            <w:shd w:val="clear" w:color="auto" w:fill="auto"/>
            <w:vAlign w:val="center"/>
          </w:tcPr>
          <w:p w14:paraId="149EC3A2" w14:textId="2E5B5D12" w:rsidR="00EA098F" w:rsidRPr="00761F77" w:rsidRDefault="00EA098F" w:rsidP="00EA098F">
            <w:pPr>
              <w:snapToGrid w:val="0"/>
              <w:jc w:val="center"/>
              <w:rPr>
                <w:rFonts w:ascii="Times New Roman" w:hAnsi="Times New Roman" w:cs="Times New Roman"/>
              </w:rPr>
            </w:pPr>
            <w:r>
              <w:rPr>
                <w:rFonts w:ascii="Times New Roman" w:eastAsia="Times New Roman" w:hAnsi="Times New Roman" w:cs="Times New Roman"/>
                <w:color w:val="000000"/>
                <w:sz w:val="26"/>
                <w:szCs w:val="26"/>
              </w:rPr>
              <w:t>2 giờ</w:t>
            </w:r>
          </w:p>
        </w:tc>
        <w:tc>
          <w:tcPr>
            <w:tcW w:w="1350" w:type="dxa"/>
            <w:tcBorders>
              <w:left w:val="single" w:sz="4" w:space="0" w:color="000000"/>
              <w:bottom w:val="single" w:sz="4" w:space="0" w:color="000000"/>
              <w:right w:val="single" w:sz="4" w:space="0" w:color="000000"/>
            </w:tcBorders>
            <w:shd w:val="clear" w:color="auto" w:fill="auto"/>
            <w:vAlign w:val="center"/>
          </w:tcPr>
          <w:p w14:paraId="29C3DC91" w14:textId="7E477551" w:rsidR="00EA098F" w:rsidRPr="00761F77" w:rsidRDefault="00EA098F" w:rsidP="00EA098F">
            <w:pPr>
              <w:snapToGrid w:val="0"/>
              <w:jc w:val="center"/>
              <w:rPr>
                <w:rFonts w:ascii="Times New Roman" w:hAnsi="Times New Roman" w:cs="Times New Roman"/>
              </w:rPr>
            </w:pPr>
            <w:r>
              <w:rPr>
                <w:sz w:val="26"/>
                <w:szCs w:val="26"/>
              </w:rPr>
              <w:t>Thiện</w:t>
            </w:r>
          </w:p>
        </w:tc>
      </w:tr>
      <w:tr w:rsidR="00EA098F" w:rsidRPr="00761F77" w14:paraId="2372EFEE" w14:textId="77777777" w:rsidTr="0075486D">
        <w:tc>
          <w:tcPr>
            <w:tcW w:w="931" w:type="dxa"/>
            <w:tcBorders>
              <w:left w:val="single" w:sz="4" w:space="0" w:color="000000"/>
              <w:bottom w:val="single" w:sz="4" w:space="0" w:color="000000"/>
            </w:tcBorders>
            <w:shd w:val="clear" w:color="auto" w:fill="auto"/>
            <w:vAlign w:val="center"/>
          </w:tcPr>
          <w:p w14:paraId="210CF76E" w14:textId="77777777" w:rsidR="00EA098F" w:rsidRPr="00761F77" w:rsidRDefault="00EA098F" w:rsidP="00EA098F">
            <w:pPr>
              <w:rPr>
                <w:rFonts w:ascii="Times New Roman" w:hAnsi="Times New Roman" w:cs="Times New Roman"/>
              </w:rPr>
            </w:pPr>
            <w:r w:rsidRPr="00761F77">
              <w:rPr>
                <w:rFonts w:ascii="Times New Roman" w:eastAsia="Times New Roman" w:hAnsi="Times New Roman" w:cs="Times New Roman"/>
                <w:color w:val="000000"/>
                <w:sz w:val="26"/>
                <w:szCs w:val="26"/>
              </w:rPr>
              <w:t>3.2.4.8</w:t>
            </w:r>
          </w:p>
        </w:tc>
        <w:tc>
          <w:tcPr>
            <w:tcW w:w="3479" w:type="dxa"/>
            <w:tcBorders>
              <w:left w:val="single" w:sz="4" w:space="0" w:color="000000"/>
              <w:bottom w:val="single" w:sz="4" w:space="0" w:color="000000"/>
            </w:tcBorders>
            <w:shd w:val="clear" w:color="auto" w:fill="auto"/>
            <w:vAlign w:val="center"/>
          </w:tcPr>
          <w:p w14:paraId="097CF0A9" w14:textId="6F5C25CA" w:rsidR="00EA098F" w:rsidRPr="00761F77" w:rsidRDefault="00EA098F" w:rsidP="00EA098F">
            <w:pPr>
              <w:rPr>
                <w:rFonts w:ascii="Times New Roman" w:hAnsi="Times New Roman" w:cs="Times New Roman"/>
              </w:rPr>
            </w:pPr>
            <w:r w:rsidRPr="00761F77">
              <w:rPr>
                <w:rFonts w:ascii="Times New Roman" w:eastAsia="Times New Roman" w:hAnsi="Times New Roman" w:cs="Times New Roman"/>
                <w:color w:val="000000"/>
                <w:sz w:val="26"/>
                <w:szCs w:val="26"/>
              </w:rPr>
              <w:t xml:space="preserve">Thiết kế giao diện </w:t>
            </w:r>
            <w:r>
              <w:rPr>
                <w:rFonts w:ascii="Times New Roman" w:eastAsia="Times New Roman" w:hAnsi="Times New Roman" w:cs="Times New Roman"/>
                <w:color w:val="000000"/>
                <w:sz w:val="26"/>
                <w:szCs w:val="26"/>
              </w:rPr>
              <w:t>liên hệ</w:t>
            </w:r>
          </w:p>
        </w:tc>
        <w:tc>
          <w:tcPr>
            <w:tcW w:w="1350" w:type="dxa"/>
            <w:tcBorders>
              <w:left w:val="single" w:sz="4" w:space="0" w:color="000000"/>
              <w:bottom w:val="single" w:sz="4" w:space="0" w:color="000000"/>
            </w:tcBorders>
            <w:shd w:val="clear" w:color="auto" w:fill="auto"/>
            <w:vAlign w:val="center"/>
          </w:tcPr>
          <w:p w14:paraId="192931A1" w14:textId="79EE50A6" w:rsidR="00EA098F" w:rsidRPr="00761F77" w:rsidRDefault="00EA098F" w:rsidP="00EA098F">
            <w:pPr>
              <w:pStyle w:val="ListParagraph"/>
              <w:spacing w:after="0"/>
              <w:ind w:left="0"/>
              <w:jc w:val="center"/>
              <w:rPr>
                <w:rFonts w:ascii="Times New Roman" w:hAnsi="Times New Roman" w:cs="Times New Roman"/>
              </w:rPr>
            </w:pPr>
            <w:r w:rsidRPr="00300D16">
              <w:rPr>
                <w:rFonts w:ascii="Times New Roman" w:eastAsia="Times New Roman" w:hAnsi="Times New Roman" w:cs="Times New Roman"/>
                <w:bCs/>
                <w:sz w:val="26"/>
                <w:szCs w:val="26"/>
              </w:rPr>
              <w:t>18/4/2018</w:t>
            </w:r>
          </w:p>
        </w:tc>
        <w:tc>
          <w:tcPr>
            <w:tcW w:w="1440" w:type="dxa"/>
            <w:tcBorders>
              <w:left w:val="single" w:sz="4" w:space="0" w:color="000000"/>
              <w:bottom w:val="single" w:sz="4" w:space="0" w:color="000000"/>
            </w:tcBorders>
            <w:shd w:val="clear" w:color="auto" w:fill="auto"/>
            <w:vAlign w:val="center"/>
          </w:tcPr>
          <w:p w14:paraId="5C61A3BC" w14:textId="7332E9B3" w:rsidR="00EA098F" w:rsidRPr="00761F77" w:rsidRDefault="00EA098F" w:rsidP="00EA098F">
            <w:pPr>
              <w:pStyle w:val="ListParagraph"/>
              <w:spacing w:after="0"/>
              <w:ind w:left="0"/>
              <w:jc w:val="center"/>
              <w:rPr>
                <w:rFonts w:ascii="Times New Roman" w:hAnsi="Times New Roman" w:cs="Times New Roman"/>
              </w:rPr>
            </w:pPr>
            <w:r w:rsidRPr="00300D16">
              <w:rPr>
                <w:rFonts w:ascii="Times New Roman" w:eastAsia="Times New Roman" w:hAnsi="Times New Roman" w:cs="Times New Roman"/>
                <w:bCs/>
                <w:sz w:val="26"/>
                <w:szCs w:val="26"/>
              </w:rPr>
              <w:t>18/4/2018</w:t>
            </w:r>
          </w:p>
        </w:tc>
        <w:tc>
          <w:tcPr>
            <w:tcW w:w="1170" w:type="dxa"/>
            <w:tcBorders>
              <w:left w:val="single" w:sz="4" w:space="0" w:color="000000"/>
              <w:bottom w:val="single" w:sz="4" w:space="0" w:color="000000"/>
            </w:tcBorders>
            <w:shd w:val="clear" w:color="auto" w:fill="auto"/>
            <w:vAlign w:val="center"/>
          </w:tcPr>
          <w:p w14:paraId="28D3509E" w14:textId="79BD899E" w:rsidR="00EA098F" w:rsidRPr="00761F77" w:rsidRDefault="00EA098F" w:rsidP="00EA098F">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3 giờ</w:t>
            </w:r>
          </w:p>
        </w:tc>
        <w:tc>
          <w:tcPr>
            <w:tcW w:w="1350" w:type="dxa"/>
            <w:tcBorders>
              <w:left w:val="single" w:sz="4" w:space="0" w:color="000000"/>
              <w:bottom w:val="single" w:sz="4" w:space="0" w:color="000000"/>
              <w:right w:val="single" w:sz="4" w:space="0" w:color="000000"/>
            </w:tcBorders>
            <w:shd w:val="clear" w:color="auto" w:fill="auto"/>
            <w:vAlign w:val="center"/>
          </w:tcPr>
          <w:p w14:paraId="4DC897C3" w14:textId="29548BD1" w:rsidR="00EA098F" w:rsidRPr="00761F77" w:rsidRDefault="00EA098F" w:rsidP="00EA098F">
            <w:pPr>
              <w:snapToGrid w:val="0"/>
              <w:jc w:val="center"/>
              <w:rPr>
                <w:rFonts w:ascii="Times New Roman" w:hAnsi="Times New Roman" w:cs="Times New Roman"/>
              </w:rPr>
            </w:pPr>
            <w:r>
              <w:rPr>
                <w:rFonts w:ascii="Times New Roman" w:eastAsia="Times New Roman" w:hAnsi="Times New Roman" w:cs="Times New Roman"/>
                <w:sz w:val="26"/>
                <w:szCs w:val="26"/>
              </w:rPr>
              <w:t>Anh</w:t>
            </w:r>
          </w:p>
        </w:tc>
      </w:tr>
      <w:tr w:rsidR="00030C18" w:rsidRPr="00761F77" w14:paraId="3A8CA25F" w14:textId="77777777" w:rsidTr="0075486D">
        <w:tc>
          <w:tcPr>
            <w:tcW w:w="931" w:type="dxa"/>
            <w:tcBorders>
              <w:left w:val="single" w:sz="4" w:space="0" w:color="000000"/>
              <w:bottom w:val="single" w:sz="4" w:space="0" w:color="000000"/>
            </w:tcBorders>
            <w:shd w:val="clear" w:color="auto" w:fill="auto"/>
            <w:vAlign w:val="center"/>
          </w:tcPr>
          <w:p w14:paraId="0B6B3A02" w14:textId="77777777" w:rsidR="00030C18" w:rsidRPr="00761F77" w:rsidRDefault="00030C18" w:rsidP="00030C18">
            <w:pPr>
              <w:rPr>
                <w:rFonts w:ascii="Times New Roman" w:hAnsi="Times New Roman" w:cs="Times New Roman"/>
              </w:rPr>
            </w:pPr>
            <w:r w:rsidRPr="00761F77">
              <w:rPr>
                <w:rFonts w:ascii="Times New Roman" w:eastAsia="Times New Roman" w:hAnsi="Times New Roman" w:cs="Times New Roman"/>
                <w:b/>
                <w:bCs/>
                <w:color w:val="000000"/>
                <w:sz w:val="26"/>
                <w:szCs w:val="26"/>
              </w:rPr>
              <w:t>3.2.5</w:t>
            </w:r>
          </w:p>
        </w:tc>
        <w:tc>
          <w:tcPr>
            <w:tcW w:w="3479" w:type="dxa"/>
            <w:tcBorders>
              <w:left w:val="single" w:sz="4" w:space="0" w:color="000000"/>
              <w:bottom w:val="single" w:sz="4" w:space="0" w:color="000000"/>
            </w:tcBorders>
            <w:shd w:val="clear" w:color="auto" w:fill="auto"/>
            <w:vAlign w:val="center"/>
          </w:tcPr>
          <w:p w14:paraId="2B9D0936" w14:textId="77777777" w:rsidR="00030C18" w:rsidRPr="00761F77" w:rsidRDefault="00030C18" w:rsidP="00030C18">
            <w:pPr>
              <w:rPr>
                <w:rFonts w:ascii="Times New Roman" w:hAnsi="Times New Roman" w:cs="Times New Roman"/>
              </w:rPr>
            </w:pPr>
            <w:r w:rsidRPr="00761F77">
              <w:rPr>
                <w:rFonts w:ascii="Times New Roman" w:eastAsia="Times New Roman" w:hAnsi="Times New Roman" w:cs="Times New Roman"/>
                <w:b/>
                <w:bCs/>
                <w:color w:val="000000"/>
                <w:sz w:val="26"/>
                <w:szCs w:val="26"/>
              </w:rPr>
              <w:t>Thiết kể Test Case</w:t>
            </w:r>
          </w:p>
        </w:tc>
        <w:tc>
          <w:tcPr>
            <w:tcW w:w="1350" w:type="dxa"/>
            <w:tcBorders>
              <w:left w:val="single" w:sz="4" w:space="0" w:color="000000"/>
              <w:bottom w:val="single" w:sz="4" w:space="0" w:color="000000"/>
            </w:tcBorders>
            <w:shd w:val="clear" w:color="auto" w:fill="auto"/>
            <w:vAlign w:val="center"/>
          </w:tcPr>
          <w:p w14:paraId="42773615" w14:textId="22638524" w:rsidR="00030C18" w:rsidRPr="00761F77" w:rsidRDefault="00885DAF" w:rsidP="00030C18">
            <w:pPr>
              <w:snapToGrid w:val="0"/>
              <w:jc w:val="center"/>
              <w:rPr>
                <w:rFonts w:ascii="Times New Roman" w:hAnsi="Times New Roman" w:cs="Times New Roman"/>
              </w:rPr>
            </w:pPr>
            <w:r>
              <w:rPr>
                <w:rFonts w:ascii="Times New Roman" w:eastAsia="Times New Roman" w:hAnsi="Times New Roman" w:cs="Times New Roman"/>
                <w:b/>
                <w:bCs/>
                <w:sz w:val="26"/>
                <w:szCs w:val="26"/>
              </w:rPr>
              <w:t>19/4/18</w:t>
            </w:r>
          </w:p>
        </w:tc>
        <w:tc>
          <w:tcPr>
            <w:tcW w:w="1440" w:type="dxa"/>
            <w:tcBorders>
              <w:left w:val="single" w:sz="4" w:space="0" w:color="000000"/>
              <w:bottom w:val="single" w:sz="4" w:space="0" w:color="000000"/>
            </w:tcBorders>
            <w:shd w:val="clear" w:color="auto" w:fill="auto"/>
            <w:vAlign w:val="center"/>
          </w:tcPr>
          <w:p w14:paraId="726298D2" w14:textId="671809E7" w:rsidR="00030C18" w:rsidRPr="00761F77" w:rsidRDefault="00885DAF" w:rsidP="00030C18">
            <w:pPr>
              <w:snapToGrid w:val="0"/>
              <w:jc w:val="center"/>
              <w:rPr>
                <w:rFonts w:ascii="Times New Roman" w:hAnsi="Times New Roman" w:cs="Times New Roman"/>
              </w:rPr>
            </w:pPr>
            <w:r>
              <w:rPr>
                <w:rFonts w:ascii="Times New Roman" w:eastAsia="Times New Roman" w:hAnsi="Times New Roman" w:cs="Times New Roman"/>
                <w:b/>
                <w:bCs/>
                <w:sz w:val="26"/>
                <w:szCs w:val="26"/>
              </w:rPr>
              <w:t>22/4/18</w:t>
            </w:r>
          </w:p>
        </w:tc>
        <w:tc>
          <w:tcPr>
            <w:tcW w:w="1170" w:type="dxa"/>
            <w:tcBorders>
              <w:left w:val="single" w:sz="4" w:space="0" w:color="000000"/>
              <w:bottom w:val="single" w:sz="4" w:space="0" w:color="000000"/>
            </w:tcBorders>
            <w:shd w:val="clear" w:color="auto" w:fill="auto"/>
            <w:vAlign w:val="center"/>
          </w:tcPr>
          <w:p w14:paraId="4B8D9E49" w14:textId="3FF80E3C" w:rsidR="00030C18" w:rsidRPr="00761F77" w:rsidRDefault="007C2B64" w:rsidP="00030C18">
            <w:pPr>
              <w:snapToGrid w:val="0"/>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42</w:t>
            </w:r>
            <w:r w:rsidR="00030C18" w:rsidRPr="00761F77">
              <w:rPr>
                <w:rFonts w:ascii="Times New Roman" w:eastAsia="Times New Roman" w:hAnsi="Times New Roman" w:cs="Times New Roman"/>
                <w:b/>
                <w:bCs/>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12FE22E0" w14:textId="77777777" w:rsidR="00030C18" w:rsidRPr="00761F77" w:rsidRDefault="00030C18" w:rsidP="00030C18">
            <w:pPr>
              <w:snapToGrid w:val="0"/>
              <w:rPr>
                <w:rFonts w:ascii="Times New Roman" w:eastAsia="Times New Roman" w:hAnsi="Times New Roman" w:cs="Times New Roman"/>
                <w:b/>
                <w:bCs/>
                <w:color w:val="000000"/>
                <w:sz w:val="26"/>
                <w:szCs w:val="26"/>
              </w:rPr>
            </w:pPr>
          </w:p>
        </w:tc>
      </w:tr>
      <w:tr w:rsidR="00885DAF" w:rsidRPr="00761F77" w14:paraId="2B621A9F" w14:textId="77777777" w:rsidTr="0075486D">
        <w:tc>
          <w:tcPr>
            <w:tcW w:w="931" w:type="dxa"/>
            <w:tcBorders>
              <w:left w:val="single" w:sz="4" w:space="0" w:color="000000"/>
              <w:bottom w:val="single" w:sz="4" w:space="0" w:color="000000"/>
            </w:tcBorders>
            <w:shd w:val="clear" w:color="auto" w:fill="auto"/>
            <w:vAlign w:val="center"/>
          </w:tcPr>
          <w:p w14:paraId="403DFCCA" w14:textId="77777777" w:rsidR="00885DAF" w:rsidRPr="00761F77" w:rsidRDefault="00885DAF" w:rsidP="00885DAF">
            <w:pPr>
              <w:rPr>
                <w:rFonts w:ascii="Times New Roman" w:hAnsi="Times New Roman" w:cs="Times New Roman"/>
              </w:rPr>
            </w:pPr>
            <w:r w:rsidRPr="00761F77">
              <w:rPr>
                <w:rFonts w:ascii="Times New Roman" w:eastAsia="Times New Roman" w:hAnsi="Times New Roman" w:cs="Times New Roman"/>
                <w:color w:val="000000"/>
                <w:sz w:val="26"/>
                <w:szCs w:val="26"/>
              </w:rPr>
              <w:t>3.2.5.1</w:t>
            </w:r>
          </w:p>
        </w:tc>
        <w:tc>
          <w:tcPr>
            <w:tcW w:w="3479" w:type="dxa"/>
            <w:tcBorders>
              <w:left w:val="single" w:sz="4" w:space="0" w:color="000000"/>
              <w:bottom w:val="single" w:sz="4" w:space="0" w:color="000000"/>
            </w:tcBorders>
            <w:shd w:val="clear" w:color="auto" w:fill="auto"/>
            <w:vAlign w:val="center"/>
          </w:tcPr>
          <w:p w14:paraId="2517A8E7" w14:textId="5F397CC3" w:rsidR="00885DAF" w:rsidRPr="00761F77" w:rsidRDefault="00885DAF" w:rsidP="00885DAF">
            <w:pPr>
              <w:rPr>
                <w:rFonts w:ascii="Times New Roman" w:hAnsi="Times New Roman" w:cs="Times New Roman"/>
              </w:rPr>
            </w:pPr>
            <w:r w:rsidRPr="00761F77">
              <w:rPr>
                <w:rFonts w:ascii="Times New Roman" w:eastAsia="Times New Roman" w:hAnsi="Times New Roman" w:cs="Times New Roman"/>
                <w:color w:val="000000"/>
                <w:sz w:val="26"/>
                <w:szCs w:val="26"/>
              </w:rPr>
              <w:t>Thiết kế</w:t>
            </w:r>
            <w:r>
              <w:rPr>
                <w:rFonts w:ascii="Times New Roman" w:eastAsia="Times New Roman" w:hAnsi="Times New Roman" w:cs="Times New Roman"/>
                <w:color w:val="000000"/>
                <w:sz w:val="26"/>
                <w:szCs w:val="26"/>
              </w:rPr>
              <w:t xml:space="preserve"> test case</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tạo đề thi</w:t>
            </w:r>
          </w:p>
        </w:tc>
        <w:tc>
          <w:tcPr>
            <w:tcW w:w="1350" w:type="dxa"/>
            <w:tcBorders>
              <w:left w:val="single" w:sz="4" w:space="0" w:color="000000"/>
              <w:bottom w:val="single" w:sz="4" w:space="0" w:color="000000"/>
            </w:tcBorders>
            <w:shd w:val="clear" w:color="auto" w:fill="auto"/>
            <w:vAlign w:val="center"/>
          </w:tcPr>
          <w:p w14:paraId="17B75F64" w14:textId="238DA2D7" w:rsidR="00885DAF" w:rsidRPr="00885DAF" w:rsidRDefault="00885DAF" w:rsidP="00885DAF">
            <w:pPr>
              <w:snapToGrid w:val="0"/>
              <w:jc w:val="center"/>
              <w:rPr>
                <w:rFonts w:ascii="Times New Roman" w:hAnsi="Times New Roman" w:cs="Times New Roman"/>
              </w:rPr>
            </w:pPr>
            <w:r w:rsidRPr="00885DAF">
              <w:rPr>
                <w:rFonts w:ascii="Times New Roman" w:eastAsia="Times New Roman" w:hAnsi="Times New Roman" w:cs="Times New Roman"/>
                <w:bCs/>
                <w:sz w:val="26"/>
                <w:szCs w:val="26"/>
              </w:rPr>
              <w:t>19/4/18</w:t>
            </w:r>
          </w:p>
        </w:tc>
        <w:tc>
          <w:tcPr>
            <w:tcW w:w="1440" w:type="dxa"/>
            <w:tcBorders>
              <w:left w:val="single" w:sz="4" w:space="0" w:color="000000"/>
              <w:bottom w:val="single" w:sz="4" w:space="0" w:color="000000"/>
            </w:tcBorders>
            <w:shd w:val="clear" w:color="auto" w:fill="auto"/>
            <w:vAlign w:val="center"/>
          </w:tcPr>
          <w:p w14:paraId="70D33F04" w14:textId="6B527A9E" w:rsidR="00885DAF" w:rsidRPr="00761F77" w:rsidRDefault="00885DAF" w:rsidP="00885DAF">
            <w:pPr>
              <w:snapToGrid w:val="0"/>
              <w:jc w:val="center"/>
              <w:rPr>
                <w:rFonts w:ascii="Times New Roman" w:hAnsi="Times New Roman" w:cs="Times New Roman"/>
              </w:rPr>
            </w:pPr>
            <w:r>
              <w:rPr>
                <w:rFonts w:ascii="Times New Roman" w:eastAsia="Times New Roman" w:hAnsi="Times New Roman" w:cs="Times New Roman"/>
                <w:bCs/>
                <w:sz w:val="26"/>
                <w:szCs w:val="26"/>
              </w:rPr>
              <w:t>21</w:t>
            </w:r>
            <w:r w:rsidRPr="00885DAF">
              <w:rPr>
                <w:rFonts w:ascii="Times New Roman" w:eastAsia="Times New Roman" w:hAnsi="Times New Roman" w:cs="Times New Roman"/>
                <w:bCs/>
                <w:sz w:val="26"/>
                <w:szCs w:val="26"/>
              </w:rPr>
              <w:t>/4/18</w:t>
            </w:r>
          </w:p>
        </w:tc>
        <w:tc>
          <w:tcPr>
            <w:tcW w:w="1170" w:type="dxa"/>
            <w:tcBorders>
              <w:left w:val="single" w:sz="4" w:space="0" w:color="000000"/>
              <w:bottom w:val="single" w:sz="4" w:space="0" w:color="000000"/>
            </w:tcBorders>
            <w:shd w:val="clear" w:color="auto" w:fill="auto"/>
            <w:vAlign w:val="center"/>
          </w:tcPr>
          <w:p w14:paraId="7325656D" w14:textId="7C77850D" w:rsidR="00885DAF" w:rsidRPr="00761F77" w:rsidRDefault="00885DAF" w:rsidP="00885DAF">
            <w:pPr>
              <w:snapToGrid w:val="0"/>
              <w:jc w:val="center"/>
              <w:rPr>
                <w:rFonts w:ascii="Times New Roman" w:hAnsi="Times New Roman" w:cs="Times New Roman"/>
              </w:rPr>
            </w:pPr>
            <w:r>
              <w:rPr>
                <w:rFonts w:ascii="Times New Roman" w:eastAsia="Times New Roman" w:hAnsi="Times New Roman" w:cs="Times New Roman"/>
                <w:color w:val="000000"/>
                <w:sz w:val="26"/>
                <w:szCs w:val="26"/>
              </w:rPr>
              <w:t>6</w:t>
            </w:r>
            <w:r w:rsidRPr="00761F77">
              <w:rPr>
                <w:rFonts w:ascii="Times New Roman" w:eastAsia="Times New Roman" w:hAnsi="Times New Roman" w:cs="Times New Roman"/>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7CB0F2DE" w14:textId="34C467FD" w:rsidR="00885DAF" w:rsidRPr="00761F77" w:rsidRDefault="00885DAF" w:rsidP="00885DAF">
            <w:pPr>
              <w:snapToGrid w:val="0"/>
              <w:jc w:val="center"/>
              <w:rPr>
                <w:rFonts w:ascii="Times New Roman" w:hAnsi="Times New Roman" w:cs="Times New Roman"/>
              </w:rPr>
            </w:pPr>
            <w:r>
              <w:rPr>
                <w:sz w:val="26"/>
                <w:szCs w:val="26"/>
              </w:rPr>
              <w:t>Quang</w:t>
            </w:r>
          </w:p>
        </w:tc>
      </w:tr>
      <w:tr w:rsidR="00885DAF" w:rsidRPr="00761F77" w14:paraId="5CFFAA34" w14:textId="77777777" w:rsidTr="00B57209">
        <w:tc>
          <w:tcPr>
            <w:tcW w:w="931" w:type="dxa"/>
            <w:tcBorders>
              <w:left w:val="single" w:sz="4" w:space="0" w:color="000000"/>
              <w:bottom w:val="single" w:sz="4" w:space="0" w:color="000000"/>
            </w:tcBorders>
            <w:shd w:val="clear" w:color="auto" w:fill="auto"/>
            <w:vAlign w:val="center"/>
          </w:tcPr>
          <w:p w14:paraId="6DA415DC" w14:textId="77777777" w:rsidR="00885DAF" w:rsidRPr="00761F77" w:rsidRDefault="00885DAF" w:rsidP="00885DAF">
            <w:pPr>
              <w:rPr>
                <w:rFonts w:ascii="Times New Roman" w:hAnsi="Times New Roman" w:cs="Times New Roman"/>
              </w:rPr>
            </w:pPr>
            <w:r w:rsidRPr="00761F77">
              <w:rPr>
                <w:rFonts w:ascii="Times New Roman" w:eastAsia="Times New Roman" w:hAnsi="Times New Roman" w:cs="Times New Roman"/>
                <w:color w:val="000000"/>
                <w:sz w:val="26"/>
                <w:szCs w:val="26"/>
              </w:rPr>
              <w:t>3.2.5.2</w:t>
            </w:r>
          </w:p>
        </w:tc>
        <w:tc>
          <w:tcPr>
            <w:tcW w:w="3479" w:type="dxa"/>
            <w:tcBorders>
              <w:left w:val="single" w:sz="4" w:space="0" w:color="000000"/>
              <w:bottom w:val="single" w:sz="4" w:space="0" w:color="000000"/>
            </w:tcBorders>
            <w:shd w:val="clear" w:color="auto" w:fill="auto"/>
            <w:vAlign w:val="center"/>
          </w:tcPr>
          <w:p w14:paraId="4AE7796E" w14:textId="57393C66" w:rsidR="00885DAF" w:rsidRPr="00761F77" w:rsidRDefault="00885DAF" w:rsidP="00885DAF">
            <w:pPr>
              <w:rPr>
                <w:rFonts w:ascii="Times New Roman" w:hAnsi="Times New Roman" w:cs="Times New Roman"/>
              </w:rPr>
            </w:pPr>
            <w:r w:rsidRPr="00761F77">
              <w:rPr>
                <w:rFonts w:ascii="Times New Roman" w:eastAsia="Times New Roman" w:hAnsi="Times New Roman" w:cs="Times New Roman"/>
                <w:color w:val="000000"/>
                <w:sz w:val="26"/>
                <w:szCs w:val="26"/>
              </w:rPr>
              <w:t>Thiết kế</w:t>
            </w:r>
            <w:r>
              <w:rPr>
                <w:rFonts w:ascii="Times New Roman" w:eastAsia="Times New Roman" w:hAnsi="Times New Roman" w:cs="Times New Roman"/>
                <w:color w:val="000000"/>
                <w:sz w:val="26"/>
                <w:szCs w:val="26"/>
              </w:rPr>
              <w:t xml:space="preserve"> test case</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học từ vựng</w:t>
            </w:r>
          </w:p>
        </w:tc>
        <w:tc>
          <w:tcPr>
            <w:tcW w:w="1350" w:type="dxa"/>
            <w:tcBorders>
              <w:left w:val="single" w:sz="4" w:space="0" w:color="000000"/>
              <w:bottom w:val="single" w:sz="4" w:space="0" w:color="000000"/>
            </w:tcBorders>
            <w:shd w:val="clear" w:color="auto" w:fill="auto"/>
            <w:vAlign w:val="center"/>
          </w:tcPr>
          <w:p w14:paraId="2D2A4901" w14:textId="38EE88BF" w:rsidR="00885DAF" w:rsidRPr="00761F77" w:rsidRDefault="00885DAF" w:rsidP="00885DAF">
            <w:pPr>
              <w:snapToGrid w:val="0"/>
              <w:jc w:val="center"/>
              <w:rPr>
                <w:rFonts w:ascii="Times New Roman" w:hAnsi="Times New Roman" w:cs="Times New Roman"/>
              </w:rPr>
            </w:pPr>
            <w:r w:rsidRPr="00885DAF">
              <w:rPr>
                <w:rFonts w:ascii="Times New Roman" w:eastAsia="Times New Roman" w:hAnsi="Times New Roman" w:cs="Times New Roman"/>
                <w:bCs/>
                <w:sz w:val="26"/>
                <w:szCs w:val="26"/>
              </w:rPr>
              <w:t>19/4/18</w:t>
            </w:r>
          </w:p>
        </w:tc>
        <w:tc>
          <w:tcPr>
            <w:tcW w:w="1440" w:type="dxa"/>
            <w:tcBorders>
              <w:left w:val="single" w:sz="4" w:space="0" w:color="000000"/>
              <w:bottom w:val="single" w:sz="4" w:space="0" w:color="000000"/>
            </w:tcBorders>
            <w:shd w:val="clear" w:color="auto" w:fill="auto"/>
            <w:vAlign w:val="center"/>
          </w:tcPr>
          <w:p w14:paraId="4A3F6F3F" w14:textId="67881755" w:rsidR="00885DAF" w:rsidRPr="00761F77" w:rsidRDefault="00885DAF" w:rsidP="00885DAF">
            <w:pPr>
              <w:snapToGrid w:val="0"/>
              <w:jc w:val="center"/>
              <w:rPr>
                <w:rFonts w:ascii="Times New Roman" w:hAnsi="Times New Roman" w:cs="Times New Roman"/>
              </w:rPr>
            </w:pPr>
            <w:r>
              <w:rPr>
                <w:rFonts w:ascii="Times New Roman" w:eastAsia="Times New Roman" w:hAnsi="Times New Roman" w:cs="Times New Roman"/>
                <w:bCs/>
                <w:sz w:val="26"/>
                <w:szCs w:val="26"/>
              </w:rPr>
              <w:t>21</w:t>
            </w:r>
            <w:r w:rsidRPr="00885DAF">
              <w:rPr>
                <w:rFonts w:ascii="Times New Roman" w:eastAsia="Times New Roman" w:hAnsi="Times New Roman" w:cs="Times New Roman"/>
                <w:bCs/>
                <w:sz w:val="26"/>
                <w:szCs w:val="26"/>
              </w:rPr>
              <w:t>/4/18</w:t>
            </w:r>
          </w:p>
        </w:tc>
        <w:tc>
          <w:tcPr>
            <w:tcW w:w="1170" w:type="dxa"/>
            <w:tcBorders>
              <w:left w:val="single" w:sz="4" w:space="0" w:color="000000"/>
              <w:bottom w:val="single" w:sz="4" w:space="0" w:color="000000"/>
            </w:tcBorders>
            <w:shd w:val="clear" w:color="auto" w:fill="auto"/>
          </w:tcPr>
          <w:p w14:paraId="7E9BB374" w14:textId="3275E753" w:rsidR="00885DAF" w:rsidRPr="00761F77" w:rsidRDefault="00885DAF" w:rsidP="00885DAF">
            <w:pPr>
              <w:snapToGrid w:val="0"/>
              <w:jc w:val="center"/>
              <w:rPr>
                <w:rFonts w:ascii="Times New Roman" w:hAnsi="Times New Roman" w:cs="Times New Roman"/>
              </w:rPr>
            </w:pPr>
            <w:r w:rsidRPr="00E76ED1">
              <w:rPr>
                <w:rFonts w:ascii="Times New Roman" w:eastAsia="Times New Roman" w:hAnsi="Times New Roman" w:cs="Times New Roman"/>
                <w:color w:val="000000"/>
                <w:sz w:val="26"/>
                <w:szCs w:val="26"/>
              </w:rPr>
              <w:t>6 giờ</w:t>
            </w:r>
          </w:p>
        </w:tc>
        <w:tc>
          <w:tcPr>
            <w:tcW w:w="1350" w:type="dxa"/>
            <w:tcBorders>
              <w:left w:val="single" w:sz="4" w:space="0" w:color="000000"/>
              <w:bottom w:val="single" w:sz="4" w:space="0" w:color="000000"/>
              <w:right w:val="single" w:sz="4" w:space="0" w:color="000000"/>
            </w:tcBorders>
            <w:shd w:val="clear" w:color="auto" w:fill="auto"/>
            <w:vAlign w:val="center"/>
          </w:tcPr>
          <w:p w14:paraId="364054BD" w14:textId="4D92A47F" w:rsidR="00885DAF" w:rsidRPr="00761F77" w:rsidRDefault="00885DAF" w:rsidP="00885DAF">
            <w:pPr>
              <w:snapToGrid w:val="0"/>
              <w:jc w:val="center"/>
              <w:rPr>
                <w:rFonts w:ascii="Times New Roman" w:hAnsi="Times New Roman" w:cs="Times New Roman"/>
              </w:rPr>
            </w:pPr>
            <w:r>
              <w:rPr>
                <w:sz w:val="26"/>
                <w:szCs w:val="26"/>
              </w:rPr>
              <w:t>Hiếu</w:t>
            </w:r>
          </w:p>
        </w:tc>
      </w:tr>
      <w:tr w:rsidR="00885DAF" w:rsidRPr="00761F77" w14:paraId="013C6A72" w14:textId="77777777" w:rsidTr="00B57209">
        <w:tc>
          <w:tcPr>
            <w:tcW w:w="931" w:type="dxa"/>
            <w:tcBorders>
              <w:left w:val="single" w:sz="4" w:space="0" w:color="000000"/>
              <w:bottom w:val="single" w:sz="4" w:space="0" w:color="000000"/>
            </w:tcBorders>
            <w:shd w:val="clear" w:color="auto" w:fill="auto"/>
            <w:vAlign w:val="center"/>
          </w:tcPr>
          <w:p w14:paraId="57317B09" w14:textId="77777777" w:rsidR="00885DAF" w:rsidRPr="00761F77" w:rsidRDefault="00885DAF" w:rsidP="00885DAF">
            <w:pPr>
              <w:rPr>
                <w:rFonts w:ascii="Times New Roman" w:hAnsi="Times New Roman" w:cs="Times New Roman"/>
              </w:rPr>
            </w:pPr>
            <w:r w:rsidRPr="00761F77">
              <w:rPr>
                <w:rFonts w:ascii="Times New Roman" w:eastAsia="Times New Roman" w:hAnsi="Times New Roman" w:cs="Times New Roman"/>
                <w:color w:val="000000"/>
                <w:sz w:val="26"/>
                <w:szCs w:val="26"/>
              </w:rPr>
              <w:t>3.2.5.3</w:t>
            </w:r>
          </w:p>
        </w:tc>
        <w:tc>
          <w:tcPr>
            <w:tcW w:w="3479" w:type="dxa"/>
            <w:tcBorders>
              <w:left w:val="single" w:sz="4" w:space="0" w:color="000000"/>
              <w:bottom w:val="single" w:sz="4" w:space="0" w:color="000000"/>
            </w:tcBorders>
            <w:shd w:val="clear" w:color="auto" w:fill="auto"/>
            <w:vAlign w:val="center"/>
          </w:tcPr>
          <w:p w14:paraId="2049E28F" w14:textId="2184A651" w:rsidR="00885DAF" w:rsidRPr="00761F77" w:rsidRDefault="00885DAF" w:rsidP="00885DAF">
            <w:pPr>
              <w:rPr>
                <w:rFonts w:ascii="Times New Roman" w:hAnsi="Times New Roman" w:cs="Times New Roman"/>
              </w:rPr>
            </w:pPr>
            <w:r w:rsidRPr="00761F77">
              <w:rPr>
                <w:rFonts w:ascii="Times New Roman" w:eastAsia="Times New Roman" w:hAnsi="Times New Roman" w:cs="Times New Roman"/>
                <w:color w:val="000000"/>
                <w:sz w:val="26"/>
                <w:szCs w:val="26"/>
              </w:rPr>
              <w:t>Thiết kế</w:t>
            </w:r>
            <w:r>
              <w:rPr>
                <w:rFonts w:ascii="Times New Roman" w:eastAsia="Times New Roman" w:hAnsi="Times New Roman" w:cs="Times New Roman"/>
                <w:color w:val="000000"/>
                <w:sz w:val="26"/>
                <w:szCs w:val="26"/>
              </w:rPr>
              <w:t xml:space="preserve"> test case</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học ngữ pháp</w:t>
            </w:r>
          </w:p>
        </w:tc>
        <w:tc>
          <w:tcPr>
            <w:tcW w:w="1350" w:type="dxa"/>
            <w:tcBorders>
              <w:left w:val="single" w:sz="4" w:space="0" w:color="000000"/>
              <w:bottom w:val="single" w:sz="4" w:space="0" w:color="000000"/>
            </w:tcBorders>
            <w:shd w:val="clear" w:color="auto" w:fill="auto"/>
            <w:vAlign w:val="center"/>
          </w:tcPr>
          <w:p w14:paraId="4D855D11" w14:textId="31554EEA" w:rsidR="00885DAF" w:rsidRPr="00761F77" w:rsidRDefault="00885DAF" w:rsidP="00885DAF">
            <w:pPr>
              <w:snapToGrid w:val="0"/>
              <w:jc w:val="center"/>
              <w:rPr>
                <w:rFonts w:ascii="Times New Roman" w:hAnsi="Times New Roman" w:cs="Times New Roman"/>
              </w:rPr>
            </w:pPr>
            <w:r w:rsidRPr="00885DAF">
              <w:rPr>
                <w:rFonts w:ascii="Times New Roman" w:eastAsia="Times New Roman" w:hAnsi="Times New Roman" w:cs="Times New Roman"/>
                <w:bCs/>
                <w:sz w:val="26"/>
                <w:szCs w:val="26"/>
              </w:rPr>
              <w:t>19/4/18</w:t>
            </w:r>
          </w:p>
        </w:tc>
        <w:tc>
          <w:tcPr>
            <w:tcW w:w="1440" w:type="dxa"/>
            <w:tcBorders>
              <w:left w:val="single" w:sz="4" w:space="0" w:color="000000"/>
              <w:bottom w:val="single" w:sz="4" w:space="0" w:color="000000"/>
            </w:tcBorders>
            <w:shd w:val="clear" w:color="auto" w:fill="auto"/>
            <w:vAlign w:val="center"/>
          </w:tcPr>
          <w:p w14:paraId="10503C35" w14:textId="7EF8EC7C" w:rsidR="00885DAF" w:rsidRPr="00761F77" w:rsidRDefault="00885DAF" w:rsidP="00885DAF">
            <w:pPr>
              <w:snapToGrid w:val="0"/>
              <w:jc w:val="center"/>
              <w:rPr>
                <w:rFonts w:ascii="Times New Roman" w:hAnsi="Times New Roman" w:cs="Times New Roman"/>
              </w:rPr>
            </w:pPr>
            <w:r>
              <w:rPr>
                <w:rFonts w:ascii="Times New Roman" w:eastAsia="Times New Roman" w:hAnsi="Times New Roman" w:cs="Times New Roman"/>
                <w:bCs/>
                <w:sz w:val="26"/>
                <w:szCs w:val="26"/>
              </w:rPr>
              <w:t>21</w:t>
            </w:r>
            <w:r w:rsidRPr="00885DAF">
              <w:rPr>
                <w:rFonts w:ascii="Times New Roman" w:eastAsia="Times New Roman" w:hAnsi="Times New Roman" w:cs="Times New Roman"/>
                <w:bCs/>
                <w:sz w:val="26"/>
                <w:szCs w:val="26"/>
              </w:rPr>
              <w:t>/4/18</w:t>
            </w:r>
          </w:p>
        </w:tc>
        <w:tc>
          <w:tcPr>
            <w:tcW w:w="1170" w:type="dxa"/>
            <w:tcBorders>
              <w:left w:val="single" w:sz="4" w:space="0" w:color="000000"/>
              <w:bottom w:val="single" w:sz="4" w:space="0" w:color="000000"/>
            </w:tcBorders>
            <w:shd w:val="clear" w:color="auto" w:fill="auto"/>
          </w:tcPr>
          <w:p w14:paraId="7122675C" w14:textId="37E85F5A" w:rsidR="00885DAF" w:rsidRPr="00761F77" w:rsidRDefault="00885DAF" w:rsidP="00885DAF">
            <w:pPr>
              <w:snapToGrid w:val="0"/>
              <w:jc w:val="center"/>
              <w:rPr>
                <w:rFonts w:ascii="Times New Roman" w:hAnsi="Times New Roman" w:cs="Times New Roman"/>
              </w:rPr>
            </w:pPr>
            <w:r w:rsidRPr="00E76ED1">
              <w:rPr>
                <w:rFonts w:ascii="Times New Roman" w:eastAsia="Times New Roman" w:hAnsi="Times New Roman" w:cs="Times New Roman"/>
                <w:color w:val="000000"/>
                <w:sz w:val="26"/>
                <w:szCs w:val="26"/>
              </w:rPr>
              <w:t>6 giờ</w:t>
            </w:r>
          </w:p>
        </w:tc>
        <w:tc>
          <w:tcPr>
            <w:tcW w:w="1350" w:type="dxa"/>
            <w:tcBorders>
              <w:left w:val="single" w:sz="4" w:space="0" w:color="000000"/>
              <w:bottom w:val="single" w:sz="4" w:space="0" w:color="000000"/>
              <w:right w:val="single" w:sz="4" w:space="0" w:color="000000"/>
            </w:tcBorders>
            <w:shd w:val="clear" w:color="auto" w:fill="auto"/>
            <w:vAlign w:val="center"/>
          </w:tcPr>
          <w:p w14:paraId="4FE437C5" w14:textId="3BB6A336" w:rsidR="00885DAF" w:rsidRPr="00761F77" w:rsidRDefault="00885DAF" w:rsidP="00885DAF">
            <w:pPr>
              <w:snapToGrid w:val="0"/>
              <w:jc w:val="center"/>
              <w:rPr>
                <w:rFonts w:ascii="Times New Roman" w:hAnsi="Times New Roman" w:cs="Times New Roman"/>
              </w:rPr>
            </w:pPr>
            <w:r>
              <w:rPr>
                <w:sz w:val="26"/>
                <w:szCs w:val="26"/>
              </w:rPr>
              <w:t>Trình</w:t>
            </w:r>
          </w:p>
        </w:tc>
      </w:tr>
      <w:tr w:rsidR="00885DAF" w:rsidRPr="00761F77" w14:paraId="7BB1B2A5" w14:textId="77777777" w:rsidTr="00B57209">
        <w:tc>
          <w:tcPr>
            <w:tcW w:w="931" w:type="dxa"/>
            <w:tcBorders>
              <w:left w:val="single" w:sz="4" w:space="0" w:color="000000"/>
              <w:bottom w:val="single" w:sz="4" w:space="0" w:color="000000"/>
            </w:tcBorders>
            <w:shd w:val="clear" w:color="auto" w:fill="auto"/>
            <w:vAlign w:val="center"/>
          </w:tcPr>
          <w:p w14:paraId="05CC3DC8" w14:textId="77777777" w:rsidR="00885DAF" w:rsidRPr="00761F77" w:rsidRDefault="00885DAF" w:rsidP="00885DAF">
            <w:pPr>
              <w:rPr>
                <w:rFonts w:ascii="Times New Roman" w:hAnsi="Times New Roman" w:cs="Times New Roman"/>
              </w:rPr>
            </w:pPr>
            <w:r w:rsidRPr="00761F77">
              <w:rPr>
                <w:rFonts w:ascii="Times New Roman" w:eastAsia="Times New Roman" w:hAnsi="Times New Roman" w:cs="Times New Roman"/>
                <w:color w:val="000000"/>
                <w:sz w:val="26"/>
                <w:szCs w:val="26"/>
              </w:rPr>
              <w:t>3.2.5.4</w:t>
            </w:r>
          </w:p>
        </w:tc>
        <w:tc>
          <w:tcPr>
            <w:tcW w:w="3479" w:type="dxa"/>
            <w:tcBorders>
              <w:left w:val="single" w:sz="4" w:space="0" w:color="000000"/>
              <w:bottom w:val="single" w:sz="4" w:space="0" w:color="000000"/>
            </w:tcBorders>
            <w:shd w:val="clear" w:color="auto" w:fill="auto"/>
            <w:vAlign w:val="center"/>
          </w:tcPr>
          <w:p w14:paraId="076AD523" w14:textId="3D9938FC" w:rsidR="00885DAF" w:rsidRPr="00761F77" w:rsidRDefault="00885DAF" w:rsidP="00885DAF">
            <w:pPr>
              <w:rPr>
                <w:rFonts w:ascii="Times New Roman" w:hAnsi="Times New Roman" w:cs="Times New Roman"/>
              </w:rPr>
            </w:pPr>
            <w:r w:rsidRPr="00761F77">
              <w:rPr>
                <w:rFonts w:ascii="Times New Roman" w:eastAsia="Times New Roman" w:hAnsi="Times New Roman" w:cs="Times New Roman"/>
                <w:color w:val="000000"/>
                <w:sz w:val="26"/>
                <w:szCs w:val="26"/>
              </w:rPr>
              <w:t>Thiết kế</w:t>
            </w:r>
            <w:r>
              <w:rPr>
                <w:rFonts w:ascii="Times New Roman" w:eastAsia="Times New Roman" w:hAnsi="Times New Roman" w:cs="Times New Roman"/>
                <w:color w:val="000000"/>
                <w:sz w:val="26"/>
                <w:szCs w:val="26"/>
              </w:rPr>
              <w:t xml:space="preserve"> test case</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bài thi toeic</w:t>
            </w:r>
          </w:p>
        </w:tc>
        <w:tc>
          <w:tcPr>
            <w:tcW w:w="1350" w:type="dxa"/>
            <w:tcBorders>
              <w:left w:val="single" w:sz="4" w:space="0" w:color="000000"/>
              <w:bottom w:val="single" w:sz="4" w:space="0" w:color="000000"/>
            </w:tcBorders>
            <w:shd w:val="clear" w:color="auto" w:fill="auto"/>
            <w:vAlign w:val="center"/>
          </w:tcPr>
          <w:p w14:paraId="287F5686" w14:textId="32CAC572" w:rsidR="00885DAF" w:rsidRPr="00761F77" w:rsidRDefault="00885DAF" w:rsidP="00885DAF">
            <w:pPr>
              <w:snapToGrid w:val="0"/>
              <w:jc w:val="center"/>
              <w:rPr>
                <w:rFonts w:ascii="Times New Roman" w:hAnsi="Times New Roman" w:cs="Times New Roman"/>
              </w:rPr>
            </w:pPr>
            <w:r w:rsidRPr="00885DAF">
              <w:rPr>
                <w:rFonts w:ascii="Times New Roman" w:eastAsia="Times New Roman" w:hAnsi="Times New Roman" w:cs="Times New Roman"/>
                <w:bCs/>
                <w:sz w:val="26"/>
                <w:szCs w:val="26"/>
              </w:rPr>
              <w:t>19/4/18</w:t>
            </w:r>
          </w:p>
        </w:tc>
        <w:tc>
          <w:tcPr>
            <w:tcW w:w="1440" w:type="dxa"/>
            <w:tcBorders>
              <w:left w:val="single" w:sz="4" w:space="0" w:color="000000"/>
              <w:bottom w:val="single" w:sz="4" w:space="0" w:color="000000"/>
            </w:tcBorders>
            <w:shd w:val="clear" w:color="auto" w:fill="auto"/>
            <w:vAlign w:val="center"/>
          </w:tcPr>
          <w:p w14:paraId="38270CBB" w14:textId="72C055B1" w:rsidR="00885DAF" w:rsidRPr="00761F77" w:rsidRDefault="00885DAF" w:rsidP="00885DAF">
            <w:pPr>
              <w:snapToGrid w:val="0"/>
              <w:jc w:val="center"/>
              <w:rPr>
                <w:rFonts w:ascii="Times New Roman" w:hAnsi="Times New Roman" w:cs="Times New Roman"/>
              </w:rPr>
            </w:pPr>
            <w:r>
              <w:rPr>
                <w:rFonts w:ascii="Times New Roman" w:eastAsia="Times New Roman" w:hAnsi="Times New Roman" w:cs="Times New Roman"/>
                <w:bCs/>
                <w:sz w:val="26"/>
                <w:szCs w:val="26"/>
              </w:rPr>
              <w:t>21</w:t>
            </w:r>
            <w:r w:rsidRPr="00885DAF">
              <w:rPr>
                <w:rFonts w:ascii="Times New Roman" w:eastAsia="Times New Roman" w:hAnsi="Times New Roman" w:cs="Times New Roman"/>
                <w:bCs/>
                <w:sz w:val="26"/>
                <w:szCs w:val="26"/>
              </w:rPr>
              <w:t>/4/18</w:t>
            </w:r>
          </w:p>
        </w:tc>
        <w:tc>
          <w:tcPr>
            <w:tcW w:w="1170" w:type="dxa"/>
            <w:tcBorders>
              <w:left w:val="single" w:sz="4" w:space="0" w:color="000000"/>
              <w:bottom w:val="single" w:sz="4" w:space="0" w:color="000000"/>
            </w:tcBorders>
            <w:shd w:val="clear" w:color="auto" w:fill="auto"/>
          </w:tcPr>
          <w:p w14:paraId="4D203ADF" w14:textId="2E3D8EC6" w:rsidR="00885DAF" w:rsidRPr="00761F77" w:rsidRDefault="00885DAF" w:rsidP="00885DAF">
            <w:pPr>
              <w:snapToGrid w:val="0"/>
              <w:jc w:val="center"/>
              <w:rPr>
                <w:rFonts w:ascii="Times New Roman" w:hAnsi="Times New Roman" w:cs="Times New Roman"/>
              </w:rPr>
            </w:pPr>
            <w:r w:rsidRPr="00E76ED1">
              <w:rPr>
                <w:rFonts w:ascii="Times New Roman" w:eastAsia="Times New Roman" w:hAnsi="Times New Roman" w:cs="Times New Roman"/>
                <w:color w:val="000000"/>
                <w:sz w:val="26"/>
                <w:szCs w:val="26"/>
              </w:rPr>
              <w:t>6 giờ</w:t>
            </w:r>
          </w:p>
        </w:tc>
        <w:tc>
          <w:tcPr>
            <w:tcW w:w="1350" w:type="dxa"/>
            <w:tcBorders>
              <w:left w:val="single" w:sz="4" w:space="0" w:color="000000"/>
              <w:bottom w:val="single" w:sz="4" w:space="0" w:color="000000"/>
              <w:right w:val="single" w:sz="4" w:space="0" w:color="000000"/>
            </w:tcBorders>
            <w:shd w:val="clear" w:color="auto" w:fill="auto"/>
            <w:vAlign w:val="center"/>
          </w:tcPr>
          <w:p w14:paraId="687F6E27" w14:textId="64569580" w:rsidR="00885DAF" w:rsidRPr="00761F77" w:rsidRDefault="00885DAF" w:rsidP="00885DAF">
            <w:pPr>
              <w:snapToGrid w:val="0"/>
              <w:jc w:val="center"/>
              <w:rPr>
                <w:rFonts w:ascii="Times New Roman" w:hAnsi="Times New Roman" w:cs="Times New Roman"/>
              </w:rPr>
            </w:pPr>
            <w:r>
              <w:rPr>
                <w:sz w:val="26"/>
                <w:szCs w:val="26"/>
              </w:rPr>
              <w:t>Anh</w:t>
            </w:r>
          </w:p>
        </w:tc>
      </w:tr>
      <w:tr w:rsidR="00885DAF" w:rsidRPr="00761F77" w14:paraId="2B3E09AC" w14:textId="77777777" w:rsidTr="00B57209">
        <w:tc>
          <w:tcPr>
            <w:tcW w:w="931" w:type="dxa"/>
            <w:tcBorders>
              <w:left w:val="single" w:sz="4" w:space="0" w:color="000000"/>
              <w:bottom w:val="single" w:sz="4" w:space="0" w:color="000000"/>
            </w:tcBorders>
            <w:shd w:val="clear" w:color="auto" w:fill="auto"/>
            <w:vAlign w:val="center"/>
          </w:tcPr>
          <w:p w14:paraId="6B1F5408" w14:textId="77777777" w:rsidR="00885DAF" w:rsidRPr="00761F77" w:rsidRDefault="00885DAF" w:rsidP="00885DAF">
            <w:pPr>
              <w:rPr>
                <w:rFonts w:ascii="Times New Roman" w:hAnsi="Times New Roman" w:cs="Times New Roman"/>
              </w:rPr>
            </w:pPr>
            <w:r w:rsidRPr="00761F77">
              <w:rPr>
                <w:rFonts w:ascii="Times New Roman" w:eastAsia="Times New Roman" w:hAnsi="Times New Roman" w:cs="Times New Roman"/>
                <w:color w:val="000000"/>
                <w:sz w:val="26"/>
                <w:szCs w:val="26"/>
              </w:rPr>
              <w:t>3.2.5.5</w:t>
            </w:r>
          </w:p>
        </w:tc>
        <w:tc>
          <w:tcPr>
            <w:tcW w:w="3479" w:type="dxa"/>
            <w:tcBorders>
              <w:left w:val="single" w:sz="4" w:space="0" w:color="000000"/>
              <w:bottom w:val="single" w:sz="4" w:space="0" w:color="000000"/>
            </w:tcBorders>
            <w:shd w:val="clear" w:color="auto" w:fill="auto"/>
            <w:vAlign w:val="center"/>
          </w:tcPr>
          <w:p w14:paraId="2BE7ACEB" w14:textId="447A1CBD" w:rsidR="00885DAF" w:rsidRPr="00761F77" w:rsidRDefault="00885DAF" w:rsidP="00885DAF">
            <w:pPr>
              <w:rPr>
                <w:rFonts w:ascii="Times New Roman" w:hAnsi="Times New Roman" w:cs="Times New Roman"/>
              </w:rPr>
            </w:pPr>
            <w:r w:rsidRPr="00761F77">
              <w:rPr>
                <w:rFonts w:ascii="Times New Roman" w:eastAsia="Times New Roman" w:hAnsi="Times New Roman" w:cs="Times New Roman"/>
                <w:color w:val="000000"/>
                <w:sz w:val="26"/>
                <w:szCs w:val="26"/>
              </w:rPr>
              <w:t>Thiết kế</w:t>
            </w:r>
            <w:r>
              <w:rPr>
                <w:rFonts w:ascii="Times New Roman" w:eastAsia="Times New Roman" w:hAnsi="Times New Roman" w:cs="Times New Roman"/>
                <w:color w:val="000000"/>
                <w:sz w:val="26"/>
                <w:szCs w:val="26"/>
              </w:rPr>
              <w:t xml:space="preserve"> test case</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 xml:space="preserve"> thi thử phần đọc</w:t>
            </w:r>
          </w:p>
        </w:tc>
        <w:tc>
          <w:tcPr>
            <w:tcW w:w="1350" w:type="dxa"/>
            <w:tcBorders>
              <w:left w:val="single" w:sz="4" w:space="0" w:color="000000"/>
              <w:bottom w:val="single" w:sz="4" w:space="0" w:color="000000"/>
            </w:tcBorders>
            <w:shd w:val="clear" w:color="auto" w:fill="auto"/>
            <w:vAlign w:val="center"/>
          </w:tcPr>
          <w:p w14:paraId="71E19081" w14:textId="588578A6" w:rsidR="00885DAF" w:rsidRPr="00761F77" w:rsidRDefault="00885DAF" w:rsidP="00885DAF">
            <w:pPr>
              <w:snapToGrid w:val="0"/>
              <w:jc w:val="center"/>
              <w:rPr>
                <w:rFonts w:ascii="Times New Roman" w:hAnsi="Times New Roman" w:cs="Times New Roman"/>
              </w:rPr>
            </w:pPr>
            <w:r w:rsidRPr="00885DAF">
              <w:rPr>
                <w:rFonts w:ascii="Times New Roman" w:eastAsia="Times New Roman" w:hAnsi="Times New Roman" w:cs="Times New Roman"/>
                <w:bCs/>
                <w:sz w:val="26"/>
                <w:szCs w:val="26"/>
              </w:rPr>
              <w:t>19/4/18</w:t>
            </w:r>
          </w:p>
        </w:tc>
        <w:tc>
          <w:tcPr>
            <w:tcW w:w="1440" w:type="dxa"/>
            <w:tcBorders>
              <w:left w:val="single" w:sz="4" w:space="0" w:color="000000"/>
              <w:bottom w:val="single" w:sz="4" w:space="0" w:color="000000"/>
            </w:tcBorders>
            <w:shd w:val="clear" w:color="auto" w:fill="auto"/>
            <w:vAlign w:val="center"/>
          </w:tcPr>
          <w:p w14:paraId="75719C99" w14:textId="232DCDF8" w:rsidR="00885DAF" w:rsidRPr="00761F77" w:rsidRDefault="00885DAF" w:rsidP="00885DAF">
            <w:pPr>
              <w:snapToGrid w:val="0"/>
              <w:jc w:val="center"/>
              <w:rPr>
                <w:rFonts w:ascii="Times New Roman" w:hAnsi="Times New Roman" w:cs="Times New Roman"/>
              </w:rPr>
            </w:pPr>
            <w:r>
              <w:rPr>
                <w:rFonts w:ascii="Times New Roman" w:eastAsia="Times New Roman" w:hAnsi="Times New Roman" w:cs="Times New Roman"/>
                <w:bCs/>
                <w:sz w:val="26"/>
                <w:szCs w:val="26"/>
              </w:rPr>
              <w:t>21</w:t>
            </w:r>
            <w:r w:rsidRPr="00885DAF">
              <w:rPr>
                <w:rFonts w:ascii="Times New Roman" w:eastAsia="Times New Roman" w:hAnsi="Times New Roman" w:cs="Times New Roman"/>
                <w:bCs/>
                <w:sz w:val="26"/>
                <w:szCs w:val="26"/>
              </w:rPr>
              <w:t>/4/18</w:t>
            </w:r>
          </w:p>
        </w:tc>
        <w:tc>
          <w:tcPr>
            <w:tcW w:w="1170" w:type="dxa"/>
            <w:tcBorders>
              <w:left w:val="single" w:sz="4" w:space="0" w:color="000000"/>
              <w:bottom w:val="single" w:sz="4" w:space="0" w:color="000000"/>
            </w:tcBorders>
            <w:shd w:val="clear" w:color="auto" w:fill="auto"/>
          </w:tcPr>
          <w:p w14:paraId="22917D9D" w14:textId="7A9F3095" w:rsidR="00885DAF" w:rsidRPr="00761F77" w:rsidRDefault="00885DAF" w:rsidP="00885DAF">
            <w:pPr>
              <w:snapToGrid w:val="0"/>
              <w:jc w:val="center"/>
              <w:rPr>
                <w:rFonts w:ascii="Times New Roman" w:hAnsi="Times New Roman" w:cs="Times New Roman"/>
              </w:rPr>
            </w:pPr>
            <w:r w:rsidRPr="00E76ED1">
              <w:rPr>
                <w:rFonts w:ascii="Times New Roman" w:eastAsia="Times New Roman" w:hAnsi="Times New Roman" w:cs="Times New Roman"/>
                <w:color w:val="000000"/>
                <w:sz w:val="26"/>
                <w:szCs w:val="26"/>
              </w:rPr>
              <w:t>6 giờ</w:t>
            </w:r>
          </w:p>
        </w:tc>
        <w:tc>
          <w:tcPr>
            <w:tcW w:w="1350" w:type="dxa"/>
            <w:tcBorders>
              <w:left w:val="single" w:sz="4" w:space="0" w:color="000000"/>
              <w:bottom w:val="single" w:sz="4" w:space="0" w:color="000000"/>
              <w:right w:val="single" w:sz="4" w:space="0" w:color="000000"/>
            </w:tcBorders>
            <w:shd w:val="clear" w:color="auto" w:fill="auto"/>
            <w:vAlign w:val="center"/>
          </w:tcPr>
          <w:p w14:paraId="428CB665" w14:textId="188F21C2" w:rsidR="00885DAF" w:rsidRPr="00761F77" w:rsidRDefault="00885DAF" w:rsidP="00885DAF">
            <w:pPr>
              <w:snapToGrid w:val="0"/>
              <w:jc w:val="center"/>
              <w:rPr>
                <w:rFonts w:ascii="Times New Roman" w:hAnsi="Times New Roman" w:cs="Times New Roman"/>
              </w:rPr>
            </w:pPr>
            <w:r>
              <w:rPr>
                <w:sz w:val="26"/>
                <w:szCs w:val="26"/>
              </w:rPr>
              <w:t>Thiện</w:t>
            </w:r>
          </w:p>
        </w:tc>
      </w:tr>
      <w:tr w:rsidR="00885DAF" w:rsidRPr="00761F77" w14:paraId="237436D0" w14:textId="77777777" w:rsidTr="00B57209">
        <w:tc>
          <w:tcPr>
            <w:tcW w:w="931" w:type="dxa"/>
            <w:tcBorders>
              <w:left w:val="single" w:sz="4" w:space="0" w:color="000000"/>
              <w:bottom w:val="single" w:sz="4" w:space="0" w:color="000000"/>
            </w:tcBorders>
            <w:shd w:val="clear" w:color="auto" w:fill="auto"/>
            <w:vAlign w:val="center"/>
          </w:tcPr>
          <w:p w14:paraId="0605E22E" w14:textId="77777777" w:rsidR="00885DAF" w:rsidRPr="00761F77" w:rsidRDefault="00885DAF" w:rsidP="00885DAF">
            <w:pPr>
              <w:rPr>
                <w:rFonts w:ascii="Times New Roman" w:hAnsi="Times New Roman" w:cs="Times New Roman"/>
              </w:rPr>
            </w:pPr>
            <w:r w:rsidRPr="00761F77">
              <w:rPr>
                <w:rFonts w:ascii="Times New Roman" w:eastAsia="Times New Roman" w:hAnsi="Times New Roman" w:cs="Times New Roman"/>
                <w:color w:val="000000"/>
                <w:sz w:val="26"/>
                <w:szCs w:val="26"/>
              </w:rPr>
              <w:t>3.2.5.6</w:t>
            </w:r>
          </w:p>
        </w:tc>
        <w:tc>
          <w:tcPr>
            <w:tcW w:w="3479" w:type="dxa"/>
            <w:tcBorders>
              <w:left w:val="single" w:sz="4" w:space="0" w:color="000000"/>
              <w:bottom w:val="single" w:sz="4" w:space="0" w:color="000000"/>
            </w:tcBorders>
            <w:shd w:val="clear" w:color="auto" w:fill="auto"/>
            <w:vAlign w:val="center"/>
          </w:tcPr>
          <w:p w14:paraId="2AC2B842" w14:textId="64C43130" w:rsidR="00885DAF" w:rsidRPr="00761F77" w:rsidRDefault="00885DAF" w:rsidP="00885DAF">
            <w:pPr>
              <w:rPr>
                <w:rFonts w:ascii="Times New Roman" w:hAnsi="Times New Roman" w:cs="Times New Roman"/>
              </w:rPr>
            </w:pPr>
            <w:r w:rsidRPr="00761F77">
              <w:rPr>
                <w:rFonts w:ascii="Times New Roman" w:eastAsia="Times New Roman" w:hAnsi="Times New Roman" w:cs="Times New Roman"/>
                <w:color w:val="000000"/>
                <w:sz w:val="26"/>
                <w:szCs w:val="26"/>
              </w:rPr>
              <w:t>Thiết kế</w:t>
            </w:r>
            <w:r>
              <w:rPr>
                <w:rFonts w:ascii="Times New Roman" w:eastAsia="Times New Roman" w:hAnsi="Times New Roman" w:cs="Times New Roman"/>
                <w:color w:val="000000"/>
                <w:sz w:val="26"/>
                <w:szCs w:val="26"/>
              </w:rPr>
              <w:t xml:space="preserve"> test case</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thi thư phần nghe</w:t>
            </w:r>
          </w:p>
        </w:tc>
        <w:tc>
          <w:tcPr>
            <w:tcW w:w="1350" w:type="dxa"/>
            <w:tcBorders>
              <w:left w:val="single" w:sz="4" w:space="0" w:color="000000"/>
              <w:bottom w:val="single" w:sz="4" w:space="0" w:color="000000"/>
            </w:tcBorders>
            <w:shd w:val="clear" w:color="auto" w:fill="auto"/>
            <w:vAlign w:val="center"/>
          </w:tcPr>
          <w:p w14:paraId="0B2382A3" w14:textId="49482393" w:rsidR="00885DAF" w:rsidRPr="00761F77" w:rsidRDefault="00885DAF" w:rsidP="00885DAF">
            <w:pPr>
              <w:snapToGrid w:val="0"/>
              <w:jc w:val="center"/>
              <w:rPr>
                <w:rFonts w:ascii="Times New Roman" w:hAnsi="Times New Roman" w:cs="Times New Roman"/>
              </w:rPr>
            </w:pPr>
            <w:r w:rsidRPr="00885DAF">
              <w:rPr>
                <w:rFonts w:ascii="Times New Roman" w:eastAsia="Times New Roman" w:hAnsi="Times New Roman" w:cs="Times New Roman"/>
                <w:bCs/>
                <w:sz w:val="26"/>
                <w:szCs w:val="26"/>
              </w:rPr>
              <w:t>19/4/18</w:t>
            </w:r>
          </w:p>
        </w:tc>
        <w:tc>
          <w:tcPr>
            <w:tcW w:w="1440" w:type="dxa"/>
            <w:tcBorders>
              <w:left w:val="single" w:sz="4" w:space="0" w:color="000000"/>
              <w:bottom w:val="single" w:sz="4" w:space="0" w:color="000000"/>
            </w:tcBorders>
            <w:shd w:val="clear" w:color="auto" w:fill="auto"/>
            <w:vAlign w:val="center"/>
          </w:tcPr>
          <w:p w14:paraId="6C5765B4" w14:textId="0F7F5338" w:rsidR="00885DAF" w:rsidRPr="00761F77" w:rsidRDefault="00885DAF" w:rsidP="00885DAF">
            <w:pPr>
              <w:snapToGrid w:val="0"/>
              <w:jc w:val="center"/>
              <w:rPr>
                <w:rFonts w:ascii="Times New Roman" w:hAnsi="Times New Roman" w:cs="Times New Roman"/>
              </w:rPr>
            </w:pPr>
            <w:r>
              <w:rPr>
                <w:rFonts w:ascii="Times New Roman" w:eastAsia="Times New Roman" w:hAnsi="Times New Roman" w:cs="Times New Roman"/>
                <w:bCs/>
                <w:sz w:val="26"/>
                <w:szCs w:val="26"/>
              </w:rPr>
              <w:t>21</w:t>
            </w:r>
            <w:r w:rsidRPr="00885DAF">
              <w:rPr>
                <w:rFonts w:ascii="Times New Roman" w:eastAsia="Times New Roman" w:hAnsi="Times New Roman" w:cs="Times New Roman"/>
                <w:bCs/>
                <w:sz w:val="26"/>
                <w:szCs w:val="26"/>
              </w:rPr>
              <w:t>/4/18</w:t>
            </w:r>
          </w:p>
        </w:tc>
        <w:tc>
          <w:tcPr>
            <w:tcW w:w="1170" w:type="dxa"/>
            <w:tcBorders>
              <w:left w:val="single" w:sz="4" w:space="0" w:color="000000"/>
              <w:bottom w:val="single" w:sz="4" w:space="0" w:color="000000"/>
            </w:tcBorders>
            <w:shd w:val="clear" w:color="auto" w:fill="auto"/>
          </w:tcPr>
          <w:p w14:paraId="6FE596F6" w14:textId="506C9E4D" w:rsidR="00885DAF" w:rsidRPr="00761F77" w:rsidRDefault="00885DAF" w:rsidP="00885DAF">
            <w:pPr>
              <w:snapToGrid w:val="0"/>
              <w:jc w:val="center"/>
              <w:rPr>
                <w:rFonts w:ascii="Times New Roman" w:hAnsi="Times New Roman" w:cs="Times New Roman"/>
              </w:rPr>
            </w:pPr>
            <w:r w:rsidRPr="00E76ED1">
              <w:rPr>
                <w:rFonts w:ascii="Times New Roman" w:eastAsia="Times New Roman" w:hAnsi="Times New Roman" w:cs="Times New Roman"/>
                <w:color w:val="000000"/>
                <w:sz w:val="26"/>
                <w:szCs w:val="26"/>
              </w:rPr>
              <w:t>6 giờ</w:t>
            </w:r>
          </w:p>
        </w:tc>
        <w:tc>
          <w:tcPr>
            <w:tcW w:w="1350" w:type="dxa"/>
            <w:tcBorders>
              <w:left w:val="single" w:sz="4" w:space="0" w:color="000000"/>
              <w:bottom w:val="single" w:sz="4" w:space="0" w:color="000000"/>
              <w:right w:val="single" w:sz="4" w:space="0" w:color="000000"/>
            </w:tcBorders>
            <w:shd w:val="clear" w:color="auto" w:fill="auto"/>
            <w:vAlign w:val="center"/>
          </w:tcPr>
          <w:p w14:paraId="55DD3CD9" w14:textId="4302F227" w:rsidR="00885DAF" w:rsidRPr="00761F77" w:rsidRDefault="00885DAF" w:rsidP="00885DAF">
            <w:pPr>
              <w:snapToGrid w:val="0"/>
              <w:jc w:val="center"/>
              <w:rPr>
                <w:rFonts w:ascii="Times New Roman" w:hAnsi="Times New Roman" w:cs="Times New Roman"/>
              </w:rPr>
            </w:pPr>
            <w:r>
              <w:rPr>
                <w:sz w:val="26"/>
                <w:szCs w:val="26"/>
              </w:rPr>
              <w:t>Thiện</w:t>
            </w:r>
          </w:p>
        </w:tc>
      </w:tr>
      <w:tr w:rsidR="00885DAF" w:rsidRPr="00761F77" w14:paraId="78BADAF5" w14:textId="77777777" w:rsidTr="00B57209">
        <w:tc>
          <w:tcPr>
            <w:tcW w:w="931" w:type="dxa"/>
            <w:tcBorders>
              <w:left w:val="single" w:sz="4" w:space="0" w:color="000000"/>
              <w:bottom w:val="single" w:sz="4" w:space="0" w:color="000000"/>
            </w:tcBorders>
            <w:shd w:val="clear" w:color="auto" w:fill="auto"/>
            <w:vAlign w:val="center"/>
          </w:tcPr>
          <w:p w14:paraId="655E6165" w14:textId="158370C8" w:rsidR="00885DAF" w:rsidRPr="00761F77" w:rsidRDefault="00B57209" w:rsidP="00885DAF">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3.2.5.7</w:t>
            </w:r>
          </w:p>
        </w:tc>
        <w:tc>
          <w:tcPr>
            <w:tcW w:w="3479" w:type="dxa"/>
            <w:tcBorders>
              <w:left w:val="single" w:sz="4" w:space="0" w:color="000000"/>
              <w:bottom w:val="single" w:sz="4" w:space="0" w:color="000000"/>
            </w:tcBorders>
            <w:shd w:val="clear" w:color="auto" w:fill="auto"/>
            <w:vAlign w:val="center"/>
          </w:tcPr>
          <w:p w14:paraId="70CB4105" w14:textId="714CE10C" w:rsidR="00885DAF" w:rsidRPr="00761F77" w:rsidRDefault="00885DAF" w:rsidP="00885DAF">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Thiết kế</w:t>
            </w:r>
            <w:r>
              <w:rPr>
                <w:rFonts w:ascii="Times New Roman" w:eastAsia="Times New Roman" w:hAnsi="Times New Roman" w:cs="Times New Roman"/>
                <w:color w:val="000000"/>
                <w:sz w:val="26"/>
                <w:szCs w:val="26"/>
              </w:rPr>
              <w:t xml:space="preserve"> test case</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liên hệ</w:t>
            </w:r>
          </w:p>
        </w:tc>
        <w:tc>
          <w:tcPr>
            <w:tcW w:w="1350" w:type="dxa"/>
            <w:tcBorders>
              <w:left w:val="single" w:sz="4" w:space="0" w:color="000000"/>
              <w:bottom w:val="single" w:sz="4" w:space="0" w:color="000000"/>
            </w:tcBorders>
            <w:shd w:val="clear" w:color="auto" w:fill="auto"/>
            <w:vAlign w:val="center"/>
          </w:tcPr>
          <w:p w14:paraId="408A5B25" w14:textId="22A855C0" w:rsidR="00885DAF" w:rsidRPr="00761F77" w:rsidRDefault="00885DAF" w:rsidP="00885DAF">
            <w:pPr>
              <w:snapToGrid w:val="0"/>
              <w:jc w:val="center"/>
              <w:rPr>
                <w:rFonts w:ascii="Times New Roman" w:eastAsia="Times New Roman" w:hAnsi="Times New Roman" w:cs="Times New Roman"/>
                <w:sz w:val="26"/>
                <w:szCs w:val="26"/>
              </w:rPr>
            </w:pPr>
            <w:r w:rsidRPr="00885DAF">
              <w:rPr>
                <w:rFonts w:ascii="Times New Roman" w:eastAsia="Times New Roman" w:hAnsi="Times New Roman" w:cs="Times New Roman"/>
                <w:bCs/>
                <w:sz w:val="26"/>
                <w:szCs w:val="26"/>
              </w:rPr>
              <w:t>19/4/18</w:t>
            </w:r>
          </w:p>
        </w:tc>
        <w:tc>
          <w:tcPr>
            <w:tcW w:w="1440" w:type="dxa"/>
            <w:tcBorders>
              <w:left w:val="single" w:sz="4" w:space="0" w:color="000000"/>
              <w:bottom w:val="single" w:sz="4" w:space="0" w:color="000000"/>
            </w:tcBorders>
            <w:shd w:val="clear" w:color="auto" w:fill="auto"/>
            <w:vAlign w:val="center"/>
          </w:tcPr>
          <w:p w14:paraId="16D77DE0" w14:textId="2EEE6863" w:rsidR="00885DAF" w:rsidRPr="00761F77" w:rsidRDefault="00885DAF" w:rsidP="00885DAF">
            <w:pPr>
              <w:snapToGrid w:val="0"/>
              <w:jc w:val="center"/>
              <w:rPr>
                <w:rFonts w:ascii="Times New Roman" w:eastAsia="Times New Roman" w:hAnsi="Times New Roman" w:cs="Times New Roman"/>
                <w:sz w:val="26"/>
                <w:szCs w:val="26"/>
              </w:rPr>
            </w:pPr>
            <w:r>
              <w:rPr>
                <w:rFonts w:ascii="Times New Roman" w:eastAsia="Times New Roman" w:hAnsi="Times New Roman" w:cs="Times New Roman"/>
                <w:bCs/>
                <w:sz w:val="26"/>
                <w:szCs w:val="26"/>
              </w:rPr>
              <w:t>21</w:t>
            </w:r>
            <w:r w:rsidRPr="00885DAF">
              <w:rPr>
                <w:rFonts w:ascii="Times New Roman" w:eastAsia="Times New Roman" w:hAnsi="Times New Roman" w:cs="Times New Roman"/>
                <w:bCs/>
                <w:sz w:val="26"/>
                <w:szCs w:val="26"/>
              </w:rPr>
              <w:t>/4/18</w:t>
            </w:r>
          </w:p>
        </w:tc>
        <w:tc>
          <w:tcPr>
            <w:tcW w:w="1170" w:type="dxa"/>
            <w:tcBorders>
              <w:left w:val="single" w:sz="4" w:space="0" w:color="000000"/>
              <w:bottom w:val="single" w:sz="4" w:space="0" w:color="000000"/>
            </w:tcBorders>
            <w:shd w:val="clear" w:color="auto" w:fill="auto"/>
          </w:tcPr>
          <w:p w14:paraId="6404AF46" w14:textId="7201CFE1" w:rsidR="00885DAF" w:rsidRPr="00761F77" w:rsidRDefault="00885DAF" w:rsidP="00885DAF">
            <w:pPr>
              <w:snapToGrid w:val="0"/>
              <w:jc w:val="center"/>
              <w:rPr>
                <w:rFonts w:ascii="Times New Roman" w:eastAsia="Times New Roman" w:hAnsi="Times New Roman" w:cs="Times New Roman"/>
                <w:color w:val="000000"/>
                <w:sz w:val="26"/>
                <w:szCs w:val="26"/>
              </w:rPr>
            </w:pPr>
            <w:r w:rsidRPr="00E76ED1">
              <w:rPr>
                <w:rFonts w:ascii="Times New Roman" w:eastAsia="Times New Roman" w:hAnsi="Times New Roman" w:cs="Times New Roman"/>
                <w:color w:val="000000"/>
                <w:sz w:val="26"/>
                <w:szCs w:val="26"/>
              </w:rPr>
              <w:t>6 giờ</w:t>
            </w:r>
          </w:p>
        </w:tc>
        <w:tc>
          <w:tcPr>
            <w:tcW w:w="1350" w:type="dxa"/>
            <w:tcBorders>
              <w:left w:val="single" w:sz="4" w:space="0" w:color="000000"/>
              <w:bottom w:val="single" w:sz="4" w:space="0" w:color="000000"/>
              <w:right w:val="single" w:sz="4" w:space="0" w:color="000000"/>
            </w:tcBorders>
            <w:shd w:val="clear" w:color="auto" w:fill="auto"/>
            <w:vAlign w:val="center"/>
          </w:tcPr>
          <w:p w14:paraId="22C4F369" w14:textId="63109ACE" w:rsidR="00885DAF" w:rsidRPr="00761F77" w:rsidRDefault="00885DAF" w:rsidP="00885DAF">
            <w:pPr>
              <w:snapToGrid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Anh</w:t>
            </w:r>
          </w:p>
        </w:tc>
      </w:tr>
      <w:tr w:rsidR="00885DAF" w:rsidRPr="00761F77" w14:paraId="7D8E2F21" w14:textId="77777777" w:rsidTr="0075486D">
        <w:trPr>
          <w:trHeight w:val="431"/>
        </w:trPr>
        <w:tc>
          <w:tcPr>
            <w:tcW w:w="931" w:type="dxa"/>
            <w:tcBorders>
              <w:left w:val="single" w:sz="4" w:space="0" w:color="000000"/>
              <w:bottom w:val="single" w:sz="4" w:space="0" w:color="000000"/>
            </w:tcBorders>
            <w:shd w:val="clear" w:color="auto" w:fill="auto"/>
            <w:vAlign w:val="center"/>
          </w:tcPr>
          <w:p w14:paraId="3C678535" w14:textId="77777777" w:rsidR="00885DAF" w:rsidRPr="00761F77" w:rsidRDefault="00885DAF" w:rsidP="00885DAF">
            <w:pPr>
              <w:rPr>
                <w:rFonts w:ascii="Times New Roman" w:hAnsi="Times New Roman" w:cs="Times New Roman"/>
              </w:rPr>
            </w:pPr>
            <w:r w:rsidRPr="00761F77">
              <w:rPr>
                <w:rFonts w:ascii="Times New Roman" w:eastAsia="Times New Roman" w:hAnsi="Times New Roman" w:cs="Times New Roman"/>
                <w:b/>
                <w:bCs/>
                <w:color w:val="000000"/>
                <w:sz w:val="26"/>
                <w:szCs w:val="26"/>
              </w:rPr>
              <w:t>3.2.6</w:t>
            </w:r>
          </w:p>
        </w:tc>
        <w:tc>
          <w:tcPr>
            <w:tcW w:w="3479" w:type="dxa"/>
            <w:tcBorders>
              <w:left w:val="single" w:sz="4" w:space="0" w:color="000000"/>
              <w:bottom w:val="single" w:sz="4" w:space="0" w:color="000000"/>
            </w:tcBorders>
            <w:shd w:val="clear" w:color="auto" w:fill="auto"/>
            <w:vAlign w:val="center"/>
          </w:tcPr>
          <w:p w14:paraId="6A6E0C35" w14:textId="77777777" w:rsidR="00885DAF" w:rsidRPr="00761F77" w:rsidRDefault="00885DAF" w:rsidP="00885DAF">
            <w:pPr>
              <w:rPr>
                <w:rFonts w:ascii="Times New Roman" w:hAnsi="Times New Roman" w:cs="Times New Roman"/>
              </w:rPr>
            </w:pPr>
            <w:r w:rsidRPr="00761F77">
              <w:rPr>
                <w:rFonts w:ascii="Times New Roman" w:eastAsia="Times New Roman" w:hAnsi="Times New Roman" w:cs="Times New Roman"/>
                <w:b/>
                <w:bCs/>
                <w:color w:val="000000"/>
                <w:sz w:val="26"/>
                <w:szCs w:val="26"/>
              </w:rPr>
              <w:t>Coding</w:t>
            </w:r>
          </w:p>
        </w:tc>
        <w:tc>
          <w:tcPr>
            <w:tcW w:w="1350" w:type="dxa"/>
            <w:tcBorders>
              <w:left w:val="single" w:sz="4" w:space="0" w:color="000000"/>
              <w:bottom w:val="single" w:sz="4" w:space="0" w:color="000000"/>
            </w:tcBorders>
            <w:shd w:val="clear" w:color="auto" w:fill="auto"/>
            <w:vAlign w:val="center"/>
          </w:tcPr>
          <w:p w14:paraId="1AD731CF" w14:textId="108F08B4" w:rsidR="00885DAF" w:rsidRPr="00761F77" w:rsidRDefault="00885DAF" w:rsidP="00885DAF">
            <w:pPr>
              <w:pStyle w:val="ListParagraph"/>
              <w:spacing w:after="0"/>
              <w:ind w:left="0"/>
              <w:jc w:val="center"/>
              <w:rPr>
                <w:rFonts w:ascii="Times New Roman" w:hAnsi="Times New Roman" w:cs="Times New Roman"/>
              </w:rPr>
            </w:pPr>
            <w:r>
              <w:rPr>
                <w:rFonts w:ascii="Times New Roman" w:eastAsia="Times New Roman" w:hAnsi="Times New Roman" w:cs="Times New Roman"/>
                <w:b/>
                <w:bCs/>
                <w:sz w:val="26"/>
                <w:szCs w:val="26"/>
              </w:rPr>
              <w:t>22/4/18</w:t>
            </w:r>
          </w:p>
        </w:tc>
        <w:tc>
          <w:tcPr>
            <w:tcW w:w="1440" w:type="dxa"/>
            <w:tcBorders>
              <w:left w:val="single" w:sz="4" w:space="0" w:color="000000"/>
              <w:bottom w:val="single" w:sz="4" w:space="0" w:color="000000"/>
            </w:tcBorders>
            <w:shd w:val="clear" w:color="auto" w:fill="auto"/>
            <w:vAlign w:val="center"/>
          </w:tcPr>
          <w:p w14:paraId="4C9EA2E6" w14:textId="73042346" w:rsidR="00885DAF" w:rsidRPr="00761F77" w:rsidRDefault="00885DAF" w:rsidP="00885DAF">
            <w:pPr>
              <w:pStyle w:val="ListParagraph"/>
              <w:spacing w:after="0"/>
              <w:ind w:left="0"/>
              <w:jc w:val="center"/>
              <w:rPr>
                <w:rFonts w:ascii="Times New Roman" w:hAnsi="Times New Roman" w:cs="Times New Roman"/>
              </w:rPr>
            </w:pPr>
            <w:r>
              <w:rPr>
                <w:rFonts w:ascii="Times New Roman" w:eastAsia="Times New Roman" w:hAnsi="Times New Roman" w:cs="Times New Roman"/>
                <w:b/>
                <w:bCs/>
                <w:sz w:val="26"/>
                <w:szCs w:val="26"/>
              </w:rPr>
              <w:t>29/4/18</w:t>
            </w:r>
          </w:p>
        </w:tc>
        <w:tc>
          <w:tcPr>
            <w:tcW w:w="1170" w:type="dxa"/>
            <w:tcBorders>
              <w:left w:val="single" w:sz="4" w:space="0" w:color="000000"/>
              <w:bottom w:val="single" w:sz="4" w:space="0" w:color="000000"/>
            </w:tcBorders>
            <w:shd w:val="clear" w:color="auto" w:fill="auto"/>
            <w:vAlign w:val="center"/>
          </w:tcPr>
          <w:p w14:paraId="7CDC1D14" w14:textId="77777777" w:rsidR="00885DAF" w:rsidRPr="00761F77" w:rsidRDefault="00885DAF" w:rsidP="00885DAF">
            <w:pPr>
              <w:snapToGrid w:val="0"/>
              <w:rPr>
                <w:rFonts w:ascii="Times New Roman" w:eastAsia="Times New Roman" w:hAnsi="Times New Roman" w:cs="Times New Roman"/>
                <w:b/>
                <w:bCs/>
                <w:color w:val="000000"/>
                <w:sz w:val="26"/>
                <w:szCs w:val="26"/>
              </w:rPr>
            </w:pPr>
            <w:r w:rsidRPr="00761F77">
              <w:rPr>
                <w:rFonts w:ascii="Times New Roman" w:eastAsia="Times New Roman" w:hAnsi="Times New Roman" w:cs="Times New Roman"/>
                <w:b/>
                <w:bCs/>
                <w:color w:val="000000"/>
                <w:sz w:val="26"/>
                <w:szCs w:val="26"/>
              </w:rPr>
              <w:t>160 giờ</w:t>
            </w:r>
          </w:p>
        </w:tc>
        <w:tc>
          <w:tcPr>
            <w:tcW w:w="1350" w:type="dxa"/>
            <w:tcBorders>
              <w:left w:val="single" w:sz="4" w:space="0" w:color="000000"/>
              <w:bottom w:val="single" w:sz="4" w:space="0" w:color="000000"/>
              <w:right w:val="single" w:sz="4" w:space="0" w:color="000000"/>
            </w:tcBorders>
            <w:shd w:val="clear" w:color="auto" w:fill="auto"/>
            <w:vAlign w:val="center"/>
          </w:tcPr>
          <w:p w14:paraId="23548C11" w14:textId="77777777" w:rsidR="00885DAF" w:rsidRPr="00761F77" w:rsidRDefault="00885DAF" w:rsidP="00885DAF">
            <w:pPr>
              <w:snapToGrid w:val="0"/>
              <w:rPr>
                <w:rFonts w:ascii="Times New Roman" w:eastAsia="Times New Roman" w:hAnsi="Times New Roman" w:cs="Times New Roman"/>
                <w:b/>
                <w:bCs/>
                <w:color w:val="000000"/>
                <w:sz w:val="26"/>
                <w:szCs w:val="26"/>
              </w:rPr>
            </w:pPr>
          </w:p>
        </w:tc>
      </w:tr>
      <w:tr w:rsidR="004E706C" w:rsidRPr="00761F77" w14:paraId="605920EC" w14:textId="77777777" w:rsidTr="0075486D">
        <w:tc>
          <w:tcPr>
            <w:tcW w:w="931" w:type="dxa"/>
            <w:tcBorders>
              <w:left w:val="single" w:sz="4" w:space="0" w:color="000000"/>
              <w:bottom w:val="single" w:sz="4" w:space="0" w:color="000000"/>
            </w:tcBorders>
            <w:shd w:val="clear" w:color="auto" w:fill="auto"/>
            <w:vAlign w:val="center"/>
          </w:tcPr>
          <w:p w14:paraId="52B305B7" w14:textId="77777777" w:rsidR="004E706C" w:rsidRPr="00761F77" w:rsidRDefault="004E706C" w:rsidP="004E706C">
            <w:pPr>
              <w:rPr>
                <w:rFonts w:ascii="Times New Roman" w:hAnsi="Times New Roman" w:cs="Times New Roman"/>
              </w:rPr>
            </w:pPr>
            <w:r w:rsidRPr="00761F77">
              <w:rPr>
                <w:rFonts w:ascii="Times New Roman" w:eastAsia="Times New Roman" w:hAnsi="Times New Roman" w:cs="Times New Roman"/>
                <w:color w:val="000000"/>
                <w:sz w:val="26"/>
                <w:szCs w:val="26"/>
              </w:rPr>
              <w:t>3.2.6.1</w:t>
            </w:r>
          </w:p>
        </w:tc>
        <w:tc>
          <w:tcPr>
            <w:tcW w:w="3479" w:type="dxa"/>
            <w:tcBorders>
              <w:left w:val="single" w:sz="4" w:space="0" w:color="000000"/>
              <w:bottom w:val="single" w:sz="4" w:space="0" w:color="000000"/>
            </w:tcBorders>
            <w:shd w:val="clear" w:color="auto" w:fill="auto"/>
            <w:vAlign w:val="center"/>
          </w:tcPr>
          <w:p w14:paraId="38EF19B8" w14:textId="52D730ED" w:rsidR="004E706C" w:rsidRPr="00761F77" w:rsidRDefault="004E706C" w:rsidP="004E706C">
            <w:pPr>
              <w:rPr>
                <w:rFonts w:ascii="Times New Roman" w:hAnsi="Times New Roman" w:cs="Times New Roman"/>
              </w:rPr>
            </w:pPr>
            <w:r>
              <w:rPr>
                <w:rFonts w:ascii="Times New Roman" w:eastAsia="Times New Roman" w:hAnsi="Times New Roman" w:cs="Times New Roman"/>
                <w:color w:val="000000"/>
                <w:sz w:val="26"/>
                <w:szCs w:val="26"/>
              </w:rPr>
              <w:t>Code</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tạo đề thi</w:t>
            </w:r>
          </w:p>
        </w:tc>
        <w:tc>
          <w:tcPr>
            <w:tcW w:w="1350" w:type="dxa"/>
            <w:tcBorders>
              <w:left w:val="single" w:sz="4" w:space="0" w:color="000000"/>
              <w:bottom w:val="single" w:sz="4" w:space="0" w:color="000000"/>
            </w:tcBorders>
            <w:shd w:val="clear" w:color="auto" w:fill="auto"/>
            <w:vAlign w:val="center"/>
          </w:tcPr>
          <w:p w14:paraId="47BA7253" w14:textId="6A58503B" w:rsidR="004E706C" w:rsidRPr="00761F77" w:rsidRDefault="004E706C" w:rsidP="004E706C">
            <w:pPr>
              <w:pStyle w:val="ListParagraph"/>
              <w:spacing w:after="0"/>
              <w:ind w:left="0"/>
              <w:jc w:val="center"/>
              <w:rPr>
                <w:rFonts w:ascii="Times New Roman" w:hAnsi="Times New Roman" w:cs="Times New Roman"/>
              </w:rPr>
            </w:pPr>
            <w:r>
              <w:rPr>
                <w:rFonts w:ascii="Times New Roman" w:eastAsia="Times New Roman" w:hAnsi="Times New Roman" w:cs="Times New Roman"/>
                <w:b/>
                <w:bCs/>
                <w:sz w:val="26"/>
                <w:szCs w:val="26"/>
              </w:rPr>
              <w:t>22/4/18</w:t>
            </w:r>
          </w:p>
        </w:tc>
        <w:tc>
          <w:tcPr>
            <w:tcW w:w="1440" w:type="dxa"/>
            <w:tcBorders>
              <w:left w:val="single" w:sz="4" w:space="0" w:color="000000"/>
              <w:bottom w:val="single" w:sz="4" w:space="0" w:color="000000"/>
            </w:tcBorders>
            <w:shd w:val="clear" w:color="auto" w:fill="auto"/>
            <w:vAlign w:val="center"/>
          </w:tcPr>
          <w:p w14:paraId="56C0A2C2" w14:textId="41D9FA26" w:rsidR="004E706C" w:rsidRPr="00761F77" w:rsidRDefault="004E706C" w:rsidP="004E706C">
            <w:pPr>
              <w:pStyle w:val="ListParagraph"/>
              <w:spacing w:after="0"/>
              <w:ind w:left="0"/>
              <w:jc w:val="center"/>
              <w:rPr>
                <w:rFonts w:ascii="Times New Roman" w:hAnsi="Times New Roman" w:cs="Times New Roman"/>
              </w:rPr>
            </w:pPr>
            <w:r>
              <w:rPr>
                <w:rFonts w:ascii="Times New Roman" w:eastAsia="Times New Roman" w:hAnsi="Times New Roman" w:cs="Times New Roman"/>
                <w:sz w:val="26"/>
                <w:szCs w:val="26"/>
              </w:rPr>
              <w:t>26/4/18</w:t>
            </w:r>
          </w:p>
        </w:tc>
        <w:tc>
          <w:tcPr>
            <w:tcW w:w="1170" w:type="dxa"/>
            <w:tcBorders>
              <w:left w:val="single" w:sz="4" w:space="0" w:color="000000"/>
              <w:bottom w:val="single" w:sz="4" w:space="0" w:color="000000"/>
            </w:tcBorders>
            <w:shd w:val="clear" w:color="auto" w:fill="auto"/>
            <w:vAlign w:val="center"/>
          </w:tcPr>
          <w:p w14:paraId="3730C6B1" w14:textId="74AF813C" w:rsidR="004E706C" w:rsidRPr="00761F77" w:rsidRDefault="004E706C" w:rsidP="004E706C">
            <w:pPr>
              <w:snapToGrid w:val="0"/>
              <w:jc w:val="center"/>
              <w:rPr>
                <w:rFonts w:ascii="Times New Roman" w:hAnsi="Times New Roman" w:cs="Times New Roman"/>
              </w:rPr>
            </w:pPr>
            <w:r>
              <w:rPr>
                <w:rFonts w:ascii="Times New Roman" w:eastAsia="Times New Roman" w:hAnsi="Times New Roman" w:cs="Times New Roman"/>
                <w:color w:val="000000"/>
                <w:sz w:val="26"/>
                <w:szCs w:val="26"/>
              </w:rPr>
              <w:t>24 giờ</w:t>
            </w:r>
          </w:p>
        </w:tc>
        <w:tc>
          <w:tcPr>
            <w:tcW w:w="1350" w:type="dxa"/>
            <w:tcBorders>
              <w:left w:val="single" w:sz="4" w:space="0" w:color="000000"/>
              <w:bottom w:val="single" w:sz="4" w:space="0" w:color="000000"/>
              <w:right w:val="single" w:sz="4" w:space="0" w:color="000000"/>
            </w:tcBorders>
            <w:shd w:val="clear" w:color="auto" w:fill="auto"/>
            <w:vAlign w:val="center"/>
          </w:tcPr>
          <w:p w14:paraId="65434273" w14:textId="4880B6B6" w:rsidR="004E706C" w:rsidRPr="00761F77" w:rsidRDefault="004E706C" w:rsidP="004E706C">
            <w:pPr>
              <w:snapToGrid w:val="0"/>
              <w:jc w:val="center"/>
              <w:rPr>
                <w:rFonts w:ascii="Times New Roman" w:hAnsi="Times New Roman" w:cs="Times New Roman"/>
              </w:rPr>
            </w:pPr>
            <w:r>
              <w:rPr>
                <w:sz w:val="26"/>
                <w:szCs w:val="26"/>
              </w:rPr>
              <w:t>Quang</w:t>
            </w:r>
          </w:p>
        </w:tc>
      </w:tr>
      <w:tr w:rsidR="004E706C" w:rsidRPr="00761F77" w14:paraId="188190CF" w14:textId="77777777" w:rsidTr="0075486D">
        <w:tc>
          <w:tcPr>
            <w:tcW w:w="931" w:type="dxa"/>
            <w:tcBorders>
              <w:left w:val="single" w:sz="4" w:space="0" w:color="000000"/>
              <w:bottom w:val="single" w:sz="4" w:space="0" w:color="000000"/>
            </w:tcBorders>
            <w:shd w:val="clear" w:color="auto" w:fill="auto"/>
            <w:vAlign w:val="center"/>
          </w:tcPr>
          <w:p w14:paraId="5650F432" w14:textId="77777777" w:rsidR="004E706C" w:rsidRPr="00761F77" w:rsidRDefault="004E706C" w:rsidP="004E706C">
            <w:pPr>
              <w:rPr>
                <w:rFonts w:ascii="Times New Roman" w:hAnsi="Times New Roman" w:cs="Times New Roman"/>
              </w:rPr>
            </w:pPr>
            <w:r w:rsidRPr="00761F77">
              <w:rPr>
                <w:rFonts w:ascii="Times New Roman" w:eastAsia="Times New Roman" w:hAnsi="Times New Roman" w:cs="Times New Roman"/>
                <w:color w:val="000000"/>
                <w:sz w:val="26"/>
                <w:szCs w:val="26"/>
              </w:rPr>
              <w:t>3.2.6.2</w:t>
            </w:r>
          </w:p>
        </w:tc>
        <w:tc>
          <w:tcPr>
            <w:tcW w:w="3479" w:type="dxa"/>
            <w:tcBorders>
              <w:left w:val="single" w:sz="4" w:space="0" w:color="000000"/>
              <w:bottom w:val="single" w:sz="4" w:space="0" w:color="000000"/>
            </w:tcBorders>
            <w:shd w:val="clear" w:color="auto" w:fill="auto"/>
            <w:vAlign w:val="center"/>
          </w:tcPr>
          <w:p w14:paraId="7AB502AB" w14:textId="52B77C4E" w:rsidR="004E706C" w:rsidRPr="00761F77" w:rsidRDefault="004E706C" w:rsidP="004E706C">
            <w:pPr>
              <w:rPr>
                <w:rFonts w:ascii="Times New Roman" w:hAnsi="Times New Roman" w:cs="Times New Roman"/>
              </w:rPr>
            </w:pPr>
            <w:r>
              <w:rPr>
                <w:rFonts w:ascii="Times New Roman" w:eastAsia="Times New Roman" w:hAnsi="Times New Roman" w:cs="Times New Roman"/>
                <w:color w:val="000000"/>
                <w:sz w:val="26"/>
                <w:szCs w:val="26"/>
              </w:rPr>
              <w:t>Code</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học từ vựng</w:t>
            </w:r>
          </w:p>
        </w:tc>
        <w:tc>
          <w:tcPr>
            <w:tcW w:w="1350" w:type="dxa"/>
            <w:tcBorders>
              <w:left w:val="single" w:sz="4" w:space="0" w:color="000000"/>
              <w:bottom w:val="single" w:sz="4" w:space="0" w:color="000000"/>
            </w:tcBorders>
            <w:shd w:val="clear" w:color="auto" w:fill="auto"/>
            <w:vAlign w:val="center"/>
          </w:tcPr>
          <w:p w14:paraId="0D345887" w14:textId="72FB2EE2" w:rsidR="004E706C" w:rsidRPr="004E706C" w:rsidRDefault="004E706C" w:rsidP="004E706C">
            <w:pPr>
              <w:pStyle w:val="ListParagraph"/>
              <w:spacing w:after="0"/>
              <w:ind w:left="0"/>
              <w:jc w:val="center"/>
              <w:rPr>
                <w:rFonts w:ascii="Times New Roman" w:hAnsi="Times New Roman" w:cs="Times New Roman"/>
              </w:rPr>
            </w:pPr>
            <w:r w:rsidRPr="004E706C">
              <w:rPr>
                <w:rFonts w:ascii="Times New Roman" w:eastAsia="Times New Roman" w:hAnsi="Times New Roman" w:cs="Times New Roman"/>
                <w:bCs/>
                <w:sz w:val="26"/>
                <w:szCs w:val="26"/>
              </w:rPr>
              <w:t>22/4/18</w:t>
            </w:r>
          </w:p>
        </w:tc>
        <w:tc>
          <w:tcPr>
            <w:tcW w:w="1440" w:type="dxa"/>
            <w:tcBorders>
              <w:left w:val="single" w:sz="4" w:space="0" w:color="000000"/>
              <w:bottom w:val="single" w:sz="4" w:space="0" w:color="000000"/>
            </w:tcBorders>
            <w:shd w:val="clear" w:color="auto" w:fill="auto"/>
            <w:vAlign w:val="center"/>
          </w:tcPr>
          <w:p w14:paraId="2C34F701" w14:textId="5FE47096" w:rsidR="004E706C" w:rsidRPr="00761F77" w:rsidRDefault="004E706C" w:rsidP="004E706C">
            <w:pPr>
              <w:pStyle w:val="ListParagraph"/>
              <w:spacing w:after="0"/>
              <w:ind w:left="0"/>
              <w:jc w:val="center"/>
              <w:rPr>
                <w:rFonts w:ascii="Times New Roman" w:hAnsi="Times New Roman" w:cs="Times New Roman"/>
              </w:rPr>
            </w:pPr>
            <w:r>
              <w:rPr>
                <w:rFonts w:ascii="Times New Roman" w:eastAsia="Times New Roman" w:hAnsi="Times New Roman" w:cs="Times New Roman"/>
                <w:sz w:val="26"/>
                <w:szCs w:val="26"/>
              </w:rPr>
              <w:t>27/4/18</w:t>
            </w:r>
          </w:p>
        </w:tc>
        <w:tc>
          <w:tcPr>
            <w:tcW w:w="1170" w:type="dxa"/>
            <w:tcBorders>
              <w:left w:val="single" w:sz="4" w:space="0" w:color="000000"/>
              <w:bottom w:val="single" w:sz="4" w:space="0" w:color="000000"/>
            </w:tcBorders>
            <w:shd w:val="clear" w:color="auto" w:fill="auto"/>
            <w:vAlign w:val="center"/>
          </w:tcPr>
          <w:p w14:paraId="06F4B18A" w14:textId="41493ED5" w:rsidR="004E706C" w:rsidRPr="00761F77" w:rsidRDefault="004E706C" w:rsidP="004E706C">
            <w:pPr>
              <w:snapToGrid w:val="0"/>
              <w:jc w:val="center"/>
              <w:rPr>
                <w:rFonts w:ascii="Times New Roman" w:hAnsi="Times New Roman" w:cs="Times New Roman"/>
              </w:rPr>
            </w:pPr>
            <w:r>
              <w:rPr>
                <w:rFonts w:ascii="Times New Roman" w:eastAsia="Times New Roman" w:hAnsi="Times New Roman" w:cs="Times New Roman"/>
                <w:color w:val="000000"/>
                <w:sz w:val="26"/>
                <w:szCs w:val="26"/>
              </w:rPr>
              <w:t>12</w:t>
            </w:r>
            <w:r w:rsidRPr="00761F77">
              <w:rPr>
                <w:rFonts w:ascii="Times New Roman" w:eastAsia="Times New Roman" w:hAnsi="Times New Roman" w:cs="Times New Roman"/>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744BBC3E" w14:textId="2C1642CE" w:rsidR="004E706C" w:rsidRPr="00761F77" w:rsidRDefault="004E706C" w:rsidP="004E706C">
            <w:pPr>
              <w:snapToGrid w:val="0"/>
              <w:jc w:val="center"/>
              <w:rPr>
                <w:rFonts w:ascii="Times New Roman" w:hAnsi="Times New Roman" w:cs="Times New Roman"/>
              </w:rPr>
            </w:pPr>
            <w:r>
              <w:rPr>
                <w:sz w:val="26"/>
                <w:szCs w:val="26"/>
              </w:rPr>
              <w:t>Hiếu</w:t>
            </w:r>
          </w:p>
        </w:tc>
      </w:tr>
      <w:tr w:rsidR="004E706C" w:rsidRPr="00761F77" w14:paraId="573E93BD" w14:textId="77777777" w:rsidTr="0075486D">
        <w:tc>
          <w:tcPr>
            <w:tcW w:w="931" w:type="dxa"/>
            <w:tcBorders>
              <w:left w:val="single" w:sz="4" w:space="0" w:color="000000"/>
              <w:bottom w:val="single" w:sz="4" w:space="0" w:color="000000"/>
            </w:tcBorders>
            <w:shd w:val="clear" w:color="auto" w:fill="auto"/>
            <w:vAlign w:val="center"/>
          </w:tcPr>
          <w:p w14:paraId="3D9D1976" w14:textId="77777777" w:rsidR="004E706C" w:rsidRPr="00761F77" w:rsidRDefault="004E706C" w:rsidP="004E706C">
            <w:pPr>
              <w:rPr>
                <w:rFonts w:ascii="Times New Roman" w:hAnsi="Times New Roman" w:cs="Times New Roman"/>
              </w:rPr>
            </w:pPr>
            <w:r w:rsidRPr="00761F77">
              <w:rPr>
                <w:rFonts w:ascii="Times New Roman" w:eastAsia="Times New Roman" w:hAnsi="Times New Roman" w:cs="Times New Roman"/>
                <w:color w:val="000000"/>
                <w:sz w:val="26"/>
                <w:szCs w:val="26"/>
              </w:rPr>
              <w:t>3.2.6.3</w:t>
            </w:r>
          </w:p>
        </w:tc>
        <w:tc>
          <w:tcPr>
            <w:tcW w:w="3479" w:type="dxa"/>
            <w:tcBorders>
              <w:left w:val="single" w:sz="4" w:space="0" w:color="000000"/>
              <w:bottom w:val="single" w:sz="4" w:space="0" w:color="000000"/>
            </w:tcBorders>
            <w:shd w:val="clear" w:color="auto" w:fill="auto"/>
            <w:vAlign w:val="center"/>
          </w:tcPr>
          <w:p w14:paraId="4EE6898D" w14:textId="56A610E9" w:rsidR="004E706C" w:rsidRPr="00761F77" w:rsidRDefault="004E706C" w:rsidP="004E706C">
            <w:pPr>
              <w:rPr>
                <w:rFonts w:ascii="Times New Roman" w:hAnsi="Times New Roman" w:cs="Times New Roman"/>
              </w:rPr>
            </w:pPr>
            <w:r>
              <w:rPr>
                <w:rFonts w:ascii="Times New Roman" w:eastAsia="Times New Roman" w:hAnsi="Times New Roman" w:cs="Times New Roman"/>
                <w:color w:val="000000"/>
                <w:sz w:val="26"/>
                <w:szCs w:val="26"/>
              </w:rPr>
              <w:t>Code</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học ngữ pháp</w:t>
            </w:r>
          </w:p>
        </w:tc>
        <w:tc>
          <w:tcPr>
            <w:tcW w:w="1350" w:type="dxa"/>
            <w:tcBorders>
              <w:left w:val="single" w:sz="4" w:space="0" w:color="000000"/>
              <w:bottom w:val="single" w:sz="4" w:space="0" w:color="000000"/>
            </w:tcBorders>
            <w:shd w:val="clear" w:color="auto" w:fill="auto"/>
            <w:vAlign w:val="center"/>
          </w:tcPr>
          <w:p w14:paraId="7D37BD36" w14:textId="350919B8" w:rsidR="004E706C" w:rsidRPr="00761F77" w:rsidRDefault="004E706C" w:rsidP="004E706C">
            <w:pPr>
              <w:pStyle w:val="ListParagraph"/>
              <w:spacing w:after="0"/>
              <w:ind w:left="0"/>
              <w:jc w:val="center"/>
              <w:rPr>
                <w:rFonts w:ascii="Times New Roman" w:hAnsi="Times New Roman" w:cs="Times New Roman"/>
              </w:rPr>
            </w:pPr>
            <w:r w:rsidRPr="004E706C">
              <w:rPr>
                <w:rFonts w:ascii="Times New Roman" w:eastAsia="Times New Roman" w:hAnsi="Times New Roman" w:cs="Times New Roman"/>
                <w:bCs/>
                <w:sz w:val="26"/>
                <w:szCs w:val="26"/>
              </w:rPr>
              <w:t>22/4/18</w:t>
            </w:r>
          </w:p>
        </w:tc>
        <w:tc>
          <w:tcPr>
            <w:tcW w:w="1440" w:type="dxa"/>
            <w:tcBorders>
              <w:left w:val="single" w:sz="4" w:space="0" w:color="000000"/>
              <w:bottom w:val="single" w:sz="4" w:space="0" w:color="000000"/>
            </w:tcBorders>
            <w:shd w:val="clear" w:color="auto" w:fill="auto"/>
            <w:vAlign w:val="center"/>
          </w:tcPr>
          <w:p w14:paraId="5E62BC66" w14:textId="67EA3428" w:rsidR="004E706C" w:rsidRPr="00761F77" w:rsidRDefault="004E706C" w:rsidP="004E706C">
            <w:pPr>
              <w:pStyle w:val="ListParagraph"/>
              <w:spacing w:after="0"/>
              <w:ind w:left="0"/>
              <w:jc w:val="center"/>
              <w:rPr>
                <w:rFonts w:ascii="Times New Roman" w:hAnsi="Times New Roman" w:cs="Times New Roman"/>
              </w:rPr>
            </w:pPr>
            <w:r>
              <w:rPr>
                <w:rFonts w:ascii="Times New Roman" w:eastAsia="Times New Roman" w:hAnsi="Times New Roman" w:cs="Times New Roman"/>
                <w:sz w:val="26"/>
                <w:szCs w:val="26"/>
              </w:rPr>
              <w:t>27/4/18</w:t>
            </w:r>
          </w:p>
        </w:tc>
        <w:tc>
          <w:tcPr>
            <w:tcW w:w="1170" w:type="dxa"/>
            <w:tcBorders>
              <w:left w:val="single" w:sz="4" w:space="0" w:color="000000"/>
              <w:bottom w:val="single" w:sz="4" w:space="0" w:color="000000"/>
            </w:tcBorders>
            <w:shd w:val="clear" w:color="auto" w:fill="auto"/>
            <w:vAlign w:val="center"/>
          </w:tcPr>
          <w:p w14:paraId="0CE27198" w14:textId="77777777" w:rsidR="004E706C" w:rsidRPr="00761F77" w:rsidRDefault="004E706C" w:rsidP="004E706C">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8 giờ</w:t>
            </w:r>
          </w:p>
        </w:tc>
        <w:tc>
          <w:tcPr>
            <w:tcW w:w="1350" w:type="dxa"/>
            <w:tcBorders>
              <w:left w:val="single" w:sz="4" w:space="0" w:color="000000"/>
              <w:bottom w:val="single" w:sz="4" w:space="0" w:color="000000"/>
              <w:right w:val="single" w:sz="4" w:space="0" w:color="000000"/>
            </w:tcBorders>
            <w:shd w:val="clear" w:color="auto" w:fill="auto"/>
            <w:vAlign w:val="center"/>
          </w:tcPr>
          <w:p w14:paraId="662C9435" w14:textId="3F72E0B4" w:rsidR="004E706C" w:rsidRPr="00761F77" w:rsidRDefault="004E706C" w:rsidP="004E706C">
            <w:pPr>
              <w:snapToGrid w:val="0"/>
              <w:jc w:val="center"/>
              <w:rPr>
                <w:rFonts w:ascii="Times New Roman" w:hAnsi="Times New Roman" w:cs="Times New Roman"/>
              </w:rPr>
            </w:pPr>
            <w:r>
              <w:rPr>
                <w:sz w:val="26"/>
                <w:szCs w:val="26"/>
              </w:rPr>
              <w:t>Trình</w:t>
            </w:r>
          </w:p>
        </w:tc>
      </w:tr>
      <w:tr w:rsidR="004E706C" w:rsidRPr="00761F77" w14:paraId="689ED416" w14:textId="77777777" w:rsidTr="0075486D">
        <w:tc>
          <w:tcPr>
            <w:tcW w:w="931" w:type="dxa"/>
            <w:tcBorders>
              <w:left w:val="single" w:sz="4" w:space="0" w:color="000000"/>
              <w:bottom w:val="single" w:sz="4" w:space="0" w:color="000000"/>
            </w:tcBorders>
            <w:shd w:val="clear" w:color="auto" w:fill="auto"/>
            <w:vAlign w:val="center"/>
          </w:tcPr>
          <w:p w14:paraId="16B69560" w14:textId="77777777" w:rsidR="004E706C" w:rsidRPr="00761F77" w:rsidRDefault="004E706C" w:rsidP="004E706C">
            <w:pPr>
              <w:rPr>
                <w:rFonts w:ascii="Times New Roman" w:hAnsi="Times New Roman" w:cs="Times New Roman"/>
              </w:rPr>
            </w:pPr>
            <w:r w:rsidRPr="00761F77">
              <w:rPr>
                <w:rFonts w:ascii="Times New Roman" w:eastAsia="Times New Roman" w:hAnsi="Times New Roman" w:cs="Times New Roman"/>
                <w:color w:val="000000"/>
                <w:sz w:val="26"/>
                <w:szCs w:val="26"/>
              </w:rPr>
              <w:t>3.2.6.4</w:t>
            </w:r>
          </w:p>
        </w:tc>
        <w:tc>
          <w:tcPr>
            <w:tcW w:w="3479" w:type="dxa"/>
            <w:tcBorders>
              <w:left w:val="single" w:sz="4" w:space="0" w:color="000000"/>
              <w:bottom w:val="single" w:sz="4" w:space="0" w:color="000000"/>
            </w:tcBorders>
            <w:shd w:val="clear" w:color="auto" w:fill="auto"/>
            <w:vAlign w:val="center"/>
          </w:tcPr>
          <w:p w14:paraId="758D43F0" w14:textId="06A85068" w:rsidR="004E706C" w:rsidRPr="00761F77" w:rsidRDefault="004E706C" w:rsidP="004E706C">
            <w:pPr>
              <w:rPr>
                <w:rFonts w:ascii="Times New Roman" w:hAnsi="Times New Roman" w:cs="Times New Roman"/>
              </w:rPr>
            </w:pPr>
            <w:r>
              <w:rPr>
                <w:rFonts w:ascii="Times New Roman" w:eastAsia="Times New Roman" w:hAnsi="Times New Roman" w:cs="Times New Roman"/>
                <w:color w:val="000000"/>
                <w:sz w:val="26"/>
                <w:szCs w:val="26"/>
              </w:rPr>
              <w:t>Code</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bài thi toeic</w:t>
            </w:r>
          </w:p>
        </w:tc>
        <w:tc>
          <w:tcPr>
            <w:tcW w:w="1350" w:type="dxa"/>
            <w:tcBorders>
              <w:left w:val="single" w:sz="4" w:space="0" w:color="000000"/>
              <w:bottom w:val="single" w:sz="4" w:space="0" w:color="000000"/>
            </w:tcBorders>
            <w:shd w:val="clear" w:color="auto" w:fill="auto"/>
            <w:vAlign w:val="center"/>
          </w:tcPr>
          <w:p w14:paraId="477433A4" w14:textId="7AEDEE73" w:rsidR="004E706C" w:rsidRPr="00761F77" w:rsidRDefault="004E706C" w:rsidP="004E706C">
            <w:pPr>
              <w:pStyle w:val="ListParagraph"/>
              <w:spacing w:after="0"/>
              <w:ind w:left="0"/>
              <w:jc w:val="center"/>
              <w:rPr>
                <w:rFonts w:ascii="Times New Roman" w:hAnsi="Times New Roman" w:cs="Times New Roman"/>
              </w:rPr>
            </w:pPr>
            <w:r w:rsidRPr="004E706C">
              <w:rPr>
                <w:rFonts w:ascii="Times New Roman" w:eastAsia="Times New Roman" w:hAnsi="Times New Roman" w:cs="Times New Roman"/>
                <w:bCs/>
                <w:sz w:val="26"/>
                <w:szCs w:val="26"/>
              </w:rPr>
              <w:t>22/4/18</w:t>
            </w:r>
          </w:p>
        </w:tc>
        <w:tc>
          <w:tcPr>
            <w:tcW w:w="1440" w:type="dxa"/>
            <w:tcBorders>
              <w:left w:val="single" w:sz="4" w:space="0" w:color="000000"/>
              <w:bottom w:val="single" w:sz="4" w:space="0" w:color="000000"/>
            </w:tcBorders>
            <w:shd w:val="clear" w:color="auto" w:fill="auto"/>
            <w:vAlign w:val="center"/>
          </w:tcPr>
          <w:p w14:paraId="4FEDF252" w14:textId="49BB9BAC" w:rsidR="004E706C" w:rsidRPr="00761F77" w:rsidRDefault="004E706C" w:rsidP="004E706C">
            <w:pPr>
              <w:pStyle w:val="ListParagraph"/>
              <w:spacing w:after="0"/>
              <w:ind w:left="0"/>
              <w:jc w:val="center"/>
              <w:rPr>
                <w:rFonts w:ascii="Times New Roman" w:hAnsi="Times New Roman" w:cs="Times New Roman"/>
              </w:rPr>
            </w:pPr>
            <w:r>
              <w:rPr>
                <w:rFonts w:ascii="Times New Roman" w:eastAsia="Times New Roman" w:hAnsi="Times New Roman" w:cs="Times New Roman"/>
                <w:sz w:val="26"/>
                <w:szCs w:val="26"/>
              </w:rPr>
              <w:t>27/4/18</w:t>
            </w:r>
          </w:p>
        </w:tc>
        <w:tc>
          <w:tcPr>
            <w:tcW w:w="1170" w:type="dxa"/>
            <w:tcBorders>
              <w:left w:val="single" w:sz="4" w:space="0" w:color="000000"/>
              <w:bottom w:val="single" w:sz="4" w:space="0" w:color="000000"/>
            </w:tcBorders>
            <w:shd w:val="clear" w:color="auto" w:fill="auto"/>
            <w:vAlign w:val="center"/>
          </w:tcPr>
          <w:p w14:paraId="76760229" w14:textId="77777777" w:rsidR="004E706C" w:rsidRPr="00761F77" w:rsidRDefault="004E706C" w:rsidP="004E706C">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12 giờ</w:t>
            </w:r>
          </w:p>
        </w:tc>
        <w:tc>
          <w:tcPr>
            <w:tcW w:w="1350" w:type="dxa"/>
            <w:tcBorders>
              <w:left w:val="single" w:sz="4" w:space="0" w:color="000000"/>
              <w:bottom w:val="single" w:sz="4" w:space="0" w:color="000000"/>
              <w:right w:val="single" w:sz="4" w:space="0" w:color="000000"/>
            </w:tcBorders>
            <w:shd w:val="clear" w:color="auto" w:fill="auto"/>
            <w:vAlign w:val="center"/>
          </w:tcPr>
          <w:p w14:paraId="283DDEF3" w14:textId="22E42AEF" w:rsidR="004E706C" w:rsidRPr="00761F77" w:rsidRDefault="004E706C" w:rsidP="004E706C">
            <w:pPr>
              <w:snapToGrid w:val="0"/>
              <w:jc w:val="center"/>
              <w:rPr>
                <w:rFonts w:ascii="Times New Roman" w:hAnsi="Times New Roman" w:cs="Times New Roman"/>
              </w:rPr>
            </w:pPr>
            <w:r>
              <w:rPr>
                <w:sz w:val="26"/>
                <w:szCs w:val="26"/>
              </w:rPr>
              <w:t>Anh</w:t>
            </w:r>
          </w:p>
        </w:tc>
      </w:tr>
      <w:tr w:rsidR="004E706C" w:rsidRPr="00761F77" w14:paraId="28D0BB41" w14:textId="77777777" w:rsidTr="0075486D">
        <w:tc>
          <w:tcPr>
            <w:tcW w:w="931" w:type="dxa"/>
            <w:tcBorders>
              <w:left w:val="single" w:sz="4" w:space="0" w:color="000000"/>
              <w:bottom w:val="single" w:sz="4" w:space="0" w:color="000000"/>
            </w:tcBorders>
            <w:shd w:val="clear" w:color="auto" w:fill="auto"/>
            <w:vAlign w:val="center"/>
          </w:tcPr>
          <w:p w14:paraId="303B3898" w14:textId="77777777" w:rsidR="004E706C" w:rsidRPr="00761F77" w:rsidRDefault="004E706C" w:rsidP="004E706C">
            <w:pPr>
              <w:rPr>
                <w:rFonts w:ascii="Times New Roman" w:hAnsi="Times New Roman" w:cs="Times New Roman"/>
              </w:rPr>
            </w:pPr>
            <w:r w:rsidRPr="00761F77">
              <w:rPr>
                <w:rFonts w:ascii="Times New Roman" w:eastAsia="Times New Roman" w:hAnsi="Times New Roman" w:cs="Times New Roman"/>
                <w:color w:val="000000"/>
                <w:sz w:val="26"/>
                <w:szCs w:val="26"/>
              </w:rPr>
              <w:t>3.2.6.5</w:t>
            </w:r>
          </w:p>
        </w:tc>
        <w:tc>
          <w:tcPr>
            <w:tcW w:w="3479" w:type="dxa"/>
            <w:tcBorders>
              <w:left w:val="single" w:sz="4" w:space="0" w:color="000000"/>
              <w:bottom w:val="single" w:sz="4" w:space="0" w:color="000000"/>
            </w:tcBorders>
            <w:shd w:val="clear" w:color="auto" w:fill="auto"/>
            <w:vAlign w:val="center"/>
          </w:tcPr>
          <w:p w14:paraId="6AF6E892" w14:textId="2847F93F" w:rsidR="004E706C" w:rsidRPr="00761F77" w:rsidRDefault="004E706C" w:rsidP="004E706C">
            <w:pPr>
              <w:rPr>
                <w:rFonts w:ascii="Times New Roman" w:hAnsi="Times New Roman" w:cs="Times New Roman"/>
              </w:rPr>
            </w:pPr>
            <w:r>
              <w:rPr>
                <w:rFonts w:ascii="Times New Roman" w:eastAsia="Times New Roman" w:hAnsi="Times New Roman" w:cs="Times New Roman"/>
                <w:color w:val="000000"/>
                <w:sz w:val="26"/>
                <w:szCs w:val="26"/>
              </w:rPr>
              <w:t>Code</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 xml:space="preserve"> thi thử phần đọc</w:t>
            </w:r>
          </w:p>
        </w:tc>
        <w:tc>
          <w:tcPr>
            <w:tcW w:w="1350" w:type="dxa"/>
            <w:tcBorders>
              <w:left w:val="single" w:sz="4" w:space="0" w:color="000000"/>
              <w:bottom w:val="single" w:sz="4" w:space="0" w:color="000000"/>
            </w:tcBorders>
            <w:shd w:val="clear" w:color="auto" w:fill="auto"/>
            <w:vAlign w:val="center"/>
          </w:tcPr>
          <w:p w14:paraId="1D452293" w14:textId="1FF56C9D" w:rsidR="004E706C" w:rsidRPr="00761F77" w:rsidRDefault="004E706C" w:rsidP="004E706C">
            <w:pPr>
              <w:pStyle w:val="ListParagraph"/>
              <w:spacing w:after="0"/>
              <w:ind w:left="0"/>
              <w:jc w:val="center"/>
              <w:rPr>
                <w:rFonts w:ascii="Times New Roman" w:hAnsi="Times New Roman" w:cs="Times New Roman"/>
              </w:rPr>
            </w:pPr>
            <w:r w:rsidRPr="004E706C">
              <w:rPr>
                <w:rFonts w:ascii="Times New Roman" w:eastAsia="Times New Roman" w:hAnsi="Times New Roman" w:cs="Times New Roman"/>
                <w:bCs/>
                <w:sz w:val="26"/>
                <w:szCs w:val="26"/>
              </w:rPr>
              <w:t>22/4/18</w:t>
            </w:r>
          </w:p>
        </w:tc>
        <w:tc>
          <w:tcPr>
            <w:tcW w:w="1440" w:type="dxa"/>
            <w:tcBorders>
              <w:left w:val="single" w:sz="4" w:space="0" w:color="000000"/>
              <w:bottom w:val="single" w:sz="4" w:space="0" w:color="000000"/>
            </w:tcBorders>
            <w:shd w:val="clear" w:color="auto" w:fill="auto"/>
            <w:vAlign w:val="center"/>
          </w:tcPr>
          <w:p w14:paraId="004C2CDC" w14:textId="7BFAE7B6" w:rsidR="004E706C" w:rsidRPr="00761F77" w:rsidRDefault="004E706C" w:rsidP="004E706C">
            <w:pPr>
              <w:pStyle w:val="ListParagraph"/>
              <w:spacing w:after="0"/>
              <w:ind w:left="0"/>
              <w:jc w:val="center"/>
              <w:rPr>
                <w:rFonts w:ascii="Times New Roman" w:hAnsi="Times New Roman" w:cs="Times New Roman"/>
              </w:rPr>
            </w:pPr>
            <w:r>
              <w:rPr>
                <w:rFonts w:ascii="Times New Roman" w:eastAsia="Times New Roman" w:hAnsi="Times New Roman" w:cs="Times New Roman"/>
                <w:sz w:val="26"/>
                <w:szCs w:val="26"/>
              </w:rPr>
              <w:t>27/4/18</w:t>
            </w:r>
          </w:p>
        </w:tc>
        <w:tc>
          <w:tcPr>
            <w:tcW w:w="1170" w:type="dxa"/>
            <w:tcBorders>
              <w:left w:val="single" w:sz="4" w:space="0" w:color="000000"/>
              <w:bottom w:val="single" w:sz="4" w:space="0" w:color="000000"/>
            </w:tcBorders>
            <w:shd w:val="clear" w:color="auto" w:fill="auto"/>
            <w:vAlign w:val="center"/>
          </w:tcPr>
          <w:p w14:paraId="0561A408" w14:textId="77777777" w:rsidR="004E706C" w:rsidRPr="00761F77" w:rsidRDefault="004E706C" w:rsidP="004E706C">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8 giờ</w:t>
            </w:r>
          </w:p>
        </w:tc>
        <w:tc>
          <w:tcPr>
            <w:tcW w:w="1350" w:type="dxa"/>
            <w:tcBorders>
              <w:left w:val="single" w:sz="4" w:space="0" w:color="000000"/>
              <w:bottom w:val="single" w:sz="4" w:space="0" w:color="000000"/>
              <w:right w:val="single" w:sz="4" w:space="0" w:color="000000"/>
            </w:tcBorders>
            <w:shd w:val="clear" w:color="auto" w:fill="auto"/>
            <w:vAlign w:val="center"/>
          </w:tcPr>
          <w:p w14:paraId="0DDE6B8D" w14:textId="6170DBDD" w:rsidR="004E706C" w:rsidRPr="00761F77" w:rsidRDefault="004E706C" w:rsidP="004E706C">
            <w:pPr>
              <w:snapToGrid w:val="0"/>
              <w:jc w:val="center"/>
              <w:rPr>
                <w:rFonts w:ascii="Times New Roman" w:hAnsi="Times New Roman" w:cs="Times New Roman"/>
              </w:rPr>
            </w:pPr>
            <w:r>
              <w:rPr>
                <w:sz w:val="26"/>
                <w:szCs w:val="26"/>
              </w:rPr>
              <w:t>Thiện</w:t>
            </w:r>
          </w:p>
        </w:tc>
      </w:tr>
      <w:tr w:rsidR="004E706C" w:rsidRPr="00761F77" w14:paraId="61BE9093" w14:textId="77777777" w:rsidTr="0075486D">
        <w:tc>
          <w:tcPr>
            <w:tcW w:w="931" w:type="dxa"/>
            <w:tcBorders>
              <w:left w:val="single" w:sz="4" w:space="0" w:color="000000"/>
              <w:bottom w:val="single" w:sz="4" w:space="0" w:color="000000"/>
            </w:tcBorders>
            <w:shd w:val="clear" w:color="auto" w:fill="auto"/>
            <w:vAlign w:val="center"/>
          </w:tcPr>
          <w:p w14:paraId="6AAC74A8" w14:textId="77777777" w:rsidR="004E706C" w:rsidRPr="00761F77" w:rsidRDefault="004E706C" w:rsidP="004E706C">
            <w:pPr>
              <w:rPr>
                <w:rFonts w:ascii="Times New Roman" w:hAnsi="Times New Roman" w:cs="Times New Roman"/>
              </w:rPr>
            </w:pPr>
            <w:r w:rsidRPr="00761F77">
              <w:rPr>
                <w:rFonts w:ascii="Times New Roman" w:eastAsia="Times New Roman" w:hAnsi="Times New Roman" w:cs="Times New Roman"/>
                <w:color w:val="000000"/>
                <w:sz w:val="26"/>
                <w:szCs w:val="26"/>
              </w:rPr>
              <w:lastRenderedPageBreak/>
              <w:t>3.2.6.6</w:t>
            </w:r>
          </w:p>
        </w:tc>
        <w:tc>
          <w:tcPr>
            <w:tcW w:w="3479" w:type="dxa"/>
            <w:tcBorders>
              <w:left w:val="single" w:sz="4" w:space="0" w:color="000000"/>
              <w:bottom w:val="single" w:sz="4" w:space="0" w:color="000000"/>
            </w:tcBorders>
            <w:shd w:val="clear" w:color="auto" w:fill="auto"/>
            <w:vAlign w:val="center"/>
          </w:tcPr>
          <w:p w14:paraId="75043086" w14:textId="46930DEC" w:rsidR="004E706C" w:rsidRPr="00761F77" w:rsidRDefault="004E706C" w:rsidP="004E706C">
            <w:pPr>
              <w:rPr>
                <w:rFonts w:ascii="Times New Roman" w:hAnsi="Times New Roman" w:cs="Times New Roman"/>
              </w:rPr>
            </w:pPr>
            <w:r>
              <w:rPr>
                <w:rFonts w:ascii="Times New Roman" w:eastAsia="Times New Roman" w:hAnsi="Times New Roman" w:cs="Times New Roman"/>
                <w:color w:val="000000"/>
                <w:sz w:val="26"/>
                <w:szCs w:val="26"/>
              </w:rPr>
              <w:t>Code</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thi thư phần nghe</w:t>
            </w:r>
          </w:p>
        </w:tc>
        <w:tc>
          <w:tcPr>
            <w:tcW w:w="1350" w:type="dxa"/>
            <w:tcBorders>
              <w:left w:val="single" w:sz="4" w:space="0" w:color="000000"/>
              <w:bottom w:val="single" w:sz="4" w:space="0" w:color="000000"/>
            </w:tcBorders>
            <w:shd w:val="clear" w:color="auto" w:fill="auto"/>
            <w:vAlign w:val="center"/>
          </w:tcPr>
          <w:p w14:paraId="3CC684F5" w14:textId="2F4BFA34" w:rsidR="004E706C" w:rsidRPr="00761F77" w:rsidRDefault="004E706C" w:rsidP="004E706C">
            <w:pPr>
              <w:pStyle w:val="ListParagraph"/>
              <w:spacing w:after="0"/>
              <w:ind w:left="0"/>
              <w:jc w:val="center"/>
              <w:rPr>
                <w:rFonts w:ascii="Times New Roman" w:hAnsi="Times New Roman" w:cs="Times New Roman"/>
              </w:rPr>
            </w:pPr>
            <w:r>
              <w:rPr>
                <w:rFonts w:ascii="Times New Roman" w:eastAsia="Times New Roman" w:hAnsi="Times New Roman" w:cs="Times New Roman"/>
                <w:sz w:val="26"/>
                <w:szCs w:val="26"/>
              </w:rPr>
              <w:t>27/4/18</w:t>
            </w:r>
          </w:p>
        </w:tc>
        <w:tc>
          <w:tcPr>
            <w:tcW w:w="1440" w:type="dxa"/>
            <w:tcBorders>
              <w:left w:val="single" w:sz="4" w:space="0" w:color="000000"/>
              <w:bottom w:val="single" w:sz="4" w:space="0" w:color="000000"/>
            </w:tcBorders>
            <w:shd w:val="clear" w:color="auto" w:fill="auto"/>
            <w:vAlign w:val="center"/>
          </w:tcPr>
          <w:p w14:paraId="26E783A5" w14:textId="724255CA" w:rsidR="004E706C" w:rsidRPr="00761F77" w:rsidRDefault="004E706C" w:rsidP="004E706C">
            <w:pPr>
              <w:pStyle w:val="ListParagraph"/>
              <w:spacing w:after="0"/>
              <w:ind w:left="0"/>
              <w:jc w:val="center"/>
              <w:rPr>
                <w:rFonts w:ascii="Times New Roman" w:hAnsi="Times New Roman" w:cs="Times New Roman"/>
              </w:rPr>
            </w:pPr>
            <w:r>
              <w:rPr>
                <w:rFonts w:ascii="Times New Roman" w:eastAsia="Times New Roman" w:hAnsi="Times New Roman" w:cs="Times New Roman"/>
                <w:sz w:val="26"/>
                <w:szCs w:val="26"/>
              </w:rPr>
              <w:t>29/4/18</w:t>
            </w:r>
          </w:p>
        </w:tc>
        <w:tc>
          <w:tcPr>
            <w:tcW w:w="1170" w:type="dxa"/>
            <w:tcBorders>
              <w:left w:val="single" w:sz="4" w:space="0" w:color="000000"/>
              <w:bottom w:val="single" w:sz="4" w:space="0" w:color="000000"/>
            </w:tcBorders>
            <w:shd w:val="clear" w:color="auto" w:fill="auto"/>
            <w:vAlign w:val="center"/>
          </w:tcPr>
          <w:p w14:paraId="1AB22636" w14:textId="77777777" w:rsidR="004E706C" w:rsidRPr="00761F77" w:rsidRDefault="004E706C" w:rsidP="004E706C">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12 giờ</w:t>
            </w:r>
          </w:p>
        </w:tc>
        <w:tc>
          <w:tcPr>
            <w:tcW w:w="1350" w:type="dxa"/>
            <w:tcBorders>
              <w:left w:val="single" w:sz="4" w:space="0" w:color="000000"/>
              <w:bottom w:val="single" w:sz="4" w:space="0" w:color="000000"/>
              <w:right w:val="single" w:sz="4" w:space="0" w:color="000000"/>
            </w:tcBorders>
            <w:shd w:val="clear" w:color="auto" w:fill="auto"/>
            <w:vAlign w:val="center"/>
          </w:tcPr>
          <w:p w14:paraId="3F70B438" w14:textId="29AAF025" w:rsidR="004E706C" w:rsidRPr="00761F77" w:rsidRDefault="004E706C" w:rsidP="004E706C">
            <w:pPr>
              <w:snapToGrid w:val="0"/>
              <w:jc w:val="center"/>
              <w:rPr>
                <w:rFonts w:ascii="Times New Roman" w:hAnsi="Times New Roman" w:cs="Times New Roman"/>
              </w:rPr>
            </w:pPr>
            <w:r>
              <w:rPr>
                <w:sz w:val="26"/>
                <w:szCs w:val="26"/>
              </w:rPr>
              <w:t>Thiện</w:t>
            </w:r>
          </w:p>
        </w:tc>
      </w:tr>
      <w:tr w:rsidR="004E706C" w:rsidRPr="00761F77" w14:paraId="69BC3F54" w14:textId="77777777" w:rsidTr="0075486D">
        <w:tc>
          <w:tcPr>
            <w:tcW w:w="931" w:type="dxa"/>
            <w:tcBorders>
              <w:left w:val="single" w:sz="4" w:space="0" w:color="000000"/>
              <w:bottom w:val="single" w:sz="4" w:space="0" w:color="000000"/>
            </w:tcBorders>
            <w:shd w:val="clear" w:color="auto" w:fill="auto"/>
            <w:vAlign w:val="center"/>
          </w:tcPr>
          <w:p w14:paraId="66BD3523" w14:textId="77777777" w:rsidR="004E706C" w:rsidRPr="00761F77" w:rsidRDefault="004E706C" w:rsidP="004E706C">
            <w:pPr>
              <w:rPr>
                <w:rFonts w:ascii="Times New Roman" w:hAnsi="Times New Roman" w:cs="Times New Roman"/>
              </w:rPr>
            </w:pPr>
            <w:r w:rsidRPr="00761F77">
              <w:rPr>
                <w:rFonts w:ascii="Times New Roman" w:eastAsia="Times New Roman" w:hAnsi="Times New Roman" w:cs="Times New Roman"/>
                <w:color w:val="000000"/>
                <w:sz w:val="26"/>
                <w:szCs w:val="26"/>
              </w:rPr>
              <w:t>3.2.6.7</w:t>
            </w:r>
          </w:p>
        </w:tc>
        <w:tc>
          <w:tcPr>
            <w:tcW w:w="3479" w:type="dxa"/>
            <w:tcBorders>
              <w:left w:val="single" w:sz="4" w:space="0" w:color="000000"/>
              <w:bottom w:val="single" w:sz="4" w:space="0" w:color="000000"/>
            </w:tcBorders>
            <w:shd w:val="clear" w:color="auto" w:fill="auto"/>
            <w:vAlign w:val="center"/>
          </w:tcPr>
          <w:p w14:paraId="03AC6279" w14:textId="2EEDCE71" w:rsidR="004E706C" w:rsidRPr="00761F77" w:rsidRDefault="004E706C" w:rsidP="004E706C">
            <w:pPr>
              <w:rPr>
                <w:rFonts w:ascii="Times New Roman" w:hAnsi="Times New Roman" w:cs="Times New Roman"/>
              </w:rPr>
            </w:pPr>
            <w:r>
              <w:rPr>
                <w:rFonts w:ascii="Times New Roman" w:eastAsia="Times New Roman" w:hAnsi="Times New Roman" w:cs="Times New Roman"/>
                <w:color w:val="000000"/>
                <w:sz w:val="26"/>
                <w:szCs w:val="26"/>
              </w:rPr>
              <w:t>Code</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liên hệ</w:t>
            </w:r>
          </w:p>
        </w:tc>
        <w:tc>
          <w:tcPr>
            <w:tcW w:w="1350" w:type="dxa"/>
            <w:tcBorders>
              <w:left w:val="single" w:sz="4" w:space="0" w:color="000000"/>
              <w:bottom w:val="single" w:sz="4" w:space="0" w:color="000000"/>
            </w:tcBorders>
            <w:shd w:val="clear" w:color="auto" w:fill="auto"/>
            <w:vAlign w:val="center"/>
          </w:tcPr>
          <w:p w14:paraId="074A7EDF" w14:textId="12D333C8" w:rsidR="004E706C" w:rsidRPr="00761F77" w:rsidRDefault="004E706C" w:rsidP="004E706C">
            <w:pPr>
              <w:pStyle w:val="ListParagraph"/>
              <w:spacing w:after="0"/>
              <w:ind w:left="0"/>
              <w:jc w:val="center"/>
              <w:rPr>
                <w:rFonts w:ascii="Times New Roman" w:hAnsi="Times New Roman" w:cs="Times New Roman"/>
              </w:rPr>
            </w:pPr>
            <w:r>
              <w:rPr>
                <w:rFonts w:ascii="Times New Roman" w:eastAsia="Times New Roman" w:hAnsi="Times New Roman" w:cs="Times New Roman"/>
                <w:sz w:val="26"/>
                <w:szCs w:val="26"/>
              </w:rPr>
              <w:t>27/4/18</w:t>
            </w:r>
          </w:p>
        </w:tc>
        <w:tc>
          <w:tcPr>
            <w:tcW w:w="1440" w:type="dxa"/>
            <w:tcBorders>
              <w:left w:val="single" w:sz="4" w:space="0" w:color="000000"/>
              <w:bottom w:val="single" w:sz="4" w:space="0" w:color="000000"/>
            </w:tcBorders>
            <w:shd w:val="clear" w:color="auto" w:fill="auto"/>
            <w:vAlign w:val="center"/>
          </w:tcPr>
          <w:p w14:paraId="4FF1EC5B" w14:textId="668396D1" w:rsidR="004E706C" w:rsidRPr="00761F77" w:rsidRDefault="004E706C" w:rsidP="004E706C">
            <w:pPr>
              <w:pStyle w:val="ListParagraph"/>
              <w:spacing w:after="0"/>
              <w:ind w:left="0"/>
              <w:jc w:val="center"/>
              <w:rPr>
                <w:rFonts w:ascii="Times New Roman" w:hAnsi="Times New Roman" w:cs="Times New Roman"/>
              </w:rPr>
            </w:pPr>
            <w:r>
              <w:rPr>
                <w:rFonts w:ascii="Times New Roman" w:eastAsia="Times New Roman" w:hAnsi="Times New Roman" w:cs="Times New Roman"/>
                <w:sz w:val="26"/>
                <w:szCs w:val="26"/>
              </w:rPr>
              <w:t>29</w:t>
            </w:r>
            <w:r w:rsidRPr="00761F77">
              <w:rPr>
                <w:rFonts w:ascii="Times New Roman" w:eastAsia="Times New Roman" w:hAnsi="Times New Roman" w:cs="Times New Roman"/>
                <w:sz w:val="26"/>
                <w:szCs w:val="26"/>
              </w:rPr>
              <w:t>/04/17</w:t>
            </w:r>
          </w:p>
        </w:tc>
        <w:tc>
          <w:tcPr>
            <w:tcW w:w="1170" w:type="dxa"/>
            <w:tcBorders>
              <w:left w:val="single" w:sz="4" w:space="0" w:color="000000"/>
              <w:bottom w:val="single" w:sz="4" w:space="0" w:color="000000"/>
            </w:tcBorders>
            <w:shd w:val="clear" w:color="auto" w:fill="auto"/>
            <w:vAlign w:val="center"/>
          </w:tcPr>
          <w:p w14:paraId="0F053382" w14:textId="77777777" w:rsidR="004E706C" w:rsidRPr="00761F77" w:rsidRDefault="004E706C" w:rsidP="004E706C">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8 giờ</w:t>
            </w:r>
          </w:p>
        </w:tc>
        <w:tc>
          <w:tcPr>
            <w:tcW w:w="1350" w:type="dxa"/>
            <w:tcBorders>
              <w:left w:val="single" w:sz="4" w:space="0" w:color="000000"/>
              <w:bottom w:val="single" w:sz="4" w:space="0" w:color="000000"/>
              <w:right w:val="single" w:sz="4" w:space="0" w:color="000000"/>
            </w:tcBorders>
            <w:shd w:val="clear" w:color="auto" w:fill="auto"/>
            <w:vAlign w:val="center"/>
          </w:tcPr>
          <w:p w14:paraId="5595AA89" w14:textId="41140E93" w:rsidR="004E706C" w:rsidRPr="00761F77" w:rsidRDefault="004E706C" w:rsidP="004E706C">
            <w:pPr>
              <w:snapToGrid w:val="0"/>
              <w:jc w:val="center"/>
              <w:rPr>
                <w:rFonts w:ascii="Times New Roman" w:hAnsi="Times New Roman" w:cs="Times New Roman"/>
              </w:rPr>
            </w:pPr>
            <w:r>
              <w:rPr>
                <w:sz w:val="26"/>
                <w:szCs w:val="26"/>
              </w:rPr>
              <w:t>Thiện</w:t>
            </w:r>
          </w:p>
        </w:tc>
      </w:tr>
      <w:tr w:rsidR="004E706C" w:rsidRPr="00761F77" w14:paraId="6C90EB61" w14:textId="77777777" w:rsidTr="0075486D">
        <w:tc>
          <w:tcPr>
            <w:tcW w:w="931" w:type="dxa"/>
            <w:tcBorders>
              <w:left w:val="single" w:sz="4" w:space="0" w:color="000000"/>
              <w:bottom w:val="single" w:sz="4" w:space="0" w:color="000000"/>
            </w:tcBorders>
            <w:shd w:val="clear" w:color="auto" w:fill="auto"/>
            <w:vAlign w:val="center"/>
          </w:tcPr>
          <w:p w14:paraId="272EB4EE" w14:textId="77777777" w:rsidR="004E706C" w:rsidRPr="00761F77" w:rsidRDefault="004E706C" w:rsidP="004E706C">
            <w:pPr>
              <w:rPr>
                <w:rFonts w:ascii="Times New Roman" w:hAnsi="Times New Roman" w:cs="Times New Roman"/>
              </w:rPr>
            </w:pPr>
            <w:r w:rsidRPr="00761F77">
              <w:rPr>
                <w:rFonts w:ascii="Times New Roman" w:eastAsia="Times New Roman" w:hAnsi="Times New Roman" w:cs="Times New Roman"/>
                <w:b/>
                <w:bCs/>
                <w:color w:val="000000"/>
                <w:sz w:val="26"/>
                <w:szCs w:val="26"/>
              </w:rPr>
              <w:t>3.2.7</w:t>
            </w:r>
          </w:p>
        </w:tc>
        <w:tc>
          <w:tcPr>
            <w:tcW w:w="3479" w:type="dxa"/>
            <w:tcBorders>
              <w:left w:val="single" w:sz="4" w:space="0" w:color="000000"/>
              <w:bottom w:val="single" w:sz="4" w:space="0" w:color="000000"/>
            </w:tcBorders>
            <w:shd w:val="clear" w:color="auto" w:fill="auto"/>
            <w:vAlign w:val="center"/>
          </w:tcPr>
          <w:p w14:paraId="45DFCE99" w14:textId="77777777" w:rsidR="004E706C" w:rsidRPr="00761F77" w:rsidRDefault="004E706C" w:rsidP="004E706C">
            <w:pPr>
              <w:rPr>
                <w:rFonts w:ascii="Times New Roman" w:hAnsi="Times New Roman" w:cs="Times New Roman"/>
              </w:rPr>
            </w:pPr>
            <w:r w:rsidRPr="00761F77">
              <w:rPr>
                <w:rFonts w:ascii="Times New Roman" w:eastAsia="Times New Roman" w:hAnsi="Times New Roman" w:cs="Times New Roman"/>
                <w:b/>
                <w:bCs/>
                <w:color w:val="000000"/>
                <w:sz w:val="26"/>
                <w:szCs w:val="26"/>
              </w:rPr>
              <w:t>Testing</w:t>
            </w:r>
          </w:p>
        </w:tc>
        <w:tc>
          <w:tcPr>
            <w:tcW w:w="1350" w:type="dxa"/>
            <w:tcBorders>
              <w:left w:val="single" w:sz="4" w:space="0" w:color="000000"/>
              <w:bottom w:val="single" w:sz="4" w:space="0" w:color="000000"/>
            </w:tcBorders>
            <w:shd w:val="clear" w:color="auto" w:fill="auto"/>
            <w:vAlign w:val="center"/>
          </w:tcPr>
          <w:p w14:paraId="3605B001" w14:textId="10599EC9" w:rsidR="004E706C" w:rsidRPr="00761F77" w:rsidRDefault="000413B4" w:rsidP="004E706C">
            <w:pPr>
              <w:snapToGrid w:val="0"/>
              <w:jc w:val="center"/>
              <w:rPr>
                <w:rFonts w:ascii="Times New Roman" w:hAnsi="Times New Roman" w:cs="Times New Roman"/>
              </w:rPr>
            </w:pPr>
            <w:r>
              <w:rPr>
                <w:rFonts w:ascii="Times New Roman" w:eastAsia="Times New Roman" w:hAnsi="Times New Roman" w:cs="Times New Roman"/>
                <w:b/>
                <w:bCs/>
                <w:sz w:val="26"/>
                <w:szCs w:val="26"/>
              </w:rPr>
              <w:t>30/4/18</w:t>
            </w:r>
          </w:p>
        </w:tc>
        <w:tc>
          <w:tcPr>
            <w:tcW w:w="1440" w:type="dxa"/>
            <w:tcBorders>
              <w:left w:val="single" w:sz="4" w:space="0" w:color="000000"/>
              <w:bottom w:val="single" w:sz="4" w:space="0" w:color="000000"/>
            </w:tcBorders>
            <w:shd w:val="clear" w:color="auto" w:fill="auto"/>
            <w:vAlign w:val="center"/>
          </w:tcPr>
          <w:p w14:paraId="133DE9D6" w14:textId="5A3C2D10" w:rsidR="004E706C" w:rsidRPr="00761F77" w:rsidRDefault="00FB5527" w:rsidP="004E706C">
            <w:pPr>
              <w:snapToGrid w:val="0"/>
              <w:jc w:val="center"/>
              <w:rPr>
                <w:rFonts w:ascii="Times New Roman" w:hAnsi="Times New Roman" w:cs="Times New Roman"/>
              </w:rPr>
            </w:pPr>
            <w:r>
              <w:rPr>
                <w:rFonts w:ascii="Times New Roman" w:eastAsia="Times New Roman" w:hAnsi="Times New Roman" w:cs="Times New Roman"/>
                <w:b/>
                <w:bCs/>
                <w:sz w:val="26"/>
                <w:szCs w:val="26"/>
              </w:rPr>
              <w:t>2/5/</w:t>
            </w:r>
            <w:r w:rsidR="000413B4">
              <w:rPr>
                <w:rFonts w:ascii="Times New Roman" w:eastAsia="Times New Roman" w:hAnsi="Times New Roman" w:cs="Times New Roman"/>
                <w:b/>
                <w:bCs/>
                <w:sz w:val="26"/>
                <w:szCs w:val="26"/>
              </w:rPr>
              <w:t>18</w:t>
            </w:r>
          </w:p>
        </w:tc>
        <w:tc>
          <w:tcPr>
            <w:tcW w:w="1170" w:type="dxa"/>
            <w:tcBorders>
              <w:left w:val="single" w:sz="4" w:space="0" w:color="000000"/>
              <w:bottom w:val="single" w:sz="4" w:space="0" w:color="000000"/>
            </w:tcBorders>
            <w:shd w:val="clear" w:color="auto" w:fill="auto"/>
            <w:vAlign w:val="center"/>
          </w:tcPr>
          <w:p w14:paraId="4940778E" w14:textId="0767DFED" w:rsidR="004E706C" w:rsidRPr="00761F77" w:rsidRDefault="00FB5527" w:rsidP="004E706C">
            <w:pPr>
              <w:snapToGrid w:val="0"/>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22</w:t>
            </w:r>
            <w:r w:rsidR="004E706C" w:rsidRPr="00761F77">
              <w:rPr>
                <w:rFonts w:ascii="Times New Roman" w:eastAsia="Times New Roman" w:hAnsi="Times New Roman" w:cs="Times New Roman"/>
                <w:b/>
                <w:bCs/>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493760FF" w14:textId="77777777" w:rsidR="004E706C" w:rsidRPr="00761F77" w:rsidRDefault="004E706C" w:rsidP="004E706C">
            <w:pPr>
              <w:snapToGrid w:val="0"/>
              <w:rPr>
                <w:rFonts w:ascii="Times New Roman" w:eastAsia="Times New Roman" w:hAnsi="Times New Roman" w:cs="Times New Roman"/>
                <w:b/>
                <w:bCs/>
                <w:color w:val="000000"/>
                <w:sz w:val="26"/>
                <w:szCs w:val="26"/>
              </w:rPr>
            </w:pPr>
          </w:p>
        </w:tc>
      </w:tr>
      <w:tr w:rsidR="00FB5527" w:rsidRPr="00761F77" w14:paraId="63AC2474" w14:textId="77777777" w:rsidTr="0075486D">
        <w:tc>
          <w:tcPr>
            <w:tcW w:w="931" w:type="dxa"/>
            <w:tcBorders>
              <w:left w:val="single" w:sz="4" w:space="0" w:color="000000"/>
              <w:bottom w:val="single" w:sz="4" w:space="0" w:color="000000"/>
            </w:tcBorders>
            <w:shd w:val="clear" w:color="auto" w:fill="auto"/>
            <w:vAlign w:val="center"/>
          </w:tcPr>
          <w:p w14:paraId="0EA2D2CA" w14:textId="77777777" w:rsidR="00FB5527" w:rsidRPr="00761F77" w:rsidRDefault="00FB5527" w:rsidP="00FB5527">
            <w:pPr>
              <w:rPr>
                <w:rFonts w:ascii="Times New Roman" w:hAnsi="Times New Roman" w:cs="Times New Roman"/>
              </w:rPr>
            </w:pPr>
            <w:r w:rsidRPr="00761F77">
              <w:rPr>
                <w:rFonts w:ascii="Times New Roman" w:eastAsia="Times New Roman" w:hAnsi="Times New Roman" w:cs="Times New Roman"/>
                <w:color w:val="000000"/>
                <w:sz w:val="26"/>
                <w:szCs w:val="26"/>
              </w:rPr>
              <w:t>3.2.7.1</w:t>
            </w:r>
          </w:p>
        </w:tc>
        <w:tc>
          <w:tcPr>
            <w:tcW w:w="3479" w:type="dxa"/>
            <w:tcBorders>
              <w:left w:val="single" w:sz="4" w:space="0" w:color="000000"/>
              <w:bottom w:val="single" w:sz="4" w:space="0" w:color="000000"/>
            </w:tcBorders>
            <w:shd w:val="clear" w:color="auto" w:fill="auto"/>
            <w:vAlign w:val="center"/>
          </w:tcPr>
          <w:p w14:paraId="177D4E40" w14:textId="7BD83E8E" w:rsidR="00FB5527" w:rsidRPr="00761F77" w:rsidRDefault="00FB5527" w:rsidP="00FB5527">
            <w:pPr>
              <w:rPr>
                <w:rFonts w:ascii="Times New Roman" w:hAnsi="Times New Roman" w:cs="Times New Roman"/>
              </w:rPr>
            </w:pPr>
            <w:r>
              <w:rPr>
                <w:rFonts w:ascii="Times New Roman" w:eastAsia="Times New Roman" w:hAnsi="Times New Roman" w:cs="Times New Roman"/>
                <w:color w:val="000000"/>
                <w:sz w:val="26"/>
                <w:szCs w:val="26"/>
              </w:rPr>
              <w:t>Test</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tạo đề thi</w:t>
            </w:r>
          </w:p>
        </w:tc>
        <w:tc>
          <w:tcPr>
            <w:tcW w:w="1350" w:type="dxa"/>
            <w:tcBorders>
              <w:left w:val="single" w:sz="4" w:space="0" w:color="000000"/>
              <w:bottom w:val="single" w:sz="4" w:space="0" w:color="000000"/>
            </w:tcBorders>
            <w:shd w:val="clear" w:color="auto" w:fill="auto"/>
            <w:vAlign w:val="center"/>
          </w:tcPr>
          <w:p w14:paraId="3D2FAFF0" w14:textId="14726CA3" w:rsidR="00FB5527" w:rsidRPr="00FB5527" w:rsidRDefault="00FB5527" w:rsidP="00FB5527">
            <w:pPr>
              <w:snapToGrid w:val="0"/>
              <w:jc w:val="center"/>
              <w:rPr>
                <w:rFonts w:ascii="Times New Roman" w:hAnsi="Times New Roman" w:cs="Times New Roman"/>
              </w:rPr>
            </w:pPr>
            <w:r>
              <w:rPr>
                <w:rFonts w:ascii="Times New Roman" w:eastAsia="Times New Roman" w:hAnsi="Times New Roman" w:cs="Times New Roman"/>
                <w:bCs/>
                <w:sz w:val="26"/>
                <w:szCs w:val="26"/>
              </w:rPr>
              <w:t>2/5/18</w:t>
            </w:r>
          </w:p>
        </w:tc>
        <w:tc>
          <w:tcPr>
            <w:tcW w:w="1440" w:type="dxa"/>
            <w:tcBorders>
              <w:left w:val="single" w:sz="4" w:space="0" w:color="000000"/>
              <w:bottom w:val="single" w:sz="4" w:space="0" w:color="000000"/>
            </w:tcBorders>
            <w:shd w:val="clear" w:color="auto" w:fill="auto"/>
            <w:vAlign w:val="center"/>
          </w:tcPr>
          <w:p w14:paraId="697D56FD" w14:textId="0B85653A" w:rsidR="00FB5527" w:rsidRPr="00761F77" w:rsidRDefault="00FB5527" w:rsidP="00FB5527">
            <w:pPr>
              <w:snapToGrid w:val="0"/>
              <w:jc w:val="center"/>
              <w:rPr>
                <w:rFonts w:ascii="Times New Roman" w:hAnsi="Times New Roman" w:cs="Times New Roman"/>
              </w:rPr>
            </w:pPr>
            <w:r>
              <w:rPr>
                <w:rFonts w:ascii="Times New Roman" w:eastAsia="Times New Roman" w:hAnsi="Times New Roman" w:cs="Times New Roman"/>
                <w:bCs/>
                <w:sz w:val="26"/>
                <w:szCs w:val="26"/>
              </w:rPr>
              <w:t>2/5/18</w:t>
            </w:r>
          </w:p>
        </w:tc>
        <w:tc>
          <w:tcPr>
            <w:tcW w:w="1170" w:type="dxa"/>
            <w:tcBorders>
              <w:left w:val="single" w:sz="4" w:space="0" w:color="000000"/>
              <w:bottom w:val="single" w:sz="4" w:space="0" w:color="000000"/>
            </w:tcBorders>
            <w:shd w:val="clear" w:color="auto" w:fill="auto"/>
            <w:vAlign w:val="center"/>
          </w:tcPr>
          <w:p w14:paraId="087F08B9" w14:textId="77777777" w:rsidR="00FB5527" w:rsidRPr="00761F77" w:rsidRDefault="00FB5527" w:rsidP="00FB5527">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4 giờ</w:t>
            </w:r>
          </w:p>
        </w:tc>
        <w:tc>
          <w:tcPr>
            <w:tcW w:w="1350" w:type="dxa"/>
            <w:tcBorders>
              <w:left w:val="single" w:sz="4" w:space="0" w:color="000000"/>
              <w:bottom w:val="single" w:sz="4" w:space="0" w:color="000000"/>
              <w:right w:val="single" w:sz="4" w:space="0" w:color="000000"/>
            </w:tcBorders>
            <w:shd w:val="clear" w:color="auto" w:fill="auto"/>
            <w:vAlign w:val="center"/>
          </w:tcPr>
          <w:p w14:paraId="0C7E4866" w14:textId="428E0656" w:rsidR="00FB5527" w:rsidRPr="00761F77" w:rsidRDefault="00FB5527" w:rsidP="00FB5527">
            <w:pPr>
              <w:snapToGrid w:val="0"/>
              <w:jc w:val="center"/>
              <w:rPr>
                <w:rFonts w:ascii="Times New Roman" w:hAnsi="Times New Roman" w:cs="Times New Roman"/>
              </w:rPr>
            </w:pPr>
            <w:r>
              <w:rPr>
                <w:sz w:val="26"/>
                <w:szCs w:val="26"/>
              </w:rPr>
              <w:t>Quang</w:t>
            </w:r>
          </w:p>
        </w:tc>
      </w:tr>
      <w:tr w:rsidR="00FB5527" w:rsidRPr="00761F77" w14:paraId="674577A3" w14:textId="77777777" w:rsidTr="0075486D">
        <w:tc>
          <w:tcPr>
            <w:tcW w:w="931" w:type="dxa"/>
            <w:tcBorders>
              <w:left w:val="single" w:sz="4" w:space="0" w:color="000000"/>
              <w:bottom w:val="single" w:sz="4" w:space="0" w:color="000000"/>
            </w:tcBorders>
            <w:shd w:val="clear" w:color="auto" w:fill="auto"/>
            <w:vAlign w:val="center"/>
          </w:tcPr>
          <w:p w14:paraId="5DFF6735" w14:textId="77777777" w:rsidR="00FB5527" w:rsidRPr="00761F77" w:rsidRDefault="00FB5527" w:rsidP="00FB5527">
            <w:pPr>
              <w:rPr>
                <w:rFonts w:ascii="Times New Roman" w:hAnsi="Times New Roman" w:cs="Times New Roman"/>
              </w:rPr>
            </w:pPr>
            <w:r w:rsidRPr="00761F77">
              <w:rPr>
                <w:rFonts w:ascii="Times New Roman" w:eastAsia="Times New Roman" w:hAnsi="Times New Roman" w:cs="Times New Roman"/>
                <w:color w:val="000000"/>
                <w:sz w:val="26"/>
                <w:szCs w:val="26"/>
              </w:rPr>
              <w:t>3.2.7.2</w:t>
            </w:r>
          </w:p>
        </w:tc>
        <w:tc>
          <w:tcPr>
            <w:tcW w:w="3479" w:type="dxa"/>
            <w:tcBorders>
              <w:left w:val="single" w:sz="4" w:space="0" w:color="000000"/>
              <w:bottom w:val="single" w:sz="4" w:space="0" w:color="000000"/>
            </w:tcBorders>
            <w:shd w:val="clear" w:color="auto" w:fill="auto"/>
            <w:vAlign w:val="center"/>
          </w:tcPr>
          <w:p w14:paraId="2A2739C4" w14:textId="338CD041" w:rsidR="00FB5527" w:rsidRPr="00761F77" w:rsidRDefault="00FB5527" w:rsidP="00FB5527">
            <w:pPr>
              <w:rPr>
                <w:rFonts w:ascii="Times New Roman" w:hAnsi="Times New Roman" w:cs="Times New Roman"/>
              </w:rPr>
            </w:pPr>
            <w:r>
              <w:rPr>
                <w:rFonts w:ascii="Times New Roman" w:eastAsia="Times New Roman" w:hAnsi="Times New Roman" w:cs="Times New Roman"/>
                <w:color w:val="000000"/>
                <w:sz w:val="26"/>
                <w:szCs w:val="26"/>
              </w:rPr>
              <w:t>Test</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học từ vựng</w:t>
            </w:r>
          </w:p>
        </w:tc>
        <w:tc>
          <w:tcPr>
            <w:tcW w:w="1350" w:type="dxa"/>
            <w:tcBorders>
              <w:left w:val="single" w:sz="4" w:space="0" w:color="000000"/>
              <w:bottom w:val="single" w:sz="4" w:space="0" w:color="000000"/>
            </w:tcBorders>
            <w:shd w:val="clear" w:color="auto" w:fill="auto"/>
            <w:vAlign w:val="center"/>
          </w:tcPr>
          <w:p w14:paraId="3DDFE20E" w14:textId="2709C192" w:rsidR="00FB5527" w:rsidRPr="00761F77" w:rsidRDefault="00FB5527" w:rsidP="00FB5527">
            <w:pPr>
              <w:snapToGrid w:val="0"/>
              <w:jc w:val="center"/>
              <w:rPr>
                <w:rFonts w:ascii="Times New Roman" w:hAnsi="Times New Roman" w:cs="Times New Roman"/>
              </w:rPr>
            </w:pPr>
            <w:r>
              <w:rPr>
                <w:rFonts w:ascii="Times New Roman" w:eastAsia="Times New Roman" w:hAnsi="Times New Roman" w:cs="Times New Roman"/>
                <w:bCs/>
                <w:sz w:val="26"/>
                <w:szCs w:val="26"/>
              </w:rPr>
              <w:t>2/5/18</w:t>
            </w:r>
          </w:p>
        </w:tc>
        <w:tc>
          <w:tcPr>
            <w:tcW w:w="1440" w:type="dxa"/>
            <w:tcBorders>
              <w:left w:val="single" w:sz="4" w:space="0" w:color="000000"/>
              <w:bottom w:val="single" w:sz="4" w:space="0" w:color="000000"/>
            </w:tcBorders>
            <w:shd w:val="clear" w:color="auto" w:fill="auto"/>
            <w:vAlign w:val="center"/>
          </w:tcPr>
          <w:p w14:paraId="50F0025C" w14:textId="74FB6206" w:rsidR="00FB5527" w:rsidRPr="00761F77" w:rsidRDefault="00FB5527" w:rsidP="00FB5527">
            <w:pPr>
              <w:snapToGrid w:val="0"/>
              <w:jc w:val="center"/>
              <w:rPr>
                <w:rFonts w:ascii="Times New Roman" w:hAnsi="Times New Roman" w:cs="Times New Roman"/>
              </w:rPr>
            </w:pPr>
            <w:r>
              <w:rPr>
                <w:rFonts w:ascii="Times New Roman" w:eastAsia="Times New Roman" w:hAnsi="Times New Roman" w:cs="Times New Roman"/>
                <w:bCs/>
                <w:sz w:val="26"/>
                <w:szCs w:val="26"/>
              </w:rPr>
              <w:t>2/5/18</w:t>
            </w:r>
          </w:p>
        </w:tc>
        <w:tc>
          <w:tcPr>
            <w:tcW w:w="1170" w:type="dxa"/>
            <w:tcBorders>
              <w:left w:val="single" w:sz="4" w:space="0" w:color="000000"/>
              <w:bottom w:val="single" w:sz="4" w:space="0" w:color="000000"/>
            </w:tcBorders>
            <w:shd w:val="clear" w:color="auto" w:fill="auto"/>
            <w:vAlign w:val="center"/>
          </w:tcPr>
          <w:p w14:paraId="22976402" w14:textId="77777777" w:rsidR="00FB5527" w:rsidRPr="00761F77" w:rsidRDefault="00FB5527" w:rsidP="00FB5527">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4 giờ</w:t>
            </w:r>
          </w:p>
        </w:tc>
        <w:tc>
          <w:tcPr>
            <w:tcW w:w="1350" w:type="dxa"/>
            <w:tcBorders>
              <w:left w:val="single" w:sz="4" w:space="0" w:color="000000"/>
              <w:bottom w:val="single" w:sz="4" w:space="0" w:color="000000"/>
              <w:right w:val="single" w:sz="4" w:space="0" w:color="000000"/>
            </w:tcBorders>
            <w:shd w:val="clear" w:color="auto" w:fill="auto"/>
            <w:vAlign w:val="center"/>
          </w:tcPr>
          <w:p w14:paraId="24E45960" w14:textId="5A62C211" w:rsidR="00FB5527" w:rsidRPr="00761F77" w:rsidRDefault="00FB5527" w:rsidP="00FB5527">
            <w:pPr>
              <w:snapToGrid w:val="0"/>
              <w:jc w:val="center"/>
              <w:rPr>
                <w:rFonts w:ascii="Times New Roman" w:hAnsi="Times New Roman" w:cs="Times New Roman"/>
              </w:rPr>
            </w:pPr>
            <w:r>
              <w:rPr>
                <w:sz w:val="26"/>
                <w:szCs w:val="26"/>
              </w:rPr>
              <w:t>Hiếu</w:t>
            </w:r>
          </w:p>
        </w:tc>
      </w:tr>
      <w:tr w:rsidR="00FB5527" w:rsidRPr="00761F77" w14:paraId="726E608B" w14:textId="77777777" w:rsidTr="0075486D">
        <w:tc>
          <w:tcPr>
            <w:tcW w:w="931" w:type="dxa"/>
            <w:tcBorders>
              <w:left w:val="single" w:sz="4" w:space="0" w:color="000000"/>
              <w:bottom w:val="single" w:sz="4" w:space="0" w:color="000000"/>
            </w:tcBorders>
            <w:shd w:val="clear" w:color="auto" w:fill="auto"/>
            <w:vAlign w:val="center"/>
          </w:tcPr>
          <w:p w14:paraId="6F0B9828" w14:textId="77777777" w:rsidR="00FB5527" w:rsidRPr="00761F77" w:rsidRDefault="00FB5527" w:rsidP="00FB5527">
            <w:pPr>
              <w:rPr>
                <w:rFonts w:ascii="Times New Roman" w:hAnsi="Times New Roman" w:cs="Times New Roman"/>
              </w:rPr>
            </w:pPr>
            <w:r w:rsidRPr="00761F77">
              <w:rPr>
                <w:rFonts w:ascii="Times New Roman" w:eastAsia="Times New Roman" w:hAnsi="Times New Roman" w:cs="Times New Roman"/>
                <w:color w:val="000000"/>
                <w:sz w:val="26"/>
                <w:szCs w:val="26"/>
              </w:rPr>
              <w:t>3.2.7.3</w:t>
            </w:r>
          </w:p>
        </w:tc>
        <w:tc>
          <w:tcPr>
            <w:tcW w:w="3479" w:type="dxa"/>
            <w:tcBorders>
              <w:left w:val="single" w:sz="4" w:space="0" w:color="000000"/>
              <w:bottom w:val="single" w:sz="4" w:space="0" w:color="000000"/>
            </w:tcBorders>
            <w:shd w:val="clear" w:color="auto" w:fill="auto"/>
            <w:vAlign w:val="center"/>
          </w:tcPr>
          <w:p w14:paraId="2AD91E9C" w14:textId="69AEB7E6" w:rsidR="00FB5527" w:rsidRPr="00761F77" w:rsidRDefault="00FB5527" w:rsidP="00FB5527">
            <w:pPr>
              <w:rPr>
                <w:rFonts w:ascii="Times New Roman" w:hAnsi="Times New Roman" w:cs="Times New Roman"/>
              </w:rPr>
            </w:pPr>
            <w:r>
              <w:rPr>
                <w:rFonts w:ascii="Times New Roman" w:eastAsia="Times New Roman" w:hAnsi="Times New Roman" w:cs="Times New Roman"/>
                <w:color w:val="000000"/>
                <w:sz w:val="26"/>
                <w:szCs w:val="26"/>
              </w:rPr>
              <w:t>Test</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học ngữ pháp</w:t>
            </w:r>
          </w:p>
        </w:tc>
        <w:tc>
          <w:tcPr>
            <w:tcW w:w="1350" w:type="dxa"/>
            <w:tcBorders>
              <w:left w:val="single" w:sz="4" w:space="0" w:color="000000"/>
              <w:bottom w:val="single" w:sz="4" w:space="0" w:color="000000"/>
            </w:tcBorders>
            <w:shd w:val="clear" w:color="auto" w:fill="auto"/>
            <w:vAlign w:val="center"/>
          </w:tcPr>
          <w:p w14:paraId="667805AF" w14:textId="0BA77C91" w:rsidR="00FB5527" w:rsidRPr="00761F77" w:rsidRDefault="00FB5527" w:rsidP="00FB5527">
            <w:pPr>
              <w:snapToGrid w:val="0"/>
              <w:jc w:val="center"/>
              <w:rPr>
                <w:rFonts w:ascii="Times New Roman" w:hAnsi="Times New Roman" w:cs="Times New Roman"/>
              </w:rPr>
            </w:pPr>
            <w:r>
              <w:rPr>
                <w:rFonts w:ascii="Times New Roman" w:eastAsia="Times New Roman" w:hAnsi="Times New Roman" w:cs="Times New Roman"/>
                <w:bCs/>
                <w:sz w:val="26"/>
                <w:szCs w:val="26"/>
              </w:rPr>
              <w:t>2/5/18</w:t>
            </w:r>
          </w:p>
        </w:tc>
        <w:tc>
          <w:tcPr>
            <w:tcW w:w="1440" w:type="dxa"/>
            <w:tcBorders>
              <w:left w:val="single" w:sz="4" w:space="0" w:color="000000"/>
              <w:bottom w:val="single" w:sz="4" w:space="0" w:color="000000"/>
            </w:tcBorders>
            <w:shd w:val="clear" w:color="auto" w:fill="auto"/>
            <w:vAlign w:val="center"/>
          </w:tcPr>
          <w:p w14:paraId="257F0190" w14:textId="61FB1299" w:rsidR="00FB5527" w:rsidRPr="00761F77" w:rsidRDefault="00FB5527" w:rsidP="00FB5527">
            <w:pPr>
              <w:snapToGrid w:val="0"/>
              <w:jc w:val="center"/>
              <w:rPr>
                <w:rFonts w:ascii="Times New Roman" w:hAnsi="Times New Roman" w:cs="Times New Roman"/>
              </w:rPr>
            </w:pPr>
            <w:r>
              <w:rPr>
                <w:rFonts w:ascii="Times New Roman" w:eastAsia="Times New Roman" w:hAnsi="Times New Roman" w:cs="Times New Roman"/>
                <w:bCs/>
                <w:sz w:val="26"/>
                <w:szCs w:val="26"/>
              </w:rPr>
              <w:t>2/5/18</w:t>
            </w:r>
          </w:p>
        </w:tc>
        <w:tc>
          <w:tcPr>
            <w:tcW w:w="1170" w:type="dxa"/>
            <w:tcBorders>
              <w:left w:val="single" w:sz="4" w:space="0" w:color="000000"/>
              <w:bottom w:val="single" w:sz="4" w:space="0" w:color="000000"/>
            </w:tcBorders>
            <w:shd w:val="clear" w:color="auto" w:fill="auto"/>
            <w:vAlign w:val="center"/>
          </w:tcPr>
          <w:p w14:paraId="146BB5E0" w14:textId="77777777" w:rsidR="00FB5527" w:rsidRPr="00761F77" w:rsidRDefault="00FB5527" w:rsidP="00FB5527">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 giờ</w:t>
            </w:r>
          </w:p>
        </w:tc>
        <w:tc>
          <w:tcPr>
            <w:tcW w:w="1350" w:type="dxa"/>
            <w:tcBorders>
              <w:left w:val="single" w:sz="4" w:space="0" w:color="000000"/>
              <w:bottom w:val="single" w:sz="4" w:space="0" w:color="000000"/>
              <w:right w:val="single" w:sz="4" w:space="0" w:color="000000"/>
            </w:tcBorders>
            <w:shd w:val="clear" w:color="auto" w:fill="auto"/>
            <w:vAlign w:val="center"/>
          </w:tcPr>
          <w:p w14:paraId="032D0D93" w14:textId="5BF1B88F" w:rsidR="00FB5527" w:rsidRPr="00761F77" w:rsidRDefault="00FB5527" w:rsidP="00FB5527">
            <w:pPr>
              <w:snapToGrid w:val="0"/>
              <w:jc w:val="center"/>
              <w:rPr>
                <w:rFonts w:ascii="Times New Roman" w:hAnsi="Times New Roman" w:cs="Times New Roman"/>
              </w:rPr>
            </w:pPr>
            <w:r>
              <w:rPr>
                <w:sz w:val="26"/>
                <w:szCs w:val="26"/>
              </w:rPr>
              <w:t>Trình</w:t>
            </w:r>
          </w:p>
        </w:tc>
      </w:tr>
      <w:tr w:rsidR="00FB5527" w:rsidRPr="00761F77" w14:paraId="481705AD" w14:textId="77777777" w:rsidTr="0075486D">
        <w:tc>
          <w:tcPr>
            <w:tcW w:w="931" w:type="dxa"/>
            <w:tcBorders>
              <w:left w:val="single" w:sz="4" w:space="0" w:color="000000"/>
              <w:bottom w:val="single" w:sz="4" w:space="0" w:color="000000"/>
            </w:tcBorders>
            <w:shd w:val="clear" w:color="auto" w:fill="auto"/>
            <w:vAlign w:val="center"/>
          </w:tcPr>
          <w:p w14:paraId="0F7AB1C8" w14:textId="77777777" w:rsidR="00FB5527" w:rsidRPr="00761F77" w:rsidRDefault="00FB5527" w:rsidP="00FB5527">
            <w:pPr>
              <w:rPr>
                <w:rFonts w:ascii="Times New Roman" w:hAnsi="Times New Roman" w:cs="Times New Roman"/>
              </w:rPr>
            </w:pPr>
            <w:r w:rsidRPr="00761F77">
              <w:rPr>
                <w:rFonts w:ascii="Times New Roman" w:eastAsia="Times New Roman" w:hAnsi="Times New Roman" w:cs="Times New Roman"/>
                <w:color w:val="000000"/>
                <w:sz w:val="26"/>
                <w:szCs w:val="26"/>
              </w:rPr>
              <w:t>3.2.7.4</w:t>
            </w:r>
          </w:p>
        </w:tc>
        <w:tc>
          <w:tcPr>
            <w:tcW w:w="3479" w:type="dxa"/>
            <w:tcBorders>
              <w:left w:val="single" w:sz="4" w:space="0" w:color="000000"/>
              <w:bottom w:val="single" w:sz="4" w:space="0" w:color="000000"/>
            </w:tcBorders>
            <w:shd w:val="clear" w:color="auto" w:fill="auto"/>
            <w:vAlign w:val="center"/>
          </w:tcPr>
          <w:p w14:paraId="710304D1" w14:textId="065DD988" w:rsidR="00FB5527" w:rsidRPr="00761F77" w:rsidRDefault="00FB5527" w:rsidP="00FB5527">
            <w:pPr>
              <w:rPr>
                <w:rFonts w:ascii="Times New Roman" w:hAnsi="Times New Roman" w:cs="Times New Roman"/>
              </w:rPr>
            </w:pPr>
            <w:r>
              <w:rPr>
                <w:rFonts w:ascii="Times New Roman" w:eastAsia="Times New Roman" w:hAnsi="Times New Roman" w:cs="Times New Roman"/>
                <w:color w:val="000000"/>
                <w:sz w:val="26"/>
                <w:szCs w:val="26"/>
              </w:rPr>
              <w:t>Test</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bài thi toeic</w:t>
            </w:r>
          </w:p>
        </w:tc>
        <w:tc>
          <w:tcPr>
            <w:tcW w:w="1350" w:type="dxa"/>
            <w:tcBorders>
              <w:left w:val="single" w:sz="4" w:space="0" w:color="000000"/>
              <w:bottom w:val="single" w:sz="4" w:space="0" w:color="000000"/>
            </w:tcBorders>
            <w:shd w:val="clear" w:color="auto" w:fill="auto"/>
            <w:vAlign w:val="center"/>
          </w:tcPr>
          <w:p w14:paraId="1BDCCADA" w14:textId="0435F2AE" w:rsidR="00FB5527" w:rsidRPr="00761F77" w:rsidRDefault="00FB5527" w:rsidP="00FB5527">
            <w:pPr>
              <w:snapToGrid w:val="0"/>
              <w:jc w:val="center"/>
              <w:rPr>
                <w:rFonts w:ascii="Times New Roman" w:hAnsi="Times New Roman" w:cs="Times New Roman"/>
              </w:rPr>
            </w:pPr>
            <w:r>
              <w:rPr>
                <w:rFonts w:ascii="Times New Roman" w:eastAsia="Times New Roman" w:hAnsi="Times New Roman" w:cs="Times New Roman"/>
                <w:bCs/>
                <w:sz w:val="26"/>
                <w:szCs w:val="26"/>
              </w:rPr>
              <w:t>2/5/18</w:t>
            </w:r>
          </w:p>
        </w:tc>
        <w:tc>
          <w:tcPr>
            <w:tcW w:w="1440" w:type="dxa"/>
            <w:tcBorders>
              <w:left w:val="single" w:sz="4" w:space="0" w:color="000000"/>
              <w:bottom w:val="single" w:sz="4" w:space="0" w:color="000000"/>
            </w:tcBorders>
            <w:shd w:val="clear" w:color="auto" w:fill="auto"/>
            <w:vAlign w:val="center"/>
          </w:tcPr>
          <w:p w14:paraId="005EC9AB" w14:textId="686FAF93" w:rsidR="00FB5527" w:rsidRPr="00761F77" w:rsidRDefault="00FB5527" w:rsidP="00FB5527">
            <w:pPr>
              <w:snapToGrid w:val="0"/>
              <w:jc w:val="center"/>
              <w:rPr>
                <w:rFonts w:ascii="Times New Roman" w:hAnsi="Times New Roman" w:cs="Times New Roman"/>
              </w:rPr>
            </w:pPr>
            <w:r>
              <w:rPr>
                <w:rFonts w:ascii="Times New Roman" w:eastAsia="Times New Roman" w:hAnsi="Times New Roman" w:cs="Times New Roman"/>
                <w:bCs/>
                <w:sz w:val="26"/>
                <w:szCs w:val="26"/>
              </w:rPr>
              <w:t>2/5/18</w:t>
            </w:r>
          </w:p>
        </w:tc>
        <w:tc>
          <w:tcPr>
            <w:tcW w:w="1170" w:type="dxa"/>
            <w:tcBorders>
              <w:left w:val="single" w:sz="4" w:space="0" w:color="000000"/>
              <w:bottom w:val="single" w:sz="4" w:space="0" w:color="000000"/>
            </w:tcBorders>
            <w:shd w:val="clear" w:color="auto" w:fill="auto"/>
            <w:vAlign w:val="center"/>
          </w:tcPr>
          <w:p w14:paraId="4F6B48A3" w14:textId="77777777" w:rsidR="00FB5527" w:rsidRPr="00761F77" w:rsidRDefault="00FB5527" w:rsidP="00FB5527">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4 giờ</w:t>
            </w:r>
          </w:p>
        </w:tc>
        <w:tc>
          <w:tcPr>
            <w:tcW w:w="1350" w:type="dxa"/>
            <w:tcBorders>
              <w:left w:val="single" w:sz="4" w:space="0" w:color="000000"/>
              <w:bottom w:val="single" w:sz="4" w:space="0" w:color="000000"/>
              <w:right w:val="single" w:sz="4" w:space="0" w:color="000000"/>
            </w:tcBorders>
            <w:shd w:val="clear" w:color="auto" w:fill="auto"/>
            <w:vAlign w:val="center"/>
          </w:tcPr>
          <w:p w14:paraId="61CE72CD" w14:textId="7AB63AF5" w:rsidR="00FB5527" w:rsidRPr="00761F77" w:rsidRDefault="00FB5527" w:rsidP="00FB5527">
            <w:pPr>
              <w:snapToGrid w:val="0"/>
              <w:jc w:val="center"/>
              <w:rPr>
                <w:rFonts w:ascii="Times New Roman" w:hAnsi="Times New Roman" w:cs="Times New Roman"/>
              </w:rPr>
            </w:pPr>
            <w:r>
              <w:rPr>
                <w:sz w:val="26"/>
                <w:szCs w:val="26"/>
              </w:rPr>
              <w:t>Anh</w:t>
            </w:r>
          </w:p>
        </w:tc>
      </w:tr>
      <w:tr w:rsidR="00FB5527" w:rsidRPr="00761F77" w14:paraId="7A56FF5A" w14:textId="77777777" w:rsidTr="0075486D">
        <w:tc>
          <w:tcPr>
            <w:tcW w:w="931" w:type="dxa"/>
            <w:tcBorders>
              <w:left w:val="single" w:sz="4" w:space="0" w:color="000000"/>
              <w:bottom w:val="single" w:sz="4" w:space="0" w:color="000000"/>
            </w:tcBorders>
            <w:shd w:val="clear" w:color="auto" w:fill="auto"/>
            <w:vAlign w:val="center"/>
          </w:tcPr>
          <w:p w14:paraId="3641AA92" w14:textId="77777777" w:rsidR="00FB5527" w:rsidRPr="00761F77" w:rsidRDefault="00FB5527" w:rsidP="00FB5527">
            <w:pPr>
              <w:rPr>
                <w:rFonts w:ascii="Times New Roman" w:hAnsi="Times New Roman" w:cs="Times New Roman"/>
              </w:rPr>
            </w:pPr>
            <w:r w:rsidRPr="00761F77">
              <w:rPr>
                <w:rFonts w:ascii="Times New Roman" w:eastAsia="Times New Roman" w:hAnsi="Times New Roman" w:cs="Times New Roman"/>
                <w:color w:val="000000"/>
                <w:sz w:val="26"/>
                <w:szCs w:val="26"/>
              </w:rPr>
              <w:t>3.2.7.5</w:t>
            </w:r>
          </w:p>
        </w:tc>
        <w:tc>
          <w:tcPr>
            <w:tcW w:w="3479" w:type="dxa"/>
            <w:tcBorders>
              <w:left w:val="single" w:sz="4" w:space="0" w:color="000000"/>
              <w:bottom w:val="single" w:sz="4" w:space="0" w:color="000000"/>
            </w:tcBorders>
            <w:shd w:val="clear" w:color="auto" w:fill="auto"/>
            <w:vAlign w:val="center"/>
          </w:tcPr>
          <w:p w14:paraId="10396C06" w14:textId="119EB74A" w:rsidR="00FB5527" w:rsidRPr="00761F77" w:rsidRDefault="00FB5527" w:rsidP="00FB5527">
            <w:pPr>
              <w:rPr>
                <w:rFonts w:ascii="Times New Roman" w:hAnsi="Times New Roman" w:cs="Times New Roman"/>
              </w:rPr>
            </w:pPr>
            <w:r>
              <w:rPr>
                <w:rFonts w:ascii="Times New Roman" w:eastAsia="Times New Roman" w:hAnsi="Times New Roman" w:cs="Times New Roman"/>
                <w:color w:val="000000"/>
                <w:sz w:val="26"/>
                <w:szCs w:val="26"/>
              </w:rPr>
              <w:t>Test</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 xml:space="preserve"> thi thử phần đọc</w:t>
            </w:r>
          </w:p>
        </w:tc>
        <w:tc>
          <w:tcPr>
            <w:tcW w:w="1350" w:type="dxa"/>
            <w:tcBorders>
              <w:left w:val="single" w:sz="4" w:space="0" w:color="000000"/>
              <w:bottom w:val="single" w:sz="4" w:space="0" w:color="000000"/>
            </w:tcBorders>
            <w:shd w:val="clear" w:color="auto" w:fill="auto"/>
            <w:vAlign w:val="center"/>
          </w:tcPr>
          <w:p w14:paraId="05F1D283" w14:textId="2C6F5924" w:rsidR="00FB5527" w:rsidRPr="00761F77" w:rsidRDefault="00FB5527" w:rsidP="00FB5527">
            <w:pPr>
              <w:snapToGrid w:val="0"/>
              <w:jc w:val="center"/>
              <w:rPr>
                <w:rFonts w:ascii="Times New Roman" w:hAnsi="Times New Roman" w:cs="Times New Roman"/>
              </w:rPr>
            </w:pPr>
            <w:r>
              <w:rPr>
                <w:rFonts w:ascii="Times New Roman" w:eastAsia="Times New Roman" w:hAnsi="Times New Roman" w:cs="Times New Roman"/>
                <w:bCs/>
                <w:sz w:val="26"/>
                <w:szCs w:val="26"/>
              </w:rPr>
              <w:t>2/5/18</w:t>
            </w:r>
          </w:p>
        </w:tc>
        <w:tc>
          <w:tcPr>
            <w:tcW w:w="1440" w:type="dxa"/>
            <w:tcBorders>
              <w:left w:val="single" w:sz="4" w:space="0" w:color="000000"/>
              <w:bottom w:val="single" w:sz="4" w:space="0" w:color="000000"/>
            </w:tcBorders>
            <w:shd w:val="clear" w:color="auto" w:fill="auto"/>
            <w:vAlign w:val="center"/>
          </w:tcPr>
          <w:p w14:paraId="2925A523" w14:textId="228B8E0C" w:rsidR="00FB5527" w:rsidRPr="00761F77" w:rsidRDefault="00FB5527" w:rsidP="00FB5527">
            <w:pPr>
              <w:snapToGrid w:val="0"/>
              <w:jc w:val="center"/>
              <w:rPr>
                <w:rFonts w:ascii="Times New Roman" w:hAnsi="Times New Roman" w:cs="Times New Roman"/>
              </w:rPr>
            </w:pPr>
            <w:r>
              <w:rPr>
                <w:rFonts w:ascii="Times New Roman" w:eastAsia="Times New Roman" w:hAnsi="Times New Roman" w:cs="Times New Roman"/>
                <w:bCs/>
                <w:sz w:val="26"/>
                <w:szCs w:val="26"/>
              </w:rPr>
              <w:t>2/5/18</w:t>
            </w:r>
          </w:p>
        </w:tc>
        <w:tc>
          <w:tcPr>
            <w:tcW w:w="1170" w:type="dxa"/>
            <w:tcBorders>
              <w:left w:val="single" w:sz="4" w:space="0" w:color="000000"/>
              <w:bottom w:val="single" w:sz="4" w:space="0" w:color="000000"/>
            </w:tcBorders>
            <w:shd w:val="clear" w:color="auto" w:fill="auto"/>
            <w:vAlign w:val="center"/>
          </w:tcPr>
          <w:p w14:paraId="243CF660" w14:textId="77777777" w:rsidR="00FB5527" w:rsidRPr="00761F77" w:rsidRDefault="00FB5527" w:rsidP="00FB5527">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4 giờ</w:t>
            </w:r>
          </w:p>
        </w:tc>
        <w:tc>
          <w:tcPr>
            <w:tcW w:w="1350" w:type="dxa"/>
            <w:tcBorders>
              <w:left w:val="single" w:sz="4" w:space="0" w:color="000000"/>
              <w:bottom w:val="single" w:sz="4" w:space="0" w:color="000000"/>
              <w:right w:val="single" w:sz="4" w:space="0" w:color="000000"/>
            </w:tcBorders>
            <w:shd w:val="clear" w:color="auto" w:fill="auto"/>
            <w:vAlign w:val="center"/>
          </w:tcPr>
          <w:p w14:paraId="51C47F5D" w14:textId="03B57948" w:rsidR="00FB5527" w:rsidRPr="00761F77" w:rsidRDefault="00FB5527" w:rsidP="00FB5527">
            <w:pPr>
              <w:snapToGrid w:val="0"/>
              <w:jc w:val="center"/>
              <w:rPr>
                <w:rFonts w:ascii="Times New Roman" w:hAnsi="Times New Roman" w:cs="Times New Roman"/>
              </w:rPr>
            </w:pPr>
            <w:r>
              <w:rPr>
                <w:sz w:val="26"/>
                <w:szCs w:val="26"/>
              </w:rPr>
              <w:t>Thiện</w:t>
            </w:r>
          </w:p>
        </w:tc>
      </w:tr>
      <w:tr w:rsidR="00FB5527" w:rsidRPr="00761F77" w14:paraId="7D52FCE0" w14:textId="77777777" w:rsidTr="0075486D">
        <w:tc>
          <w:tcPr>
            <w:tcW w:w="931" w:type="dxa"/>
            <w:tcBorders>
              <w:left w:val="single" w:sz="4" w:space="0" w:color="000000"/>
              <w:bottom w:val="single" w:sz="4" w:space="0" w:color="000000"/>
            </w:tcBorders>
            <w:shd w:val="clear" w:color="auto" w:fill="auto"/>
            <w:vAlign w:val="center"/>
          </w:tcPr>
          <w:p w14:paraId="768F2776" w14:textId="77777777" w:rsidR="00FB5527" w:rsidRPr="00761F77" w:rsidRDefault="00FB5527" w:rsidP="00FB5527">
            <w:pPr>
              <w:rPr>
                <w:rFonts w:ascii="Times New Roman" w:hAnsi="Times New Roman" w:cs="Times New Roman"/>
              </w:rPr>
            </w:pPr>
            <w:r w:rsidRPr="00761F77">
              <w:rPr>
                <w:rFonts w:ascii="Times New Roman" w:eastAsia="Times New Roman" w:hAnsi="Times New Roman" w:cs="Times New Roman"/>
                <w:color w:val="000000"/>
                <w:sz w:val="26"/>
                <w:szCs w:val="26"/>
              </w:rPr>
              <w:t>3.2.7.6</w:t>
            </w:r>
          </w:p>
        </w:tc>
        <w:tc>
          <w:tcPr>
            <w:tcW w:w="3479" w:type="dxa"/>
            <w:tcBorders>
              <w:left w:val="single" w:sz="4" w:space="0" w:color="000000"/>
              <w:bottom w:val="single" w:sz="4" w:space="0" w:color="000000"/>
            </w:tcBorders>
            <w:shd w:val="clear" w:color="auto" w:fill="auto"/>
            <w:vAlign w:val="center"/>
          </w:tcPr>
          <w:p w14:paraId="6CE9DF2A" w14:textId="094DCB40" w:rsidR="00FB5527" w:rsidRPr="00761F77" w:rsidRDefault="00FB5527" w:rsidP="00FB5527">
            <w:pPr>
              <w:rPr>
                <w:rFonts w:ascii="Times New Roman" w:hAnsi="Times New Roman" w:cs="Times New Roman"/>
              </w:rPr>
            </w:pPr>
            <w:r>
              <w:rPr>
                <w:rFonts w:ascii="Times New Roman" w:eastAsia="Times New Roman" w:hAnsi="Times New Roman" w:cs="Times New Roman"/>
                <w:color w:val="000000"/>
                <w:sz w:val="26"/>
                <w:szCs w:val="26"/>
              </w:rPr>
              <w:t>Test</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thi thư phần nghe</w:t>
            </w:r>
          </w:p>
        </w:tc>
        <w:tc>
          <w:tcPr>
            <w:tcW w:w="1350" w:type="dxa"/>
            <w:tcBorders>
              <w:left w:val="single" w:sz="4" w:space="0" w:color="000000"/>
              <w:bottom w:val="single" w:sz="4" w:space="0" w:color="000000"/>
            </w:tcBorders>
            <w:shd w:val="clear" w:color="auto" w:fill="auto"/>
            <w:vAlign w:val="center"/>
          </w:tcPr>
          <w:p w14:paraId="63232D7D" w14:textId="34EF0826" w:rsidR="00FB5527" w:rsidRPr="00761F77" w:rsidRDefault="00FB5527" w:rsidP="00FB5527">
            <w:pPr>
              <w:snapToGrid w:val="0"/>
              <w:jc w:val="center"/>
              <w:rPr>
                <w:rFonts w:ascii="Times New Roman" w:hAnsi="Times New Roman" w:cs="Times New Roman"/>
              </w:rPr>
            </w:pPr>
            <w:r>
              <w:rPr>
                <w:rFonts w:ascii="Times New Roman" w:eastAsia="Times New Roman" w:hAnsi="Times New Roman" w:cs="Times New Roman"/>
                <w:bCs/>
                <w:sz w:val="26"/>
                <w:szCs w:val="26"/>
              </w:rPr>
              <w:t>2/5/18</w:t>
            </w:r>
          </w:p>
        </w:tc>
        <w:tc>
          <w:tcPr>
            <w:tcW w:w="1440" w:type="dxa"/>
            <w:tcBorders>
              <w:left w:val="single" w:sz="4" w:space="0" w:color="000000"/>
              <w:bottom w:val="single" w:sz="4" w:space="0" w:color="000000"/>
            </w:tcBorders>
            <w:shd w:val="clear" w:color="auto" w:fill="auto"/>
            <w:vAlign w:val="center"/>
          </w:tcPr>
          <w:p w14:paraId="57950F84" w14:textId="31B1D745" w:rsidR="00FB5527" w:rsidRPr="00761F77" w:rsidRDefault="00FB5527" w:rsidP="00FB5527">
            <w:pPr>
              <w:snapToGrid w:val="0"/>
              <w:jc w:val="center"/>
              <w:rPr>
                <w:rFonts w:ascii="Times New Roman" w:hAnsi="Times New Roman" w:cs="Times New Roman"/>
              </w:rPr>
            </w:pPr>
            <w:r>
              <w:rPr>
                <w:rFonts w:ascii="Times New Roman" w:eastAsia="Times New Roman" w:hAnsi="Times New Roman" w:cs="Times New Roman"/>
                <w:bCs/>
                <w:sz w:val="26"/>
                <w:szCs w:val="26"/>
              </w:rPr>
              <w:t>2/5/18</w:t>
            </w:r>
          </w:p>
        </w:tc>
        <w:tc>
          <w:tcPr>
            <w:tcW w:w="1170" w:type="dxa"/>
            <w:tcBorders>
              <w:left w:val="single" w:sz="4" w:space="0" w:color="000000"/>
              <w:bottom w:val="single" w:sz="4" w:space="0" w:color="000000"/>
            </w:tcBorders>
            <w:shd w:val="clear" w:color="auto" w:fill="auto"/>
            <w:vAlign w:val="center"/>
          </w:tcPr>
          <w:p w14:paraId="0C812581" w14:textId="77777777" w:rsidR="00FB5527" w:rsidRPr="00761F77" w:rsidRDefault="00FB5527" w:rsidP="00FB5527">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 giờ</w:t>
            </w:r>
          </w:p>
        </w:tc>
        <w:tc>
          <w:tcPr>
            <w:tcW w:w="1350" w:type="dxa"/>
            <w:tcBorders>
              <w:left w:val="single" w:sz="4" w:space="0" w:color="000000"/>
              <w:bottom w:val="single" w:sz="4" w:space="0" w:color="000000"/>
              <w:right w:val="single" w:sz="4" w:space="0" w:color="000000"/>
            </w:tcBorders>
            <w:shd w:val="clear" w:color="auto" w:fill="auto"/>
            <w:vAlign w:val="center"/>
          </w:tcPr>
          <w:p w14:paraId="51888494" w14:textId="17F8BA74" w:rsidR="00FB5527" w:rsidRPr="00761F77" w:rsidRDefault="00FB5527" w:rsidP="00FB5527">
            <w:pPr>
              <w:snapToGrid w:val="0"/>
              <w:jc w:val="center"/>
              <w:rPr>
                <w:rFonts w:ascii="Times New Roman" w:hAnsi="Times New Roman" w:cs="Times New Roman"/>
              </w:rPr>
            </w:pPr>
            <w:r>
              <w:rPr>
                <w:sz w:val="26"/>
                <w:szCs w:val="26"/>
              </w:rPr>
              <w:t>Thiện</w:t>
            </w:r>
          </w:p>
        </w:tc>
      </w:tr>
      <w:tr w:rsidR="00FB5527" w:rsidRPr="00761F77" w14:paraId="76305524" w14:textId="77777777" w:rsidTr="0075486D">
        <w:tc>
          <w:tcPr>
            <w:tcW w:w="931" w:type="dxa"/>
            <w:tcBorders>
              <w:left w:val="single" w:sz="4" w:space="0" w:color="000000"/>
              <w:bottom w:val="single" w:sz="4" w:space="0" w:color="000000"/>
            </w:tcBorders>
            <w:shd w:val="clear" w:color="auto" w:fill="auto"/>
            <w:vAlign w:val="center"/>
          </w:tcPr>
          <w:p w14:paraId="6C01CD49" w14:textId="7CB9F1CE" w:rsidR="00FB5527" w:rsidRPr="00761F77" w:rsidRDefault="00FB5527" w:rsidP="00FB5527">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3.2.7.6</w:t>
            </w:r>
          </w:p>
        </w:tc>
        <w:tc>
          <w:tcPr>
            <w:tcW w:w="3479" w:type="dxa"/>
            <w:tcBorders>
              <w:left w:val="single" w:sz="4" w:space="0" w:color="000000"/>
              <w:bottom w:val="single" w:sz="4" w:space="0" w:color="000000"/>
            </w:tcBorders>
            <w:shd w:val="clear" w:color="auto" w:fill="auto"/>
            <w:vAlign w:val="center"/>
          </w:tcPr>
          <w:p w14:paraId="1C2D514C" w14:textId="717C09E6" w:rsidR="00FB5527" w:rsidRPr="00761F77" w:rsidRDefault="00FB5527" w:rsidP="00FB552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Test</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liên hệ</w:t>
            </w:r>
          </w:p>
        </w:tc>
        <w:tc>
          <w:tcPr>
            <w:tcW w:w="1350" w:type="dxa"/>
            <w:tcBorders>
              <w:left w:val="single" w:sz="4" w:space="0" w:color="000000"/>
              <w:bottom w:val="single" w:sz="4" w:space="0" w:color="000000"/>
            </w:tcBorders>
            <w:shd w:val="clear" w:color="auto" w:fill="auto"/>
            <w:vAlign w:val="center"/>
          </w:tcPr>
          <w:p w14:paraId="11949A1E" w14:textId="0E9C465D" w:rsidR="00FB5527" w:rsidRPr="00761F77" w:rsidRDefault="00FB5527" w:rsidP="00FB5527">
            <w:pPr>
              <w:snapToGrid w:val="0"/>
              <w:jc w:val="center"/>
              <w:rPr>
                <w:rFonts w:ascii="Times New Roman" w:eastAsia="Times New Roman" w:hAnsi="Times New Roman" w:cs="Times New Roman"/>
                <w:sz w:val="26"/>
                <w:szCs w:val="26"/>
              </w:rPr>
            </w:pPr>
            <w:r>
              <w:rPr>
                <w:rFonts w:ascii="Times New Roman" w:eastAsia="Times New Roman" w:hAnsi="Times New Roman" w:cs="Times New Roman"/>
                <w:bCs/>
                <w:sz w:val="26"/>
                <w:szCs w:val="26"/>
              </w:rPr>
              <w:t>2/5/18</w:t>
            </w:r>
          </w:p>
        </w:tc>
        <w:tc>
          <w:tcPr>
            <w:tcW w:w="1440" w:type="dxa"/>
            <w:tcBorders>
              <w:left w:val="single" w:sz="4" w:space="0" w:color="000000"/>
              <w:bottom w:val="single" w:sz="4" w:space="0" w:color="000000"/>
            </w:tcBorders>
            <w:shd w:val="clear" w:color="auto" w:fill="auto"/>
            <w:vAlign w:val="center"/>
          </w:tcPr>
          <w:p w14:paraId="0CE92BA5" w14:textId="1C441E87" w:rsidR="00FB5527" w:rsidRPr="00761F77" w:rsidRDefault="00FB5527" w:rsidP="00FB5527">
            <w:pPr>
              <w:snapToGrid w:val="0"/>
              <w:jc w:val="center"/>
              <w:rPr>
                <w:rFonts w:ascii="Times New Roman" w:eastAsia="Times New Roman" w:hAnsi="Times New Roman" w:cs="Times New Roman"/>
                <w:sz w:val="26"/>
                <w:szCs w:val="26"/>
              </w:rPr>
            </w:pPr>
            <w:r>
              <w:rPr>
                <w:rFonts w:ascii="Times New Roman" w:eastAsia="Times New Roman" w:hAnsi="Times New Roman" w:cs="Times New Roman"/>
                <w:bCs/>
                <w:sz w:val="26"/>
                <w:szCs w:val="26"/>
              </w:rPr>
              <w:t>2/5/18</w:t>
            </w:r>
          </w:p>
        </w:tc>
        <w:tc>
          <w:tcPr>
            <w:tcW w:w="1170" w:type="dxa"/>
            <w:tcBorders>
              <w:left w:val="single" w:sz="4" w:space="0" w:color="000000"/>
              <w:bottom w:val="single" w:sz="4" w:space="0" w:color="000000"/>
            </w:tcBorders>
            <w:shd w:val="clear" w:color="auto" w:fill="auto"/>
            <w:vAlign w:val="center"/>
          </w:tcPr>
          <w:p w14:paraId="683C1C00" w14:textId="6917D5F0" w:rsidR="00FB5527" w:rsidRPr="00761F77" w:rsidRDefault="00FB5527" w:rsidP="00FB5527">
            <w:pPr>
              <w:snapToGrid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giờ</w:t>
            </w:r>
          </w:p>
        </w:tc>
        <w:tc>
          <w:tcPr>
            <w:tcW w:w="1350" w:type="dxa"/>
            <w:tcBorders>
              <w:left w:val="single" w:sz="4" w:space="0" w:color="000000"/>
              <w:bottom w:val="single" w:sz="4" w:space="0" w:color="000000"/>
              <w:right w:val="single" w:sz="4" w:space="0" w:color="000000"/>
            </w:tcBorders>
            <w:shd w:val="clear" w:color="auto" w:fill="auto"/>
            <w:vAlign w:val="center"/>
          </w:tcPr>
          <w:p w14:paraId="650B1BA4" w14:textId="3C15A24C" w:rsidR="00FB5527" w:rsidRPr="00761F77" w:rsidRDefault="00FB5527" w:rsidP="00FB5527">
            <w:pPr>
              <w:snapToGrid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Anh</w:t>
            </w:r>
          </w:p>
        </w:tc>
      </w:tr>
      <w:tr w:rsidR="000413B4" w:rsidRPr="00761F77" w14:paraId="0584EFD2" w14:textId="77777777" w:rsidTr="0075486D">
        <w:tc>
          <w:tcPr>
            <w:tcW w:w="931" w:type="dxa"/>
            <w:tcBorders>
              <w:left w:val="single" w:sz="4" w:space="0" w:color="000000"/>
              <w:bottom w:val="single" w:sz="4" w:space="0" w:color="000000"/>
            </w:tcBorders>
            <w:shd w:val="clear" w:color="auto" w:fill="auto"/>
            <w:vAlign w:val="center"/>
          </w:tcPr>
          <w:p w14:paraId="73BC18C7" w14:textId="77777777" w:rsidR="000413B4" w:rsidRPr="00761F77" w:rsidRDefault="000413B4" w:rsidP="000413B4">
            <w:pPr>
              <w:rPr>
                <w:rFonts w:ascii="Times New Roman" w:hAnsi="Times New Roman" w:cs="Times New Roman"/>
              </w:rPr>
            </w:pPr>
            <w:r w:rsidRPr="00761F77">
              <w:rPr>
                <w:rFonts w:ascii="Times New Roman" w:eastAsia="Times New Roman" w:hAnsi="Times New Roman" w:cs="Times New Roman"/>
                <w:b/>
                <w:bCs/>
                <w:color w:val="000000"/>
                <w:sz w:val="26"/>
                <w:szCs w:val="26"/>
              </w:rPr>
              <w:t>3.2.8</w:t>
            </w:r>
          </w:p>
        </w:tc>
        <w:tc>
          <w:tcPr>
            <w:tcW w:w="3479" w:type="dxa"/>
            <w:tcBorders>
              <w:left w:val="single" w:sz="4" w:space="0" w:color="000000"/>
              <w:bottom w:val="single" w:sz="4" w:space="0" w:color="000000"/>
            </w:tcBorders>
            <w:shd w:val="clear" w:color="auto" w:fill="auto"/>
            <w:vAlign w:val="center"/>
          </w:tcPr>
          <w:p w14:paraId="120F90CB" w14:textId="77777777" w:rsidR="000413B4" w:rsidRPr="00761F77" w:rsidRDefault="000413B4" w:rsidP="000413B4">
            <w:pPr>
              <w:rPr>
                <w:rFonts w:ascii="Times New Roman" w:hAnsi="Times New Roman" w:cs="Times New Roman"/>
              </w:rPr>
            </w:pPr>
            <w:r w:rsidRPr="00761F77">
              <w:rPr>
                <w:rFonts w:ascii="Times New Roman" w:eastAsia="Times New Roman" w:hAnsi="Times New Roman" w:cs="Times New Roman"/>
                <w:b/>
                <w:bCs/>
                <w:color w:val="000000"/>
                <w:sz w:val="26"/>
                <w:szCs w:val="26"/>
              </w:rPr>
              <w:t>Sửa lỗi</w:t>
            </w:r>
          </w:p>
        </w:tc>
        <w:tc>
          <w:tcPr>
            <w:tcW w:w="1350" w:type="dxa"/>
            <w:tcBorders>
              <w:left w:val="single" w:sz="4" w:space="0" w:color="000000"/>
              <w:bottom w:val="single" w:sz="4" w:space="0" w:color="000000"/>
            </w:tcBorders>
            <w:shd w:val="clear" w:color="auto" w:fill="auto"/>
            <w:vAlign w:val="center"/>
          </w:tcPr>
          <w:p w14:paraId="7A327104" w14:textId="0A1DC197" w:rsidR="000413B4" w:rsidRPr="00761F77" w:rsidRDefault="00DA3C32" w:rsidP="000413B4">
            <w:pPr>
              <w:snapToGrid w:val="0"/>
              <w:jc w:val="center"/>
              <w:rPr>
                <w:rFonts w:ascii="Times New Roman" w:hAnsi="Times New Roman" w:cs="Times New Roman"/>
              </w:rPr>
            </w:pPr>
            <w:r>
              <w:rPr>
                <w:rFonts w:ascii="Times New Roman" w:eastAsia="Times New Roman" w:hAnsi="Times New Roman" w:cs="Times New Roman"/>
                <w:b/>
                <w:bCs/>
                <w:color w:val="000000"/>
                <w:sz w:val="26"/>
                <w:szCs w:val="26"/>
              </w:rPr>
              <w:t>3/5/18</w:t>
            </w:r>
          </w:p>
        </w:tc>
        <w:tc>
          <w:tcPr>
            <w:tcW w:w="1440" w:type="dxa"/>
            <w:tcBorders>
              <w:left w:val="single" w:sz="4" w:space="0" w:color="000000"/>
              <w:bottom w:val="single" w:sz="4" w:space="0" w:color="000000"/>
            </w:tcBorders>
            <w:shd w:val="clear" w:color="auto" w:fill="auto"/>
            <w:vAlign w:val="center"/>
          </w:tcPr>
          <w:p w14:paraId="7C26AC46" w14:textId="3D172048" w:rsidR="000413B4" w:rsidRPr="00761F77" w:rsidRDefault="00DA3C32" w:rsidP="000413B4">
            <w:pPr>
              <w:snapToGrid w:val="0"/>
              <w:jc w:val="center"/>
              <w:rPr>
                <w:rFonts w:ascii="Times New Roman" w:hAnsi="Times New Roman" w:cs="Times New Roman"/>
              </w:rPr>
            </w:pPr>
            <w:r>
              <w:rPr>
                <w:rFonts w:ascii="Times New Roman" w:eastAsia="Times New Roman" w:hAnsi="Times New Roman" w:cs="Times New Roman"/>
                <w:b/>
                <w:bCs/>
                <w:color w:val="000000"/>
                <w:sz w:val="26"/>
                <w:szCs w:val="26"/>
              </w:rPr>
              <w:t>4/5/18</w:t>
            </w:r>
          </w:p>
        </w:tc>
        <w:tc>
          <w:tcPr>
            <w:tcW w:w="1170" w:type="dxa"/>
            <w:tcBorders>
              <w:left w:val="single" w:sz="4" w:space="0" w:color="000000"/>
              <w:bottom w:val="single" w:sz="4" w:space="0" w:color="000000"/>
            </w:tcBorders>
            <w:shd w:val="clear" w:color="auto" w:fill="auto"/>
            <w:vAlign w:val="center"/>
          </w:tcPr>
          <w:p w14:paraId="72ABE327" w14:textId="4A2D47C1" w:rsidR="000413B4" w:rsidRPr="00761F77" w:rsidRDefault="00A87D5F" w:rsidP="000413B4">
            <w:pPr>
              <w:snapToGrid w:val="0"/>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43</w:t>
            </w:r>
            <w:r w:rsidR="000413B4" w:rsidRPr="00761F77">
              <w:rPr>
                <w:rFonts w:ascii="Times New Roman" w:eastAsia="Times New Roman" w:hAnsi="Times New Roman" w:cs="Times New Roman"/>
                <w:b/>
                <w:bCs/>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47363465" w14:textId="77777777" w:rsidR="000413B4" w:rsidRPr="00761F77" w:rsidRDefault="000413B4" w:rsidP="000413B4">
            <w:pPr>
              <w:snapToGrid w:val="0"/>
              <w:rPr>
                <w:rFonts w:ascii="Times New Roman" w:eastAsia="Times New Roman" w:hAnsi="Times New Roman" w:cs="Times New Roman"/>
                <w:b/>
                <w:bCs/>
                <w:color w:val="000000"/>
                <w:sz w:val="26"/>
                <w:szCs w:val="26"/>
              </w:rPr>
            </w:pPr>
          </w:p>
        </w:tc>
      </w:tr>
      <w:tr w:rsidR="000F3446" w:rsidRPr="00761F77" w14:paraId="2BA41C9E" w14:textId="77777777" w:rsidTr="0075486D">
        <w:tc>
          <w:tcPr>
            <w:tcW w:w="931" w:type="dxa"/>
            <w:tcBorders>
              <w:left w:val="single" w:sz="4" w:space="0" w:color="000000"/>
              <w:bottom w:val="single" w:sz="4" w:space="0" w:color="000000"/>
            </w:tcBorders>
            <w:shd w:val="clear" w:color="auto" w:fill="auto"/>
            <w:vAlign w:val="center"/>
          </w:tcPr>
          <w:p w14:paraId="57F0F8B2" w14:textId="77777777" w:rsidR="000F3446" w:rsidRPr="00761F77" w:rsidRDefault="000F3446" w:rsidP="000F3446">
            <w:pPr>
              <w:rPr>
                <w:rFonts w:ascii="Times New Roman" w:hAnsi="Times New Roman" w:cs="Times New Roman"/>
              </w:rPr>
            </w:pPr>
            <w:r w:rsidRPr="00761F77">
              <w:rPr>
                <w:rFonts w:ascii="Times New Roman" w:eastAsia="Times New Roman" w:hAnsi="Times New Roman" w:cs="Times New Roman"/>
                <w:color w:val="000000"/>
                <w:sz w:val="26"/>
                <w:szCs w:val="26"/>
              </w:rPr>
              <w:t>3.2.8.1</w:t>
            </w:r>
          </w:p>
        </w:tc>
        <w:tc>
          <w:tcPr>
            <w:tcW w:w="3479" w:type="dxa"/>
            <w:tcBorders>
              <w:left w:val="single" w:sz="4" w:space="0" w:color="000000"/>
              <w:bottom w:val="single" w:sz="4" w:space="0" w:color="000000"/>
            </w:tcBorders>
            <w:shd w:val="clear" w:color="auto" w:fill="auto"/>
            <w:vAlign w:val="center"/>
          </w:tcPr>
          <w:p w14:paraId="5281A159" w14:textId="0D5000E3" w:rsidR="000F3446" w:rsidRPr="00761F77" w:rsidRDefault="000F3446" w:rsidP="000F3446">
            <w:pPr>
              <w:rPr>
                <w:rFonts w:ascii="Times New Roman" w:hAnsi="Times New Roman" w:cs="Times New Roman"/>
              </w:rPr>
            </w:pPr>
            <w:r>
              <w:rPr>
                <w:rFonts w:ascii="Times New Roman" w:eastAsia="Times New Roman" w:hAnsi="Times New Roman" w:cs="Times New Roman"/>
                <w:color w:val="000000"/>
                <w:sz w:val="26"/>
                <w:szCs w:val="26"/>
              </w:rPr>
              <w:t>Test</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tạo đề thi</w:t>
            </w:r>
          </w:p>
        </w:tc>
        <w:tc>
          <w:tcPr>
            <w:tcW w:w="1350" w:type="dxa"/>
            <w:tcBorders>
              <w:left w:val="single" w:sz="4" w:space="0" w:color="000000"/>
              <w:bottom w:val="single" w:sz="4" w:space="0" w:color="000000"/>
            </w:tcBorders>
            <w:shd w:val="clear" w:color="auto" w:fill="auto"/>
            <w:vAlign w:val="center"/>
          </w:tcPr>
          <w:p w14:paraId="5217C79F" w14:textId="560E43D3" w:rsidR="000F3446" w:rsidRPr="00BA0CAF" w:rsidRDefault="000F3446" w:rsidP="000F3446">
            <w:pPr>
              <w:snapToGrid w:val="0"/>
              <w:jc w:val="center"/>
              <w:rPr>
                <w:rFonts w:ascii="Times New Roman" w:hAnsi="Times New Roman" w:cs="Times New Roman"/>
              </w:rPr>
            </w:pPr>
            <w:r w:rsidRPr="00BA0CAF">
              <w:rPr>
                <w:rFonts w:ascii="Times New Roman" w:eastAsia="Times New Roman" w:hAnsi="Times New Roman" w:cs="Times New Roman"/>
                <w:bCs/>
                <w:color w:val="000000"/>
                <w:sz w:val="26"/>
                <w:szCs w:val="26"/>
              </w:rPr>
              <w:t>3/5/18</w:t>
            </w:r>
          </w:p>
        </w:tc>
        <w:tc>
          <w:tcPr>
            <w:tcW w:w="1440" w:type="dxa"/>
            <w:tcBorders>
              <w:left w:val="single" w:sz="4" w:space="0" w:color="000000"/>
              <w:bottom w:val="single" w:sz="4" w:space="0" w:color="000000"/>
            </w:tcBorders>
            <w:shd w:val="clear" w:color="auto" w:fill="auto"/>
            <w:vAlign w:val="center"/>
          </w:tcPr>
          <w:p w14:paraId="7551F500" w14:textId="7925017E" w:rsidR="000F3446" w:rsidRPr="00761F77" w:rsidRDefault="000F3446" w:rsidP="000F3446">
            <w:pPr>
              <w:snapToGrid w:val="0"/>
              <w:jc w:val="center"/>
              <w:rPr>
                <w:rFonts w:ascii="Times New Roman" w:hAnsi="Times New Roman" w:cs="Times New Roman"/>
              </w:rPr>
            </w:pPr>
            <w:r w:rsidRPr="00BA0CAF">
              <w:rPr>
                <w:rFonts w:ascii="Times New Roman" w:eastAsia="Times New Roman" w:hAnsi="Times New Roman" w:cs="Times New Roman"/>
                <w:bCs/>
                <w:color w:val="000000"/>
                <w:sz w:val="26"/>
                <w:szCs w:val="26"/>
              </w:rPr>
              <w:t>3/5/18</w:t>
            </w:r>
          </w:p>
        </w:tc>
        <w:tc>
          <w:tcPr>
            <w:tcW w:w="1170" w:type="dxa"/>
            <w:tcBorders>
              <w:left w:val="single" w:sz="4" w:space="0" w:color="000000"/>
              <w:bottom w:val="single" w:sz="4" w:space="0" w:color="000000"/>
            </w:tcBorders>
            <w:shd w:val="clear" w:color="auto" w:fill="auto"/>
            <w:vAlign w:val="center"/>
          </w:tcPr>
          <w:p w14:paraId="643103D3" w14:textId="77777777" w:rsidR="000F3446" w:rsidRPr="00761F77" w:rsidRDefault="000F3446" w:rsidP="000F3446">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12 giờ</w:t>
            </w:r>
          </w:p>
        </w:tc>
        <w:tc>
          <w:tcPr>
            <w:tcW w:w="1350" w:type="dxa"/>
            <w:tcBorders>
              <w:left w:val="single" w:sz="4" w:space="0" w:color="000000"/>
              <w:bottom w:val="single" w:sz="4" w:space="0" w:color="000000"/>
              <w:right w:val="single" w:sz="4" w:space="0" w:color="000000"/>
            </w:tcBorders>
            <w:shd w:val="clear" w:color="auto" w:fill="auto"/>
            <w:vAlign w:val="center"/>
          </w:tcPr>
          <w:p w14:paraId="476C9530" w14:textId="2F85B06A" w:rsidR="000F3446" w:rsidRPr="00761F77" w:rsidRDefault="000F3446" w:rsidP="000F3446">
            <w:pPr>
              <w:snapToGrid w:val="0"/>
              <w:jc w:val="center"/>
              <w:rPr>
                <w:rFonts w:ascii="Times New Roman" w:hAnsi="Times New Roman" w:cs="Times New Roman"/>
              </w:rPr>
            </w:pPr>
            <w:r>
              <w:rPr>
                <w:sz w:val="26"/>
                <w:szCs w:val="26"/>
              </w:rPr>
              <w:t>Quang</w:t>
            </w:r>
          </w:p>
        </w:tc>
      </w:tr>
      <w:tr w:rsidR="000F3446" w:rsidRPr="00761F77" w14:paraId="52C58B4D" w14:textId="77777777" w:rsidTr="0075486D">
        <w:tc>
          <w:tcPr>
            <w:tcW w:w="931" w:type="dxa"/>
            <w:tcBorders>
              <w:left w:val="single" w:sz="4" w:space="0" w:color="000000"/>
              <w:bottom w:val="single" w:sz="4" w:space="0" w:color="000000"/>
            </w:tcBorders>
            <w:shd w:val="clear" w:color="auto" w:fill="auto"/>
            <w:vAlign w:val="center"/>
          </w:tcPr>
          <w:p w14:paraId="51EAAC7E" w14:textId="77777777" w:rsidR="000F3446" w:rsidRPr="00761F77" w:rsidRDefault="000F3446" w:rsidP="000F3446">
            <w:pPr>
              <w:rPr>
                <w:rFonts w:ascii="Times New Roman" w:hAnsi="Times New Roman" w:cs="Times New Roman"/>
              </w:rPr>
            </w:pPr>
            <w:r w:rsidRPr="00761F77">
              <w:rPr>
                <w:rFonts w:ascii="Times New Roman" w:eastAsia="Times New Roman" w:hAnsi="Times New Roman" w:cs="Times New Roman"/>
                <w:color w:val="000000"/>
                <w:sz w:val="26"/>
                <w:szCs w:val="26"/>
              </w:rPr>
              <w:t>3.2.8.2</w:t>
            </w:r>
          </w:p>
        </w:tc>
        <w:tc>
          <w:tcPr>
            <w:tcW w:w="3479" w:type="dxa"/>
            <w:tcBorders>
              <w:left w:val="single" w:sz="4" w:space="0" w:color="000000"/>
              <w:bottom w:val="single" w:sz="4" w:space="0" w:color="000000"/>
            </w:tcBorders>
            <w:shd w:val="clear" w:color="auto" w:fill="auto"/>
            <w:vAlign w:val="center"/>
          </w:tcPr>
          <w:p w14:paraId="32E84879" w14:textId="6D2F20B7" w:rsidR="000F3446" w:rsidRPr="00761F77" w:rsidRDefault="000F3446" w:rsidP="000F3446">
            <w:pPr>
              <w:rPr>
                <w:rFonts w:ascii="Times New Roman" w:hAnsi="Times New Roman" w:cs="Times New Roman"/>
              </w:rPr>
            </w:pPr>
            <w:r>
              <w:rPr>
                <w:rFonts w:ascii="Times New Roman" w:eastAsia="Times New Roman" w:hAnsi="Times New Roman" w:cs="Times New Roman"/>
                <w:color w:val="000000"/>
                <w:sz w:val="26"/>
                <w:szCs w:val="26"/>
              </w:rPr>
              <w:t>Test</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học từ vựng</w:t>
            </w:r>
          </w:p>
        </w:tc>
        <w:tc>
          <w:tcPr>
            <w:tcW w:w="1350" w:type="dxa"/>
            <w:tcBorders>
              <w:left w:val="single" w:sz="4" w:space="0" w:color="000000"/>
              <w:bottom w:val="single" w:sz="4" w:space="0" w:color="000000"/>
            </w:tcBorders>
            <w:shd w:val="clear" w:color="auto" w:fill="auto"/>
            <w:vAlign w:val="center"/>
          </w:tcPr>
          <w:p w14:paraId="1431169D" w14:textId="207F048C" w:rsidR="000F3446" w:rsidRPr="00761F77" w:rsidRDefault="000F3446" w:rsidP="000F3446">
            <w:pPr>
              <w:snapToGrid w:val="0"/>
              <w:jc w:val="center"/>
              <w:rPr>
                <w:rFonts w:ascii="Times New Roman" w:hAnsi="Times New Roman" w:cs="Times New Roman"/>
              </w:rPr>
            </w:pPr>
            <w:r w:rsidRPr="00BA0CAF">
              <w:rPr>
                <w:rFonts w:ascii="Times New Roman" w:eastAsia="Times New Roman" w:hAnsi="Times New Roman" w:cs="Times New Roman"/>
                <w:bCs/>
                <w:color w:val="000000"/>
                <w:sz w:val="26"/>
                <w:szCs w:val="26"/>
              </w:rPr>
              <w:t>3/5/18</w:t>
            </w:r>
          </w:p>
        </w:tc>
        <w:tc>
          <w:tcPr>
            <w:tcW w:w="1440" w:type="dxa"/>
            <w:tcBorders>
              <w:left w:val="single" w:sz="4" w:space="0" w:color="000000"/>
              <w:bottom w:val="single" w:sz="4" w:space="0" w:color="000000"/>
            </w:tcBorders>
            <w:shd w:val="clear" w:color="auto" w:fill="auto"/>
            <w:vAlign w:val="center"/>
          </w:tcPr>
          <w:p w14:paraId="3A3D318B" w14:textId="3D33DF44" w:rsidR="000F3446" w:rsidRPr="00761F77" w:rsidRDefault="000F3446" w:rsidP="000F3446">
            <w:pPr>
              <w:snapToGrid w:val="0"/>
              <w:jc w:val="center"/>
              <w:rPr>
                <w:rFonts w:ascii="Times New Roman" w:hAnsi="Times New Roman" w:cs="Times New Roman"/>
              </w:rPr>
            </w:pPr>
            <w:r w:rsidRPr="00BA0CAF">
              <w:rPr>
                <w:rFonts w:ascii="Times New Roman" w:eastAsia="Times New Roman" w:hAnsi="Times New Roman" w:cs="Times New Roman"/>
                <w:bCs/>
                <w:color w:val="000000"/>
                <w:sz w:val="26"/>
                <w:szCs w:val="26"/>
              </w:rPr>
              <w:t>3/5/18</w:t>
            </w:r>
          </w:p>
        </w:tc>
        <w:tc>
          <w:tcPr>
            <w:tcW w:w="1170" w:type="dxa"/>
            <w:tcBorders>
              <w:left w:val="single" w:sz="4" w:space="0" w:color="000000"/>
              <w:bottom w:val="single" w:sz="4" w:space="0" w:color="000000"/>
            </w:tcBorders>
            <w:shd w:val="clear" w:color="auto" w:fill="auto"/>
            <w:vAlign w:val="center"/>
          </w:tcPr>
          <w:p w14:paraId="58A2774A" w14:textId="77777777" w:rsidR="000F3446" w:rsidRPr="00761F77" w:rsidRDefault="000F3446" w:rsidP="000F3446">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7 giờ</w:t>
            </w:r>
          </w:p>
        </w:tc>
        <w:tc>
          <w:tcPr>
            <w:tcW w:w="1350" w:type="dxa"/>
            <w:tcBorders>
              <w:left w:val="single" w:sz="4" w:space="0" w:color="000000"/>
              <w:bottom w:val="single" w:sz="4" w:space="0" w:color="000000"/>
              <w:right w:val="single" w:sz="4" w:space="0" w:color="000000"/>
            </w:tcBorders>
            <w:shd w:val="clear" w:color="auto" w:fill="auto"/>
            <w:vAlign w:val="center"/>
          </w:tcPr>
          <w:p w14:paraId="6BC72AE5" w14:textId="0BB2C000" w:rsidR="000F3446" w:rsidRPr="00761F77" w:rsidRDefault="000F3446" w:rsidP="000F3446">
            <w:pPr>
              <w:snapToGrid w:val="0"/>
              <w:jc w:val="center"/>
              <w:rPr>
                <w:rFonts w:ascii="Times New Roman" w:hAnsi="Times New Roman" w:cs="Times New Roman"/>
              </w:rPr>
            </w:pPr>
            <w:r>
              <w:rPr>
                <w:sz w:val="26"/>
                <w:szCs w:val="26"/>
              </w:rPr>
              <w:t>Hiếu</w:t>
            </w:r>
          </w:p>
        </w:tc>
      </w:tr>
      <w:tr w:rsidR="000F3446" w:rsidRPr="00761F77" w14:paraId="59DAF65A" w14:textId="77777777" w:rsidTr="0075486D">
        <w:tc>
          <w:tcPr>
            <w:tcW w:w="931" w:type="dxa"/>
            <w:tcBorders>
              <w:left w:val="single" w:sz="4" w:space="0" w:color="000000"/>
              <w:bottom w:val="single" w:sz="4" w:space="0" w:color="000000"/>
            </w:tcBorders>
            <w:shd w:val="clear" w:color="auto" w:fill="auto"/>
            <w:vAlign w:val="center"/>
          </w:tcPr>
          <w:p w14:paraId="7F7DE967" w14:textId="77777777" w:rsidR="000F3446" w:rsidRPr="00761F77" w:rsidRDefault="000F3446" w:rsidP="000F3446">
            <w:pP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3.2.8.3</w:t>
            </w:r>
          </w:p>
        </w:tc>
        <w:tc>
          <w:tcPr>
            <w:tcW w:w="3479" w:type="dxa"/>
            <w:tcBorders>
              <w:left w:val="single" w:sz="4" w:space="0" w:color="000000"/>
              <w:bottom w:val="single" w:sz="4" w:space="0" w:color="000000"/>
            </w:tcBorders>
            <w:shd w:val="clear" w:color="auto" w:fill="auto"/>
            <w:vAlign w:val="center"/>
          </w:tcPr>
          <w:p w14:paraId="1C700BDB" w14:textId="5AA16839" w:rsidR="000F3446" w:rsidRPr="00761F77" w:rsidRDefault="000F3446" w:rsidP="000F3446">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Test</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học ngữ pháp</w:t>
            </w:r>
          </w:p>
        </w:tc>
        <w:tc>
          <w:tcPr>
            <w:tcW w:w="1350" w:type="dxa"/>
            <w:tcBorders>
              <w:left w:val="single" w:sz="4" w:space="0" w:color="000000"/>
              <w:bottom w:val="single" w:sz="4" w:space="0" w:color="000000"/>
            </w:tcBorders>
            <w:shd w:val="clear" w:color="auto" w:fill="auto"/>
            <w:vAlign w:val="center"/>
          </w:tcPr>
          <w:p w14:paraId="118398B8" w14:textId="184AFFD1" w:rsidR="000F3446" w:rsidRPr="00761F77" w:rsidRDefault="000F3446" w:rsidP="000F3446">
            <w:pPr>
              <w:snapToGrid w:val="0"/>
              <w:jc w:val="center"/>
              <w:rPr>
                <w:rFonts w:ascii="Times New Roman" w:eastAsia="Times New Roman" w:hAnsi="Times New Roman" w:cs="Times New Roman"/>
                <w:sz w:val="26"/>
                <w:szCs w:val="26"/>
              </w:rPr>
            </w:pPr>
            <w:r w:rsidRPr="00BA0CAF">
              <w:rPr>
                <w:rFonts w:ascii="Times New Roman" w:eastAsia="Times New Roman" w:hAnsi="Times New Roman" w:cs="Times New Roman"/>
                <w:bCs/>
                <w:color w:val="000000"/>
                <w:sz w:val="26"/>
                <w:szCs w:val="26"/>
              </w:rPr>
              <w:t>3/5/18</w:t>
            </w:r>
          </w:p>
        </w:tc>
        <w:tc>
          <w:tcPr>
            <w:tcW w:w="1440" w:type="dxa"/>
            <w:tcBorders>
              <w:left w:val="single" w:sz="4" w:space="0" w:color="000000"/>
              <w:bottom w:val="single" w:sz="4" w:space="0" w:color="000000"/>
            </w:tcBorders>
            <w:shd w:val="clear" w:color="auto" w:fill="auto"/>
            <w:vAlign w:val="center"/>
          </w:tcPr>
          <w:p w14:paraId="00867B40" w14:textId="3802864D" w:rsidR="000F3446" w:rsidRPr="00761F77" w:rsidRDefault="000F3446" w:rsidP="000F3446">
            <w:pPr>
              <w:snapToGrid w:val="0"/>
              <w:jc w:val="center"/>
              <w:rPr>
                <w:rFonts w:ascii="Times New Roman" w:eastAsia="Times New Roman" w:hAnsi="Times New Roman" w:cs="Times New Roman"/>
                <w:sz w:val="26"/>
                <w:szCs w:val="26"/>
              </w:rPr>
            </w:pPr>
            <w:r w:rsidRPr="00BA0CAF">
              <w:rPr>
                <w:rFonts w:ascii="Times New Roman" w:eastAsia="Times New Roman" w:hAnsi="Times New Roman" w:cs="Times New Roman"/>
                <w:bCs/>
                <w:color w:val="000000"/>
                <w:sz w:val="26"/>
                <w:szCs w:val="26"/>
              </w:rPr>
              <w:t>3/5/18</w:t>
            </w:r>
          </w:p>
        </w:tc>
        <w:tc>
          <w:tcPr>
            <w:tcW w:w="1170" w:type="dxa"/>
            <w:tcBorders>
              <w:left w:val="single" w:sz="4" w:space="0" w:color="000000"/>
              <w:bottom w:val="single" w:sz="4" w:space="0" w:color="000000"/>
            </w:tcBorders>
            <w:shd w:val="clear" w:color="auto" w:fill="auto"/>
            <w:vAlign w:val="center"/>
          </w:tcPr>
          <w:p w14:paraId="423306C3" w14:textId="77777777" w:rsidR="000F3446" w:rsidRPr="00761F77" w:rsidRDefault="000F3446" w:rsidP="000F3446">
            <w:pPr>
              <w:snapToGrid w:val="0"/>
              <w:jc w:val="center"/>
              <w:rPr>
                <w:rFonts w:ascii="Times New Roman" w:eastAsia="Times New Roman" w:hAnsi="Times New Roman" w:cs="Times New Roman"/>
                <w:color w:val="000000"/>
                <w:sz w:val="26"/>
                <w:szCs w:val="26"/>
              </w:rPr>
            </w:pPr>
            <w:r w:rsidRPr="00761F77">
              <w:rPr>
                <w:rFonts w:ascii="Times New Roman" w:eastAsia="Times New Roman" w:hAnsi="Times New Roman" w:cs="Times New Roman"/>
                <w:color w:val="000000"/>
                <w:sz w:val="26"/>
                <w:szCs w:val="26"/>
              </w:rPr>
              <w:t>3 giờ</w:t>
            </w:r>
          </w:p>
        </w:tc>
        <w:tc>
          <w:tcPr>
            <w:tcW w:w="1350" w:type="dxa"/>
            <w:tcBorders>
              <w:left w:val="single" w:sz="4" w:space="0" w:color="000000"/>
              <w:bottom w:val="single" w:sz="4" w:space="0" w:color="000000"/>
              <w:right w:val="single" w:sz="4" w:space="0" w:color="000000"/>
            </w:tcBorders>
            <w:shd w:val="clear" w:color="auto" w:fill="auto"/>
            <w:vAlign w:val="center"/>
          </w:tcPr>
          <w:p w14:paraId="3A974FBE" w14:textId="366FD7A0" w:rsidR="000F3446" w:rsidRPr="00761F77" w:rsidRDefault="000F3446" w:rsidP="000F3446">
            <w:pPr>
              <w:snapToGrid w:val="0"/>
              <w:jc w:val="center"/>
              <w:rPr>
                <w:rFonts w:ascii="Times New Roman" w:hAnsi="Times New Roman" w:cs="Times New Roman"/>
                <w:sz w:val="26"/>
                <w:szCs w:val="26"/>
              </w:rPr>
            </w:pPr>
            <w:r>
              <w:rPr>
                <w:sz w:val="26"/>
                <w:szCs w:val="26"/>
              </w:rPr>
              <w:t>Trình</w:t>
            </w:r>
          </w:p>
        </w:tc>
      </w:tr>
      <w:tr w:rsidR="000F3446" w:rsidRPr="00761F77" w14:paraId="718A0899" w14:textId="77777777" w:rsidTr="0075486D">
        <w:tc>
          <w:tcPr>
            <w:tcW w:w="931" w:type="dxa"/>
            <w:tcBorders>
              <w:left w:val="single" w:sz="4" w:space="0" w:color="000000"/>
              <w:bottom w:val="single" w:sz="4" w:space="0" w:color="000000"/>
            </w:tcBorders>
            <w:shd w:val="clear" w:color="auto" w:fill="auto"/>
            <w:vAlign w:val="center"/>
          </w:tcPr>
          <w:p w14:paraId="4029BBBA" w14:textId="77777777" w:rsidR="000F3446" w:rsidRPr="00761F77" w:rsidRDefault="000F3446" w:rsidP="000F3446">
            <w:pPr>
              <w:rPr>
                <w:rFonts w:ascii="Times New Roman" w:hAnsi="Times New Roman" w:cs="Times New Roman"/>
              </w:rPr>
            </w:pPr>
            <w:r w:rsidRPr="00761F77">
              <w:rPr>
                <w:rFonts w:ascii="Times New Roman" w:eastAsia="Times New Roman" w:hAnsi="Times New Roman" w:cs="Times New Roman"/>
                <w:color w:val="000000"/>
                <w:sz w:val="26"/>
                <w:szCs w:val="26"/>
              </w:rPr>
              <w:t>3.2.8.4</w:t>
            </w:r>
          </w:p>
        </w:tc>
        <w:tc>
          <w:tcPr>
            <w:tcW w:w="3479" w:type="dxa"/>
            <w:tcBorders>
              <w:left w:val="single" w:sz="4" w:space="0" w:color="000000"/>
              <w:bottom w:val="single" w:sz="4" w:space="0" w:color="000000"/>
            </w:tcBorders>
            <w:shd w:val="clear" w:color="auto" w:fill="auto"/>
            <w:vAlign w:val="center"/>
          </w:tcPr>
          <w:p w14:paraId="1C13B107" w14:textId="0B724F51" w:rsidR="000F3446" w:rsidRPr="00761F77" w:rsidRDefault="000F3446" w:rsidP="000F3446">
            <w:pPr>
              <w:rPr>
                <w:rFonts w:ascii="Times New Roman" w:hAnsi="Times New Roman" w:cs="Times New Roman"/>
              </w:rPr>
            </w:pPr>
            <w:r>
              <w:rPr>
                <w:rFonts w:ascii="Times New Roman" w:eastAsia="Times New Roman" w:hAnsi="Times New Roman" w:cs="Times New Roman"/>
                <w:color w:val="000000"/>
                <w:sz w:val="26"/>
                <w:szCs w:val="26"/>
              </w:rPr>
              <w:t>Test</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bài thi toeic</w:t>
            </w:r>
          </w:p>
        </w:tc>
        <w:tc>
          <w:tcPr>
            <w:tcW w:w="1350" w:type="dxa"/>
            <w:tcBorders>
              <w:left w:val="single" w:sz="4" w:space="0" w:color="000000"/>
              <w:bottom w:val="single" w:sz="4" w:space="0" w:color="000000"/>
            </w:tcBorders>
            <w:shd w:val="clear" w:color="auto" w:fill="auto"/>
            <w:vAlign w:val="center"/>
          </w:tcPr>
          <w:p w14:paraId="3A7B26F2" w14:textId="632A4427" w:rsidR="000F3446" w:rsidRPr="00761F77" w:rsidRDefault="000F3446" w:rsidP="000F3446">
            <w:pPr>
              <w:snapToGrid w:val="0"/>
              <w:jc w:val="center"/>
              <w:rPr>
                <w:rFonts w:ascii="Times New Roman" w:hAnsi="Times New Roman" w:cs="Times New Roman"/>
              </w:rPr>
            </w:pPr>
            <w:r w:rsidRPr="00BA0CAF">
              <w:rPr>
                <w:rFonts w:ascii="Times New Roman" w:eastAsia="Times New Roman" w:hAnsi="Times New Roman" w:cs="Times New Roman"/>
                <w:bCs/>
                <w:color w:val="000000"/>
                <w:sz w:val="26"/>
                <w:szCs w:val="26"/>
              </w:rPr>
              <w:t>3/5/18</w:t>
            </w:r>
          </w:p>
        </w:tc>
        <w:tc>
          <w:tcPr>
            <w:tcW w:w="1440" w:type="dxa"/>
            <w:tcBorders>
              <w:left w:val="single" w:sz="4" w:space="0" w:color="000000"/>
              <w:bottom w:val="single" w:sz="4" w:space="0" w:color="000000"/>
            </w:tcBorders>
            <w:shd w:val="clear" w:color="auto" w:fill="auto"/>
            <w:vAlign w:val="center"/>
          </w:tcPr>
          <w:p w14:paraId="2191DDBE" w14:textId="090DCE32" w:rsidR="000F3446" w:rsidRPr="00761F77" w:rsidRDefault="000F3446" w:rsidP="000F3446">
            <w:pPr>
              <w:snapToGrid w:val="0"/>
              <w:jc w:val="center"/>
              <w:rPr>
                <w:rFonts w:ascii="Times New Roman" w:hAnsi="Times New Roman" w:cs="Times New Roman"/>
              </w:rPr>
            </w:pPr>
            <w:r w:rsidRPr="00BA0CAF">
              <w:rPr>
                <w:rFonts w:ascii="Times New Roman" w:eastAsia="Times New Roman" w:hAnsi="Times New Roman" w:cs="Times New Roman"/>
                <w:bCs/>
                <w:color w:val="000000"/>
                <w:sz w:val="26"/>
                <w:szCs w:val="26"/>
              </w:rPr>
              <w:t>3/5/18</w:t>
            </w:r>
          </w:p>
        </w:tc>
        <w:tc>
          <w:tcPr>
            <w:tcW w:w="1170" w:type="dxa"/>
            <w:tcBorders>
              <w:left w:val="single" w:sz="4" w:space="0" w:color="000000"/>
              <w:bottom w:val="single" w:sz="4" w:space="0" w:color="000000"/>
            </w:tcBorders>
            <w:shd w:val="clear" w:color="auto" w:fill="auto"/>
            <w:vAlign w:val="center"/>
          </w:tcPr>
          <w:p w14:paraId="73F494F7" w14:textId="77777777" w:rsidR="000F3446" w:rsidRPr="00761F77" w:rsidRDefault="000F3446" w:rsidP="000F3446">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8 giờ</w:t>
            </w:r>
          </w:p>
        </w:tc>
        <w:tc>
          <w:tcPr>
            <w:tcW w:w="1350" w:type="dxa"/>
            <w:tcBorders>
              <w:left w:val="single" w:sz="4" w:space="0" w:color="000000"/>
              <w:bottom w:val="single" w:sz="4" w:space="0" w:color="000000"/>
              <w:right w:val="single" w:sz="4" w:space="0" w:color="000000"/>
            </w:tcBorders>
            <w:shd w:val="clear" w:color="auto" w:fill="auto"/>
            <w:vAlign w:val="center"/>
          </w:tcPr>
          <w:p w14:paraId="0903CADC" w14:textId="2635F980" w:rsidR="000F3446" w:rsidRPr="00761F77" w:rsidRDefault="000F3446" w:rsidP="000F3446">
            <w:pPr>
              <w:snapToGrid w:val="0"/>
              <w:jc w:val="center"/>
              <w:rPr>
                <w:rFonts w:ascii="Times New Roman" w:hAnsi="Times New Roman" w:cs="Times New Roman"/>
              </w:rPr>
            </w:pPr>
            <w:r>
              <w:rPr>
                <w:sz w:val="26"/>
                <w:szCs w:val="26"/>
              </w:rPr>
              <w:t>Anh</w:t>
            </w:r>
          </w:p>
        </w:tc>
      </w:tr>
      <w:tr w:rsidR="000F3446" w:rsidRPr="00761F77" w14:paraId="1A4716F9" w14:textId="77777777" w:rsidTr="0075486D">
        <w:tc>
          <w:tcPr>
            <w:tcW w:w="931" w:type="dxa"/>
            <w:tcBorders>
              <w:left w:val="single" w:sz="4" w:space="0" w:color="000000"/>
              <w:bottom w:val="single" w:sz="4" w:space="0" w:color="000000"/>
            </w:tcBorders>
            <w:shd w:val="clear" w:color="auto" w:fill="auto"/>
            <w:vAlign w:val="center"/>
          </w:tcPr>
          <w:p w14:paraId="5778DC01" w14:textId="77777777" w:rsidR="000F3446" w:rsidRPr="00761F77" w:rsidRDefault="000F3446" w:rsidP="000F3446">
            <w:pPr>
              <w:rPr>
                <w:rFonts w:ascii="Times New Roman" w:hAnsi="Times New Roman" w:cs="Times New Roman"/>
              </w:rPr>
            </w:pPr>
            <w:r w:rsidRPr="00761F77">
              <w:rPr>
                <w:rFonts w:ascii="Times New Roman" w:eastAsia="Times New Roman" w:hAnsi="Times New Roman" w:cs="Times New Roman"/>
                <w:color w:val="000000"/>
                <w:sz w:val="26"/>
                <w:szCs w:val="26"/>
              </w:rPr>
              <w:t>3.2.8.5</w:t>
            </w:r>
          </w:p>
        </w:tc>
        <w:tc>
          <w:tcPr>
            <w:tcW w:w="3479" w:type="dxa"/>
            <w:tcBorders>
              <w:left w:val="single" w:sz="4" w:space="0" w:color="000000"/>
              <w:bottom w:val="single" w:sz="4" w:space="0" w:color="000000"/>
            </w:tcBorders>
            <w:shd w:val="clear" w:color="auto" w:fill="auto"/>
            <w:vAlign w:val="center"/>
          </w:tcPr>
          <w:p w14:paraId="529CE71B" w14:textId="754B71BE" w:rsidR="000F3446" w:rsidRPr="00761F77" w:rsidRDefault="000F3446" w:rsidP="000F3446">
            <w:pPr>
              <w:rPr>
                <w:rFonts w:ascii="Times New Roman" w:hAnsi="Times New Roman" w:cs="Times New Roman"/>
              </w:rPr>
            </w:pPr>
            <w:r>
              <w:rPr>
                <w:rFonts w:ascii="Times New Roman" w:eastAsia="Times New Roman" w:hAnsi="Times New Roman" w:cs="Times New Roman"/>
                <w:color w:val="000000"/>
                <w:sz w:val="26"/>
                <w:szCs w:val="26"/>
              </w:rPr>
              <w:t>Test</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 xml:space="preserve"> thi thử phần đọc</w:t>
            </w:r>
          </w:p>
        </w:tc>
        <w:tc>
          <w:tcPr>
            <w:tcW w:w="1350" w:type="dxa"/>
            <w:tcBorders>
              <w:left w:val="single" w:sz="4" w:space="0" w:color="000000"/>
              <w:bottom w:val="single" w:sz="4" w:space="0" w:color="000000"/>
            </w:tcBorders>
            <w:shd w:val="clear" w:color="auto" w:fill="auto"/>
            <w:vAlign w:val="center"/>
          </w:tcPr>
          <w:p w14:paraId="685AE15B" w14:textId="720BF27E" w:rsidR="000F3446" w:rsidRPr="00BA0CAF" w:rsidRDefault="000F3446" w:rsidP="000F3446">
            <w:pPr>
              <w:snapToGrid w:val="0"/>
              <w:jc w:val="center"/>
              <w:rPr>
                <w:rFonts w:ascii="Times New Roman" w:hAnsi="Times New Roman" w:cs="Times New Roman"/>
              </w:rPr>
            </w:pPr>
            <w:r w:rsidRPr="00BA0CAF">
              <w:rPr>
                <w:rFonts w:ascii="Times New Roman" w:eastAsia="Times New Roman" w:hAnsi="Times New Roman" w:cs="Times New Roman"/>
                <w:bCs/>
                <w:color w:val="000000"/>
                <w:sz w:val="26"/>
                <w:szCs w:val="26"/>
              </w:rPr>
              <w:t>4/5/18</w:t>
            </w:r>
          </w:p>
        </w:tc>
        <w:tc>
          <w:tcPr>
            <w:tcW w:w="1440" w:type="dxa"/>
            <w:tcBorders>
              <w:left w:val="single" w:sz="4" w:space="0" w:color="000000"/>
              <w:bottom w:val="single" w:sz="4" w:space="0" w:color="000000"/>
            </w:tcBorders>
            <w:shd w:val="clear" w:color="auto" w:fill="auto"/>
            <w:vAlign w:val="center"/>
          </w:tcPr>
          <w:p w14:paraId="01844524" w14:textId="1C2C8816" w:rsidR="000F3446" w:rsidRPr="00BA0CAF" w:rsidRDefault="000F3446" w:rsidP="000F3446">
            <w:pPr>
              <w:snapToGrid w:val="0"/>
              <w:jc w:val="center"/>
              <w:rPr>
                <w:rFonts w:ascii="Times New Roman" w:hAnsi="Times New Roman" w:cs="Times New Roman"/>
              </w:rPr>
            </w:pPr>
            <w:r w:rsidRPr="00BA0CAF">
              <w:rPr>
                <w:rFonts w:ascii="Times New Roman" w:eastAsia="Times New Roman" w:hAnsi="Times New Roman" w:cs="Times New Roman"/>
                <w:bCs/>
                <w:color w:val="000000"/>
                <w:sz w:val="26"/>
                <w:szCs w:val="26"/>
              </w:rPr>
              <w:t>4/5/18</w:t>
            </w:r>
          </w:p>
        </w:tc>
        <w:tc>
          <w:tcPr>
            <w:tcW w:w="1170" w:type="dxa"/>
            <w:tcBorders>
              <w:left w:val="single" w:sz="4" w:space="0" w:color="000000"/>
              <w:bottom w:val="single" w:sz="4" w:space="0" w:color="000000"/>
            </w:tcBorders>
            <w:shd w:val="clear" w:color="auto" w:fill="auto"/>
            <w:vAlign w:val="center"/>
          </w:tcPr>
          <w:p w14:paraId="4A5D2AD4" w14:textId="77777777" w:rsidR="000F3446" w:rsidRPr="00761F77" w:rsidRDefault="000F3446" w:rsidP="000F3446">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3 giờ</w:t>
            </w:r>
          </w:p>
        </w:tc>
        <w:tc>
          <w:tcPr>
            <w:tcW w:w="1350" w:type="dxa"/>
            <w:tcBorders>
              <w:left w:val="single" w:sz="4" w:space="0" w:color="000000"/>
              <w:bottom w:val="single" w:sz="4" w:space="0" w:color="000000"/>
              <w:right w:val="single" w:sz="4" w:space="0" w:color="000000"/>
            </w:tcBorders>
            <w:shd w:val="clear" w:color="auto" w:fill="auto"/>
            <w:vAlign w:val="center"/>
          </w:tcPr>
          <w:p w14:paraId="7340DC0F" w14:textId="55679831" w:rsidR="000F3446" w:rsidRPr="00761F77" w:rsidRDefault="000F3446" w:rsidP="000F3446">
            <w:pPr>
              <w:snapToGrid w:val="0"/>
              <w:jc w:val="center"/>
              <w:rPr>
                <w:rFonts w:ascii="Times New Roman" w:hAnsi="Times New Roman" w:cs="Times New Roman"/>
              </w:rPr>
            </w:pPr>
            <w:r>
              <w:rPr>
                <w:sz w:val="26"/>
                <w:szCs w:val="26"/>
              </w:rPr>
              <w:t>Thiện</w:t>
            </w:r>
          </w:p>
        </w:tc>
      </w:tr>
      <w:tr w:rsidR="000F3446" w:rsidRPr="00761F77" w14:paraId="1C39ECB1" w14:textId="77777777" w:rsidTr="00C61EA2">
        <w:tc>
          <w:tcPr>
            <w:tcW w:w="931" w:type="dxa"/>
            <w:tcBorders>
              <w:left w:val="single" w:sz="4" w:space="0" w:color="000000"/>
              <w:bottom w:val="single" w:sz="4" w:space="0" w:color="000000"/>
            </w:tcBorders>
            <w:shd w:val="clear" w:color="auto" w:fill="auto"/>
            <w:vAlign w:val="center"/>
          </w:tcPr>
          <w:p w14:paraId="34491B1C" w14:textId="77777777" w:rsidR="000F3446" w:rsidRPr="00761F77" w:rsidRDefault="000F3446" w:rsidP="000F3446">
            <w:pPr>
              <w:rPr>
                <w:rFonts w:ascii="Times New Roman" w:hAnsi="Times New Roman" w:cs="Times New Roman"/>
              </w:rPr>
            </w:pPr>
            <w:r w:rsidRPr="00761F77">
              <w:rPr>
                <w:rFonts w:ascii="Times New Roman" w:eastAsia="Times New Roman" w:hAnsi="Times New Roman" w:cs="Times New Roman"/>
                <w:color w:val="000000"/>
                <w:sz w:val="26"/>
                <w:szCs w:val="26"/>
              </w:rPr>
              <w:t>3.2.8.6</w:t>
            </w:r>
          </w:p>
        </w:tc>
        <w:tc>
          <w:tcPr>
            <w:tcW w:w="3479" w:type="dxa"/>
            <w:tcBorders>
              <w:left w:val="single" w:sz="4" w:space="0" w:color="000000"/>
              <w:bottom w:val="single" w:sz="4" w:space="0" w:color="000000"/>
            </w:tcBorders>
            <w:shd w:val="clear" w:color="auto" w:fill="auto"/>
            <w:vAlign w:val="center"/>
          </w:tcPr>
          <w:p w14:paraId="73A1D40A" w14:textId="389D49A6" w:rsidR="000F3446" w:rsidRPr="00761F77" w:rsidRDefault="000F3446" w:rsidP="000F3446">
            <w:pPr>
              <w:rPr>
                <w:rFonts w:ascii="Times New Roman" w:hAnsi="Times New Roman" w:cs="Times New Roman"/>
              </w:rPr>
            </w:pPr>
            <w:r>
              <w:rPr>
                <w:rFonts w:ascii="Times New Roman" w:eastAsia="Times New Roman" w:hAnsi="Times New Roman" w:cs="Times New Roman"/>
                <w:color w:val="000000"/>
                <w:sz w:val="26"/>
                <w:szCs w:val="26"/>
              </w:rPr>
              <w:t>Test</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thi thư phần nghe</w:t>
            </w:r>
          </w:p>
        </w:tc>
        <w:tc>
          <w:tcPr>
            <w:tcW w:w="1350" w:type="dxa"/>
            <w:tcBorders>
              <w:left w:val="single" w:sz="4" w:space="0" w:color="000000"/>
              <w:bottom w:val="single" w:sz="4" w:space="0" w:color="000000"/>
            </w:tcBorders>
            <w:shd w:val="clear" w:color="auto" w:fill="auto"/>
          </w:tcPr>
          <w:p w14:paraId="22507FCB" w14:textId="104B15B8" w:rsidR="000F3446" w:rsidRPr="00761F77" w:rsidRDefault="000F3446" w:rsidP="000F3446">
            <w:pPr>
              <w:snapToGrid w:val="0"/>
              <w:jc w:val="center"/>
              <w:rPr>
                <w:rFonts w:ascii="Times New Roman" w:hAnsi="Times New Roman" w:cs="Times New Roman"/>
              </w:rPr>
            </w:pPr>
            <w:r w:rsidRPr="006F331F">
              <w:rPr>
                <w:rFonts w:ascii="Times New Roman" w:eastAsia="Times New Roman" w:hAnsi="Times New Roman" w:cs="Times New Roman"/>
                <w:bCs/>
                <w:color w:val="000000"/>
                <w:sz w:val="26"/>
                <w:szCs w:val="26"/>
              </w:rPr>
              <w:t>4/5/18</w:t>
            </w:r>
          </w:p>
        </w:tc>
        <w:tc>
          <w:tcPr>
            <w:tcW w:w="1440" w:type="dxa"/>
            <w:tcBorders>
              <w:left w:val="single" w:sz="4" w:space="0" w:color="000000"/>
              <w:bottom w:val="single" w:sz="4" w:space="0" w:color="000000"/>
            </w:tcBorders>
            <w:shd w:val="clear" w:color="auto" w:fill="auto"/>
          </w:tcPr>
          <w:p w14:paraId="0543417A" w14:textId="55FAD8D3" w:rsidR="000F3446" w:rsidRPr="00761F77" w:rsidRDefault="000F3446" w:rsidP="000F3446">
            <w:pPr>
              <w:snapToGrid w:val="0"/>
              <w:jc w:val="center"/>
              <w:rPr>
                <w:rFonts w:ascii="Times New Roman" w:hAnsi="Times New Roman" w:cs="Times New Roman"/>
              </w:rPr>
            </w:pPr>
            <w:r w:rsidRPr="006F331F">
              <w:rPr>
                <w:rFonts w:ascii="Times New Roman" w:eastAsia="Times New Roman" w:hAnsi="Times New Roman" w:cs="Times New Roman"/>
                <w:bCs/>
                <w:color w:val="000000"/>
                <w:sz w:val="26"/>
                <w:szCs w:val="26"/>
              </w:rPr>
              <w:t>4/5/18</w:t>
            </w:r>
          </w:p>
        </w:tc>
        <w:tc>
          <w:tcPr>
            <w:tcW w:w="1170" w:type="dxa"/>
            <w:tcBorders>
              <w:left w:val="single" w:sz="4" w:space="0" w:color="000000"/>
              <w:bottom w:val="single" w:sz="4" w:space="0" w:color="000000"/>
            </w:tcBorders>
            <w:shd w:val="clear" w:color="auto" w:fill="auto"/>
            <w:vAlign w:val="center"/>
          </w:tcPr>
          <w:p w14:paraId="003397AD" w14:textId="77777777" w:rsidR="000F3446" w:rsidRPr="00761F77" w:rsidRDefault="000F3446" w:rsidP="000F3446">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6 giờ</w:t>
            </w:r>
          </w:p>
        </w:tc>
        <w:tc>
          <w:tcPr>
            <w:tcW w:w="1350" w:type="dxa"/>
            <w:tcBorders>
              <w:left w:val="single" w:sz="4" w:space="0" w:color="000000"/>
              <w:bottom w:val="single" w:sz="4" w:space="0" w:color="000000"/>
              <w:right w:val="single" w:sz="4" w:space="0" w:color="000000"/>
            </w:tcBorders>
            <w:shd w:val="clear" w:color="auto" w:fill="auto"/>
            <w:vAlign w:val="center"/>
          </w:tcPr>
          <w:p w14:paraId="564E7DB8" w14:textId="655D6712" w:rsidR="000F3446" w:rsidRPr="00761F77" w:rsidRDefault="000F3446" w:rsidP="000F3446">
            <w:pPr>
              <w:snapToGrid w:val="0"/>
              <w:jc w:val="center"/>
              <w:rPr>
                <w:rFonts w:ascii="Times New Roman" w:hAnsi="Times New Roman" w:cs="Times New Roman"/>
              </w:rPr>
            </w:pPr>
            <w:r>
              <w:rPr>
                <w:sz w:val="26"/>
                <w:szCs w:val="26"/>
              </w:rPr>
              <w:t>Thiện</w:t>
            </w:r>
          </w:p>
        </w:tc>
      </w:tr>
      <w:tr w:rsidR="000F3446" w:rsidRPr="00761F77" w14:paraId="3E6EE046" w14:textId="77777777" w:rsidTr="00C61EA2">
        <w:tc>
          <w:tcPr>
            <w:tcW w:w="931" w:type="dxa"/>
            <w:tcBorders>
              <w:left w:val="single" w:sz="4" w:space="0" w:color="000000"/>
              <w:bottom w:val="single" w:sz="4" w:space="0" w:color="000000"/>
            </w:tcBorders>
            <w:shd w:val="clear" w:color="auto" w:fill="auto"/>
            <w:vAlign w:val="center"/>
          </w:tcPr>
          <w:p w14:paraId="79BF6CBA" w14:textId="5FF643AF" w:rsidR="000F3446" w:rsidRPr="00761F77" w:rsidRDefault="000F3446" w:rsidP="000F3446">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3.2.8.7</w:t>
            </w:r>
          </w:p>
        </w:tc>
        <w:tc>
          <w:tcPr>
            <w:tcW w:w="3479" w:type="dxa"/>
            <w:tcBorders>
              <w:left w:val="single" w:sz="4" w:space="0" w:color="000000"/>
              <w:bottom w:val="single" w:sz="4" w:space="0" w:color="000000"/>
            </w:tcBorders>
            <w:shd w:val="clear" w:color="auto" w:fill="auto"/>
            <w:vAlign w:val="center"/>
          </w:tcPr>
          <w:p w14:paraId="3FBB20C1" w14:textId="051F3748" w:rsidR="000F3446" w:rsidRPr="00761F77" w:rsidRDefault="000F3446" w:rsidP="000F3446">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Test</w:t>
            </w:r>
            <w:r w:rsidRPr="00761F77">
              <w:rPr>
                <w:rFonts w:ascii="Times New Roman" w:eastAsia="Times New Roman" w:hAnsi="Times New Roman" w:cs="Times New Roman"/>
                <w:color w:val="000000"/>
                <w:sz w:val="26"/>
                <w:szCs w:val="26"/>
              </w:rPr>
              <w:t xml:space="preserve"> giao diện </w:t>
            </w:r>
            <w:r>
              <w:rPr>
                <w:rFonts w:ascii="Times New Roman" w:eastAsia="Times New Roman" w:hAnsi="Times New Roman" w:cs="Times New Roman"/>
                <w:color w:val="000000"/>
                <w:sz w:val="26"/>
                <w:szCs w:val="26"/>
              </w:rPr>
              <w:t>liên hệ</w:t>
            </w:r>
          </w:p>
        </w:tc>
        <w:tc>
          <w:tcPr>
            <w:tcW w:w="1350" w:type="dxa"/>
            <w:tcBorders>
              <w:left w:val="single" w:sz="4" w:space="0" w:color="000000"/>
              <w:bottom w:val="single" w:sz="4" w:space="0" w:color="000000"/>
            </w:tcBorders>
            <w:shd w:val="clear" w:color="auto" w:fill="auto"/>
          </w:tcPr>
          <w:p w14:paraId="08E4740B" w14:textId="55BEFE49" w:rsidR="000F3446" w:rsidRPr="00761F77" w:rsidRDefault="000F3446" w:rsidP="000F3446">
            <w:pPr>
              <w:snapToGrid w:val="0"/>
              <w:jc w:val="center"/>
              <w:rPr>
                <w:rFonts w:ascii="Times New Roman" w:eastAsia="Times New Roman" w:hAnsi="Times New Roman" w:cs="Times New Roman"/>
                <w:sz w:val="26"/>
                <w:szCs w:val="26"/>
              </w:rPr>
            </w:pPr>
            <w:r w:rsidRPr="006F331F">
              <w:rPr>
                <w:rFonts w:ascii="Times New Roman" w:eastAsia="Times New Roman" w:hAnsi="Times New Roman" w:cs="Times New Roman"/>
                <w:bCs/>
                <w:color w:val="000000"/>
                <w:sz w:val="26"/>
                <w:szCs w:val="26"/>
              </w:rPr>
              <w:t>4/5/18</w:t>
            </w:r>
          </w:p>
        </w:tc>
        <w:tc>
          <w:tcPr>
            <w:tcW w:w="1440" w:type="dxa"/>
            <w:tcBorders>
              <w:left w:val="single" w:sz="4" w:space="0" w:color="000000"/>
              <w:bottom w:val="single" w:sz="4" w:space="0" w:color="000000"/>
            </w:tcBorders>
            <w:shd w:val="clear" w:color="auto" w:fill="auto"/>
          </w:tcPr>
          <w:p w14:paraId="3F447B00" w14:textId="1B2E06FF" w:rsidR="000F3446" w:rsidRPr="00761F77" w:rsidRDefault="000F3446" w:rsidP="000F3446">
            <w:pPr>
              <w:snapToGrid w:val="0"/>
              <w:jc w:val="center"/>
              <w:rPr>
                <w:rFonts w:ascii="Times New Roman" w:eastAsia="Times New Roman" w:hAnsi="Times New Roman" w:cs="Times New Roman"/>
                <w:sz w:val="26"/>
                <w:szCs w:val="26"/>
              </w:rPr>
            </w:pPr>
            <w:r w:rsidRPr="006F331F">
              <w:rPr>
                <w:rFonts w:ascii="Times New Roman" w:eastAsia="Times New Roman" w:hAnsi="Times New Roman" w:cs="Times New Roman"/>
                <w:bCs/>
                <w:color w:val="000000"/>
                <w:sz w:val="26"/>
                <w:szCs w:val="26"/>
              </w:rPr>
              <w:t>4/5/18</w:t>
            </w:r>
          </w:p>
        </w:tc>
        <w:tc>
          <w:tcPr>
            <w:tcW w:w="1170" w:type="dxa"/>
            <w:tcBorders>
              <w:left w:val="single" w:sz="4" w:space="0" w:color="000000"/>
              <w:bottom w:val="single" w:sz="4" w:space="0" w:color="000000"/>
            </w:tcBorders>
            <w:shd w:val="clear" w:color="auto" w:fill="auto"/>
            <w:vAlign w:val="center"/>
          </w:tcPr>
          <w:p w14:paraId="412F80E6" w14:textId="5C5E5F93" w:rsidR="000F3446" w:rsidRPr="00761F77" w:rsidRDefault="000F3446" w:rsidP="000F3446">
            <w:pPr>
              <w:snapToGrid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 giờ</w:t>
            </w:r>
          </w:p>
        </w:tc>
        <w:tc>
          <w:tcPr>
            <w:tcW w:w="1350" w:type="dxa"/>
            <w:tcBorders>
              <w:left w:val="single" w:sz="4" w:space="0" w:color="000000"/>
              <w:bottom w:val="single" w:sz="4" w:space="0" w:color="000000"/>
              <w:right w:val="single" w:sz="4" w:space="0" w:color="000000"/>
            </w:tcBorders>
            <w:shd w:val="clear" w:color="auto" w:fill="auto"/>
            <w:vAlign w:val="center"/>
          </w:tcPr>
          <w:p w14:paraId="5670BF7C" w14:textId="4B4814E7" w:rsidR="000F3446" w:rsidRPr="00761F77" w:rsidRDefault="000F3446" w:rsidP="000F3446">
            <w:pPr>
              <w:snapToGrid w:val="0"/>
              <w:jc w:val="center"/>
              <w:rPr>
                <w:rFonts w:ascii="Times New Roman" w:hAnsi="Times New Roman" w:cs="Times New Roman"/>
                <w:sz w:val="26"/>
                <w:szCs w:val="26"/>
              </w:rPr>
            </w:pPr>
            <w:r>
              <w:rPr>
                <w:rFonts w:ascii="Times New Roman" w:eastAsia="Times New Roman" w:hAnsi="Times New Roman" w:cs="Times New Roman"/>
                <w:sz w:val="26"/>
                <w:szCs w:val="26"/>
              </w:rPr>
              <w:t>Anh</w:t>
            </w:r>
          </w:p>
        </w:tc>
      </w:tr>
      <w:tr w:rsidR="00DA3C32" w:rsidRPr="00761F77" w14:paraId="357C32D0" w14:textId="77777777" w:rsidTr="0075486D">
        <w:tc>
          <w:tcPr>
            <w:tcW w:w="931" w:type="dxa"/>
            <w:tcBorders>
              <w:left w:val="single" w:sz="4" w:space="0" w:color="000000"/>
              <w:bottom w:val="single" w:sz="4" w:space="0" w:color="000000"/>
            </w:tcBorders>
            <w:shd w:val="clear" w:color="auto" w:fill="auto"/>
            <w:vAlign w:val="center"/>
          </w:tcPr>
          <w:p w14:paraId="7539F2ED" w14:textId="77777777" w:rsidR="00DA3C32" w:rsidRPr="00761F77" w:rsidRDefault="00DA3C32" w:rsidP="00DA3C32">
            <w:pPr>
              <w:rPr>
                <w:rFonts w:ascii="Times New Roman" w:hAnsi="Times New Roman" w:cs="Times New Roman"/>
              </w:rPr>
            </w:pPr>
            <w:r w:rsidRPr="00761F77">
              <w:rPr>
                <w:rFonts w:ascii="Times New Roman" w:eastAsia="Times New Roman" w:hAnsi="Times New Roman" w:cs="Times New Roman"/>
                <w:b/>
                <w:bCs/>
                <w:color w:val="000000"/>
                <w:sz w:val="26"/>
                <w:szCs w:val="26"/>
              </w:rPr>
              <w:t>3.2.9</w:t>
            </w:r>
          </w:p>
        </w:tc>
        <w:tc>
          <w:tcPr>
            <w:tcW w:w="3479" w:type="dxa"/>
            <w:tcBorders>
              <w:left w:val="single" w:sz="4" w:space="0" w:color="000000"/>
              <w:bottom w:val="single" w:sz="4" w:space="0" w:color="000000"/>
            </w:tcBorders>
            <w:shd w:val="clear" w:color="auto" w:fill="auto"/>
            <w:vAlign w:val="center"/>
          </w:tcPr>
          <w:p w14:paraId="4B2969E1" w14:textId="77777777" w:rsidR="00DA3C32" w:rsidRPr="00761F77" w:rsidRDefault="00DA3C32" w:rsidP="00DA3C32">
            <w:pPr>
              <w:rPr>
                <w:rFonts w:ascii="Times New Roman" w:hAnsi="Times New Roman" w:cs="Times New Roman"/>
              </w:rPr>
            </w:pPr>
            <w:r w:rsidRPr="00761F77">
              <w:rPr>
                <w:rFonts w:ascii="Times New Roman" w:eastAsia="Times New Roman" w:hAnsi="Times New Roman" w:cs="Times New Roman"/>
                <w:b/>
                <w:bCs/>
                <w:color w:val="000000"/>
                <w:sz w:val="26"/>
                <w:szCs w:val="26"/>
              </w:rPr>
              <w:t>Re-testing</w:t>
            </w:r>
          </w:p>
        </w:tc>
        <w:tc>
          <w:tcPr>
            <w:tcW w:w="1350" w:type="dxa"/>
            <w:tcBorders>
              <w:left w:val="single" w:sz="4" w:space="0" w:color="000000"/>
              <w:bottom w:val="single" w:sz="4" w:space="0" w:color="000000"/>
            </w:tcBorders>
            <w:shd w:val="clear" w:color="auto" w:fill="auto"/>
            <w:vAlign w:val="center"/>
          </w:tcPr>
          <w:p w14:paraId="0ECFB947" w14:textId="2372452B" w:rsidR="00DA3C32" w:rsidRPr="00761F77" w:rsidRDefault="00815908" w:rsidP="00DA3C32">
            <w:pPr>
              <w:snapToGrid w:val="0"/>
              <w:jc w:val="center"/>
              <w:rPr>
                <w:rFonts w:ascii="Times New Roman" w:hAnsi="Times New Roman" w:cs="Times New Roman"/>
              </w:rPr>
            </w:pPr>
            <w:r>
              <w:rPr>
                <w:rFonts w:ascii="Times New Roman" w:eastAsia="Times New Roman" w:hAnsi="Times New Roman" w:cs="Times New Roman"/>
                <w:b/>
                <w:bCs/>
                <w:color w:val="000000"/>
                <w:sz w:val="26"/>
                <w:szCs w:val="26"/>
              </w:rPr>
              <w:t>5/5/18</w:t>
            </w:r>
          </w:p>
        </w:tc>
        <w:tc>
          <w:tcPr>
            <w:tcW w:w="1440" w:type="dxa"/>
            <w:tcBorders>
              <w:left w:val="single" w:sz="4" w:space="0" w:color="000000"/>
              <w:bottom w:val="single" w:sz="4" w:space="0" w:color="000000"/>
            </w:tcBorders>
            <w:shd w:val="clear" w:color="auto" w:fill="auto"/>
            <w:vAlign w:val="center"/>
          </w:tcPr>
          <w:p w14:paraId="520398C8" w14:textId="055CAE73" w:rsidR="00DA3C32" w:rsidRPr="00761F77" w:rsidRDefault="00815908" w:rsidP="00DA3C32">
            <w:pPr>
              <w:snapToGrid w:val="0"/>
              <w:jc w:val="center"/>
              <w:rPr>
                <w:rFonts w:ascii="Times New Roman" w:hAnsi="Times New Roman" w:cs="Times New Roman"/>
              </w:rPr>
            </w:pPr>
            <w:r>
              <w:rPr>
                <w:rFonts w:ascii="Times New Roman" w:eastAsia="Times New Roman" w:hAnsi="Times New Roman" w:cs="Times New Roman"/>
                <w:b/>
                <w:bCs/>
                <w:color w:val="000000"/>
                <w:sz w:val="26"/>
                <w:szCs w:val="26"/>
              </w:rPr>
              <w:t>5/5/18</w:t>
            </w:r>
          </w:p>
        </w:tc>
        <w:tc>
          <w:tcPr>
            <w:tcW w:w="1170" w:type="dxa"/>
            <w:tcBorders>
              <w:left w:val="single" w:sz="4" w:space="0" w:color="000000"/>
              <w:bottom w:val="single" w:sz="4" w:space="0" w:color="000000"/>
            </w:tcBorders>
            <w:shd w:val="clear" w:color="auto" w:fill="auto"/>
            <w:vAlign w:val="center"/>
          </w:tcPr>
          <w:p w14:paraId="6F090F23" w14:textId="0091ED5D" w:rsidR="00DA3C32" w:rsidRPr="00761F77" w:rsidRDefault="00C755E5" w:rsidP="00DA3C32">
            <w:pPr>
              <w:snapToGrid w:val="0"/>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12</w:t>
            </w:r>
            <w:r w:rsidR="00DA3C32" w:rsidRPr="00761F77">
              <w:rPr>
                <w:rFonts w:ascii="Times New Roman" w:eastAsia="Times New Roman" w:hAnsi="Times New Roman" w:cs="Times New Roman"/>
                <w:b/>
                <w:bCs/>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4996B3CA" w14:textId="77777777" w:rsidR="00DA3C32" w:rsidRPr="00761F77" w:rsidRDefault="00DA3C32" w:rsidP="00DA3C32">
            <w:pPr>
              <w:snapToGrid w:val="0"/>
              <w:rPr>
                <w:rFonts w:ascii="Times New Roman" w:eastAsia="Times New Roman" w:hAnsi="Times New Roman" w:cs="Times New Roman"/>
                <w:b/>
                <w:bCs/>
                <w:color w:val="000000"/>
                <w:sz w:val="26"/>
                <w:szCs w:val="26"/>
              </w:rPr>
            </w:pPr>
          </w:p>
        </w:tc>
      </w:tr>
      <w:tr w:rsidR="00C755E5" w:rsidRPr="00761F77" w14:paraId="16A189D0" w14:textId="77777777" w:rsidTr="0075486D">
        <w:tc>
          <w:tcPr>
            <w:tcW w:w="931" w:type="dxa"/>
            <w:tcBorders>
              <w:left w:val="single" w:sz="4" w:space="0" w:color="000000"/>
              <w:bottom w:val="single" w:sz="4" w:space="0" w:color="000000"/>
            </w:tcBorders>
            <w:shd w:val="clear" w:color="auto" w:fill="auto"/>
            <w:vAlign w:val="center"/>
          </w:tcPr>
          <w:p w14:paraId="78B614A6" w14:textId="77777777" w:rsidR="00C755E5" w:rsidRPr="00761F77" w:rsidRDefault="00C755E5" w:rsidP="00C755E5">
            <w:pPr>
              <w:rPr>
                <w:rFonts w:ascii="Times New Roman" w:hAnsi="Times New Roman" w:cs="Times New Roman"/>
              </w:rPr>
            </w:pPr>
            <w:r w:rsidRPr="00761F77">
              <w:rPr>
                <w:rFonts w:ascii="Times New Roman" w:eastAsia="Times New Roman" w:hAnsi="Times New Roman" w:cs="Times New Roman"/>
                <w:color w:val="000000"/>
                <w:sz w:val="26"/>
                <w:szCs w:val="26"/>
              </w:rPr>
              <w:t>3.2.9.1</w:t>
            </w:r>
          </w:p>
        </w:tc>
        <w:tc>
          <w:tcPr>
            <w:tcW w:w="3479" w:type="dxa"/>
            <w:tcBorders>
              <w:left w:val="single" w:sz="4" w:space="0" w:color="000000"/>
              <w:bottom w:val="single" w:sz="4" w:space="0" w:color="000000"/>
            </w:tcBorders>
            <w:shd w:val="clear" w:color="auto" w:fill="auto"/>
            <w:vAlign w:val="center"/>
          </w:tcPr>
          <w:p w14:paraId="7C432241" w14:textId="036E02CB" w:rsidR="00C755E5" w:rsidRPr="00761F77" w:rsidRDefault="00C755E5" w:rsidP="00C755E5">
            <w:pPr>
              <w:rPr>
                <w:rFonts w:ascii="Times New Roman" w:hAnsi="Times New Roman" w:cs="Times New Roman"/>
              </w:rPr>
            </w:pPr>
            <w:r>
              <w:rPr>
                <w:rFonts w:eastAsia="Times New Roman"/>
                <w:color w:val="000000"/>
                <w:sz w:val="26"/>
                <w:szCs w:val="26"/>
              </w:rPr>
              <w:t xml:space="preserve">Re-test </w:t>
            </w:r>
            <w:r w:rsidRPr="00761F77">
              <w:rPr>
                <w:rFonts w:ascii="Times New Roman" w:eastAsia="Times New Roman" w:hAnsi="Times New Roman" w:cs="Times New Roman"/>
                <w:color w:val="000000"/>
                <w:sz w:val="26"/>
                <w:szCs w:val="26"/>
              </w:rPr>
              <w:t xml:space="preserve">giao diện </w:t>
            </w:r>
            <w:r>
              <w:rPr>
                <w:rFonts w:ascii="Times New Roman" w:eastAsia="Times New Roman" w:hAnsi="Times New Roman" w:cs="Times New Roman"/>
                <w:color w:val="000000"/>
                <w:sz w:val="26"/>
                <w:szCs w:val="26"/>
              </w:rPr>
              <w:t>tạo đề thi</w:t>
            </w:r>
          </w:p>
        </w:tc>
        <w:tc>
          <w:tcPr>
            <w:tcW w:w="1350" w:type="dxa"/>
            <w:tcBorders>
              <w:left w:val="single" w:sz="4" w:space="0" w:color="000000"/>
              <w:bottom w:val="single" w:sz="4" w:space="0" w:color="000000"/>
            </w:tcBorders>
            <w:shd w:val="clear" w:color="auto" w:fill="auto"/>
            <w:vAlign w:val="center"/>
          </w:tcPr>
          <w:p w14:paraId="368624DB" w14:textId="4DA62BA7" w:rsidR="00C755E5" w:rsidRPr="00761F77" w:rsidRDefault="00C755E5" w:rsidP="00C755E5">
            <w:pPr>
              <w:snapToGrid w:val="0"/>
              <w:jc w:val="center"/>
              <w:rPr>
                <w:rFonts w:ascii="Times New Roman" w:hAnsi="Times New Roman" w:cs="Times New Roman"/>
              </w:rPr>
            </w:pPr>
            <w:r>
              <w:rPr>
                <w:rFonts w:ascii="Times New Roman" w:eastAsia="Times New Roman" w:hAnsi="Times New Roman" w:cs="Times New Roman"/>
                <w:color w:val="000000"/>
                <w:sz w:val="26"/>
                <w:szCs w:val="26"/>
              </w:rPr>
              <w:t>5/5/18</w:t>
            </w:r>
          </w:p>
        </w:tc>
        <w:tc>
          <w:tcPr>
            <w:tcW w:w="1440" w:type="dxa"/>
            <w:tcBorders>
              <w:left w:val="single" w:sz="4" w:space="0" w:color="000000"/>
              <w:bottom w:val="single" w:sz="4" w:space="0" w:color="000000"/>
            </w:tcBorders>
            <w:shd w:val="clear" w:color="auto" w:fill="auto"/>
            <w:vAlign w:val="center"/>
          </w:tcPr>
          <w:p w14:paraId="5340A82B" w14:textId="57D77EE6" w:rsidR="00C755E5" w:rsidRPr="00761F77" w:rsidRDefault="00C755E5" w:rsidP="00C755E5">
            <w:pPr>
              <w:snapToGrid w:val="0"/>
              <w:jc w:val="center"/>
              <w:rPr>
                <w:rFonts w:ascii="Times New Roman" w:hAnsi="Times New Roman" w:cs="Times New Roman"/>
              </w:rPr>
            </w:pPr>
            <w:r>
              <w:rPr>
                <w:rFonts w:ascii="Times New Roman" w:eastAsia="Times New Roman" w:hAnsi="Times New Roman" w:cs="Times New Roman"/>
                <w:color w:val="000000"/>
                <w:sz w:val="26"/>
                <w:szCs w:val="26"/>
              </w:rPr>
              <w:t>5/5/18</w:t>
            </w:r>
          </w:p>
        </w:tc>
        <w:tc>
          <w:tcPr>
            <w:tcW w:w="1170" w:type="dxa"/>
            <w:tcBorders>
              <w:left w:val="single" w:sz="4" w:space="0" w:color="000000"/>
              <w:bottom w:val="single" w:sz="4" w:space="0" w:color="000000"/>
            </w:tcBorders>
            <w:shd w:val="clear" w:color="auto" w:fill="auto"/>
            <w:vAlign w:val="center"/>
          </w:tcPr>
          <w:p w14:paraId="728065D1" w14:textId="77777777" w:rsidR="00C755E5" w:rsidRPr="00761F77" w:rsidRDefault="00C755E5" w:rsidP="00C755E5">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 giờ</w:t>
            </w:r>
          </w:p>
        </w:tc>
        <w:tc>
          <w:tcPr>
            <w:tcW w:w="1350" w:type="dxa"/>
            <w:tcBorders>
              <w:left w:val="single" w:sz="4" w:space="0" w:color="000000"/>
              <w:bottom w:val="single" w:sz="4" w:space="0" w:color="000000"/>
              <w:right w:val="single" w:sz="4" w:space="0" w:color="000000"/>
            </w:tcBorders>
            <w:shd w:val="clear" w:color="auto" w:fill="auto"/>
            <w:vAlign w:val="center"/>
          </w:tcPr>
          <w:p w14:paraId="42CEE7DB" w14:textId="70B259B2" w:rsidR="00C755E5" w:rsidRPr="00761F77" w:rsidRDefault="00C755E5" w:rsidP="00C755E5">
            <w:pPr>
              <w:snapToGrid w:val="0"/>
              <w:jc w:val="center"/>
              <w:rPr>
                <w:rFonts w:ascii="Times New Roman" w:hAnsi="Times New Roman" w:cs="Times New Roman"/>
              </w:rPr>
            </w:pPr>
            <w:r>
              <w:rPr>
                <w:sz w:val="26"/>
                <w:szCs w:val="26"/>
              </w:rPr>
              <w:t>Quang</w:t>
            </w:r>
          </w:p>
        </w:tc>
      </w:tr>
      <w:tr w:rsidR="00C755E5" w:rsidRPr="00761F77" w14:paraId="595182B1" w14:textId="77777777" w:rsidTr="0075486D">
        <w:tc>
          <w:tcPr>
            <w:tcW w:w="931" w:type="dxa"/>
            <w:tcBorders>
              <w:left w:val="single" w:sz="4" w:space="0" w:color="000000"/>
              <w:bottom w:val="single" w:sz="4" w:space="0" w:color="000000"/>
            </w:tcBorders>
            <w:shd w:val="clear" w:color="auto" w:fill="auto"/>
            <w:vAlign w:val="center"/>
          </w:tcPr>
          <w:p w14:paraId="4E30AE74" w14:textId="77777777" w:rsidR="00C755E5" w:rsidRPr="00761F77" w:rsidRDefault="00C755E5" w:rsidP="00C755E5">
            <w:pPr>
              <w:rPr>
                <w:rFonts w:ascii="Times New Roman" w:hAnsi="Times New Roman" w:cs="Times New Roman"/>
              </w:rPr>
            </w:pPr>
            <w:r w:rsidRPr="00761F77">
              <w:rPr>
                <w:rFonts w:ascii="Times New Roman" w:eastAsia="Times New Roman" w:hAnsi="Times New Roman" w:cs="Times New Roman"/>
                <w:color w:val="000000"/>
                <w:sz w:val="26"/>
                <w:szCs w:val="26"/>
              </w:rPr>
              <w:t>3.2.9.2</w:t>
            </w:r>
          </w:p>
        </w:tc>
        <w:tc>
          <w:tcPr>
            <w:tcW w:w="3479" w:type="dxa"/>
            <w:tcBorders>
              <w:left w:val="single" w:sz="4" w:space="0" w:color="000000"/>
              <w:bottom w:val="single" w:sz="4" w:space="0" w:color="000000"/>
            </w:tcBorders>
            <w:shd w:val="clear" w:color="auto" w:fill="auto"/>
            <w:vAlign w:val="center"/>
          </w:tcPr>
          <w:p w14:paraId="3CA17354" w14:textId="4949D953" w:rsidR="00C755E5" w:rsidRPr="00761F77" w:rsidRDefault="00C755E5" w:rsidP="00C755E5">
            <w:pPr>
              <w:rPr>
                <w:rFonts w:ascii="Times New Roman" w:hAnsi="Times New Roman" w:cs="Times New Roman"/>
              </w:rPr>
            </w:pPr>
            <w:r>
              <w:rPr>
                <w:rFonts w:eastAsia="Times New Roman"/>
                <w:color w:val="000000"/>
                <w:sz w:val="26"/>
                <w:szCs w:val="26"/>
              </w:rPr>
              <w:t xml:space="preserve">Re-test </w:t>
            </w:r>
            <w:r w:rsidRPr="00761F77">
              <w:rPr>
                <w:rFonts w:ascii="Times New Roman" w:eastAsia="Times New Roman" w:hAnsi="Times New Roman" w:cs="Times New Roman"/>
                <w:color w:val="000000"/>
                <w:sz w:val="26"/>
                <w:szCs w:val="26"/>
              </w:rPr>
              <w:t xml:space="preserve">giao diện </w:t>
            </w:r>
            <w:r>
              <w:rPr>
                <w:rFonts w:ascii="Times New Roman" w:eastAsia="Times New Roman" w:hAnsi="Times New Roman" w:cs="Times New Roman"/>
                <w:color w:val="000000"/>
                <w:sz w:val="26"/>
                <w:szCs w:val="26"/>
              </w:rPr>
              <w:t>học từ vựng</w:t>
            </w:r>
          </w:p>
        </w:tc>
        <w:tc>
          <w:tcPr>
            <w:tcW w:w="1350" w:type="dxa"/>
            <w:tcBorders>
              <w:left w:val="single" w:sz="4" w:space="0" w:color="000000"/>
              <w:bottom w:val="single" w:sz="4" w:space="0" w:color="000000"/>
            </w:tcBorders>
            <w:shd w:val="clear" w:color="auto" w:fill="auto"/>
            <w:vAlign w:val="center"/>
          </w:tcPr>
          <w:p w14:paraId="18D23988" w14:textId="2B13F59B" w:rsidR="00C755E5" w:rsidRPr="00761F77" w:rsidRDefault="00C755E5" w:rsidP="00C755E5">
            <w:pPr>
              <w:snapToGrid w:val="0"/>
              <w:jc w:val="center"/>
              <w:rPr>
                <w:rFonts w:ascii="Times New Roman" w:hAnsi="Times New Roman" w:cs="Times New Roman"/>
              </w:rPr>
            </w:pPr>
            <w:r>
              <w:rPr>
                <w:rFonts w:ascii="Times New Roman" w:eastAsia="Times New Roman" w:hAnsi="Times New Roman" w:cs="Times New Roman"/>
                <w:color w:val="000000"/>
                <w:sz w:val="26"/>
                <w:szCs w:val="26"/>
              </w:rPr>
              <w:t>5/5/18</w:t>
            </w:r>
          </w:p>
        </w:tc>
        <w:tc>
          <w:tcPr>
            <w:tcW w:w="1440" w:type="dxa"/>
            <w:tcBorders>
              <w:left w:val="single" w:sz="4" w:space="0" w:color="000000"/>
              <w:bottom w:val="single" w:sz="4" w:space="0" w:color="000000"/>
            </w:tcBorders>
            <w:shd w:val="clear" w:color="auto" w:fill="auto"/>
            <w:vAlign w:val="center"/>
          </w:tcPr>
          <w:p w14:paraId="53F5CBFB" w14:textId="2759B687" w:rsidR="00C755E5" w:rsidRPr="00761F77" w:rsidRDefault="00C755E5" w:rsidP="00C755E5">
            <w:pPr>
              <w:snapToGrid w:val="0"/>
              <w:jc w:val="center"/>
              <w:rPr>
                <w:rFonts w:ascii="Times New Roman" w:hAnsi="Times New Roman" w:cs="Times New Roman"/>
              </w:rPr>
            </w:pPr>
            <w:r>
              <w:rPr>
                <w:rFonts w:ascii="Times New Roman" w:eastAsia="Times New Roman" w:hAnsi="Times New Roman" w:cs="Times New Roman"/>
                <w:color w:val="000000"/>
                <w:sz w:val="26"/>
                <w:szCs w:val="26"/>
              </w:rPr>
              <w:t>5/5/18</w:t>
            </w:r>
          </w:p>
        </w:tc>
        <w:tc>
          <w:tcPr>
            <w:tcW w:w="1170" w:type="dxa"/>
            <w:tcBorders>
              <w:left w:val="single" w:sz="4" w:space="0" w:color="000000"/>
              <w:bottom w:val="single" w:sz="4" w:space="0" w:color="000000"/>
            </w:tcBorders>
            <w:shd w:val="clear" w:color="auto" w:fill="auto"/>
            <w:vAlign w:val="center"/>
          </w:tcPr>
          <w:p w14:paraId="179F3128" w14:textId="77777777" w:rsidR="00C755E5" w:rsidRPr="00761F77" w:rsidRDefault="00C755E5" w:rsidP="00C755E5">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 giờ</w:t>
            </w:r>
          </w:p>
        </w:tc>
        <w:tc>
          <w:tcPr>
            <w:tcW w:w="1350" w:type="dxa"/>
            <w:tcBorders>
              <w:left w:val="single" w:sz="4" w:space="0" w:color="000000"/>
              <w:bottom w:val="single" w:sz="4" w:space="0" w:color="000000"/>
              <w:right w:val="single" w:sz="4" w:space="0" w:color="000000"/>
            </w:tcBorders>
            <w:shd w:val="clear" w:color="auto" w:fill="auto"/>
            <w:vAlign w:val="center"/>
          </w:tcPr>
          <w:p w14:paraId="512D7E42" w14:textId="69F67DBD" w:rsidR="00C755E5" w:rsidRPr="00761F77" w:rsidRDefault="00C755E5" w:rsidP="00C755E5">
            <w:pPr>
              <w:snapToGrid w:val="0"/>
              <w:jc w:val="center"/>
              <w:rPr>
                <w:rFonts w:ascii="Times New Roman" w:hAnsi="Times New Roman" w:cs="Times New Roman"/>
              </w:rPr>
            </w:pPr>
            <w:r>
              <w:rPr>
                <w:sz w:val="26"/>
                <w:szCs w:val="26"/>
              </w:rPr>
              <w:t>Hiếu</w:t>
            </w:r>
          </w:p>
        </w:tc>
      </w:tr>
      <w:tr w:rsidR="00C755E5" w:rsidRPr="00761F77" w14:paraId="50E53A93" w14:textId="77777777" w:rsidTr="0075486D">
        <w:tc>
          <w:tcPr>
            <w:tcW w:w="931" w:type="dxa"/>
            <w:tcBorders>
              <w:left w:val="single" w:sz="4" w:space="0" w:color="000000"/>
              <w:bottom w:val="single" w:sz="4" w:space="0" w:color="000000"/>
            </w:tcBorders>
            <w:shd w:val="clear" w:color="auto" w:fill="auto"/>
            <w:vAlign w:val="center"/>
          </w:tcPr>
          <w:p w14:paraId="270F9C8A" w14:textId="77777777" w:rsidR="00C755E5" w:rsidRPr="00761F77" w:rsidRDefault="00C755E5" w:rsidP="00C755E5">
            <w:pPr>
              <w:rPr>
                <w:rFonts w:ascii="Times New Roman" w:hAnsi="Times New Roman" w:cs="Times New Roman"/>
              </w:rPr>
            </w:pPr>
            <w:r w:rsidRPr="00761F77">
              <w:rPr>
                <w:rFonts w:ascii="Times New Roman" w:eastAsia="Times New Roman" w:hAnsi="Times New Roman" w:cs="Times New Roman"/>
                <w:color w:val="000000"/>
                <w:sz w:val="26"/>
                <w:szCs w:val="26"/>
              </w:rPr>
              <w:t>3.2.9.3</w:t>
            </w:r>
          </w:p>
        </w:tc>
        <w:tc>
          <w:tcPr>
            <w:tcW w:w="3479" w:type="dxa"/>
            <w:tcBorders>
              <w:left w:val="single" w:sz="4" w:space="0" w:color="000000"/>
              <w:bottom w:val="single" w:sz="4" w:space="0" w:color="000000"/>
            </w:tcBorders>
            <w:shd w:val="clear" w:color="auto" w:fill="auto"/>
            <w:vAlign w:val="center"/>
          </w:tcPr>
          <w:p w14:paraId="1CF5249D" w14:textId="2B74476E" w:rsidR="00C755E5" w:rsidRPr="00761F77" w:rsidRDefault="00C755E5" w:rsidP="00C755E5">
            <w:pPr>
              <w:rPr>
                <w:rFonts w:ascii="Times New Roman" w:hAnsi="Times New Roman" w:cs="Times New Roman"/>
              </w:rPr>
            </w:pPr>
            <w:r>
              <w:rPr>
                <w:rFonts w:eastAsia="Times New Roman"/>
                <w:color w:val="000000"/>
                <w:sz w:val="26"/>
                <w:szCs w:val="26"/>
              </w:rPr>
              <w:t xml:space="preserve">Re-test </w:t>
            </w:r>
            <w:r w:rsidRPr="00761F77">
              <w:rPr>
                <w:rFonts w:ascii="Times New Roman" w:eastAsia="Times New Roman" w:hAnsi="Times New Roman" w:cs="Times New Roman"/>
                <w:color w:val="000000"/>
                <w:sz w:val="26"/>
                <w:szCs w:val="26"/>
              </w:rPr>
              <w:t xml:space="preserve">giao diện </w:t>
            </w:r>
            <w:r>
              <w:rPr>
                <w:rFonts w:ascii="Times New Roman" w:eastAsia="Times New Roman" w:hAnsi="Times New Roman" w:cs="Times New Roman"/>
                <w:color w:val="000000"/>
                <w:sz w:val="26"/>
                <w:szCs w:val="26"/>
              </w:rPr>
              <w:t>học ngữ pháp</w:t>
            </w:r>
          </w:p>
        </w:tc>
        <w:tc>
          <w:tcPr>
            <w:tcW w:w="1350" w:type="dxa"/>
            <w:tcBorders>
              <w:left w:val="single" w:sz="4" w:space="0" w:color="000000"/>
              <w:bottom w:val="single" w:sz="4" w:space="0" w:color="000000"/>
            </w:tcBorders>
            <w:shd w:val="clear" w:color="auto" w:fill="auto"/>
            <w:vAlign w:val="center"/>
          </w:tcPr>
          <w:p w14:paraId="038A63A5" w14:textId="477216DF" w:rsidR="00C755E5" w:rsidRPr="00761F77" w:rsidRDefault="00C755E5" w:rsidP="00C755E5">
            <w:pPr>
              <w:snapToGrid w:val="0"/>
              <w:jc w:val="center"/>
              <w:rPr>
                <w:rFonts w:ascii="Times New Roman" w:hAnsi="Times New Roman" w:cs="Times New Roman"/>
              </w:rPr>
            </w:pPr>
            <w:r>
              <w:rPr>
                <w:rFonts w:ascii="Times New Roman" w:eastAsia="Times New Roman" w:hAnsi="Times New Roman" w:cs="Times New Roman"/>
                <w:color w:val="000000"/>
                <w:sz w:val="26"/>
                <w:szCs w:val="26"/>
              </w:rPr>
              <w:t>5/5/18</w:t>
            </w:r>
          </w:p>
        </w:tc>
        <w:tc>
          <w:tcPr>
            <w:tcW w:w="1440" w:type="dxa"/>
            <w:tcBorders>
              <w:left w:val="single" w:sz="4" w:space="0" w:color="000000"/>
              <w:bottom w:val="single" w:sz="4" w:space="0" w:color="000000"/>
            </w:tcBorders>
            <w:shd w:val="clear" w:color="auto" w:fill="auto"/>
            <w:vAlign w:val="center"/>
          </w:tcPr>
          <w:p w14:paraId="6F1D64CA" w14:textId="16CE4C65" w:rsidR="00C755E5" w:rsidRPr="00761F77" w:rsidRDefault="00C755E5" w:rsidP="00C755E5">
            <w:pPr>
              <w:snapToGrid w:val="0"/>
              <w:jc w:val="center"/>
              <w:rPr>
                <w:rFonts w:ascii="Times New Roman" w:hAnsi="Times New Roman" w:cs="Times New Roman"/>
              </w:rPr>
            </w:pPr>
            <w:r>
              <w:rPr>
                <w:rFonts w:ascii="Times New Roman" w:eastAsia="Times New Roman" w:hAnsi="Times New Roman" w:cs="Times New Roman"/>
                <w:color w:val="000000"/>
                <w:sz w:val="26"/>
                <w:szCs w:val="26"/>
              </w:rPr>
              <w:t>5/5/18</w:t>
            </w:r>
          </w:p>
        </w:tc>
        <w:tc>
          <w:tcPr>
            <w:tcW w:w="1170" w:type="dxa"/>
            <w:tcBorders>
              <w:left w:val="single" w:sz="4" w:space="0" w:color="000000"/>
              <w:bottom w:val="single" w:sz="4" w:space="0" w:color="000000"/>
            </w:tcBorders>
            <w:shd w:val="clear" w:color="auto" w:fill="auto"/>
            <w:vAlign w:val="center"/>
          </w:tcPr>
          <w:p w14:paraId="55B08DE5" w14:textId="77777777" w:rsidR="00C755E5" w:rsidRPr="00761F77" w:rsidRDefault="00C755E5" w:rsidP="00C755E5">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 giờ</w:t>
            </w:r>
          </w:p>
        </w:tc>
        <w:tc>
          <w:tcPr>
            <w:tcW w:w="1350" w:type="dxa"/>
            <w:tcBorders>
              <w:left w:val="single" w:sz="4" w:space="0" w:color="000000"/>
              <w:bottom w:val="single" w:sz="4" w:space="0" w:color="000000"/>
              <w:right w:val="single" w:sz="4" w:space="0" w:color="000000"/>
            </w:tcBorders>
            <w:shd w:val="clear" w:color="auto" w:fill="auto"/>
            <w:vAlign w:val="center"/>
          </w:tcPr>
          <w:p w14:paraId="71407569" w14:textId="09D20E9C" w:rsidR="00C755E5" w:rsidRPr="00761F77" w:rsidRDefault="00C755E5" w:rsidP="00C755E5">
            <w:pPr>
              <w:snapToGrid w:val="0"/>
              <w:jc w:val="center"/>
              <w:rPr>
                <w:rFonts w:ascii="Times New Roman" w:hAnsi="Times New Roman" w:cs="Times New Roman"/>
              </w:rPr>
            </w:pPr>
            <w:r>
              <w:rPr>
                <w:sz w:val="26"/>
                <w:szCs w:val="26"/>
              </w:rPr>
              <w:t>Trình</w:t>
            </w:r>
          </w:p>
        </w:tc>
      </w:tr>
      <w:tr w:rsidR="00C755E5" w:rsidRPr="00761F77" w14:paraId="45122F03" w14:textId="77777777" w:rsidTr="0075486D">
        <w:tc>
          <w:tcPr>
            <w:tcW w:w="931" w:type="dxa"/>
            <w:tcBorders>
              <w:left w:val="single" w:sz="4" w:space="0" w:color="000000"/>
              <w:bottom w:val="single" w:sz="4" w:space="0" w:color="000000"/>
            </w:tcBorders>
            <w:shd w:val="clear" w:color="auto" w:fill="auto"/>
            <w:vAlign w:val="center"/>
          </w:tcPr>
          <w:p w14:paraId="0504F5F1" w14:textId="77777777" w:rsidR="00C755E5" w:rsidRPr="00761F77" w:rsidRDefault="00C755E5" w:rsidP="00C755E5">
            <w:pPr>
              <w:rPr>
                <w:rFonts w:ascii="Times New Roman" w:hAnsi="Times New Roman" w:cs="Times New Roman"/>
              </w:rPr>
            </w:pPr>
            <w:r w:rsidRPr="00761F77">
              <w:rPr>
                <w:rFonts w:ascii="Times New Roman" w:eastAsia="Times New Roman" w:hAnsi="Times New Roman" w:cs="Times New Roman"/>
                <w:color w:val="000000"/>
                <w:sz w:val="26"/>
                <w:szCs w:val="26"/>
              </w:rPr>
              <w:t>3.2.9.4</w:t>
            </w:r>
          </w:p>
        </w:tc>
        <w:tc>
          <w:tcPr>
            <w:tcW w:w="3479" w:type="dxa"/>
            <w:tcBorders>
              <w:left w:val="single" w:sz="4" w:space="0" w:color="000000"/>
              <w:bottom w:val="single" w:sz="4" w:space="0" w:color="000000"/>
            </w:tcBorders>
            <w:shd w:val="clear" w:color="auto" w:fill="auto"/>
            <w:vAlign w:val="center"/>
          </w:tcPr>
          <w:p w14:paraId="2A5BDE8B" w14:textId="3C9E875F" w:rsidR="00C755E5" w:rsidRPr="00761F77" w:rsidRDefault="00C755E5" w:rsidP="00C755E5">
            <w:pPr>
              <w:rPr>
                <w:rFonts w:ascii="Times New Roman" w:hAnsi="Times New Roman" w:cs="Times New Roman"/>
              </w:rPr>
            </w:pPr>
            <w:r>
              <w:rPr>
                <w:rFonts w:eastAsia="Times New Roman"/>
                <w:color w:val="000000"/>
                <w:sz w:val="26"/>
                <w:szCs w:val="26"/>
              </w:rPr>
              <w:t xml:space="preserve">Re-test </w:t>
            </w:r>
            <w:r w:rsidRPr="00761F77">
              <w:rPr>
                <w:rFonts w:ascii="Times New Roman" w:eastAsia="Times New Roman" w:hAnsi="Times New Roman" w:cs="Times New Roman"/>
                <w:color w:val="000000"/>
                <w:sz w:val="26"/>
                <w:szCs w:val="26"/>
              </w:rPr>
              <w:t xml:space="preserve">giao diện </w:t>
            </w:r>
            <w:r>
              <w:rPr>
                <w:rFonts w:ascii="Times New Roman" w:eastAsia="Times New Roman" w:hAnsi="Times New Roman" w:cs="Times New Roman"/>
                <w:color w:val="000000"/>
                <w:sz w:val="26"/>
                <w:szCs w:val="26"/>
              </w:rPr>
              <w:t>bài thi toeic</w:t>
            </w:r>
          </w:p>
        </w:tc>
        <w:tc>
          <w:tcPr>
            <w:tcW w:w="1350" w:type="dxa"/>
            <w:tcBorders>
              <w:left w:val="single" w:sz="4" w:space="0" w:color="000000"/>
              <w:bottom w:val="single" w:sz="4" w:space="0" w:color="000000"/>
            </w:tcBorders>
            <w:shd w:val="clear" w:color="auto" w:fill="auto"/>
            <w:vAlign w:val="center"/>
          </w:tcPr>
          <w:p w14:paraId="2175329F" w14:textId="01B31A28" w:rsidR="00C755E5" w:rsidRPr="00761F77" w:rsidRDefault="00C755E5" w:rsidP="00C755E5">
            <w:pPr>
              <w:snapToGrid w:val="0"/>
              <w:jc w:val="center"/>
              <w:rPr>
                <w:rFonts w:ascii="Times New Roman" w:hAnsi="Times New Roman" w:cs="Times New Roman"/>
              </w:rPr>
            </w:pPr>
            <w:r>
              <w:rPr>
                <w:rFonts w:ascii="Times New Roman" w:eastAsia="Times New Roman" w:hAnsi="Times New Roman" w:cs="Times New Roman"/>
                <w:color w:val="000000"/>
                <w:sz w:val="26"/>
                <w:szCs w:val="26"/>
              </w:rPr>
              <w:t>5/5/18</w:t>
            </w:r>
          </w:p>
        </w:tc>
        <w:tc>
          <w:tcPr>
            <w:tcW w:w="1440" w:type="dxa"/>
            <w:tcBorders>
              <w:left w:val="single" w:sz="4" w:space="0" w:color="000000"/>
              <w:bottom w:val="single" w:sz="4" w:space="0" w:color="000000"/>
            </w:tcBorders>
            <w:shd w:val="clear" w:color="auto" w:fill="auto"/>
            <w:vAlign w:val="center"/>
          </w:tcPr>
          <w:p w14:paraId="2823B31D" w14:textId="2D996C74" w:rsidR="00C755E5" w:rsidRPr="00761F77" w:rsidRDefault="00C755E5" w:rsidP="00C755E5">
            <w:pPr>
              <w:snapToGrid w:val="0"/>
              <w:jc w:val="center"/>
              <w:rPr>
                <w:rFonts w:ascii="Times New Roman" w:hAnsi="Times New Roman" w:cs="Times New Roman"/>
              </w:rPr>
            </w:pPr>
            <w:r>
              <w:rPr>
                <w:rFonts w:ascii="Times New Roman" w:eastAsia="Times New Roman" w:hAnsi="Times New Roman" w:cs="Times New Roman"/>
                <w:color w:val="000000"/>
                <w:sz w:val="26"/>
                <w:szCs w:val="26"/>
              </w:rPr>
              <w:t>5/5/18</w:t>
            </w:r>
          </w:p>
        </w:tc>
        <w:tc>
          <w:tcPr>
            <w:tcW w:w="1170" w:type="dxa"/>
            <w:tcBorders>
              <w:left w:val="single" w:sz="4" w:space="0" w:color="000000"/>
              <w:bottom w:val="single" w:sz="4" w:space="0" w:color="000000"/>
            </w:tcBorders>
            <w:shd w:val="clear" w:color="auto" w:fill="auto"/>
            <w:vAlign w:val="center"/>
          </w:tcPr>
          <w:p w14:paraId="7C9B1F98" w14:textId="77777777" w:rsidR="00C755E5" w:rsidRPr="00761F77" w:rsidRDefault="00C755E5" w:rsidP="00C755E5">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2 giờ</w:t>
            </w:r>
          </w:p>
        </w:tc>
        <w:tc>
          <w:tcPr>
            <w:tcW w:w="1350" w:type="dxa"/>
            <w:tcBorders>
              <w:left w:val="single" w:sz="4" w:space="0" w:color="000000"/>
              <w:bottom w:val="single" w:sz="4" w:space="0" w:color="000000"/>
              <w:right w:val="single" w:sz="4" w:space="0" w:color="000000"/>
            </w:tcBorders>
            <w:shd w:val="clear" w:color="auto" w:fill="auto"/>
            <w:vAlign w:val="center"/>
          </w:tcPr>
          <w:p w14:paraId="66181608" w14:textId="0E54A663" w:rsidR="00C755E5" w:rsidRPr="00761F77" w:rsidRDefault="00C755E5" w:rsidP="00C755E5">
            <w:pPr>
              <w:snapToGrid w:val="0"/>
              <w:jc w:val="center"/>
              <w:rPr>
                <w:rFonts w:ascii="Times New Roman" w:hAnsi="Times New Roman" w:cs="Times New Roman"/>
              </w:rPr>
            </w:pPr>
            <w:r>
              <w:rPr>
                <w:sz w:val="26"/>
                <w:szCs w:val="26"/>
              </w:rPr>
              <w:t>Anh</w:t>
            </w:r>
          </w:p>
        </w:tc>
      </w:tr>
      <w:tr w:rsidR="00C755E5" w:rsidRPr="00761F77" w14:paraId="75E4AE98" w14:textId="77777777" w:rsidTr="0075486D">
        <w:tc>
          <w:tcPr>
            <w:tcW w:w="931" w:type="dxa"/>
            <w:tcBorders>
              <w:left w:val="single" w:sz="4" w:space="0" w:color="000000"/>
              <w:bottom w:val="single" w:sz="4" w:space="0" w:color="000000"/>
            </w:tcBorders>
            <w:shd w:val="clear" w:color="auto" w:fill="auto"/>
            <w:vAlign w:val="center"/>
          </w:tcPr>
          <w:p w14:paraId="65A25476" w14:textId="77777777" w:rsidR="00C755E5" w:rsidRPr="00761F77" w:rsidRDefault="00C755E5" w:rsidP="00C755E5">
            <w:pPr>
              <w:rPr>
                <w:rFonts w:ascii="Times New Roman" w:hAnsi="Times New Roman" w:cs="Times New Roman"/>
              </w:rPr>
            </w:pPr>
            <w:r w:rsidRPr="00761F77">
              <w:rPr>
                <w:rFonts w:ascii="Times New Roman" w:eastAsia="Times New Roman" w:hAnsi="Times New Roman" w:cs="Times New Roman"/>
                <w:color w:val="000000"/>
                <w:sz w:val="26"/>
                <w:szCs w:val="26"/>
              </w:rPr>
              <w:t>3.2.9.5</w:t>
            </w:r>
          </w:p>
        </w:tc>
        <w:tc>
          <w:tcPr>
            <w:tcW w:w="3479" w:type="dxa"/>
            <w:tcBorders>
              <w:left w:val="single" w:sz="4" w:space="0" w:color="000000"/>
              <w:bottom w:val="single" w:sz="4" w:space="0" w:color="000000"/>
            </w:tcBorders>
            <w:shd w:val="clear" w:color="auto" w:fill="auto"/>
            <w:vAlign w:val="center"/>
          </w:tcPr>
          <w:p w14:paraId="1F8F32EC" w14:textId="55DF39C7" w:rsidR="00C755E5" w:rsidRPr="00761F77" w:rsidRDefault="00C755E5" w:rsidP="00C755E5">
            <w:pPr>
              <w:rPr>
                <w:rFonts w:ascii="Times New Roman" w:hAnsi="Times New Roman" w:cs="Times New Roman"/>
              </w:rPr>
            </w:pPr>
            <w:r>
              <w:rPr>
                <w:rFonts w:eastAsia="Times New Roman"/>
                <w:color w:val="000000"/>
                <w:sz w:val="26"/>
                <w:szCs w:val="26"/>
              </w:rPr>
              <w:t xml:space="preserve">Re-test </w:t>
            </w:r>
            <w:r w:rsidRPr="00761F77">
              <w:rPr>
                <w:rFonts w:ascii="Times New Roman" w:eastAsia="Times New Roman" w:hAnsi="Times New Roman" w:cs="Times New Roman"/>
                <w:color w:val="000000"/>
                <w:sz w:val="26"/>
                <w:szCs w:val="26"/>
              </w:rPr>
              <w:t xml:space="preserve">giao diện </w:t>
            </w:r>
            <w:r>
              <w:rPr>
                <w:rFonts w:ascii="Times New Roman" w:eastAsia="Times New Roman" w:hAnsi="Times New Roman" w:cs="Times New Roman"/>
                <w:color w:val="000000"/>
                <w:sz w:val="26"/>
                <w:szCs w:val="26"/>
              </w:rPr>
              <w:t xml:space="preserve"> thi thử phần đọc</w:t>
            </w:r>
          </w:p>
        </w:tc>
        <w:tc>
          <w:tcPr>
            <w:tcW w:w="1350" w:type="dxa"/>
            <w:tcBorders>
              <w:left w:val="single" w:sz="4" w:space="0" w:color="000000"/>
              <w:bottom w:val="single" w:sz="4" w:space="0" w:color="000000"/>
            </w:tcBorders>
            <w:shd w:val="clear" w:color="auto" w:fill="auto"/>
            <w:vAlign w:val="center"/>
          </w:tcPr>
          <w:p w14:paraId="53A14B78" w14:textId="16196144" w:rsidR="00C755E5" w:rsidRPr="00761F77" w:rsidRDefault="00C755E5" w:rsidP="00C755E5">
            <w:pPr>
              <w:snapToGrid w:val="0"/>
              <w:jc w:val="center"/>
              <w:rPr>
                <w:rFonts w:ascii="Times New Roman" w:hAnsi="Times New Roman" w:cs="Times New Roman"/>
              </w:rPr>
            </w:pPr>
            <w:r>
              <w:rPr>
                <w:rFonts w:ascii="Times New Roman" w:eastAsia="Times New Roman" w:hAnsi="Times New Roman" w:cs="Times New Roman"/>
                <w:color w:val="000000"/>
                <w:sz w:val="26"/>
                <w:szCs w:val="26"/>
              </w:rPr>
              <w:t>5/5/18</w:t>
            </w:r>
          </w:p>
        </w:tc>
        <w:tc>
          <w:tcPr>
            <w:tcW w:w="1440" w:type="dxa"/>
            <w:tcBorders>
              <w:left w:val="single" w:sz="4" w:space="0" w:color="000000"/>
              <w:bottom w:val="single" w:sz="4" w:space="0" w:color="000000"/>
            </w:tcBorders>
            <w:shd w:val="clear" w:color="auto" w:fill="auto"/>
            <w:vAlign w:val="center"/>
          </w:tcPr>
          <w:p w14:paraId="6DD91C39" w14:textId="5044D6AC" w:rsidR="00C755E5" w:rsidRPr="00761F77" w:rsidRDefault="00C755E5" w:rsidP="00C755E5">
            <w:pPr>
              <w:snapToGrid w:val="0"/>
              <w:jc w:val="center"/>
              <w:rPr>
                <w:rFonts w:ascii="Times New Roman" w:hAnsi="Times New Roman" w:cs="Times New Roman"/>
              </w:rPr>
            </w:pPr>
            <w:r>
              <w:rPr>
                <w:rFonts w:ascii="Times New Roman" w:eastAsia="Times New Roman" w:hAnsi="Times New Roman" w:cs="Times New Roman"/>
                <w:color w:val="000000"/>
                <w:sz w:val="26"/>
                <w:szCs w:val="26"/>
              </w:rPr>
              <w:t>5/5/18</w:t>
            </w:r>
          </w:p>
        </w:tc>
        <w:tc>
          <w:tcPr>
            <w:tcW w:w="1170" w:type="dxa"/>
            <w:tcBorders>
              <w:left w:val="single" w:sz="4" w:space="0" w:color="000000"/>
              <w:bottom w:val="single" w:sz="4" w:space="0" w:color="000000"/>
            </w:tcBorders>
            <w:shd w:val="clear" w:color="auto" w:fill="auto"/>
            <w:vAlign w:val="center"/>
          </w:tcPr>
          <w:p w14:paraId="3D1CAA8C" w14:textId="77777777" w:rsidR="00C755E5" w:rsidRPr="00761F77" w:rsidRDefault="00C755E5" w:rsidP="00C755E5">
            <w:pPr>
              <w:snapToGrid w:val="0"/>
              <w:rPr>
                <w:rFonts w:ascii="Times New Roman" w:hAnsi="Times New Roman" w:cs="Times New Roman"/>
              </w:rPr>
            </w:pPr>
            <w:r w:rsidRPr="00761F77">
              <w:rPr>
                <w:rFonts w:ascii="Times New Roman" w:eastAsia="Times New Roman" w:hAnsi="Times New Roman" w:cs="Times New Roman"/>
                <w:color w:val="000000"/>
                <w:sz w:val="26"/>
                <w:szCs w:val="26"/>
              </w:rPr>
              <w:t xml:space="preserve">   2 giờ</w:t>
            </w:r>
          </w:p>
        </w:tc>
        <w:tc>
          <w:tcPr>
            <w:tcW w:w="1350" w:type="dxa"/>
            <w:tcBorders>
              <w:left w:val="single" w:sz="4" w:space="0" w:color="000000"/>
              <w:bottom w:val="single" w:sz="4" w:space="0" w:color="000000"/>
              <w:right w:val="single" w:sz="4" w:space="0" w:color="000000"/>
            </w:tcBorders>
            <w:shd w:val="clear" w:color="auto" w:fill="auto"/>
            <w:vAlign w:val="center"/>
          </w:tcPr>
          <w:p w14:paraId="0FC78FCF" w14:textId="21FA8CED" w:rsidR="00C755E5" w:rsidRPr="00761F77" w:rsidRDefault="00C755E5" w:rsidP="00C755E5">
            <w:pPr>
              <w:snapToGrid w:val="0"/>
              <w:jc w:val="center"/>
              <w:rPr>
                <w:rFonts w:ascii="Times New Roman" w:hAnsi="Times New Roman" w:cs="Times New Roman"/>
              </w:rPr>
            </w:pPr>
            <w:r>
              <w:rPr>
                <w:sz w:val="26"/>
                <w:szCs w:val="26"/>
              </w:rPr>
              <w:t>Thiện</w:t>
            </w:r>
          </w:p>
        </w:tc>
      </w:tr>
      <w:tr w:rsidR="00C755E5" w:rsidRPr="00761F77" w14:paraId="59F64081" w14:textId="77777777" w:rsidTr="0075486D">
        <w:tc>
          <w:tcPr>
            <w:tcW w:w="931" w:type="dxa"/>
            <w:tcBorders>
              <w:left w:val="single" w:sz="4" w:space="0" w:color="000000"/>
              <w:bottom w:val="single" w:sz="4" w:space="0" w:color="000000"/>
            </w:tcBorders>
            <w:shd w:val="clear" w:color="auto" w:fill="auto"/>
            <w:vAlign w:val="center"/>
          </w:tcPr>
          <w:p w14:paraId="610AF879" w14:textId="77777777" w:rsidR="00C755E5" w:rsidRPr="00761F77" w:rsidRDefault="00C755E5" w:rsidP="00C755E5">
            <w:pPr>
              <w:rPr>
                <w:rFonts w:ascii="Times New Roman" w:hAnsi="Times New Roman" w:cs="Times New Roman"/>
              </w:rPr>
            </w:pPr>
            <w:r w:rsidRPr="00761F77">
              <w:rPr>
                <w:rFonts w:ascii="Times New Roman" w:eastAsia="Times New Roman" w:hAnsi="Times New Roman" w:cs="Times New Roman"/>
                <w:color w:val="000000"/>
                <w:sz w:val="26"/>
                <w:szCs w:val="26"/>
              </w:rPr>
              <w:t>3.2.9.6</w:t>
            </w:r>
          </w:p>
        </w:tc>
        <w:tc>
          <w:tcPr>
            <w:tcW w:w="3479" w:type="dxa"/>
            <w:tcBorders>
              <w:left w:val="single" w:sz="4" w:space="0" w:color="000000"/>
              <w:bottom w:val="single" w:sz="4" w:space="0" w:color="000000"/>
            </w:tcBorders>
            <w:shd w:val="clear" w:color="auto" w:fill="auto"/>
            <w:vAlign w:val="center"/>
          </w:tcPr>
          <w:p w14:paraId="7CEB3283" w14:textId="11A0CDF0" w:rsidR="00C755E5" w:rsidRPr="00761F77" w:rsidRDefault="00C755E5" w:rsidP="00C755E5">
            <w:pPr>
              <w:rPr>
                <w:rFonts w:ascii="Times New Roman" w:hAnsi="Times New Roman" w:cs="Times New Roman"/>
              </w:rPr>
            </w:pPr>
            <w:r>
              <w:rPr>
                <w:rFonts w:eastAsia="Times New Roman"/>
                <w:color w:val="000000"/>
                <w:sz w:val="26"/>
                <w:szCs w:val="26"/>
              </w:rPr>
              <w:t xml:space="preserve">Re-test </w:t>
            </w:r>
            <w:r w:rsidRPr="00761F77">
              <w:rPr>
                <w:rFonts w:ascii="Times New Roman" w:eastAsia="Times New Roman" w:hAnsi="Times New Roman" w:cs="Times New Roman"/>
                <w:color w:val="000000"/>
                <w:sz w:val="26"/>
                <w:szCs w:val="26"/>
              </w:rPr>
              <w:t xml:space="preserve">giao diện </w:t>
            </w:r>
            <w:r>
              <w:rPr>
                <w:rFonts w:ascii="Times New Roman" w:eastAsia="Times New Roman" w:hAnsi="Times New Roman" w:cs="Times New Roman"/>
                <w:color w:val="000000"/>
                <w:sz w:val="26"/>
                <w:szCs w:val="26"/>
              </w:rPr>
              <w:t>thi thư phần nghe</w:t>
            </w:r>
          </w:p>
        </w:tc>
        <w:tc>
          <w:tcPr>
            <w:tcW w:w="1350" w:type="dxa"/>
            <w:tcBorders>
              <w:left w:val="single" w:sz="4" w:space="0" w:color="000000"/>
              <w:bottom w:val="single" w:sz="4" w:space="0" w:color="000000"/>
            </w:tcBorders>
            <w:shd w:val="clear" w:color="auto" w:fill="auto"/>
            <w:vAlign w:val="center"/>
          </w:tcPr>
          <w:p w14:paraId="65FDD5C1" w14:textId="36BA5E83" w:rsidR="00C755E5" w:rsidRPr="00761F77" w:rsidRDefault="00C755E5" w:rsidP="00C755E5">
            <w:pPr>
              <w:snapToGrid w:val="0"/>
              <w:jc w:val="center"/>
              <w:rPr>
                <w:rFonts w:ascii="Times New Roman" w:hAnsi="Times New Roman" w:cs="Times New Roman"/>
              </w:rPr>
            </w:pPr>
            <w:r>
              <w:rPr>
                <w:rFonts w:ascii="Times New Roman" w:eastAsia="Times New Roman" w:hAnsi="Times New Roman" w:cs="Times New Roman"/>
                <w:color w:val="000000"/>
                <w:sz w:val="26"/>
                <w:szCs w:val="26"/>
              </w:rPr>
              <w:t>5/5/18</w:t>
            </w:r>
          </w:p>
        </w:tc>
        <w:tc>
          <w:tcPr>
            <w:tcW w:w="1440" w:type="dxa"/>
            <w:tcBorders>
              <w:left w:val="single" w:sz="4" w:space="0" w:color="000000"/>
              <w:bottom w:val="single" w:sz="4" w:space="0" w:color="000000"/>
            </w:tcBorders>
            <w:shd w:val="clear" w:color="auto" w:fill="auto"/>
            <w:vAlign w:val="center"/>
          </w:tcPr>
          <w:p w14:paraId="55FE4B37" w14:textId="7B61398F" w:rsidR="00C755E5" w:rsidRPr="00761F77" w:rsidRDefault="00C755E5" w:rsidP="00C755E5">
            <w:pPr>
              <w:snapToGrid w:val="0"/>
              <w:jc w:val="center"/>
              <w:rPr>
                <w:rFonts w:ascii="Times New Roman" w:hAnsi="Times New Roman" w:cs="Times New Roman"/>
              </w:rPr>
            </w:pPr>
            <w:r>
              <w:rPr>
                <w:rFonts w:ascii="Times New Roman" w:eastAsia="Times New Roman" w:hAnsi="Times New Roman" w:cs="Times New Roman"/>
                <w:color w:val="000000"/>
                <w:sz w:val="26"/>
                <w:szCs w:val="26"/>
              </w:rPr>
              <w:t>5/5/18</w:t>
            </w:r>
          </w:p>
        </w:tc>
        <w:tc>
          <w:tcPr>
            <w:tcW w:w="1170" w:type="dxa"/>
            <w:tcBorders>
              <w:left w:val="single" w:sz="4" w:space="0" w:color="000000"/>
              <w:bottom w:val="single" w:sz="4" w:space="0" w:color="000000"/>
            </w:tcBorders>
            <w:shd w:val="clear" w:color="auto" w:fill="auto"/>
            <w:vAlign w:val="center"/>
          </w:tcPr>
          <w:p w14:paraId="179871B9" w14:textId="77777777" w:rsidR="00C755E5" w:rsidRPr="00761F77" w:rsidRDefault="00C755E5" w:rsidP="00C755E5">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1 giờ</w:t>
            </w:r>
          </w:p>
        </w:tc>
        <w:tc>
          <w:tcPr>
            <w:tcW w:w="1350" w:type="dxa"/>
            <w:tcBorders>
              <w:left w:val="single" w:sz="4" w:space="0" w:color="000000"/>
              <w:bottom w:val="single" w:sz="4" w:space="0" w:color="000000"/>
              <w:right w:val="single" w:sz="4" w:space="0" w:color="000000"/>
            </w:tcBorders>
            <w:shd w:val="clear" w:color="auto" w:fill="auto"/>
            <w:vAlign w:val="center"/>
          </w:tcPr>
          <w:p w14:paraId="4E4F7988" w14:textId="407A0DD7" w:rsidR="00C755E5" w:rsidRPr="00761F77" w:rsidRDefault="00C755E5" w:rsidP="00C755E5">
            <w:pPr>
              <w:snapToGrid w:val="0"/>
              <w:jc w:val="center"/>
              <w:rPr>
                <w:rFonts w:ascii="Times New Roman" w:hAnsi="Times New Roman" w:cs="Times New Roman"/>
              </w:rPr>
            </w:pPr>
            <w:r>
              <w:rPr>
                <w:sz w:val="26"/>
                <w:szCs w:val="26"/>
              </w:rPr>
              <w:t>Thiện</w:t>
            </w:r>
          </w:p>
        </w:tc>
      </w:tr>
      <w:tr w:rsidR="00C755E5" w:rsidRPr="00761F77" w14:paraId="0F94B768" w14:textId="77777777" w:rsidTr="0075486D">
        <w:tc>
          <w:tcPr>
            <w:tcW w:w="931" w:type="dxa"/>
            <w:tcBorders>
              <w:left w:val="single" w:sz="4" w:space="0" w:color="000000"/>
              <w:bottom w:val="single" w:sz="4" w:space="0" w:color="000000"/>
            </w:tcBorders>
            <w:shd w:val="clear" w:color="auto" w:fill="auto"/>
            <w:vAlign w:val="center"/>
          </w:tcPr>
          <w:p w14:paraId="63F7DAE6" w14:textId="08632298" w:rsidR="00C755E5" w:rsidRPr="00761F77" w:rsidRDefault="00C755E5" w:rsidP="00C755E5">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3.2.9.7</w:t>
            </w:r>
          </w:p>
        </w:tc>
        <w:tc>
          <w:tcPr>
            <w:tcW w:w="3479" w:type="dxa"/>
            <w:tcBorders>
              <w:left w:val="single" w:sz="4" w:space="0" w:color="000000"/>
              <w:bottom w:val="single" w:sz="4" w:space="0" w:color="000000"/>
            </w:tcBorders>
            <w:shd w:val="clear" w:color="auto" w:fill="auto"/>
            <w:vAlign w:val="center"/>
          </w:tcPr>
          <w:p w14:paraId="3695862B" w14:textId="3784789A" w:rsidR="00C755E5" w:rsidRPr="00761F77" w:rsidRDefault="00C755E5" w:rsidP="00C755E5">
            <w:pPr>
              <w:rPr>
                <w:rFonts w:ascii="Times New Roman" w:eastAsia="Times New Roman" w:hAnsi="Times New Roman" w:cs="Times New Roman"/>
                <w:color w:val="000000"/>
                <w:sz w:val="26"/>
                <w:szCs w:val="26"/>
              </w:rPr>
            </w:pPr>
            <w:r>
              <w:rPr>
                <w:rFonts w:eastAsia="Times New Roman"/>
                <w:color w:val="000000"/>
                <w:sz w:val="26"/>
                <w:szCs w:val="26"/>
              </w:rPr>
              <w:t xml:space="preserve">Re-test </w:t>
            </w:r>
            <w:r w:rsidRPr="00761F77">
              <w:rPr>
                <w:rFonts w:ascii="Times New Roman" w:eastAsia="Times New Roman" w:hAnsi="Times New Roman" w:cs="Times New Roman"/>
                <w:color w:val="000000"/>
                <w:sz w:val="26"/>
                <w:szCs w:val="26"/>
              </w:rPr>
              <w:t xml:space="preserve">giao diện </w:t>
            </w:r>
            <w:r>
              <w:rPr>
                <w:rFonts w:ascii="Times New Roman" w:eastAsia="Times New Roman" w:hAnsi="Times New Roman" w:cs="Times New Roman"/>
                <w:color w:val="000000"/>
                <w:sz w:val="26"/>
                <w:szCs w:val="26"/>
              </w:rPr>
              <w:t>liên hệ</w:t>
            </w:r>
          </w:p>
        </w:tc>
        <w:tc>
          <w:tcPr>
            <w:tcW w:w="1350" w:type="dxa"/>
            <w:tcBorders>
              <w:left w:val="single" w:sz="4" w:space="0" w:color="000000"/>
              <w:bottom w:val="single" w:sz="4" w:space="0" w:color="000000"/>
            </w:tcBorders>
            <w:shd w:val="clear" w:color="auto" w:fill="auto"/>
            <w:vAlign w:val="center"/>
          </w:tcPr>
          <w:p w14:paraId="2148FD95" w14:textId="4D78D4C0" w:rsidR="00C755E5" w:rsidRDefault="00C755E5" w:rsidP="00C755E5">
            <w:pPr>
              <w:snapToGrid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5/5/18</w:t>
            </w:r>
          </w:p>
        </w:tc>
        <w:tc>
          <w:tcPr>
            <w:tcW w:w="1440" w:type="dxa"/>
            <w:tcBorders>
              <w:left w:val="single" w:sz="4" w:space="0" w:color="000000"/>
              <w:bottom w:val="single" w:sz="4" w:space="0" w:color="000000"/>
            </w:tcBorders>
            <w:shd w:val="clear" w:color="auto" w:fill="auto"/>
            <w:vAlign w:val="center"/>
          </w:tcPr>
          <w:p w14:paraId="08350E6E" w14:textId="2F86B08E" w:rsidR="00C755E5" w:rsidRDefault="00C755E5" w:rsidP="00C755E5">
            <w:pPr>
              <w:snapToGrid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5/5/18</w:t>
            </w:r>
          </w:p>
        </w:tc>
        <w:tc>
          <w:tcPr>
            <w:tcW w:w="1170" w:type="dxa"/>
            <w:tcBorders>
              <w:left w:val="single" w:sz="4" w:space="0" w:color="000000"/>
              <w:bottom w:val="single" w:sz="4" w:space="0" w:color="000000"/>
            </w:tcBorders>
            <w:shd w:val="clear" w:color="auto" w:fill="auto"/>
            <w:vAlign w:val="center"/>
          </w:tcPr>
          <w:p w14:paraId="76774881" w14:textId="7A2328CF" w:rsidR="00C755E5" w:rsidRPr="00761F77" w:rsidRDefault="00C755E5" w:rsidP="00C755E5">
            <w:pPr>
              <w:snapToGrid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Pr="00761F77">
              <w:rPr>
                <w:rFonts w:ascii="Times New Roman" w:eastAsia="Times New Roman" w:hAnsi="Times New Roman" w:cs="Times New Roman"/>
                <w:color w:val="000000"/>
                <w:sz w:val="26"/>
                <w:szCs w:val="26"/>
              </w:rPr>
              <w:t xml:space="preserve"> giờ</w:t>
            </w:r>
          </w:p>
        </w:tc>
        <w:tc>
          <w:tcPr>
            <w:tcW w:w="1350" w:type="dxa"/>
            <w:tcBorders>
              <w:left w:val="single" w:sz="4" w:space="0" w:color="000000"/>
              <w:bottom w:val="single" w:sz="4" w:space="0" w:color="000000"/>
              <w:right w:val="single" w:sz="4" w:space="0" w:color="000000"/>
            </w:tcBorders>
            <w:shd w:val="clear" w:color="auto" w:fill="auto"/>
            <w:vAlign w:val="center"/>
          </w:tcPr>
          <w:p w14:paraId="5925860E" w14:textId="2571C4E1" w:rsidR="00C755E5" w:rsidRPr="00761F77" w:rsidRDefault="00C755E5" w:rsidP="00C755E5">
            <w:pPr>
              <w:snapToGrid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Anh</w:t>
            </w:r>
          </w:p>
        </w:tc>
      </w:tr>
      <w:tr w:rsidR="00DA3C32" w:rsidRPr="00761F77" w14:paraId="7C61E1FA" w14:textId="77777777" w:rsidTr="0075486D">
        <w:tc>
          <w:tcPr>
            <w:tcW w:w="931" w:type="dxa"/>
            <w:tcBorders>
              <w:left w:val="single" w:sz="4" w:space="0" w:color="000000"/>
              <w:bottom w:val="single" w:sz="4" w:space="0" w:color="000000"/>
            </w:tcBorders>
            <w:shd w:val="clear" w:color="auto" w:fill="auto"/>
            <w:vAlign w:val="center"/>
          </w:tcPr>
          <w:p w14:paraId="5715767E" w14:textId="77777777" w:rsidR="00DA3C32" w:rsidRPr="00761F77" w:rsidRDefault="00DA3C32" w:rsidP="00DA3C32">
            <w:pPr>
              <w:rPr>
                <w:rFonts w:ascii="Times New Roman" w:hAnsi="Times New Roman" w:cs="Times New Roman"/>
              </w:rPr>
            </w:pPr>
            <w:r w:rsidRPr="00761F77">
              <w:rPr>
                <w:rFonts w:ascii="Times New Roman" w:eastAsia="Times New Roman" w:hAnsi="Times New Roman" w:cs="Times New Roman"/>
                <w:b/>
                <w:bCs/>
                <w:color w:val="000000"/>
                <w:sz w:val="26"/>
                <w:szCs w:val="26"/>
              </w:rPr>
              <w:t>3.2.10</w:t>
            </w:r>
          </w:p>
        </w:tc>
        <w:tc>
          <w:tcPr>
            <w:tcW w:w="3479" w:type="dxa"/>
            <w:tcBorders>
              <w:left w:val="single" w:sz="4" w:space="0" w:color="000000"/>
              <w:bottom w:val="single" w:sz="4" w:space="0" w:color="000000"/>
            </w:tcBorders>
            <w:shd w:val="clear" w:color="auto" w:fill="auto"/>
            <w:vAlign w:val="center"/>
          </w:tcPr>
          <w:p w14:paraId="6D6FB39C" w14:textId="77777777" w:rsidR="00DA3C32" w:rsidRPr="00761F77" w:rsidRDefault="00DA3C32" w:rsidP="00DA3C32">
            <w:pPr>
              <w:rPr>
                <w:rFonts w:ascii="Times New Roman" w:hAnsi="Times New Roman" w:cs="Times New Roman"/>
              </w:rPr>
            </w:pPr>
            <w:r w:rsidRPr="00761F77">
              <w:rPr>
                <w:rFonts w:ascii="Times New Roman" w:eastAsia="Times New Roman" w:hAnsi="Times New Roman" w:cs="Times New Roman"/>
                <w:b/>
                <w:color w:val="000000"/>
                <w:sz w:val="26"/>
                <w:szCs w:val="26"/>
              </w:rPr>
              <w:t>Release Sprint 2:</w:t>
            </w:r>
          </w:p>
        </w:tc>
        <w:tc>
          <w:tcPr>
            <w:tcW w:w="1350" w:type="dxa"/>
            <w:tcBorders>
              <w:left w:val="single" w:sz="4" w:space="0" w:color="000000"/>
              <w:bottom w:val="single" w:sz="4" w:space="0" w:color="000000"/>
            </w:tcBorders>
            <w:shd w:val="clear" w:color="auto" w:fill="auto"/>
            <w:vAlign w:val="center"/>
          </w:tcPr>
          <w:p w14:paraId="714A60D4" w14:textId="2B42B1A7" w:rsidR="00DA3C32" w:rsidRPr="00761F77" w:rsidRDefault="0021430E" w:rsidP="00DA3C32">
            <w:pPr>
              <w:pStyle w:val="ListParagraph"/>
              <w:spacing w:after="0"/>
              <w:ind w:left="0"/>
              <w:jc w:val="center"/>
              <w:rPr>
                <w:rFonts w:ascii="Times New Roman" w:hAnsi="Times New Roman" w:cs="Times New Roman"/>
              </w:rPr>
            </w:pPr>
            <w:r>
              <w:rPr>
                <w:rFonts w:ascii="Times New Roman" w:eastAsia="Times New Roman" w:hAnsi="Times New Roman" w:cs="Times New Roman"/>
                <w:b/>
                <w:bCs/>
                <w:sz w:val="26"/>
                <w:szCs w:val="26"/>
              </w:rPr>
              <w:t>6/5/18</w:t>
            </w:r>
          </w:p>
        </w:tc>
        <w:tc>
          <w:tcPr>
            <w:tcW w:w="1440" w:type="dxa"/>
            <w:tcBorders>
              <w:left w:val="single" w:sz="4" w:space="0" w:color="000000"/>
              <w:bottom w:val="single" w:sz="4" w:space="0" w:color="000000"/>
            </w:tcBorders>
            <w:shd w:val="clear" w:color="auto" w:fill="auto"/>
            <w:vAlign w:val="center"/>
          </w:tcPr>
          <w:p w14:paraId="4D719A47" w14:textId="39A1DC57" w:rsidR="00DA3C32" w:rsidRPr="00761F77" w:rsidRDefault="0021430E" w:rsidP="00DA3C32">
            <w:pPr>
              <w:pStyle w:val="ListParagraph"/>
              <w:spacing w:after="0"/>
              <w:ind w:left="0"/>
              <w:jc w:val="center"/>
              <w:rPr>
                <w:rFonts w:ascii="Times New Roman" w:hAnsi="Times New Roman" w:cs="Times New Roman"/>
              </w:rPr>
            </w:pPr>
            <w:r>
              <w:rPr>
                <w:rFonts w:ascii="Times New Roman" w:eastAsia="Times New Roman" w:hAnsi="Times New Roman" w:cs="Times New Roman"/>
                <w:b/>
                <w:bCs/>
                <w:sz w:val="26"/>
                <w:szCs w:val="26"/>
              </w:rPr>
              <w:t>6/5/2018</w:t>
            </w:r>
          </w:p>
        </w:tc>
        <w:tc>
          <w:tcPr>
            <w:tcW w:w="1170" w:type="dxa"/>
            <w:tcBorders>
              <w:left w:val="single" w:sz="4" w:space="0" w:color="000000"/>
              <w:bottom w:val="single" w:sz="4" w:space="0" w:color="000000"/>
            </w:tcBorders>
            <w:shd w:val="clear" w:color="auto" w:fill="auto"/>
            <w:vAlign w:val="center"/>
          </w:tcPr>
          <w:p w14:paraId="1A3879FA" w14:textId="04AB4599" w:rsidR="00DA3C32" w:rsidRPr="00761F77" w:rsidRDefault="00DA3C32" w:rsidP="00DA3C32">
            <w:pPr>
              <w:snapToGrid w:val="0"/>
              <w:jc w:val="center"/>
              <w:rPr>
                <w:rFonts w:ascii="Times New Roman" w:eastAsia="Times New Roman" w:hAnsi="Times New Roman" w:cs="Times New Roman"/>
                <w:b/>
                <w:bCs/>
                <w:color w:val="000000"/>
                <w:sz w:val="26"/>
                <w:szCs w:val="26"/>
              </w:rPr>
            </w:pPr>
            <w:r w:rsidRPr="00761F77">
              <w:rPr>
                <w:rFonts w:ascii="Times New Roman" w:eastAsia="Times New Roman" w:hAnsi="Times New Roman" w:cs="Times New Roman"/>
                <w:b/>
                <w:bCs/>
                <w:color w:val="000000"/>
                <w:sz w:val="26"/>
                <w:szCs w:val="26"/>
              </w:rPr>
              <w:t>10 giờ</w:t>
            </w:r>
          </w:p>
        </w:tc>
        <w:tc>
          <w:tcPr>
            <w:tcW w:w="1350" w:type="dxa"/>
            <w:tcBorders>
              <w:left w:val="single" w:sz="4" w:space="0" w:color="000000"/>
              <w:bottom w:val="single" w:sz="4" w:space="0" w:color="000000"/>
              <w:right w:val="single" w:sz="4" w:space="0" w:color="000000"/>
            </w:tcBorders>
            <w:shd w:val="clear" w:color="auto" w:fill="auto"/>
            <w:vAlign w:val="center"/>
          </w:tcPr>
          <w:p w14:paraId="03AC19AE" w14:textId="77777777" w:rsidR="00DA3C32" w:rsidRPr="00761F77" w:rsidRDefault="00DA3C32" w:rsidP="00DA3C32">
            <w:pPr>
              <w:snapToGrid w:val="0"/>
              <w:rPr>
                <w:rFonts w:ascii="Times New Roman" w:eastAsia="Times New Roman" w:hAnsi="Times New Roman" w:cs="Times New Roman"/>
                <w:b/>
                <w:bCs/>
                <w:color w:val="000000"/>
                <w:sz w:val="26"/>
                <w:szCs w:val="26"/>
              </w:rPr>
            </w:pPr>
          </w:p>
        </w:tc>
      </w:tr>
      <w:tr w:rsidR="00DA3C32" w:rsidRPr="00761F77" w14:paraId="7AB3C632" w14:textId="77777777" w:rsidTr="0075486D">
        <w:tc>
          <w:tcPr>
            <w:tcW w:w="931" w:type="dxa"/>
            <w:tcBorders>
              <w:left w:val="single" w:sz="4" w:space="0" w:color="000000"/>
              <w:bottom w:val="single" w:sz="4" w:space="0" w:color="000000"/>
            </w:tcBorders>
            <w:shd w:val="clear" w:color="auto" w:fill="auto"/>
            <w:vAlign w:val="center"/>
          </w:tcPr>
          <w:p w14:paraId="522735BF" w14:textId="77777777" w:rsidR="00DA3C32" w:rsidRPr="00761F77" w:rsidRDefault="00DA3C32" w:rsidP="00DA3C32">
            <w:pPr>
              <w:rPr>
                <w:rFonts w:ascii="Times New Roman" w:hAnsi="Times New Roman" w:cs="Times New Roman"/>
              </w:rPr>
            </w:pPr>
            <w:r w:rsidRPr="00761F77">
              <w:rPr>
                <w:rFonts w:ascii="Times New Roman" w:eastAsia="Times New Roman" w:hAnsi="Times New Roman" w:cs="Times New Roman"/>
                <w:color w:val="000000"/>
                <w:sz w:val="26"/>
                <w:szCs w:val="26"/>
              </w:rPr>
              <w:t>3.2.10.1</w:t>
            </w:r>
          </w:p>
        </w:tc>
        <w:tc>
          <w:tcPr>
            <w:tcW w:w="3479" w:type="dxa"/>
            <w:tcBorders>
              <w:left w:val="single" w:sz="4" w:space="0" w:color="000000"/>
              <w:bottom w:val="single" w:sz="4" w:space="0" w:color="000000"/>
            </w:tcBorders>
            <w:shd w:val="clear" w:color="auto" w:fill="auto"/>
            <w:vAlign w:val="center"/>
          </w:tcPr>
          <w:p w14:paraId="4545B907" w14:textId="77777777" w:rsidR="00DA3C32" w:rsidRPr="00761F77" w:rsidRDefault="00DA3C32" w:rsidP="00DA3C32">
            <w:pPr>
              <w:rPr>
                <w:rFonts w:ascii="Times New Roman" w:hAnsi="Times New Roman" w:cs="Times New Roman"/>
              </w:rPr>
            </w:pPr>
            <w:r w:rsidRPr="00761F77">
              <w:rPr>
                <w:rFonts w:ascii="Times New Roman" w:eastAsia="Times New Roman" w:hAnsi="Times New Roman" w:cs="Times New Roman"/>
                <w:color w:val="000000"/>
                <w:sz w:val="26"/>
                <w:szCs w:val="26"/>
              </w:rPr>
              <w:t>Xem lại Sprint 2</w:t>
            </w:r>
          </w:p>
        </w:tc>
        <w:tc>
          <w:tcPr>
            <w:tcW w:w="1350" w:type="dxa"/>
            <w:tcBorders>
              <w:left w:val="single" w:sz="4" w:space="0" w:color="000000"/>
              <w:bottom w:val="single" w:sz="4" w:space="0" w:color="000000"/>
            </w:tcBorders>
            <w:shd w:val="clear" w:color="auto" w:fill="auto"/>
            <w:vAlign w:val="center"/>
          </w:tcPr>
          <w:p w14:paraId="1ED816D0" w14:textId="3DC6A0FE" w:rsidR="00DA3C32" w:rsidRPr="00761F77" w:rsidRDefault="0021430E" w:rsidP="00DA3C32">
            <w:pPr>
              <w:pStyle w:val="ListParagraph"/>
              <w:spacing w:after="0"/>
              <w:ind w:left="0"/>
              <w:jc w:val="center"/>
              <w:rPr>
                <w:rFonts w:ascii="Times New Roman" w:hAnsi="Times New Roman" w:cs="Times New Roman"/>
              </w:rPr>
            </w:pPr>
            <w:r>
              <w:rPr>
                <w:rFonts w:ascii="Times New Roman" w:eastAsia="Times New Roman" w:hAnsi="Times New Roman" w:cs="Times New Roman"/>
                <w:sz w:val="26"/>
                <w:szCs w:val="26"/>
              </w:rPr>
              <w:t>6/5/18</w:t>
            </w:r>
          </w:p>
        </w:tc>
        <w:tc>
          <w:tcPr>
            <w:tcW w:w="1440" w:type="dxa"/>
            <w:tcBorders>
              <w:left w:val="single" w:sz="4" w:space="0" w:color="000000"/>
              <w:bottom w:val="single" w:sz="4" w:space="0" w:color="000000"/>
            </w:tcBorders>
            <w:shd w:val="clear" w:color="auto" w:fill="auto"/>
            <w:vAlign w:val="center"/>
          </w:tcPr>
          <w:p w14:paraId="62EFF829" w14:textId="5EAED838" w:rsidR="00DA3C32" w:rsidRPr="00761F77" w:rsidRDefault="0021430E" w:rsidP="00DA3C32">
            <w:pPr>
              <w:pStyle w:val="ListParagraph"/>
              <w:spacing w:after="0"/>
              <w:ind w:left="0"/>
              <w:jc w:val="center"/>
              <w:rPr>
                <w:rFonts w:ascii="Times New Roman" w:hAnsi="Times New Roman" w:cs="Times New Roman"/>
              </w:rPr>
            </w:pPr>
            <w:r>
              <w:rPr>
                <w:rFonts w:ascii="Times New Roman" w:eastAsia="Times New Roman" w:hAnsi="Times New Roman" w:cs="Times New Roman"/>
                <w:sz w:val="26"/>
                <w:szCs w:val="26"/>
              </w:rPr>
              <w:t>6/5/18</w:t>
            </w:r>
          </w:p>
        </w:tc>
        <w:tc>
          <w:tcPr>
            <w:tcW w:w="1170" w:type="dxa"/>
            <w:tcBorders>
              <w:left w:val="single" w:sz="4" w:space="0" w:color="000000"/>
              <w:bottom w:val="single" w:sz="4" w:space="0" w:color="000000"/>
            </w:tcBorders>
            <w:shd w:val="clear" w:color="auto" w:fill="auto"/>
            <w:vAlign w:val="center"/>
          </w:tcPr>
          <w:p w14:paraId="2B102B7E" w14:textId="77777777" w:rsidR="00DA3C32" w:rsidRPr="00761F77" w:rsidRDefault="00DA3C32" w:rsidP="00DA3C32">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5 giờ</w:t>
            </w:r>
          </w:p>
        </w:tc>
        <w:tc>
          <w:tcPr>
            <w:tcW w:w="1350" w:type="dxa"/>
            <w:tcBorders>
              <w:left w:val="single" w:sz="4" w:space="0" w:color="000000"/>
              <w:bottom w:val="single" w:sz="4" w:space="0" w:color="000000"/>
              <w:right w:val="single" w:sz="4" w:space="0" w:color="000000"/>
            </w:tcBorders>
            <w:shd w:val="clear" w:color="auto" w:fill="auto"/>
            <w:vAlign w:val="center"/>
          </w:tcPr>
          <w:p w14:paraId="26613826" w14:textId="77777777" w:rsidR="00DA3C32" w:rsidRPr="00761F77" w:rsidRDefault="00DA3C32" w:rsidP="00DA3C32">
            <w:pPr>
              <w:snapToGrid w:val="0"/>
              <w:rPr>
                <w:rFonts w:ascii="Times New Roman" w:hAnsi="Times New Roman" w:cs="Times New Roman"/>
              </w:rPr>
            </w:pPr>
            <w:r w:rsidRPr="00761F77">
              <w:rPr>
                <w:rFonts w:ascii="Times New Roman" w:eastAsia="Times New Roman" w:hAnsi="Times New Roman" w:cs="Times New Roman"/>
                <w:color w:val="000000"/>
                <w:sz w:val="26"/>
                <w:szCs w:val="26"/>
              </w:rPr>
              <w:t>Tất cả thành viên</w:t>
            </w:r>
          </w:p>
        </w:tc>
      </w:tr>
      <w:tr w:rsidR="0021430E" w:rsidRPr="00761F77" w14:paraId="3AC79112" w14:textId="77777777" w:rsidTr="0075486D">
        <w:tc>
          <w:tcPr>
            <w:tcW w:w="931" w:type="dxa"/>
            <w:tcBorders>
              <w:left w:val="single" w:sz="4" w:space="0" w:color="000000"/>
              <w:bottom w:val="single" w:sz="4" w:space="0" w:color="000000"/>
            </w:tcBorders>
            <w:shd w:val="clear" w:color="auto" w:fill="auto"/>
            <w:vAlign w:val="center"/>
          </w:tcPr>
          <w:p w14:paraId="5DC75570" w14:textId="77777777" w:rsidR="0021430E" w:rsidRPr="00761F77" w:rsidRDefault="0021430E" w:rsidP="0021430E">
            <w:pPr>
              <w:rPr>
                <w:rFonts w:ascii="Times New Roman" w:hAnsi="Times New Roman" w:cs="Times New Roman"/>
              </w:rPr>
            </w:pPr>
            <w:r w:rsidRPr="00761F77">
              <w:rPr>
                <w:rFonts w:ascii="Times New Roman" w:eastAsia="Times New Roman" w:hAnsi="Times New Roman" w:cs="Times New Roman"/>
                <w:color w:val="000000"/>
                <w:sz w:val="26"/>
                <w:szCs w:val="26"/>
              </w:rPr>
              <w:t>3.2.10.2</w:t>
            </w:r>
          </w:p>
        </w:tc>
        <w:tc>
          <w:tcPr>
            <w:tcW w:w="3479" w:type="dxa"/>
            <w:tcBorders>
              <w:left w:val="single" w:sz="4" w:space="0" w:color="000000"/>
              <w:bottom w:val="single" w:sz="4" w:space="0" w:color="000000"/>
            </w:tcBorders>
            <w:shd w:val="clear" w:color="auto" w:fill="auto"/>
            <w:vAlign w:val="center"/>
          </w:tcPr>
          <w:p w14:paraId="43258B78" w14:textId="77777777" w:rsidR="0021430E" w:rsidRPr="00761F77" w:rsidRDefault="0021430E" w:rsidP="0021430E">
            <w:pPr>
              <w:rPr>
                <w:rFonts w:ascii="Times New Roman" w:hAnsi="Times New Roman" w:cs="Times New Roman"/>
              </w:rPr>
            </w:pPr>
            <w:r w:rsidRPr="00761F77">
              <w:rPr>
                <w:rFonts w:ascii="Times New Roman" w:eastAsia="Times New Roman" w:hAnsi="Times New Roman" w:cs="Times New Roman"/>
                <w:color w:val="000000"/>
                <w:sz w:val="26"/>
                <w:szCs w:val="26"/>
              </w:rPr>
              <w:t>Sprint 2 Retrospective</w:t>
            </w:r>
          </w:p>
        </w:tc>
        <w:tc>
          <w:tcPr>
            <w:tcW w:w="1350" w:type="dxa"/>
            <w:tcBorders>
              <w:left w:val="single" w:sz="4" w:space="0" w:color="000000"/>
              <w:bottom w:val="single" w:sz="4" w:space="0" w:color="000000"/>
            </w:tcBorders>
            <w:shd w:val="clear" w:color="auto" w:fill="auto"/>
            <w:vAlign w:val="center"/>
          </w:tcPr>
          <w:p w14:paraId="12645602" w14:textId="647FA9E5" w:rsidR="0021430E" w:rsidRPr="00761F77" w:rsidRDefault="0021430E" w:rsidP="0021430E">
            <w:pPr>
              <w:pStyle w:val="ListParagraph"/>
              <w:spacing w:after="0"/>
              <w:ind w:left="0"/>
              <w:jc w:val="center"/>
              <w:rPr>
                <w:rFonts w:ascii="Times New Roman" w:hAnsi="Times New Roman" w:cs="Times New Roman"/>
              </w:rPr>
            </w:pPr>
            <w:r>
              <w:rPr>
                <w:rFonts w:ascii="Times New Roman" w:eastAsia="Times New Roman" w:hAnsi="Times New Roman" w:cs="Times New Roman"/>
                <w:sz w:val="26"/>
                <w:szCs w:val="26"/>
              </w:rPr>
              <w:t>6/5/18</w:t>
            </w:r>
          </w:p>
        </w:tc>
        <w:tc>
          <w:tcPr>
            <w:tcW w:w="1440" w:type="dxa"/>
            <w:tcBorders>
              <w:left w:val="single" w:sz="4" w:space="0" w:color="000000"/>
              <w:bottom w:val="single" w:sz="4" w:space="0" w:color="000000"/>
            </w:tcBorders>
            <w:shd w:val="clear" w:color="auto" w:fill="auto"/>
            <w:vAlign w:val="center"/>
          </w:tcPr>
          <w:p w14:paraId="2E445548" w14:textId="3EEEA266" w:rsidR="0021430E" w:rsidRPr="00761F77" w:rsidRDefault="0021430E" w:rsidP="0021430E">
            <w:pPr>
              <w:pStyle w:val="ListParagraph"/>
              <w:spacing w:after="0"/>
              <w:ind w:left="0"/>
              <w:jc w:val="center"/>
              <w:rPr>
                <w:rFonts w:ascii="Times New Roman" w:hAnsi="Times New Roman" w:cs="Times New Roman"/>
              </w:rPr>
            </w:pPr>
            <w:r>
              <w:rPr>
                <w:rFonts w:ascii="Times New Roman" w:eastAsia="Times New Roman" w:hAnsi="Times New Roman" w:cs="Times New Roman"/>
                <w:sz w:val="26"/>
                <w:szCs w:val="26"/>
              </w:rPr>
              <w:t>6/5/18</w:t>
            </w:r>
          </w:p>
        </w:tc>
        <w:tc>
          <w:tcPr>
            <w:tcW w:w="1170" w:type="dxa"/>
            <w:tcBorders>
              <w:left w:val="single" w:sz="4" w:space="0" w:color="000000"/>
              <w:bottom w:val="single" w:sz="4" w:space="0" w:color="000000"/>
            </w:tcBorders>
            <w:shd w:val="clear" w:color="auto" w:fill="auto"/>
            <w:vAlign w:val="center"/>
          </w:tcPr>
          <w:p w14:paraId="0E887ABC" w14:textId="77777777" w:rsidR="0021430E" w:rsidRPr="00761F77" w:rsidRDefault="0021430E" w:rsidP="0021430E">
            <w:pPr>
              <w:snapToGrid w:val="0"/>
              <w:jc w:val="center"/>
              <w:rPr>
                <w:rFonts w:ascii="Times New Roman" w:hAnsi="Times New Roman" w:cs="Times New Roman"/>
              </w:rPr>
            </w:pPr>
            <w:r w:rsidRPr="00761F77">
              <w:rPr>
                <w:rFonts w:ascii="Times New Roman" w:eastAsia="Times New Roman" w:hAnsi="Times New Roman" w:cs="Times New Roman"/>
                <w:color w:val="000000"/>
                <w:sz w:val="26"/>
                <w:szCs w:val="26"/>
              </w:rPr>
              <w:t>5 giờ</w:t>
            </w:r>
          </w:p>
        </w:tc>
        <w:tc>
          <w:tcPr>
            <w:tcW w:w="1350" w:type="dxa"/>
            <w:tcBorders>
              <w:left w:val="single" w:sz="4" w:space="0" w:color="000000"/>
              <w:bottom w:val="single" w:sz="4" w:space="0" w:color="000000"/>
              <w:right w:val="single" w:sz="4" w:space="0" w:color="000000"/>
            </w:tcBorders>
            <w:shd w:val="clear" w:color="auto" w:fill="auto"/>
            <w:vAlign w:val="center"/>
          </w:tcPr>
          <w:p w14:paraId="24D92E07" w14:textId="77777777" w:rsidR="0021430E" w:rsidRPr="00761F77" w:rsidRDefault="0021430E" w:rsidP="0021430E">
            <w:pPr>
              <w:snapToGrid w:val="0"/>
              <w:rPr>
                <w:rFonts w:ascii="Times New Roman" w:hAnsi="Times New Roman" w:cs="Times New Roman"/>
              </w:rPr>
            </w:pPr>
            <w:r w:rsidRPr="00761F77">
              <w:rPr>
                <w:rFonts w:ascii="Times New Roman" w:eastAsia="Times New Roman" w:hAnsi="Times New Roman" w:cs="Times New Roman"/>
                <w:color w:val="000000"/>
                <w:sz w:val="26"/>
                <w:szCs w:val="26"/>
              </w:rPr>
              <w:t>Tất cả thành viên</w:t>
            </w:r>
          </w:p>
        </w:tc>
      </w:tr>
      <w:tr w:rsidR="00DA3C32" w:rsidRPr="00761F77" w14:paraId="292C97B2" w14:textId="77777777" w:rsidTr="00B90527">
        <w:tc>
          <w:tcPr>
            <w:tcW w:w="931" w:type="dxa"/>
            <w:tcBorders>
              <w:top w:val="single" w:sz="4" w:space="0" w:color="000000"/>
              <w:left w:val="single" w:sz="4" w:space="0" w:color="000000"/>
              <w:bottom w:val="single" w:sz="4" w:space="0" w:color="000000"/>
            </w:tcBorders>
            <w:shd w:val="clear" w:color="auto" w:fill="FFFFFF" w:themeFill="background1"/>
            <w:vAlign w:val="center"/>
          </w:tcPr>
          <w:p w14:paraId="61105E6C" w14:textId="77777777" w:rsidR="00DA3C32" w:rsidRPr="00761F77" w:rsidRDefault="00DA3C32" w:rsidP="00DA3C32">
            <w:pPr>
              <w:rPr>
                <w:rFonts w:ascii="Times New Roman" w:hAnsi="Times New Roman" w:cs="Times New Roman"/>
                <w:b/>
              </w:rPr>
            </w:pPr>
            <w:r w:rsidRPr="00761F77">
              <w:rPr>
                <w:rFonts w:ascii="Times New Roman" w:eastAsia="Times New Roman" w:hAnsi="Times New Roman" w:cs="Times New Roman"/>
                <w:b/>
                <w:color w:val="000000"/>
                <w:sz w:val="26"/>
                <w:szCs w:val="26"/>
              </w:rPr>
              <w:t>4</w:t>
            </w:r>
          </w:p>
        </w:tc>
        <w:tc>
          <w:tcPr>
            <w:tcW w:w="3479" w:type="dxa"/>
            <w:tcBorders>
              <w:top w:val="single" w:sz="4" w:space="0" w:color="000000"/>
              <w:left w:val="single" w:sz="4" w:space="0" w:color="000000"/>
              <w:bottom w:val="single" w:sz="4" w:space="0" w:color="000000"/>
            </w:tcBorders>
            <w:shd w:val="clear" w:color="auto" w:fill="FFFFFF" w:themeFill="background1"/>
            <w:vAlign w:val="center"/>
          </w:tcPr>
          <w:p w14:paraId="4C033165" w14:textId="77777777" w:rsidR="00DA3C32" w:rsidRPr="00761F77" w:rsidRDefault="00DA3C32" w:rsidP="00DA3C32">
            <w:pPr>
              <w:rPr>
                <w:rFonts w:ascii="Times New Roman" w:hAnsi="Times New Roman" w:cs="Times New Roman"/>
                <w:b/>
              </w:rPr>
            </w:pPr>
            <w:r w:rsidRPr="00761F77">
              <w:rPr>
                <w:rFonts w:ascii="Times New Roman" w:eastAsia="Times New Roman" w:hAnsi="Times New Roman" w:cs="Times New Roman"/>
                <w:b/>
                <w:color w:val="000000"/>
                <w:sz w:val="26"/>
                <w:szCs w:val="26"/>
              </w:rPr>
              <w:t>Project Meeting</w:t>
            </w:r>
          </w:p>
        </w:tc>
        <w:tc>
          <w:tcPr>
            <w:tcW w:w="1350" w:type="dxa"/>
            <w:tcBorders>
              <w:top w:val="single" w:sz="4" w:space="0" w:color="000000"/>
              <w:left w:val="single" w:sz="4" w:space="0" w:color="000000"/>
              <w:bottom w:val="single" w:sz="4" w:space="0" w:color="000000"/>
            </w:tcBorders>
            <w:shd w:val="clear" w:color="auto" w:fill="FFFFFF" w:themeFill="background1"/>
            <w:vAlign w:val="center"/>
          </w:tcPr>
          <w:p w14:paraId="318AD991" w14:textId="25388867" w:rsidR="00DA3C32" w:rsidRPr="00761F77" w:rsidRDefault="0021430E" w:rsidP="00DA3C32">
            <w:pPr>
              <w:pStyle w:val="ListParagraph"/>
              <w:keepNext/>
              <w:snapToGrid w:val="0"/>
              <w:spacing w:after="0"/>
              <w:ind w:left="0"/>
              <w:jc w:val="center"/>
              <w:rPr>
                <w:rFonts w:ascii="Times New Roman" w:hAnsi="Times New Roman" w:cs="Times New Roman"/>
                <w:b/>
              </w:rPr>
            </w:pPr>
            <w:r>
              <w:rPr>
                <w:rFonts w:ascii="Times New Roman" w:eastAsia="Times New Roman" w:hAnsi="Times New Roman" w:cs="Times New Roman"/>
                <w:b/>
                <w:bCs/>
                <w:color w:val="000000"/>
                <w:sz w:val="26"/>
                <w:szCs w:val="26"/>
              </w:rPr>
              <w:t>7/05/18</w:t>
            </w:r>
          </w:p>
        </w:tc>
        <w:tc>
          <w:tcPr>
            <w:tcW w:w="1440" w:type="dxa"/>
            <w:tcBorders>
              <w:top w:val="single" w:sz="4" w:space="0" w:color="000000"/>
              <w:left w:val="single" w:sz="4" w:space="0" w:color="000000"/>
              <w:bottom w:val="single" w:sz="4" w:space="0" w:color="000000"/>
            </w:tcBorders>
            <w:shd w:val="clear" w:color="auto" w:fill="FFFFFF" w:themeFill="background1"/>
            <w:vAlign w:val="center"/>
          </w:tcPr>
          <w:p w14:paraId="36C95C67" w14:textId="5EB98C3A" w:rsidR="00DA3C32" w:rsidRPr="00761F77" w:rsidRDefault="0021430E" w:rsidP="00DA3C32">
            <w:pPr>
              <w:pStyle w:val="ListParagraph"/>
              <w:keepNext/>
              <w:spacing w:after="0"/>
              <w:ind w:left="0"/>
              <w:jc w:val="center"/>
              <w:rPr>
                <w:rFonts w:ascii="Times New Roman" w:hAnsi="Times New Roman" w:cs="Times New Roman"/>
                <w:b/>
              </w:rPr>
            </w:pPr>
            <w:r>
              <w:rPr>
                <w:rFonts w:ascii="Times New Roman" w:eastAsia="Times New Roman" w:hAnsi="Times New Roman" w:cs="Times New Roman"/>
                <w:b/>
                <w:sz w:val="26"/>
                <w:szCs w:val="26"/>
              </w:rPr>
              <w:t>7/05/18</w:t>
            </w:r>
          </w:p>
        </w:tc>
        <w:tc>
          <w:tcPr>
            <w:tcW w:w="1170" w:type="dxa"/>
            <w:tcBorders>
              <w:top w:val="single" w:sz="4" w:space="0" w:color="000000"/>
              <w:left w:val="single" w:sz="4" w:space="0" w:color="000000"/>
              <w:bottom w:val="single" w:sz="4" w:space="0" w:color="000000"/>
            </w:tcBorders>
            <w:shd w:val="clear" w:color="auto" w:fill="FFFFFF" w:themeFill="background1"/>
            <w:vAlign w:val="center"/>
          </w:tcPr>
          <w:p w14:paraId="65EAB541" w14:textId="77777777" w:rsidR="00DA3C32" w:rsidRPr="00761F77" w:rsidRDefault="00DA3C32" w:rsidP="00DA3C32">
            <w:pPr>
              <w:jc w:val="center"/>
              <w:rPr>
                <w:rFonts w:ascii="Times New Roman" w:hAnsi="Times New Roman" w:cs="Times New Roman"/>
                <w:b/>
              </w:rPr>
            </w:pPr>
            <w:r w:rsidRPr="00761F77">
              <w:rPr>
                <w:rFonts w:ascii="Times New Roman" w:eastAsia="Times New Roman" w:hAnsi="Times New Roman" w:cs="Times New Roman"/>
                <w:b/>
                <w:color w:val="000000"/>
                <w:sz w:val="26"/>
                <w:szCs w:val="26"/>
              </w:rPr>
              <w:t>8 giờ</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83876A5" w14:textId="77777777" w:rsidR="00DA3C32" w:rsidRPr="00761F77" w:rsidRDefault="00DA3C32" w:rsidP="00DA3C32">
            <w:pPr>
              <w:snapToGrid w:val="0"/>
              <w:jc w:val="center"/>
              <w:rPr>
                <w:rFonts w:ascii="Times New Roman" w:hAnsi="Times New Roman" w:cs="Times New Roman"/>
                <w:b/>
              </w:rPr>
            </w:pPr>
            <w:r w:rsidRPr="00761F77">
              <w:rPr>
                <w:rFonts w:ascii="Times New Roman" w:eastAsia="Times New Roman" w:hAnsi="Times New Roman" w:cs="Times New Roman"/>
                <w:b/>
                <w:color w:val="000000"/>
                <w:sz w:val="26"/>
                <w:szCs w:val="26"/>
              </w:rPr>
              <w:t>Tất cả thành viên</w:t>
            </w:r>
          </w:p>
        </w:tc>
      </w:tr>
      <w:tr w:rsidR="00DA3C32" w:rsidRPr="00761F77" w14:paraId="124F99D7" w14:textId="77777777" w:rsidTr="00B90527">
        <w:tc>
          <w:tcPr>
            <w:tcW w:w="931" w:type="dxa"/>
            <w:tcBorders>
              <w:left w:val="single" w:sz="4" w:space="0" w:color="000000"/>
              <w:bottom w:val="single" w:sz="4" w:space="0" w:color="000000"/>
            </w:tcBorders>
            <w:shd w:val="clear" w:color="auto" w:fill="FFFFFF" w:themeFill="background1"/>
            <w:vAlign w:val="center"/>
          </w:tcPr>
          <w:p w14:paraId="2EC455F7" w14:textId="77777777" w:rsidR="00DA3C32" w:rsidRPr="00761F77" w:rsidRDefault="00DA3C32" w:rsidP="00DA3C32">
            <w:pPr>
              <w:rPr>
                <w:rFonts w:ascii="Times New Roman" w:hAnsi="Times New Roman" w:cs="Times New Roman"/>
                <w:b/>
              </w:rPr>
            </w:pPr>
            <w:r w:rsidRPr="00761F77">
              <w:rPr>
                <w:rFonts w:ascii="Times New Roman" w:eastAsia="Times New Roman" w:hAnsi="Times New Roman" w:cs="Times New Roman"/>
                <w:b/>
                <w:color w:val="000000"/>
                <w:sz w:val="26"/>
                <w:szCs w:val="26"/>
              </w:rPr>
              <w:t>5</w:t>
            </w:r>
          </w:p>
        </w:tc>
        <w:tc>
          <w:tcPr>
            <w:tcW w:w="3479" w:type="dxa"/>
            <w:tcBorders>
              <w:left w:val="single" w:sz="4" w:space="0" w:color="000000"/>
              <w:bottom w:val="single" w:sz="4" w:space="0" w:color="000000"/>
            </w:tcBorders>
            <w:shd w:val="clear" w:color="auto" w:fill="FFFFFF" w:themeFill="background1"/>
            <w:vAlign w:val="center"/>
          </w:tcPr>
          <w:p w14:paraId="3D22B774" w14:textId="77777777" w:rsidR="00DA3C32" w:rsidRPr="00761F77" w:rsidRDefault="00DA3C32" w:rsidP="00DA3C32">
            <w:pPr>
              <w:rPr>
                <w:rFonts w:ascii="Times New Roman" w:hAnsi="Times New Roman" w:cs="Times New Roman"/>
                <w:b/>
              </w:rPr>
            </w:pPr>
            <w:r w:rsidRPr="00761F77">
              <w:rPr>
                <w:rFonts w:ascii="Times New Roman" w:eastAsia="Times New Roman" w:hAnsi="Times New Roman" w:cs="Times New Roman"/>
                <w:b/>
                <w:color w:val="000000"/>
                <w:sz w:val="26"/>
                <w:szCs w:val="26"/>
              </w:rPr>
              <w:t>Final release</w:t>
            </w:r>
          </w:p>
        </w:tc>
        <w:tc>
          <w:tcPr>
            <w:tcW w:w="1350" w:type="dxa"/>
            <w:tcBorders>
              <w:left w:val="single" w:sz="4" w:space="0" w:color="000000"/>
              <w:bottom w:val="single" w:sz="4" w:space="0" w:color="000000"/>
            </w:tcBorders>
            <w:shd w:val="clear" w:color="auto" w:fill="FFFFFF" w:themeFill="background1"/>
            <w:vAlign w:val="center"/>
          </w:tcPr>
          <w:p w14:paraId="77E4A4FE" w14:textId="4D11096A" w:rsidR="00DA3C32" w:rsidRPr="00761F77" w:rsidRDefault="0021430E" w:rsidP="00DA3C32">
            <w:pPr>
              <w:pStyle w:val="ListParagraph"/>
              <w:keepNext/>
              <w:spacing w:after="0"/>
              <w:ind w:left="0"/>
              <w:jc w:val="center"/>
              <w:rPr>
                <w:rFonts w:ascii="Times New Roman" w:hAnsi="Times New Roman" w:cs="Times New Roman"/>
                <w:b/>
              </w:rPr>
            </w:pPr>
            <w:r>
              <w:rPr>
                <w:rFonts w:ascii="Times New Roman" w:eastAsia="Times New Roman" w:hAnsi="Times New Roman" w:cs="Times New Roman"/>
                <w:b/>
                <w:sz w:val="26"/>
                <w:szCs w:val="26"/>
              </w:rPr>
              <w:t>8/05/18</w:t>
            </w:r>
          </w:p>
        </w:tc>
        <w:tc>
          <w:tcPr>
            <w:tcW w:w="1440" w:type="dxa"/>
            <w:tcBorders>
              <w:left w:val="single" w:sz="4" w:space="0" w:color="000000"/>
              <w:bottom w:val="single" w:sz="4" w:space="0" w:color="000000"/>
            </w:tcBorders>
            <w:shd w:val="clear" w:color="auto" w:fill="FFFFFF" w:themeFill="background1"/>
            <w:vAlign w:val="center"/>
          </w:tcPr>
          <w:p w14:paraId="199AABE5" w14:textId="6A3C1C46" w:rsidR="00DA3C32" w:rsidRPr="00761F77" w:rsidRDefault="0021430E" w:rsidP="00DA3C32">
            <w:pPr>
              <w:pStyle w:val="ListParagraph"/>
              <w:keepNext/>
              <w:spacing w:after="0"/>
              <w:ind w:left="0"/>
              <w:jc w:val="center"/>
              <w:rPr>
                <w:rFonts w:ascii="Times New Roman" w:hAnsi="Times New Roman" w:cs="Times New Roman"/>
                <w:b/>
              </w:rPr>
            </w:pPr>
            <w:r>
              <w:rPr>
                <w:rFonts w:ascii="Times New Roman" w:hAnsi="Times New Roman" w:cs="Times New Roman"/>
                <w:b/>
                <w:sz w:val="26"/>
                <w:szCs w:val="26"/>
              </w:rPr>
              <w:t>8</w:t>
            </w:r>
            <w:r>
              <w:rPr>
                <w:rFonts w:ascii="Times New Roman" w:eastAsia="Times New Roman" w:hAnsi="Times New Roman" w:cs="Times New Roman"/>
                <w:b/>
                <w:sz w:val="26"/>
                <w:szCs w:val="26"/>
              </w:rPr>
              <w:t>/05/18</w:t>
            </w:r>
          </w:p>
        </w:tc>
        <w:tc>
          <w:tcPr>
            <w:tcW w:w="1170" w:type="dxa"/>
            <w:tcBorders>
              <w:left w:val="single" w:sz="4" w:space="0" w:color="000000"/>
              <w:bottom w:val="single" w:sz="4" w:space="0" w:color="000000"/>
            </w:tcBorders>
            <w:shd w:val="clear" w:color="auto" w:fill="FFFFFF" w:themeFill="background1"/>
            <w:vAlign w:val="center"/>
          </w:tcPr>
          <w:p w14:paraId="5DC14156" w14:textId="77777777" w:rsidR="00DA3C32" w:rsidRPr="00761F77" w:rsidRDefault="00DA3C32" w:rsidP="00DA3C32">
            <w:pPr>
              <w:jc w:val="center"/>
              <w:rPr>
                <w:rFonts w:ascii="Times New Roman" w:hAnsi="Times New Roman" w:cs="Times New Roman"/>
                <w:b/>
              </w:rPr>
            </w:pPr>
            <w:r w:rsidRPr="00761F77">
              <w:rPr>
                <w:rFonts w:ascii="Times New Roman" w:eastAsia="Times New Roman" w:hAnsi="Times New Roman" w:cs="Times New Roman"/>
                <w:b/>
                <w:color w:val="000000"/>
                <w:sz w:val="26"/>
                <w:szCs w:val="26"/>
              </w:rPr>
              <w:t>8 giờ</w:t>
            </w:r>
          </w:p>
        </w:tc>
        <w:tc>
          <w:tcPr>
            <w:tcW w:w="1350" w:type="dxa"/>
            <w:tcBorders>
              <w:left w:val="single" w:sz="4" w:space="0" w:color="000000"/>
              <w:bottom w:val="single" w:sz="4" w:space="0" w:color="000000"/>
              <w:right w:val="single" w:sz="4" w:space="0" w:color="000000"/>
            </w:tcBorders>
            <w:shd w:val="clear" w:color="auto" w:fill="FFFFFF" w:themeFill="background1"/>
            <w:vAlign w:val="center"/>
          </w:tcPr>
          <w:p w14:paraId="59F47594" w14:textId="77777777" w:rsidR="00DA3C32" w:rsidRPr="00761F77" w:rsidRDefault="00DA3C32" w:rsidP="00DA3C32">
            <w:pPr>
              <w:snapToGrid w:val="0"/>
              <w:jc w:val="center"/>
              <w:rPr>
                <w:rFonts w:ascii="Times New Roman" w:hAnsi="Times New Roman" w:cs="Times New Roman"/>
                <w:b/>
              </w:rPr>
            </w:pPr>
            <w:r w:rsidRPr="00761F77">
              <w:rPr>
                <w:rFonts w:ascii="Times New Roman" w:eastAsia="Times New Roman" w:hAnsi="Times New Roman" w:cs="Times New Roman"/>
                <w:b/>
                <w:color w:val="000000"/>
                <w:sz w:val="26"/>
                <w:szCs w:val="26"/>
              </w:rPr>
              <w:t>Tất cả thành viên</w:t>
            </w:r>
          </w:p>
        </w:tc>
      </w:tr>
      <w:tr w:rsidR="00DA3C32" w:rsidRPr="00761F77" w14:paraId="26C50D44" w14:textId="77777777" w:rsidTr="0075486D">
        <w:trPr>
          <w:trHeight w:val="647"/>
        </w:trPr>
        <w:tc>
          <w:tcPr>
            <w:tcW w:w="7200" w:type="dxa"/>
            <w:gridSpan w:val="4"/>
            <w:tcBorders>
              <w:top w:val="single" w:sz="4" w:space="0" w:color="000000"/>
              <w:left w:val="single" w:sz="4" w:space="0" w:color="000000"/>
              <w:bottom w:val="single" w:sz="4" w:space="0" w:color="000000"/>
            </w:tcBorders>
            <w:shd w:val="clear" w:color="auto" w:fill="FFFFFF"/>
            <w:vAlign w:val="center"/>
          </w:tcPr>
          <w:p w14:paraId="12CD963D" w14:textId="77777777" w:rsidR="00DA3C32" w:rsidRPr="00761F77" w:rsidRDefault="00DA3C32" w:rsidP="00DA3C32">
            <w:pPr>
              <w:rPr>
                <w:rFonts w:ascii="Times New Roman" w:hAnsi="Times New Roman" w:cs="Times New Roman"/>
              </w:rPr>
            </w:pPr>
            <w:r w:rsidRPr="00761F77">
              <w:rPr>
                <w:rFonts w:ascii="Times New Roman" w:eastAsia="Times New Roman" w:hAnsi="Times New Roman" w:cs="Times New Roman"/>
                <w:b/>
                <w:color w:val="000000"/>
                <w:sz w:val="26"/>
                <w:szCs w:val="26"/>
              </w:rPr>
              <w:t>Tổng giờ làm việc</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409606C" w14:textId="07729845" w:rsidR="00DA3C32" w:rsidRPr="00761F77" w:rsidRDefault="00377782" w:rsidP="00DA3C32">
            <w:pPr>
              <w:rPr>
                <w:rFonts w:ascii="Times New Roman" w:hAnsi="Times New Roman" w:cs="Times New Roman"/>
              </w:rPr>
            </w:pPr>
            <w:r>
              <w:rPr>
                <w:rFonts w:ascii="Times New Roman" w:eastAsia="Times New Roman" w:hAnsi="Times New Roman" w:cs="Times New Roman"/>
                <w:b/>
                <w:color w:val="000000"/>
                <w:sz w:val="26"/>
                <w:szCs w:val="26"/>
              </w:rPr>
              <w:t>57</w:t>
            </w:r>
            <w:r w:rsidR="00206171">
              <w:rPr>
                <w:rFonts w:ascii="Times New Roman" w:eastAsia="Times New Roman" w:hAnsi="Times New Roman" w:cs="Times New Roman"/>
                <w:b/>
                <w:color w:val="000000"/>
                <w:sz w:val="26"/>
                <w:szCs w:val="26"/>
              </w:rPr>
              <w:t>9</w:t>
            </w:r>
            <w:r w:rsidR="00DA3C32" w:rsidRPr="00761F77">
              <w:rPr>
                <w:rFonts w:ascii="Times New Roman" w:eastAsia="Times New Roman" w:hAnsi="Times New Roman" w:cs="Times New Roman"/>
                <w:b/>
                <w:color w:val="000000"/>
                <w:sz w:val="26"/>
                <w:szCs w:val="26"/>
              </w:rPr>
              <w:t xml:space="preserve"> giờ</w:t>
            </w:r>
          </w:p>
        </w:tc>
      </w:tr>
    </w:tbl>
    <w:p w14:paraId="709AB142" w14:textId="77777777" w:rsidR="00D65EAD" w:rsidRPr="00761F77" w:rsidRDefault="00D65EAD" w:rsidP="00D65EAD">
      <w:pPr>
        <w:rPr>
          <w:rFonts w:ascii="Times New Roman" w:hAnsi="Times New Roman" w:cs="Times New Roman"/>
        </w:rPr>
      </w:pPr>
    </w:p>
    <w:p w14:paraId="798F1CB8" w14:textId="77777777" w:rsidR="00D65EAD" w:rsidRPr="00761F77" w:rsidRDefault="00D65EAD" w:rsidP="00D65EAD">
      <w:pPr>
        <w:rPr>
          <w:rFonts w:ascii="Times New Roman" w:eastAsia="Times New Roman" w:hAnsi="Times New Roman" w:cs="Times New Roman"/>
          <w:b/>
          <w:sz w:val="26"/>
          <w:szCs w:val="26"/>
        </w:rPr>
      </w:pPr>
      <w:bookmarkStart w:id="37" w:name="_35nkun2"/>
      <w:bookmarkEnd w:id="37"/>
    </w:p>
    <w:p w14:paraId="024DC6D8" w14:textId="77777777" w:rsidR="00D65EAD" w:rsidRPr="00761F77" w:rsidRDefault="00D65EAD" w:rsidP="00D65EAD">
      <w:pPr>
        <w:pStyle w:val="Heading2"/>
        <w:numPr>
          <w:ilvl w:val="1"/>
          <w:numId w:val="13"/>
        </w:numPr>
        <w:rPr>
          <w:rFonts w:cs="Times New Roman"/>
        </w:rPr>
      </w:pPr>
      <w:bookmarkStart w:id="38" w:name="_1ksv4uv"/>
      <w:bookmarkStart w:id="39" w:name="_Toc480824077"/>
      <w:bookmarkStart w:id="40" w:name="_Toc482369958"/>
      <w:bookmarkStart w:id="41" w:name="_Toc482369984"/>
      <w:bookmarkEnd w:id="38"/>
      <w:r w:rsidRPr="00761F77">
        <w:rPr>
          <w:rFonts w:cs="Times New Roman"/>
        </w:rPr>
        <w:lastRenderedPageBreak/>
        <w:t>C</w:t>
      </w:r>
      <w:bookmarkEnd w:id="39"/>
      <w:r w:rsidR="00FF2796" w:rsidRPr="00761F77">
        <w:rPr>
          <w:rFonts w:cs="Times New Roman"/>
        </w:rPr>
        <w:t>hi phí</w:t>
      </w:r>
      <w:bookmarkEnd w:id="40"/>
      <w:bookmarkEnd w:id="41"/>
    </w:p>
    <w:p w14:paraId="7CD1F3A7" w14:textId="77777777" w:rsidR="00D65EAD" w:rsidRPr="00761F77" w:rsidRDefault="00FF2796" w:rsidP="00D65EAD">
      <w:pPr>
        <w:pStyle w:val="Heading3"/>
        <w:numPr>
          <w:ilvl w:val="2"/>
          <w:numId w:val="14"/>
        </w:numPr>
        <w:rPr>
          <w:rFonts w:cs="Times New Roman"/>
        </w:rPr>
      </w:pPr>
      <w:bookmarkStart w:id="42" w:name="_44sinio"/>
      <w:bookmarkStart w:id="43" w:name="_Toc480824078"/>
      <w:bookmarkStart w:id="44" w:name="_Toc482369959"/>
      <w:bookmarkStart w:id="45" w:name="_Toc482369985"/>
      <w:bookmarkEnd w:id="42"/>
      <w:r w:rsidRPr="00761F77">
        <w:rPr>
          <w:rFonts w:cs="Times New Roman"/>
        </w:rPr>
        <w:t>Người</w:t>
      </w:r>
      <w:r w:rsidR="00D65EAD" w:rsidRPr="00761F77">
        <w:rPr>
          <w:rFonts w:cs="Times New Roman"/>
        </w:rPr>
        <w:t>/</w:t>
      </w:r>
      <w:bookmarkEnd w:id="43"/>
      <w:r w:rsidRPr="00761F77">
        <w:rPr>
          <w:rFonts w:cs="Times New Roman"/>
        </w:rPr>
        <w:t>giờ</w:t>
      </w:r>
      <w:bookmarkEnd w:id="44"/>
      <w:bookmarkEnd w:id="45"/>
    </w:p>
    <w:tbl>
      <w:tblPr>
        <w:tblW w:w="0" w:type="auto"/>
        <w:tblInd w:w="108" w:type="dxa"/>
        <w:tblLayout w:type="fixed"/>
        <w:tblLook w:val="0000" w:firstRow="0" w:lastRow="0" w:firstColumn="0" w:lastColumn="0" w:noHBand="0" w:noVBand="0"/>
      </w:tblPr>
      <w:tblGrid>
        <w:gridCol w:w="3330"/>
        <w:gridCol w:w="2070"/>
        <w:gridCol w:w="2700"/>
      </w:tblGrid>
      <w:tr w:rsidR="00D65EAD" w:rsidRPr="00761F77" w14:paraId="1AAE0F14" w14:textId="77777777" w:rsidTr="00B90527">
        <w:tc>
          <w:tcPr>
            <w:tcW w:w="3330" w:type="dxa"/>
            <w:tcBorders>
              <w:top w:val="single" w:sz="4" w:space="0" w:color="000000"/>
              <w:left w:val="single" w:sz="4" w:space="0" w:color="000000"/>
              <w:bottom w:val="single" w:sz="4" w:space="0" w:color="000000"/>
            </w:tcBorders>
            <w:shd w:val="clear" w:color="auto" w:fill="FFFFFF" w:themeFill="background1"/>
          </w:tcPr>
          <w:p w14:paraId="1D7D4DCD" w14:textId="77777777" w:rsidR="00D65EAD" w:rsidRPr="00761F77" w:rsidRDefault="00FF2796" w:rsidP="00991241">
            <w:pPr>
              <w:spacing w:line="360" w:lineRule="auto"/>
              <w:rPr>
                <w:rFonts w:ascii="Times New Roman" w:hAnsi="Times New Roman" w:cs="Times New Roman"/>
              </w:rPr>
            </w:pPr>
            <w:r w:rsidRPr="00761F77">
              <w:rPr>
                <w:rFonts w:ascii="Times New Roman" w:eastAsia="Times New Roman" w:hAnsi="Times New Roman" w:cs="Times New Roman"/>
                <w:b/>
                <w:color w:val="000000"/>
                <w:sz w:val="26"/>
                <w:szCs w:val="26"/>
              </w:rPr>
              <w:t>Họ tên</w:t>
            </w:r>
          </w:p>
        </w:tc>
        <w:tc>
          <w:tcPr>
            <w:tcW w:w="2070" w:type="dxa"/>
            <w:tcBorders>
              <w:top w:val="single" w:sz="4" w:space="0" w:color="000000"/>
              <w:left w:val="single" w:sz="4" w:space="0" w:color="000000"/>
              <w:bottom w:val="single" w:sz="4" w:space="0" w:color="000000"/>
            </w:tcBorders>
            <w:shd w:val="clear" w:color="auto" w:fill="FFFFFF" w:themeFill="background1"/>
          </w:tcPr>
          <w:p w14:paraId="6B1E6CE3" w14:textId="77777777" w:rsidR="00D65EAD" w:rsidRPr="00761F77" w:rsidRDefault="00FF2796" w:rsidP="00991241">
            <w:pPr>
              <w:spacing w:line="360" w:lineRule="auto"/>
              <w:rPr>
                <w:rFonts w:ascii="Times New Roman" w:hAnsi="Times New Roman" w:cs="Times New Roman"/>
              </w:rPr>
            </w:pPr>
            <w:r w:rsidRPr="00761F77">
              <w:rPr>
                <w:rFonts w:ascii="Times New Roman" w:eastAsia="Times New Roman" w:hAnsi="Times New Roman" w:cs="Times New Roman"/>
                <w:b/>
                <w:color w:val="000000"/>
                <w:sz w:val="26"/>
                <w:szCs w:val="26"/>
              </w:rPr>
              <w:t>Chức vụ</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44423F" w14:textId="77777777" w:rsidR="00D65EAD" w:rsidRPr="00761F77" w:rsidRDefault="00FF2796" w:rsidP="00991241">
            <w:pPr>
              <w:spacing w:line="360" w:lineRule="auto"/>
              <w:rPr>
                <w:rFonts w:ascii="Times New Roman" w:hAnsi="Times New Roman" w:cs="Times New Roman"/>
              </w:rPr>
            </w:pPr>
            <w:r w:rsidRPr="00761F77">
              <w:rPr>
                <w:rFonts w:ascii="Times New Roman" w:eastAsia="Times New Roman" w:hAnsi="Times New Roman" w:cs="Times New Roman"/>
                <w:b/>
                <w:color w:val="000000"/>
                <w:sz w:val="26"/>
                <w:szCs w:val="26"/>
              </w:rPr>
              <w:t>Tiền lương (VND/giờ</w:t>
            </w:r>
            <w:r w:rsidR="00D65EAD" w:rsidRPr="00761F77">
              <w:rPr>
                <w:rFonts w:ascii="Times New Roman" w:eastAsia="Times New Roman" w:hAnsi="Times New Roman" w:cs="Times New Roman"/>
                <w:b/>
                <w:color w:val="000000"/>
                <w:sz w:val="26"/>
                <w:szCs w:val="26"/>
              </w:rPr>
              <w:t>)</w:t>
            </w:r>
          </w:p>
        </w:tc>
      </w:tr>
      <w:tr w:rsidR="00EB6226" w:rsidRPr="00761F77" w14:paraId="60A6E459" w14:textId="77777777" w:rsidTr="00FF2796">
        <w:tc>
          <w:tcPr>
            <w:tcW w:w="3330" w:type="dxa"/>
            <w:tcBorders>
              <w:top w:val="single" w:sz="4" w:space="0" w:color="000000"/>
              <w:left w:val="single" w:sz="4" w:space="0" w:color="000000"/>
              <w:bottom w:val="single" w:sz="4" w:space="0" w:color="000000"/>
            </w:tcBorders>
            <w:shd w:val="clear" w:color="auto" w:fill="FFFFFF"/>
          </w:tcPr>
          <w:p w14:paraId="228541D7" w14:textId="39675A46" w:rsidR="00EB6226" w:rsidRPr="00761F77" w:rsidRDefault="00EB6226" w:rsidP="00EB6226">
            <w:pPr>
              <w:spacing w:after="160" w:line="360" w:lineRule="auto"/>
              <w:rPr>
                <w:rFonts w:ascii="Times New Roman" w:hAnsi="Times New Roman" w:cs="Times New Roman"/>
              </w:rPr>
            </w:pPr>
            <w:r w:rsidRPr="004A7F24">
              <w:rPr>
                <w:rFonts w:ascii="Times New Roman" w:eastAsia="Times New Roman" w:hAnsi="Times New Roman" w:cs="Times New Roman"/>
                <w:color w:val="000000"/>
                <w:sz w:val="26"/>
                <w:szCs w:val="26"/>
                <w:lang w:eastAsia="en-US" w:bidi="ar-SA"/>
              </w:rPr>
              <w:t>Nguyễn Văn Thiện</w:t>
            </w:r>
          </w:p>
        </w:tc>
        <w:tc>
          <w:tcPr>
            <w:tcW w:w="2070" w:type="dxa"/>
            <w:tcBorders>
              <w:top w:val="single" w:sz="4" w:space="0" w:color="000000"/>
              <w:left w:val="single" w:sz="4" w:space="0" w:color="000000"/>
              <w:bottom w:val="single" w:sz="4" w:space="0" w:color="000000"/>
            </w:tcBorders>
            <w:shd w:val="clear" w:color="auto" w:fill="FFFFFF"/>
          </w:tcPr>
          <w:p w14:paraId="6D3BAB32" w14:textId="77777777" w:rsidR="00EB6226" w:rsidRPr="00761F77" w:rsidRDefault="00EB6226" w:rsidP="00EB6226">
            <w:pPr>
              <w:spacing w:line="360" w:lineRule="auto"/>
              <w:rPr>
                <w:rFonts w:ascii="Times New Roman" w:hAnsi="Times New Roman" w:cs="Times New Roman"/>
              </w:rPr>
            </w:pPr>
            <w:r w:rsidRPr="00761F77">
              <w:rPr>
                <w:rFonts w:ascii="Times New Roman" w:eastAsia="Times New Roman" w:hAnsi="Times New Roman" w:cs="Times New Roman"/>
                <w:color w:val="000000"/>
                <w:sz w:val="26"/>
                <w:szCs w:val="26"/>
              </w:rPr>
              <w:t>Scrum Master</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14:paraId="2523920E" w14:textId="033C7339" w:rsidR="00EB6226" w:rsidRPr="00761F77" w:rsidRDefault="00EB6226" w:rsidP="00EB6226">
            <w:pPr>
              <w:spacing w:line="360" w:lineRule="auto"/>
              <w:rPr>
                <w:rFonts w:ascii="Times New Roman" w:hAnsi="Times New Roman" w:cs="Times New Roman"/>
              </w:rPr>
            </w:pPr>
            <w:r>
              <w:rPr>
                <w:rFonts w:ascii="Times New Roman" w:eastAsia="Times New Roman" w:hAnsi="Times New Roman" w:cs="Times New Roman"/>
                <w:color w:val="000000"/>
                <w:sz w:val="26"/>
                <w:szCs w:val="26"/>
              </w:rPr>
              <w:t>40</w:t>
            </w:r>
            <w:r w:rsidRPr="00761F77">
              <w:rPr>
                <w:rFonts w:ascii="Times New Roman" w:eastAsia="Times New Roman" w:hAnsi="Times New Roman" w:cs="Times New Roman"/>
                <w:color w:val="000000"/>
                <w:sz w:val="26"/>
                <w:szCs w:val="26"/>
              </w:rPr>
              <w:t>.000</w:t>
            </w:r>
          </w:p>
        </w:tc>
      </w:tr>
      <w:tr w:rsidR="00EB6226" w:rsidRPr="00761F77" w14:paraId="067B1608" w14:textId="77777777" w:rsidTr="00FF2796">
        <w:tc>
          <w:tcPr>
            <w:tcW w:w="3330" w:type="dxa"/>
            <w:tcBorders>
              <w:top w:val="single" w:sz="4" w:space="0" w:color="000000"/>
              <w:left w:val="single" w:sz="4" w:space="0" w:color="000000"/>
              <w:bottom w:val="single" w:sz="4" w:space="0" w:color="000000"/>
            </w:tcBorders>
            <w:shd w:val="clear" w:color="auto" w:fill="FFFFFF"/>
          </w:tcPr>
          <w:p w14:paraId="7D930C2F" w14:textId="6EFC6EC5" w:rsidR="00EB6226" w:rsidRPr="00761F77" w:rsidRDefault="00EB6226" w:rsidP="00EB6226">
            <w:pPr>
              <w:spacing w:line="360" w:lineRule="auto"/>
              <w:rPr>
                <w:rFonts w:ascii="Times New Roman" w:hAnsi="Times New Roman" w:cs="Times New Roman"/>
              </w:rPr>
            </w:pPr>
            <w:r w:rsidRPr="004A7F24">
              <w:rPr>
                <w:rFonts w:ascii="Times New Roman" w:eastAsia="Times New Roman" w:hAnsi="Times New Roman" w:cs="Times New Roman"/>
                <w:color w:val="auto"/>
                <w:sz w:val="26"/>
                <w:szCs w:val="26"/>
                <w:lang w:val="vi-VN" w:eastAsia="en-US" w:bidi="ar-SA"/>
              </w:rPr>
              <w:t>Võ Nhật Quang</w:t>
            </w:r>
          </w:p>
        </w:tc>
        <w:tc>
          <w:tcPr>
            <w:tcW w:w="2070" w:type="dxa"/>
            <w:tcBorders>
              <w:top w:val="single" w:sz="4" w:space="0" w:color="000000"/>
              <w:left w:val="single" w:sz="4" w:space="0" w:color="000000"/>
              <w:bottom w:val="single" w:sz="4" w:space="0" w:color="000000"/>
            </w:tcBorders>
            <w:shd w:val="clear" w:color="auto" w:fill="FFFFFF"/>
          </w:tcPr>
          <w:p w14:paraId="0D476FD2" w14:textId="23A10380" w:rsidR="00EB6226" w:rsidRPr="00761F77" w:rsidRDefault="00EB6226" w:rsidP="00EB6226">
            <w:pPr>
              <w:spacing w:line="360" w:lineRule="auto"/>
              <w:rPr>
                <w:rFonts w:ascii="Times New Roman" w:hAnsi="Times New Roman" w:cs="Times New Roman"/>
              </w:rPr>
            </w:pPr>
            <w:r w:rsidRPr="00761F77">
              <w:rPr>
                <w:rFonts w:ascii="Times New Roman" w:eastAsia="Times New Roman" w:hAnsi="Times New Roman" w:cs="Times New Roman"/>
                <w:color w:val="000000"/>
                <w:sz w:val="26"/>
                <w:szCs w:val="26"/>
              </w:rPr>
              <w:t>Product Owner</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14:paraId="089991CD" w14:textId="3E027FCF" w:rsidR="00EB6226" w:rsidRPr="00761F77" w:rsidRDefault="00EB6226" w:rsidP="00EB6226">
            <w:pPr>
              <w:spacing w:line="360" w:lineRule="auto"/>
              <w:rPr>
                <w:rFonts w:ascii="Times New Roman" w:hAnsi="Times New Roman" w:cs="Times New Roman"/>
              </w:rPr>
            </w:pPr>
            <w:r>
              <w:rPr>
                <w:rFonts w:ascii="Times New Roman" w:eastAsia="Times New Roman" w:hAnsi="Times New Roman" w:cs="Times New Roman"/>
                <w:color w:val="000000"/>
                <w:sz w:val="26"/>
                <w:szCs w:val="26"/>
              </w:rPr>
              <w:t>35</w:t>
            </w:r>
            <w:r w:rsidRPr="00761F77">
              <w:rPr>
                <w:rFonts w:ascii="Times New Roman" w:eastAsia="Times New Roman" w:hAnsi="Times New Roman" w:cs="Times New Roman"/>
                <w:color w:val="000000"/>
                <w:sz w:val="26"/>
                <w:szCs w:val="26"/>
              </w:rPr>
              <w:t>.000</w:t>
            </w:r>
          </w:p>
        </w:tc>
      </w:tr>
      <w:tr w:rsidR="00EB6226" w:rsidRPr="00761F77" w14:paraId="4F3CA2B1" w14:textId="77777777" w:rsidTr="00FF2796">
        <w:tc>
          <w:tcPr>
            <w:tcW w:w="3330" w:type="dxa"/>
            <w:tcBorders>
              <w:top w:val="single" w:sz="4" w:space="0" w:color="000000"/>
              <w:left w:val="single" w:sz="4" w:space="0" w:color="000000"/>
              <w:bottom w:val="single" w:sz="4" w:space="0" w:color="000000"/>
            </w:tcBorders>
            <w:shd w:val="clear" w:color="auto" w:fill="FFFFFF"/>
          </w:tcPr>
          <w:p w14:paraId="3B08D8FE" w14:textId="5BE2D066" w:rsidR="00EB6226" w:rsidRPr="00761F77" w:rsidRDefault="00EB6226" w:rsidP="00EB6226">
            <w:pPr>
              <w:spacing w:line="360" w:lineRule="auto"/>
              <w:rPr>
                <w:rFonts w:ascii="Times New Roman" w:hAnsi="Times New Roman" w:cs="Times New Roman"/>
              </w:rPr>
            </w:pPr>
            <w:r w:rsidRPr="004A7F24">
              <w:rPr>
                <w:rFonts w:ascii="Times New Roman" w:eastAsia="Times New Roman" w:hAnsi="Times New Roman" w:cs="Times New Roman"/>
                <w:color w:val="auto"/>
                <w:sz w:val="26"/>
                <w:szCs w:val="26"/>
                <w:lang w:eastAsia="en-US" w:bidi="ar-SA"/>
              </w:rPr>
              <w:t>Nguyễn Trần Quốc Anh</w:t>
            </w:r>
          </w:p>
        </w:tc>
        <w:tc>
          <w:tcPr>
            <w:tcW w:w="2070" w:type="dxa"/>
            <w:tcBorders>
              <w:top w:val="single" w:sz="4" w:space="0" w:color="000000"/>
              <w:left w:val="single" w:sz="4" w:space="0" w:color="000000"/>
              <w:bottom w:val="single" w:sz="4" w:space="0" w:color="000000"/>
            </w:tcBorders>
            <w:shd w:val="clear" w:color="auto" w:fill="FFFFFF"/>
          </w:tcPr>
          <w:p w14:paraId="5D7968EE" w14:textId="77777777" w:rsidR="00EB6226" w:rsidRPr="00761F77" w:rsidRDefault="00EB6226" w:rsidP="00EB6226">
            <w:pPr>
              <w:spacing w:line="360" w:lineRule="auto"/>
              <w:rPr>
                <w:rFonts w:ascii="Times New Roman" w:hAnsi="Times New Roman" w:cs="Times New Roman"/>
              </w:rPr>
            </w:pPr>
            <w:r w:rsidRPr="00761F77">
              <w:rPr>
                <w:rFonts w:ascii="Times New Roman" w:eastAsia="Times New Roman" w:hAnsi="Times New Roman" w:cs="Times New Roman"/>
                <w:color w:val="000000"/>
                <w:sz w:val="26"/>
                <w:szCs w:val="26"/>
              </w:rPr>
              <w:t>Team Member</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14:paraId="15BB5871" w14:textId="3B13C7C4" w:rsidR="00EB6226" w:rsidRPr="00761F77" w:rsidRDefault="00EB6226" w:rsidP="00EB6226">
            <w:pPr>
              <w:spacing w:line="360" w:lineRule="auto"/>
              <w:rPr>
                <w:rFonts w:ascii="Times New Roman" w:hAnsi="Times New Roman" w:cs="Times New Roman"/>
              </w:rPr>
            </w:pPr>
            <w:r>
              <w:rPr>
                <w:rFonts w:ascii="Times New Roman" w:eastAsia="Times New Roman" w:hAnsi="Times New Roman" w:cs="Times New Roman"/>
                <w:color w:val="000000"/>
                <w:sz w:val="26"/>
                <w:szCs w:val="26"/>
              </w:rPr>
              <w:t>35.0</w:t>
            </w:r>
            <w:r w:rsidRPr="00761F77">
              <w:rPr>
                <w:rFonts w:ascii="Times New Roman" w:eastAsia="Times New Roman" w:hAnsi="Times New Roman" w:cs="Times New Roman"/>
                <w:color w:val="000000"/>
                <w:sz w:val="26"/>
                <w:szCs w:val="26"/>
              </w:rPr>
              <w:t>00</w:t>
            </w:r>
          </w:p>
        </w:tc>
      </w:tr>
      <w:tr w:rsidR="00EB6226" w:rsidRPr="00761F77" w14:paraId="41D67B22" w14:textId="77777777" w:rsidTr="00FF2796">
        <w:trPr>
          <w:trHeight w:val="280"/>
        </w:trPr>
        <w:tc>
          <w:tcPr>
            <w:tcW w:w="3330" w:type="dxa"/>
            <w:tcBorders>
              <w:top w:val="single" w:sz="4" w:space="0" w:color="000000"/>
              <w:left w:val="single" w:sz="4" w:space="0" w:color="000000"/>
              <w:bottom w:val="single" w:sz="4" w:space="0" w:color="000000"/>
            </w:tcBorders>
            <w:shd w:val="clear" w:color="auto" w:fill="FFFFFF"/>
          </w:tcPr>
          <w:p w14:paraId="643A509E" w14:textId="6D408885" w:rsidR="00EB6226" w:rsidRPr="00761F77" w:rsidRDefault="00EB6226" w:rsidP="00EB6226">
            <w:pPr>
              <w:spacing w:line="360" w:lineRule="auto"/>
              <w:rPr>
                <w:rFonts w:ascii="Times New Roman" w:hAnsi="Times New Roman" w:cs="Times New Roman"/>
              </w:rPr>
            </w:pPr>
            <w:r w:rsidRPr="004A7F24">
              <w:rPr>
                <w:rFonts w:ascii="Times New Roman" w:eastAsia="Times New Roman" w:hAnsi="Times New Roman" w:cs="Times New Roman"/>
                <w:color w:val="auto"/>
                <w:sz w:val="26"/>
                <w:szCs w:val="26"/>
                <w:lang w:eastAsia="en-US" w:bidi="ar-SA"/>
              </w:rPr>
              <w:t>Bùi Thế Trình</w:t>
            </w:r>
          </w:p>
        </w:tc>
        <w:tc>
          <w:tcPr>
            <w:tcW w:w="2070" w:type="dxa"/>
            <w:tcBorders>
              <w:top w:val="single" w:sz="4" w:space="0" w:color="000000"/>
              <w:left w:val="single" w:sz="4" w:space="0" w:color="000000"/>
              <w:bottom w:val="single" w:sz="4" w:space="0" w:color="000000"/>
            </w:tcBorders>
            <w:shd w:val="clear" w:color="auto" w:fill="FFFFFF"/>
          </w:tcPr>
          <w:p w14:paraId="2C33A1F4" w14:textId="35FE86A4" w:rsidR="00EB6226" w:rsidRPr="00761F77" w:rsidRDefault="00EB6226" w:rsidP="00EB6226">
            <w:pPr>
              <w:spacing w:line="360" w:lineRule="auto"/>
              <w:rPr>
                <w:rFonts w:ascii="Times New Roman" w:hAnsi="Times New Roman" w:cs="Times New Roman"/>
              </w:rPr>
            </w:pPr>
            <w:r w:rsidRPr="003F1A26">
              <w:rPr>
                <w:rFonts w:ascii="Times New Roman" w:eastAsia="Times New Roman" w:hAnsi="Times New Roman" w:cs="Times New Roman"/>
                <w:color w:val="000000"/>
                <w:sz w:val="26"/>
                <w:szCs w:val="26"/>
              </w:rPr>
              <w:t>Team Member</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14:paraId="53D8DE56" w14:textId="37338BC0" w:rsidR="00EB6226" w:rsidRPr="00761F77" w:rsidRDefault="00EB6226" w:rsidP="00EB6226">
            <w:pPr>
              <w:spacing w:line="360" w:lineRule="auto"/>
              <w:rPr>
                <w:rFonts w:ascii="Times New Roman" w:hAnsi="Times New Roman" w:cs="Times New Roman"/>
              </w:rPr>
            </w:pPr>
            <w:r>
              <w:rPr>
                <w:rFonts w:ascii="Times New Roman" w:eastAsia="Times New Roman" w:hAnsi="Times New Roman" w:cs="Times New Roman"/>
                <w:color w:val="000000"/>
                <w:sz w:val="26"/>
                <w:szCs w:val="26"/>
              </w:rPr>
              <w:t>35</w:t>
            </w:r>
            <w:r w:rsidRPr="00761F77">
              <w:rPr>
                <w:rFonts w:ascii="Times New Roman" w:eastAsia="Times New Roman" w:hAnsi="Times New Roman" w:cs="Times New Roman"/>
                <w:color w:val="000000"/>
                <w:sz w:val="26"/>
                <w:szCs w:val="26"/>
              </w:rPr>
              <w:t>.000</w:t>
            </w:r>
          </w:p>
        </w:tc>
      </w:tr>
      <w:tr w:rsidR="00EB6226" w:rsidRPr="00761F77" w14:paraId="57FDEC2F" w14:textId="77777777" w:rsidTr="00FF2796">
        <w:trPr>
          <w:trHeight w:val="280"/>
        </w:trPr>
        <w:tc>
          <w:tcPr>
            <w:tcW w:w="3330" w:type="dxa"/>
            <w:tcBorders>
              <w:top w:val="single" w:sz="4" w:space="0" w:color="000000"/>
              <w:left w:val="single" w:sz="4" w:space="0" w:color="000000"/>
              <w:bottom w:val="single" w:sz="4" w:space="0" w:color="000000"/>
            </w:tcBorders>
            <w:shd w:val="clear" w:color="auto" w:fill="FFFFFF"/>
          </w:tcPr>
          <w:p w14:paraId="0A9D4B62" w14:textId="5FC24EF3" w:rsidR="00EB6226" w:rsidRPr="00761F77" w:rsidRDefault="00EB6226" w:rsidP="00EB6226">
            <w:pPr>
              <w:spacing w:line="360" w:lineRule="auto"/>
              <w:rPr>
                <w:rFonts w:ascii="Times New Roman" w:eastAsia="Times New Roman" w:hAnsi="Times New Roman" w:cs="Times New Roman"/>
                <w:color w:val="000000"/>
                <w:sz w:val="26"/>
                <w:szCs w:val="26"/>
              </w:rPr>
            </w:pPr>
            <w:r w:rsidRPr="004A7F24">
              <w:rPr>
                <w:rFonts w:ascii="Times New Roman" w:eastAsia="Times New Roman" w:hAnsi="Times New Roman" w:cs="Times New Roman"/>
                <w:color w:val="auto"/>
                <w:sz w:val="26"/>
                <w:szCs w:val="26"/>
                <w:lang w:eastAsia="en-US" w:bidi="ar-SA"/>
              </w:rPr>
              <w:t>Trần Văn Hiếu</w:t>
            </w:r>
          </w:p>
        </w:tc>
        <w:tc>
          <w:tcPr>
            <w:tcW w:w="2070" w:type="dxa"/>
            <w:tcBorders>
              <w:top w:val="single" w:sz="4" w:space="0" w:color="000000"/>
              <w:left w:val="single" w:sz="4" w:space="0" w:color="000000"/>
              <w:bottom w:val="single" w:sz="4" w:space="0" w:color="000000"/>
            </w:tcBorders>
            <w:shd w:val="clear" w:color="auto" w:fill="FFFFFF"/>
          </w:tcPr>
          <w:p w14:paraId="4F619F9B" w14:textId="00802011" w:rsidR="00EB6226" w:rsidRPr="00761F77" w:rsidRDefault="00EB6226" w:rsidP="00EB6226">
            <w:pPr>
              <w:spacing w:line="360" w:lineRule="auto"/>
              <w:rPr>
                <w:rFonts w:ascii="Times New Roman" w:eastAsia="Times New Roman" w:hAnsi="Times New Roman" w:cs="Times New Roman"/>
                <w:color w:val="000000"/>
                <w:sz w:val="26"/>
                <w:szCs w:val="26"/>
              </w:rPr>
            </w:pPr>
            <w:r w:rsidRPr="003F1A26">
              <w:rPr>
                <w:rFonts w:ascii="Times New Roman" w:eastAsia="Times New Roman" w:hAnsi="Times New Roman" w:cs="Times New Roman"/>
                <w:color w:val="000000"/>
                <w:sz w:val="26"/>
                <w:szCs w:val="26"/>
              </w:rPr>
              <w:t>Team Member</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Pr>
          <w:p w14:paraId="6F34CF34" w14:textId="18D61E4C" w:rsidR="00EB6226" w:rsidRDefault="00EB6226" w:rsidP="00EB6226">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35.000</w:t>
            </w:r>
          </w:p>
        </w:tc>
      </w:tr>
    </w:tbl>
    <w:p w14:paraId="3719006A" w14:textId="77777777" w:rsidR="00D65EAD" w:rsidRPr="00761F77" w:rsidRDefault="00D65EAD" w:rsidP="00D65EAD">
      <w:pPr>
        <w:pStyle w:val="Heading3"/>
        <w:numPr>
          <w:ilvl w:val="2"/>
          <w:numId w:val="14"/>
        </w:numPr>
        <w:rPr>
          <w:rFonts w:cs="Times New Roman"/>
        </w:rPr>
      </w:pPr>
      <w:bookmarkStart w:id="46" w:name="_2jxsxqh"/>
      <w:bookmarkStart w:id="47" w:name="_Toc480824079"/>
      <w:bookmarkStart w:id="48" w:name="_Toc482369960"/>
      <w:bookmarkStart w:id="49" w:name="_Toc482369986"/>
      <w:bookmarkEnd w:id="46"/>
      <w:r w:rsidRPr="00761F77">
        <w:rPr>
          <w:rFonts w:cs="Times New Roman"/>
        </w:rPr>
        <w:t>T</w:t>
      </w:r>
      <w:bookmarkEnd w:id="47"/>
      <w:r w:rsidR="00FF2796" w:rsidRPr="00761F77">
        <w:rPr>
          <w:rFonts w:cs="Times New Roman"/>
        </w:rPr>
        <w:t>ổng dự toán</w:t>
      </w:r>
      <w:bookmarkEnd w:id="48"/>
      <w:bookmarkEnd w:id="49"/>
    </w:p>
    <w:tbl>
      <w:tblPr>
        <w:tblW w:w="0" w:type="auto"/>
        <w:tblInd w:w="5" w:type="dxa"/>
        <w:tblLayout w:type="fixed"/>
        <w:tblCellMar>
          <w:left w:w="0" w:type="dxa"/>
          <w:right w:w="0" w:type="dxa"/>
        </w:tblCellMar>
        <w:tblLook w:val="0000" w:firstRow="0" w:lastRow="0" w:firstColumn="0" w:lastColumn="0" w:noHBand="0" w:noVBand="0"/>
      </w:tblPr>
      <w:tblGrid>
        <w:gridCol w:w="1144"/>
        <w:gridCol w:w="3356"/>
        <w:gridCol w:w="1980"/>
        <w:gridCol w:w="1620"/>
      </w:tblGrid>
      <w:tr w:rsidR="00D65EAD" w:rsidRPr="00761F77" w14:paraId="5C79786B" w14:textId="77777777" w:rsidTr="00B90527">
        <w:trPr>
          <w:trHeight w:val="600"/>
        </w:trPr>
        <w:tc>
          <w:tcPr>
            <w:tcW w:w="1144" w:type="dxa"/>
            <w:tcBorders>
              <w:top w:val="single" w:sz="4" w:space="0" w:color="000000"/>
              <w:left w:val="single" w:sz="4" w:space="0" w:color="000000"/>
              <w:bottom w:val="single" w:sz="4" w:space="0" w:color="000000"/>
            </w:tcBorders>
            <w:shd w:val="clear" w:color="auto" w:fill="FFFFFF" w:themeFill="background1"/>
          </w:tcPr>
          <w:p w14:paraId="5531B6E0" w14:textId="77777777" w:rsidR="00D65EAD" w:rsidRPr="00761F77" w:rsidRDefault="00FF2796" w:rsidP="00991241">
            <w:pPr>
              <w:jc w:val="center"/>
              <w:rPr>
                <w:rFonts w:ascii="Times New Roman" w:hAnsi="Times New Roman" w:cs="Times New Roman"/>
              </w:rPr>
            </w:pPr>
            <w:r w:rsidRPr="00761F77">
              <w:rPr>
                <w:rFonts w:ascii="Times New Roman" w:eastAsia="Times New Roman" w:hAnsi="Times New Roman" w:cs="Times New Roman"/>
                <w:b/>
                <w:color w:val="000000"/>
                <w:sz w:val="26"/>
                <w:szCs w:val="26"/>
              </w:rPr>
              <w:t>STT</w:t>
            </w:r>
            <w:r w:rsidR="00D65EAD" w:rsidRPr="00761F77">
              <w:rPr>
                <w:rFonts w:ascii="Times New Roman" w:eastAsia="Times New Roman" w:hAnsi="Times New Roman" w:cs="Times New Roman"/>
                <w:b/>
                <w:color w:val="000000"/>
                <w:sz w:val="26"/>
                <w:szCs w:val="26"/>
              </w:rPr>
              <w:t xml:space="preserve"> </w:t>
            </w:r>
          </w:p>
        </w:tc>
        <w:tc>
          <w:tcPr>
            <w:tcW w:w="3356" w:type="dxa"/>
            <w:tcBorders>
              <w:top w:val="single" w:sz="4" w:space="0" w:color="000000"/>
              <w:left w:val="single" w:sz="4" w:space="0" w:color="000000"/>
              <w:bottom w:val="single" w:sz="4" w:space="0" w:color="000000"/>
            </w:tcBorders>
            <w:shd w:val="clear" w:color="auto" w:fill="FFFFFF" w:themeFill="background1"/>
          </w:tcPr>
          <w:p w14:paraId="6F419D71" w14:textId="19EB7C9E" w:rsidR="00D65EAD" w:rsidRPr="00761F77" w:rsidRDefault="0075486D" w:rsidP="00991241">
            <w:pPr>
              <w:jc w:val="center"/>
              <w:rPr>
                <w:rFonts w:ascii="Times New Roman" w:hAnsi="Times New Roman" w:cs="Times New Roman"/>
              </w:rPr>
            </w:pPr>
            <w:r w:rsidRPr="00761F77">
              <w:rPr>
                <w:rFonts w:ascii="Times New Roman" w:eastAsia="Times New Roman" w:hAnsi="Times New Roman" w:cs="Times New Roman"/>
                <w:b/>
                <w:color w:val="000000"/>
                <w:sz w:val="26"/>
                <w:szCs w:val="26"/>
              </w:rPr>
              <w:t>Tiêu chí</w:t>
            </w:r>
          </w:p>
        </w:tc>
        <w:tc>
          <w:tcPr>
            <w:tcW w:w="1980" w:type="dxa"/>
            <w:tcBorders>
              <w:top w:val="single" w:sz="4" w:space="0" w:color="000000"/>
              <w:left w:val="single" w:sz="4" w:space="0" w:color="000000"/>
              <w:bottom w:val="single" w:sz="4" w:space="0" w:color="000000"/>
            </w:tcBorders>
            <w:shd w:val="clear" w:color="auto" w:fill="FFFFFF" w:themeFill="background1"/>
          </w:tcPr>
          <w:p w14:paraId="4341F1BC" w14:textId="791BDA01" w:rsidR="00D65EAD" w:rsidRPr="00761F77" w:rsidRDefault="0075486D" w:rsidP="0075486D">
            <w:pPr>
              <w:rPr>
                <w:rFonts w:ascii="Times New Roman" w:hAnsi="Times New Roman" w:cs="Times New Roman"/>
              </w:rPr>
            </w:pPr>
            <w:r w:rsidRPr="00761F77">
              <w:rPr>
                <w:rFonts w:ascii="Times New Roman" w:eastAsia="Times New Roman" w:hAnsi="Times New Roman" w:cs="Times New Roman"/>
                <w:b/>
                <w:color w:val="000000"/>
                <w:sz w:val="26"/>
                <w:szCs w:val="26"/>
              </w:rPr>
              <w:t>Chi phí</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E39289" w14:textId="093C2BFD" w:rsidR="00D65EAD" w:rsidRPr="00761F77" w:rsidRDefault="0075486D" w:rsidP="00991241">
            <w:pPr>
              <w:jc w:val="center"/>
              <w:rPr>
                <w:rFonts w:ascii="Times New Roman" w:hAnsi="Times New Roman" w:cs="Times New Roman"/>
              </w:rPr>
            </w:pPr>
            <w:r w:rsidRPr="00761F77">
              <w:rPr>
                <w:rFonts w:ascii="Times New Roman" w:eastAsia="Times New Roman" w:hAnsi="Times New Roman" w:cs="Times New Roman"/>
                <w:b/>
                <w:color w:val="000000"/>
                <w:sz w:val="26"/>
                <w:szCs w:val="26"/>
              </w:rPr>
              <w:t>Tổng</w:t>
            </w:r>
          </w:p>
        </w:tc>
      </w:tr>
      <w:tr w:rsidR="00D65EAD" w:rsidRPr="00761F77" w14:paraId="4121D56E" w14:textId="77777777" w:rsidTr="0075486D">
        <w:tc>
          <w:tcPr>
            <w:tcW w:w="1144" w:type="dxa"/>
            <w:tcBorders>
              <w:left w:val="single" w:sz="4" w:space="0" w:color="000000"/>
              <w:bottom w:val="single" w:sz="4" w:space="0" w:color="000000"/>
            </w:tcBorders>
            <w:shd w:val="clear" w:color="auto" w:fill="auto"/>
          </w:tcPr>
          <w:p w14:paraId="3B0D9B3B"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1</w:t>
            </w:r>
          </w:p>
        </w:tc>
        <w:tc>
          <w:tcPr>
            <w:tcW w:w="3356" w:type="dxa"/>
            <w:tcBorders>
              <w:left w:val="single" w:sz="4" w:space="0" w:color="000000"/>
              <w:bottom w:val="single" w:sz="4" w:space="0" w:color="000000"/>
            </w:tcBorders>
            <w:shd w:val="clear" w:color="auto" w:fill="auto"/>
          </w:tcPr>
          <w:p w14:paraId="1408F1AA" w14:textId="44C7DD88"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color w:val="000000"/>
                <w:sz w:val="26"/>
                <w:szCs w:val="26"/>
              </w:rPr>
              <w:t>Giờ làm việc</w:t>
            </w:r>
          </w:p>
        </w:tc>
        <w:tc>
          <w:tcPr>
            <w:tcW w:w="1980" w:type="dxa"/>
            <w:tcBorders>
              <w:left w:val="single" w:sz="4" w:space="0" w:color="000000"/>
              <w:bottom w:val="single" w:sz="4" w:space="0" w:color="000000"/>
            </w:tcBorders>
            <w:shd w:val="clear" w:color="auto" w:fill="auto"/>
          </w:tcPr>
          <w:p w14:paraId="362BC852" w14:textId="179D89B0" w:rsidR="00D65EAD" w:rsidRPr="00761F77" w:rsidRDefault="0075486D"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20.000</w:t>
            </w:r>
          </w:p>
        </w:tc>
        <w:tc>
          <w:tcPr>
            <w:tcW w:w="1620" w:type="dxa"/>
            <w:tcBorders>
              <w:left w:val="single" w:sz="4" w:space="0" w:color="000000"/>
              <w:bottom w:val="single" w:sz="4" w:space="0" w:color="000000"/>
              <w:right w:val="single" w:sz="4" w:space="0" w:color="000000"/>
            </w:tcBorders>
            <w:shd w:val="clear" w:color="auto" w:fill="auto"/>
          </w:tcPr>
          <w:p w14:paraId="48B0C928" w14:textId="77777777" w:rsidR="00D65EAD" w:rsidRPr="00761F77" w:rsidRDefault="00D65EAD" w:rsidP="00991241">
            <w:pPr>
              <w:snapToGrid w:val="0"/>
              <w:jc w:val="center"/>
              <w:rPr>
                <w:rFonts w:ascii="Times New Roman" w:hAnsi="Times New Roman" w:cs="Times New Roman"/>
              </w:rPr>
            </w:pPr>
          </w:p>
        </w:tc>
      </w:tr>
      <w:tr w:rsidR="00D65EAD" w:rsidRPr="00761F77" w14:paraId="2381F5E0" w14:textId="77777777" w:rsidTr="0075486D">
        <w:tc>
          <w:tcPr>
            <w:tcW w:w="1144" w:type="dxa"/>
            <w:tcBorders>
              <w:left w:val="single" w:sz="4" w:space="0" w:color="000000"/>
              <w:bottom w:val="single" w:sz="4" w:space="0" w:color="000000"/>
            </w:tcBorders>
            <w:shd w:val="clear" w:color="auto" w:fill="auto"/>
          </w:tcPr>
          <w:p w14:paraId="4A05A4E4"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2</w:t>
            </w:r>
          </w:p>
        </w:tc>
        <w:tc>
          <w:tcPr>
            <w:tcW w:w="3356" w:type="dxa"/>
            <w:tcBorders>
              <w:left w:val="single" w:sz="4" w:space="0" w:color="000000"/>
              <w:bottom w:val="single" w:sz="4" w:space="0" w:color="000000"/>
            </w:tcBorders>
            <w:shd w:val="clear" w:color="auto" w:fill="auto"/>
          </w:tcPr>
          <w:p w14:paraId="5593A70D" w14:textId="19299059"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color w:val="000000"/>
                <w:sz w:val="26"/>
                <w:szCs w:val="26"/>
              </w:rPr>
              <w:t>Hỗ trợ đi lại</w:t>
            </w:r>
          </w:p>
        </w:tc>
        <w:tc>
          <w:tcPr>
            <w:tcW w:w="1980" w:type="dxa"/>
            <w:tcBorders>
              <w:left w:val="single" w:sz="4" w:space="0" w:color="000000"/>
              <w:bottom w:val="single" w:sz="4" w:space="0" w:color="000000"/>
            </w:tcBorders>
            <w:shd w:val="clear" w:color="auto" w:fill="auto"/>
          </w:tcPr>
          <w:p w14:paraId="1C7C90F7" w14:textId="168B172B" w:rsidR="00D65EAD" w:rsidRPr="00761F77" w:rsidRDefault="0075486D"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3</w:t>
            </w:r>
            <w:r w:rsidR="00D65EAD" w:rsidRPr="00761F77">
              <w:rPr>
                <w:rFonts w:ascii="Times New Roman" w:eastAsia="Times New Roman" w:hAnsi="Times New Roman" w:cs="Times New Roman"/>
                <w:color w:val="000000"/>
                <w:sz w:val="26"/>
                <w:szCs w:val="26"/>
              </w:rPr>
              <w:t>0</w:t>
            </w:r>
            <w:r w:rsidRPr="00761F77">
              <w:rPr>
                <w:rFonts w:ascii="Times New Roman" w:eastAsia="Times New Roman" w:hAnsi="Times New Roman" w:cs="Times New Roman"/>
                <w:color w:val="000000"/>
                <w:sz w:val="26"/>
                <w:szCs w:val="26"/>
              </w:rPr>
              <w:t>.000</w:t>
            </w:r>
          </w:p>
        </w:tc>
        <w:tc>
          <w:tcPr>
            <w:tcW w:w="1620" w:type="dxa"/>
            <w:tcBorders>
              <w:left w:val="single" w:sz="4" w:space="0" w:color="000000"/>
              <w:bottom w:val="single" w:sz="4" w:space="0" w:color="000000"/>
              <w:right w:val="single" w:sz="4" w:space="0" w:color="000000"/>
            </w:tcBorders>
            <w:shd w:val="clear" w:color="auto" w:fill="auto"/>
          </w:tcPr>
          <w:p w14:paraId="71D21524" w14:textId="77777777" w:rsidR="00D65EAD" w:rsidRPr="00761F77" w:rsidRDefault="00D65EAD" w:rsidP="00991241">
            <w:pPr>
              <w:snapToGrid w:val="0"/>
              <w:jc w:val="center"/>
              <w:rPr>
                <w:rFonts w:ascii="Times New Roman" w:hAnsi="Times New Roman" w:cs="Times New Roman"/>
              </w:rPr>
            </w:pPr>
          </w:p>
        </w:tc>
      </w:tr>
      <w:tr w:rsidR="00D65EAD" w:rsidRPr="00761F77" w14:paraId="56D04905" w14:textId="77777777" w:rsidTr="0075486D">
        <w:tc>
          <w:tcPr>
            <w:tcW w:w="1144" w:type="dxa"/>
            <w:tcBorders>
              <w:left w:val="single" w:sz="4" w:space="0" w:color="000000"/>
              <w:bottom w:val="single" w:sz="4" w:space="0" w:color="000000"/>
            </w:tcBorders>
            <w:shd w:val="clear" w:color="auto" w:fill="auto"/>
          </w:tcPr>
          <w:p w14:paraId="4BC24626"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3</w:t>
            </w:r>
          </w:p>
        </w:tc>
        <w:tc>
          <w:tcPr>
            <w:tcW w:w="3356" w:type="dxa"/>
            <w:tcBorders>
              <w:left w:val="single" w:sz="4" w:space="0" w:color="000000"/>
              <w:bottom w:val="single" w:sz="4" w:space="0" w:color="000000"/>
            </w:tcBorders>
            <w:shd w:val="clear" w:color="auto" w:fill="auto"/>
          </w:tcPr>
          <w:p w14:paraId="770A0D59" w14:textId="6E4757CC"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color w:val="000000"/>
                <w:sz w:val="26"/>
                <w:szCs w:val="26"/>
              </w:rPr>
              <w:t>Hỗ trợ ăn trưa</w:t>
            </w:r>
          </w:p>
        </w:tc>
        <w:tc>
          <w:tcPr>
            <w:tcW w:w="1980" w:type="dxa"/>
            <w:tcBorders>
              <w:left w:val="single" w:sz="4" w:space="0" w:color="000000"/>
              <w:bottom w:val="single" w:sz="4" w:space="0" w:color="000000"/>
            </w:tcBorders>
            <w:shd w:val="clear" w:color="auto" w:fill="auto"/>
          </w:tcPr>
          <w:p w14:paraId="57AEFE99" w14:textId="4BB36313" w:rsidR="00D65EAD" w:rsidRPr="00761F77" w:rsidRDefault="0075486D"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10.000</w:t>
            </w:r>
          </w:p>
        </w:tc>
        <w:tc>
          <w:tcPr>
            <w:tcW w:w="1620" w:type="dxa"/>
            <w:tcBorders>
              <w:left w:val="single" w:sz="4" w:space="0" w:color="000000"/>
              <w:bottom w:val="single" w:sz="4" w:space="0" w:color="000000"/>
              <w:right w:val="single" w:sz="4" w:space="0" w:color="000000"/>
            </w:tcBorders>
            <w:shd w:val="clear" w:color="auto" w:fill="auto"/>
          </w:tcPr>
          <w:p w14:paraId="6F6A29BE" w14:textId="77777777" w:rsidR="00D65EAD" w:rsidRPr="00761F77" w:rsidRDefault="00D65EAD" w:rsidP="00991241">
            <w:pPr>
              <w:snapToGrid w:val="0"/>
              <w:jc w:val="center"/>
              <w:rPr>
                <w:rFonts w:ascii="Times New Roman" w:hAnsi="Times New Roman" w:cs="Times New Roman"/>
              </w:rPr>
            </w:pPr>
          </w:p>
        </w:tc>
      </w:tr>
      <w:tr w:rsidR="00D65EAD" w:rsidRPr="00761F77" w14:paraId="7DD5D22C" w14:textId="77777777" w:rsidTr="0075486D">
        <w:tc>
          <w:tcPr>
            <w:tcW w:w="1144" w:type="dxa"/>
            <w:tcBorders>
              <w:left w:val="single" w:sz="4" w:space="0" w:color="000000"/>
              <w:bottom w:val="single" w:sz="4" w:space="0" w:color="000000"/>
            </w:tcBorders>
            <w:shd w:val="clear" w:color="auto" w:fill="auto"/>
          </w:tcPr>
          <w:p w14:paraId="0F8E2D58"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4</w:t>
            </w:r>
          </w:p>
        </w:tc>
        <w:tc>
          <w:tcPr>
            <w:tcW w:w="3356" w:type="dxa"/>
            <w:tcBorders>
              <w:left w:val="single" w:sz="4" w:space="0" w:color="000000"/>
              <w:bottom w:val="single" w:sz="4" w:space="0" w:color="000000"/>
            </w:tcBorders>
            <w:shd w:val="clear" w:color="auto" w:fill="auto"/>
          </w:tcPr>
          <w:p w14:paraId="5C6E4B5B" w14:textId="02DB95D4"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color w:val="000000"/>
                <w:sz w:val="26"/>
                <w:szCs w:val="26"/>
              </w:rPr>
              <w:t>Hao phí máy tính</w:t>
            </w:r>
          </w:p>
        </w:tc>
        <w:tc>
          <w:tcPr>
            <w:tcW w:w="1980" w:type="dxa"/>
            <w:tcBorders>
              <w:left w:val="single" w:sz="4" w:space="0" w:color="000000"/>
              <w:bottom w:val="single" w:sz="4" w:space="0" w:color="000000"/>
            </w:tcBorders>
            <w:shd w:val="clear" w:color="auto" w:fill="auto"/>
          </w:tcPr>
          <w:p w14:paraId="0E4DB95A" w14:textId="292B6A86" w:rsidR="00D65EAD" w:rsidRPr="00761F77" w:rsidRDefault="0075486D" w:rsidP="00991241">
            <w:pPr>
              <w:jc w:val="center"/>
              <w:rPr>
                <w:rFonts w:ascii="Times New Roman" w:hAnsi="Times New Roman" w:cs="Times New Roman"/>
              </w:rPr>
            </w:pPr>
            <w:r w:rsidRPr="00761F77">
              <w:rPr>
                <w:rFonts w:ascii="Times New Roman" w:eastAsia="Times New Roman" w:hAnsi="Times New Roman" w:cs="Times New Roman"/>
                <w:color w:val="000000"/>
                <w:sz w:val="26"/>
                <w:szCs w:val="26"/>
              </w:rPr>
              <w:t>4.000.000</w:t>
            </w:r>
          </w:p>
        </w:tc>
        <w:tc>
          <w:tcPr>
            <w:tcW w:w="1620" w:type="dxa"/>
            <w:tcBorders>
              <w:left w:val="single" w:sz="4" w:space="0" w:color="000000"/>
              <w:bottom w:val="single" w:sz="4" w:space="0" w:color="000000"/>
              <w:right w:val="single" w:sz="4" w:space="0" w:color="000000"/>
            </w:tcBorders>
            <w:shd w:val="clear" w:color="auto" w:fill="auto"/>
          </w:tcPr>
          <w:p w14:paraId="56CC7C9F" w14:textId="77777777" w:rsidR="00D65EAD" w:rsidRPr="00761F77" w:rsidRDefault="00D65EAD" w:rsidP="00991241">
            <w:pPr>
              <w:snapToGrid w:val="0"/>
              <w:jc w:val="center"/>
              <w:rPr>
                <w:rFonts w:ascii="Times New Roman" w:hAnsi="Times New Roman" w:cs="Times New Roman"/>
              </w:rPr>
            </w:pPr>
          </w:p>
        </w:tc>
      </w:tr>
      <w:tr w:rsidR="00D65EAD" w:rsidRPr="00761F77" w14:paraId="3014ADDC" w14:textId="77777777" w:rsidTr="0075486D">
        <w:tc>
          <w:tcPr>
            <w:tcW w:w="6480" w:type="dxa"/>
            <w:gridSpan w:val="3"/>
            <w:tcBorders>
              <w:left w:val="single" w:sz="4" w:space="0" w:color="000000"/>
              <w:bottom w:val="single" w:sz="4" w:space="0" w:color="000000"/>
            </w:tcBorders>
            <w:shd w:val="clear" w:color="auto" w:fill="auto"/>
          </w:tcPr>
          <w:p w14:paraId="0EECF034" w14:textId="77777777" w:rsidR="00D65EAD" w:rsidRPr="00761F77" w:rsidRDefault="00D65EAD" w:rsidP="00991241">
            <w:pPr>
              <w:snapToGrid w:val="0"/>
              <w:rPr>
                <w:rFonts w:ascii="Times New Roman" w:eastAsia="Times New Roman" w:hAnsi="Times New Roman" w:cs="Times New Roman"/>
                <w:sz w:val="26"/>
                <w:szCs w:val="26"/>
              </w:rPr>
            </w:pPr>
          </w:p>
        </w:tc>
        <w:tc>
          <w:tcPr>
            <w:tcW w:w="1620" w:type="dxa"/>
            <w:tcBorders>
              <w:left w:val="single" w:sz="4" w:space="0" w:color="000000"/>
              <w:bottom w:val="single" w:sz="4" w:space="0" w:color="000000"/>
              <w:right w:val="single" w:sz="4" w:space="0" w:color="000000"/>
            </w:tcBorders>
            <w:shd w:val="clear" w:color="auto" w:fill="auto"/>
          </w:tcPr>
          <w:p w14:paraId="32C7A514" w14:textId="77777777" w:rsidR="00D65EAD" w:rsidRPr="00761F77" w:rsidRDefault="00D65EAD" w:rsidP="00991241">
            <w:pPr>
              <w:snapToGrid w:val="0"/>
              <w:jc w:val="center"/>
              <w:rPr>
                <w:rFonts w:ascii="Times New Roman" w:eastAsia="Times New Roman" w:hAnsi="Times New Roman" w:cs="Times New Roman"/>
                <w:sz w:val="26"/>
                <w:szCs w:val="26"/>
              </w:rPr>
            </w:pPr>
          </w:p>
        </w:tc>
      </w:tr>
    </w:tbl>
    <w:p w14:paraId="245E903D" w14:textId="77777777" w:rsidR="00D65EAD" w:rsidRPr="00761F77" w:rsidRDefault="00D65EAD" w:rsidP="00D65EAD">
      <w:pPr>
        <w:rPr>
          <w:rFonts w:ascii="Times New Roman" w:eastAsia="Times New Roman" w:hAnsi="Times New Roman" w:cs="Times New Roman"/>
          <w:b/>
          <w:sz w:val="26"/>
          <w:szCs w:val="26"/>
        </w:rPr>
      </w:pPr>
    </w:p>
    <w:tbl>
      <w:tblPr>
        <w:tblW w:w="0" w:type="auto"/>
        <w:tblInd w:w="108" w:type="dxa"/>
        <w:tblLayout w:type="fixed"/>
        <w:tblLook w:val="0000" w:firstRow="0" w:lastRow="0" w:firstColumn="0" w:lastColumn="0" w:noHBand="0" w:noVBand="0"/>
      </w:tblPr>
      <w:tblGrid>
        <w:gridCol w:w="5986"/>
        <w:gridCol w:w="1797"/>
        <w:gridCol w:w="1856"/>
      </w:tblGrid>
      <w:tr w:rsidR="00D65EAD" w:rsidRPr="00761F77" w14:paraId="3FC85C46" w14:textId="77777777" w:rsidTr="00B90527">
        <w:trPr>
          <w:trHeight w:val="620"/>
        </w:trPr>
        <w:tc>
          <w:tcPr>
            <w:tcW w:w="5986" w:type="dxa"/>
            <w:tcBorders>
              <w:top w:val="single" w:sz="4" w:space="0" w:color="000000"/>
              <w:left w:val="single" w:sz="4" w:space="0" w:color="000000"/>
              <w:bottom w:val="single" w:sz="4" w:space="0" w:color="000000"/>
            </w:tcBorders>
            <w:shd w:val="clear" w:color="auto" w:fill="FFFFFF" w:themeFill="background1"/>
          </w:tcPr>
          <w:p w14:paraId="5AD03A4B" w14:textId="1E15FD91"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Mô tả</w:t>
            </w:r>
          </w:p>
        </w:tc>
        <w:tc>
          <w:tcPr>
            <w:tcW w:w="1797" w:type="dxa"/>
            <w:tcBorders>
              <w:top w:val="single" w:sz="4" w:space="0" w:color="000000"/>
              <w:left w:val="single" w:sz="4" w:space="0" w:color="000000"/>
              <w:bottom w:val="single" w:sz="4" w:space="0" w:color="000000"/>
            </w:tcBorders>
            <w:shd w:val="clear" w:color="auto" w:fill="FFFFFF" w:themeFill="background1"/>
          </w:tcPr>
          <w:p w14:paraId="015929B0" w14:textId="43DC5A78" w:rsidR="00D65EAD" w:rsidRPr="00B90527" w:rsidRDefault="00B90527" w:rsidP="00991241">
            <w:pPr>
              <w:rPr>
                <w:rFonts w:ascii="Times New Roman" w:hAnsi="Times New Roman" w:cs="Times New Roman"/>
                <w:b/>
              </w:rPr>
            </w:pPr>
            <w:r w:rsidRPr="00B90527">
              <w:rPr>
                <w:rFonts w:ascii="Times New Roman" w:hAnsi="Times New Roman" w:cs="Times New Roman"/>
                <w:b/>
              </w:rPr>
              <w:t>Số lượng</w:t>
            </w:r>
          </w:p>
        </w:tc>
        <w:tc>
          <w:tcPr>
            <w:tcW w:w="185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A101A1" w14:textId="3CBE9662"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b/>
                <w:color w:val="000000"/>
                <w:sz w:val="26"/>
                <w:szCs w:val="26"/>
              </w:rPr>
              <w:t>Đơn vị</w:t>
            </w:r>
          </w:p>
        </w:tc>
      </w:tr>
      <w:tr w:rsidR="00D65EAD" w:rsidRPr="00761F77" w14:paraId="7099DBA6" w14:textId="77777777" w:rsidTr="00991241">
        <w:tc>
          <w:tcPr>
            <w:tcW w:w="5986" w:type="dxa"/>
            <w:tcBorders>
              <w:top w:val="single" w:sz="4" w:space="0" w:color="000000"/>
              <w:left w:val="single" w:sz="4" w:space="0" w:color="000000"/>
              <w:bottom w:val="single" w:sz="4" w:space="0" w:color="000000"/>
            </w:tcBorders>
            <w:shd w:val="clear" w:color="auto" w:fill="auto"/>
          </w:tcPr>
          <w:p w14:paraId="0488C61F" w14:textId="77777777" w:rsidR="00D65EAD" w:rsidRPr="00761F77" w:rsidRDefault="003F2E7F" w:rsidP="00991241">
            <w:pPr>
              <w:rPr>
                <w:rFonts w:ascii="Times New Roman" w:hAnsi="Times New Roman" w:cs="Times New Roman"/>
              </w:rPr>
            </w:pPr>
            <w:r w:rsidRPr="00761F77">
              <w:rPr>
                <w:rFonts w:ascii="Times New Roman" w:eastAsia="Times New Roman" w:hAnsi="Times New Roman" w:cs="Times New Roman"/>
                <w:color w:val="000000"/>
                <w:sz w:val="26"/>
                <w:szCs w:val="26"/>
              </w:rPr>
              <w:t>Số thành viên</w:t>
            </w:r>
          </w:p>
        </w:tc>
        <w:tc>
          <w:tcPr>
            <w:tcW w:w="1797" w:type="dxa"/>
            <w:tcBorders>
              <w:top w:val="single" w:sz="4" w:space="0" w:color="000000"/>
              <w:left w:val="single" w:sz="4" w:space="0" w:color="000000"/>
              <w:bottom w:val="single" w:sz="4" w:space="0" w:color="000000"/>
            </w:tcBorders>
            <w:shd w:val="clear" w:color="auto" w:fill="auto"/>
          </w:tcPr>
          <w:p w14:paraId="0E253AD4" w14:textId="498BB932" w:rsidR="00D65EAD" w:rsidRPr="00761F77" w:rsidRDefault="0088269F" w:rsidP="00991241">
            <w:pPr>
              <w:rPr>
                <w:rFonts w:ascii="Times New Roman" w:hAnsi="Times New Roman" w:cs="Times New Roman"/>
              </w:rPr>
            </w:pPr>
            <w:r>
              <w:rPr>
                <w:rFonts w:ascii="Times New Roman" w:eastAsia="Times New Roman" w:hAnsi="Times New Roman" w:cs="Times New Roman"/>
                <w:color w:val="000000"/>
                <w:sz w:val="26"/>
                <w:szCs w:val="26"/>
              </w:rPr>
              <w:t>5</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454E86E5" w14:textId="77777777" w:rsidR="00D65EAD" w:rsidRPr="00761F77" w:rsidRDefault="003F2E7F" w:rsidP="00991241">
            <w:pPr>
              <w:rPr>
                <w:rFonts w:ascii="Times New Roman" w:hAnsi="Times New Roman" w:cs="Times New Roman"/>
              </w:rPr>
            </w:pPr>
            <w:r w:rsidRPr="00761F77">
              <w:rPr>
                <w:rFonts w:ascii="Times New Roman" w:eastAsia="Times New Roman" w:hAnsi="Times New Roman" w:cs="Times New Roman"/>
                <w:color w:val="000000"/>
                <w:sz w:val="26"/>
                <w:szCs w:val="26"/>
              </w:rPr>
              <w:t>Người</w:t>
            </w:r>
          </w:p>
        </w:tc>
      </w:tr>
      <w:tr w:rsidR="00D65EAD" w:rsidRPr="00761F77" w14:paraId="2F849209" w14:textId="77777777" w:rsidTr="00991241">
        <w:tc>
          <w:tcPr>
            <w:tcW w:w="5986" w:type="dxa"/>
            <w:tcBorders>
              <w:top w:val="single" w:sz="4" w:space="0" w:color="000000"/>
              <w:left w:val="single" w:sz="4" w:space="0" w:color="000000"/>
              <w:bottom w:val="single" w:sz="4" w:space="0" w:color="000000"/>
            </w:tcBorders>
            <w:shd w:val="clear" w:color="auto" w:fill="auto"/>
          </w:tcPr>
          <w:p w14:paraId="598C750D" w14:textId="77777777" w:rsidR="00D65EAD" w:rsidRPr="00761F77" w:rsidRDefault="003F2E7F" w:rsidP="00991241">
            <w:pPr>
              <w:rPr>
                <w:rFonts w:ascii="Times New Roman" w:hAnsi="Times New Roman" w:cs="Times New Roman"/>
              </w:rPr>
            </w:pPr>
            <w:r w:rsidRPr="00761F77">
              <w:rPr>
                <w:rFonts w:ascii="Times New Roman" w:eastAsia="Times New Roman" w:hAnsi="Times New Roman" w:cs="Times New Roman"/>
                <w:color w:val="000000"/>
                <w:sz w:val="26"/>
                <w:szCs w:val="26"/>
              </w:rPr>
              <w:t>Số giờ làm việc mỗi ngày</w:t>
            </w:r>
          </w:p>
        </w:tc>
        <w:tc>
          <w:tcPr>
            <w:tcW w:w="1797" w:type="dxa"/>
            <w:tcBorders>
              <w:top w:val="single" w:sz="4" w:space="0" w:color="000000"/>
              <w:left w:val="single" w:sz="4" w:space="0" w:color="000000"/>
              <w:bottom w:val="single" w:sz="4" w:space="0" w:color="000000"/>
            </w:tcBorders>
            <w:shd w:val="clear" w:color="auto" w:fill="auto"/>
          </w:tcPr>
          <w:p w14:paraId="7C735666"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8</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6FC68FB9" w14:textId="77777777" w:rsidR="00D65EAD" w:rsidRPr="00761F77" w:rsidRDefault="003F2E7F" w:rsidP="00991241">
            <w:pPr>
              <w:rPr>
                <w:rFonts w:ascii="Times New Roman" w:hAnsi="Times New Roman" w:cs="Times New Roman"/>
              </w:rPr>
            </w:pPr>
            <w:r w:rsidRPr="00761F77">
              <w:rPr>
                <w:rFonts w:ascii="Times New Roman" w:eastAsia="Times New Roman" w:hAnsi="Times New Roman" w:cs="Times New Roman"/>
                <w:color w:val="000000"/>
                <w:sz w:val="26"/>
                <w:szCs w:val="26"/>
              </w:rPr>
              <w:t>Giờ</w:t>
            </w:r>
          </w:p>
        </w:tc>
      </w:tr>
      <w:tr w:rsidR="00D65EAD" w:rsidRPr="00761F77" w14:paraId="4CC77DBC" w14:textId="77777777" w:rsidTr="00991241">
        <w:tc>
          <w:tcPr>
            <w:tcW w:w="5986" w:type="dxa"/>
            <w:tcBorders>
              <w:top w:val="single" w:sz="4" w:space="0" w:color="000000"/>
              <w:left w:val="single" w:sz="4" w:space="0" w:color="000000"/>
              <w:bottom w:val="single" w:sz="4" w:space="0" w:color="000000"/>
            </w:tcBorders>
            <w:shd w:val="clear" w:color="auto" w:fill="auto"/>
          </w:tcPr>
          <w:p w14:paraId="0BE3376B" w14:textId="77777777" w:rsidR="00D65EAD" w:rsidRPr="00761F77" w:rsidRDefault="003F2E7F" w:rsidP="00991241">
            <w:pPr>
              <w:rPr>
                <w:rFonts w:ascii="Times New Roman" w:hAnsi="Times New Roman" w:cs="Times New Roman"/>
              </w:rPr>
            </w:pPr>
            <w:r w:rsidRPr="00761F77">
              <w:rPr>
                <w:rFonts w:ascii="Times New Roman" w:eastAsia="Times New Roman" w:hAnsi="Times New Roman" w:cs="Times New Roman"/>
                <w:color w:val="000000"/>
                <w:sz w:val="26"/>
                <w:szCs w:val="26"/>
              </w:rPr>
              <w:t>Chi phí mỗi giờ cho mỗi thành viên</w:t>
            </w:r>
          </w:p>
        </w:tc>
        <w:tc>
          <w:tcPr>
            <w:tcW w:w="1797" w:type="dxa"/>
            <w:tcBorders>
              <w:top w:val="single" w:sz="4" w:space="0" w:color="000000"/>
              <w:left w:val="single" w:sz="4" w:space="0" w:color="000000"/>
              <w:bottom w:val="single" w:sz="4" w:space="0" w:color="000000"/>
            </w:tcBorders>
            <w:shd w:val="clear" w:color="auto" w:fill="auto"/>
          </w:tcPr>
          <w:p w14:paraId="26D1B6AD" w14:textId="25B3FA2D" w:rsidR="00D65EAD" w:rsidRPr="00761F77" w:rsidRDefault="0088269F" w:rsidP="00991241">
            <w:pPr>
              <w:rPr>
                <w:rFonts w:ascii="Times New Roman" w:hAnsi="Times New Roman" w:cs="Times New Roman"/>
              </w:rPr>
            </w:pPr>
            <w:r>
              <w:rPr>
                <w:rFonts w:ascii="Times New Roman" w:eastAsia="Times New Roman" w:hAnsi="Times New Roman" w:cs="Times New Roman"/>
                <w:color w:val="000000"/>
                <w:sz w:val="26"/>
                <w:szCs w:val="26"/>
              </w:rPr>
              <w:t>35.00</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5659C42B" w14:textId="028E4C07"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color w:val="000000"/>
                <w:sz w:val="26"/>
                <w:szCs w:val="26"/>
              </w:rPr>
              <w:t>Đồng</w:t>
            </w:r>
          </w:p>
        </w:tc>
      </w:tr>
      <w:tr w:rsidR="00D65EAD" w:rsidRPr="00761F77" w14:paraId="34C87E8C" w14:textId="77777777" w:rsidTr="00991241">
        <w:tc>
          <w:tcPr>
            <w:tcW w:w="5986" w:type="dxa"/>
            <w:tcBorders>
              <w:top w:val="single" w:sz="4" w:space="0" w:color="000000"/>
              <w:left w:val="single" w:sz="4" w:space="0" w:color="000000"/>
              <w:bottom w:val="single" w:sz="4" w:space="0" w:color="000000"/>
            </w:tcBorders>
            <w:shd w:val="clear" w:color="auto" w:fill="auto"/>
          </w:tcPr>
          <w:p w14:paraId="1C2F8684" w14:textId="77777777" w:rsidR="00D65EAD" w:rsidRPr="00761F77" w:rsidRDefault="003F2E7F" w:rsidP="00991241">
            <w:pPr>
              <w:rPr>
                <w:rFonts w:ascii="Times New Roman" w:hAnsi="Times New Roman" w:cs="Times New Roman"/>
              </w:rPr>
            </w:pPr>
            <w:r w:rsidRPr="00761F77">
              <w:rPr>
                <w:rFonts w:ascii="Times New Roman" w:eastAsia="Times New Roman" w:hAnsi="Times New Roman" w:cs="Times New Roman"/>
                <w:color w:val="000000"/>
                <w:sz w:val="26"/>
                <w:szCs w:val="26"/>
              </w:rPr>
              <w:t>Hỗ trợ chi phí xăng trên mỗi đầu</w:t>
            </w:r>
          </w:p>
        </w:tc>
        <w:tc>
          <w:tcPr>
            <w:tcW w:w="1797" w:type="dxa"/>
            <w:tcBorders>
              <w:top w:val="single" w:sz="4" w:space="0" w:color="000000"/>
              <w:left w:val="single" w:sz="4" w:space="0" w:color="000000"/>
              <w:bottom w:val="single" w:sz="4" w:space="0" w:color="000000"/>
            </w:tcBorders>
            <w:shd w:val="clear" w:color="auto" w:fill="auto"/>
          </w:tcPr>
          <w:p w14:paraId="66483B09" w14:textId="28074E62"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30</w:t>
            </w:r>
            <w:r w:rsidR="0075486D" w:rsidRPr="00761F77">
              <w:rPr>
                <w:rFonts w:ascii="Times New Roman" w:eastAsia="Times New Roman" w:hAnsi="Times New Roman" w:cs="Times New Roman"/>
                <w:color w:val="000000"/>
                <w:sz w:val="26"/>
                <w:szCs w:val="26"/>
              </w:rPr>
              <w:t>.000</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7C0DB43D" w14:textId="4C09BEE7"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color w:val="000000"/>
                <w:sz w:val="26"/>
                <w:szCs w:val="26"/>
              </w:rPr>
              <w:t>Đồng</w:t>
            </w:r>
          </w:p>
        </w:tc>
      </w:tr>
      <w:tr w:rsidR="00D65EAD" w:rsidRPr="00761F77" w14:paraId="74BAD85B" w14:textId="77777777" w:rsidTr="00991241">
        <w:tc>
          <w:tcPr>
            <w:tcW w:w="5986" w:type="dxa"/>
            <w:tcBorders>
              <w:top w:val="single" w:sz="4" w:space="0" w:color="000000"/>
              <w:left w:val="single" w:sz="4" w:space="0" w:color="000000"/>
              <w:bottom w:val="single" w:sz="4" w:space="0" w:color="000000"/>
            </w:tcBorders>
            <w:shd w:val="clear" w:color="auto" w:fill="auto"/>
          </w:tcPr>
          <w:p w14:paraId="0AAB9A67" w14:textId="77777777" w:rsidR="00D65EAD" w:rsidRPr="00761F77" w:rsidRDefault="00EE7043" w:rsidP="00991241">
            <w:pPr>
              <w:rPr>
                <w:rFonts w:ascii="Times New Roman" w:hAnsi="Times New Roman" w:cs="Times New Roman"/>
              </w:rPr>
            </w:pPr>
            <w:r w:rsidRPr="00761F77">
              <w:rPr>
                <w:rFonts w:ascii="Times New Roman" w:eastAsia="Times New Roman" w:hAnsi="Times New Roman" w:cs="Times New Roman"/>
                <w:color w:val="000000"/>
                <w:sz w:val="26"/>
                <w:szCs w:val="26"/>
              </w:rPr>
              <w:t>Thời hạn của dự án</w:t>
            </w:r>
          </w:p>
        </w:tc>
        <w:tc>
          <w:tcPr>
            <w:tcW w:w="1797" w:type="dxa"/>
            <w:tcBorders>
              <w:top w:val="single" w:sz="4" w:space="0" w:color="000000"/>
              <w:left w:val="single" w:sz="4" w:space="0" w:color="000000"/>
              <w:bottom w:val="single" w:sz="4" w:space="0" w:color="000000"/>
            </w:tcBorders>
            <w:shd w:val="clear" w:color="auto" w:fill="auto"/>
          </w:tcPr>
          <w:p w14:paraId="744F1737"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2</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193A82DB" w14:textId="77777777" w:rsidR="00D65EAD" w:rsidRPr="00761F77" w:rsidRDefault="00EE7043" w:rsidP="00991241">
            <w:pPr>
              <w:rPr>
                <w:rFonts w:ascii="Times New Roman" w:hAnsi="Times New Roman" w:cs="Times New Roman"/>
              </w:rPr>
            </w:pPr>
            <w:r w:rsidRPr="00761F77">
              <w:rPr>
                <w:rFonts w:ascii="Times New Roman" w:eastAsia="Times New Roman" w:hAnsi="Times New Roman" w:cs="Times New Roman"/>
                <w:color w:val="000000"/>
                <w:sz w:val="26"/>
                <w:szCs w:val="26"/>
              </w:rPr>
              <w:t>Tháng</w:t>
            </w:r>
          </w:p>
        </w:tc>
      </w:tr>
      <w:tr w:rsidR="00D65EAD" w:rsidRPr="00761F77" w14:paraId="0DA33EC5" w14:textId="77777777" w:rsidTr="00991241">
        <w:tc>
          <w:tcPr>
            <w:tcW w:w="5986" w:type="dxa"/>
            <w:tcBorders>
              <w:top w:val="single" w:sz="4" w:space="0" w:color="000000"/>
              <w:left w:val="single" w:sz="4" w:space="0" w:color="000000"/>
              <w:bottom w:val="single" w:sz="4" w:space="0" w:color="000000"/>
            </w:tcBorders>
            <w:shd w:val="clear" w:color="auto" w:fill="auto"/>
          </w:tcPr>
          <w:p w14:paraId="3F0B223B"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 xml:space="preserve"> </w:t>
            </w:r>
            <w:r w:rsidR="00EE7043" w:rsidRPr="00761F77">
              <w:rPr>
                <w:rFonts w:ascii="Times New Roman" w:eastAsia="Times New Roman" w:hAnsi="Times New Roman" w:cs="Times New Roman"/>
                <w:color w:val="000000"/>
                <w:sz w:val="26"/>
                <w:szCs w:val="26"/>
              </w:rPr>
              <w:t>Hỗ trợ ăn trưa mỗi ngày</w:t>
            </w:r>
          </w:p>
        </w:tc>
        <w:tc>
          <w:tcPr>
            <w:tcW w:w="1797" w:type="dxa"/>
            <w:tcBorders>
              <w:top w:val="single" w:sz="4" w:space="0" w:color="000000"/>
              <w:left w:val="single" w:sz="4" w:space="0" w:color="000000"/>
              <w:bottom w:val="single" w:sz="4" w:space="0" w:color="000000"/>
            </w:tcBorders>
            <w:shd w:val="clear" w:color="auto" w:fill="auto"/>
          </w:tcPr>
          <w:p w14:paraId="292CFEFC" w14:textId="107F4779"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color w:val="000000"/>
                <w:sz w:val="26"/>
                <w:szCs w:val="26"/>
              </w:rPr>
              <w:t>10.000</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3E3EE350" w14:textId="0F56C48B"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color w:val="000000"/>
                <w:sz w:val="26"/>
                <w:szCs w:val="26"/>
              </w:rPr>
              <w:t>Đồng</w:t>
            </w:r>
          </w:p>
        </w:tc>
      </w:tr>
      <w:tr w:rsidR="00D65EAD" w:rsidRPr="00761F77" w14:paraId="1474E8C1" w14:textId="77777777" w:rsidTr="00991241">
        <w:tc>
          <w:tcPr>
            <w:tcW w:w="5986" w:type="dxa"/>
            <w:tcBorders>
              <w:top w:val="single" w:sz="4" w:space="0" w:color="000000"/>
              <w:left w:val="single" w:sz="4" w:space="0" w:color="000000"/>
              <w:bottom w:val="single" w:sz="4" w:space="0" w:color="000000"/>
            </w:tcBorders>
            <w:shd w:val="clear" w:color="auto" w:fill="auto"/>
          </w:tcPr>
          <w:p w14:paraId="4AABC2B7"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 xml:space="preserve"> </w:t>
            </w:r>
            <w:r w:rsidR="00EE7043" w:rsidRPr="00761F77">
              <w:rPr>
                <w:rFonts w:ascii="Times New Roman" w:eastAsia="Times New Roman" w:hAnsi="Times New Roman" w:cs="Times New Roman"/>
                <w:color w:val="000000"/>
                <w:sz w:val="26"/>
                <w:szCs w:val="26"/>
              </w:rPr>
              <w:t>Giá của mỗi máy tính</w:t>
            </w:r>
          </w:p>
        </w:tc>
        <w:tc>
          <w:tcPr>
            <w:tcW w:w="1797" w:type="dxa"/>
            <w:tcBorders>
              <w:top w:val="single" w:sz="4" w:space="0" w:color="000000"/>
              <w:left w:val="single" w:sz="4" w:space="0" w:color="000000"/>
              <w:bottom w:val="single" w:sz="4" w:space="0" w:color="000000"/>
            </w:tcBorders>
            <w:shd w:val="clear" w:color="auto" w:fill="auto"/>
          </w:tcPr>
          <w:p w14:paraId="3A59B455" w14:textId="31457E84"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color w:val="000000"/>
                <w:sz w:val="26"/>
                <w:szCs w:val="26"/>
              </w:rPr>
              <w:t>10.000.000</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1E67F028" w14:textId="1EFDB78B" w:rsidR="00D65EAD" w:rsidRPr="00761F77" w:rsidRDefault="0075486D" w:rsidP="00991241">
            <w:pPr>
              <w:rPr>
                <w:rFonts w:ascii="Times New Roman" w:hAnsi="Times New Roman" w:cs="Times New Roman"/>
              </w:rPr>
            </w:pPr>
            <w:r w:rsidRPr="00761F77">
              <w:rPr>
                <w:rFonts w:ascii="Times New Roman" w:eastAsia="Times New Roman" w:hAnsi="Times New Roman" w:cs="Times New Roman"/>
                <w:color w:val="000000"/>
                <w:sz w:val="26"/>
                <w:szCs w:val="26"/>
              </w:rPr>
              <w:t>Đồng</w:t>
            </w:r>
          </w:p>
        </w:tc>
      </w:tr>
      <w:tr w:rsidR="00D65EAD" w:rsidRPr="00761F77" w14:paraId="207B578B" w14:textId="77777777" w:rsidTr="00991241">
        <w:tc>
          <w:tcPr>
            <w:tcW w:w="5986" w:type="dxa"/>
            <w:tcBorders>
              <w:top w:val="single" w:sz="4" w:space="0" w:color="000000"/>
              <w:left w:val="single" w:sz="4" w:space="0" w:color="000000"/>
              <w:bottom w:val="single" w:sz="4" w:space="0" w:color="000000"/>
            </w:tcBorders>
            <w:shd w:val="clear" w:color="auto" w:fill="auto"/>
          </w:tcPr>
          <w:p w14:paraId="6411ECC2" w14:textId="77777777" w:rsidR="00D65EAD" w:rsidRPr="00761F77" w:rsidRDefault="00EE7043" w:rsidP="00991241">
            <w:pPr>
              <w:rPr>
                <w:rFonts w:ascii="Times New Roman" w:hAnsi="Times New Roman" w:cs="Times New Roman"/>
              </w:rPr>
            </w:pPr>
            <w:r w:rsidRPr="00761F77">
              <w:rPr>
                <w:rFonts w:ascii="Times New Roman" w:eastAsia="Times New Roman" w:hAnsi="Times New Roman" w:cs="Times New Roman"/>
                <w:color w:val="000000"/>
                <w:sz w:val="26"/>
                <w:szCs w:val="26"/>
              </w:rPr>
              <w:t>Tuổi thọ của mỗi máy tính</w:t>
            </w:r>
          </w:p>
        </w:tc>
        <w:tc>
          <w:tcPr>
            <w:tcW w:w="1797" w:type="dxa"/>
            <w:tcBorders>
              <w:top w:val="single" w:sz="4" w:space="0" w:color="000000"/>
              <w:left w:val="single" w:sz="4" w:space="0" w:color="000000"/>
              <w:bottom w:val="single" w:sz="4" w:space="0" w:color="000000"/>
            </w:tcBorders>
            <w:shd w:val="clear" w:color="auto" w:fill="auto"/>
          </w:tcPr>
          <w:p w14:paraId="1EB4B49B"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5</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158167E4" w14:textId="77777777" w:rsidR="00D65EAD" w:rsidRPr="00761F77" w:rsidRDefault="00EE7043" w:rsidP="00991241">
            <w:pPr>
              <w:rPr>
                <w:rFonts w:ascii="Times New Roman" w:hAnsi="Times New Roman" w:cs="Times New Roman"/>
              </w:rPr>
            </w:pPr>
            <w:r w:rsidRPr="00761F77">
              <w:rPr>
                <w:rFonts w:ascii="Times New Roman" w:eastAsia="Times New Roman" w:hAnsi="Times New Roman" w:cs="Times New Roman"/>
                <w:color w:val="000000"/>
                <w:sz w:val="26"/>
                <w:szCs w:val="26"/>
              </w:rPr>
              <w:t>Năm</w:t>
            </w:r>
          </w:p>
        </w:tc>
      </w:tr>
      <w:tr w:rsidR="00D65EAD" w:rsidRPr="00761F77" w14:paraId="4B9961A3" w14:textId="77777777" w:rsidTr="00991241">
        <w:tc>
          <w:tcPr>
            <w:tcW w:w="5986" w:type="dxa"/>
            <w:tcBorders>
              <w:top w:val="single" w:sz="4" w:space="0" w:color="000000"/>
              <w:left w:val="single" w:sz="4" w:space="0" w:color="000000"/>
              <w:bottom w:val="single" w:sz="4" w:space="0" w:color="000000"/>
            </w:tcBorders>
            <w:shd w:val="clear" w:color="auto" w:fill="auto"/>
          </w:tcPr>
          <w:p w14:paraId="36DA2E70" w14:textId="77777777" w:rsidR="00D65EAD" w:rsidRPr="00761F77" w:rsidRDefault="00EE7043" w:rsidP="00991241">
            <w:pPr>
              <w:rPr>
                <w:rFonts w:ascii="Times New Roman" w:hAnsi="Times New Roman" w:cs="Times New Roman"/>
              </w:rPr>
            </w:pPr>
            <w:r w:rsidRPr="00761F77">
              <w:rPr>
                <w:rFonts w:ascii="Times New Roman" w:eastAsia="Times New Roman" w:hAnsi="Times New Roman" w:cs="Times New Roman"/>
                <w:color w:val="000000"/>
                <w:sz w:val="26"/>
                <w:szCs w:val="26"/>
              </w:rPr>
              <w:t>Thời gian sử dụng của mỗi máy tính</w:t>
            </w:r>
          </w:p>
        </w:tc>
        <w:tc>
          <w:tcPr>
            <w:tcW w:w="1797" w:type="dxa"/>
            <w:tcBorders>
              <w:top w:val="single" w:sz="4" w:space="0" w:color="000000"/>
              <w:left w:val="single" w:sz="4" w:space="0" w:color="000000"/>
              <w:bottom w:val="single" w:sz="4" w:space="0" w:color="000000"/>
            </w:tcBorders>
            <w:shd w:val="clear" w:color="auto" w:fill="auto"/>
          </w:tcPr>
          <w:p w14:paraId="6B344857"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color w:val="000000"/>
                <w:sz w:val="26"/>
                <w:szCs w:val="26"/>
              </w:rPr>
              <w:t>2</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4FC820A6" w14:textId="77777777" w:rsidR="00D65EAD" w:rsidRPr="00761F77" w:rsidRDefault="00EE7043" w:rsidP="00991241">
            <w:pPr>
              <w:rPr>
                <w:rFonts w:ascii="Times New Roman" w:hAnsi="Times New Roman" w:cs="Times New Roman"/>
              </w:rPr>
            </w:pPr>
            <w:r w:rsidRPr="00761F77">
              <w:rPr>
                <w:rFonts w:ascii="Times New Roman" w:eastAsia="Times New Roman" w:hAnsi="Times New Roman" w:cs="Times New Roman"/>
                <w:color w:val="000000"/>
                <w:sz w:val="26"/>
                <w:szCs w:val="26"/>
              </w:rPr>
              <w:t>Tháng</w:t>
            </w:r>
          </w:p>
        </w:tc>
      </w:tr>
      <w:tr w:rsidR="00D65EAD" w:rsidRPr="00761F77" w14:paraId="71BFEACD" w14:textId="77777777" w:rsidTr="00991241">
        <w:tc>
          <w:tcPr>
            <w:tcW w:w="5986" w:type="dxa"/>
            <w:tcBorders>
              <w:top w:val="single" w:sz="4" w:space="0" w:color="000000"/>
              <w:left w:val="single" w:sz="4" w:space="0" w:color="000000"/>
              <w:bottom w:val="single" w:sz="4" w:space="0" w:color="000000"/>
            </w:tcBorders>
            <w:shd w:val="clear" w:color="auto" w:fill="auto"/>
          </w:tcPr>
          <w:p w14:paraId="5643822E" w14:textId="77777777" w:rsidR="00D65EAD" w:rsidRPr="00761F77" w:rsidRDefault="00EE7043" w:rsidP="00991241">
            <w:pPr>
              <w:rPr>
                <w:rFonts w:ascii="Times New Roman" w:hAnsi="Times New Roman" w:cs="Times New Roman"/>
              </w:rPr>
            </w:pPr>
            <w:r w:rsidRPr="00761F77">
              <w:rPr>
                <w:rFonts w:ascii="Times New Roman" w:eastAsia="Times New Roman" w:hAnsi="Times New Roman" w:cs="Times New Roman"/>
                <w:color w:val="000000"/>
                <w:sz w:val="26"/>
                <w:szCs w:val="26"/>
              </w:rPr>
              <w:t>Số ngày làm việc</w:t>
            </w:r>
          </w:p>
        </w:tc>
        <w:tc>
          <w:tcPr>
            <w:tcW w:w="1797" w:type="dxa"/>
            <w:tcBorders>
              <w:top w:val="single" w:sz="4" w:space="0" w:color="000000"/>
              <w:left w:val="single" w:sz="4" w:space="0" w:color="000000"/>
              <w:bottom w:val="single" w:sz="4" w:space="0" w:color="000000"/>
            </w:tcBorders>
            <w:shd w:val="clear" w:color="auto" w:fill="auto"/>
          </w:tcPr>
          <w:p w14:paraId="76E601FD" w14:textId="50423B70" w:rsidR="00D65EAD" w:rsidRPr="00761F77" w:rsidRDefault="0088269F" w:rsidP="00991241">
            <w:pPr>
              <w:snapToGrid w:val="0"/>
              <w:rPr>
                <w:rFonts w:ascii="Times New Roman" w:hAnsi="Times New Roman" w:cs="Times New Roman"/>
              </w:rPr>
            </w:pPr>
            <w:r>
              <w:rPr>
                <w:rFonts w:ascii="Times New Roman" w:hAnsi="Times New Roman" w:cs="Times New Roman"/>
              </w:rPr>
              <w:t>53</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70E73A99" w14:textId="77777777" w:rsidR="00D65EAD" w:rsidRPr="00761F77" w:rsidRDefault="00EE7043" w:rsidP="00991241">
            <w:pPr>
              <w:rPr>
                <w:rFonts w:ascii="Times New Roman" w:hAnsi="Times New Roman" w:cs="Times New Roman"/>
              </w:rPr>
            </w:pPr>
            <w:r w:rsidRPr="00761F77">
              <w:rPr>
                <w:rFonts w:ascii="Times New Roman" w:eastAsia="Times New Roman" w:hAnsi="Times New Roman" w:cs="Times New Roman"/>
                <w:color w:val="000000"/>
                <w:sz w:val="26"/>
                <w:szCs w:val="26"/>
              </w:rPr>
              <w:t>Ngày</w:t>
            </w:r>
          </w:p>
        </w:tc>
      </w:tr>
    </w:tbl>
    <w:p w14:paraId="6A9FB7FA" w14:textId="77777777" w:rsidR="00D65EAD" w:rsidRPr="00761F77" w:rsidRDefault="00EE7043" w:rsidP="00D65EAD">
      <w:pPr>
        <w:spacing w:before="240" w:line="360" w:lineRule="auto"/>
        <w:ind w:firstLine="720"/>
        <w:rPr>
          <w:rFonts w:ascii="Times New Roman" w:hAnsi="Times New Roman" w:cs="Times New Roman"/>
        </w:rPr>
      </w:pPr>
      <w:r w:rsidRPr="00761F77">
        <w:rPr>
          <w:rFonts w:ascii="Times New Roman" w:hAnsi="Times New Roman" w:cs="Times New Roman"/>
        </w:rPr>
        <w:t>Giải thích cho bảng</w:t>
      </w:r>
    </w:p>
    <w:p w14:paraId="0C61D541" w14:textId="77777777" w:rsidR="00D65EAD" w:rsidRPr="00761F77" w:rsidRDefault="00EE7043" w:rsidP="00EE7043">
      <w:pPr>
        <w:numPr>
          <w:ilvl w:val="0"/>
          <w:numId w:val="3"/>
        </w:numPr>
        <w:spacing w:line="360" w:lineRule="auto"/>
        <w:ind w:hanging="447"/>
        <w:rPr>
          <w:rFonts w:ascii="Times New Roman" w:hAnsi="Times New Roman" w:cs="Times New Roman"/>
        </w:rPr>
      </w:pPr>
      <w:r w:rsidRPr="00761F77">
        <w:rPr>
          <w:rFonts w:ascii="Times New Roman" w:eastAsia="Times New Roman" w:hAnsi="Times New Roman" w:cs="Times New Roman"/>
          <w:sz w:val="26"/>
          <w:szCs w:val="26"/>
        </w:rPr>
        <w:t>Khấu hao PC</w:t>
      </w:r>
      <w:r w:rsidR="00D65EAD" w:rsidRPr="00761F77">
        <w:rPr>
          <w:rFonts w:ascii="Times New Roman" w:eastAsia="Times New Roman" w:hAnsi="Times New Roman" w:cs="Times New Roman"/>
          <w:sz w:val="26"/>
          <w:szCs w:val="26"/>
        </w:rPr>
        <w:tab/>
      </w:r>
      <w:r w:rsidR="00D65EAD" w:rsidRPr="00761F77">
        <w:rPr>
          <w:rFonts w:ascii="Times New Roman" w:eastAsia="Times New Roman" w:hAnsi="Times New Roman" w:cs="Times New Roman"/>
          <w:sz w:val="26"/>
          <w:szCs w:val="26"/>
        </w:rPr>
        <w:tab/>
        <w:t xml:space="preserve"> = </w:t>
      </w:r>
      <w:r w:rsidR="00D65EAD" w:rsidRPr="00761F77">
        <w:rPr>
          <w:rFonts w:ascii="Times New Roman" w:eastAsia="Times New Roman" w:hAnsi="Times New Roman" w:cs="Times New Roman"/>
          <w:sz w:val="26"/>
          <w:szCs w:val="26"/>
        </w:rPr>
        <w:tab/>
        <w:t>600/([</w:t>
      </w:r>
      <w:r w:rsidRPr="00761F77">
        <w:rPr>
          <w:rFonts w:ascii="Times New Roman" w:hAnsi="Times New Roman" w:cs="Times New Roman"/>
        </w:rPr>
        <w:t xml:space="preserve"> </w:t>
      </w:r>
      <w:r w:rsidRPr="00761F77">
        <w:rPr>
          <w:rFonts w:ascii="Times New Roman" w:eastAsia="Times New Roman" w:hAnsi="Times New Roman" w:cs="Times New Roman"/>
          <w:sz w:val="26"/>
          <w:szCs w:val="26"/>
        </w:rPr>
        <w:t>Số thành viên</w:t>
      </w:r>
      <w:r w:rsidR="00D65EAD" w:rsidRPr="00761F77">
        <w:rPr>
          <w:rFonts w:ascii="Times New Roman" w:eastAsia="Times New Roman" w:hAnsi="Times New Roman" w:cs="Times New Roman"/>
          <w:sz w:val="26"/>
          <w:szCs w:val="26"/>
        </w:rPr>
        <w:t>] * 12(</w:t>
      </w:r>
      <w:r w:rsidRPr="00761F77">
        <w:rPr>
          <w:rFonts w:ascii="Times New Roman" w:eastAsia="Times New Roman" w:hAnsi="Times New Roman" w:cs="Times New Roman"/>
          <w:sz w:val="26"/>
          <w:szCs w:val="26"/>
        </w:rPr>
        <w:t>tháng</w:t>
      </w:r>
      <w:r w:rsidR="00D65EAD" w:rsidRPr="00761F77">
        <w:rPr>
          <w:rFonts w:ascii="Times New Roman" w:eastAsia="Times New Roman" w:hAnsi="Times New Roman" w:cs="Times New Roman"/>
          <w:sz w:val="26"/>
          <w:szCs w:val="26"/>
        </w:rPr>
        <w:t>))*[</w:t>
      </w:r>
      <w:r w:rsidRPr="00761F77">
        <w:rPr>
          <w:rFonts w:ascii="Times New Roman" w:hAnsi="Times New Roman" w:cs="Times New Roman"/>
        </w:rPr>
        <w:t xml:space="preserve"> </w:t>
      </w:r>
      <w:r w:rsidRPr="00761F77">
        <w:rPr>
          <w:rFonts w:ascii="Times New Roman" w:eastAsia="Times New Roman" w:hAnsi="Times New Roman" w:cs="Times New Roman"/>
          <w:sz w:val="26"/>
          <w:szCs w:val="26"/>
        </w:rPr>
        <w:t>Tháng dự án</w:t>
      </w:r>
      <w:r w:rsidR="00D65EAD" w:rsidRPr="00761F77">
        <w:rPr>
          <w:rFonts w:ascii="Times New Roman" w:eastAsia="Times New Roman" w:hAnsi="Times New Roman" w:cs="Times New Roman"/>
          <w:sz w:val="26"/>
          <w:szCs w:val="26"/>
        </w:rPr>
        <w:t>]</w:t>
      </w:r>
    </w:p>
    <w:p w14:paraId="203ED384" w14:textId="77777777" w:rsidR="00D65EAD" w:rsidRPr="00761F77" w:rsidRDefault="00EE7043" w:rsidP="00EE7043">
      <w:pPr>
        <w:numPr>
          <w:ilvl w:val="0"/>
          <w:numId w:val="3"/>
        </w:numPr>
        <w:spacing w:line="360" w:lineRule="auto"/>
        <w:ind w:hanging="447"/>
        <w:rPr>
          <w:rFonts w:ascii="Times New Roman" w:hAnsi="Times New Roman" w:cs="Times New Roman"/>
        </w:rPr>
      </w:pPr>
      <w:r w:rsidRPr="00761F77">
        <w:rPr>
          <w:rFonts w:ascii="Times New Roman" w:eastAsia="Times New Roman" w:hAnsi="Times New Roman" w:cs="Times New Roman"/>
          <w:sz w:val="26"/>
          <w:szCs w:val="26"/>
        </w:rPr>
        <w:t xml:space="preserve">Số giờ làm việc         </w:t>
      </w:r>
      <w:r w:rsidR="00D65EAD" w:rsidRPr="00761F77">
        <w:rPr>
          <w:rFonts w:ascii="Times New Roman" w:eastAsia="Times New Roman" w:hAnsi="Times New Roman" w:cs="Times New Roman"/>
          <w:sz w:val="26"/>
          <w:szCs w:val="26"/>
        </w:rPr>
        <w:t xml:space="preserve">= </w:t>
      </w:r>
      <w:r w:rsidR="00D65EAD" w:rsidRPr="00761F77">
        <w:rPr>
          <w:rFonts w:ascii="Times New Roman" w:eastAsia="Times New Roman" w:hAnsi="Times New Roman" w:cs="Times New Roman"/>
          <w:sz w:val="26"/>
          <w:szCs w:val="26"/>
        </w:rPr>
        <w:tab/>
        <w:t>[</w:t>
      </w:r>
      <w:r w:rsidRPr="00761F77">
        <w:rPr>
          <w:rFonts w:ascii="Times New Roman" w:eastAsia="Times New Roman" w:hAnsi="Times New Roman" w:cs="Times New Roman"/>
          <w:sz w:val="26"/>
          <w:szCs w:val="26"/>
        </w:rPr>
        <w:t>Số thành viên</w:t>
      </w:r>
      <w:r w:rsidR="00D65EAD" w:rsidRPr="00761F77">
        <w:rPr>
          <w:rFonts w:ascii="Times New Roman" w:eastAsia="Times New Roman" w:hAnsi="Times New Roman" w:cs="Times New Roman"/>
          <w:sz w:val="26"/>
          <w:szCs w:val="26"/>
        </w:rPr>
        <w:t>] * [</w:t>
      </w:r>
      <w:r w:rsidRPr="00761F77">
        <w:rPr>
          <w:rFonts w:ascii="Times New Roman" w:eastAsia="Times New Roman" w:hAnsi="Times New Roman" w:cs="Times New Roman"/>
          <w:sz w:val="26"/>
          <w:szCs w:val="26"/>
        </w:rPr>
        <w:t>Giờ làm việc mỗi ngày</w:t>
      </w:r>
      <w:r w:rsidR="00D65EAD" w:rsidRPr="00761F77">
        <w:rPr>
          <w:rFonts w:ascii="Times New Roman" w:eastAsia="Times New Roman" w:hAnsi="Times New Roman" w:cs="Times New Roman"/>
          <w:sz w:val="26"/>
          <w:szCs w:val="26"/>
        </w:rPr>
        <w:t>] * [</w:t>
      </w:r>
      <w:r w:rsidRPr="00761F77">
        <w:rPr>
          <w:rFonts w:ascii="Times New Roman" w:eastAsia="Times New Roman" w:hAnsi="Times New Roman" w:cs="Times New Roman"/>
          <w:sz w:val="26"/>
          <w:szCs w:val="26"/>
        </w:rPr>
        <w:t>Tổng số ngày làm việc</w:t>
      </w:r>
      <w:r w:rsidR="00D65EAD" w:rsidRPr="00761F77">
        <w:rPr>
          <w:rFonts w:ascii="Times New Roman" w:eastAsia="Times New Roman" w:hAnsi="Times New Roman" w:cs="Times New Roman"/>
          <w:sz w:val="26"/>
          <w:szCs w:val="26"/>
        </w:rPr>
        <w:t>]</w:t>
      </w:r>
    </w:p>
    <w:p w14:paraId="25452B92" w14:textId="77777777" w:rsidR="00D65EAD" w:rsidRPr="00761F77" w:rsidRDefault="00EE7043" w:rsidP="00EE7043">
      <w:pPr>
        <w:numPr>
          <w:ilvl w:val="0"/>
          <w:numId w:val="3"/>
        </w:numPr>
        <w:spacing w:line="360" w:lineRule="auto"/>
        <w:ind w:hanging="447"/>
        <w:rPr>
          <w:rFonts w:ascii="Times New Roman" w:hAnsi="Times New Roman" w:cs="Times New Roman"/>
        </w:rPr>
      </w:pPr>
      <w:r w:rsidRPr="00761F77">
        <w:rPr>
          <w:rFonts w:ascii="Times New Roman" w:eastAsia="Times New Roman" w:hAnsi="Times New Roman" w:cs="Times New Roman"/>
          <w:sz w:val="26"/>
          <w:szCs w:val="26"/>
        </w:rPr>
        <w:t>Số tiền chi phí xăng dầu</w:t>
      </w:r>
      <w:r w:rsidRPr="00761F77">
        <w:rPr>
          <w:rFonts w:ascii="Times New Roman" w:eastAsia="Times New Roman" w:hAnsi="Times New Roman" w:cs="Times New Roman"/>
          <w:sz w:val="26"/>
          <w:szCs w:val="26"/>
        </w:rPr>
        <w:tab/>
      </w:r>
      <w:r w:rsidR="00D65EAD" w:rsidRPr="00761F77">
        <w:rPr>
          <w:rFonts w:ascii="Times New Roman" w:eastAsia="Times New Roman" w:hAnsi="Times New Roman" w:cs="Times New Roman"/>
          <w:sz w:val="26"/>
          <w:szCs w:val="26"/>
        </w:rPr>
        <w:t xml:space="preserve">= </w:t>
      </w:r>
      <w:r w:rsidR="00D65EAD" w:rsidRPr="00761F77">
        <w:rPr>
          <w:rFonts w:ascii="Times New Roman" w:eastAsia="Times New Roman" w:hAnsi="Times New Roman" w:cs="Times New Roman"/>
          <w:sz w:val="26"/>
          <w:szCs w:val="26"/>
        </w:rPr>
        <w:tab/>
        <w:t>[</w:t>
      </w:r>
      <w:r w:rsidRPr="00761F77">
        <w:rPr>
          <w:rFonts w:ascii="Times New Roman" w:eastAsia="Times New Roman" w:hAnsi="Times New Roman" w:cs="Times New Roman"/>
          <w:sz w:val="26"/>
          <w:szCs w:val="26"/>
        </w:rPr>
        <w:t>Số thành viên</w:t>
      </w:r>
      <w:r w:rsidR="00D65EAD" w:rsidRPr="00761F77">
        <w:rPr>
          <w:rFonts w:ascii="Times New Roman" w:eastAsia="Times New Roman" w:hAnsi="Times New Roman" w:cs="Times New Roman"/>
          <w:sz w:val="26"/>
          <w:szCs w:val="26"/>
        </w:rPr>
        <w:t>]</w:t>
      </w:r>
    </w:p>
    <w:p w14:paraId="69A557DA" w14:textId="77777777" w:rsidR="00D65EAD" w:rsidRPr="00761F77" w:rsidRDefault="00EE7043" w:rsidP="00EE7043">
      <w:pPr>
        <w:numPr>
          <w:ilvl w:val="0"/>
          <w:numId w:val="3"/>
        </w:numPr>
        <w:tabs>
          <w:tab w:val="clear" w:pos="720"/>
        </w:tabs>
        <w:spacing w:line="360" w:lineRule="auto"/>
        <w:ind w:hanging="447"/>
        <w:rPr>
          <w:rFonts w:ascii="Times New Roman" w:hAnsi="Times New Roman" w:cs="Times New Roman"/>
        </w:rPr>
      </w:pPr>
      <w:r w:rsidRPr="00761F77">
        <w:rPr>
          <w:rFonts w:ascii="Times New Roman" w:eastAsia="Times New Roman" w:hAnsi="Times New Roman" w:cs="Times New Roman"/>
          <w:sz w:val="26"/>
          <w:szCs w:val="26"/>
        </w:rPr>
        <w:t>Số tiền hỗ trợ ăn trưa</w:t>
      </w:r>
      <w:r w:rsidR="00D65EAD" w:rsidRPr="00761F77">
        <w:rPr>
          <w:rFonts w:ascii="Times New Roman" w:eastAsia="Times New Roman" w:hAnsi="Times New Roman" w:cs="Times New Roman"/>
          <w:sz w:val="26"/>
          <w:szCs w:val="26"/>
        </w:rPr>
        <w:tab/>
        <w:t xml:space="preserve">  = </w:t>
      </w:r>
      <w:r w:rsidR="00D65EAD" w:rsidRPr="00761F77">
        <w:rPr>
          <w:rFonts w:ascii="Times New Roman" w:eastAsia="Times New Roman" w:hAnsi="Times New Roman" w:cs="Times New Roman"/>
          <w:sz w:val="26"/>
          <w:szCs w:val="26"/>
        </w:rPr>
        <w:tab/>
        <w:t>[</w:t>
      </w:r>
      <w:r w:rsidRPr="00761F77">
        <w:rPr>
          <w:rFonts w:ascii="Times New Roman" w:eastAsia="Times New Roman" w:hAnsi="Times New Roman" w:cs="Times New Roman"/>
          <w:sz w:val="26"/>
          <w:szCs w:val="26"/>
        </w:rPr>
        <w:t>Số thành viên</w:t>
      </w:r>
      <w:r w:rsidR="00D65EAD" w:rsidRPr="00761F77">
        <w:rPr>
          <w:rFonts w:ascii="Times New Roman" w:eastAsia="Times New Roman" w:hAnsi="Times New Roman" w:cs="Times New Roman"/>
          <w:sz w:val="26"/>
          <w:szCs w:val="26"/>
        </w:rPr>
        <w:t>] * [</w:t>
      </w:r>
      <w:r w:rsidRPr="00761F77">
        <w:rPr>
          <w:rFonts w:ascii="Times New Roman" w:eastAsia="Times New Roman" w:hAnsi="Times New Roman" w:cs="Times New Roman"/>
          <w:sz w:val="26"/>
          <w:szCs w:val="26"/>
        </w:rPr>
        <w:t>Tổng số ngày làm việc</w:t>
      </w:r>
      <w:r w:rsidR="00D65EAD" w:rsidRPr="00761F77">
        <w:rPr>
          <w:rFonts w:ascii="Times New Roman" w:eastAsia="Times New Roman" w:hAnsi="Times New Roman" w:cs="Times New Roman"/>
          <w:sz w:val="26"/>
          <w:szCs w:val="26"/>
        </w:rPr>
        <w:t>]</w:t>
      </w:r>
    </w:p>
    <w:p w14:paraId="072841E8" w14:textId="77777777" w:rsidR="00D65EAD" w:rsidRPr="00761F77" w:rsidRDefault="00EE7043" w:rsidP="00EE7043">
      <w:pPr>
        <w:numPr>
          <w:ilvl w:val="0"/>
          <w:numId w:val="3"/>
        </w:numPr>
        <w:tabs>
          <w:tab w:val="clear" w:pos="720"/>
        </w:tabs>
        <w:spacing w:after="200" w:line="360" w:lineRule="auto"/>
        <w:ind w:hanging="447"/>
        <w:rPr>
          <w:rFonts w:ascii="Times New Roman" w:hAnsi="Times New Roman" w:cs="Times New Roman"/>
        </w:rPr>
      </w:pPr>
      <w:r w:rsidRPr="00761F77">
        <w:rPr>
          <w:rFonts w:ascii="Times New Roman" w:eastAsia="Times New Roman" w:hAnsi="Times New Roman" w:cs="Times New Roman"/>
          <w:sz w:val="26"/>
          <w:szCs w:val="26"/>
        </w:rPr>
        <w:t>Số tiền khấu hao máy tính cá nhân</w:t>
      </w:r>
      <w:r w:rsidR="00D65EAD" w:rsidRPr="00761F77">
        <w:rPr>
          <w:rFonts w:ascii="Times New Roman" w:eastAsia="Times New Roman" w:hAnsi="Times New Roman" w:cs="Times New Roman"/>
          <w:sz w:val="26"/>
          <w:szCs w:val="26"/>
        </w:rPr>
        <w:tab/>
        <w:t xml:space="preserve">  = </w:t>
      </w:r>
      <w:r w:rsidR="00D65EAD" w:rsidRPr="00761F77">
        <w:rPr>
          <w:rFonts w:ascii="Times New Roman" w:eastAsia="Times New Roman" w:hAnsi="Times New Roman" w:cs="Times New Roman"/>
          <w:sz w:val="26"/>
          <w:szCs w:val="26"/>
        </w:rPr>
        <w:tab/>
        <w:t>[</w:t>
      </w:r>
      <w:r w:rsidRPr="00761F77">
        <w:rPr>
          <w:rFonts w:ascii="Times New Roman" w:eastAsia="Times New Roman" w:hAnsi="Times New Roman" w:cs="Times New Roman"/>
          <w:sz w:val="26"/>
          <w:szCs w:val="26"/>
        </w:rPr>
        <w:t>Số thành viên</w:t>
      </w:r>
      <w:r w:rsidR="00D65EAD" w:rsidRPr="00761F77">
        <w:rPr>
          <w:rFonts w:ascii="Times New Roman" w:eastAsia="Times New Roman" w:hAnsi="Times New Roman" w:cs="Times New Roman"/>
          <w:b/>
          <w:sz w:val="26"/>
          <w:szCs w:val="26"/>
        </w:rPr>
        <w:t>]</w:t>
      </w:r>
    </w:p>
    <w:p w14:paraId="2E75107D" w14:textId="77777777" w:rsidR="00D65EAD" w:rsidRPr="00761F77" w:rsidRDefault="00EE7043" w:rsidP="00EE7043">
      <w:pPr>
        <w:pStyle w:val="Heading1"/>
      </w:pPr>
      <w:bookmarkStart w:id="50" w:name="_z337ya"/>
      <w:bookmarkStart w:id="51" w:name="_Toc482369961"/>
      <w:bookmarkStart w:id="52" w:name="_Toc482369987"/>
      <w:bookmarkEnd w:id="50"/>
      <w:r w:rsidRPr="00761F77">
        <w:lastRenderedPageBreak/>
        <w:t>QUY TRÌNH PHÁT TRIỂN</w:t>
      </w:r>
      <w:bookmarkEnd w:id="51"/>
      <w:bookmarkEnd w:id="52"/>
    </w:p>
    <w:p w14:paraId="5C064F85" w14:textId="77777777" w:rsidR="00D65EAD" w:rsidRPr="00761F77" w:rsidRDefault="00EE7043" w:rsidP="00EE7043">
      <w:pPr>
        <w:pStyle w:val="Heading2"/>
        <w:numPr>
          <w:ilvl w:val="1"/>
          <w:numId w:val="15"/>
        </w:numPr>
        <w:rPr>
          <w:rFonts w:cs="Times New Roman"/>
        </w:rPr>
      </w:pPr>
      <w:bookmarkStart w:id="53" w:name="_Toc482369962"/>
      <w:bookmarkStart w:id="54" w:name="_Toc482369988"/>
      <w:r w:rsidRPr="00761F77">
        <w:rPr>
          <w:rFonts w:cs="Times New Roman"/>
        </w:rPr>
        <w:t>Nguyên tắc và các giai đoạn khác nhau</w:t>
      </w:r>
      <w:bookmarkEnd w:id="53"/>
      <w:bookmarkEnd w:id="54"/>
    </w:p>
    <w:p w14:paraId="79257F6C" w14:textId="77777777" w:rsidR="00D65EAD" w:rsidRPr="00761F77" w:rsidRDefault="00D65EAD" w:rsidP="00D65EAD">
      <w:pPr>
        <w:ind w:firstLine="360"/>
        <w:jc w:val="both"/>
        <w:rPr>
          <w:rFonts w:ascii="Times New Roman" w:eastAsia="Times New Roman" w:hAnsi="Times New Roman" w:cs="Times New Roman"/>
          <w:sz w:val="26"/>
          <w:szCs w:val="26"/>
        </w:rPr>
      </w:pPr>
    </w:p>
    <w:p w14:paraId="2E9657D5" w14:textId="77777777" w:rsidR="00D65EAD" w:rsidRPr="00761F77" w:rsidRDefault="00EE7043" w:rsidP="00761F77">
      <w:pPr>
        <w:ind w:left="360" w:firstLine="36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 xml:space="preserve">Phương pháp SCRUM dựa vào sự phát triển gia tăng của một ứng dụng phần mềm trong khi vẫn duy trì một danh sách minh bạch trong việc nâng cấp hoặc hiệu chỉnh các yêu cầu được thực hiện (backlog). </w:t>
      </w:r>
      <w:proofErr w:type="gramStart"/>
      <w:r w:rsidRPr="00761F77">
        <w:rPr>
          <w:rFonts w:ascii="Times New Roman" w:eastAsia="Times New Roman" w:hAnsi="Times New Roman" w:cs="Times New Roman"/>
          <w:sz w:val="26"/>
          <w:szCs w:val="26"/>
        </w:rPr>
        <w:t>Nó liên quan đến việc giao hàng thường xuyên, thường là bốn tuần một lần, và khách hàng nhận được một ứng dụng hoạt động hoàn hảo bao gồm nhiều tính năng hơn và nhiều hơn nữa mọi lúc.</w:t>
      </w:r>
      <w:proofErr w:type="gramEnd"/>
      <w:r w:rsidRPr="00761F77">
        <w:rPr>
          <w:rFonts w:ascii="Times New Roman" w:eastAsia="Times New Roman" w:hAnsi="Times New Roman" w:cs="Times New Roman"/>
          <w:sz w:val="26"/>
          <w:szCs w:val="26"/>
        </w:rPr>
        <w:t xml:space="preserve"> Đây là lý do tại sao phương pháp dựa vào sự phát triển lặp đi lặp lại với nhịp không đổi từ 2-4 tuần. Do đó, việc nâng cấp có thể được tích hợp dễ dàng hơn khi sử dụng </w:t>
      </w:r>
      <w:proofErr w:type="gramStart"/>
      <w:r w:rsidRPr="00761F77">
        <w:rPr>
          <w:rFonts w:ascii="Times New Roman" w:eastAsia="Times New Roman" w:hAnsi="Times New Roman" w:cs="Times New Roman"/>
          <w:sz w:val="26"/>
          <w:szCs w:val="26"/>
        </w:rPr>
        <w:t>chu</w:t>
      </w:r>
      <w:proofErr w:type="gramEnd"/>
      <w:r w:rsidRPr="00761F77">
        <w:rPr>
          <w:rFonts w:ascii="Times New Roman" w:eastAsia="Times New Roman" w:hAnsi="Times New Roman" w:cs="Times New Roman"/>
          <w:sz w:val="26"/>
          <w:szCs w:val="26"/>
        </w:rPr>
        <w:t xml:space="preserve"> trình V.</w:t>
      </w:r>
    </w:p>
    <w:p w14:paraId="58B45B1F" w14:textId="77777777" w:rsidR="00EE7043" w:rsidRPr="00761F77" w:rsidRDefault="00EE7043" w:rsidP="00761F77">
      <w:pPr>
        <w:ind w:firstLine="36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Phương pháp này đòi hỏi bốn loại cuộc họp:</w:t>
      </w:r>
    </w:p>
    <w:p w14:paraId="1A189ED0" w14:textId="77777777" w:rsidR="00EE7043" w:rsidRPr="00761F77" w:rsidRDefault="00EE7043" w:rsidP="00761F77">
      <w:pPr>
        <w:ind w:left="360" w:firstLine="36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 xml:space="preserve">Các cuộc họp hàng ngày: Toàn bộ nhóm họp khoảng 15 phút mỗi ngày để trả lời ba câu hỏi sau, thường là khi đứng: Tôi đã làm gì hôm qua? </w:t>
      </w:r>
      <w:proofErr w:type="gramStart"/>
      <w:r w:rsidRPr="00761F77">
        <w:rPr>
          <w:rFonts w:ascii="Times New Roman" w:eastAsia="Times New Roman" w:hAnsi="Times New Roman" w:cs="Times New Roman"/>
          <w:sz w:val="26"/>
          <w:szCs w:val="26"/>
        </w:rPr>
        <w:t>Tôi sẽ làm gì hôm nay?</w:t>
      </w:r>
      <w:proofErr w:type="gramEnd"/>
      <w:r w:rsidRPr="00761F77">
        <w:rPr>
          <w:rFonts w:ascii="Times New Roman" w:eastAsia="Times New Roman" w:hAnsi="Times New Roman" w:cs="Times New Roman"/>
          <w:sz w:val="26"/>
          <w:szCs w:val="26"/>
        </w:rPr>
        <w:t xml:space="preserve"> </w:t>
      </w:r>
      <w:proofErr w:type="gramStart"/>
      <w:r w:rsidRPr="00761F77">
        <w:rPr>
          <w:rFonts w:ascii="Times New Roman" w:eastAsia="Times New Roman" w:hAnsi="Times New Roman" w:cs="Times New Roman"/>
          <w:sz w:val="26"/>
          <w:szCs w:val="26"/>
        </w:rPr>
        <w:t>Có một trở ngại rườm rà ngày hôm nay không?</w:t>
      </w:r>
      <w:proofErr w:type="gramEnd"/>
    </w:p>
    <w:p w14:paraId="3D915047" w14:textId="77777777" w:rsidR="00EE7043" w:rsidRPr="00761F77" w:rsidRDefault="00EE7043" w:rsidP="00761F77">
      <w:pPr>
        <w:ind w:left="360" w:firstLine="36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Các cuộc họp lập kế hoạch: toàn bộ nhóm tập hợp để quyết định các tính năng sẽ tạo nên cuộc chạy nước rút sau đây</w:t>
      </w:r>
    </w:p>
    <w:p w14:paraId="0AC18EE9" w14:textId="77777777" w:rsidR="00EE7043" w:rsidRPr="00761F77" w:rsidRDefault="00EE7043" w:rsidP="00761F77">
      <w:pPr>
        <w:ind w:left="360" w:firstLine="36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 xml:space="preserve">Các cuộc họp rà soát công việc: trong cuộc họp này, mỗi thành viên trình bày những gì mình đã làm trong quá trình chạy nước rút. </w:t>
      </w:r>
      <w:proofErr w:type="gramStart"/>
      <w:r w:rsidRPr="00761F77">
        <w:rPr>
          <w:rFonts w:ascii="Times New Roman" w:eastAsia="Times New Roman" w:hAnsi="Times New Roman" w:cs="Times New Roman"/>
          <w:sz w:val="26"/>
          <w:szCs w:val="26"/>
        </w:rPr>
        <w:t>Họ tổ chức một sự cắt giảm các tính năng mới hoặc trình bày về kiến ​​trúc.</w:t>
      </w:r>
      <w:proofErr w:type="gramEnd"/>
      <w:r w:rsidRPr="00761F77">
        <w:rPr>
          <w:rFonts w:ascii="Times New Roman" w:eastAsia="Times New Roman" w:hAnsi="Times New Roman" w:cs="Times New Roman"/>
          <w:sz w:val="26"/>
          <w:szCs w:val="26"/>
        </w:rPr>
        <w:t xml:space="preserve"> </w:t>
      </w:r>
      <w:proofErr w:type="gramStart"/>
      <w:r w:rsidRPr="00761F77">
        <w:rPr>
          <w:rFonts w:ascii="Times New Roman" w:eastAsia="Times New Roman" w:hAnsi="Times New Roman" w:cs="Times New Roman"/>
          <w:sz w:val="26"/>
          <w:szCs w:val="26"/>
        </w:rPr>
        <w:t>Đây là cuộc họp không chính thức kéo dài khoảng 2 tiếng đồng hồ với sự tham dự của toàn bộ nhóm.</w:t>
      </w:r>
      <w:proofErr w:type="gramEnd"/>
    </w:p>
    <w:p w14:paraId="3E942F53" w14:textId="77777777" w:rsidR="00EE7043" w:rsidRPr="00761F77" w:rsidRDefault="00EE7043" w:rsidP="00761F77">
      <w:pPr>
        <w:ind w:left="360" w:firstLine="36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cho họ, một cuộc bỏ phiếu tự tin được tổ chức để quyết định những cải tiến cần thực hiện.</w:t>
      </w:r>
    </w:p>
    <w:p w14:paraId="55E86336" w14:textId="77777777" w:rsidR="00D65EAD" w:rsidRPr="00761F77" w:rsidRDefault="00EE7043" w:rsidP="00761F77">
      <w:pPr>
        <w:ind w:left="360" w:firstLine="360"/>
        <w:jc w:val="both"/>
        <w:rPr>
          <w:rFonts w:ascii="Times New Roman" w:hAnsi="Times New Roman" w:cs="Times New Roman"/>
        </w:rPr>
      </w:pPr>
      <w:proofErr w:type="gramStart"/>
      <w:r w:rsidRPr="00761F77">
        <w:rPr>
          <w:rFonts w:ascii="Times New Roman" w:eastAsia="Times New Roman" w:hAnsi="Times New Roman" w:cs="Times New Roman"/>
          <w:sz w:val="26"/>
          <w:szCs w:val="26"/>
        </w:rPr>
        <w:t>Lợi thế của phương pháp này bao gồm việc giảm thiểu tài liệu tới mức tối thiểu để đạt được năng suất.</w:t>
      </w:r>
      <w:proofErr w:type="gramEnd"/>
      <w:r w:rsidRPr="00761F77">
        <w:rPr>
          <w:rFonts w:ascii="Times New Roman" w:eastAsia="Times New Roman" w:hAnsi="Times New Roman" w:cs="Times New Roman"/>
          <w:sz w:val="26"/>
          <w:szCs w:val="26"/>
        </w:rPr>
        <w:t xml:space="preserve"> Ý tưởng là chỉ viết những tài liệu tối thiểu cho phép lưu lại lịch sử của các quyết định được đưa ra trong dự </w:t>
      </w:r>
      <w:proofErr w:type="gramStart"/>
      <w:r w:rsidRPr="00761F77">
        <w:rPr>
          <w:rFonts w:ascii="Times New Roman" w:eastAsia="Times New Roman" w:hAnsi="Times New Roman" w:cs="Times New Roman"/>
          <w:sz w:val="26"/>
          <w:szCs w:val="26"/>
        </w:rPr>
        <w:t>án</w:t>
      </w:r>
      <w:proofErr w:type="gramEnd"/>
      <w:r w:rsidRPr="00761F77">
        <w:rPr>
          <w:rFonts w:ascii="Times New Roman" w:eastAsia="Times New Roman" w:hAnsi="Times New Roman" w:cs="Times New Roman"/>
          <w:sz w:val="26"/>
          <w:szCs w:val="26"/>
        </w:rPr>
        <w:t xml:space="preserve"> và dễ dàng thực hiện các can thiệp vào phần mềm khi nó đi vào giai đoạn bảo trì.</w:t>
      </w:r>
    </w:p>
    <w:p w14:paraId="4F32E336" w14:textId="77777777" w:rsidR="00D65EAD" w:rsidRPr="00761F77" w:rsidRDefault="00D65EAD" w:rsidP="00D65EAD">
      <w:pPr>
        <w:ind w:firstLine="360"/>
        <w:jc w:val="both"/>
        <w:rPr>
          <w:rFonts w:ascii="Times New Roman" w:eastAsia="Times New Roman" w:hAnsi="Times New Roman" w:cs="Times New Roman"/>
          <w:sz w:val="26"/>
          <w:szCs w:val="26"/>
        </w:rPr>
      </w:pPr>
    </w:p>
    <w:p w14:paraId="6E436B3A" w14:textId="77777777" w:rsidR="00D65EAD" w:rsidRPr="00761F77" w:rsidRDefault="00D65EAD" w:rsidP="00D65EAD">
      <w:pPr>
        <w:jc w:val="center"/>
        <w:rPr>
          <w:rFonts w:ascii="Times New Roman" w:eastAsia="Times New Roman" w:hAnsi="Times New Roman" w:cs="Times New Roman"/>
          <w:b/>
          <w:i/>
          <w:color w:val="000000"/>
          <w:sz w:val="26"/>
          <w:szCs w:val="26"/>
        </w:rPr>
      </w:pPr>
      <w:bookmarkStart w:id="55" w:name="_3j2qqm3"/>
      <w:bookmarkEnd w:id="55"/>
      <w:r w:rsidRPr="00761F77">
        <w:rPr>
          <w:rFonts w:ascii="Times New Roman" w:eastAsia="Times New Roman" w:hAnsi="Times New Roman" w:cs="Times New Roman"/>
          <w:noProof/>
          <w:position w:val="-134"/>
          <w:sz w:val="26"/>
          <w:szCs w:val="26"/>
          <w:lang w:eastAsia="en-US" w:bidi="ar-SA"/>
        </w:rPr>
        <w:drawing>
          <wp:inline distT="0" distB="0" distL="0" distR="0" wp14:anchorId="7BB22BBF" wp14:editId="7D453824">
            <wp:extent cx="5848350" cy="1873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1873885"/>
                    </a:xfrm>
                    <a:prstGeom prst="rect">
                      <a:avLst/>
                    </a:prstGeom>
                    <a:solidFill>
                      <a:srgbClr val="FFFFFF"/>
                    </a:solidFill>
                    <a:ln>
                      <a:noFill/>
                    </a:ln>
                  </pic:spPr>
                </pic:pic>
              </a:graphicData>
            </a:graphic>
          </wp:inline>
        </w:drawing>
      </w:r>
    </w:p>
    <w:p w14:paraId="2B757D64" w14:textId="77777777" w:rsidR="00EE7043" w:rsidRPr="00761F77" w:rsidRDefault="00EE7043" w:rsidP="00D65EAD">
      <w:pPr>
        <w:jc w:val="center"/>
        <w:rPr>
          <w:rFonts w:ascii="Times New Roman" w:eastAsia="Times New Roman" w:hAnsi="Times New Roman" w:cs="Times New Roman"/>
          <w:b/>
          <w:i/>
          <w:color w:val="000000"/>
          <w:sz w:val="26"/>
          <w:szCs w:val="26"/>
        </w:rPr>
      </w:pPr>
    </w:p>
    <w:p w14:paraId="55583FC4" w14:textId="77777777" w:rsidR="00D65EAD" w:rsidRPr="00761F77" w:rsidRDefault="00EE7043" w:rsidP="00D65EAD">
      <w:pPr>
        <w:jc w:val="center"/>
        <w:rPr>
          <w:rFonts w:ascii="Times New Roman" w:eastAsia="Times New Roman" w:hAnsi="Times New Roman" w:cs="Times New Roman"/>
          <w:b/>
          <w:i/>
          <w:color w:val="000000"/>
          <w:sz w:val="26"/>
          <w:szCs w:val="26"/>
        </w:rPr>
      </w:pPr>
      <w:r w:rsidRPr="00761F77">
        <w:rPr>
          <w:rFonts w:ascii="Times New Roman" w:eastAsia="Times New Roman" w:hAnsi="Times New Roman" w:cs="Times New Roman"/>
          <w:b/>
          <w:i/>
          <w:color w:val="000000"/>
          <w:sz w:val="26"/>
          <w:szCs w:val="26"/>
        </w:rPr>
        <w:t>Hình 1: Quá trình Scrum</w:t>
      </w:r>
    </w:p>
    <w:p w14:paraId="35932542" w14:textId="77777777" w:rsidR="00D65EAD" w:rsidRPr="00761F77" w:rsidRDefault="00D65EAD" w:rsidP="00D65EAD">
      <w:pPr>
        <w:rPr>
          <w:rFonts w:ascii="Times New Roman" w:eastAsia="Times New Roman" w:hAnsi="Times New Roman" w:cs="Times New Roman"/>
          <w:b/>
          <w:i/>
          <w:color w:val="000000"/>
          <w:sz w:val="26"/>
          <w:szCs w:val="26"/>
        </w:rPr>
      </w:pPr>
    </w:p>
    <w:p w14:paraId="690933C2" w14:textId="77777777" w:rsidR="00D65EAD" w:rsidRPr="00761F77" w:rsidRDefault="00EE7043" w:rsidP="00EE7043">
      <w:pPr>
        <w:pStyle w:val="Heading2"/>
        <w:numPr>
          <w:ilvl w:val="1"/>
          <w:numId w:val="15"/>
        </w:numPr>
        <w:rPr>
          <w:rFonts w:cs="Times New Roman"/>
        </w:rPr>
      </w:pPr>
      <w:bookmarkStart w:id="56" w:name="_Toc482369963"/>
      <w:bookmarkStart w:id="57" w:name="_Toc482369989"/>
      <w:r w:rsidRPr="00761F77">
        <w:rPr>
          <w:rFonts w:cs="Times New Roman"/>
        </w:rPr>
        <w:lastRenderedPageBreak/>
        <w:t>Tổ chức Agile - Scrum</w:t>
      </w:r>
      <w:bookmarkEnd w:id="56"/>
      <w:bookmarkEnd w:id="57"/>
    </w:p>
    <w:p w14:paraId="21139110" w14:textId="77777777" w:rsidR="00D65EAD" w:rsidRPr="00761F77" w:rsidRDefault="00D65EAD" w:rsidP="00D65EAD">
      <w:pPr>
        <w:ind w:left="1080"/>
        <w:rPr>
          <w:rFonts w:ascii="Times New Roman" w:eastAsia="Times New Roman" w:hAnsi="Times New Roman" w:cs="Times New Roman"/>
          <w:b/>
          <w:i/>
          <w:sz w:val="26"/>
          <w:szCs w:val="26"/>
        </w:rPr>
      </w:pPr>
      <w:r w:rsidRPr="00761F77">
        <w:rPr>
          <w:rFonts w:ascii="Times New Roman" w:hAnsi="Times New Roman" w:cs="Times New Roman"/>
          <w:noProof/>
          <w:lang w:eastAsia="en-US" w:bidi="ar-SA"/>
        </w:rPr>
        <w:drawing>
          <wp:inline distT="0" distB="0" distL="0" distR="0" wp14:anchorId="6387C3B9" wp14:editId="6A6C79C7">
            <wp:extent cx="4391025" cy="316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3168650"/>
                    </a:xfrm>
                    <a:prstGeom prst="rect">
                      <a:avLst/>
                    </a:prstGeom>
                    <a:solidFill>
                      <a:srgbClr val="FFFFFF"/>
                    </a:solidFill>
                    <a:ln>
                      <a:noFill/>
                    </a:ln>
                  </pic:spPr>
                </pic:pic>
              </a:graphicData>
            </a:graphic>
          </wp:inline>
        </w:drawing>
      </w:r>
    </w:p>
    <w:p w14:paraId="06B0E8C2" w14:textId="77777777" w:rsidR="00D65EAD" w:rsidRPr="00C22EC2" w:rsidRDefault="00EE7043" w:rsidP="00EE7043">
      <w:pPr>
        <w:ind w:left="2520" w:firstLine="360"/>
        <w:rPr>
          <w:rFonts w:ascii="Times New Roman" w:eastAsia="Times New Roman" w:hAnsi="Times New Roman" w:cs="Times New Roman"/>
          <w:sz w:val="26"/>
          <w:szCs w:val="26"/>
        </w:rPr>
      </w:pPr>
      <w:r w:rsidRPr="00C22EC2">
        <w:rPr>
          <w:rFonts w:ascii="Times New Roman" w:eastAsia="Times New Roman" w:hAnsi="Times New Roman" w:cs="Times New Roman"/>
          <w:i/>
          <w:sz w:val="26"/>
          <w:szCs w:val="26"/>
        </w:rPr>
        <w:t>Hình 2: Thành viên nhóm Scrum</w:t>
      </w:r>
    </w:p>
    <w:p w14:paraId="4BDE1B10" w14:textId="77777777" w:rsidR="00EE7043" w:rsidRPr="00761F77" w:rsidRDefault="00EE7043" w:rsidP="002227D7">
      <w:pPr>
        <w:spacing w:after="200"/>
        <w:ind w:left="108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Phương pháp SCRUM bao gồm ba cầu thủ chính sau:</w:t>
      </w:r>
    </w:p>
    <w:p w14:paraId="22C124AF" w14:textId="77777777" w:rsidR="00EE7043" w:rsidRPr="00761F77" w:rsidRDefault="00EE7043" w:rsidP="002227D7">
      <w:pPr>
        <w:spacing w:after="200"/>
        <w:ind w:left="108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 xml:space="preserve">Chủ sở hữu sản phẩm: Trong hầu hết các dự án, chủ sở hữu sản phẩm là người lãnh đạo nhóm dự </w:t>
      </w:r>
      <w:proofErr w:type="gramStart"/>
      <w:r w:rsidRPr="00761F77">
        <w:rPr>
          <w:rFonts w:ascii="Times New Roman" w:eastAsia="Times New Roman" w:hAnsi="Times New Roman" w:cs="Times New Roman"/>
          <w:sz w:val="26"/>
          <w:szCs w:val="26"/>
        </w:rPr>
        <w:t>án</w:t>
      </w:r>
      <w:proofErr w:type="gramEnd"/>
      <w:r w:rsidRPr="00761F77">
        <w:rPr>
          <w:rFonts w:ascii="Times New Roman" w:eastAsia="Times New Roman" w:hAnsi="Times New Roman" w:cs="Times New Roman"/>
          <w:sz w:val="26"/>
          <w:szCs w:val="26"/>
        </w:rPr>
        <w:t xml:space="preserve"> của khách hàng. Anh ta là người sẽ xác định và ưu tiên các tính năng của sản phẩm và chọn ngày và nội dung của mỗi lần chạy nước rút dựa trên các giá trị (khối lượng công việc) mà đội giao tiếp với anh ta.</w:t>
      </w:r>
    </w:p>
    <w:p w14:paraId="66A90851" w14:textId="77777777" w:rsidR="00EE7043" w:rsidRPr="00761F77" w:rsidRDefault="00EE7043" w:rsidP="002227D7">
      <w:pPr>
        <w:spacing w:after="200"/>
        <w:ind w:left="108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 xml:space="preserve">Scrum Master: Ông là một người hỗ trợ thực sự về dự </w:t>
      </w:r>
      <w:proofErr w:type="gramStart"/>
      <w:r w:rsidRPr="00761F77">
        <w:rPr>
          <w:rFonts w:ascii="Times New Roman" w:eastAsia="Times New Roman" w:hAnsi="Times New Roman" w:cs="Times New Roman"/>
          <w:sz w:val="26"/>
          <w:szCs w:val="26"/>
        </w:rPr>
        <w:t>án</w:t>
      </w:r>
      <w:proofErr w:type="gramEnd"/>
      <w:r w:rsidRPr="00761F77">
        <w:rPr>
          <w:rFonts w:ascii="Times New Roman" w:eastAsia="Times New Roman" w:hAnsi="Times New Roman" w:cs="Times New Roman"/>
          <w:sz w:val="26"/>
          <w:szCs w:val="26"/>
        </w:rPr>
        <w:t xml:space="preserve"> vì ông đảm bảo rằng mọi người làm việc hết khả năng của mình bằng cách loại bỏ những trở ngại và bảo vệ đội khỏi các nhiễu bên ngoài. </w:t>
      </w:r>
      <w:proofErr w:type="gramStart"/>
      <w:r w:rsidRPr="00761F77">
        <w:rPr>
          <w:rFonts w:ascii="Times New Roman" w:eastAsia="Times New Roman" w:hAnsi="Times New Roman" w:cs="Times New Roman"/>
          <w:sz w:val="26"/>
          <w:szCs w:val="26"/>
        </w:rPr>
        <w:t>Hơn nữa, ông đặc biệt quan tâm đến sự tôn trọng của các giai đoạn SCRUM khác nhau.</w:t>
      </w:r>
      <w:proofErr w:type="gramEnd"/>
    </w:p>
    <w:p w14:paraId="7DB0F4D9" w14:textId="77777777" w:rsidR="00D65EAD" w:rsidRPr="00761F77" w:rsidRDefault="00EE7043" w:rsidP="002227D7">
      <w:pPr>
        <w:spacing w:after="200"/>
        <w:ind w:left="1080"/>
        <w:jc w:val="both"/>
        <w:rPr>
          <w:rFonts w:ascii="Times New Roman" w:hAnsi="Times New Roman" w:cs="Times New Roman"/>
        </w:rPr>
      </w:pPr>
      <w:r w:rsidRPr="00761F77">
        <w:rPr>
          <w:rFonts w:ascii="Times New Roman" w:eastAsia="Times New Roman" w:hAnsi="Times New Roman" w:cs="Times New Roman"/>
          <w:sz w:val="26"/>
          <w:szCs w:val="26"/>
        </w:rPr>
        <w:t>Nhóm: một nhóm gồm 4-10 người và tập hợp tất cả các chuyên gia CNTT là những người cần thiết cho một dự án, ví dụ như kiến trúc sư, nhà thiết kế, nhà phát triển, người kiểm tra vv Nhóm đang tự tổ chức và vẫn còn Không thay đổi trong suốt một lần chạy nước rút.</w:t>
      </w:r>
    </w:p>
    <w:p w14:paraId="08AE187B" w14:textId="77777777" w:rsidR="00D65EAD" w:rsidRPr="00761F77" w:rsidRDefault="002227D7" w:rsidP="002227D7">
      <w:pPr>
        <w:pStyle w:val="Heading2"/>
        <w:numPr>
          <w:ilvl w:val="1"/>
          <w:numId w:val="15"/>
        </w:numPr>
        <w:rPr>
          <w:rFonts w:cs="Times New Roman"/>
        </w:rPr>
      </w:pPr>
      <w:bookmarkStart w:id="58" w:name="_Toc482369964"/>
      <w:bookmarkStart w:id="59" w:name="_Toc482369990"/>
      <w:r w:rsidRPr="00761F77">
        <w:rPr>
          <w:rFonts w:cs="Times New Roman"/>
        </w:rPr>
        <w:t>Ưu điểm của Agile - Scrum</w:t>
      </w:r>
      <w:bookmarkEnd w:id="58"/>
      <w:bookmarkEnd w:id="59"/>
    </w:p>
    <w:p w14:paraId="19EDCCAD" w14:textId="77777777" w:rsidR="00D65EAD" w:rsidRPr="00761F77" w:rsidRDefault="00D65EAD" w:rsidP="00D65EAD">
      <w:pPr>
        <w:ind w:left="1440"/>
        <w:rPr>
          <w:rFonts w:ascii="Times New Roman" w:eastAsia="Times New Roman" w:hAnsi="Times New Roman" w:cs="Times New Roman"/>
          <w:b/>
          <w:sz w:val="26"/>
          <w:szCs w:val="26"/>
        </w:rPr>
      </w:pPr>
    </w:p>
    <w:p w14:paraId="52D1BFD8" w14:textId="77777777" w:rsidR="002227D7" w:rsidRPr="00761F77" w:rsidRDefault="002227D7" w:rsidP="00761F77">
      <w:pPr>
        <w:spacing w:after="200"/>
        <w:ind w:firstLine="36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Scrum khác với các phương pháp phát triển khác thông qua những lợi thế của nó mà biến nó thành một phản ứng thực dụng để đáp ứng các nhu cầu hiện tại của các chủ sở hữu sản phẩm:</w:t>
      </w:r>
    </w:p>
    <w:p w14:paraId="53B9A7BF" w14:textId="77777777" w:rsidR="002227D7" w:rsidRPr="00761F77" w:rsidRDefault="002227D7" w:rsidP="002227D7">
      <w:pPr>
        <w:spacing w:after="200"/>
        <w:ind w:left="72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 xml:space="preserve">Phương pháp lặp đi lặp lại và gia tăng: điều này cho phép tránh "hiệu ứng đường hầm", nghĩa là chỉ nhìn thấy kết quả khi giao hàng cuối cùng và không có gì hoặc gần như không có gì trong suốt giai đoạn phát triển, thường xảy ra với sự phát triển của </w:t>
      </w:r>
      <w:proofErr w:type="gramStart"/>
      <w:r w:rsidRPr="00761F77">
        <w:rPr>
          <w:rFonts w:ascii="Times New Roman" w:eastAsia="Times New Roman" w:hAnsi="Times New Roman" w:cs="Times New Roman"/>
          <w:sz w:val="26"/>
          <w:szCs w:val="26"/>
        </w:rPr>
        <w:t>chu</w:t>
      </w:r>
      <w:proofErr w:type="gramEnd"/>
      <w:r w:rsidRPr="00761F77">
        <w:rPr>
          <w:rFonts w:ascii="Times New Roman" w:eastAsia="Times New Roman" w:hAnsi="Times New Roman" w:cs="Times New Roman"/>
          <w:sz w:val="26"/>
          <w:szCs w:val="26"/>
        </w:rPr>
        <w:t xml:space="preserve"> trình V.</w:t>
      </w:r>
    </w:p>
    <w:p w14:paraId="146521E8" w14:textId="77777777" w:rsidR="002227D7" w:rsidRPr="00761F77" w:rsidRDefault="002227D7" w:rsidP="002227D7">
      <w:pPr>
        <w:spacing w:after="200"/>
        <w:ind w:left="72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 xml:space="preserve">Khả năng thích ứng tối đa cho việc phát triển sản phẩm và ứng dụng: thành phần tuần tự của nội dung chạy nước rút cho phép thêm một sửa đổi hoặc một tính năng mà ban đầu không được lên kế hoạch. </w:t>
      </w:r>
      <w:proofErr w:type="gramStart"/>
      <w:r w:rsidRPr="00761F77">
        <w:rPr>
          <w:rFonts w:ascii="Times New Roman" w:eastAsia="Times New Roman" w:hAnsi="Times New Roman" w:cs="Times New Roman"/>
          <w:sz w:val="26"/>
          <w:szCs w:val="26"/>
        </w:rPr>
        <w:t>Đây là chính xác những gì làm cho phương pháp này "nhanh nhẹn".</w:t>
      </w:r>
      <w:proofErr w:type="gramEnd"/>
    </w:p>
    <w:p w14:paraId="06D27AC1" w14:textId="32932CC2" w:rsidR="002227D7" w:rsidRPr="00761F77" w:rsidRDefault="002227D7" w:rsidP="00761F77">
      <w:pPr>
        <w:spacing w:after="200"/>
        <w:ind w:left="72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lastRenderedPageBreak/>
        <w:t>Phương pháp có sự tham gia: mỗi thành viên của nhóm được yêu cầu thể hiện ý kiến ​​của mình và có thể đóng góp vào tất cả các quyết định của dự án. Do đó anh ta có nhiều tham gia và động cơ hơn.</w:t>
      </w:r>
    </w:p>
    <w:p w14:paraId="53BBFDCD" w14:textId="77777777" w:rsidR="002227D7" w:rsidRPr="00761F77" w:rsidRDefault="002227D7" w:rsidP="00761F77">
      <w:pPr>
        <w:spacing w:after="200"/>
        <w:ind w:left="72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Tăng cường giao tiếp: bằng cách làm việc trong cùng một phòng phát triển hoặc được kết nối thông qua các phương tiện truyền thông khác nhau, nhóm có thể dễ dàng trao đổi và trao đổi ý kiến ​​về những trở ngại để loại bỏ chúng càng sớm càng tốt.</w:t>
      </w:r>
    </w:p>
    <w:p w14:paraId="6E048A72" w14:textId="77777777" w:rsidR="002227D7" w:rsidRPr="00761F77" w:rsidRDefault="002227D7" w:rsidP="00761F77">
      <w:pPr>
        <w:spacing w:after="200"/>
        <w:ind w:left="720"/>
        <w:jc w:val="both"/>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Tăng cường hợp tác: giao tiếp hàng ngày giữa khách hàng và nhóm giúp họ cộng tác chặt chẽ hơn.</w:t>
      </w:r>
    </w:p>
    <w:p w14:paraId="3F40239C" w14:textId="77777777" w:rsidR="00D65EAD" w:rsidRPr="00761F77" w:rsidRDefault="002227D7" w:rsidP="00761F77">
      <w:pPr>
        <w:spacing w:after="200"/>
        <w:ind w:left="720"/>
        <w:jc w:val="both"/>
        <w:rPr>
          <w:rFonts w:ascii="Times New Roman" w:hAnsi="Times New Roman" w:cs="Times New Roman"/>
        </w:rPr>
      </w:pPr>
      <w:r w:rsidRPr="00761F77">
        <w:rPr>
          <w:rFonts w:ascii="Times New Roman" w:eastAsia="Times New Roman" w:hAnsi="Times New Roman" w:cs="Times New Roman"/>
          <w:sz w:val="26"/>
          <w:szCs w:val="26"/>
        </w:rPr>
        <w:t>Tăng năng suất: vì nó loại bỏ một số "hạn chế" nhất định của các phương pháp cổ điển, chẳng hạn như tài liệu hoặc phóng đại quá mức, SCRUM cho phép tăng năng suất nhóm. Bằng cách bổ sung cho điều này trình độ của mỗi mô-đun cho phép xác định ước tính, mọi người có thể so sánh hiệu suất của họ với năng suất của nhóm trung bình.</w:t>
      </w:r>
    </w:p>
    <w:p w14:paraId="1AA2FC9A" w14:textId="77777777" w:rsidR="00D65EAD" w:rsidRPr="00761F77" w:rsidRDefault="002227D7" w:rsidP="002227D7">
      <w:pPr>
        <w:pStyle w:val="Heading1"/>
      </w:pPr>
      <w:bookmarkStart w:id="60" w:name="_1y810tw"/>
      <w:bookmarkStart w:id="61" w:name="_Toc482369965"/>
      <w:bookmarkStart w:id="62" w:name="_Toc482369991"/>
      <w:bookmarkEnd w:id="60"/>
      <w:r w:rsidRPr="00761F77">
        <w:t>RỦI RO DỰ ÁN</w:t>
      </w:r>
      <w:bookmarkEnd w:id="61"/>
      <w:bookmarkEnd w:id="62"/>
    </w:p>
    <w:p w14:paraId="79C16D1E" w14:textId="77777777" w:rsidR="00D65EAD" w:rsidRPr="00761F77" w:rsidRDefault="002227D7" w:rsidP="00D65EAD">
      <w:pPr>
        <w:jc w:val="center"/>
        <w:rPr>
          <w:rFonts w:ascii="Times New Roman" w:hAnsi="Times New Roman" w:cs="Times New Roman"/>
        </w:rPr>
      </w:pPr>
      <w:r w:rsidRPr="00761F77">
        <w:rPr>
          <w:rFonts w:ascii="Times New Roman" w:hAnsi="Times New Roman" w:cs="Times New Roman"/>
        </w:rPr>
        <w:t>Bảng 7: Đánh giá khả năng và mức độ nghiêm trọng đối với mỗi rủi ro.</w:t>
      </w:r>
    </w:p>
    <w:p w14:paraId="0C841B8D" w14:textId="77777777" w:rsidR="002227D7" w:rsidRPr="00761F77" w:rsidRDefault="002227D7" w:rsidP="00D65EAD">
      <w:pPr>
        <w:jc w:val="center"/>
        <w:rPr>
          <w:rFonts w:ascii="Times New Roman" w:hAnsi="Times New Roman" w:cs="Times New Roman"/>
        </w:rPr>
      </w:pPr>
    </w:p>
    <w:tbl>
      <w:tblPr>
        <w:tblW w:w="0" w:type="auto"/>
        <w:tblInd w:w="-98" w:type="dxa"/>
        <w:tblLayout w:type="fixed"/>
        <w:tblCellMar>
          <w:left w:w="0" w:type="dxa"/>
          <w:right w:w="0" w:type="dxa"/>
        </w:tblCellMar>
        <w:tblLook w:val="0000" w:firstRow="0" w:lastRow="0" w:firstColumn="0" w:lastColumn="0" w:noHBand="0" w:noVBand="0"/>
      </w:tblPr>
      <w:tblGrid>
        <w:gridCol w:w="2045"/>
        <w:gridCol w:w="3020"/>
        <w:gridCol w:w="1798"/>
        <w:gridCol w:w="2776"/>
      </w:tblGrid>
      <w:tr w:rsidR="00D65EAD" w:rsidRPr="00761F77" w14:paraId="7D669220" w14:textId="77777777" w:rsidTr="00B90527">
        <w:tc>
          <w:tcPr>
            <w:tcW w:w="9639" w:type="dxa"/>
            <w:gridSpan w:val="4"/>
            <w:tcBorders>
              <w:top w:val="single" w:sz="4" w:space="0" w:color="000000"/>
              <w:left w:val="single" w:sz="4" w:space="0" w:color="000000"/>
              <w:right w:val="single" w:sz="4" w:space="0" w:color="000000"/>
            </w:tcBorders>
            <w:shd w:val="clear" w:color="auto" w:fill="FFFFFF" w:themeFill="background1"/>
          </w:tcPr>
          <w:p w14:paraId="4321A93E" w14:textId="465BF8E4" w:rsidR="00D65EAD" w:rsidRPr="00761F77" w:rsidRDefault="002227D7" w:rsidP="00991241">
            <w:pPr>
              <w:ind w:left="720"/>
              <w:rPr>
                <w:rFonts w:ascii="Times New Roman" w:hAnsi="Times New Roman" w:cs="Times New Roman"/>
              </w:rPr>
            </w:pPr>
            <w:r w:rsidRPr="00761F77">
              <w:rPr>
                <w:rFonts w:ascii="Times New Roman" w:eastAsia="Times New Roman" w:hAnsi="Times New Roman" w:cs="Times New Roman"/>
                <w:b/>
                <w:smallCaps/>
                <w:sz w:val="26"/>
                <w:szCs w:val="26"/>
              </w:rPr>
              <w:t>ĐỊNH HƯỚNG H</w:t>
            </w:r>
            <w:r w:rsidR="00761F77">
              <w:rPr>
                <w:rFonts w:ascii="Times New Roman" w:eastAsia="Times New Roman" w:hAnsi="Times New Roman" w:cs="Times New Roman"/>
                <w:b/>
                <w:smallCaps/>
                <w:sz w:val="26"/>
                <w:szCs w:val="26"/>
              </w:rPr>
              <w:t>OẠT ĐỘNG VÀ SỰ CẤU TRÚC CHO Mỗi RỦi Ro</w:t>
            </w:r>
          </w:p>
        </w:tc>
      </w:tr>
      <w:tr w:rsidR="00D65EAD" w:rsidRPr="00761F77" w14:paraId="5668506F" w14:textId="77777777" w:rsidTr="002227D7">
        <w:tblPrEx>
          <w:tblCellMar>
            <w:left w:w="108" w:type="dxa"/>
            <w:right w:w="108" w:type="dxa"/>
          </w:tblCellMar>
        </w:tblPrEx>
        <w:tc>
          <w:tcPr>
            <w:tcW w:w="2045" w:type="dxa"/>
            <w:tcBorders>
              <w:top w:val="single" w:sz="4" w:space="0" w:color="000000"/>
              <w:left w:val="single" w:sz="4" w:space="0" w:color="000000"/>
              <w:bottom w:val="single" w:sz="4" w:space="0" w:color="000000"/>
            </w:tcBorders>
            <w:shd w:val="clear" w:color="auto" w:fill="FFFFFF"/>
          </w:tcPr>
          <w:p w14:paraId="6300D753"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b/>
                <w:sz w:val="26"/>
                <w:szCs w:val="26"/>
              </w:rPr>
              <w:t>L</w:t>
            </w:r>
          </w:p>
        </w:tc>
        <w:tc>
          <w:tcPr>
            <w:tcW w:w="3020" w:type="dxa"/>
            <w:tcBorders>
              <w:top w:val="single" w:sz="4" w:space="0" w:color="000000"/>
              <w:left w:val="single" w:sz="4" w:space="0" w:color="000000"/>
              <w:bottom w:val="single" w:sz="4" w:space="0" w:color="000000"/>
            </w:tcBorders>
            <w:shd w:val="clear" w:color="auto" w:fill="FFFFFF"/>
          </w:tcPr>
          <w:p w14:paraId="3251752D"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sz w:val="26"/>
                <w:szCs w:val="26"/>
              </w:rPr>
              <w:t>Rated as Low</w:t>
            </w:r>
            <w:r w:rsidR="002227D7" w:rsidRPr="00761F77">
              <w:rPr>
                <w:rFonts w:ascii="Times New Roman" w:eastAsia="Times New Roman" w:hAnsi="Times New Roman" w:cs="Times New Roman"/>
                <w:sz w:val="26"/>
                <w:szCs w:val="26"/>
              </w:rPr>
              <w:t>(Được xếp hạng thấp)</w:t>
            </w:r>
          </w:p>
        </w:tc>
        <w:tc>
          <w:tcPr>
            <w:tcW w:w="1798" w:type="dxa"/>
            <w:tcBorders>
              <w:top w:val="single" w:sz="4" w:space="0" w:color="000000"/>
              <w:left w:val="single" w:sz="4" w:space="0" w:color="000000"/>
              <w:bottom w:val="single" w:sz="4" w:space="0" w:color="000000"/>
            </w:tcBorders>
            <w:shd w:val="clear" w:color="auto" w:fill="FFFFFF"/>
          </w:tcPr>
          <w:p w14:paraId="7A091A02"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b/>
                <w:sz w:val="26"/>
                <w:szCs w:val="26"/>
              </w:rPr>
              <w:t>E</w:t>
            </w:r>
          </w:p>
        </w:tc>
        <w:tc>
          <w:tcPr>
            <w:tcW w:w="2776" w:type="dxa"/>
            <w:tcBorders>
              <w:top w:val="single" w:sz="4" w:space="0" w:color="000000"/>
              <w:left w:val="single" w:sz="4" w:space="0" w:color="000000"/>
              <w:bottom w:val="single" w:sz="4" w:space="0" w:color="000000"/>
              <w:right w:val="single" w:sz="4" w:space="0" w:color="000000"/>
            </w:tcBorders>
            <w:shd w:val="clear" w:color="auto" w:fill="FFFFFF"/>
          </w:tcPr>
          <w:p w14:paraId="4A37B6B0"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sz w:val="26"/>
                <w:szCs w:val="26"/>
              </w:rPr>
              <w:t>Rated as Extreme (Used for Seriousness only)</w:t>
            </w:r>
            <w:r w:rsidR="002227D7" w:rsidRPr="00761F77">
              <w:rPr>
                <w:rFonts w:ascii="Times New Roman" w:eastAsia="Times New Roman" w:hAnsi="Times New Roman" w:cs="Times New Roman"/>
                <w:sz w:val="26"/>
                <w:szCs w:val="26"/>
              </w:rPr>
              <w:t>(</w:t>
            </w:r>
            <w:r w:rsidR="002227D7" w:rsidRPr="00761F77">
              <w:rPr>
                <w:rFonts w:ascii="Times New Roman" w:hAnsi="Times New Roman" w:cs="Times New Roman"/>
              </w:rPr>
              <w:t xml:space="preserve"> </w:t>
            </w:r>
            <w:r w:rsidR="002227D7" w:rsidRPr="00761F77">
              <w:rPr>
                <w:rFonts w:ascii="Times New Roman" w:eastAsia="Times New Roman" w:hAnsi="Times New Roman" w:cs="Times New Roman"/>
                <w:sz w:val="26"/>
                <w:szCs w:val="26"/>
              </w:rPr>
              <w:t>Được đánh giá là cực kỳ (Chỉ sử dụng cho Nghiêm trọng))</w:t>
            </w:r>
          </w:p>
        </w:tc>
      </w:tr>
      <w:tr w:rsidR="00D65EAD" w:rsidRPr="00761F77" w14:paraId="63CE2971" w14:textId="77777777" w:rsidTr="002227D7">
        <w:tblPrEx>
          <w:tblCellMar>
            <w:left w:w="108" w:type="dxa"/>
            <w:right w:w="108" w:type="dxa"/>
          </w:tblCellMar>
        </w:tblPrEx>
        <w:tc>
          <w:tcPr>
            <w:tcW w:w="2045" w:type="dxa"/>
            <w:tcBorders>
              <w:top w:val="single" w:sz="4" w:space="0" w:color="000000"/>
              <w:left w:val="single" w:sz="4" w:space="0" w:color="000000"/>
              <w:bottom w:val="single" w:sz="4" w:space="0" w:color="000000"/>
            </w:tcBorders>
            <w:shd w:val="clear" w:color="auto" w:fill="FFFFFF"/>
          </w:tcPr>
          <w:p w14:paraId="7AE28BA3"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b/>
                <w:sz w:val="26"/>
                <w:szCs w:val="26"/>
              </w:rPr>
              <w:t>M</w:t>
            </w:r>
          </w:p>
        </w:tc>
        <w:tc>
          <w:tcPr>
            <w:tcW w:w="3020" w:type="dxa"/>
            <w:tcBorders>
              <w:top w:val="single" w:sz="4" w:space="0" w:color="000000"/>
              <w:left w:val="single" w:sz="4" w:space="0" w:color="000000"/>
              <w:bottom w:val="single" w:sz="4" w:space="0" w:color="000000"/>
            </w:tcBorders>
            <w:shd w:val="clear" w:color="auto" w:fill="FFFFFF"/>
          </w:tcPr>
          <w:p w14:paraId="6013D9D5"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sz w:val="26"/>
                <w:szCs w:val="26"/>
              </w:rPr>
              <w:t>Rated as Medium</w:t>
            </w:r>
            <w:r w:rsidR="002227D7" w:rsidRPr="00761F77">
              <w:rPr>
                <w:rFonts w:ascii="Times New Roman" w:eastAsia="Times New Roman" w:hAnsi="Times New Roman" w:cs="Times New Roman"/>
                <w:sz w:val="26"/>
                <w:szCs w:val="26"/>
              </w:rPr>
              <w:t>(Được xếp hạng là Trung bình)</w:t>
            </w:r>
          </w:p>
        </w:tc>
        <w:tc>
          <w:tcPr>
            <w:tcW w:w="1798" w:type="dxa"/>
            <w:tcBorders>
              <w:top w:val="single" w:sz="4" w:space="0" w:color="000000"/>
              <w:left w:val="single" w:sz="4" w:space="0" w:color="000000"/>
              <w:bottom w:val="single" w:sz="4" w:space="0" w:color="000000"/>
            </w:tcBorders>
            <w:shd w:val="clear" w:color="auto" w:fill="FFFFFF"/>
          </w:tcPr>
          <w:p w14:paraId="7498B6B0"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b/>
                <w:sz w:val="26"/>
                <w:szCs w:val="26"/>
              </w:rPr>
              <w:t>NA</w:t>
            </w:r>
          </w:p>
        </w:tc>
        <w:tc>
          <w:tcPr>
            <w:tcW w:w="2776" w:type="dxa"/>
            <w:tcBorders>
              <w:top w:val="single" w:sz="4" w:space="0" w:color="000000"/>
              <w:left w:val="single" w:sz="4" w:space="0" w:color="000000"/>
              <w:bottom w:val="single" w:sz="4" w:space="0" w:color="000000"/>
              <w:right w:val="single" w:sz="4" w:space="0" w:color="000000"/>
            </w:tcBorders>
            <w:shd w:val="clear" w:color="auto" w:fill="FFFFFF"/>
          </w:tcPr>
          <w:p w14:paraId="21A576E0"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sz w:val="26"/>
                <w:szCs w:val="26"/>
              </w:rPr>
              <w:t>Not Assessed</w:t>
            </w:r>
            <w:r w:rsidR="002227D7" w:rsidRPr="00761F77">
              <w:rPr>
                <w:rFonts w:ascii="Times New Roman" w:eastAsia="Times New Roman" w:hAnsi="Times New Roman" w:cs="Times New Roman"/>
                <w:sz w:val="26"/>
                <w:szCs w:val="26"/>
              </w:rPr>
              <w:t>(Không đánh giá)</w:t>
            </w:r>
          </w:p>
        </w:tc>
      </w:tr>
      <w:tr w:rsidR="00D65EAD" w:rsidRPr="00761F77" w14:paraId="0063BA7D" w14:textId="77777777" w:rsidTr="002227D7">
        <w:tblPrEx>
          <w:tblCellMar>
            <w:left w:w="108" w:type="dxa"/>
            <w:right w:w="108" w:type="dxa"/>
          </w:tblCellMar>
        </w:tblPrEx>
        <w:tc>
          <w:tcPr>
            <w:tcW w:w="2045" w:type="dxa"/>
            <w:tcBorders>
              <w:top w:val="single" w:sz="4" w:space="0" w:color="000000"/>
              <w:left w:val="single" w:sz="4" w:space="0" w:color="000000"/>
              <w:bottom w:val="single" w:sz="4" w:space="0" w:color="000000"/>
            </w:tcBorders>
            <w:shd w:val="clear" w:color="auto" w:fill="FFFFFF"/>
          </w:tcPr>
          <w:p w14:paraId="7718CB7C"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b/>
                <w:sz w:val="26"/>
                <w:szCs w:val="26"/>
              </w:rPr>
              <w:t>H</w:t>
            </w:r>
          </w:p>
        </w:tc>
        <w:tc>
          <w:tcPr>
            <w:tcW w:w="3020" w:type="dxa"/>
            <w:tcBorders>
              <w:top w:val="single" w:sz="4" w:space="0" w:color="000000"/>
              <w:left w:val="single" w:sz="4" w:space="0" w:color="000000"/>
              <w:bottom w:val="single" w:sz="4" w:space="0" w:color="000000"/>
            </w:tcBorders>
            <w:shd w:val="clear" w:color="auto" w:fill="FFFFFF"/>
          </w:tcPr>
          <w:p w14:paraId="0D43426B" w14:textId="77777777" w:rsidR="00D65EAD" w:rsidRPr="00761F77" w:rsidRDefault="00D65EAD" w:rsidP="00991241">
            <w:pPr>
              <w:rPr>
                <w:rFonts w:ascii="Times New Roman" w:hAnsi="Times New Roman" w:cs="Times New Roman"/>
              </w:rPr>
            </w:pPr>
            <w:r w:rsidRPr="00761F77">
              <w:rPr>
                <w:rFonts w:ascii="Times New Roman" w:eastAsia="Times New Roman" w:hAnsi="Times New Roman" w:cs="Times New Roman"/>
                <w:sz w:val="26"/>
                <w:szCs w:val="26"/>
              </w:rPr>
              <w:t>Rated as High</w:t>
            </w:r>
            <w:r w:rsidR="002227D7" w:rsidRPr="00761F77">
              <w:rPr>
                <w:rFonts w:ascii="Times New Roman" w:eastAsia="Times New Roman" w:hAnsi="Times New Roman" w:cs="Times New Roman"/>
                <w:sz w:val="26"/>
                <w:szCs w:val="26"/>
              </w:rPr>
              <w:t>(Xếp hạng cao)</w:t>
            </w:r>
          </w:p>
        </w:tc>
        <w:tc>
          <w:tcPr>
            <w:tcW w:w="1798" w:type="dxa"/>
            <w:tcBorders>
              <w:top w:val="single" w:sz="4" w:space="0" w:color="000000"/>
              <w:left w:val="single" w:sz="4" w:space="0" w:color="000000"/>
              <w:bottom w:val="single" w:sz="4" w:space="0" w:color="000000"/>
            </w:tcBorders>
            <w:shd w:val="clear" w:color="auto" w:fill="FFFFFF"/>
          </w:tcPr>
          <w:p w14:paraId="6857CBC6" w14:textId="77777777" w:rsidR="00D65EAD" w:rsidRPr="00761F77" w:rsidRDefault="00D65EAD" w:rsidP="00991241">
            <w:pPr>
              <w:snapToGrid w:val="0"/>
              <w:jc w:val="center"/>
              <w:rPr>
                <w:rFonts w:ascii="Times New Roman" w:eastAsia="Times New Roman" w:hAnsi="Times New Roman" w:cs="Times New Roman"/>
                <w:b/>
                <w:sz w:val="26"/>
                <w:szCs w:val="26"/>
              </w:rPr>
            </w:pPr>
          </w:p>
        </w:tc>
        <w:tc>
          <w:tcPr>
            <w:tcW w:w="2776" w:type="dxa"/>
            <w:tcBorders>
              <w:top w:val="single" w:sz="4" w:space="0" w:color="000000"/>
              <w:left w:val="single" w:sz="4" w:space="0" w:color="000000"/>
              <w:bottom w:val="single" w:sz="4" w:space="0" w:color="000000"/>
              <w:right w:val="single" w:sz="4" w:space="0" w:color="000000"/>
            </w:tcBorders>
            <w:shd w:val="clear" w:color="auto" w:fill="FFFFFF"/>
          </w:tcPr>
          <w:p w14:paraId="0B316105" w14:textId="77777777" w:rsidR="00D65EAD" w:rsidRPr="00761F77" w:rsidRDefault="00D65EAD" w:rsidP="00991241">
            <w:pPr>
              <w:snapToGrid w:val="0"/>
              <w:rPr>
                <w:rFonts w:ascii="Times New Roman" w:eastAsia="Times New Roman" w:hAnsi="Times New Roman" w:cs="Times New Roman"/>
                <w:b/>
                <w:sz w:val="26"/>
                <w:szCs w:val="26"/>
              </w:rPr>
            </w:pPr>
          </w:p>
        </w:tc>
      </w:tr>
    </w:tbl>
    <w:p w14:paraId="0CF5ED55" w14:textId="77777777" w:rsidR="00D65EAD" w:rsidRPr="00761F77" w:rsidRDefault="00D65EAD" w:rsidP="00D65EAD">
      <w:pPr>
        <w:spacing w:after="200"/>
        <w:jc w:val="center"/>
        <w:rPr>
          <w:rFonts w:ascii="Times New Roman" w:eastAsia="Times New Roman" w:hAnsi="Times New Roman" w:cs="Times New Roman"/>
          <w:sz w:val="26"/>
          <w:szCs w:val="26"/>
        </w:rPr>
      </w:pPr>
    </w:p>
    <w:p w14:paraId="519E97E4" w14:textId="77777777" w:rsidR="00D65EAD" w:rsidRPr="00C50891" w:rsidRDefault="002227D7" w:rsidP="00D65EAD">
      <w:pPr>
        <w:jc w:val="center"/>
        <w:rPr>
          <w:rFonts w:ascii="Times New Roman" w:eastAsia="Times New Roman" w:hAnsi="Times New Roman" w:cs="Times New Roman"/>
          <w:i/>
        </w:rPr>
      </w:pPr>
      <w:r w:rsidRPr="00C50891">
        <w:rPr>
          <w:rFonts w:ascii="Times New Roman" w:eastAsia="Times New Roman" w:hAnsi="Times New Roman" w:cs="Times New Roman"/>
          <w:i/>
        </w:rPr>
        <w:t>Bảng 8: Rủi ro Dự án.</w:t>
      </w:r>
    </w:p>
    <w:p w14:paraId="4C35EF05" w14:textId="77777777" w:rsidR="002227D7" w:rsidRPr="00761F77" w:rsidRDefault="002227D7" w:rsidP="00D65EAD">
      <w:pPr>
        <w:jc w:val="cente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1721"/>
        <w:gridCol w:w="2385"/>
        <w:gridCol w:w="1086"/>
        <w:gridCol w:w="1439"/>
        <w:gridCol w:w="2989"/>
      </w:tblGrid>
      <w:tr w:rsidR="00D65EAD" w:rsidRPr="00761F77" w14:paraId="1FBCBE80" w14:textId="77777777" w:rsidTr="00B90527">
        <w:trPr>
          <w:trHeight w:val="260"/>
        </w:trPr>
        <w:tc>
          <w:tcPr>
            <w:tcW w:w="1721" w:type="dxa"/>
            <w:tcBorders>
              <w:top w:val="single" w:sz="4" w:space="0" w:color="000000"/>
              <w:left w:val="single" w:sz="4" w:space="0" w:color="000000"/>
              <w:bottom w:val="single" w:sz="4" w:space="0" w:color="000000"/>
            </w:tcBorders>
            <w:shd w:val="clear" w:color="auto" w:fill="FFFFFF" w:themeFill="background1"/>
          </w:tcPr>
          <w:p w14:paraId="4C1F5E45" w14:textId="77777777" w:rsidR="00D65EAD" w:rsidRPr="00761F77" w:rsidRDefault="002227D7" w:rsidP="00991241">
            <w:pPr>
              <w:jc w:val="center"/>
              <w:rPr>
                <w:rFonts w:ascii="Times New Roman" w:hAnsi="Times New Roman" w:cs="Times New Roman"/>
              </w:rPr>
            </w:pPr>
            <w:r w:rsidRPr="00761F77">
              <w:rPr>
                <w:rFonts w:ascii="Times New Roman" w:eastAsia="Times New Roman" w:hAnsi="Times New Roman" w:cs="Times New Roman"/>
                <w:b/>
                <w:sz w:val="26"/>
                <w:szCs w:val="26"/>
              </w:rPr>
              <w:t>Rủi ro</w:t>
            </w:r>
          </w:p>
        </w:tc>
        <w:tc>
          <w:tcPr>
            <w:tcW w:w="2385" w:type="dxa"/>
            <w:tcBorders>
              <w:top w:val="single" w:sz="4" w:space="0" w:color="000000"/>
              <w:left w:val="single" w:sz="4" w:space="0" w:color="000000"/>
              <w:bottom w:val="single" w:sz="4" w:space="0" w:color="000000"/>
            </w:tcBorders>
            <w:shd w:val="clear" w:color="auto" w:fill="FFFFFF" w:themeFill="background1"/>
          </w:tcPr>
          <w:p w14:paraId="6A705388" w14:textId="77777777" w:rsidR="00D65EAD" w:rsidRPr="00761F77" w:rsidRDefault="002227D7" w:rsidP="00991241">
            <w:pPr>
              <w:jc w:val="center"/>
              <w:rPr>
                <w:rFonts w:ascii="Times New Roman" w:hAnsi="Times New Roman" w:cs="Times New Roman"/>
              </w:rPr>
            </w:pPr>
            <w:r w:rsidRPr="00761F77">
              <w:rPr>
                <w:rFonts w:ascii="Times New Roman" w:eastAsia="Times New Roman" w:hAnsi="Times New Roman" w:cs="Times New Roman"/>
                <w:b/>
                <w:sz w:val="26"/>
                <w:szCs w:val="26"/>
              </w:rPr>
              <w:t>Định nghĩa</w:t>
            </w:r>
          </w:p>
        </w:tc>
        <w:tc>
          <w:tcPr>
            <w:tcW w:w="1086" w:type="dxa"/>
            <w:tcBorders>
              <w:top w:val="single" w:sz="4" w:space="0" w:color="000000"/>
              <w:left w:val="single" w:sz="4" w:space="0" w:color="000000"/>
              <w:bottom w:val="single" w:sz="4" w:space="0" w:color="000000"/>
            </w:tcBorders>
            <w:shd w:val="clear" w:color="auto" w:fill="FFFFFF" w:themeFill="background1"/>
          </w:tcPr>
          <w:p w14:paraId="724179C5" w14:textId="77777777" w:rsidR="00D65EAD" w:rsidRPr="00761F77" w:rsidRDefault="002227D7" w:rsidP="00991241">
            <w:pPr>
              <w:jc w:val="center"/>
              <w:rPr>
                <w:rFonts w:ascii="Times New Roman" w:hAnsi="Times New Roman" w:cs="Times New Roman"/>
              </w:rPr>
            </w:pPr>
            <w:r w:rsidRPr="00761F77">
              <w:rPr>
                <w:rFonts w:ascii="Times New Roman" w:eastAsia="Times New Roman" w:hAnsi="Times New Roman" w:cs="Times New Roman"/>
                <w:b/>
                <w:sz w:val="26"/>
                <w:szCs w:val="26"/>
              </w:rPr>
              <w:t>Cấp độ</w:t>
            </w:r>
          </w:p>
        </w:tc>
        <w:tc>
          <w:tcPr>
            <w:tcW w:w="1439" w:type="dxa"/>
            <w:tcBorders>
              <w:top w:val="single" w:sz="4" w:space="0" w:color="000000"/>
              <w:left w:val="single" w:sz="4" w:space="0" w:color="000000"/>
              <w:bottom w:val="single" w:sz="4" w:space="0" w:color="000000"/>
            </w:tcBorders>
            <w:shd w:val="clear" w:color="auto" w:fill="FFFFFF" w:themeFill="background1"/>
          </w:tcPr>
          <w:p w14:paraId="54E973F3" w14:textId="77777777" w:rsidR="00D65EAD" w:rsidRPr="00761F77" w:rsidRDefault="002227D7" w:rsidP="00991241">
            <w:pPr>
              <w:jc w:val="center"/>
              <w:rPr>
                <w:rFonts w:ascii="Times New Roman" w:hAnsi="Times New Roman" w:cs="Times New Roman"/>
              </w:rPr>
            </w:pPr>
            <w:r w:rsidRPr="00761F77">
              <w:rPr>
                <w:rFonts w:ascii="Times New Roman" w:eastAsia="Times New Roman" w:hAnsi="Times New Roman" w:cs="Times New Roman"/>
                <w:b/>
                <w:sz w:val="26"/>
                <w:szCs w:val="26"/>
              </w:rPr>
              <w:t>Khả năng</w:t>
            </w:r>
          </w:p>
        </w:tc>
        <w:tc>
          <w:tcPr>
            <w:tcW w:w="298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121502" w14:textId="77777777" w:rsidR="00D65EAD" w:rsidRPr="00761F77" w:rsidRDefault="002227D7" w:rsidP="00991241">
            <w:pPr>
              <w:jc w:val="center"/>
              <w:rPr>
                <w:rFonts w:ascii="Times New Roman" w:hAnsi="Times New Roman" w:cs="Times New Roman"/>
              </w:rPr>
            </w:pPr>
            <w:r w:rsidRPr="00761F77">
              <w:rPr>
                <w:rFonts w:ascii="Times New Roman" w:eastAsia="Times New Roman" w:hAnsi="Times New Roman" w:cs="Times New Roman"/>
                <w:b/>
                <w:sz w:val="26"/>
                <w:szCs w:val="26"/>
              </w:rPr>
              <w:t>Chiến lược Giảm nhẹ</w:t>
            </w:r>
          </w:p>
        </w:tc>
      </w:tr>
      <w:tr w:rsidR="00D65EAD" w:rsidRPr="00761F77" w14:paraId="3D198F9B" w14:textId="77777777" w:rsidTr="00991241">
        <w:tc>
          <w:tcPr>
            <w:tcW w:w="1721" w:type="dxa"/>
            <w:tcBorders>
              <w:top w:val="single" w:sz="4" w:space="0" w:color="000000"/>
              <w:left w:val="single" w:sz="4" w:space="0" w:color="000000"/>
              <w:bottom w:val="single" w:sz="4" w:space="0" w:color="000000"/>
            </w:tcBorders>
            <w:shd w:val="clear" w:color="auto" w:fill="FFFFFF"/>
          </w:tcPr>
          <w:p w14:paraId="26E506FF"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Ước tính kế hoạch dự án</w:t>
            </w:r>
          </w:p>
        </w:tc>
        <w:tc>
          <w:tcPr>
            <w:tcW w:w="2385" w:type="dxa"/>
            <w:tcBorders>
              <w:top w:val="single" w:sz="4" w:space="0" w:color="000000"/>
              <w:left w:val="single" w:sz="4" w:space="0" w:color="000000"/>
              <w:bottom w:val="single" w:sz="4" w:space="0" w:color="000000"/>
            </w:tcBorders>
            <w:shd w:val="clear" w:color="auto" w:fill="FFFFFF"/>
          </w:tcPr>
          <w:p w14:paraId="3B4A3DF4"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Kế hoạch có thể bị hoãn lại cho dự toán ban đầu của dự án.</w:t>
            </w:r>
          </w:p>
        </w:tc>
        <w:tc>
          <w:tcPr>
            <w:tcW w:w="1086" w:type="dxa"/>
            <w:tcBorders>
              <w:top w:val="single" w:sz="4" w:space="0" w:color="000000"/>
              <w:left w:val="single" w:sz="4" w:space="0" w:color="000000"/>
              <w:bottom w:val="single" w:sz="4" w:space="0" w:color="000000"/>
            </w:tcBorders>
            <w:shd w:val="clear" w:color="auto" w:fill="FFFFFF"/>
          </w:tcPr>
          <w:p w14:paraId="2A3780E6"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L</w:t>
            </w:r>
          </w:p>
        </w:tc>
        <w:tc>
          <w:tcPr>
            <w:tcW w:w="1439" w:type="dxa"/>
            <w:tcBorders>
              <w:top w:val="single" w:sz="4" w:space="0" w:color="000000"/>
              <w:left w:val="single" w:sz="4" w:space="0" w:color="000000"/>
              <w:bottom w:val="single" w:sz="4" w:space="0" w:color="000000"/>
            </w:tcBorders>
            <w:shd w:val="clear" w:color="auto" w:fill="FFFFFF"/>
          </w:tcPr>
          <w:p w14:paraId="2E58C76E"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L</w:t>
            </w:r>
          </w:p>
        </w:tc>
        <w:tc>
          <w:tcPr>
            <w:tcW w:w="2989" w:type="dxa"/>
            <w:tcBorders>
              <w:top w:val="single" w:sz="4" w:space="0" w:color="000000"/>
              <w:left w:val="single" w:sz="4" w:space="0" w:color="000000"/>
              <w:bottom w:val="single" w:sz="4" w:space="0" w:color="000000"/>
              <w:right w:val="single" w:sz="4" w:space="0" w:color="000000"/>
            </w:tcBorders>
            <w:shd w:val="clear" w:color="auto" w:fill="FFFFFF"/>
          </w:tcPr>
          <w:p w14:paraId="1EE79291" w14:textId="77777777" w:rsidR="002227D7" w:rsidRPr="00761F77" w:rsidRDefault="002227D7" w:rsidP="002227D7">
            <w:pPr>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Phân tích và đánh giá quy mô.</w:t>
            </w:r>
          </w:p>
          <w:p w14:paraId="34EE82B8" w14:textId="77777777" w:rsidR="00D65EAD" w:rsidRPr="00761F77" w:rsidRDefault="002227D7" w:rsidP="002227D7">
            <w:pPr>
              <w:rPr>
                <w:rFonts w:ascii="Times New Roman" w:hAnsi="Times New Roman" w:cs="Times New Roman"/>
              </w:rPr>
            </w:pPr>
            <w:r w:rsidRPr="00761F77">
              <w:rPr>
                <w:rFonts w:ascii="Times New Roman" w:eastAsia="Times New Roman" w:hAnsi="Times New Roman" w:cs="Times New Roman"/>
                <w:sz w:val="26"/>
                <w:szCs w:val="26"/>
              </w:rPr>
              <w:t>Giảm yêu cầu.</w:t>
            </w:r>
          </w:p>
        </w:tc>
      </w:tr>
      <w:tr w:rsidR="00D65EAD" w:rsidRPr="00761F77" w14:paraId="57248E30" w14:textId="77777777" w:rsidTr="00991241">
        <w:tc>
          <w:tcPr>
            <w:tcW w:w="1721" w:type="dxa"/>
            <w:tcBorders>
              <w:top w:val="single" w:sz="4" w:space="0" w:color="000000"/>
              <w:left w:val="single" w:sz="4" w:space="0" w:color="000000"/>
              <w:bottom w:val="single" w:sz="4" w:space="0" w:color="000000"/>
            </w:tcBorders>
            <w:shd w:val="clear" w:color="auto" w:fill="FFFFFF"/>
          </w:tcPr>
          <w:p w14:paraId="18A70115"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Yêu cầu</w:t>
            </w:r>
          </w:p>
        </w:tc>
        <w:tc>
          <w:tcPr>
            <w:tcW w:w="2385" w:type="dxa"/>
            <w:tcBorders>
              <w:top w:val="single" w:sz="4" w:space="0" w:color="000000"/>
              <w:left w:val="single" w:sz="4" w:space="0" w:color="000000"/>
              <w:bottom w:val="single" w:sz="4" w:space="0" w:color="000000"/>
            </w:tcBorders>
            <w:shd w:val="clear" w:color="auto" w:fill="FFFFFF"/>
          </w:tcPr>
          <w:p w14:paraId="59E138F3" w14:textId="77777777" w:rsidR="002227D7" w:rsidRPr="00761F77" w:rsidRDefault="002227D7" w:rsidP="002227D7">
            <w:pPr>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Mâu thuẫn bên trong có thể tồn tại trong yêu cầu.</w:t>
            </w:r>
          </w:p>
          <w:p w14:paraId="3052B691" w14:textId="77777777" w:rsidR="00D65EAD" w:rsidRPr="00761F77" w:rsidRDefault="002227D7" w:rsidP="002227D7">
            <w:pPr>
              <w:rPr>
                <w:rFonts w:ascii="Times New Roman" w:hAnsi="Times New Roman" w:cs="Times New Roman"/>
              </w:rPr>
            </w:pPr>
            <w:r w:rsidRPr="00761F77">
              <w:rPr>
                <w:rFonts w:ascii="Times New Roman" w:eastAsia="Times New Roman" w:hAnsi="Times New Roman" w:cs="Times New Roman"/>
                <w:sz w:val="26"/>
                <w:szCs w:val="26"/>
              </w:rPr>
              <w:t>Yêu cầu quan trọng có thể bị thiếu trong yêu cầu về các yêu cầu chính thức.</w:t>
            </w:r>
          </w:p>
        </w:tc>
        <w:tc>
          <w:tcPr>
            <w:tcW w:w="1086" w:type="dxa"/>
            <w:tcBorders>
              <w:top w:val="single" w:sz="4" w:space="0" w:color="000000"/>
              <w:left w:val="single" w:sz="4" w:space="0" w:color="000000"/>
              <w:bottom w:val="single" w:sz="4" w:space="0" w:color="000000"/>
            </w:tcBorders>
            <w:shd w:val="clear" w:color="auto" w:fill="FFFFFF"/>
          </w:tcPr>
          <w:p w14:paraId="7032AEEA"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H</w:t>
            </w:r>
          </w:p>
        </w:tc>
        <w:tc>
          <w:tcPr>
            <w:tcW w:w="1439" w:type="dxa"/>
            <w:tcBorders>
              <w:top w:val="single" w:sz="4" w:space="0" w:color="000000"/>
              <w:left w:val="single" w:sz="4" w:space="0" w:color="000000"/>
              <w:bottom w:val="single" w:sz="4" w:space="0" w:color="000000"/>
            </w:tcBorders>
            <w:shd w:val="clear" w:color="auto" w:fill="FFFFFF"/>
          </w:tcPr>
          <w:p w14:paraId="636D49D5"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H</w:t>
            </w:r>
          </w:p>
        </w:tc>
        <w:tc>
          <w:tcPr>
            <w:tcW w:w="2989" w:type="dxa"/>
            <w:tcBorders>
              <w:top w:val="single" w:sz="4" w:space="0" w:color="000000"/>
              <w:left w:val="single" w:sz="4" w:space="0" w:color="000000"/>
              <w:bottom w:val="single" w:sz="4" w:space="0" w:color="000000"/>
              <w:right w:val="single" w:sz="4" w:space="0" w:color="000000"/>
            </w:tcBorders>
            <w:shd w:val="clear" w:color="auto" w:fill="FFFFFF"/>
          </w:tcPr>
          <w:p w14:paraId="72B64FE9"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Yêu cầu thống nhất trước khi phân tích.</w:t>
            </w:r>
          </w:p>
        </w:tc>
      </w:tr>
      <w:tr w:rsidR="00D65EAD" w:rsidRPr="00761F77" w14:paraId="713F67F7" w14:textId="77777777" w:rsidTr="00991241">
        <w:tc>
          <w:tcPr>
            <w:tcW w:w="1721" w:type="dxa"/>
            <w:tcBorders>
              <w:top w:val="single" w:sz="4" w:space="0" w:color="000000"/>
              <w:left w:val="single" w:sz="4" w:space="0" w:color="000000"/>
              <w:bottom w:val="single" w:sz="4" w:space="0" w:color="000000"/>
            </w:tcBorders>
            <w:shd w:val="clear" w:color="auto" w:fill="FFFFFF"/>
          </w:tcPr>
          <w:p w14:paraId="306F9AAF"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Dự kiến lịch trình dự án</w:t>
            </w:r>
          </w:p>
        </w:tc>
        <w:tc>
          <w:tcPr>
            <w:tcW w:w="2385" w:type="dxa"/>
            <w:tcBorders>
              <w:top w:val="single" w:sz="4" w:space="0" w:color="000000"/>
              <w:left w:val="single" w:sz="4" w:space="0" w:color="000000"/>
              <w:bottom w:val="single" w:sz="4" w:space="0" w:color="000000"/>
            </w:tcBorders>
            <w:shd w:val="clear" w:color="auto" w:fill="FFFFFF"/>
          </w:tcPr>
          <w:p w14:paraId="448DFDD8"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Thời gian làm việc.</w:t>
            </w:r>
          </w:p>
        </w:tc>
        <w:tc>
          <w:tcPr>
            <w:tcW w:w="1086" w:type="dxa"/>
            <w:tcBorders>
              <w:top w:val="single" w:sz="4" w:space="0" w:color="000000"/>
              <w:left w:val="single" w:sz="4" w:space="0" w:color="000000"/>
              <w:bottom w:val="single" w:sz="4" w:space="0" w:color="000000"/>
            </w:tcBorders>
            <w:shd w:val="clear" w:color="auto" w:fill="FFFFFF"/>
          </w:tcPr>
          <w:p w14:paraId="1650323F"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M</w:t>
            </w:r>
          </w:p>
        </w:tc>
        <w:tc>
          <w:tcPr>
            <w:tcW w:w="1439" w:type="dxa"/>
            <w:tcBorders>
              <w:top w:val="single" w:sz="4" w:space="0" w:color="000000"/>
              <w:left w:val="single" w:sz="4" w:space="0" w:color="000000"/>
              <w:bottom w:val="single" w:sz="4" w:space="0" w:color="000000"/>
            </w:tcBorders>
            <w:shd w:val="clear" w:color="auto" w:fill="FFFFFF"/>
          </w:tcPr>
          <w:p w14:paraId="1DA44825"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M</w:t>
            </w:r>
          </w:p>
        </w:tc>
        <w:tc>
          <w:tcPr>
            <w:tcW w:w="2989" w:type="dxa"/>
            <w:tcBorders>
              <w:top w:val="single" w:sz="4" w:space="0" w:color="000000"/>
              <w:left w:val="single" w:sz="4" w:space="0" w:color="000000"/>
              <w:bottom w:val="single" w:sz="4" w:space="0" w:color="000000"/>
              <w:right w:val="single" w:sz="4" w:space="0" w:color="000000"/>
            </w:tcBorders>
            <w:shd w:val="clear" w:color="auto" w:fill="FFFFFF"/>
          </w:tcPr>
          <w:p w14:paraId="42708231"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Thời gian được tạo ra để được cập nhật và đánh giá thường xuyên.</w:t>
            </w:r>
          </w:p>
        </w:tc>
      </w:tr>
      <w:tr w:rsidR="00D65EAD" w:rsidRPr="00761F77" w14:paraId="5655DB10" w14:textId="77777777" w:rsidTr="00991241">
        <w:tc>
          <w:tcPr>
            <w:tcW w:w="1721" w:type="dxa"/>
            <w:tcBorders>
              <w:top w:val="single" w:sz="4" w:space="0" w:color="000000"/>
              <w:left w:val="single" w:sz="4" w:space="0" w:color="000000"/>
              <w:bottom w:val="single" w:sz="4" w:space="0" w:color="000000"/>
            </w:tcBorders>
            <w:shd w:val="clear" w:color="auto" w:fill="FFFFFF"/>
          </w:tcPr>
          <w:p w14:paraId="28846A97"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Kinh nghiệm lập trình</w:t>
            </w:r>
          </w:p>
        </w:tc>
        <w:tc>
          <w:tcPr>
            <w:tcW w:w="2385" w:type="dxa"/>
            <w:tcBorders>
              <w:top w:val="single" w:sz="4" w:space="0" w:color="000000"/>
              <w:left w:val="single" w:sz="4" w:space="0" w:color="000000"/>
              <w:bottom w:val="single" w:sz="4" w:space="0" w:color="000000"/>
            </w:tcBorders>
            <w:shd w:val="clear" w:color="auto" w:fill="FFFFFF"/>
          </w:tcPr>
          <w:p w14:paraId="7AF9E012"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Lập trình Ngôn ngữ và công nghệ</w:t>
            </w:r>
          </w:p>
        </w:tc>
        <w:tc>
          <w:tcPr>
            <w:tcW w:w="1086" w:type="dxa"/>
            <w:tcBorders>
              <w:top w:val="single" w:sz="4" w:space="0" w:color="000000"/>
              <w:left w:val="single" w:sz="4" w:space="0" w:color="000000"/>
              <w:bottom w:val="single" w:sz="4" w:space="0" w:color="000000"/>
            </w:tcBorders>
            <w:shd w:val="clear" w:color="auto" w:fill="FFFFFF"/>
          </w:tcPr>
          <w:p w14:paraId="5F15FBBD"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M</w:t>
            </w:r>
          </w:p>
        </w:tc>
        <w:tc>
          <w:tcPr>
            <w:tcW w:w="1439" w:type="dxa"/>
            <w:tcBorders>
              <w:top w:val="single" w:sz="4" w:space="0" w:color="000000"/>
              <w:left w:val="single" w:sz="4" w:space="0" w:color="000000"/>
              <w:bottom w:val="single" w:sz="4" w:space="0" w:color="000000"/>
            </w:tcBorders>
            <w:shd w:val="clear" w:color="auto" w:fill="FFFFFF"/>
          </w:tcPr>
          <w:p w14:paraId="69675C65"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L</w:t>
            </w:r>
          </w:p>
        </w:tc>
        <w:tc>
          <w:tcPr>
            <w:tcW w:w="2989" w:type="dxa"/>
            <w:tcBorders>
              <w:top w:val="single" w:sz="4" w:space="0" w:color="000000"/>
              <w:left w:val="single" w:sz="4" w:space="0" w:color="000000"/>
              <w:bottom w:val="single" w:sz="4" w:space="0" w:color="000000"/>
              <w:right w:val="single" w:sz="4" w:space="0" w:color="000000"/>
            </w:tcBorders>
            <w:shd w:val="clear" w:color="auto" w:fill="FFFFFF"/>
          </w:tcPr>
          <w:p w14:paraId="3D508D9F"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 xml:space="preserve">Chia sẻ kinh nghiệm sử dụng để giảm thời gian </w:t>
            </w:r>
            <w:r w:rsidRPr="00761F77">
              <w:rPr>
                <w:rFonts w:ascii="Times New Roman" w:eastAsia="Times New Roman" w:hAnsi="Times New Roman" w:cs="Times New Roman"/>
                <w:sz w:val="26"/>
                <w:szCs w:val="26"/>
              </w:rPr>
              <w:lastRenderedPageBreak/>
              <w:t>nghiên cứu.</w:t>
            </w:r>
          </w:p>
        </w:tc>
      </w:tr>
      <w:tr w:rsidR="00D65EAD" w:rsidRPr="00761F77" w14:paraId="71813406" w14:textId="77777777" w:rsidTr="00991241">
        <w:tc>
          <w:tcPr>
            <w:tcW w:w="1721" w:type="dxa"/>
            <w:tcBorders>
              <w:top w:val="single" w:sz="4" w:space="0" w:color="000000"/>
              <w:left w:val="single" w:sz="4" w:space="0" w:color="000000"/>
              <w:bottom w:val="single" w:sz="4" w:space="0" w:color="000000"/>
            </w:tcBorders>
            <w:shd w:val="clear" w:color="auto" w:fill="FFFFFF"/>
          </w:tcPr>
          <w:p w14:paraId="36C1C789" w14:textId="77777777" w:rsidR="00D65EAD" w:rsidRPr="00761F77" w:rsidRDefault="002227D7" w:rsidP="00991241">
            <w:pPr>
              <w:rPr>
                <w:rFonts w:ascii="Times New Roman" w:eastAsia="Times New Roman" w:hAnsi="Times New Roman" w:cs="Times New Roman"/>
                <w:b/>
                <w:sz w:val="26"/>
                <w:szCs w:val="26"/>
              </w:rPr>
            </w:pPr>
            <w:r w:rsidRPr="00761F77">
              <w:rPr>
                <w:rFonts w:ascii="Times New Roman" w:eastAsia="Times New Roman" w:hAnsi="Times New Roman" w:cs="Times New Roman"/>
                <w:sz w:val="26"/>
                <w:szCs w:val="26"/>
              </w:rPr>
              <w:lastRenderedPageBreak/>
              <w:t>Các quy trình kỹ thuật</w:t>
            </w:r>
          </w:p>
        </w:tc>
        <w:tc>
          <w:tcPr>
            <w:tcW w:w="2385" w:type="dxa"/>
            <w:tcBorders>
              <w:top w:val="single" w:sz="4" w:space="0" w:color="000000"/>
              <w:left w:val="single" w:sz="4" w:space="0" w:color="000000"/>
              <w:bottom w:val="single" w:sz="4" w:space="0" w:color="000000"/>
            </w:tcBorders>
            <w:shd w:val="clear" w:color="auto" w:fill="FFFFFF"/>
          </w:tcPr>
          <w:p w14:paraId="43109AA0" w14:textId="77777777" w:rsidR="002227D7" w:rsidRPr="00761F77" w:rsidRDefault="002227D7" w:rsidP="002227D7">
            <w:pPr>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Thủ tục tiêu chuẩn không thể đáp ứng các yêu cầu của các giải pháp cụ thể.</w:t>
            </w:r>
          </w:p>
          <w:p w14:paraId="6F08CD61" w14:textId="77777777" w:rsidR="002227D7" w:rsidRPr="00761F77" w:rsidRDefault="002227D7" w:rsidP="002227D7">
            <w:pPr>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Quá trình mới có thể được yêu cầu.</w:t>
            </w:r>
          </w:p>
          <w:p w14:paraId="3FBBF999" w14:textId="77777777" w:rsidR="00D65EAD" w:rsidRPr="00761F77" w:rsidRDefault="002227D7" w:rsidP="002227D7">
            <w:pPr>
              <w:rPr>
                <w:rFonts w:ascii="Times New Roman" w:hAnsi="Times New Roman" w:cs="Times New Roman"/>
              </w:rPr>
            </w:pPr>
            <w:r w:rsidRPr="00761F77">
              <w:rPr>
                <w:rFonts w:ascii="Times New Roman" w:eastAsia="Times New Roman" w:hAnsi="Times New Roman" w:cs="Times New Roman"/>
                <w:sz w:val="26"/>
                <w:szCs w:val="26"/>
              </w:rPr>
              <w:t>Quá trình này có thể được cải thiện và hiệu quả hơn.</w:t>
            </w:r>
          </w:p>
        </w:tc>
        <w:tc>
          <w:tcPr>
            <w:tcW w:w="1086" w:type="dxa"/>
            <w:tcBorders>
              <w:top w:val="single" w:sz="4" w:space="0" w:color="000000"/>
              <w:left w:val="single" w:sz="4" w:space="0" w:color="000000"/>
              <w:bottom w:val="single" w:sz="4" w:space="0" w:color="000000"/>
            </w:tcBorders>
            <w:shd w:val="clear" w:color="auto" w:fill="FFFFFF"/>
          </w:tcPr>
          <w:p w14:paraId="29634A0F"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L</w:t>
            </w:r>
          </w:p>
        </w:tc>
        <w:tc>
          <w:tcPr>
            <w:tcW w:w="1439" w:type="dxa"/>
            <w:tcBorders>
              <w:top w:val="single" w:sz="4" w:space="0" w:color="000000"/>
              <w:left w:val="single" w:sz="4" w:space="0" w:color="000000"/>
              <w:bottom w:val="single" w:sz="4" w:space="0" w:color="000000"/>
            </w:tcBorders>
            <w:shd w:val="clear" w:color="auto" w:fill="FFFFFF"/>
          </w:tcPr>
          <w:p w14:paraId="611CF55E"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M</w:t>
            </w:r>
          </w:p>
        </w:tc>
        <w:tc>
          <w:tcPr>
            <w:tcW w:w="2989" w:type="dxa"/>
            <w:tcBorders>
              <w:top w:val="single" w:sz="4" w:space="0" w:color="000000"/>
              <w:left w:val="single" w:sz="4" w:space="0" w:color="000000"/>
              <w:bottom w:val="single" w:sz="4" w:space="0" w:color="000000"/>
              <w:right w:val="single" w:sz="4" w:space="0" w:color="000000"/>
            </w:tcBorders>
            <w:shd w:val="clear" w:color="auto" w:fill="FFFFFF"/>
          </w:tcPr>
          <w:p w14:paraId="2EFE01C6" w14:textId="77777777" w:rsidR="002227D7" w:rsidRPr="00761F77" w:rsidRDefault="002227D7" w:rsidP="002227D7">
            <w:pPr>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Phân tích yêu cầu và quy trình để đảm bảo mức độ phù hợp.</w:t>
            </w:r>
          </w:p>
          <w:p w14:paraId="6196CE9C" w14:textId="77777777" w:rsidR="00D65EAD" w:rsidRPr="00761F77" w:rsidRDefault="002227D7" w:rsidP="002227D7">
            <w:pPr>
              <w:rPr>
                <w:rFonts w:ascii="Times New Roman" w:hAnsi="Times New Roman" w:cs="Times New Roman"/>
              </w:rPr>
            </w:pPr>
            <w:r w:rsidRPr="00761F77">
              <w:rPr>
                <w:rFonts w:ascii="Times New Roman" w:eastAsia="Times New Roman" w:hAnsi="Times New Roman" w:cs="Times New Roman"/>
                <w:sz w:val="26"/>
                <w:szCs w:val="26"/>
              </w:rPr>
              <w:t>Nếu quá trình mới là cần thiết, chúng ta cần đánh giá phản ứng này đã được cải thiện qua quá trình cũ.</w:t>
            </w:r>
          </w:p>
        </w:tc>
      </w:tr>
      <w:tr w:rsidR="00D65EAD" w:rsidRPr="00761F77" w14:paraId="7B52DE3F" w14:textId="77777777" w:rsidTr="00991241">
        <w:tc>
          <w:tcPr>
            <w:tcW w:w="1721" w:type="dxa"/>
            <w:tcBorders>
              <w:top w:val="single" w:sz="4" w:space="0" w:color="000000"/>
              <w:left w:val="single" w:sz="4" w:space="0" w:color="000000"/>
              <w:bottom w:val="single" w:sz="4" w:space="0" w:color="000000"/>
            </w:tcBorders>
            <w:shd w:val="clear" w:color="auto" w:fill="FFFFFF"/>
          </w:tcPr>
          <w:p w14:paraId="04B5C5F7"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Mạng</w:t>
            </w:r>
          </w:p>
        </w:tc>
        <w:tc>
          <w:tcPr>
            <w:tcW w:w="2385" w:type="dxa"/>
            <w:tcBorders>
              <w:top w:val="single" w:sz="4" w:space="0" w:color="000000"/>
              <w:left w:val="single" w:sz="4" w:space="0" w:color="000000"/>
              <w:bottom w:val="single" w:sz="4" w:space="0" w:color="000000"/>
            </w:tcBorders>
            <w:shd w:val="clear" w:color="auto" w:fill="FFFFFF"/>
          </w:tcPr>
          <w:p w14:paraId="4C784AE7"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Chặn theo băng thông giới hạn</w:t>
            </w:r>
          </w:p>
        </w:tc>
        <w:tc>
          <w:tcPr>
            <w:tcW w:w="1086" w:type="dxa"/>
            <w:tcBorders>
              <w:top w:val="single" w:sz="4" w:space="0" w:color="000000"/>
              <w:left w:val="single" w:sz="4" w:space="0" w:color="000000"/>
              <w:bottom w:val="single" w:sz="4" w:space="0" w:color="000000"/>
            </w:tcBorders>
            <w:shd w:val="clear" w:color="auto" w:fill="FFFFFF"/>
          </w:tcPr>
          <w:p w14:paraId="3DDE6645"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H</w:t>
            </w:r>
          </w:p>
        </w:tc>
        <w:tc>
          <w:tcPr>
            <w:tcW w:w="1439" w:type="dxa"/>
            <w:tcBorders>
              <w:top w:val="single" w:sz="4" w:space="0" w:color="000000"/>
              <w:left w:val="single" w:sz="4" w:space="0" w:color="000000"/>
              <w:bottom w:val="single" w:sz="4" w:space="0" w:color="000000"/>
            </w:tcBorders>
            <w:shd w:val="clear" w:color="auto" w:fill="FFFFFF"/>
          </w:tcPr>
          <w:p w14:paraId="1806438E"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H</w:t>
            </w:r>
          </w:p>
        </w:tc>
        <w:tc>
          <w:tcPr>
            <w:tcW w:w="2989" w:type="dxa"/>
            <w:tcBorders>
              <w:top w:val="single" w:sz="4" w:space="0" w:color="000000"/>
              <w:left w:val="single" w:sz="4" w:space="0" w:color="000000"/>
              <w:bottom w:val="single" w:sz="4" w:space="0" w:color="000000"/>
              <w:right w:val="single" w:sz="4" w:space="0" w:color="000000"/>
            </w:tcBorders>
            <w:shd w:val="clear" w:color="auto" w:fill="FFFFFF"/>
          </w:tcPr>
          <w:p w14:paraId="435A53EF"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Nâng cấp mạng đường truyền</w:t>
            </w:r>
          </w:p>
        </w:tc>
      </w:tr>
      <w:tr w:rsidR="00D65EAD" w:rsidRPr="00761F77" w14:paraId="16023E51" w14:textId="77777777" w:rsidTr="00991241">
        <w:tc>
          <w:tcPr>
            <w:tcW w:w="1721" w:type="dxa"/>
            <w:tcBorders>
              <w:top w:val="single" w:sz="4" w:space="0" w:color="000000"/>
              <w:left w:val="single" w:sz="4" w:space="0" w:color="000000"/>
              <w:bottom w:val="single" w:sz="4" w:space="0" w:color="000000"/>
            </w:tcBorders>
            <w:shd w:val="clear" w:color="auto" w:fill="FFFFFF"/>
          </w:tcPr>
          <w:p w14:paraId="352522B4"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Thời gian</w:t>
            </w:r>
          </w:p>
        </w:tc>
        <w:tc>
          <w:tcPr>
            <w:tcW w:w="2385" w:type="dxa"/>
            <w:tcBorders>
              <w:top w:val="single" w:sz="4" w:space="0" w:color="000000"/>
              <w:left w:val="single" w:sz="4" w:space="0" w:color="000000"/>
              <w:bottom w:val="single" w:sz="4" w:space="0" w:color="000000"/>
            </w:tcBorders>
            <w:shd w:val="clear" w:color="auto" w:fill="FFFFFF"/>
          </w:tcPr>
          <w:p w14:paraId="6CB12B21"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Thời gian thực hiện dự án quá ngắn nên nhóm của chúng tôi không thể hoàn thành dự án này trong một thời gian ngắn.Trong quá trình thực hiện dự án, nhóm của chúng tôi phải học hỏi và có nhiều công việc để làm, nhóm của chúng tôi không thể tập trung tất cả thời gian để thực hiện dự án này.</w:t>
            </w:r>
          </w:p>
        </w:tc>
        <w:tc>
          <w:tcPr>
            <w:tcW w:w="1086" w:type="dxa"/>
            <w:tcBorders>
              <w:top w:val="single" w:sz="4" w:space="0" w:color="000000"/>
              <w:left w:val="single" w:sz="4" w:space="0" w:color="000000"/>
              <w:bottom w:val="single" w:sz="4" w:space="0" w:color="000000"/>
            </w:tcBorders>
            <w:shd w:val="clear" w:color="auto" w:fill="FFFFFF"/>
          </w:tcPr>
          <w:p w14:paraId="63D085BA"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H</w:t>
            </w:r>
          </w:p>
        </w:tc>
        <w:tc>
          <w:tcPr>
            <w:tcW w:w="1439" w:type="dxa"/>
            <w:tcBorders>
              <w:top w:val="single" w:sz="4" w:space="0" w:color="000000"/>
              <w:left w:val="single" w:sz="4" w:space="0" w:color="000000"/>
              <w:bottom w:val="single" w:sz="4" w:space="0" w:color="000000"/>
            </w:tcBorders>
            <w:shd w:val="clear" w:color="auto" w:fill="FFFFFF"/>
          </w:tcPr>
          <w:p w14:paraId="51A70A69"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M</w:t>
            </w:r>
          </w:p>
        </w:tc>
        <w:tc>
          <w:tcPr>
            <w:tcW w:w="2989" w:type="dxa"/>
            <w:tcBorders>
              <w:top w:val="single" w:sz="4" w:space="0" w:color="000000"/>
              <w:left w:val="single" w:sz="4" w:space="0" w:color="000000"/>
              <w:bottom w:val="single" w:sz="4" w:space="0" w:color="000000"/>
              <w:right w:val="single" w:sz="4" w:space="0" w:color="000000"/>
            </w:tcBorders>
            <w:shd w:val="clear" w:color="auto" w:fill="FFFFFF"/>
          </w:tcPr>
          <w:p w14:paraId="10472FD2"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Giảm thời gian và tăng thời gian cá nhân làm việc trong thời gian ở ngày thứ 7 trong ngày.</w:t>
            </w:r>
          </w:p>
        </w:tc>
      </w:tr>
      <w:tr w:rsidR="00D65EAD" w:rsidRPr="00761F77" w14:paraId="11AE38BE" w14:textId="77777777" w:rsidTr="00991241">
        <w:tc>
          <w:tcPr>
            <w:tcW w:w="1721" w:type="dxa"/>
            <w:tcBorders>
              <w:top w:val="single" w:sz="4" w:space="0" w:color="000000"/>
              <w:left w:val="single" w:sz="4" w:space="0" w:color="000000"/>
              <w:bottom w:val="single" w:sz="4" w:space="0" w:color="000000"/>
            </w:tcBorders>
            <w:shd w:val="clear" w:color="auto" w:fill="FFFFFF"/>
          </w:tcPr>
          <w:p w14:paraId="6F1D77A6"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Quản lý dự án</w:t>
            </w:r>
          </w:p>
        </w:tc>
        <w:tc>
          <w:tcPr>
            <w:tcW w:w="2385" w:type="dxa"/>
            <w:tcBorders>
              <w:top w:val="single" w:sz="4" w:space="0" w:color="000000"/>
              <w:left w:val="single" w:sz="4" w:space="0" w:color="000000"/>
              <w:bottom w:val="single" w:sz="4" w:space="0" w:color="000000"/>
            </w:tcBorders>
            <w:shd w:val="clear" w:color="auto" w:fill="FFFFFF"/>
          </w:tcPr>
          <w:p w14:paraId="58840D6B"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 xml:space="preserve">Hệ thống quản lý dự </w:t>
            </w:r>
            <w:proofErr w:type="gramStart"/>
            <w:r w:rsidRPr="00761F77">
              <w:rPr>
                <w:rFonts w:ascii="Times New Roman" w:eastAsia="Times New Roman" w:hAnsi="Times New Roman" w:cs="Times New Roman"/>
                <w:sz w:val="26"/>
                <w:szCs w:val="26"/>
              </w:rPr>
              <w:t>án</w:t>
            </w:r>
            <w:proofErr w:type="gramEnd"/>
            <w:r w:rsidRPr="00761F77">
              <w:rPr>
                <w:rFonts w:ascii="Times New Roman" w:eastAsia="Times New Roman" w:hAnsi="Times New Roman" w:cs="Times New Roman"/>
                <w:sz w:val="26"/>
                <w:szCs w:val="26"/>
              </w:rPr>
              <w:t xml:space="preserve"> có thể không đủ để hỗ trợ các yêu cầu của dự án.</w:t>
            </w:r>
          </w:p>
        </w:tc>
        <w:tc>
          <w:tcPr>
            <w:tcW w:w="1086" w:type="dxa"/>
            <w:tcBorders>
              <w:top w:val="single" w:sz="4" w:space="0" w:color="000000"/>
              <w:left w:val="single" w:sz="4" w:space="0" w:color="000000"/>
              <w:bottom w:val="single" w:sz="4" w:space="0" w:color="000000"/>
            </w:tcBorders>
            <w:shd w:val="clear" w:color="auto" w:fill="FFFFFF"/>
          </w:tcPr>
          <w:p w14:paraId="5D03B449"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L</w:t>
            </w:r>
          </w:p>
        </w:tc>
        <w:tc>
          <w:tcPr>
            <w:tcW w:w="1439" w:type="dxa"/>
            <w:tcBorders>
              <w:top w:val="single" w:sz="4" w:space="0" w:color="000000"/>
              <w:left w:val="single" w:sz="4" w:space="0" w:color="000000"/>
              <w:bottom w:val="single" w:sz="4" w:space="0" w:color="000000"/>
            </w:tcBorders>
            <w:shd w:val="clear" w:color="auto" w:fill="FFFFFF"/>
          </w:tcPr>
          <w:p w14:paraId="72283C5E" w14:textId="77777777" w:rsidR="00D65EAD" w:rsidRPr="00761F77" w:rsidRDefault="00D65EAD" w:rsidP="00991241">
            <w:pPr>
              <w:jc w:val="center"/>
              <w:rPr>
                <w:rFonts w:ascii="Times New Roman" w:hAnsi="Times New Roman" w:cs="Times New Roman"/>
              </w:rPr>
            </w:pPr>
            <w:r w:rsidRPr="00761F77">
              <w:rPr>
                <w:rFonts w:ascii="Times New Roman" w:eastAsia="Times New Roman" w:hAnsi="Times New Roman" w:cs="Times New Roman"/>
                <w:sz w:val="26"/>
                <w:szCs w:val="26"/>
              </w:rPr>
              <w:t>H</w:t>
            </w:r>
          </w:p>
        </w:tc>
        <w:tc>
          <w:tcPr>
            <w:tcW w:w="2989" w:type="dxa"/>
            <w:tcBorders>
              <w:top w:val="single" w:sz="4" w:space="0" w:color="000000"/>
              <w:left w:val="single" w:sz="4" w:space="0" w:color="000000"/>
              <w:bottom w:val="single" w:sz="4" w:space="0" w:color="000000"/>
              <w:right w:val="single" w:sz="4" w:space="0" w:color="000000"/>
            </w:tcBorders>
            <w:shd w:val="clear" w:color="auto" w:fill="FFFFFF"/>
          </w:tcPr>
          <w:p w14:paraId="0CA0D8EA" w14:textId="77777777" w:rsidR="00D65EAD" w:rsidRPr="00761F77" w:rsidRDefault="002227D7" w:rsidP="00991241">
            <w:pPr>
              <w:rPr>
                <w:rFonts w:ascii="Times New Roman" w:hAnsi="Times New Roman" w:cs="Times New Roman"/>
              </w:rPr>
            </w:pPr>
            <w:r w:rsidRPr="00761F77">
              <w:rPr>
                <w:rFonts w:ascii="Times New Roman" w:eastAsia="Times New Roman" w:hAnsi="Times New Roman" w:cs="Times New Roman"/>
                <w:sz w:val="26"/>
                <w:szCs w:val="26"/>
              </w:rPr>
              <w:t>Thảo luận với nhóm để đưa ra các giải pháp và tính chính xác nhất quán.</w:t>
            </w:r>
          </w:p>
        </w:tc>
      </w:tr>
    </w:tbl>
    <w:p w14:paraId="63C3792F" w14:textId="77777777" w:rsidR="00D65EAD" w:rsidRPr="00761F77" w:rsidRDefault="00D65EAD" w:rsidP="00D65EAD">
      <w:pPr>
        <w:rPr>
          <w:rFonts w:ascii="Times New Roman" w:eastAsia="Times New Roman" w:hAnsi="Times New Roman" w:cs="Times New Roman"/>
          <w:b/>
          <w:sz w:val="26"/>
          <w:szCs w:val="26"/>
        </w:rPr>
      </w:pPr>
      <w:bookmarkStart w:id="63" w:name="_4i7ojhp"/>
      <w:bookmarkEnd w:id="63"/>
    </w:p>
    <w:p w14:paraId="5D0CE7B3" w14:textId="77777777" w:rsidR="00D65EAD" w:rsidRPr="00761F77" w:rsidRDefault="00074986" w:rsidP="00074986">
      <w:pPr>
        <w:pStyle w:val="Heading1"/>
      </w:pPr>
      <w:bookmarkStart w:id="64" w:name="_2xcytpi"/>
      <w:bookmarkStart w:id="65" w:name="_Toc482369966"/>
      <w:bookmarkStart w:id="66" w:name="_Toc482369992"/>
      <w:bookmarkEnd w:id="64"/>
      <w:r w:rsidRPr="00761F77">
        <w:t>Các tài liệu phân phối</w:t>
      </w:r>
      <w:bookmarkEnd w:id="65"/>
      <w:bookmarkEnd w:id="66"/>
    </w:p>
    <w:p w14:paraId="53219FE2" w14:textId="77777777" w:rsidR="00074986" w:rsidRPr="00C50891" w:rsidRDefault="00074986" w:rsidP="00074986">
      <w:pPr>
        <w:tabs>
          <w:tab w:val="left" w:pos="990"/>
          <w:tab w:val="right" w:pos="9628"/>
        </w:tabs>
        <w:spacing w:after="200"/>
        <w:ind w:left="360"/>
        <w:jc w:val="center"/>
        <w:rPr>
          <w:rFonts w:ascii="Times New Roman" w:hAnsi="Times New Roman" w:cs="Times New Roman"/>
        </w:rPr>
      </w:pPr>
      <w:r w:rsidRPr="00C50891">
        <w:rPr>
          <w:rFonts w:ascii="Times New Roman" w:eastAsia="Times New Roman" w:hAnsi="Times New Roman" w:cs="Times New Roman"/>
          <w:i/>
        </w:rPr>
        <w:t>Bảng 9: Các tài liệu phân phối.</w:t>
      </w:r>
    </w:p>
    <w:tbl>
      <w:tblPr>
        <w:tblW w:w="9360" w:type="dxa"/>
        <w:tblInd w:w="198" w:type="dxa"/>
        <w:tblLayout w:type="fixed"/>
        <w:tblLook w:val="0000" w:firstRow="0" w:lastRow="0" w:firstColumn="0" w:lastColumn="0" w:noHBand="0" w:noVBand="0"/>
      </w:tblPr>
      <w:tblGrid>
        <w:gridCol w:w="720"/>
        <w:gridCol w:w="17"/>
        <w:gridCol w:w="3123"/>
        <w:gridCol w:w="1984"/>
        <w:gridCol w:w="3516"/>
      </w:tblGrid>
      <w:tr w:rsidR="00D65EAD" w:rsidRPr="00761F77" w14:paraId="589E8C84" w14:textId="77777777" w:rsidTr="00761F77">
        <w:trPr>
          <w:trHeight w:val="220"/>
        </w:trPr>
        <w:tc>
          <w:tcPr>
            <w:tcW w:w="737" w:type="dxa"/>
            <w:gridSpan w:val="2"/>
            <w:tcBorders>
              <w:top w:val="single" w:sz="4" w:space="0" w:color="000000"/>
              <w:left w:val="single" w:sz="4" w:space="0" w:color="000000"/>
              <w:bottom w:val="single" w:sz="4" w:space="0" w:color="000000"/>
            </w:tcBorders>
            <w:shd w:val="clear" w:color="auto" w:fill="E7E6E6"/>
            <w:vAlign w:val="center"/>
          </w:tcPr>
          <w:p w14:paraId="4BFF837B" w14:textId="77777777" w:rsidR="00D65EAD" w:rsidRPr="00761F77" w:rsidRDefault="00074986" w:rsidP="00761F77">
            <w:pPr>
              <w:jc w:val="center"/>
              <w:rPr>
                <w:rFonts w:ascii="Times New Roman" w:hAnsi="Times New Roman" w:cs="Times New Roman"/>
              </w:rPr>
            </w:pPr>
            <w:r w:rsidRPr="00761F77">
              <w:rPr>
                <w:rFonts w:ascii="Times New Roman" w:eastAsia="Times New Roman" w:hAnsi="Times New Roman" w:cs="Times New Roman"/>
                <w:b/>
                <w:sz w:val="26"/>
                <w:szCs w:val="26"/>
              </w:rPr>
              <w:t>STT</w:t>
            </w:r>
          </w:p>
        </w:tc>
        <w:tc>
          <w:tcPr>
            <w:tcW w:w="3123" w:type="dxa"/>
            <w:tcBorders>
              <w:top w:val="single" w:sz="4" w:space="0" w:color="000000"/>
              <w:left w:val="single" w:sz="4" w:space="0" w:color="000000"/>
              <w:bottom w:val="single" w:sz="4" w:space="0" w:color="000000"/>
            </w:tcBorders>
            <w:shd w:val="clear" w:color="auto" w:fill="E7E6E6"/>
            <w:vAlign w:val="center"/>
          </w:tcPr>
          <w:p w14:paraId="2463F27B" w14:textId="77777777" w:rsidR="00D65EAD" w:rsidRPr="00761F77" w:rsidRDefault="00074986" w:rsidP="00761F77">
            <w:pPr>
              <w:jc w:val="center"/>
              <w:rPr>
                <w:rFonts w:ascii="Times New Roman" w:hAnsi="Times New Roman" w:cs="Times New Roman"/>
              </w:rPr>
            </w:pPr>
            <w:r w:rsidRPr="00761F77">
              <w:rPr>
                <w:rFonts w:ascii="Times New Roman" w:eastAsia="Times New Roman" w:hAnsi="Times New Roman" w:cs="Times New Roman"/>
                <w:b/>
                <w:sz w:val="26"/>
                <w:szCs w:val="26"/>
              </w:rPr>
              <w:t>Tài liệu</w:t>
            </w:r>
          </w:p>
        </w:tc>
        <w:tc>
          <w:tcPr>
            <w:tcW w:w="1984" w:type="dxa"/>
            <w:tcBorders>
              <w:top w:val="single" w:sz="4" w:space="0" w:color="000000"/>
              <w:left w:val="single" w:sz="4" w:space="0" w:color="000000"/>
              <w:bottom w:val="single" w:sz="4" w:space="0" w:color="000000"/>
            </w:tcBorders>
            <w:shd w:val="clear" w:color="auto" w:fill="E7E6E6"/>
          </w:tcPr>
          <w:p w14:paraId="295A28A2" w14:textId="77777777" w:rsidR="00D65EAD" w:rsidRPr="00761F77" w:rsidRDefault="00074986" w:rsidP="00761F77">
            <w:pPr>
              <w:jc w:val="center"/>
              <w:rPr>
                <w:rFonts w:ascii="Times New Roman" w:hAnsi="Times New Roman" w:cs="Times New Roman"/>
              </w:rPr>
            </w:pPr>
            <w:r w:rsidRPr="00761F77">
              <w:rPr>
                <w:rFonts w:ascii="Times New Roman" w:eastAsia="Times New Roman" w:hAnsi="Times New Roman" w:cs="Times New Roman"/>
                <w:b/>
                <w:sz w:val="26"/>
                <w:szCs w:val="26"/>
              </w:rPr>
              <w:t>Hạn chót</w:t>
            </w:r>
          </w:p>
        </w:tc>
        <w:tc>
          <w:tcPr>
            <w:tcW w:w="3516" w:type="dxa"/>
            <w:tcBorders>
              <w:top w:val="single" w:sz="4" w:space="0" w:color="000000"/>
              <w:left w:val="single" w:sz="4" w:space="0" w:color="000000"/>
              <w:bottom w:val="single" w:sz="4" w:space="0" w:color="000000"/>
              <w:right w:val="single" w:sz="4" w:space="0" w:color="000000"/>
            </w:tcBorders>
            <w:shd w:val="clear" w:color="auto" w:fill="E7E6E6"/>
          </w:tcPr>
          <w:p w14:paraId="02D5A16D" w14:textId="77777777" w:rsidR="00D65EAD" w:rsidRPr="00761F77" w:rsidRDefault="00074986" w:rsidP="00761F77">
            <w:pPr>
              <w:jc w:val="center"/>
              <w:rPr>
                <w:rFonts w:ascii="Times New Roman" w:hAnsi="Times New Roman" w:cs="Times New Roman"/>
              </w:rPr>
            </w:pPr>
            <w:r w:rsidRPr="00761F77">
              <w:rPr>
                <w:rFonts w:ascii="Times New Roman" w:eastAsia="Times New Roman" w:hAnsi="Times New Roman" w:cs="Times New Roman"/>
                <w:b/>
                <w:sz w:val="26"/>
                <w:szCs w:val="26"/>
              </w:rPr>
              <w:t>Tên tệp</w:t>
            </w:r>
          </w:p>
        </w:tc>
      </w:tr>
      <w:tr w:rsidR="00D65EAD" w:rsidRPr="00761F77" w14:paraId="0D5CB0CD" w14:textId="77777777" w:rsidTr="00761F77">
        <w:trPr>
          <w:trHeight w:val="400"/>
        </w:trPr>
        <w:tc>
          <w:tcPr>
            <w:tcW w:w="737" w:type="dxa"/>
            <w:gridSpan w:val="2"/>
            <w:tcBorders>
              <w:top w:val="single" w:sz="4" w:space="0" w:color="000000"/>
              <w:left w:val="single" w:sz="4" w:space="0" w:color="000000"/>
              <w:bottom w:val="single" w:sz="4" w:space="0" w:color="000000"/>
            </w:tcBorders>
            <w:shd w:val="clear" w:color="auto" w:fill="FFFFFF"/>
          </w:tcPr>
          <w:p w14:paraId="55818D74" w14:textId="77777777" w:rsidR="00D65EAD" w:rsidRPr="00761F77" w:rsidRDefault="00D65EAD" w:rsidP="00761F77">
            <w:pPr>
              <w:jc w:val="center"/>
              <w:rPr>
                <w:rFonts w:ascii="Times New Roman" w:hAnsi="Times New Roman" w:cs="Times New Roman"/>
              </w:rPr>
            </w:pPr>
            <w:r w:rsidRPr="00761F77">
              <w:rPr>
                <w:rFonts w:ascii="Times New Roman" w:eastAsia="Times New Roman" w:hAnsi="Times New Roman" w:cs="Times New Roman"/>
                <w:sz w:val="26"/>
                <w:szCs w:val="26"/>
              </w:rPr>
              <w:t>1</w:t>
            </w:r>
          </w:p>
        </w:tc>
        <w:tc>
          <w:tcPr>
            <w:tcW w:w="3123" w:type="dxa"/>
            <w:tcBorders>
              <w:top w:val="single" w:sz="4" w:space="0" w:color="000000"/>
              <w:left w:val="single" w:sz="4" w:space="0" w:color="000000"/>
              <w:bottom w:val="single" w:sz="4" w:space="0" w:color="000000"/>
            </w:tcBorders>
            <w:shd w:val="clear" w:color="auto" w:fill="FFFFFF"/>
          </w:tcPr>
          <w:p w14:paraId="661C8264" w14:textId="77777777" w:rsidR="00D65EAD" w:rsidRPr="00761F77" w:rsidRDefault="00D65EAD" w:rsidP="00761F77">
            <w:pPr>
              <w:rPr>
                <w:rFonts w:ascii="Times New Roman" w:hAnsi="Times New Roman" w:cs="Times New Roman"/>
              </w:rPr>
            </w:pPr>
            <w:r w:rsidRPr="00761F77">
              <w:rPr>
                <w:rFonts w:ascii="Times New Roman" w:eastAsia="Times New Roman" w:hAnsi="Times New Roman" w:cs="Times New Roman"/>
                <w:color w:val="000000"/>
                <w:sz w:val="26"/>
                <w:szCs w:val="26"/>
              </w:rPr>
              <w:t>Proposal Document.</w:t>
            </w:r>
          </w:p>
        </w:tc>
        <w:tc>
          <w:tcPr>
            <w:tcW w:w="1984" w:type="dxa"/>
            <w:tcBorders>
              <w:top w:val="single" w:sz="4" w:space="0" w:color="000000"/>
              <w:left w:val="single" w:sz="4" w:space="0" w:color="000000"/>
              <w:bottom w:val="single" w:sz="4" w:space="0" w:color="000000"/>
            </w:tcBorders>
            <w:shd w:val="clear" w:color="auto" w:fill="FFFFFF"/>
          </w:tcPr>
          <w:p w14:paraId="6EC31BB4" w14:textId="7D101234" w:rsidR="00D65EAD" w:rsidRPr="00761F77" w:rsidRDefault="00746A5C" w:rsidP="00761F77">
            <w:pPr>
              <w:pStyle w:val="ListParagraph"/>
              <w:spacing w:after="0"/>
              <w:ind w:left="0"/>
              <w:jc w:val="center"/>
              <w:rPr>
                <w:rFonts w:ascii="Times New Roman" w:hAnsi="Times New Roman" w:cs="Times New Roman"/>
              </w:rPr>
            </w:pPr>
            <w:r>
              <w:rPr>
                <w:rFonts w:ascii="Times New Roman" w:eastAsia="Times New Roman" w:hAnsi="Times New Roman" w:cs="Times New Roman"/>
                <w:sz w:val="26"/>
                <w:szCs w:val="26"/>
              </w:rPr>
              <w:t>02</w:t>
            </w:r>
            <w:r w:rsidR="000C1D0D" w:rsidRPr="00761F77">
              <w:rPr>
                <w:rFonts w:ascii="Times New Roman" w:eastAsia="Times New Roman" w:hAnsi="Times New Roman" w:cs="Times New Roman"/>
                <w:sz w:val="26"/>
                <w:szCs w:val="26"/>
              </w:rPr>
              <w:t>/03/</w:t>
            </w:r>
            <w:r>
              <w:rPr>
                <w:rFonts w:ascii="Times New Roman" w:eastAsia="Times New Roman" w:hAnsi="Times New Roman" w:cs="Times New Roman"/>
                <w:sz w:val="26"/>
                <w:szCs w:val="26"/>
              </w:rPr>
              <w:t>2018</w:t>
            </w:r>
          </w:p>
        </w:tc>
        <w:tc>
          <w:tcPr>
            <w:tcW w:w="3516" w:type="dxa"/>
            <w:tcBorders>
              <w:top w:val="single" w:sz="4" w:space="0" w:color="000000"/>
              <w:left w:val="single" w:sz="4" w:space="0" w:color="000000"/>
              <w:bottom w:val="single" w:sz="4" w:space="0" w:color="000000"/>
              <w:right w:val="single" w:sz="4" w:space="0" w:color="000000"/>
            </w:tcBorders>
            <w:shd w:val="clear" w:color="auto" w:fill="FFFFFF"/>
          </w:tcPr>
          <w:p w14:paraId="4E0ABF60" w14:textId="013AF821" w:rsidR="00D65EAD" w:rsidRPr="00761F77" w:rsidRDefault="000C1D0D" w:rsidP="00761F77">
            <w:pPr>
              <w:snapToGrid w:val="0"/>
              <w:rPr>
                <w:rFonts w:ascii="Times New Roman" w:eastAsia="Times New Roman" w:hAnsi="Times New Roman" w:cs="Times New Roman"/>
                <w:sz w:val="26"/>
                <w:szCs w:val="26"/>
              </w:rPr>
            </w:pPr>
            <w:r w:rsidRPr="00761F77">
              <w:rPr>
                <w:rFonts w:ascii="Times New Roman" w:eastAsia="Times New Roman" w:hAnsi="Times New Roman" w:cs="Times New Roman"/>
                <w:sz w:val="26"/>
                <w:szCs w:val="26"/>
              </w:rPr>
              <w:t>Proposal.docx</w:t>
            </w:r>
          </w:p>
        </w:tc>
      </w:tr>
      <w:tr w:rsidR="00D65EAD" w:rsidRPr="00761F77" w14:paraId="41DBCC17" w14:textId="77777777" w:rsidTr="00761F77">
        <w:trPr>
          <w:trHeight w:val="400"/>
        </w:trPr>
        <w:tc>
          <w:tcPr>
            <w:tcW w:w="737" w:type="dxa"/>
            <w:gridSpan w:val="2"/>
            <w:tcBorders>
              <w:top w:val="single" w:sz="4" w:space="0" w:color="000000"/>
              <w:left w:val="single" w:sz="4" w:space="0" w:color="000000"/>
              <w:bottom w:val="single" w:sz="4" w:space="0" w:color="000000"/>
            </w:tcBorders>
            <w:shd w:val="clear" w:color="auto" w:fill="FFFFFF"/>
          </w:tcPr>
          <w:p w14:paraId="37F763AB" w14:textId="77777777" w:rsidR="00D65EAD" w:rsidRPr="00761F77" w:rsidRDefault="00D65EAD" w:rsidP="00761F77">
            <w:pPr>
              <w:jc w:val="center"/>
              <w:rPr>
                <w:rFonts w:ascii="Times New Roman" w:hAnsi="Times New Roman" w:cs="Times New Roman"/>
              </w:rPr>
            </w:pPr>
            <w:r w:rsidRPr="00761F77">
              <w:rPr>
                <w:rFonts w:ascii="Times New Roman" w:eastAsia="Times New Roman" w:hAnsi="Times New Roman" w:cs="Times New Roman"/>
                <w:sz w:val="26"/>
                <w:szCs w:val="26"/>
              </w:rPr>
              <w:t>2</w:t>
            </w:r>
          </w:p>
        </w:tc>
        <w:tc>
          <w:tcPr>
            <w:tcW w:w="3123" w:type="dxa"/>
            <w:tcBorders>
              <w:top w:val="single" w:sz="4" w:space="0" w:color="000000"/>
              <w:left w:val="single" w:sz="4" w:space="0" w:color="000000"/>
              <w:bottom w:val="single" w:sz="4" w:space="0" w:color="000000"/>
            </w:tcBorders>
            <w:shd w:val="clear" w:color="auto" w:fill="FFFFFF"/>
          </w:tcPr>
          <w:p w14:paraId="28B75DA1" w14:textId="598A5A64" w:rsidR="00D65EAD" w:rsidRPr="00761F77" w:rsidRDefault="00761F77" w:rsidP="00761F77">
            <w:pPr>
              <w:rPr>
                <w:rFonts w:ascii="Times New Roman" w:hAnsi="Times New Roman" w:cs="Times New Roman"/>
              </w:rPr>
            </w:pPr>
            <w:r>
              <w:rPr>
                <w:rFonts w:ascii="Times New Roman" w:eastAsia="Times New Roman" w:hAnsi="Times New Roman" w:cs="Times New Roman"/>
                <w:color w:val="000000"/>
                <w:sz w:val="26"/>
                <w:szCs w:val="26"/>
              </w:rPr>
              <w:t>Tài liệu người dùng</w:t>
            </w:r>
          </w:p>
        </w:tc>
        <w:tc>
          <w:tcPr>
            <w:tcW w:w="1984" w:type="dxa"/>
            <w:tcBorders>
              <w:top w:val="single" w:sz="4" w:space="0" w:color="000000"/>
              <w:left w:val="single" w:sz="4" w:space="0" w:color="000000"/>
              <w:bottom w:val="single" w:sz="4" w:space="0" w:color="000000"/>
            </w:tcBorders>
            <w:shd w:val="clear" w:color="auto" w:fill="FFFFFF"/>
          </w:tcPr>
          <w:p w14:paraId="1D8FC068" w14:textId="1820E016" w:rsidR="00D65EAD" w:rsidRPr="00761F77" w:rsidRDefault="000C1D0D" w:rsidP="00761F77">
            <w:pPr>
              <w:snapToGrid w:val="0"/>
              <w:jc w:val="center"/>
              <w:rPr>
                <w:rFonts w:ascii="Times New Roman" w:hAnsi="Times New Roman" w:cs="Times New Roman"/>
              </w:rPr>
            </w:pPr>
            <w:r w:rsidRPr="00761F77">
              <w:rPr>
                <w:rFonts w:ascii="Times New Roman" w:hAnsi="Times New Roman" w:cs="Times New Roman"/>
              </w:rPr>
              <w:t>07/03/</w:t>
            </w:r>
            <w:r w:rsidR="00191F66">
              <w:rPr>
                <w:rFonts w:ascii="Times New Roman" w:hAnsi="Times New Roman" w:cs="Times New Roman"/>
              </w:rPr>
              <w:t>2018</w:t>
            </w:r>
          </w:p>
        </w:tc>
        <w:tc>
          <w:tcPr>
            <w:tcW w:w="3516" w:type="dxa"/>
            <w:tcBorders>
              <w:top w:val="single" w:sz="4" w:space="0" w:color="000000"/>
              <w:left w:val="single" w:sz="4" w:space="0" w:color="000000"/>
              <w:bottom w:val="single" w:sz="4" w:space="0" w:color="000000"/>
              <w:right w:val="single" w:sz="4" w:space="0" w:color="000000"/>
            </w:tcBorders>
            <w:shd w:val="clear" w:color="auto" w:fill="FFFFFF"/>
          </w:tcPr>
          <w:p w14:paraId="2ED5243C" w14:textId="4B79AC2F" w:rsidR="00D65EAD" w:rsidRPr="00761F77" w:rsidRDefault="000C1D0D" w:rsidP="00761F77">
            <w:pPr>
              <w:snapToGrid w:val="0"/>
              <w:rPr>
                <w:rFonts w:ascii="Times New Roman" w:hAnsi="Times New Roman" w:cs="Times New Roman"/>
              </w:rPr>
            </w:pPr>
            <w:r w:rsidRPr="00761F77">
              <w:rPr>
                <w:rFonts w:ascii="Times New Roman" w:eastAsia="Times New Roman" w:hAnsi="Times New Roman" w:cs="Times New Roman"/>
                <w:sz w:val="26"/>
                <w:szCs w:val="26"/>
              </w:rPr>
              <w:t>Tailieunguoidung.docx</w:t>
            </w:r>
          </w:p>
        </w:tc>
      </w:tr>
      <w:tr w:rsidR="00D65EAD" w:rsidRPr="00761F77" w14:paraId="529EC74B" w14:textId="77777777" w:rsidTr="00761F77">
        <w:trPr>
          <w:trHeight w:val="400"/>
        </w:trPr>
        <w:tc>
          <w:tcPr>
            <w:tcW w:w="737" w:type="dxa"/>
            <w:gridSpan w:val="2"/>
            <w:tcBorders>
              <w:top w:val="single" w:sz="4" w:space="0" w:color="000000"/>
              <w:left w:val="single" w:sz="4" w:space="0" w:color="000000"/>
              <w:bottom w:val="single" w:sz="4" w:space="0" w:color="000000"/>
            </w:tcBorders>
            <w:shd w:val="clear" w:color="auto" w:fill="FFFFFF"/>
          </w:tcPr>
          <w:p w14:paraId="28317456" w14:textId="77777777" w:rsidR="00D65EAD" w:rsidRPr="00761F77" w:rsidRDefault="00D65EAD" w:rsidP="00761F77">
            <w:pPr>
              <w:jc w:val="center"/>
              <w:rPr>
                <w:rFonts w:ascii="Times New Roman" w:hAnsi="Times New Roman" w:cs="Times New Roman"/>
              </w:rPr>
            </w:pPr>
            <w:r w:rsidRPr="00761F77">
              <w:rPr>
                <w:rFonts w:ascii="Times New Roman" w:eastAsia="Times New Roman" w:hAnsi="Times New Roman" w:cs="Times New Roman"/>
                <w:sz w:val="26"/>
                <w:szCs w:val="26"/>
              </w:rPr>
              <w:t>3</w:t>
            </w:r>
          </w:p>
        </w:tc>
        <w:tc>
          <w:tcPr>
            <w:tcW w:w="3123" w:type="dxa"/>
            <w:tcBorders>
              <w:top w:val="single" w:sz="4" w:space="0" w:color="000000"/>
              <w:left w:val="single" w:sz="4" w:space="0" w:color="000000"/>
              <w:bottom w:val="single" w:sz="4" w:space="0" w:color="000000"/>
            </w:tcBorders>
            <w:shd w:val="clear" w:color="auto" w:fill="FFFFFF"/>
          </w:tcPr>
          <w:p w14:paraId="0C48C2E3" w14:textId="77777777" w:rsidR="00D65EAD" w:rsidRPr="00761F77" w:rsidRDefault="00D65EAD" w:rsidP="00761F77">
            <w:pPr>
              <w:rPr>
                <w:rFonts w:ascii="Times New Roman" w:hAnsi="Times New Roman" w:cs="Times New Roman"/>
              </w:rPr>
            </w:pPr>
            <w:r w:rsidRPr="00761F77">
              <w:rPr>
                <w:rFonts w:ascii="Times New Roman" w:eastAsia="Times New Roman" w:hAnsi="Times New Roman" w:cs="Times New Roman"/>
                <w:color w:val="000000"/>
                <w:sz w:val="26"/>
                <w:szCs w:val="26"/>
              </w:rPr>
              <w:t>Product Backlog Document.</w:t>
            </w:r>
          </w:p>
        </w:tc>
        <w:tc>
          <w:tcPr>
            <w:tcW w:w="1984" w:type="dxa"/>
            <w:tcBorders>
              <w:top w:val="single" w:sz="4" w:space="0" w:color="000000"/>
              <w:left w:val="single" w:sz="4" w:space="0" w:color="000000"/>
              <w:bottom w:val="single" w:sz="4" w:space="0" w:color="000000"/>
            </w:tcBorders>
            <w:shd w:val="clear" w:color="auto" w:fill="FFFFFF"/>
          </w:tcPr>
          <w:p w14:paraId="5E69486B" w14:textId="1A9689A6" w:rsidR="00D65EAD" w:rsidRPr="00761F77" w:rsidRDefault="000C1D0D" w:rsidP="00761F77">
            <w:pPr>
              <w:snapToGrid w:val="0"/>
              <w:jc w:val="center"/>
              <w:rPr>
                <w:rFonts w:ascii="Times New Roman" w:hAnsi="Times New Roman" w:cs="Times New Roman"/>
              </w:rPr>
            </w:pPr>
            <w:r w:rsidRPr="00761F77">
              <w:rPr>
                <w:rFonts w:ascii="Times New Roman" w:hAnsi="Times New Roman" w:cs="Times New Roman"/>
              </w:rPr>
              <w:t>10/03/</w:t>
            </w:r>
            <w:r w:rsidR="00191F66">
              <w:rPr>
                <w:rFonts w:ascii="Times New Roman" w:hAnsi="Times New Roman" w:cs="Times New Roman"/>
              </w:rPr>
              <w:t>2018</w:t>
            </w:r>
          </w:p>
        </w:tc>
        <w:tc>
          <w:tcPr>
            <w:tcW w:w="3516" w:type="dxa"/>
            <w:tcBorders>
              <w:top w:val="single" w:sz="4" w:space="0" w:color="000000"/>
              <w:left w:val="single" w:sz="4" w:space="0" w:color="000000"/>
              <w:bottom w:val="single" w:sz="4" w:space="0" w:color="000000"/>
              <w:right w:val="single" w:sz="4" w:space="0" w:color="000000"/>
            </w:tcBorders>
            <w:shd w:val="clear" w:color="auto" w:fill="FFFFFF"/>
          </w:tcPr>
          <w:p w14:paraId="080C156E" w14:textId="0A5388F3" w:rsidR="00D65EAD" w:rsidRPr="00761F77" w:rsidRDefault="008F580A" w:rsidP="00761F77">
            <w:pPr>
              <w:snapToGrid w:val="0"/>
              <w:rPr>
                <w:rFonts w:ascii="Times New Roman" w:hAnsi="Times New Roman" w:cs="Times New Roman"/>
              </w:rPr>
            </w:pPr>
            <w:r>
              <w:rPr>
                <w:rFonts w:ascii="Times New Roman" w:hAnsi="Times New Roman" w:cs="Times New Roman"/>
              </w:rPr>
              <w:t>Product</w:t>
            </w:r>
            <w:r w:rsidR="000C1D0D" w:rsidRPr="00761F77">
              <w:rPr>
                <w:rFonts w:ascii="Times New Roman" w:hAnsi="Times New Roman" w:cs="Times New Roman"/>
              </w:rPr>
              <w:t>Backlog</w:t>
            </w:r>
            <w:r w:rsidR="00D65EAD" w:rsidRPr="00761F77">
              <w:rPr>
                <w:rFonts w:ascii="Times New Roman" w:hAnsi="Times New Roman" w:cs="Times New Roman"/>
              </w:rPr>
              <w:t>.docx</w:t>
            </w:r>
          </w:p>
        </w:tc>
      </w:tr>
      <w:tr w:rsidR="00D65EAD" w:rsidRPr="00761F77" w14:paraId="16D94A1C" w14:textId="77777777" w:rsidTr="00761F77">
        <w:trPr>
          <w:trHeight w:val="400"/>
        </w:trPr>
        <w:tc>
          <w:tcPr>
            <w:tcW w:w="737" w:type="dxa"/>
            <w:gridSpan w:val="2"/>
            <w:tcBorders>
              <w:top w:val="single" w:sz="4" w:space="0" w:color="000000"/>
              <w:left w:val="single" w:sz="4" w:space="0" w:color="000000"/>
              <w:bottom w:val="single" w:sz="4" w:space="0" w:color="000000"/>
            </w:tcBorders>
            <w:shd w:val="clear" w:color="auto" w:fill="FFFFFF"/>
          </w:tcPr>
          <w:p w14:paraId="30507A23" w14:textId="77777777" w:rsidR="00D65EAD" w:rsidRPr="00761F77" w:rsidRDefault="00D65EAD" w:rsidP="00761F77">
            <w:pPr>
              <w:jc w:val="center"/>
              <w:rPr>
                <w:rFonts w:ascii="Times New Roman" w:hAnsi="Times New Roman" w:cs="Times New Roman"/>
              </w:rPr>
            </w:pPr>
            <w:r w:rsidRPr="00761F77">
              <w:rPr>
                <w:rFonts w:ascii="Times New Roman" w:eastAsia="Times New Roman" w:hAnsi="Times New Roman" w:cs="Times New Roman"/>
                <w:sz w:val="26"/>
                <w:szCs w:val="26"/>
              </w:rPr>
              <w:t>4</w:t>
            </w:r>
          </w:p>
        </w:tc>
        <w:tc>
          <w:tcPr>
            <w:tcW w:w="3123" w:type="dxa"/>
            <w:tcBorders>
              <w:top w:val="single" w:sz="4" w:space="0" w:color="000000"/>
              <w:left w:val="single" w:sz="4" w:space="0" w:color="000000"/>
              <w:bottom w:val="single" w:sz="4" w:space="0" w:color="000000"/>
            </w:tcBorders>
            <w:shd w:val="clear" w:color="auto" w:fill="FFFFFF"/>
          </w:tcPr>
          <w:p w14:paraId="1A6A6E27" w14:textId="1643B65A" w:rsidR="00D65EAD" w:rsidRPr="00761F77" w:rsidRDefault="00761F77" w:rsidP="00761F77">
            <w:pPr>
              <w:rPr>
                <w:rFonts w:ascii="Times New Roman" w:hAnsi="Times New Roman" w:cs="Times New Roman"/>
              </w:rPr>
            </w:pPr>
            <w:r>
              <w:rPr>
                <w:rFonts w:ascii="Times New Roman" w:eastAsia="Times New Roman" w:hAnsi="Times New Roman" w:cs="Times New Roman"/>
                <w:color w:val="000000"/>
                <w:sz w:val="26"/>
                <w:szCs w:val="26"/>
              </w:rPr>
              <w:t>Tài liệu kế hoạch dự án</w:t>
            </w:r>
          </w:p>
        </w:tc>
        <w:tc>
          <w:tcPr>
            <w:tcW w:w="1984" w:type="dxa"/>
            <w:tcBorders>
              <w:top w:val="single" w:sz="4" w:space="0" w:color="000000"/>
              <w:left w:val="single" w:sz="4" w:space="0" w:color="000000"/>
              <w:bottom w:val="single" w:sz="4" w:space="0" w:color="000000"/>
            </w:tcBorders>
            <w:shd w:val="clear" w:color="auto" w:fill="FFFFFF"/>
          </w:tcPr>
          <w:p w14:paraId="0010950E" w14:textId="46897BDD" w:rsidR="00D65EAD" w:rsidRPr="00761F77" w:rsidRDefault="000C1D0D" w:rsidP="00761F77">
            <w:pPr>
              <w:snapToGrid w:val="0"/>
              <w:jc w:val="center"/>
              <w:rPr>
                <w:rFonts w:ascii="Times New Roman" w:hAnsi="Times New Roman" w:cs="Times New Roman"/>
              </w:rPr>
            </w:pPr>
            <w:r w:rsidRPr="00761F77">
              <w:rPr>
                <w:rFonts w:ascii="Times New Roman" w:hAnsi="Times New Roman" w:cs="Times New Roman"/>
              </w:rPr>
              <w:t>07/03/</w:t>
            </w:r>
            <w:r w:rsidR="00191F66">
              <w:rPr>
                <w:rFonts w:ascii="Times New Roman" w:hAnsi="Times New Roman" w:cs="Times New Roman"/>
              </w:rPr>
              <w:t>2018</w:t>
            </w:r>
          </w:p>
        </w:tc>
        <w:tc>
          <w:tcPr>
            <w:tcW w:w="3516" w:type="dxa"/>
            <w:tcBorders>
              <w:top w:val="single" w:sz="4" w:space="0" w:color="000000"/>
              <w:left w:val="single" w:sz="4" w:space="0" w:color="000000"/>
              <w:bottom w:val="single" w:sz="4" w:space="0" w:color="000000"/>
              <w:right w:val="single" w:sz="4" w:space="0" w:color="000000"/>
            </w:tcBorders>
            <w:shd w:val="clear" w:color="auto" w:fill="FFFFFF"/>
          </w:tcPr>
          <w:p w14:paraId="1732E71F" w14:textId="37D67646" w:rsidR="00D65EAD" w:rsidRPr="00761F77" w:rsidRDefault="000C1D0D" w:rsidP="00761F77">
            <w:pPr>
              <w:snapToGrid w:val="0"/>
              <w:rPr>
                <w:rFonts w:ascii="Times New Roman" w:hAnsi="Times New Roman" w:cs="Times New Roman"/>
              </w:rPr>
            </w:pPr>
            <w:r w:rsidRPr="00761F77">
              <w:rPr>
                <w:rFonts w:ascii="Times New Roman" w:hAnsi="Times New Roman" w:cs="Times New Roman"/>
              </w:rPr>
              <w:t>Kehoachduan.</w:t>
            </w:r>
            <w:r w:rsidR="00D65EAD" w:rsidRPr="00761F77">
              <w:rPr>
                <w:rFonts w:ascii="Times New Roman" w:hAnsi="Times New Roman" w:cs="Times New Roman"/>
              </w:rPr>
              <w:t>docx</w:t>
            </w:r>
          </w:p>
        </w:tc>
      </w:tr>
      <w:tr w:rsidR="00761F77" w:rsidRPr="00761F77" w14:paraId="059E4B39" w14:textId="77777777" w:rsidTr="00761F77">
        <w:trPr>
          <w:trHeight w:val="400"/>
        </w:trPr>
        <w:tc>
          <w:tcPr>
            <w:tcW w:w="737" w:type="dxa"/>
            <w:gridSpan w:val="2"/>
            <w:tcBorders>
              <w:top w:val="single" w:sz="4" w:space="0" w:color="000000"/>
              <w:left w:val="single" w:sz="4" w:space="0" w:color="000000"/>
              <w:bottom w:val="single" w:sz="4" w:space="0" w:color="000000"/>
            </w:tcBorders>
            <w:shd w:val="clear" w:color="auto" w:fill="FFFFFF"/>
          </w:tcPr>
          <w:p w14:paraId="0A1B0278" w14:textId="24B881D5" w:rsidR="00761F77" w:rsidRPr="00761F77" w:rsidRDefault="00761F77" w:rsidP="00761F7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123" w:type="dxa"/>
            <w:tcBorders>
              <w:top w:val="single" w:sz="4" w:space="0" w:color="000000"/>
              <w:left w:val="single" w:sz="4" w:space="0" w:color="000000"/>
              <w:bottom w:val="single" w:sz="4" w:space="0" w:color="000000"/>
            </w:tcBorders>
            <w:shd w:val="clear" w:color="auto" w:fill="FFFFFF"/>
          </w:tcPr>
          <w:p w14:paraId="493A75BB" w14:textId="6D49A561" w:rsidR="00761F77" w:rsidRPr="00761F77" w:rsidRDefault="002467FD" w:rsidP="00761F7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Tài liệu khóa luận(giới thiệu công nghệ)</w:t>
            </w:r>
          </w:p>
        </w:tc>
        <w:tc>
          <w:tcPr>
            <w:tcW w:w="1984" w:type="dxa"/>
            <w:tcBorders>
              <w:top w:val="single" w:sz="4" w:space="0" w:color="000000"/>
              <w:left w:val="single" w:sz="4" w:space="0" w:color="000000"/>
              <w:bottom w:val="single" w:sz="4" w:space="0" w:color="000000"/>
            </w:tcBorders>
            <w:shd w:val="clear" w:color="auto" w:fill="FFFFFF"/>
          </w:tcPr>
          <w:p w14:paraId="62C3735A" w14:textId="7221E1A4" w:rsidR="00761F77" w:rsidRPr="00761F77" w:rsidRDefault="00761F77" w:rsidP="00761F77">
            <w:pPr>
              <w:snapToGrid w:val="0"/>
              <w:jc w:val="center"/>
              <w:rPr>
                <w:rFonts w:ascii="Times New Roman" w:hAnsi="Times New Roman" w:cs="Times New Roman"/>
              </w:rPr>
            </w:pPr>
            <w:r>
              <w:rPr>
                <w:rFonts w:ascii="Times New Roman" w:hAnsi="Times New Roman" w:cs="Times New Roman"/>
              </w:rPr>
              <w:t>07/03/</w:t>
            </w:r>
            <w:r w:rsidR="00191F66">
              <w:rPr>
                <w:rFonts w:ascii="Times New Roman" w:hAnsi="Times New Roman" w:cs="Times New Roman"/>
              </w:rPr>
              <w:t>2018</w:t>
            </w:r>
          </w:p>
        </w:tc>
        <w:tc>
          <w:tcPr>
            <w:tcW w:w="3516" w:type="dxa"/>
            <w:tcBorders>
              <w:top w:val="single" w:sz="4" w:space="0" w:color="000000"/>
              <w:left w:val="single" w:sz="4" w:space="0" w:color="000000"/>
              <w:bottom w:val="single" w:sz="4" w:space="0" w:color="000000"/>
              <w:right w:val="single" w:sz="4" w:space="0" w:color="000000"/>
            </w:tcBorders>
            <w:shd w:val="clear" w:color="auto" w:fill="FFFFFF"/>
          </w:tcPr>
          <w:p w14:paraId="7F2D3D86" w14:textId="2873CE16" w:rsidR="00761F77" w:rsidRPr="00761F77" w:rsidRDefault="00761F77" w:rsidP="00761F77">
            <w:pPr>
              <w:snapToGrid w:val="0"/>
              <w:rPr>
                <w:rFonts w:ascii="Times New Roman" w:hAnsi="Times New Roman" w:cs="Times New Roman"/>
              </w:rPr>
            </w:pPr>
            <w:r>
              <w:rPr>
                <w:rFonts w:ascii="Times New Roman" w:hAnsi="Times New Roman" w:cs="Times New Roman"/>
              </w:rPr>
              <w:t>Gioithieucongnghe.docx</w:t>
            </w:r>
          </w:p>
        </w:tc>
      </w:tr>
      <w:tr w:rsidR="00761F77" w:rsidRPr="00761F77" w14:paraId="0018668E" w14:textId="77777777" w:rsidTr="008F580A">
        <w:trPr>
          <w:trHeight w:val="195"/>
        </w:trPr>
        <w:tc>
          <w:tcPr>
            <w:tcW w:w="737" w:type="dxa"/>
            <w:gridSpan w:val="2"/>
            <w:vMerge w:val="restart"/>
            <w:tcBorders>
              <w:top w:val="single" w:sz="4" w:space="0" w:color="000000"/>
              <w:left w:val="single" w:sz="4" w:space="0" w:color="000000"/>
            </w:tcBorders>
            <w:shd w:val="clear" w:color="auto" w:fill="FFFFFF"/>
          </w:tcPr>
          <w:p w14:paraId="28FCDDFF" w14:textId="19CE7931" w:rsidR="00761F77" w:rsidRPr="00761F77" w:rsidRDefault="00761F77" w:rsidP="00761F77">
            <w:pPr>
              <w:jc w:val="center"/>
              <w:rPr>
                <w:rFonts w:ascii="Times New Roman" w:hAnsi="Times New Roman" w:cs="Times New Roman"/>
              </w:rPr>
            </w:pPr>
            <w:r>
              <w:rPr>
                <w:rFonts w:ascii="Times New Roman" w:eastAsia="Times New Roman" w:hAnsi="Times New Roman" w:cs="Times New Roman"/>
                <w:sz w:val="26"/>
                <w:szCs w:val="26"/>
              </w:rPr>
              <w:t>6</w:t>
            </w:r>
          </w:p>
        </w:tc>
        <w:tc>
          <w:tcPr>
            <w:tcW w:w="3123" w:type="dxa"/>
            <w:vMerge w:val="restart"/>
            <w:tcBorders>
              <w:top w:val="single" w:sz="4" w:space="0" w:color="000000"/>
              <w:left w:val="single" w:sz="4" w:space="0" w:color="000000"/>
            </w:tcBorders>
            <w:shd w:val="clear" w:color="auto" w:fill="FFFFFF"/>
          </w:tcPr>
          <w:p w14:paraId="07DD4E69" w14:textId="77777777" w:rsidR="00761F77" w:rsidRPr="00761F77" w:rsidRDefault="00761F77" w:rsidP="00761F77">
            <w:pPr>
              <w:rPr>
                <w:rFonts w:ascii="Times New Roman" w:hAnsi="Times New Roman" w:cs="Times New Roman"/>
              </w:rPr>
            </w:pPr>
            <w:r w:rsidRPr="00761F77">
              <w:rPr>
                <w:rFonts w:ascii="Times New Roman" w:eastAsia="Times New Roman" w:hAnsi="Times New Roman" w:cs="Times New Roman"/>
                <w:color w:val="000000"/>
                <w:sz w:val="26"/>
                <w:szCs w:val="26"/>
              </w:rPr>
              <w:t>Sprint Backlog Document.</w:t>
            </w:r>
          </w:p>
        </w:tc>
        <w:tc>
          <w:tcPr>
            <w:tcW w:w="1984" w:type="dxa"/>
            <w:tcBorders>
              <w:top w:val="single" w:sz="4" w:space="0" w:color="000000"/>
              <w:left w:val="single" w:sz="4" w:space="0" w:color="000000"/>
              <w:bottom w:val="single" w:sz="4" w:space="0" w:color="auto"/>
            </w:tcBorders>
            <w:shd w:val="clear" w:color="auto" w:fill="FFFFFF"/>
          </w:tcPr>
          <w:p w14:paraId="5015BA15" w14:textId="0A991790" w:rsidR="00761F77" w:rsidRPr="00761F77" w:rsidRDefault="00DA7E19" w:rsidP="00761F77">
            <w:pPr>
              <w:snapToGrid w:val="0"/>
              <w:jc w:val="center"/>
              <w:rPr>
                <w:rFonts w:ascii="Times New Roman" w:hAnsi="Times New Roman" w:cs="Times New Roman"/>
              </w:rPr>
            </w:pPr>
            <w:r>
              <w:rPr>
                <w:rFonts w:ascii="Times New Roman" w:hAnsi="Times New Roman" w:cs="Times New Roman"/>
              </w:rPr>
              <w:t>20/03/</w:t>
            </w:r>
            <w:r w:rsidR="00191F66">
              <w:rPr>
                <w:rFonts w:ascii="Times New Roman" w:hAnsi="Times New Roman" w:cs="Times New Roman"/>
              </w:rPr>
              <w:t>2018</w:t>
            </w:r>
          </w:p>
        </w:tc>
        <w:tc>
          <w:tcPr>
            <w:tcW w:w="3516" w:type="dxa"/>
            <w:vMerge w:val="restart"/>
            <w:tcBorders>
              <w:top w:val="single" w:sz="4" w:space="0" w:color="000000"/>
              <w:left w:val="single" w:sz="4" w:space="0" w:color="000000"/>
              <w:right w:val="single" w:sz="4" w:space="0" w:color="000000"/>
            </w:tcBorders>
            <w:shd w:val="clear" w:color="auto" w:fill="FFFFFF"/>
          </w:tcPr>
          <w:p w14:paraId="6C908A59" w14:textId="3D4DDC9D" w:rsidR="00761F77" w:rsidRPr="00761F77" w:rsidRDefault="00761F77" w:rsidP="00761F77">
            <w:pPr>
              <w:snapToGrid w:val="0"/>
              <w:rPr>
                <w:rFonts w:ascii="Times New Roman" w:hAnsi="Times New Roman" w:cs="Times New Roman"/>
              </w:rPr>
            </w:pPr>
            <w:r>
              <w:rPr>
                <w:rFonts w:ascii="Times New Roman" w:hAnsi="Times New Roman" w:cs="Times New Roman"/>
              </w:rPr>
              <w:t>Sprintbacklog.</w:t>
            </w:r>
            <w:r w:rsidR="00DA7E19">
              <w:rPr>
                <w:rFonts w:ascii="Times New Roman" w:hAnsi="Times New Roman" w:cs="Times New Roman"/>
              </w:rPr>
              <w:t>xlsx</w:t>
            </w:r>
          </w:p>
        </w:tc>
      </w:tr>
      <w:tr w:rsidR="00761F77" w:rsidRPr="00761F77" w14:paraId="23A8276E" w14:textId="77777777" w:rsidTr="008F580A">
        <w:trPr>
          <w:trHeight w:val="115"/>
        </w:trPr>
        <w:tc>
          <w:tcPr>
            <w:tcW w:w="737" w:type="dxa"/>
            <w:gridSpan w:val="2"/>
            <w:vMerge/>
            <w:tcBorders>
              <w:left w:val="single" w:sz="4" w:space="0" w:color="000000"/>
            </w:tcBorders>
            <w:shd w:val="clear" w:color="auto" w:fill="FFFFFF"/>
          </w:tcPr>
          <w:p w14:paraId="167716E2" w14:textId="77777777" w:rsidR="00761F77" w:rsidRPr="00761F77" w:rsidRDefault="00761F77" w:rsidP="00761F77">
            <w:pPr>
              <w:jc w:val="center"/>
              <w:rPr>
                <w:rFonts w:ascii="Times New Roman" w:eastAsia="Times New Roman" w:hAnsi="Times New Roman" w:cs="Times New Roman"/>
                <w:sz w:val="26"/>
                <w:szCs w:val="26"/>
              </w:rPr>
            </w:pPr>
          </w:p>
        </w:tc>
        <w:tc>
          <w:tcPr>
            <w:tcW w:w="3123" w:type="dxa"/>
            <w:vMerge/>
            <w:tcBorders>
              <w:left w:val="single" w:sz="4" w:space="0" w:color="000000"/>
            </w:tcBorders>
            <w:shd w:val="clear" w:color="auto" w:fill="FFFFFF"/>
          </w:tcPr>
          <w:p w14:paraId="71B5AC6C" w14:textId="77777777" w:rsidR="00761F77" w:rsidRPr="00761F77" w:rsidRDefault="00761F77" w:rsidP="00761F77">
            <w:pPr>
              <w:rPr>
                <w:rFonts w:ascii="Times New Roman" w:eastAsia="Times New Roman" w:hAnsi="Times New Roman" w:cs="Times New Roman"/>
                <w:color w:val="000000"/>
                <w:sz w:val="26"/>
                <w:szCs w:val="26"/>
              </w:rPr>
            </w:pPr>
          </w:p>
        </w:tc>
        <w:tc>
          <w:tcPr>
            <w:tcW w:w="1984" w:type="dxa"/>
            <w:tcBorders>
              <w:top w:val="single" w:sz="4" w:space="0" w:color="auto"/>
              <w:left w:val="single" w:sz="4" w:space="0" w:color="000000"/>
              <w:bottom w:val="single" w:sz="4" w:space="0" w:color="auto"/>
            </w:tcBorders>
            <w:shd w:val="clear" w:color="auto" w:fill="FFFFFF"/>
          </w:tcPr>
          <w:p w14:paraId="61A4A0A5" w14:textId="0D3A5DDD" w:rsidR="00761F77" w:rsidRPr="00761F77" w:rsidRDefault="00DA7E19" w:rsidP="00761F77">
            <w:pPr>
              <w:snapToGrid w:val="0"/>
              <w:jc w:val="center"/>
              <w:rPr>
                <w:rFonts w:ascii="Times New Roman" w:hAnsi="Times New Roman" w:cs="Times New Roman"/>
              </w:rPr>
            </w:pPr>
            <w:r>
              <w:rPr>
                <w:rFonts w:ascii="Times New Roman" w:hAnsi="Times New Roman" w:cs="Times New Roman"/>
              </w:rPr>
              <w:t>06/04/</w:t>
            </w:r>
            <w:r w:rsidR="00191F66">
              <w:rPr>
                <w:rFonts w:ascii="Times New Roman" w:hAnsi="Times New Roman" w:cs="Times New Roman"/>
              </w:rPr>
              <w:t>2018</w:t>
            </w:r>
          </w:p>
        </w:tc>
        <w:tc>
          <w:tcPr>
            <w:tcW w:w="3516" w:type="dxa"/>
            <w:vMerge/>
            <w:tcBorders>
              <w:left w:val="single" w:sz="4" w:space="0" w:color="000000"/>
              <w:right w:val="single" w:sz="4" w:space="0" w:color="000000"/>
            </w:tcBorders>
            <w:shd w:val="clear" w:color="auto" w:fill="FFFFFF"/>
          </w:tcPr>
          <w:p w14:paraId="03B3CC10" w14:textId="77777777" w:rsidR="00761F77" w:rsidRPr="00761F77" w:rsidRDefault="00761F77" w:rsidP="00761F77">
            <w:pPr>
              <w:snapToGrid w:val="0"/>
              <w:rPr>
                <w:rFonts w:ascii="Times New Roman" w:hAnsi="Times New Roman" w:cs="Times New Roman"/>
              </w:rPr>
            </w:pPr>
          </w:p>
        </w:tc>
      </w:tr>
      <w:tr w:rsidR="00761F77" w:rsidRPr="00761F77" w14:paraId="4BCE9CCC" w14:textId="77777777" w:rsidTr="008F580A">
        <w:trPr>
          <w:trHeight w:val="150"/>
        </w:trPr>
        <w:tc>
          <w:tcPr>
            <w:tcW w:w="737" w:type="dxa"/>
            <w:gridSpan w:val="2"/>
            <w:vMerge/>
            <w:tcBorders>
              <w:left w:val="single" w:sz="4" w:space="0" w:color="000000"/>
              <w:bottom w:val="single" w:sz="4" w:space="0" w:color="000000"/>
            </w:tcBorders>
            <w:shd w:val="clear" w:color="auto" w:fill="FFFFFF"/>
          </w:tcPr>
          <w:p w14:paraId="332644C7" w14:textId="77777777" w:rsidR="00761F77" w:rsidRPr="00761F77" w:rsidRDefault="00761F77" w:rsidP="00761F77">
            <w:pPr>
              <w:jc w:val="center"/>
              <w:rPr>
                <w:rFonts w:ascii="Times New Roman" w:eastAsia="Times New Roman" w:hAnsi="Times New Roman" w:cs="Times New Roman"/>
                <w:sz w:val="26"/>
                <w:szCs w:val="26"/>
              </w:rPr>
            </w:pPr>
          </w:p>
        </w:tc>
        <w:tc>
          <w:tcPr>
            <w:tcW w:w="3123" w:type="dxa"/>
            <w:vMerge/>
            <w:tcBorders>
              <w:left w:val="single" w:sz="4" w:space="0" w:color="000000"/>
              <w:bottom w:val="single" w:sz="4" w:space="0" w:color="000000"/>
            </w:tcBorders>
            <w:shd w:val="clear" w:color="auto" w:fill="FFFFFF"/>
          </w:tcPr>
          <w:p w14:paraId="5E2948AE" w14:textId="77777777" w:rsidR="00761F77" w:rsidRPr="00761F77" w:rsidRDefault="00761F77" w:rsidP="00761F77">
            <w:pPr>
              <w:rPr>
                <w:rFonts w:ascii="Times New Roman" w:eastAsia="Times New Roman" w:hAnsi="Times New Roman" w:cs="Times New Roman"/>
                <w:color w:val="000000"/>
                <w:sz w:val="26"/>
                <w:szCs w:val="26"/>
              </w:rPr>
            </w:pPr>
          </w:p>
        </w:tc>
        <w:tc>
          <w:tcPr>
            <w:tcW w:w="1984" w:type="dxa"/>
            <w:tcBorders>
              <w:top w:val="single" w:sz="4" w:space="0" w:color="auto"/>
              <w:left w:val="single" w:sz="4" w:space="0" w:color="000000"/>
              <w:bottom w:val="single" w:sz="4" w:space="0" w:color="000000"/>
            </w:tcBorders>
            <w:shd w:val="clear" w:color="auto" w:fill="FFFFFF"/>
          </w:tcPr>
          <w:p w14:paraId="70D61280" w14:textId="22263579" w:rsidR="00761F77" w:rsidRPr="00761F77" w:rsidRDefault="00DA7E19" w:rsidP="00761F77">
            <w:pPr>
              <w:snapToGrid w:val="0"/>
              <w:jc w:val="center"/>
              <w:rPr>
                <w:rFonts w:ascii="Times New Roman" w:hAnsi="Times New Roman" w:cs="Times New Roman"/>
              </w:rPr>
            </w:pPr>
            <w:r>
              <w:rPr>
                <w:rFonts w:ascii="Times New Roman" w:hAnsi="Times New Roman" w:cs="Times New Roman"/>
              </w:rPr>
              <w:t>22/04/</w:t>
            </w:r>
            <w:r w:rsidR="00191F66">
              <w:rPr>
                <w:rFonts w:ascii="Times New Roman" w:hAnsi="Times New Roman" w:cs="Times New Roman"/>
              </w:rPr>
              <w:t>2018</w:t>
            </w:r>
          </w:p>
        </w:tc>
        <w:tc>
          <w:tcPr>
            <w:tcW w:w="3516" w:type="dxa"/>
            <w:vMerge/>
            <w:tcBorders>
              <w:left w:val="single" w:sz="4" w:space="0" w:color="000000"/>
              <w:bottom w:val="single" w:sz="4" w:space="0" w:color="000000"/>
              <w:right w:val="single" w:sz="4" w:space="0" w:color="000000"/>
            </w:tcBorders>
            <w:shd w:val="clear" w:color="auto" w:fill="FFFFFF"/>
          </w:tcPr>
          <w:p w14:paraId="5F90A9CA" w14:textId="77777777" w:rsidR="00761F77" w:rsidRPr="00761F77" w:rsidRDefault="00761F77" w:rsidP="00761F77">
            <w:pPr>
              <w:snapToGrid w:val="0"/>
              <w:rPr>
                <w:rFonts w:ascii="Times New Roman" w:hAnsi="Times New Roman" w:cs="Times New Roman"/>
              </w:rPr>
            </w:pPr>
          </w:p>
        </w:tc>
      </w:tr>
      <w:tr w:rsidR="00761F77" w:rsidRPr="00761F77" w14:paraId="2F778DC3" w14:textId="77777777" w:rsidTr="008F580A">
        <w:trPr>
          <w:trHeight w:val="230"/>
        </w:trPr>
        <w:tc>
          <w:tcPr>
            <w:tcW w:w="737" w:type="dxa"/>
            <w:gridSpan w:val="2"/>
            <w:vMerge w:val="restart"/>
            <w:tcBorders>
              <w:top w:val="single" w:sz="4" w:space="0" w:color="000000"/>
              <w:left w:val="single" w:sz="4" w:space="0" w:color="000000"/>
            </w:tcBorders>
            <w:shd w:val="clear" w:color="auto" w:fill="FFFFFF"/>
          </w:tcPr>
          <w:p w14:paraId="4323108E" w14:textId="67FFCC99" w:rsidR="00761F77" w:rsidRPr="00761F77" w:rsidRDefault="00761F77" w:rsidP="00761F77">
            <w:pPr>
              <w:jc w:val="center"/>
              <w:rPr>
                <w:rFonts w:ascii="Times New Roman" w:hAnsi="Times New Roman" w:cs="Times New Roman"/>
              </w:rPr>
            </w:pPr>
            <w:r>
              <w:rPr>
                <w:rFonts w:ascii="Times New Roman" w:eastAsia="Times New Roman" w:hAnsi="Times New Roman" w:cs="Times New Roman"/>
                <w:sz w:val="26"/>
                <w:szCs w:val="26"/>
              </w:rPr>
              <w:lastRenderedPageBreak/>
              <w:t>7</w:t>
            </w:r>
          </w:p>
        </w:tc>
        <w:tc>
          <w:tcPr>
            <w:tcW w:w="3123" w:type="dxa"/>
            <w:vMerge w:val="restart"/>
            <w:tcBorders>
              <w:top w:val="single" w:sz="4" w:space="0" w:color="000000"/>
              <w:left w:val="single" w:sz="4" w:space="0" w:color="000000"/>
            </w:tcBorders>
            <w:shd w:val="clear" w:color="auto" w:fill="FFFFFF"/>
          </w:tcPr>
          <w:p w14:paraId="333EEF8E" w14:textId="4248EE0C" w:rsidR="00761F77" w:rsidRPr="00761F77" w:rsidRDefault="00761F77" w:rsidP="00761F77">
            <w:pPr>
              <w:rPr>
                <w:rFonts w:ascii="Times New Roman" w:hAnsi="Times New Roman" w:cs="Times New Roman"/>
              </w:rPr>
            </w:pPr>
            <w:r>
              <w:rPr>
                <w:rFonts w:ascii="Times New Roman" w:eastAsia="Times New Roman" w:hAnsi="Times New Roman" w:cs="Times New Roman"/>
                <w:color w:val="000000"/>
                <w:sz w:val="26"/>
                <w:szCs w:val="26"/>
              </w:rPr>
              <w:t>Tài liệu thiết kế giao diện</w:t>
            </w:r>
            <w:r w:rsidRPr="00761F77">
              <w:rPr>
                <w:rFonts w:ascii="Times New Roman" w:eastAsia="Times New Roman" w:hAnsi="Times New Roman" w:cs="Times New Roman"/>
                <w:color w:val="000000"/>
                <w:sz w:val="26"/>
                <w:szCs w:val="26"/>
              </w:rPr>
              <w:t>.</w:t>
            </w:r>
          </w:p>
        </w:tc>
        <w:tc>
          <w:tcPr>
            <w:tcW w:w="1984" w:type="dxa"/>
            <w:tcBorders>
              <w:top w:val="single" w:sz="4" w:space="0" w:color="000000"/>
              <w:left w:val="single" w:sz="4" w:space="0" w:color="000000"/>
              <w:bottom w:val="single" w:sz="4" w:space="0" w:color="auto"/>
            </w:tcBorders>
            <w:shd w:val="clear" w:color="auto" w:fill="FFFFFF"/>
          </w:tcPr>
          <w:p w14:paraId="1078E525" w14:textId="1D342247" w:rsidR="00761F77" w:rsidRPr="00761F77" w:rsidRDefault="00DA7E19" w:rsidP="00761F77">
            <w:pPr>
              <w:snapToGrid w:val="0"/>
              <w:jc w:val="center"/>
              <w:rPr>
                <w:rFonts w:ascii="Times New Roman" w:hAnsi="Times New Roman" w:cs="Times New Roman"/>
              </w:rPr>
            </w:pPr>
            <w:r>
              <w:rPr>
                <w:rFonts w:ascii="Times New Roman" w:hAnsi="Times New Roman" w:cs="Times New Roman"/>
              </w:rPr>
              <w:t>21/03/</w:t>
            </w:r>
            <w:r w:rsidR="00191F66">
              <w:rPr>
                <w:rFonts w:ascii="Times New Roman" w:hAnsi="Times New Roman" w:cs="Times New Roman"/>
              </w:rPr>
              <w:t>2018</w:t>
            </w:r>
          </w:p>
        </w:tc>
        <w:tc>
          <w:tcPr>
            <w:tcW w:w="3516" w:type="dxa"/>
            <w:vMerge w:val="restart"/>
            <w:tcBorders>
              <w:top w:val="single" w:sz="4" w:space="0" w:color="000000"/>
              <w:left w:val="single" w:sz="4" w:space="0" w:color="000000"/>
              <w:right w:val="single" w:sz="4" w:space="0" w:color="000000"/>
            </w:tcBorders>
            <w:shd w:val="clear" w:color="auto" w:fill="FFFFFF"/>
          </w:tcPr>
          <w:p w14:paraId="08FB65A8" w14:textId="7B5AA7CB" w:rsidR="00761F77" w:rsidRPr="00761F77" w:rsidRDefault="00761F77" w:rsidP="00761F77">
            <w:pPr>
              <w:snapToGrid w:val="0"/>
              <w:rPr>
                <w:rFonts w:ascii="Times New Roman" w:hAnsi="Times New Roman" w:cs="Times New Roman"/>
              </w:rPr>
            </w:pPr>
            <w:r>
              <w:rPr>
                <w:rFonts w:ascii="Times New Roman" w:hAnsi="Times New Roman" w:cs="Times New Roman"/>
              </w:rPr>
              <w:t>Thietkegiaodien.docx</w:t>
            </w:r>
          </w:p>
        </w:tc>
      </w:tr>
      <w:tr w:rsidR="00761F77" w:rsidRPr="00761F77" w14:paraId="0114D7D6" w14:textId="77777777" w:rsidTr="008F580A">
        <w:trPr>
          <w:trHeight w:val="172"/>
        </w:trPr>
        <w:tc>
          <w:tcPr>
            <w:tcW w:w="737" w:type="dxa"/>
            <w:gridSpan w:val="2"/>
            <w:vMerge/>
            <w:tcBorders>
              <w:left w:val="single" w:sz="4" w:space="0" w:color="000000"/>
            </w:tcBorders>
            <w:shd w:val="clear" w:color="auto" w:fill="FFFFFF"/>
          </w:tcPr>
          <w:p w14:paraId="48021262" w14:textId="77777777" w:rsidR="00761F77" w:rsidRPr="00761F77" w:rsidRDefault="00761F77" w:rsidP="00761F77">
            <w:pPr>
              <w:jc w:val="center"/>
              <w:rPr>
                <w:rFonts w:ascii="Times New Roman" w:eastAsia="Times New Roman" w:hAnsi="Times New Roman" w:cs="Times New Roman"/>
                <w:sz w:val="26"/>
                <w:szCs w:val="26"/>
              </w:rPr>
            </w:pPr>
          </w:p>
        </w:tc>
        <w:tc>
          <w:tcPr>
            <w:tcW w:w="3123" w:type="dxa"/>
            <w:vMerge/>
            <w:tcBorders>
              <w:left w:val="single" w:sz="4" w:space="0" w:color="000000"/>
            </w:tcBorders>
            <w:shd w:val="clear" w:color="auto" w:fill="FFFFFF"/>
          </w:tcPr>
          <w:p w14:paraId="12880EA6" w14:textId="77777777" w:rsidR="00761F77" w:rsidRPr="00761F77" w:rsidRDefault="00761F77" w:rsidP="00761F77">
            <w:pPr>
              <w:rPr>
                <w:rFonts w:ascii="Times New Roman" w:eastAsia="Times New Roman" w:hAnsi="Times New Roman" w:cs="Times New Roman"/>
                <w:color w:val="000000"/>
                <w:sz w:val="26"/>
                <w:szCs w:val="26"/>
              </w:rPr>
            </w:pPr>
          </w:p>
        </w:tc>
        <w:tc>
          <w:tcPr>
            <w:tcW w:w="1984" w:type="dxa"/>
            <w:tcBorders>
              <w:top w:val="single" w:sz="4" w:space="0" w:color="auto"/>
              <w:left w:val="single" w:sz="4" w:space="0" w:color="000000"/>
              <w:bottom w:val="single" w:sz="4" w:space="0" w:color="auto"/>
            </w:tcBorders>
            <w:shd w:val="clear" w:color="auto" w:fill="FFFFFF"/>
          </w:tcPr>
          <w:p w14:paraId="08A6B001" w14:textId="3486FE97" w:rsidR="00761F77" w:rsidRPr="00761F77" w:rsidRDefault="00DA7E19" w:rsidP="00761F77">
            <w:pPr>
              <w:snapToGrid w:val="0"/>
              <w:jc w:val="center"/>
              <w:rPr>
                <w:rFonts w:ascii="Times New Roman" w:hAnsi="Times New Roman" w:cs="Times New Roman"/>
              </w:rPr>
            </w:pPr>
            <w:r>
              <w:rPr>
                <w:rFonts w:ascii="Times New Roman" w:hAnsi="Times New Roman" w:cs="Times New Roman"/>
              </w:rPr>
              <w:t>07/04/</w:t>
            </w:r>
            <w:r w:rsidR="00191F66">
              <w:rPr>
                <w:rFonts w:ascii="Times New Roman" w:hAnsi="Times New Roman" w:cs="Times New Roman"/>
              </w:rPr>
              <w:t>2018</w:t>
            </w:r>
          </w:p>
        </w:tc>
        <w:tc>
          <w:tcPr>
            <w:tcW w:w="3516" w:type="dxa"/>
            <w:vMerge/>
            <w:tcBorders>
              <w:left w:val="single" w:sz="4" w:space="0" w:color="000000"/>
              <w:right w:val="single" w:sz="4" w:space="0" w:color="000000"/>
            </w:tcBorders>
            <w:shd w:val="clear" w:color="auto" w:fill="FFFFFF"/>
          </w:tcPr>
          <w:p w14:paraId="7DBAC497" w14:textId="77777777" w:rsidR="00761F77" w:rsidRPr="00761F77" w:rsidRDefault="00761F77" w:rsidP="00761F77">
            <w:pPr>
              <w:snapToGrid w:val="0"/>
              <w:rPr>
                <w:rFonts w:ascii="Times New Roman" w:hAnsi="Times New Roman" w:cs="Times New Roman"/>
              </w:rPr>
            </w:pPr>
          </w:p>
        </w:tc>
      </w:tr>
      <w:tr w:rsidR="00761F77" w:rsidRPr="00761F77" w14:paraId="1F853667" w14:textId="77777777" w:rsidTr="008F580A">
        <w:trPr>
          <w:trHeight w:val="92"/>
        </w:trPr>
        <w:tc>
          <w:tcPr>
            <w:tcW w:w="737" w:type="dxa"/>
            <w:gridSpan w:val="2"/>
            <w:vMerge/>
            <w:tcBorders>
              <w:left w:val="single" w:sz="4" w:space="0" w:color="000000"/>
              <w:bottom w:val="single" w:sz="4" w:space="0" w:color="000000"/>
            </w:tcBorders>
            <w:shd w:val="clear" w:color="auto" w:fill="FFFFFF"/>
          </w:tcPr>
          <w:p w14:paraId="6A72571D" w14:textId="77777777" w:rsidR="00761F77" w:rsidRPr="00761F77" w:rsidRDefault="00761F77" w:rsidP="00761F77">
            <w:pPr>
              <w:jc w:val="center"/>
              <w:rPr>
                <w:rFonts w:ascii="Times New Roman" w:eastAsia="Times New Roman" w:hAnsi="Times New Roman" w:cs="Times New Roman"/>
                <w:sz w:val="26"/>
                <w:szCs w:val="26"/>
              </w:rPr>
            </w:pPr>
          </w:p>
        </w:tc>
        <w:tc>
          <w:tcPr>
            <w:tcW w:w="3123" w:type="dxa"/>
            <w:vMerge/>
            <w:tcBorders>
              <w:left w:val="single" w:sz="4" w:space="0" w:color="000000"/>
              <w:bottom w:val="single" w:sz="4" w:space="0" w:color="000000"/>
            </w:tcBorders>
            <w:shd w:val="clear" w:color="auto" w:fill="FFFFFF"/>
          </w:tcPr>
          <w:p w14:paraId="3F84D637" w14:textId="77777777" w:rsidR="00761F77" w:rsidRPr="00761F77" w:rsidRDefault="00761F77" w:rsidP="00761F77">
            <w:pPr>
              <w:rPr>
                <w:rFonts w:ascii="Times New Roman" w:eastAsia="Times New Roman" w:hAnsi="Times New Roman" w:cs="Times New Roman"/>
                <w:color w:val="000000"/>
                <w:sz w:val="26"/>
                <w:szCs w:val="26"/>
              </w:rPr>
            </w:pPr>
          </w:p>
        </w:tc>
        <w:tc>
          <w:tcPr>
            <w:tcW w:w="1984" w:type="dxa"/>
            <w:tcBorders>
              <w:top w:val="single" w:sz="4" w:space="0" w:color="auto"/>
              <w:left w:val="single" w:sz="4" w:space="0" w:color="000000"/>
              <w:bottom w:val="single" w:sz="4" w:space="0" w:color="000000"/>
            </w:tcBorders>
            <w:shd w:val="clear" w:color="auto" w:fill="FFFFFF"/>
          </w:tcPr>
          <w:p w14:paraId="661ADE49" w14:textId="234B8E1E" w:rsidR="00761F77" w:rsidRPr="00761F77" w:rsidRDefault="00DA7E19" w:rsidP="00761F77">
            <w:pPr>
              <w:snapToGrid w:val="0"/>
              <w:jc w:val="center"/>
              <w:rPr>
                <w:rFonts w:ascii="Times New Roman" w:hAnsi="Times New Roman" w:cs="Times New Roman"/>
              </w:rPr>
            </w:pPr>
            <w:r>
              <w:rPr>
                <w:rFonts w:ascii="Times New Roman" w:hAnsi="Times New Roman" w:cs="Times New Roman"/>
              </w:rPr>
              <w:t>23/04/</w:t>
            </w:r>
            <w:r w:rsidR="00191F66">
              <w:rPr>
                <w:rFonts w:ascii="Times New Roman" w:hAnsi="Times New Roman" w:cs="Times New Roman"/>
              </w:rPr>
              <w:t>2018</w:t>
            </w:r>
          </w:p>
        </w:tc>
        <w:tc>
          <w:tcPr>
            <w:tcW w:w="3516" w:type="dxa"/>
            <w:vMerge/>
            <w:tcBorders>
              <w:left w:val="single" w:sz="4" w:space="0" w:color="000000"/>
              <w:bottom w:val="single" w:sz="4" w:space="0" w:color="000000"/>
              <w:right w:val="single" w:sz="4" w:space="0" w:color="000000"/>
            </w:tcBorders>
            <w:shd w:val="clear" w:color="auto" w:fill="FFFFFF"/>
          </w:tcPr>
          <w:p w14:paraId="2FCE7C59" w14:textId="77777777" w:rsidR="00761F77" w:rsidRPr="00761F77" w:rsidRDefault="00761F77" w:rsidP="00761F77">
            <w:pPr>
              <w:snapToGrid w:val="0"/>
              <w:rPr>
                <w:rFonts w:ascii="Times New Roman" w:hAnsi="Times New Roman" w:cs="Times New Roman"/>
              </w:rPr>
            </w:pPr>
          </w:p>
        </w:tc>
      </w:tr>
      <w:tr w:rsidR="00D65EAD" w:rsidRPr="00761F77" w14:paraId="6251D0C6" w14:textId="77777777" w:rsidTr="00761F77">
        <w:trPr>
          <w:trHeight w:val="400"/>
        </w:trPr>
        <w:tc>
          <w:tcPr>
            <w:tcW w:w="737" w:type="dxa"/>
            <w:gridSpan w:val="2"/>
            <w:tcBorders>
              <w:top w:val="single" w:sz="4" w:space="0" w:color="000000"/>
              <w:left w:val="single" w:sz="4" w:space="0" w:color="000000"/>
              <w:bottom w:val="single" w:sz="4" w:space="0" w:color="000000"/>
            </w:tcBorders>
            <w:shd w:val="clear" w:color="auto" w:fill="FFFFFF"/>
          </w:tcPr>
          <w:p w14:paraId="1886405E" w14:textId="7C58B50F" w:rsidR="00D65EAD" w:rsidRPr="00761F77" w:rsidRDefault="00761F77" w:rsidP="00761F77">
            <w:pPr>
              <w:jc w:val="center"/>
              <w:rPr>
                <w:rFonts w:ascii="Times New Roman" w:hAnsi="Times New Roman" w:cs="Times New Roman"/>
              </w:rPr>
            </w:pPr>
            <w:r>
              <w:rPr>
                <w:rFonts w:ascii="Times New Roman" w:hAnsi="Times New Roman" w:cs="Times New Roman"/>
              </w:rPr>
              <w:t>8</w:t>
            </w:r>
          </w:p>
        </w:tc>
        <w:tc>
          <w:tcPr>
            <w:tcW w:w="3123" w:type="dxa"/>
            <w:tcBorders>
              <w:top w:val="single" w:sz="4" w:space="0" w:color="000000"/>
              <w:left w:val="single" w:sz="4" w:space="0" w:color="000000"/>
              <w:bottom w:val="single" w:sz="4" w:space="0" w:color="000000"/>
            </w:tcBorders>
            <w:shd w:val="clear" w:color="auto" w:fill="FFFFFF"/>
          </w:tcPr>
          <w:p w14:paraId="71601769" w14:textId="7F26C951" w:rsidR="00D65EAD" w:rsidRPr="00761F77" w:rsidRDefault="00761F77" w:rsidP="00761F77">
            <w:pPr>
              <w:rPr>
                <w:rFonts w:ascii="Times New Roman" w:hAnsi="Times New Roman" w:cs="Times New Roman"/>
              </w:rPr>
            </w:pPr>
            <w:r>
              <w:rPr>
                <w:rFonts w:ascii="Times New Roman" w:eastAsia="Times New Roman" w:hAnsi="Times New Roman" w:cs="Times New Roman"/>
                <w:color w:val="000000"/>
                <w:sz w:val="26"/>
                <w:szCs w:val="26"/>
              </w:rPr>
              <w:t>Tài liệu cơ sở dữ liệu</w:t>
            </w:r>
            <w:r w:rsidR="00D65EAD" w:rsidRPr="00761F77">
              <w:rPr>
                <w:rFonts w:ascii="Times New Roman" w:eastAsia="Times New Roman" w:hAnsi="Times New Roman" w:cs="Times New Roman"/>
                <w:color w:val="000000"/>
                <w:sz w:val="26"/>
                <w:szCs w:val="26"/>
              </w:rPr>
              <w:t>.</w:t>
            </w:r>
          </w:p>
        </w:tc>
        <w:tc>
          <w:tcPr>
            <w:tcW w:w="1984" w:type="dxa"/>
            <w:tcBorders>
              <w:top w:val="single" w:sz="4" w:space="0" w:color="000000"/>
              <w:left w:val="single" w:sz="4" w:space="0" w:color="000000"/>
              <w:bottom w:val="single" w:sz="4" w:space="0" w:color="000000"/>
            </w:tcBorders>
            <w:shd w:val="clear" w:color="auto" w:fill="FFFFFF"/>
          </w:tcPr>
          <w:p w14:paraId="0E6EF901" w14:textId="6E78D656" w:rsidR="00D65EAD" w:rsidRPr="00761F77" w:rsidRDefault="00DA7E19" w:rsidP="00761F77">
            <w:pPr>
              <w:snapToGrid w:val="0"/>
              <w:jc w:val="center"/>
              <w:rPr>
                <w:rFonts w:ascii="Times New Roman" w:hAnsi="Times New Roman" w:cs="Times New Roman"/>
              </w:rPr>
            </w:pPr>
            <w:r>
              <w:rPr>
                <w:rFonts w:ascii="Times New Roman" w:hAnsi="Times New Roman" w:cs="Times New Roman"/>
              </w:rPr>
              <w:t>20/03/</w:t>
            </w:r>
            <w:r w:rsidR="00191F66">
              <w:rPr>
                <w:rFonts w:ascii="Times New Roman" w:hAnsi="Times New Roman" w:cs="Times New Roman"/>
              </w:rPr>
              <w:t>2018</w:t>
            </w:r>
          </w:p>
        </w:tc>
        <w:tc>
          <w:tcPr>
            <w:tcW w:w="3516" w:type="dxa"/>
            <w:tcBorders>
              <w:top w:val="single" w:sz="4" w:space="0" w:color="000000"/>
              <w:left w:val="single" w:sz="4" w:space="0" w:color="000000"/>
              <w:bottom w:val="single" w:sz="4" w:space="0" w:color="000000"/>
              <w:right w:val="single" w:sz="4" w:space="0" w:color="000000"/>
            </w:tcBorders>
            <w:shd w:val="clear" w:color="auto" w:fill="FFFFFF"/>
          </w:tcPr>
          <w:p w14:paraId="52535788" w14:textId="4695A7B7" w:rsidR="00D65EAD" w:rsidRPr="00761F77" w:rsidRDefault="00DA7E19" w:rsidP="00761F77">
            <w:pPr>
              <w:snapToGrid w:val="0"/>
              <w:rPr>
                <w:rFonts w:ascii="Times New Roman" w:hAnsi="Times New Roman" w:cs="Times New Roman"/>
              </w:rPr>
            </w:pPr>
            <w:r>
              <w:rPr>
                <w:rFonts w:ascii="Times New Roman" w:hAnsi="Times New Roman" w:cs="Times New Roman"/>
              </w:rPr>
              <w:t>Cosodulieu.docx</w:t>
            </w:r>
          </w:p>
        </w:tc>
      </w:tr>
      <w:tr w:rsidR="00D65EAD" w:rsidRPr="00761F77" w14:paraId="2DB45920" w14:textId="77777777" w:rsidTr="00761F77">
        <w:trPr>
          <w:trHeight w:val="400"/>
        </w:trPr>
        <w:tc>
          <w:tcPr>
            <w:tcW w:w="737" w:type="dxa"/>
            <w:gridSpan w:val="2"/>
            <w:vMerge w:val="restart"/>
            <w:tcBorders>
              <w:top w:val="single" w:sz="4" w:space="0" w:color="000000"/>
              <w:left w:val="single" w:sz="4" w:space="0" w:color="000000"/>
            </w:tcBorders>
            <w:shd w:val="clear" w:color="auto" w:fill="FFFFFF"/>
          </w:tcPr>
          <w:p w14:paraId="77C329FF" w14:textId="1D8DD772" w:rsidR="00D65EAD" w:rsidRPr="00761F77" w:rsidRDefault="00761F77" w:rsidP="00761F77">
            <w:pPr>
              <w:jc w:val="center"/>
              <w:rPr>
                <w:rFonts w:ascii="Times New Roman" w:hAnsi="Times New Roman" w:cs="Times New Roman"/>
              </w:rPr>
            </w:pPr>
            <w:r>
              <w:rPr>
                <w:rFonts w:ascii="Times New Roman" w:eastAsia="Times New Roman" w:hAnsi="Times New Roman" w:cs="Times New Roman"/>
                <w:sz w:val="26"/>
                <w:szCs w:val="26"/>
              </w:rPr>
              <w:t>9</w:t>
            </w:r>
          </w:p>
          <w:p w14:paraId="152F1553" w14:textId="77777777" w:rsidR="00D65EAD" w:rsidRPr="00761F77" w:rsidRDefault="00D65EAD" w:rsidP="00761F77">
            <w:pPr>
              <w:jc w:val="center"/>
              <w:rPr>
                <w:rFonts w:ascii="Times New Roman" w:hAnsi="Times New Roman" w:cs="Times New Roman"/>
              </w:rPr>
            </w:pPr>
          </w:p>
        </w:tc>
        <w:tc>
          <w:tcPr>
            <w:tcW w:w="3123" w:type="dxa"/>
            <w:vMerge w:val="restart"/>
            <w:tcBorders>
              <w:top w:val="single" w:sz="4" w:space="0" w:color="000000"/>
              <w:left w:val="single" w:sz="4" w:space="0" w:color="000000"/>
            </w:tcBorders>
            <w:shd w:val="clear" w:color="auto" w:fill="FFFFFF"/>
          </w:tcPr>
          <w:p w14:paraId="4A51C407" w14:textId="6FC0F894" w:rsidR="00D65EAD" w:rsidRPr="00761F77" w:rsidRDefault="00962440" w:rsidP="00761F7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Tài liệu kiểm thử</w:t>
            </w:r>
          </w:p>
        </w:tc>
        <w:tc>
          <w:tcPr>
            <w:tcW w:w="1984" w:type="dxa"/>
            <w:tcBorders>
              <w:top w:val="single" w:sz="4" w:space="0" w:color="000000"/>
              <w:left w:val="single" w:sz="4" w:space="0" w:color="000000"/>
              <w:bottom w:val="single" w:sz="4" w:space="0" w:color="000000"/>
            </w:tcBorders>
            <w:shd w:val="clear" w:color="auto" w:fill="FFFFFF"/>
          </w:tcPr>
          <w:p w14:paraId="3DDA2732" w14:textId="671E2F48" w:rsidR="00D65EAD" w:rsidRPr="00761F77" w:rsidRDefault="00DA7E19" w:rsidP="00761F77">
            <w:pPr>
              <w:snapToGrid w:val="0"/>
              <w:jc w:val="center"/>
              <w:rPr>
                <w:rFonts w:ascii="Times New Roman" w:hAnsi="Times New Roman" w:cs="Times New Roman"/>
              </w:rPr>
            </w:pPr>
            <w:r>
              <w:rPr>
                <w:rFonts w:ascii="Times New Roman" w:hAnsi="Times New Roman" w:cs="Times New Roman"/>
              </w:rPr>
              <w:t>21/03/</w:t>
            </w:r>
            <w:r w:rsidR="00191F66">
              <w:rPr>
                <w:rFonts w:ascii="Times New Roman" w:hAnsi="Times New Roman" w:cs="Times New Roman"/>
              </w:rPr>
              <w:t>2018</w:t>
            </w:r>
          </w:p>
        </w:tc>
        <w:tc>
          <w:tcPr>
            <w:tcW w:w="3516" w:type="dxa"/>
            <w:tcBorders>
              <w:top w:val="single" w:sz="4" w:space="0" w:color="000000"/>
              <w:left w:val="single" w:sz="4" w:space="0" w:color="000000"/>
              <w:bottom w:val="single" w:sz="4" w:space="0" w:color="000000"/>
              <w:right w:val="single" w:sz="4" w:space="0" w:color="000000"/>
            </w:tcBorders>
            <w:shd w:val="clear" w:color="auto" w:fill="FFFFFF"/>
          </w:tcPr>
          <w:p w14:paraId="751E7D28" w14:textId="0BD4C8D7" w:rsidR="00D65EAD" w:rsidRPr="00761F77" w:rsidRDefault="00DA7E19" w:rsidP="00761F77">
            <w:pPr>
              <w:snapToGrid w:val="0"/>
              <w:rPr>
                <w:rFonts w:ascii="Times New Roman" w:hAnsi="Times New Roman" w:cs="Times New Roman"/>
              </w:rPr>
            </w:pPr>
            <w:r>
              <w:rPr>
                <w:rFonts w:ascii="Times New Roman" w:hAnsi="Times New Roman" w:cs="Times New Roman"/>
              </w:rPr>
              <w:t>Testplansprint1.docx</w:t>
            </w:r>
          </w:p>
        </w:tc>
      </w:tr>
      <w:tr w:rsidR="00D65EAD" w:rsidRPr="00761F77" w14:paraId="1E00CB06" w14:textId="77777777" w:rsidTr="00761F77">
        <w:trPr>
          <w:trHeight w:val="400"/>
        </w:trPr>
        <w:tc>
          <w:tcPr>
            <w:tcW w:w="737" w:type="dxa"/>
            <w:gridSpan w:val="2"/>
            <w:vMerge/>
            <w:tcBorders>
              <w:left w:val="single" w:sz="4" w:space="0" w:color="000000"/>
            </w:tcBorders>
            <w:shd w:val="clear" w:color="auto" w:fill="FFFFFF"/>
          </w:tcPr>
          <w:p w14:paraId="7ACBE22F" w14:textId="77777777" w:rsidR="00D65EAD" w:rsidRPr="00761F77" w:rsidRDefault="00D65EAD" w:rsidP="00761F77">
            <w:pPr>
              <w:jc w:val="center"/>
              <w:rPr>
                <w:rFonts w:ascii="Times New Roman" w:eastAsia="Times New Roman" w:hAnsi="Times New Roman" w:cs="Times New Roman"/>
                <w:sz w:val="26"/>
                <w:szCs w:val="26"/>
              </w:rPr>
            </w:pPr>
          </w:p>
        </w:tc>
        <w:tc>
          <w:tcPr>
            <w:tcW w:w="3123" w:type="dxa"/>
            <w:vMerge/>
            <w:tcBorders>
              <w:left w:val="single" w:sz="4" w:space="0" w:color="000000"/>
            </w:tcBorders>
            <w:shd w:val="clear" w:color="auto" w:fill="FFFFFF"/>
          </w:tcPr>
          <w:p w14:paraId="7AB122CD" w14:textId="77777777" w:rsidR="00D65EAD" w:rsidRPr="00761F77" w:rsidRDefault="00D65EAD" w:rsidP="00761F77">
            <w:pPr>
              <w:rPr>
                <w:rFonts w:ascii="Times New Roman" w:eastAsia="Times New Roman" w:hAnsi="Times New Roman" w:cs="Times New Roman"/>
                <w:color w:val="000000"/>
                <w:sz w:val="26"/>
                <w:szCs w:val="26"/>
              </w:rPr>
            </w:pPr>
          </w:p>
        </w:tc>
        <w:tc>
          <w:tcPr>
            <w:tcW w:w="1984" w:type="dxa"/>
            <w:tcBorders>
              <w:top w:val="single" w:sz="4" w:space="0" w:color="000000"/>
              <w:left w:val="single" w:sz="4" w:space="0" w:color="000000"/>
              <w:bottom w:val="single" w:sz="4" w:space="0" w:color="000000"/>
            </w:tcBorders>
            <w:shd w:val="clear" w:color="auto" w:fill="FFFFFF"/>
          </w:tcPr>
          <w:p w14:paraId="78910AE1" w14:textId="47B9EB48" w:rsidR="00D65EAD" w:rsidRPr="00761F77" w:rsidRDefault="00DA7E19" w:rsidP="00761F77">
            <w:pPr>
              <w:snapToGrid w:val="0"/>
              <w:jc w:val="center"/>
              <w:rPr>
                <w:rFonts w:ascii="Times New Roman" w:hAnsi="Times New Roman" w:cs="Times New Roman"/>
              </w:rPr>
            </w:pPr>
            <w:r>
              <w:rPr>
                <w:rFonts w:ascii="Times New Roman" w:hAnsi="Times New Roman" w:cs="Times New Roman"/>
              </w:rPr>
              <w:t>06/04/</w:t>
            </w:r>
            <w:r w:rsidR="00191F66">
              <w:rPr>
                <w:rFonts w:ascii="Times New Roman" w:hAnsi="Times New Roman" w:cs="Times New Roman"/>
              </w:rPr>
              <w:t>2018</w:t>
            </w:r>
          </w:p>
        </w:tc>
        <w:tc>
          <w:tcPr>
            <w:tcW w:w="3516" w:type="dxa"/>
            <w:tcBorders>
              <w:top w:val="single" w:sz="4" w:space="0" w:color="000000"/>
              <w:left w:val="single" w:sz="4" w:space="0" w:color="000000"/>
              <w:bottom w:val="single" w:sz="4" w:space="0" w:color="000000"/>
              <w:right w:val="single" w:sz="4" w:space="0" w:color="000000"/>
            </w:tcBorders>
            <w:shd w:val="clear" w:color="auto" w:fill="FFFFFF"/>
          </w:tcPr>
          <w:p w14:paraId="6F5B560B" w14:textId="2A291FA5" w:rsidR="00D65EAD" w:rsidRPr="00761F77" w:rsidRDefault="00DA7E19" w:rsidP="00761F77">
            <w:pPr>
              <w:snapToGrid w:val="0"/>
              <w:rPr>
                <w:rFonts w:ascii="Times New Roman" w:hAnsi="Times New Roman" w:cs="Times New Roman"/>
              </w:rPr>
            </w:pPr>
            <w:r>
              <w:rPr>
                <w:rFonts w:ascii="Times New Roman" w:hAnsi="Times New Roman" w:cs="Times New Roman"/>
              </w:rPr>
              <w:t>Testplansprint2.docx</w:t>
            </w:r>
          </w:p>
        </w:tc>
      </w:tr>
      <w:tr w:rsidR="00D65EAD" w:rsidRPr="00761F77" w14:paraId="59D7B306" w14:textId="77777777" w:rsidTr="00761F77">
        <w:trPr>
          <w:trHeight w:val="400"/>
        </w:trPr>
        <w:tc>
          <w:tcPr>
            <w:tcW w:w="737" w:type="dxa"/>
            <w:gridSpan w:val="2"/>
            <w:vMerge/>
            <w:tcBorders>
              <w:left w:val="single" w:sz="4" w:space="0" w:color="000000"/>
              <w:bottom w:val="single" w:sz="4" w:space="0" w:color="000000"/>
            </w:tcBorders>
            <w:shd w:val="clear" w:color="auto" w:fill="FFFFFF"/>
          </w:tcPr>
          <w:p w14:paraId="1F7975BB" w14:textId="77777777" w:rsidR="00D65EAD" w:rsidRPr="00761F77" w:rsidRDefault="00D65EAD" w:rsidP="00761F77">
            <w:pPr>
              <w:jc w:val="center"/>
              <w:rPr>
                <w:rFonts w:ascii="Times New Roman" w:hAnsi="Times New Roman" w:cs="Times New Roman"/>
              </w:rPr>
            </w:pPr>
          </w:p>
        </w:tc>
        <w:tc>
          <w:tcPr>
            <w:tcW w:w="3123" w:type="dxa"/>
            <w:vMerge/>
            <w:tcBorders>
              <w:left w:val="single" w:sz="4" w:space="0" w:color="000000"/>
              <w:bottom w:val="single" w:sz="4" w:space="0" w:color="000000"/>
            </w:tcBorders>
            <w:shd w:val="clear" w:color="auto" w:fill="FFFFFF"/>
          </w:tcPr>
          <w:p w14:paraId="11A64487" w14:textId="77777777" w:rsidR="00D65EAD" w:rsidRPr="00761F77" w:rsidRDefault="00D65EAD" w:rsidP="00761F77">
            <w:pPr>
              <w:rPr>
                <w:rFonts w:ascii="Times New Roman" w:hAnsi="Times New Roman" w:cs="Times New Roman"/>
              </w:rPr>
            </w:pPr>
          </w:p>
        </w:tc>
        <w:tc>
          <w:tcPr>
            <w:tcW w:w="1984" w:type="dxa"/>
            <w:tcBorders>
              <w:top w:val="single" w:sz="4" w:space="0" w:color="000000"/>
              <w:left w:val="single" w:sz="4" w:space="0" w:color="000000"/>
              <w:bottom w:val="single" w:sz="4" w:space="0" w:color="000000"/>
            </w:tcBorders>
            <w:shd w:val="clear" w:color="auto" w:fill="FFFFFF"/>
          </w:tcPr>
          <w:p w14:paraId="329FAE5C" w14:textId="5ACA80F5" w:rsidR="00D65EAD" w:rsidRPr="00761F77" w:rsidRDefault="00DA7E19" w:rsidP="00761F77">
            <w:pPr>
              <w:snapToGrid w:val="0"/>
              <w:jc w:val="center"/>
              <w:rPr>
                <w:rFonts w:ascii="Times New Roman" w:hAnsi="Times New Roman" w:cs="Times New Roman"/>
              </w:rPr>
            </w:pPr>
            <w:r>
              <w:rPr>
                <w:rFonts w:ascii="Times New Roman" w:hAnsi="Times New Roman" w:cs="Times New Roman"/>
              </w:rPr>
              <w:t>22/04/</w:t>
            </w:r>
            <w:r w:rsidR="00191F66">
              <w:rPr>
                <w:rFonts w:ascii="Times New Roman" w:hAnsi="Times New Roman" w:cs="Times New Roman"/>
              </w:rPr>
              <w:t>2018</w:t>
            </w:r>
          </w:p>
        </w:tc>
        <w:tc>
          <w:tcPr>
            <w:tcW w:w="3516" w:type="dxa"/>
            <w:tcBorders>
              <w:top w:val="single" w:sz="4" w:space="0" w:color="000000"/>
              <w:left w:val="single" w:sz="4" w:space="0" w:color="000000"/>
              <w:bottom w:val="single" w:sz="4" w:space="0" w:color="000000"/>
              <w:right w:val="single" w:sz="4" w:space="0" w:color="000000"/>
            </w:tcBorders>
            <w:shd w:val="clear" w:color="auto" w:fill="FFFFFF"/>
          </w:tcPr>
          <w:p w14:paraId="32F0C58E" w14:textId="71E840BB" w:rsidR="00D65EAD" w:rsidRPr="00761F77" w:rsidRDefault="00DA7E19" w:rsidP="00761F77">
            <w:pPr>
              <w:snapToGrid w:val="0"/>
              <w:rPr>
                <w:rFonts w:ascii="Times New Roman" w:hAnsi="Times New Roman" w:cs="Times New Roman"/>
              </w:rPr>
            </w:pPr>
            <w:r>
              <w:rPr>
                <w:rFonts w:ascii="Times New Roman" w:hAnsi="Times New Roman" w:cs="Times New Roman"/>
              </w:rPr>
              <w:t>Testplansprint3.docx</w:t>
            </w:r>
          </w:p>
        </w:tc>
      </w:tr>
      <w:tr w:rsidR="00DA7E19" w:rsidRPr="00761F77" w14:paraId="275C472B" w14:textId="77777777" w:rsidTr="00DA7E19">
        <w:trPr>
          <w:trHeight w:val="195"/>
        </w:trPr>
        <w:tc>
          <w:tcPr>
            <w:tcW w:w="737" w:type="dxa"/>
            <w:gridSpan w:val="2"/>
            <w:vMerge w:val="restart"/>
            <w:tcBorders>
              <w:top w:val="single" w:sz="4" w:space="0" w:color="000000"/>
              <w:left w:val="single" w:sz="4" w:space="0" w:color="000000"/>
            </w:tcBorders>
            <w:shd w:val="clear" w:color="auto" w:fill="FFFFFF"/>
          </w:tcPr>
          <w:p w14:paraId="42FBD03C" w14:textId="39FF6301" w:rsidR="00DA7E19" w:rsidRPr="00761F77" w:rsidRDefault="00DA7E19" w:rsidP="00761F77">
            <w:pPr>
              <w:jc w:val="center"/>
              <w:rPr>
                <w:rFonts w:ascii="Times New Roman" w:hAnsi="Times New Roman" w:cs="Times New Roman"/>
              </w:rPr>
            </w:pPr>
            <w:r>
              <w:rPr>
                <w:rFonts w:ascii="Times New Roman" w:hAnsi="Times New Roman" w:cs="Times New Roman"/>
              </w:rPr>
              <w:t>10</w:t>
            </w:r>
          </w:p>
        </w:tc>
        <w:tc>
          <w:tcPr>
            <w:tcW w:w="3123" w:type="dxa"/>
            <w:vMerge w:val="restart"/>
            <w:tcBorders>
              <w:top w:val="single" w:sz="4" w:space="0" w:color="000000"/>
              <w:left w:val="single" w:sz="4" w:space="0" w:color="000000"/>
            </w:tcBorders>
            <w:shd w:val="clear" w:color="auto" w:fill="FFFFFF"/>
          </w:tcPr>
          <w:p w14:paraId="51706C95" w14:textId="77777777" w:rsidR="00DA7E19" w:rsidRPr="00761F77" w:rsidRDefault="00DA7E19" w:rsidP="00761F77">
            <w:pPr>
              <w:rPr>
                <w:rFonts w:ascii="Times New Roman" w:hAnsi="Times New Roman" w:cs="Times New Roman"/>
              </w:rPr>
            </w:pPr>
            <w:r w:rsidRPr="00761F77">
              <w:rPr>
                <w:rFonts w:ascii="Times New Roman" w:eastAsia="Times New Roman" w:hAnsi="Times New Roman" w:cs="Times New Roman"/>
                <w:color w:val="000000"/>
                <w:sz w:val="26"/>
                <w:szCs w:val="26"/>
              </w:rPr>
              <w:t>Test Case Document.</w:t>
            </w:r>
          </w:p>
        </w:tc>
        <w:tc>
          <w:tcPr>
            <w:tcW w:w="1984" w:type="dxa"/>
            <w:tcBorders>
              <w:top w:val="single" w:sz="4" w:space="0" w:color="000000"/>
              <w:left w:val="single" w:sz="4" w:space="0" w:color="000000"/>
              <w:bottom w:val="single" w:sz="4" w:space="0" w:color="auto"/>
            </w:tcBorders>
            <w:shd w:val="clear" w:color="auto" w:fill="FFFFFF"/>
          </w:tcPr>
          <w:p w14:paraId="61026159" w14:textId="033E10B7" w:rsidR="00DA7E19" w:rsidRPr="00761F77" w:rsidRDefault="00DA7E19" w:rsidP="00761F77">
            <w:pPr>
              <w:snapToGrid w:val="0"/>
              <w:jc w:val="center"/>
              <w:rPr>
                <w:rFonts w:ascii="Times New Roman" w:hAnsi="Times New Roman" w:cs="Times New Roman"/>
              </w:rPr>
            </w:pPr>
            <w:r>
              <w:rPr>
                <w:rFonts w:ascii="Times New Roman" w:hAnsi="Times New Roman" w:cs="Times New Roman"/>
              </w:rPr>
              <w:t>22/03/</w:t>
            </w:r>
            <w:r w:rsidR="00191F66">
              <w:rPr>
                <w:rFonts w:ascii="Times New Roman" w:hAnsi="Times New Roman" w:cs="Times New Roman"/>
              </w:rPr>
              <w:t>2018</w:t>
            </w:r>
          </w:p>
        </w:tc>
        <w:tc>
          <w:tcPr>
            <w:tcW w:w="3516" w:type="dxa"/>
            <w:tcBorders>
              <w:top w:val="single" w:sz="4" w:space="0" w:color="000000"/>
              <w:left w:val="single" w:sz="4" w:space="0" w:color="000000"/>
              <w:bottom w:val="single" w:sz="4" w:space="0" w:color="auto"/>
              <w:right w:val="single" w:sz="4" w:space="0" w:color="000000"/>
            </w:tcBorders>
            <w:shd w:val="clear" w:color="auto" w:fill="FFFFFF"/>
          </w:tcPr>
          <w:p w14:paraId="335D8FA4" w14:textId="7FE85920" w:rsidR="00DA7E19" w:rsidRPr="00761F77" w:rsidRDefault="00DA7E19" w:rsidP="00761F77">
            <w:pPr>
              <w:snapToGrid w:val="0"/>
              <w:rPr>
                <w:rFonts w:ascii="Times New Roman" w:hAnsi="Times New Roman" w:cs="Times New Roman"/>
              </w:rPr>
            </w:pPr>
            <w:r>
              <w:rPr>
                <w:rFonts w:ascii="Times New Roman" w:hAnsi="Times New Roman" w:cs="Times New Roman"/>
              </w:rPr>
              <w:t>Testcasesprint1.xlsx</w:t>
            </w:r>
          </w:p>
        </w:tc>
      </w:tr>
      <w:tr w:rsidR="00DA7E19" w:rsidRPr="00761F77" w14:paraId="49770CA5" w14:textId="77777777" w:rsidTr="00DA7E19">
        <w:trPr>
          <w:trHeight w:val="172"/>
        </w:trPr>
        <w:tc>
          <w:tcPr>
            <w:tcW w:w="737" w:type="dxa"/>
            <w:gridSpan w:val="2"/>
            <w:vMerge/>
            <w:tcBorders>
              <w:left w:val="single" w:sz="4" w:space="0" w:color="000000"/>
            </w:tcBorders>
            <w:shd w:val="clear" w:color="auto" w:fill="FFFFFF"/>
          </w:tcPr>
          <w:p w14:paraId="3A7BBAB2" w14:textId="77777777" w:rsidR="00DA7E19" w:rsidRDefault="00DA7E19" w:rsidP="00761F77">
            <w:pPr>
              <w:jc w:val="center"/>
              <w:rPr>
                <w:rFonts w:ascii="Times New Roman" w:hAnsi="Times New Roman" w:cs="Times New Roman"/>
              </w:rPr>
            </w:pPr>
          </w:p>
        </w:tc>
        <w:tc>
          <w:tcPr>
            <w:tcW w:w="3123" w:type="dxa"/>
            <w:vMerge/>
            <w:tcBorders>
              <w:left w:val="single" w:sz="4" w:space="0" w:color="000000"/>
            </w:tcBorders>
            <w:shd w:val="clear" w:color="auto" w:fill="FFFFFF"/>
          </w:tcPr>
          <w:p w14:paraId="37B60639" w14:textId="77777777" w:rsidR="00DA7E19" w:rsidRPr="00761F77" w:rsidRDefault="00DA7E19" w:rsidP="00761F77">
            <w:pPr>
              <w:rPr>
                <w:rFonts w:ascii="Times New Roman" w:eastAsia="Times New Roman" w:hAnsi="Times New Roman" w:cs="Times New Roman"/>
                <w:color w:val="000000"/>
                <w:sz w:val="26"/>
                <w:szCs w:val="26"/>
              </w:rPr>
            </w:pPr>
          </w:p>
        </w:tc>
        <w:tc>
          <w:tcPr>
            <w:tcW w:w="1984" w:type="dxa"/>
            <w:tcBorders>
              <w:top w:val="single" w:sz="4" w:space="0" w:color="auto"/>
              <w:left w:val="single" w:sz="4" w:space="0" w:color="000000"/>
              <w:bottom w:val="single" w:sz="4" w:space="0" w:color="auto"/>
            </w:tcBorders>
            <w:shd w:val="clear" w:color="auto" w:fill="FFFFFF"/>
          </w:tcPr>
          <w:p w14:paraId="5D197E17" w14:textId="397F2BF9" w:rsidR="00DA7E19" w:rsidRPr="00761F77" w:rsidRDefault="00DA7E19" w:rsidP="00761F77">
            <w:pPr>
              <w:snapToGrid w:val="0"/>
              <w:jc w:val="center"/>
              <w:rPr>
                <w:rFonts w:ascii="Times New Roman" w:hAnsi="Times New Roman" w:cs="Times New Roman"/>
              </w:rPr>
            </w:pPr>
            <w:r>
              <w:rPr>
                <w:rFonts w:ascii="Times New Roman" w:hAnsi="Times New Roman" w:cs="Times New Roman"/>
              </w:rPr>
              <w:t>08/04/</w:t>
            </w:r>
            <w:r w:rsidR="00191F66">
              <w:rPr>
                <w:rFonts w:ascii="Times New Roman" w:hAnsi="Times New Roman" w:cs="Times New Roman"/>
              </w:rPr>
              <w:t>2018</w:t>
            </w:r>
          </w:p>
        </w:tc>
        <w:tc>
          <w:tcPr>
            <w:tcW w:w="3516" w:type="dxa"/>
            <w:tcBorders>
              <w:top w:val="single" w:sz="4" w:space="0" w:color="auto"/>
              <w:left w:val="single" w:sz="4" w:space="0" w:color="000000"/>
              <w:bottom w:val="single" w:sz="4" w:space="0" w:color="auto"/>
              <w:right w:val="single" w:sz="4" w:space="0" w:color="000000"/>
            </w:tcBorders>
            <w:shd w:val="clear" w:color="auto" w:fill="FFFFFF"/>
          </w:tcPr>
          <w:p w14:paraId="360719D7" w14:textId="75FE8800" w:rsidR="00DA7E19" w:rsidRPr="00761F77" w:rsidRDefault="00DA7E19" w:rsidP="00761F77">
            <w:pPr>
              <w:snapToGrid w:val="0"/>
              <w:rPr>
                <w:rFonts w:ascii="Times New Roman" w:hAnsi="Times New Roman" w:cs="Times New Roman"/>
              </w:rPr>
            </w:pPr>
            <w:r>
              <w:rPr>
                <w:rFonts w:ascii="Times New Roman" w:hAnsi="Times New Roman" w:cs="Times New Roman"/>
              </w:rPr>
              <w:t>Testcasesprint2.xlsx</w:t>
            </w:r>
          </w:p>
        </w:tc>
      </w:tr>
      <w:tr w:rsidR="00DA7E19" w:rsidRPr="00761F77" w14:paraId="61A076A5" w14:textId="77777777" w:rsidTr="00DA7E19">
        <w:trPr>
          <w:trHeight w:val="92"/>
        </w:trPr>
        <w:tc>
          <w:tcPr>
            <w:tcW w:w="737" w:type="dxa"/>
            <w:gridSpan w:val="2"/>
            <w:vMerge/>
            <w:tcBorders>
              <w:left w:val="single" w:sz="4" w:space="0" w:color="000000"/>
              <w:bottom w:val="single" w:sz="4" w:space="0" w:color="000000"/>
            </w:tcBorders>
            <w:shd w:val="clear" w:color="auto" w:fill="FFFFFF"/>
          </w:tcPr>
          <w:p w14:paraId="15DAD8B4" w14:textId="77777777" w:rsidR="00DA7E19" w:rsidRDefault="00DA7E19" w:rsidP="00761F77">
            <w:pPr>
              <w:jc w:val="center"/>
              <w:rPr>
                <w:rFonts w:ascii="Times New Roman" w:hAnsi="Times New Roman" w:cs="Times New Roman"/>
              </w:rPr>
            </w:pPr>
          </w:p>
        </w:tc>
        <w:tc>
          <w:tcPr>
            <w:tcW w:w="3123" w:type="dxa"/>
            <w:vMerge/>
            <w:tcBorders>
              <w:left w:val="single" w:sz="4" w:space="0" w:color="000000"/>
              <w:bottom w:val="single" w:sz="4" w:space="0" w:color="000000"/>
            </w:tcBorders>
            <w:shd w:val="clear" w:color="auto" w:fill="FFFFFF"/>
          </w:tcPr>
          <w:p w14:paraId="07B83D86" w14:textId="77777777" w:rsidR="00DA7E19" w:rsidRPr="00761F77" w:rsidRDefault="00DA7E19" w:rsidP="00761F77">
            <w:pPr>
              <w:rPr>
                <w:rFonts w:ascii="Times New Roman" w:eastAsia="Times New Roman" w:hAnsi="Times New Roman" w:cs="Times New Roman"/>
                <w:color w:val="000000"/>
                <w:sz w:val="26"/>
                <w:szCs w:val="26"/>
              </w:rPr>
            </w:pPr>
          </w:p>
        </w:tc>
        <w:tc>
          <w:tcPr>
            <w:tcW w:w="1984" w:type="dxa"/>
            <w:tcBorders>
              <w:top w:val="single" w:sz="4" w:space="0" w:color="auto"/>
              <w:left w:val="single" w:sz="4" w:space="0" w:color="000000"/>
              <w:bottom w:val="single" w:sz="4" w:space="0" w:color="000000"/>
            </w:tcBorders>
            <w:shd w:val="clear" w:color="auto" w:fill="FFFFFF"/>
          </w:tcPr>
          <w:p w14:paraId="421CDFC6" w14:textId="0BDD3202" w:rsidR="00DA7E19" w:rsidRPr="00761F77" w:rsidRDefault="00DA7E19" w:rsidP="00761F77">
            <w:pPr>
              <w:snapToGrid w:val="0"/>
              <w:jc w:val="center"/>
              <w:rPr>
                <w:rFonts w:ascii="Times New Roman" w:hAnsi="Times New Roman" w:cs="Times New Roman"/>
              </w:rPr>
            </w:pPr>
            <w:r>
              <w:rPr>
                <w:rFonts w:ascii="Times New Roman" w:hAnsi="Times New Roman" w:cs="Times New Roman"/>
              </w:rPr>
              <w:t>24/04/</w:t>
            </w:r>
            <w:r w:rsidR="00191F66">
              <w:rPr>
                <w:rFonts w:ascii="Times New Roman" w:hAnsi="Times New Roman" w:cs="Times New Roman"/>
              </w:rPr>
              <w:t>2018</w:t>
            </w:r>
          </w:p>
        </w:tc>
        <w:tc>
          <w:tcPr>
            <w:tcW w:w="3516" w:type="dxa"/>
            <w:tcBorders>
              <w:top w:val="single" w:sz="4" w:space="0" w:color="auto"/>
              <w:left w:val="single" w:sz="4" w:space="0" w:color="000000"/>
              <w:bottom w:val="single" w:sz="4" w:space="0" w:color="000000"/>
              <w:right w:val="single" w:sz="4" w:space="0" w:color="000000"/>
            </w:tcBorders>
            <w:shd w:val="clear" w:color="auto" w:fill="FFFFFF"/>
          </w:tcPr>
          <w:p w14:paraId="68C17B34" w14:textId="152EC089" w:rsidR="00DA7E19" w:rsidRPr="00761F77" w:rsidRDefault="00DA7E19" w:rsidP="00761F77">
            <w:pPr>
              <w:snapToGrid w:val="0"/>
              <w:rPr>
                <w:rFonts w:ascii="Times New Roman" w:hAnsi="Times New Roman" w:cs="Times New Roman"/>
              </w:rPr>
            </w:pPr>
            <w:r>
              <w:rPr>
                <w:rFonts w:ascii="Times New Roman" w:hAnsi="Times New Roman" w:cs="Times New Roman"/>
              </w:rPr>
              <w:t>Testcasesprint3.xlsx</w:t>
            </w:r>
          </w:p>
        </w:tc>
      </w:tr>
      <w:tr w:rsidR="00761F77" w14:paraId="5E2790A7" w14:textId="6C429792" w:rsidTr="00761F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trPr>
        <w:tc>
          <w:tcPr>
            <w:tcW w:w="720" w:type="dxa"/>
          </w:tcPr>
          <w:p w14:paraId="1CF78149" w14:textId="34FA6D78" w:rsidR="00761F77" w:rsidRDefault="00761F77" w:rsidP="00DA7E19">
            <w:pPr>
              <w:ind w:left="-90"/>
              <w:jc w:val="center"/>
              <w:rPr>
                <w:rFonts w:ascii="Times New Roman" w:hAnsi="Times New Roman" w:cs="Times New Roman"/>
              </w:rPr>
            </w:pPr>
            <w:r>
              <w:rPr>
                <w:rFonts w:ascii="Times New Roman" w:hAnsi="Times New Roman" w:cs="Times New Roman"/>
              </w:rPr>
              <w:t>11</w:t>
            </w:r>
          </w:p>
        </w:tc>
        <w:tc>
          <w:tcPr>
            <w:tcW w:w="3140" w:type="dxa"/>
            <w:gridSpan w:val="2"/>
            <w:shd w:val="clear" w:color="auto" w:fill="auto"/>
          </w:tcPr>
          <w:p w14:paraId="542B0C00" w14:textId="064655C9" w:rsidR="00761F77" w:rsidRDefault="00761F77">
            <w:pPr>
              <w:widowControl/>
              <w:suppressAutoHyphens w:val="0"/>
              <w:spacing w:after="200" w:line="276" w:lineRule="auto"/>
              <w:rPr>
                <w:rFonts w:ascii="Times New Roman" w:hAnsi="Times New Roman" w:cs="Times New Roman"/>
              </w:rPr>
            </w:pPr>
            <w:r>
              <w:rPr>
                <w:rFonts w:ascii="Times New Roman" w:hAnsi="Times New Roman" w:cs="Times New Roman"/>
              </w:rPr>
              <w:t>Meeting</w:t>
            </w:r>
          </w:p>
        </w:tc>
        <w:tc>
          <w:tcPr>
            <w:tcW w:w="1984" w:type="dxa"/>
            <w:shd w:val="clear" w:color="auto" w:fill="auto"/>
          </w:tcPr>
          <w:p w14:paraId="034C77DD" w14:textId="77777777" w:rsidR="00761F77" w:rsidRDefault="00761F77">
            <w:pPr>
              <w:widowControl/>
              <w:suppressAutoHyphens w:val="0"/>
              <w:spacing w:after="200" w:line="276" w:lineRule="auto"/>
              <w:rPr>
                <w:rFonts w:ascii="Times New Roman" w:hAnsi="Times New Roman" w:cs="Times New Roman"/>
              </w:rPr>
            </w:pPr>
          </w:p>
        </w:tc>
        <w:tc>
          <w:tcPr>
            <w:tcW w:w="3516" w:type="dxa"/>
            <w:shd w:val="clear" w:color="auto" w:fill="auto"/>
          </w:tcPr>
          <w:p w14:paraId="51BDA22A" w14:textId="088F7A1E" w:rsidR="00761F77" w:rsidRDefault="00761F77">
            <w:pPr>
              <w:widowControl/>
              <w:suppressAutoHyphens w:val="0"/>
              <w:spacing w:after="200" w:line="276" w:lineRule="auto"/>
              <w:rPr>
                <w:rFonts w:ascii="Times New Roman" w:hAnsi="Times New Roman" w:cs="Times New Roman"/>
              </w:rPr>
            </w:pPr>
          </w:p>
        </w:tc>
      </w:tr>
    </w:tbl>
    <w:p w14:paraId="4CAEDABB" w14:textId="77777777" w:rsidR="00F5322C" w:rsidRPr="00761F77" w:rsidRDefault="00F5322C">
      <w:pPr>
        <w:rPr>
          <w:rFonts w:ascii="Times New Roman" w:hAnsi="Times New Roman" w:cs="Times New Roman"/>
        </w:rPr>
      </w:pPr>
    </w:p>
    <w:sectPr w:rsidR="00F5322C" w:rsidRPr="00761F77" w:rsidSect="0075486D">
      <w:headerReference w:type="default" r:id="rId18"/>
      <w:footerReference w:type="default" r:id="rId19"/>
      <w:pgSz w:w="11906" w:h="16838"/>
      <w:pgMar w:top="0" w:right="1106" w:bottom="1080" w:left="1134" w:header="720" w:footer="737" w:gutter="0"/>
      <w:pgNumType w:start="1"/>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394C3" w14:textId="77777777" w:rsidR="001F30A6" w:rsidRDefault="001F30A6">
      <w:pPr>
        <w:spacing w:line="240" w:lineRule="auto"/>
      </w:pPr>
      <w:r>
        <w:separator/>
      </w:r>
    </w:p>
  </w:endnote>
  <w:endnote w:type="continuationSeparator" w:id="0">
    <w:p w14:paraId="67D5914B" w14:textId="77777777" w:rsidR="001F30A6" w:rsidRDefault="001F30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OpenSymbol">
    <w:altName w:val="Cambria"/>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40"/>
      <w:gridCol w:w="1002"/>
      <w:gridCol w:w="4440"/>
    </w:tblGrid>
    <w:tr w:rsidR="00C61EA2" w14:paraId="7C681DA7" w14:textId="77777777">
      <w:trPr>
        <w:trHeight w:val="151"/>
      </w:trPr>
      <w:tc>
        <w:tcPr>
          <w:tcW w:w="2250" w:type="pct"/>
          <w:tcBorders>
            <w:bottom w:val="single" w:sz="4" w:space="0" w:color="4F81BD" w:themeColor="accent1"/>
          </w:tcBorders>
        </w:tcPr>
        <w:p w14:paraId="694F01DD" w14:textId="77777777" w:rsidR="00C61EA2" w:rsidRDefault="00C61EA2">
          <w:pPr>
            <w:pStyle w:val="Header"/>
            <w:rPr>
              <w:rFonts w:asciiTheme="majorHAnsi" w:eastAsiaTheme="majorEastAsia" w:hAnsiTheme="majorHAnsi" w:cstheme="majorBidi"/>
              <w:b/>
              <w:bCs/>
            </w:rPr>
          </w:pPr>
        </w:p>
      </w:tc>
      <w:tc>
        <w:tcPr>
          <w:tcW w:w="500" w:type="pct"/>
          <w:vMerge w:val="restart"/>
          <w:noWrap/>
          <w:vAlign w:val="center"/>
        </w:tcPr>
        <w:p w14:paraId="17077592" w14:textId="1D9D71F4" w:rsidR="00C61EA2" w:rsidRDefault="00C61EA2">
          <w:pPr>
            <w:pStyle w:val="NoSpacing"/>
            <w:rPr>
              <w:rFonts w:asciiTheme="majorHAnsi" w:eastAsiaTheme="majorEastAsia" w:hAnsiTheme="majorHAnsi" w:cstheme="majorBidi"/>
            </w:rPr>
          </w:pPr>
          <w:r>
            <w:rPr>
              <w:rFonts w:asciiTheme="majorHAnsi" w:eastAsiaTheme="majorEastAsia" w:hAnsiTheme="majorHAnsi" w:cstheme="majorBidi"/>
              <w:b/>
              <w:bCs/>
            </w:rPr>
            <w:t xml:space="preserve">Trang </w:t>
          </w:r>
          <w:r>
            <w:fldChar w:fldCharType="begin"/>
          </w:r>
          <w:r>
            <w:instrText xml:space="preserve"> PAGE  \* MERGEFORMAT </w:instrText>
          </w:r>
          <w:r>
            <w:fldChar w:fldCharType="separate"/>
          </w:r>
          <w:r w:rsidR="00206171" w:rsidRPr="00206171">
            <w:rPr>
              <w:rFonts w:asciiTheme="majorHAnsi" w:eastAsiaTheme="majorEastAsia" w:hAnsiTheme="majorHAnsi" w:cstheme="majorBidi"/>
              <w:b/>
              <w:bCs/>
              <w:noProof/>
            </w:rPr>
            <w:t>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1436264D" w14:textId="77777777" w:rsidR="00C61EA2" w:rsidRDefault="00C61EA2">
          <w:pPr>
            <w:pStyle w:val="Header"/>
            <w:rPr>
              <w:rFonts w:asciiTheme="majorHAnsi" w:eastAsiaTheme="majorEastAsia" w:hAnsiTheme="majorHAnsi" w:cstheme="majorBidi"/>
              <w:b/>
              <w:bCs/>
            </w:rPr>
          </w:pPr>
        </w:p>
      </w:tc>
    </w:tr>
    <w:tr w:rsidR="00C61EA2" w14:paraId="36B3C524" w14:textId="77777777">
      <w:trPr>
        <w:trHeight w:val="150"/>
      </w:trPr>
      <w:tc>
        <w:tcPr>
          <w:tcW w:w="2250" w:type="pct"/>
          <w:tcBorders>
            <w:top w:val="single" w:sz="4" w:space="0" w:color="4F81BD" w:themeColor="accent1"/>
          </w:tcBorders>
        </w:tcPr>
        <w:p w14:paraId="41468D06" w14:textId="77777777" w:rsidR="00C61EA2" w:rsidRDefault="00C61EA2">
          <w:pPr>
            <w:pStyle w:val="Header"/>
            <w:rPr>
              <w:rFonts w:asciiTheme="majorHAnsi" w:eastAsiaTheme="majorEastAsia" w:hAnsiTheme="majorHAnsi" w:cstheme="majorBidi"/>
              <w:b/>
              <w:bCs/>
            </w:rPr>
          </w:pPr>
        </w:p>
      </w:tc>
      <w:tc>
        <w:tcPr>
          <w:tcW w:w="500" w:type="pct"/>
          <w:vMerge/>
        </w:tcPr>
        <w:p w14:paraId="4A9CF4AC" w14:textId="77777777" w:rsidR="00C61EA2" w:rsidRDefault="00C61EA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2634DFE" w14:textId="77777777" w:rsidR="00C61EA2" w:rsidRDefault="00C61EA2">
          <w:pPr>
            <w:pStyle w:val="Header"/>
            <w:rPr>
              <w:rFonts w:asciiTheme="majorHAnsi" w:eastAsiaTheme="majorEastAsia" w:hAnsiTheme="majorHAnsi" w:cstheme="majorBidi"/>
              <w:b/>
              <w:bCs/>
            </w:rPr>
          </w:pPr>
        </w:p>
      </w:tc>
    </w:tr>
  </w:tbl>
  <w:p w14:paraId="6478B498" w14:textId="77777777" w:rsidR="00C61EA2" w:rsidRDefault="00C61E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2A0D78" w14:textId="77777777" w:rsidR="001F30A6" w:rsidRDefault="001F30A6">
      <w:pPr>
        <w:spacing w:line="240" w:lineRule="auto"/>
      </w:pPr>
      <w:r>
        <w:separator/>
      </w:r>
    </w:p>
  </w:footnote>
  <w:footnote w:type="continuationSeparator" w:id="0">
    <w:p w14:paraId="17D7CBB2" w14:textId="77777777" w:rsidR="001F30A6" w:rsidRDefault="001F30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3310D" w14:textId="77777777" w:rsidR="00C61EA2" w:rsidRDefault="00C61EA2" w:rsidP="00991241">
    <w:pPr>
      <w:pStyle w:val="Header"/>
      <w:tabs>
        <w:tab w:val="clear" w:pos="4986"/>
        <w:tab w:val="clear" w:pos="9972"/>
        <w:tab w:val="center" w:pos="4878"/>
        <w:tab w:val="right" w:pos="9756"/>
      </w:tabs>
      <w:rPr>
        <w:i/>
      </w:rPr>
    </w:pPr>
    <w:r>
      <w:rPr>
        <w:i/>
      </w:rPr>
      <w:t>Kế hoạch dự án</w:t>
    </w:r>
  </w:p>
  <w:p w14:paraId="587D7FB6" w14:textId="77777777" w:rsidR="00C61EA2" w:rsidRPr="00080D18" w:rsidRDefault="00C61EA2" w:rsidP="00991241">
    <w:pPr>
      <w:pStyle w:val="Header"/>
      <w:tabs>
        <w:tab w:val="clear" w:pos="4986"/>
        <w:tab w:val="clear" w:pos="9972"/>
        <w:tab w:val="center" w:pos="4878"/>
        <w:tab w:val="right" w:pos="9756"/>
      </w:tabs>
      <w:rPr>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CBAA8" w14:textId="77777777" w:rsidR="00C61EA2" w:rsidRPr="00080D18" w:rsidRDefault="00C61EA2" w:rsidP="00991241">
    <w:pPr>
      <w:pStyle w:val="Header"/>
      <w:tabs>
        <w:tab w:val="clear" w:pos="4986"/>
        <w:tab w:val="clear" w:pos="9972"/>
        <w:tab w:val="center" w:pos="4878"/>
        <w:tab w:val="right" w:pos="9756"/>
      </w:tabs>
      <w:rPr>
        <w:i/>
      </w:rPr>
    </w:pPr>
    <w:r>
      <w:rPr>
        <w:i/>
        <w:color w:val="auto"/>
      </w:rPr>
      <w:tab/>
    </w:r>
    <w:r>
      <w:rPr>
        <w:i/>
        <w:color w:val="auto"/>
      </w:rPr>
      <w:tab/>
      <w:t>Kế hoạch dự án</w:t>
    </w:r>
    <w:r w:rsidRPr="00080D18">
      <w:rPr>
        <w:i/>
        <w:color w:val="auto"/>
      </w:rPr>
      <w:tab/>
    </w:r>
    <w:r w:rsidRPr="00080D18">
      <w:rPr>
        <w:i/>
        <w:color w:val="auto"/>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B130F058"/>
    <w:lvl w:ilvl="0">
      <w:start w:val="1"/>
      <w:numFmt w:val="decimal"/>
      <w:pStyle w:val="Heading1"/>
      <w:lvlText w:val="%1."/>
      <w:lvlJc w:val="left"/>
      <w:pPr>
        <w:tabs>
          <w:tab w:val="num" w:pos="0"/>
        </w:tabs>
        <w:ind w:left="432" w:hanging="432"/>
      </w:pPr>
      <w:rPr>
        <w:b/>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0"/>
        </w:tabs>
        <w:ind w:left="720" w:firstLine="360"/>
      </w:pPr>
      <w:rPr>
        <w:rFonts w:ascii="Arial" w:hAnsi="Arial" w:cs="Arial"/>
        <w:caps w:val="0"/>
        <w:smallCaps w:val="0"/>
        <w:strike w:val="0"/>
        <w:dstrike w:val="0"/>
        <w:position w:val="0"/>
        <w:sz w:val="24"/>
        <w:vertAlign w:val="baseline"/>
      </w:rPr>
    </w:lvl>
    <w:lvl w:ilvl="1">
      <w:start w:val="1"/>
      <w:numFmt w:val="decimal"/>
      <w:lvlText w:val="%1.%2."/>
      <w:lvlJc w:val="left"/>
      <w:pPr>
        <w:tabs>
          <w:tab w:val="num" w:pos="720"/>
        </w:tabs>
        <w:ind w:left="1080" w:firstLine="360"/>
      </w:pPr>
    </w:lvl>
    <w:lvl w:ilvl="2">
      <w:start w:val="1"/>
      <w:numFmt w:val="decimal"/>
      <w:lvlText w:val="%1.%2.%3."/>
      <w:lvlJc w:val="left"/>
      <w:pPr>
        <w:tabs>
          <w:tab w:val="num" w:pos="720"/>
        </w:tabs>
        <w:ind w:left="1080" w:firstLine="360"/>
      </w:pPr>
    </w:lvl>
    <w:lvl w:ilvl="3">
      <w:start w:val="1"/>
      <w:numFmt w:val="decimal"/>
      <w:lvlText w:val="%1.%2.%3.%4."/>
      <w:lvlJc w:val="left"/>
      <w:pPr>
        <w:tabs>
          <w:tab w:val="num" w:pos="0"/>
        </w:tabs>
        <w:ind w:left="1440" w:firstLine="360"/>
      </w:pPr>
    </w:lvl>
    <w:lvl w:ilvl="4">
      <w:start w:val="1"/>
      <w:numFmt w:val="decimal"/>
      <w:lvlText w:val="%1.%2.%3.%4.%5."/>
      <w:lvlJc w:val="left"/>
      <w:pPr>
        <w:tabs>
          <w:tab w:val="num" w:pos="0"/>
        </w:tabs>
        <w:ind w:left="1440" w:firstLine="360"/>
      </w:pPr>
    </w:lvl>
    <w:lvl w:ilvl="5">
      <w:start w:val="1"/>
      <w:numFmt w:val="decimal"/>
      <w:lvlText w:val="%1.%2.%3.%4.%5.%6."/>
      <w:lvlJc w:val="left"/>
      <w:pPr>
        <w:tabs>
          <w:tab w:val="num" w:pos="0"/>
        </w:tabs>
        <w:ind w:left="1800" w:firstLine="360"/>
      </w:pPr>
    </w:lvl>
    <w:lvl w:ilvl="6">
      <w:start w:val="1"/>
      <w:numFmt w:val="decimal"/>
      <w:lvlText w:val="%1.%2.%3.%4.%5.%6.%7."/>
      <w:lvlJc w:val="left"/>
      <w:pPr>
        <w:tabs>
          <w:tab w:val="num" w:pos="0"/>
        </w:tabs>
        <w:ind w:left="1800" w:firstLine="360"/>
      </w:pPr>
    </w:lvl>
    <w:lvl w:ilvl="7">
      <w:start w:val="1"/>
      <w:numFmt w:val="decimal"/>
      <w:lvlText w:val="%1.%2.%3.%4.%5.%6.%7.%8."/>
      <w:lvlJc w:val="left"/>
      <w:pPr>
        <w:tabs>
          <w:tab w:val="num" w:pos="0"/>
        </w:tabs>
        <w:ind w:left="2160" w:firstLine="360"/>
      </w:pPr>
    </w:lvl>
    <w:lvl w:ilvl="8">
      <w:start w:val="1"/>
      <w:numFmt w:val="decimal"/>
      <w:lvlText w:val="%1.%2.%3.%4.%5.%6.%7.%8.%9."/>
      <w:lvlJc w:val="left"/>
      <w:pPr>
        <w:tabs>
          <w:tab w:val="num" w:pos="0"/>
        </w:tabs>
        <w:ind w:left="2160" w:firstLine="360"/>
      </w:pPr>
    </w:lvl>
  </w:abstractNum>
  <w:abstractNum w:abstractNumId="2">
    <w:nsid w:val="00000003"/>
    <w:multiLevelType w:val="multilevel"/>
    <w:tmpl w:val="00000003"/>
    <w:name w:val="WW8Num3"/>
    <w:lvl w:ilvl="0">
      <w:start w:val="1"/>
      <w:numFmt w:val="bullet"/>
      <w:lvlText w:val="−"/>
      <w:lvlJc w:val="left"/>
      <w:pPr>
        <w:tabs>
          <w:tab w:val="num" w:pos="720"/>
        </w:tabs>
        <w:ind w:left="1440" w:firstLine="1080"/>
      </w:pPr>
      <w:rPr>
        <w:rFonts w:ascii="Arial" w:hAnsi="Arial" w:cs="Arial"/>
        <w:caps w:val="0"/>
        <w:smallCaps w:val="0"/>
        <w:strike w:val="0"/>
        <w:dstrike w:val="0"/>
        <w:color w:val="000000"/>
        <w:position w:val="0"/>
        <w:sz w:val="26"/>
        <w:szCs w:val="26"/>
        <w:vertAlign w:val="baseline"/>
      </w:rPr>
    </w:lvl>
    <w:lvl w:ilvl="1">
      <w:start w:val="1"/>
      <w:numFmt w:val="bullet"/>
      <w:lvlText w:val="o"/>
      <w:lvlJc w:val="left"/>
      <w:pPr>
        <w:tabs>
          <w:tab w:val="num" w:pos="0"/>
        </w:tabs>
        <w:ind w:left="2160" w:firstLine="1800"/>
      </w:pPr>
      <w:rPr>
        <w:rFonts w:ascii="Arial" w:hAnsi="Arial" w:cs="Arial"/>
        <w:caps w:val="0"/>
        <w:smallCaps w:val="0"/>
        <w:strike w:val="0"/>
        <w:dstrike w:val="0"/>
        <w:color w:val="000000"/>
        <w:position w:val="0"/>
        <w:sz w:val="26"/>
        <w:szCs w:val="26"/>
        <w:vertAlign w:val="baseline"/>
      </w:rPr>
    </w:lvl>
    <w:lvl w:ilvl="2">
      <w:start w:val="1"/>
      <w:numFmt w:val="bullet"/>
      <w:lvlText w:val="▪"/>
      <w:lvlJc w:val="left"/>
      <w:pPr>
        <w:tabs>
          <w:tab w:val="num" w:pos="0"/>
        </w:tabs>
        <w:ind w:left="2880" w:firstLine="2520"/>
      </w:pPr>
      <w:rPr>
        <w:rFonts w:ascii="Arial" w:hAnsi="Arial" w:cs="Arial"/>
        <w:caps w:val="0"/>
        <w:smallCaps w:val="0"/>
        <w:strike w:val="0"/>
        <w:dstrike w:val="0"/>
        <w:color w:val="000000"/>
        <w:position w:val="0"/>
        <w:sz w:val="26"/>
        <w:szCs w:val="26"/>
        <w:vertAlign w:val="baseline"/>
      </w:rPr>
    </w:lvl>
    <w:lvl w:ilvl="3">
      <w:start w:val="1"/>
      <w:numFmt w:val="bullet"/>
      <w:lvlText w:val="●"/>
      <w:lvlJc w:val="left"/>
      <w:pPr>
        <w:tabs>
          <w:tab w:val="num" w:pos="0"/>
        </w:tabs>
        <w:ind w:left="3600" w:firstLine="3240"/>
      </w:pPr>
      <w:rPr>
        <w:rFonts w:ascii="Arial" w:hAnsi="Arial" w:cs="Arial"/>
        <w:caps w:val="0"/>
        <w:smallCaps w:val="0"/>
        <w:strike w:val="0"/>
        <w:dstrike w:val="0"/>
        <w:color w:val="000000"/>
        <w:position w:val="0"/>
        <w:sz w:val="26"/>
        <w:szCs w:val="26"/>
        <w:vertAlign w:val="baseline"/>
      </w:rPr>
    </w:lvl>
    <w:lvl w:ilvl="4">
      <w:start w:val="1"/>
      <w:numFmt w:val="bullet"/>
      <w:lvlText w:val="o"/>
      <w:lvlJc w:val="left"/>
      <w:pPr>
        <w:tabs>
          <w:tab w:val="num" w:pos="0"/>
        </w:tabs>
        <w:ind w:left="4320" w:firstLine="3960"/>
      </w:pPr>
      <w:rPr>
        <w:rFonts w:ascii="Arial" w:hAnsi="Arial" w:cs="Arial"/>
        <w:caps w:val="0"/>
        <w:smallCaps w:val="0"/>
        <w:strike w:val="0"/>
        <w:dstrike w:val="0"/>
        <w:color w:val="000000"/>
        <w:position w:val="0"/>
        <w:sz w:val="26"/>
        <w:szCs w:val="26"/>
        <w:vertAlign w:val="baseline"/>
      </w:rPr>
    </w:lvl>
    <w:lvl w:ilvl="5">
      <w:start w:val="1"/>
      <w:numFmt w:val="bullet"/>
      <w:lvlText w:val="▪"/>
      <w:lvlJc w:val="left"/>
      <w:pPr>
        <w:tabs>
          <w:tab w:val="num" w:pos="0"/>
        </w:tabs>
        <w:ind w:left="5040" w:firstLine="4680"/>
      </w:pPr>
      <w:rPr>
        <w:rFonts w:ascii="Arial" w:hAnsi="Arial" w:cs="Arial"/>
        <w:caps w:val="0"/>
        <w:smallCaps w:val="0"/>
        <w:strike w:val="0"/>
        <w:dstrike w:val="0"/>
        <w:color w:val="000000"/>
        <w:position w:val="0"/>
        <w:sz w:val="26"/>
        <w:szCs w:val="26"/>
        <w:vertAlign w:val="baseline"/>
      </w:rPr>
    </w:lvl>
    <w:lvl w:ilvl="6">
      <w:start w:val="1"/>
      <w:numFmt w:val="bullet"/>
      <w:lvlText w:val="●"/>
      <w:lvlJc w:val="left"/>
      <w:pPr>
        <w:tabs>
          <w:tab w:val="num" w:pos="0"/>
        </w:tabs>
        <w:ind w:left="5760" w:firstLine="5400"/>
      </w:pPr>
      <w:rPr>
        <w:rFonts w:ascii="Arial" w:hAnsi="Arial" w:cs="Arial"/>
        <w:caps w:val="0"/>
        <w:smallCaps w:val="0"/>
        <w:strike w:val="0"/>
        <w:dstrike w:val="0"/>
        <w:color w:val="000000"/>
        <w:position w:val="0"/>
        <w:sz w:val="26"/>
        <w:szCs w:val="26"/>
        <w:vertAlign w:val="baseline"/>
      </w:rPr>
    </w:lvl>
    <w:lvl w:ilvl="7">
      <w:start w:val="1"/>
      <w:numFmt w:val="bullet"/>
      <w:lvlText w:val="o"/>
      <w:lvlJc w:val="left"/>
      <w:pPr>
        <w:tabs>
          <w:tab w:val="num" w:pos="0"/>
        </w:tabs>
        <w:ind w:left="6480" w:firstLine="6120"/>
      </w:pPr>
      <w:rPr>
        <w:rFonts w:ascii="Arial" w:hAnsi="Arial" w:cs="Arial"/>
        <w:caps w:val="0"/>
        <w:smallCaps w:val="0"/>
        <w:strike w:val="0"/>
        <w:dstrike w:val="0"/>
        <w:color w:val="000000"/>
        <w:position w:val="0"/>
        <w:sz w:val="26"/>
        <w:szCs w:val="26"/>
        <w:vertAlign w:val="baseline"/>
      </w:rPr>
    </w:lvl>
    <w:lvl w:ilvl="8">
      <w:start w:val="1"/>
      <w:numFmt w:val="bullet"/>
      <w:lvlText w:val="▪"/>
      <w:lvlJc w:val="left"/>
      <w:pPr>
        <w:tabs>
          <w:tab w:val="num" w:pos="0"/>
        </w:tabs>
        <w:ind w:left="7200" w:firstLine="6840"/>
      </w:pPr>
      <w:rPr>
        <w:rFonts w:ascii="Arial" w:hAnsi="Arial" w:cs="Arial"/>
        <w:caps w:val="0"/>
        <w:smallCaps w:val="0"/>
        <w:strike w:val="0"/>
        <w:dstrike w:val="0"/>
        <w:color w:val="000000"/>
        <w:position w:val="0"/>
        <w:sz w:val="26"/>
        <w:szCs w:val="26"/>
        <w:vertAlign w:val="baseline"/>
      </w:rPr>
    </w:lvl>
  </w:abstractNum>
  <w:abstractNum w:abstractNumId="3">
    <w:nsid w:val="00000004"/>
    <w:multiLevelType w:val="multilevel"/>
    <w:tmpl w:val="00000004"/>
    <w:name w:val="WW8Num4"/>
    <w:lvl w:ilvl="0">
      <w:start w:val="1"/>
      <w:numFmt w:val="bullet"/>
      <w:lvlText w:val="-"/>
      <w:lvlJc w:val="left"/>
      <w:pPr>
        <w:tabs>
          <w:tab w:val="num" w:pos="720"/>
        </w:tabs>
        <w:ind w:left="720" w:firstLine="360"/>
      </w:pPr>
      <w:rPr>
        <w:rFonts w:ascii="Arial" w:hAnsi="Arial" w:cs="Arial"/>
        <w:color w:val="000000"/>
        <w:sz w:val="26"/>
        <w:szCs w:val="26"/>
      </w:rPr>
    </w:lvl>
    <w:lvl w:ilvl="1">
      <w:start w:val="1"/>
      <w:numFmt w:val="bullet"/>
      <w:lvlText w:val="o"/>
      <w:lvlJc w:val="left"/>
      <w:pPr>
        <w:tabs>
          <w:tab w:val="num" w:pos="0"/>
        </w:tabs>
        <w:ind w:left="1080" w:firstLine="720"/>
      </w:pPr>
      <w:rPr>
        <w:rFonts w:ascii="Arial" w:hAnsi="Arial" w:cs="Arial"/>
        <w:color w:val="000000"/>
        <w:sz w:val="20"/>
        <w:szCs w:val="20"/>
      </w:rPr>
    </w:lvl>
    <w:lvl w:ilvl="2">
      <w:start w:val="1"/>
      <w:numFmt w:val="bullet"/>
      <w:lvlText w:val="▪"/>
      <w:lvlJc w:val="left"/>
      <w:pPr>
        <w:tabs>
          <w:tab w:val="num" w:pos="0"/>
        </w:tabs>
        <w:ind w:left="1440" w:firstLine="1080"/>
      </w:pPr>
      <w:rPr>
        <w:rFonts w:ascii="Arial" w:hAnsi="Arial" w:cs="Arial"/>
      </w:rPr>
    </w:lvl>
    <w:lvl w:ilvl="3">
      <w:start w:val="1"/>
      <w:numFmt w:val="bullet"/>
      <w:lvlText w:val="●"/>
      <w:lvlJc w:val="left"/>
      <w:pPr>
        <w:tabs>
          <w:tab w:val="num" w:pos="0"/>
        </w:tabs>
        <w:ind w:left="1800" w:firstLine="1440"/>
      </w:pPr>
      <w:rPr>
        <w:rFonts w:ascii="Arial" w:hAnsi="Arial" w:cs="Arial"/>
      </w:rPr>
    </w:lvl>
    <w:lvl w:ilvl="4">
      <w:start w:val="1"/>
      <w:numFmt w:val="bullet"/>
      <w:lvlText w:val="o"/>
      <w:lvlJc w:val="left"/>
      <w:pPr>
        <w:tabs>
          <w:tab w:val="num" w:pos="0"/>
        </w:tabs>
        <w:ind w:left="2160" w:firstLine="1800"/>
      </w:pPr>
      <w:rPr>
        <w:rFonts w:ascii="Arial" w:hAnsi="Arial" w:cs="Arial"/>
        <w:color w:val="000000"/>
        <w:sz w:val="20"/>
        <w:szCs w:val="20"/>
      </w:rPr>
    </w:lvl>
    <w:lvl w:ilvl="5">
      <w:start w:val="1"/>
      <w:numFmt w:val="bullet"/>
      <w:lvlText w:val="▪"/>
      <w:lvlJc w:val="left"/>
      <w:pPr>
        <w:tabs>
          <w:tab w:val="num" w:pos="0"/>
        </w:tabs>
        <w:ind w:left="2520" w:firstLine="2160"/>
      </w:pPr>
      <w:rPr>
        <w:rFonts w:ascii="Arial" w:hAnsi="Arial" w:cs="Arial"/>
      </w:rPr>
    </w:lvl>
    <w:lvl w:ilvl="6">
      <w:start w:val="1"/>
      <w:numFmt w:val="bullet"/>
      <w:lvlText w:val="●"/>
      <w:lvlJc w:val="left"/>
      <w:pPr>
        <w:tabs>
          <w:tab w:val="num" w:pos="0"/>
        </w:tabs>
        <w:ind w:left="2880" w:firstLine="2520"/>
      </w:pPr>
      <w:rPr>
        <w:rFonts w:ascii="Arial" w:hAnsi="Arial" w:cs="Arial"/>
      </w:rPr>
    </w:lvl>
    <w:lvl w:ilvl="7">
      <w:start w:val="1"/>
      <w:numFmt w:val="bullet"/>
      <w:lvlText w:val="o"/>
      <w:lvlJc w:val="left"/>
      <w:pPr>
        <w:tabs>
          <w:tab w:val="num" w:pos="0"/>
        </w:tabs>
        <w:ind w:left="3240" w:firstLine="2880"/>
      </w:pPr>
      <w:rPr>
        <w:rFonts w:ascii="Arial" w:hAnsi="Arial" w:cs="Arial"/>
        <w:color w:val="000000"/>
        <w:sz w:val="20"/>
        <w:szCs w:val="20"/>
      </w:rPr>
    </w:lvl>
    <w:lvl w:ilvl="8">
      <w:start w:val="1"/>
      <w:numFmt w:val="bullet"/>
      <w:lvlText w:val="▪"/>
      <w:lvlJc w:val="left"/>
      <w:pPr>
        <w:tabs>
          <w:tab w:val="num" w:pos="0"/>
        </w:tabs>
        <w:ind w:left="3600" w:firstLine="3240"/>
      </w:pPr>
      <w:rPr>
        <w:rFonts w:ascii="Arial" w:hAnsi="Arial" w:cs="Arial"/>
      </w:rPr>
    </w:lvl>
  </w:abstractNum>
  <w:abstractNum w:abstractNumId="4">
    <w:nsid w:val="00000005"/>
    <w:multiLevelType w:val="multilevel"/>
    <w:tmpl w:val="00000005"/>
    <w:name w:val="WW8Num5"/>
    <w:lvl w:ilvl="0">
      <w:start w:val="1"/>
      <w:numFmt w:val="bullet"/>
      <w:lvlText w:val="-"/>
      <w:lvlJc w:val="left"/>
      <w:pPr>
        <w:tabs>
          <w:tab w:val="num" w:pos="720"/>
        </w:tabs>
        <w:ind w:left="720" w:firstLine="360"/>
      </w:pPr>
      <w:rPr>
        <w:rFonts w:ascii="Arial" w:hAnsi="Arial" w:cs="Symbol"/>
        <w:sz w:val="26"/>
        <w:szCs w:val="26"/>
        <w:lang w:eastAsia="ja-JP"/>
      </w:rPr>
    </w:lvl>
    <w:lvl w:ilvl="1">
      <w:start w:val="1"/>
      <w:numFmt w:val="bullet"/>
      <w:lvlText w:val="o"/>
      <w:lvlJc w:val="left"/>
      <w:pPr>
        <w:tabs>
          <w:tab w:val="num" w:pos="0"/>
        </w:tabs>
        <w:ind w:left="1080" w:firstLine="720"/>
      </w:pPr>
      <w:rPr>
        <w:rFonts w:ascii="Arial" w:hAnsi="Arial" w:cs="Courier New"/>
      </w:rPr>
    </w:lvl>
    <w:lvl w:ilvl="2">
      <w:start w:val="1"/>
      <w:numFmt w:val="bullet"/>
      <w:lvlText w:val="▪"/>
      <w:lvlJc w:val="left"/>
      <w:pPr>
        <w:tabs>
          <w:tab w:val="num" w:pos="0"/>
        </w:tabs>
        <w:ind w:left="1440" w:firstLine="1080"/>
      </w:pPr>
      <w:rPr>
        <w:rFonts w:ascii="Arial" w:hAnsi="Arial" w:cs="Wingdings"/>
      </w:rPr>
    </w:lvl>
    <w:lvl w:ilvl="3">
      <w:start w:val="1"/>
      <w:numFmt w:val="bullet"/>
      <w:lvlText w:val="●"/>
      <w:lvlJc w:val="left"/>
      <w:pPr>
        <w:tabs>
          <w:tab w:val="num" w:pos="0"/>
        </w:tabs>
        <w:ind w:left="1800" w:firstLine="1440"/>
      </w:pPr>
      <w:rPr>
        <w:rFonts w:ascii="Arial" w:hAnsi="Arial" w:cs="Wingdings"/>
      </w:rPr>
    </w:lvl>
    <w:lvl w:ilvl="4">
      <w:start w:val="1"/>
      <w:numFmt w:val="bullet"/>
      <w:lvlText w:val="o"/>
      <w:lvlJc w:val="left"/>
      <w:pPr>
        <w:tabs>
          <w:tab w:val="num" w:pos="0"/>
        </w:tabs>
        <w:ind w:left="2160" w:firstLine="1800"/>
      </w:pPr>
      <w:rPr>
        <w:rFonts w:ascii="Arial" w:hAnsi="Arial" w:cs="Courier New"/>
      </w:rPr>
    </w:lvl>
    <w:lvl w:ilvl="5">
      <w:start w:val="1"/>
      <w:numFmt w:val="bullet"/>
      <w:lvlText w:val="▪"/>
      <w:lvlJc w:val="left"/>
      <w:pPr>
        <w:tabs>
          <w:tab w:val="num" w:pos="0"/>
        </w:tabs>
        <w:ind w:left="2520" w:firstLine="2160"/>
      </w:pPr>
      <w:rPr>
        <w:rFonts w:ascii="Arial" w:hAnsi="Arial" w:cs="Wingdings"/>
      </w:rPr>
    </w:lvl>
    <w:lvl w:ilvl="6">
      <w:start w:val="1"/>
      <w:numFmt w:val="bullet"/>
      <w:lvlText w:val="●"/>
      <w:lvlJc w:val="left"/>
      <w:pPr>
        <w:tabs>
          <w:tab w:val="num" w:pos="0"/>
        </w:tabs>
        <w:ind w:left="2880" w:firstLine="2520"/>
      </w:pPr>
      <w:rPr>
        <w:rFonts w:ascii="Arial" w:hAnsi="Arial" w:cs="Wingdings"/>
      </w:rPr>
    </w:lvl>
    <w:lvl w:ilvl="7">
      <w:start w:val="1"/>
      <w:numFmt w:val="bullet"/>
      <w:lvlText w:val="o"/>
      <w:lvlJc w:val="left"/>
      <w:pPr>
        <w:tabs>
          <w:tab w:val="num" w:pos="0"/>
        </w:tabs>
        <w:ind w:left="3240" w:firstLine="2880"/>
      </w:pPr>
      <w:rPr>
        <w:rFonts w:ascii="Arial" w:hAnsi="Arial" w:cs="Courier New"/>
      </w:rPr>
    </w:lvl>
    <w:lvl w:ilvl="8">
      <w:start w:val="1"/>
      <w:numFmt w:val="bullet"/>
      <w:lvlText w:val="▪"/>
      <w:lvlJc w:val="left"/>
      <w:pPr>
        <w:tabs>
          <w:tab w:val="num" w:pos="0"/>
        </w:tabs>
        <w:ind w:left="3600" w:firstLine="3240"/>
      </w:pPr>
      <w:rPr>
        <w:rFonts w:ascii="Arial" w:hAnsi="Arial" w:cs="Wingdings"/>
      </w:rPr>
    </w:lvl>
  </w:abstractNum>
  <w:abstractNum w:abstractNumId="5">
    <w:nsid w:val="00000006"/>
    <w:multiLevelType w:val="multilevel"/>
    <w:tmpl w:val="00000006"/>
    <w:name w:val="WW8Num6"/>
    <w:lvl w:ilvl="0">
      <w:start w:val="1"/>
      <w:numFmt w:val="bullet"/>
      <w:lvlText w:val=""/>
      <w:lvlJc w:val="left"/>
      <w:pPr>
        <w:tabs>
          <w:tab w:val="num" w:pos="0"/>
        </w:tabs>
        <w:ind w:left="360" w:hanging="360"/>
      </w:pPr>
      <w:rPr>
        <w:rFonts w:ascii="Symbol" w:hAnsi="Symbol" w:cs="Symbol"/>
        <w:sz w:val="26"/>
        <w:szCs w:val="26"/>
        <w:lang w:eastAsia="ja-JP"/>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6">
    <w:nsid w:val="00000007"/>
    <w:multiLevelType w:val="multilevel"/>
    <w:tmpl w:val="00000007"/>
    <w:lvl w:ilvl="0">
      <w:start w:val="1"/>
      <w:numFmt w:val="bullet"/>
      <w:lvlText w:val=""/>
      <w:lvlJc w:val="left"/>
      <w:pPr>
        <w:tabs>
          <w:tab w:val="num" w:pos="0"/>
        </w:tabs>
        <w:ind w:left="360" w:hanging="360"/>
      </w:pPr>
      <w:rPr>
        <w:rFonts w:ascii="Symbol" w:hAnsi="Symbol" w:cs="Symbol"/>
        <w:sz w:val="26"/>
        <w:szCs w:val="26"/>
        <w:lang w:eastAsia="ja-JP"/>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7">
    <w:nsid w:val="00000008"/>
    <w:multiLevelType w:val="multilevel"/>
    <w:tmpl w:val="00000008"/>
    <w:name w:val="WW8Num8"/>
    <w:lvl w:ilvl="0">
      <w:start w:val="1"/>
      <w:numFmt w:val="bullet"/>
      <w:lvlText w:val=""/>
      <w:lvlJc w:val="left"/>
      <w:pPr>
        <w:tabs>
          <w:tab w:val="num" w:pos="0"/>
        </w:tabs>
        <w:ind w:left="360" w:hanging="360"/>
      </w:pPr>
      <w:rPr>
        <w:rFonts w:ascii="Symbol" w:hAnsi="Symbol" w:cs="Times New Roman"/>
        <w:sz w:val="26"/>
        <w:szCs w:val="26"/>
        <w:lang w:eastAsia="ja-JP"/>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8">
    <w:nsid w:val="02CF5D61"/>
    <w:multiLevelType w:val="multilevel"/>
    <w:tmpl w:val="B130F058"/>
    <w:lvl w:ilvl="0">
      <w:start w:val="1"/>
      <w:numFmt w:val="decimal"/>
      <w:lvlText w:val="%1."/>
      <w:lvlJc w:val="left"/>
      <w:pPr>
        <w:tabs>
          <w:tab w:val="num" w:pos="0"/>
        </w:tabs>
        <w:ind w:left="432" w:hanging="432"/>
      </w:pPr>
      <w:rPr>
        <w:b/>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16171509"/>
    <w:multiLevelType w:val="multilevel"/>
    <w:tmpl w:val="00000007"/>
    <w:lvl w:ilvl="0">
      <w:start w:val="1"/>
      <w:numFmt w:val="bullet"/>
      <w:lvlText w:val=""/>
      <w:lvlJc w:val="left"/>
      <w:pPr>
        <w:tabs>
          <w:tab w:val="num" w:pos="0"/>
        </w:tabs>
        <w:ind w:left="360" w:hanging="360"/>
      </w:pPr>
      <w:rPr>
        <w:rFonts w:ascii="Symbol" w:hAnsi="Symbol" w:cs="Symbol"/>
        <w:sz w:val="26"/>
        <w:szCs w:val="26"/>
        <w:lang w:eastAsia="ja-JP"/>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10">
    <w:nsid w:val="17332F95"/>
    <w:multiLevelType w:val="multilevel"/>
    <w:tmpl w:val="37D0B528"/>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C4B701B"/>
    <w:multiLevelType w:val="multilevel"/>
    <w:tmpl w:val="957AE160"/>
    <w:lvl w:ilvl="0">
      <w:start w:val="1"/>
      <w:numFmt w:val="decimal"/>
      <w:lvlText w:val="%1."/>
      <w:lvlJc w:val="left"/>
      <w:pPr>
        <w:tabs>
          <w:tab w:val="num" w:pos="0"/>
        </w:tabs>
        <w:ind w:left="432" w:hanging="432"/>
      </w:pPr>
      <w:rPr>
        <w:b/>
      </w:rPr>
    </w:lvl>
    <w:lvl w:ilvl="1">
      <w:start w:val="1"/>
      <w:numFmt w:val="decimal"/>
      <w:lvlText w:val="3.%2."/>
      <w:lvlJc w:val="left"/>
      <w:pPr>
        <w:tabs>
          <w:tab w:val="num" w:pos="0"/>
        </w:tabs>
        <w:ind w:left="576" w:hanging="576"/>
      </w:pPr>
      <w:rPr>
        <w:rFonts w:hint="default"/>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2CBF5E8A"/>
    <w:multiLevelType w:val="multilevel"/>
    <w:tmpl w:val="317CEEBA"/>
    <w:lvl w:ilvl="0">
      <w:start w:val="1"/>
      <w:numFmt w:val="bullet"/>
      <w:lvlText w:val=""/>
      <w:lvlJc w:val="left"/>
      <w:pPr>
        <w:tabs>
          <w:tab w:val="num" w:pos="0"/>
        </w:tabs>
        <w:ind w:left="360" w:hanging="360"/>
      </w:pPr>
      <w:rPr>
        <w:rFonts w:ascii="Times New Roman" w:hAnsi="Times New Roman" w:cs="Times New Roman" w:hint="default"/>
        <w:sz w:val="26"/>
        <w:szCs w:val="26"/>
        <w:lang w:eastAsia="ja-JP"/>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13">
    <w:nsid w:val="439911F7"/>
    <w:multiLevelType w:val="multilevel"/>
    <w:tmpl w:val="D57EE3E4"/>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4A82DFB"/>
    <w:multiLevelType w:val="hybridMultilevel"/>
    <w:tmpl w:val="30745186"/>
    <w:lvl w:ilvl="0" w:tplc="2E9A45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845D00"/>
    <w:multiLevelType w:val="multilevel"/>
    <w:tmpl w:val="2B26D83A"/>
    <w:lvl w:ilvl="0">
      <w:start w:val="1"/>
      <w:numFmt w:val="decimal"/>
      <w:lvlText w:val="%1."/>
      <w:lvlJc w:val="left"/>
      <w:pPr>
        <w:tabs>
          <w:tab w:val="num" w:pos="0"/>
        </w:tabs>
        <w:ind w:left="432" w:hanging="432"/>
      </w:pPr>
      <w:rPr>
        <w:b/>
      </w:rPr>
    </w:lvl>
    <w:lvl w:ilvl="1">
      <w:start w:val="1"/>
      <w:numFmt w:val="decimal"/>
      <w:lvlText w:val="%2."/>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49A92F0A"/>
    <w:multiLevelType w:val="multilevel"/>
    <w:tmpl w:val="7ED08056"/>
    <w:lvl w:ilvl="0">
      <w:start w:val="1"/>
      <w:numFmt w:val="decimal"/>
      <w:lvlText w:val="%1."/>
      <w:lvlJc w:val="left"/>
      <w:pPr>
        <w:tabs>
          <w:tab w:val="num" w:pos="0"/>
        </w:tabs>
        <w:ind w:left="432" w:hanging="432"/>
      </w:pPr>
      <w:rPr>
        <w:b/>
      </w:rPr>
    </w:lvl>
    <w:lvl w:ilvl="1">
      <w:start w:val="1"/>
      <w:numFmt w:val="decimal"/>
      <w:lvlText w:val="4.%2."/>
      <w:lvlJc w:val="left"/>
      <w:pPr>
        <w:tabs>
          <w:tab w:val="num" w:pos="0"/>
        </w:tabs>
        <w:ind w:left="576" w:hanging="576"/>
      </w:pPr>
      <w:rPr>
        <w:rFonts w:hint="default"/>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4D6D267B"/>
    <w:multiLevelType w:val="multilevel"/>
    <w:tmpl w:val="957AE160"/>
    <w:lvl w:ilvl="0">
      <w:start w:val="1"/>
      <w:numFmt w:val="decimal"/>
      <w:lvlText w:val="%1."/>
      <w:lvlJc w:val="left"/>
      <w:pPr>
        <w:tabs>
          <w:tab w:val="num" w:pos="0"/>
        </w:tabs>
        <w:ind w:left="432" w:hanging="432"/>
      </w:pPr>
      <w:rPr>
        <w:b/>
      </w:rPr>
    </w:lvl>
    <w:lvl w:ilvl="1">
      <w:start w:val="1"/>
      <w:numFmt w:val="decimal"/>
      <w:lvlText w:val="3.%2."/>
      <w:lvlJc w:val="left"/>
      <w:pPr>
        <w:tabs>
          <w:tab w:val="num" w:pos="0"/>
        </w:tabs>
        <w:ind w:left="576" w:hanging="576"/>
      </w:pPr>
      <w:rPr>
        <w:rFonts w:hint="default"/>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574948AD"/>
    <w:multiLevelType w:val="hybridMultilevel"/>
    <w:tmpl w:val="C8D06EFE"/>
    <w:lvl w:ilvl="0" w:tplc="2E9A45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7F7167"/>
    <w:multiLevelType w:val="multilevel"/>
    <w:tmpl w:val="A1165016"/>
    <w:lvl w:ilvl="0">
      <w:start w:val="1"/>
      <w:numFmt w:val="decimal"/>
      <w:lvlText w:val="%1."/>
      <w:lvlJc w:val="left"/>
      <w:pPr>
        <w:tabs>
          <w:tab w:val="num" w:pos="0"/>
        </w:tabs>
        <w:ind w:left="432" w:hanging="432"/>
      </w:pPr>
      <w:rPr>
        <w:b/>
      </w:rPr>
    </w:lvl>
    <w:lvl w:ilvl="1">
      <w:start w:val="1"/>
      <w:numFmt w:val="none"/>
      <w:suff w:val="nothing"/>
      <w:lvlText w:val=""/>
      <w:lvlJc w:val="left"/>
      <w:pPr>
        <w:tabs>
          <w:tab w:val="num" w:pos="0"/>
        </w:tabs>
        <w:ind w:left="576" w:hanging="576"/>
      </w:pPr>
    </w:lvl>
    <w:lvl w:ilvl="2">
      <w:start w:val="1"/>
      <w:numFmt w:val="decimal"/>
      <w:lvlText w:val="3.2.%3."/>
      <w:lvlJc w:val="left"/>
      <w:pPr>
        <w:tabs>
          <w:tab w:val="num" w:pos="0"/>
        </w:tabs>
        <w:ind w:left="720" w:hanging="720"/>
      </w:pPr>
      <w:rPr>
        <w:rFonts w:hint="default"/>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6ED2460A"/>
    <w:multiLevelType w:val="multilevel"/>
    <w:tmpl w:val="3FFAE242"/>
    <w:lvl w:ilvl="0">
      <w:start w:val="1"/>
      <w:numFmt w:val="decimal"/>
      <w:lvlText w:val="%1."/>
      <w:lvlJc w:val="left"/>
      <w:pPr>
        <w:tabs>
          <w:tab w:val="num" w:pos="0"/>
        </w:tabs>
        <w:ind w:left="432" w:hanging="432"/>
      </w:pPr>
      <w:rPr>
        <w:b/>
      </w:rPr>
    </w:lvl>
    <w:lvl w:ilvl="1">
      <w:start w:val="1"/>
      <w:numFmt w:val="decimal"/>
      <w:lvlText w:val="1.%2."/>
      <w:lvlJc w:val="left"/>
      <w:pPr>
        <w:tabs>
          <w:tab w:val="num" w:pos="0"/>
        </w:tabs>
        <w:ind w:left="576" w:hanging="576"/>
      </w:pPr>
      <w:rPr>
        <w:rFonts w:hint="default"/>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5"/>
  </w:num>
  <w:num w:numId="11">
    <w:abstractNumId w:val="20"/>
  </w:num>
  <w:num w:numId="12">
    <w:abstractNumId w:val="11"/>
  </w:num>
  <w:num w:numId="13">
    <w:abstractNumId w:val="17"/>
  </w:num>
  <w:num w:numId="14">
    <w:abstractNumId w:val="19"/>
  </w:num>
  <w:num w:numId="15">
    <w:abstractNumId w:val="16"/>
  </w:num>
  <w:num w:numId="16">
    <w:abstractNumId w:val="13"/>
  </w:num>
  <w:num w:numId="17">
    <w:abstractNumId w:val="12"/>
  </w:num>
  <w:num w:numId="18">
    <w:abstractNumId w:val="9"/>
  </w:num>
  <w:num w:numId="19">
    <w:abstractNumId w:val="14"/>
  </w:num>
  <w:num w:numId="20">
    <w:abstractNumId w:val="18"/>
  </w:num>
  <w:num w:numId="21">
    <w:abstractNumId w:val="1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844"/>
    <w:rsid w:val="00014274"/>
    <w:rsid w:val="00016042"/>
    <w:rsid w:val="000226D9"/>
    <w:rsid w:val="00030C18"/>
    <w:rsid w:val="00036B93"/>
    <w:rsid w:val="000413B4"/>
    <w:rsid w:val="00064A5D"/>
    <w:rsid w:val="0006768A"/>
    <w:rsid w:val="0007353D"/>
    <w:rsid w:val="00074986"/>
    <w:rsid w:val="00095A97"/>
    <w:rsid w:val="00097BB9"/>
    <w:rsid w:val="000A150B"/>
    <w:rsid w:val="000C1D0D"/>
    <w:rsid w:val="000C6450"/>
    <w:rsid w:val="000D5499"/>
    <w:rsid w:val="000F3446"/>
    <w:rsid w:val="001052A4"/>
    <w:rsid w:val="001112DD"/>
    <w:rsid w:val="00146A0C"/>
    <w:rsid w:val="00156149"/>
    <w:rsid w:val="00162F97"/>
    <w:rsid w:val="00191F66"/>
    <w:rsid w:val="001A7442"/>
    <w:rsid w:val="001B24CF"/>
    <w:rsid w:val="001B312C"/>
    <w:rsid w:val="001B4D75"/>
    <w:rsid w:val="001C13AF"/>
    <w:rsid w:val="001E3392"/>
    <w:rsid w:val="001F30A6"/>
    <w:rsid w:val="00205361"/>
    <w:rsid w:val="00206171"/>
    <w:rsid w:val="00206AC8"/>
    <w:rsid w:val="0021430E"/>
    <w:rsid w:val="00215BC1"/>
    <w:rsid w:val="002227D7"/>
    <w:rsid w:val="002231B0"/>
    <w:rsid w:val="00236D5C"/>
    <w:rsid w:val="00240533"/>
    <w:rsid w:val="0024556B"/>
    <w:rsid w:val="00245AA4"/>
    <w:rsid w:val="002467FD"/>
    <w:rsid w:val="00281F2E"/>
    <w:rsid w:val="002929A9"/>
    <w:rsid w:val="002A6375"/>
    <w:rsid w:val="002D6A66"/>
    <w:rsid w:val="002D6F89"/>
    <w:rsid w:val="002D7E88"/>
    <w:rsid w:val="002F1A2C"/>
    <w:rsid w:val="00300D16"/>
    <w:rsid w:val="00305B09"/>
    <w:rsid w:val="00311BE3"/>
    <w:rsid w:val="003156A8"/>
    <w:rsid w:val="00333487"/>
    <w:rsid w:val="00352026"/>
    <w:rsid w:val="00377782"/>
    <w:rsid w:val="003914BF"/>
    <w:rsid w:val="003944A5"/>
    <w:rsid w:val="003C0D63"/>
    <w:rsid w:val="003F2E7F"/>
    <w:rsid w:val="00405967"/>
    <w:rsid w:val="0041314D"/>
    <w:rsid w:val="00414758"/>
    <w:rsid w:val="00416243"/>
    <w:rsid w:val="00424DD2"/>
    <w:rsid w:val="00434601"/>
    <w:rsid w:val="004437E1"/>
    <w:rsid w:val="004536EF"/>
    <w:rsid w:val="00481F2B"/>
    <w:rsid w:val="004866BB"/>
    <w:rsid w:val="004A7742"/>
    <w:rsid w:val="004A7F24"/>
    <w:rsid w:val="004B1231"/>
    <w:rsid w:val="004C05F7"/>
    <w:rsid w:val="004E706C"/>
    <w:rsid w:val="0056322C"/>
    <w:rsid w:val="00580B87"/>
    <w:rsid w:val="00587C21"/>
    <w:rsid w:val="005D1BDC"/>
    <w:rsid w:val="005D2B67"/>
    <w:rsid w:val="005D2F1B"/>
    <w:rsid w:val="005E407E"/>
    <w:rsid w:val="005E5C43"/>
    <w:rsid w:val="00602E4C"/>
    <w:rsid w:val="00615E68"/>
    <w:rsid w:val="00616375"/>
    <w:rsid w:val="00650113"/>
    <w:rsid w:val="00663495"/>
    <w:rsid w:val="00670D0F"/>
    <w:rsid w:val="006742CA"/>
    <w:rsid w:val="00691137"/>
    <w:rsid w:val="0069174D"/>
    <w:rsid w:val="0069278B"/>
    <w:rsid w:val="006954C5"/>
    <w:rsid w:val="00695934"/>
    <w:rsid w:val="006C5171"/>
    <w:rsid w:val="006E5583"/>
    <w:rsid w:val="006F4AE2"/>
    <w:rsid w:val="0071662B"/>
    <w:rsid w:val="00744577"/>
    <w:rsid w:val="00746A5C"/>
    <w:rsid w:val="0075486D"/>
    <w:rsid w:val="00760A2E"/>
    <w:rsid w:val="00761F77"/>
    <w:rsid w:val="007916F9"/>
    <w:rsid w:val="007A3187"/>
    <w:rsid w:val="007C2042"/>
    <w:rsid w:val="007C2B64"/>
    <w:rsid w:val="00806F20"/>
    <w:rsid w:val="0081272D"/>
    <w:rsid w:val="00815908"/>
    <w:rsid w:val="00827197"/>
    <w:rsid w:val="00840844"/>
    <w:rsid w:val="00844FB8"/>
    <w:rsid w:val="00857CED"/>
    <w:rsid w:val="00861703"/>
    <w:rsid w:val="00863AAB"/>
    <w:rsid w:val="00863B57"/>
    <w:rsid w:val="00865C5D"/>
    <w:rsid w:val="008664E0"/>
    <w:rsid w:val="0088269F"/>
    <w:rsid w:val="00883FCC"/>
    <w:rsid w:val="00885DAF"/>
    <w:rsid w:val="008A1A1E"/>
    <w:rsid w:val="008A3008"/>
    <w:rsid w:val="008C2712"/>
    <w:rsid w:val="008C6247"/>
    <w:rsid w:val="008D00B6"/>
    <w:rsid w:val="008F2D8E"/>
    <w:rsid w:val="008F580A"/>
    <w:rsid w:val="009147D1"/>
    <w:rsid w:val="009603C8"/>
    <w:rsid w:val="00962440"/>
    <w:rsid w:val="009661BD"/>
    <w:rsid w:val="009777C5"/>
    <w:rsid w:val="00991241"/>
    <w:rsid w:val="009A1B86"/>
    <w:rsid w:val="009A3021"/>
    <w:rsid w:val="009A65F9"/>
    <w:rsid w:val="009B0C02"/>
    <w:rsid w:val="009B7484"/>
    <w:rsid w:val="009F08B3"/>
    <w:rsid w:val="00A01592"/>
    <w:rsid w:val="00A3085E"/>
    <w:rsid w:val="00A33B4F"/>
    <w:rsid w:val="00A5108A"/>
    <w:rsid w:val="00A51C38"/>
    <w:rsid w:val="00A60600"/>
    <w:rsid w:val="00A653B8"/>
    <w:rsid w:val="00A67B91"/>
    <w:rsid w:val="00A87D5F"/>
    <w:rsid w:val="00A958A7"/>
    <w:rsid w:val="00A9619D"/>
    <w:rsid w:val="00AB1C45"/>
    <w:rsid w:val="00AB4C6D"/>
    <w:rsid w:val="00AF1B81"/>
    <w:rsid w:val="00AF74CF"/>
    <w:rsid w:val="00B25EC4"/>
    <w:rsid w:val="00B37E46"/>
    <w:rsid w:val="00B40302"/>
    <w:rsid w:val="00B41359"/>
    <w:rsid w:val="00B428DB"/>
    <w:rsid w:val="00B57209"/>
    <w:rsid w:val="00B57F49"/>
    <w:rsid w:val="00B67D38"/>
    <w:rsid w:val="00B74548"/>
    <w:rsid w:val="00B770ED"/>
    <w:rsid w:val="00B90527"/>
    <w:rsid w:val="00BA0CAF"/>
    <w:rsid w:val="00BB6308"/>
    <w:rsid w:val="00BD6616"/>
    <w:rsid w:val="00BE0A16"/>
    <w:rsid w:val="00BE6A7A"/>
    <w:rsid w:val="00BF1315"/>
    <w:rsid w:val="00C22EC2"/>
    <w:rsid w:val="00C330B2"/>
    <w:rsid w:val="00C50891"/>
    <w:rsid w:val="00C568B8"/>
    <w:rsid w:val="00C61EA2"/>
    <w:rsid w:val="00C755E5"/>
    <w:rsid w:val="00C8469E"/>
    <w:rsid w:val="00C95940"/>
    <w:rsid w:val="00CB33B3"/>
    <w:rsid w:val="00CC7328"/>
    <w:rsid w:val="00CD1CDE"/>
    <w:rsid w:val="00CD1FB8"/>
    <w:rsid w:val="00CD59F1"/>
    <w:rsid w:val="00CF145A"/>
    <w:rsid w:val="00D42E06"/>
    <w:rsid w:val="00D52B43"/>
    <w:rsid w:val="00D65EAD"/>
    <w:rsid w:val="00D70E43"/>
    <w:rsid w:val="00D71E46"/>
    <w:rsid w:val="00D7360F"/>
    <w:rsid w:val="00D737EF"/>
    <w:rsid w:val="00D83D1D"/>
    <w:rsid w:val="00D92155"/>
    <w:rsid w:val="00DA3C32"/>
    <w:rsid w:val="00DA7E19"/>
    <w:rsid w:val="00DB29FC"/>
    <w:rsid w:val="00E43DD2"/>
    <w:rsid w:val="00E55F47"/>
    <w:rsid w:val="00E85F87"/>
    <w:rsid w:val="00EA098F"/>
    <w:rsid w:val="00EA219B"/>
    <w:rsid w:val="00EA22E4"/>
    <w:rsid w:val="00EB6226"/>
    <w:rsid w:val="00EB7FD1"/>
    <w:rsid w:val="00EE7043"/>
    <w:rsid w:val="00EF0A7C"/>
    <w:rsid w:val="00EF2C87"/>
    <w:rsid w:val="00EF7345"/>
    <w:rsid w:val="00F3645A"/>
    <w:rsid w:val="00F431CC"/>
    <w:rsid w:val="00F5322C"/>
    <w:rsid w:val="00F5525E"/>
    <w:rsid w:val="00F71639"/>
    <w:rsid w:val="00F90E5F"/>
    <w:rsid w:val="00F9511C"/>
    <w:rsid w:val="00F9629B"/>
    <w:rsid w:val="00F96ACC"/>
    <w:rsid w:val="00FB18AF"/>
    <w:rsid w:val="00FB3B83"/>
    <w:rsid w:val="00FB5527"/>
    <w:rsid w:val="00FC5E03"/>
    <w:rsid w:val="00FF011B"/>
    <w:rsid w:val="00FF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5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Default Paragraph Font" w:uiPriority="0"/>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EAD"/>
    <w:pPr>
      <w:widowControl w:val="0"/>
      <w:suppressAutoHyphens/>
      <w:spacing w:after="0" w:line="100" w:lineRule="atLeast"/>
    </w:pPr>
    <w:rPr>
      <w:rFonts w:ascii="Liberation Serif" w:eastAsia="Liberation Serif" w:hAnsi="Liberation Serif" w:cs="Liberation Serif"/>
      <w:color w:val="00000A"/>
      <w:sz w:val="24"/>
      <w:szCs w:val="24"/>
      <w:lang w:eastAsia="zh-CN" w:bidi="hi-IN"/>
    </w:rPr>
  </w:style>
  <w:style w:type="paragraph" w:styleId="Heading1">
    <w:name w:val="heading 1"/>
    <w:basedOn w:val="LO-normal"/>
    <w:next w:val="BodyText"/>
    <w:link w:val="Heading1Char"/>
    <w:qFormat/>
    <w:rsid w:val="00D65EAD"/>
    <w:pPr>
      <w:keepNext/>
      <w:numPr>
        <w:numId w:val="1"/>
      </w:numPr>
      <w:tabs>
        <w:tab w:val="right" w:pos="9070"/>
        <w:tab w:val="left" w:pos="9072"/>
      </w:tabs>
      <w:spacing w:before="240" w:after="120" w:line="240" w:lineRule="auto"/>
      <w:outlineLvl w:val="0"/>
    </w:pPr>
    <w:rPr>
      <w:rFonts w:ascii="Times New Roman" w:eastAsia="Times New Roman" w:hAnsi="Times New Roman" w:cs="Times New Roman"/>
      <w:b/>
      <w:color w:val="000000"/>
      <w:sz w:val="26"/>
      <w:szCs w:val="26"/>
    </w:rPr>
  </w:style>
  <w:style w:type="paragraph" w:styleId="Heading2">
    <w:name w:val="heading 2"/>
    <w:basedOn w:val="LO-normal"/>
    <w:next w:val="BodyText"/>
    <w:link w:val="Heading2Char"/>
    <w:qFormat/>
    <w:rsid w:val="00D65EAD"/>
    <w:pPr>
      <w:keepNext/>
      <w:keepLines/>
      <w:numPr>
        <w:ilvl w:val="1"/>
        <w:numId w:val="1"/>
      </w:numPr>
      <w:spacing w:before="120" w:line="240" w:lineRule="auto"/>
      <w:outlineLvl w:val="1"/>
    </w:pPr>
    <w:rPr>
      <w:rFonts w:ascii="Times New Roman" w:hAnsi="Times New Roman"/>
      <w:b/>
      <w:sz w:val="26"/>
      <w:szCs w:val="36"/>
    </w:rPr>
  </w:style>
  <w:style w:type="paragraph" w:styleId="Heading3">
    <w:name w:val="heading 3"/>
    <w:basedOn w:val="LO-normal"/>
    <w:next w:val="BodyText"/>
    <w:link w:val="Heading3Char"/>
    <w:qFormat/>
    <w:rsid w:val="00D65EAD"/>
    <w:pPr>
      <w:keepNext/>
      <w:keepLines/>
      <w:numPr>
        <w:ilvl w:val="2"/>
        <w:numId w:val="1"/>
      </w:numPr>
      <w:spacing w:before="280" w:after="120" w:line="240" w:lineRule="auto"/>
      <w:outlineLvl w:val="2"/>
    </w:pPr>
    <w:rPr>
      <w:rFonts w:ascii="Times New Roman" w:hAnsi="Times New Roman"/>
      <w:b/>
      <w:sz w:val="26"/>
      <w:szCs w:val="28"/>
    </w:rPr>
  </w:style>
  <w:style w:type="paragraph" w:styleId="Heading4">
    <w:name w:val="heading 4"/>
    <w:basedOn w:val="LO-normal"/>
    <w:next w:val="BodyText"/>
    <w:link w:val="Heading4Char"/>
    <w:qFormat/>
    <w:rsid w:val="00D65EAD"/>
    <w:pPr>
      <w:keepNext/>
      <w:keepLines/>
      <w:tabs>
        <w:tab w:val="num" w:pos="0"/>
      </w:tabs>
      <w:spacing w:before="240" w:after="40"/>
      <w:outlineLvl w:val="3"/>
    </w:pPr>
    <w:rPr>
      <w:b/>
    </w:rPr>
  </w:style>
  <w:style w:type="paragraph" w:styleId="Heading5">
    <w:name w:val="heading 5"/>
    <w:basedOn w:val="LO-normal"/>
    <w:next w:val="BodyText"/>
    <w:link w:val="Heading5Char"/>
    <w:qFormat/>
    <w:rsid w:val="00D65EAD"/>
    <w:pPr>
      <w:keepNext/>
      <w:keepLines/>
      <w:tabs>
        <w:tab w:val="num" w:pos="0"/>
      </w:tabs>
      <w:spacing w:before="220" w:after="40"/>
      <w:outlineLvl w:val="4"/>
    </w:pPr>
    <w:rPr>
      <w:b/>
      <w:sz w:val="22"/>
      <w:szCs w:val="22"/>
    </w:rPr>
  </w:style>
  <w:style w:type="paragraph" w:styleId="Heading6">
    <w:name w:val="heading 6"/>
    <w:basedOn w:val="LO-normal"/>
    <w:next w:val="BodyText"/>
    <w:link w:val="Heading6Char"/>
    <w:qFormat/>
    <w:rsid w:val="00D65EAD"/>
    <w:pPr>
      <w:keepNext/>
      <w:keepLines/>
      <w:tabs>
        <w:tab w:val="num" w:pos="0"/>
      </w:tab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5EAD"/>
    <w:rPr>
      <w:rFonts w:ascii="Times New Roman" w:eastAsia="Times New Roman" w:hAnsi="Times New Roman" w:cs="Times New Roman"/>
      <w:b/>
      <w:color w:val="000000"/>
      <w:sz w:val="26"/>
      <w:szCs w:val="26"/>
      <w:lang w:eastAsia="zh-CN" w:bidi="hi-IN"/>
    </w:rPr>
  </w:style>
  <w:style w:type="character" w:customStyle="1" w:styleId="Heading2Char">
    <w:name w:val="Heading 2 Char"/>
    <w:basedOn w:val="DefaultParagraphFont"/>
    <w:link w:val="Heading2"/>
    <w:rsid w:val="00D65EAD"/>
    <w:rPr>
      <w:rFonts w:ascii="Times New Roman" w:eastAsia="Liberation Serif" w:hAnsi="Times New Roman" w:cs="Liberation Serif"/>
      <w:b/>
      <w:sz w:val="26"/>
      <w:szCs w:val="36"/>
      <w:lang w:eastAsia="zh-CN" w:bidi="hi-IN"/>
    </w:rPr>
  </w:style>
  <w:style w:type="character" w:customStyle="1" w:styleId="Heading3Char">
    <w:name w:val="Heading 3 Char"/>
    <w:basedOn w:val="DefaultParagraphFont"/>
    <w:link w:val="Heading3"/>
    <w:rsid w:val="00D65EAD"/>
    <w:rPr>
      <w:rFonts w:ascii="Times New Roman" w:eastAsia="Liberation Serif" w:hAnsi="Times New Roman" w:cs="Liberation Serif"/>
      <w:b/>
      <w:sz w:val="26"/>
      <w:szCs w:val="28"/>
      <w:lang w:eastAsia="zh-CN" w:bidi="hi-IN"/>
    </w:rPr>
  </w:style>
  <w:style w:type="character" w:customStyle="1" w:styleId="Heading4Char">
    <w:name w:val="Heading 4 Char"/>
    <w:basedOn w:val="DefaultParagraphFont"/>
    <w:link w:val="Heading4"/>
    <w:rsid w:val="00D65EAD"/>
    <w:rPr>
      <w:rFonts w:ascii="Liberation Serif" w:eastAsia="Liberation Serif" w:hAnsi="Liberation Serif" w:cs="Liberation Serif"/>
      <w:b/>
      <w:sz w:val="24"/>
      <w:szCs w:val="24"/>
      <w:lang w:eastAsia="zh-CN" w:bidi="hi-IN"/>
    </w:rPr>
  </w:style>
  <w:style w:type="character" w:customStyle="1" w:styleId="Heading5Char">
    <w:name w:val="Heading 5 Char"/>
    <w:basedOn w:val="DefaultParagraphFont"/>
    <w:link w:val="Heading5"/>
    <w:rsid w:val="00D65EAD"/>
    <w:rPr>
      <w:rFonts w:ascii="Liberation Serif" w:eastAsia="Liberation Serif" w:hAnsi="Liberation Serif" w:cs="Liberation Serif"/>
      <w:b/>
      <w:lang w:eastAsia="zh-CN" w:bidi="hi-IN"/>
    </w:rPr>
  </w:style>
  <w:style w:type="character" w:customStyle="1" w:styleId="Heading6Char">
    <w:name w:val="Heading 6 Char"/>
    <w:basedOn w:val="DefaultParagraphFont"/>
    <w:link w:val="Heading6"/>
    <w:rsid w:val="00D65EAD"/>
    <w:rPr>
      <w:rFonts w:ascii="Liberation Serif" w:eastAsia="Liberation Serif" w:hAnsi="Liberation Serif" w:cs="Liberation Serif"/>
      <w:b/>
      <w:sz w:val="20"/>
      <w:szCs w:val="20"/>
      <w:lang w:eastAsia="zh-CN" w:bidi="hi-IN"/>
    </w:rPr>
  </w:style>
  <w:style w:type="character" w:customStyle="1" w:styleId="WW8Num1z0">
    <w:name w:val="WW8Num1z0"/>
    <w:rsid w:val="00D65EAD"/>
    <w:rPr>
      <w:b/>
    </w:rPr>
  </w:style>
  <w:style w:type="character" w:customStyle="1" w:styleId="WW8Num1z1">
    <w:name w:val="WW8Num1z1"/>
    <w:rsid w:val="00D65EAD"/>
  </w:style>
  <w:style w:type="character" w:customStyle="1" w:styleId="WW8Num1z2">
    <w:name w:val="WW8Num1z2"/>
    <w:rsid w:val="00D65EAD"/>
  </w:style>
  <w:style w:type="character" w:customStyle="1" w:styleId="WW8Num1z3">
    <w:name w:val="WW8Num1z3"/>
    <w:rsid w:val="00D65EAD"/>
  </w:style>
  <w:style w:type="character" w:customStyle="1" w:styleId="WW8Num1z4">
    <w:name w:val="WW8Num1z4"/>
    <w:rsid w:val="00D65EAD"/>
  </w:style>
  <w:style w:type="character" w:customStyle="1" w:styleId="WW8Num1z5">
    <w:name w:val="WW8Num1z5"/>
    <w:rsid w:val="00D65EAD"/>
  </w:style>
  <w:style w:type="character" w:customStyle="1" w:styleId="WW8Num1z6">
    <w:name w:val="WW8Num1z6"/>
    <w:rsid w:val="00D65EAD"/>
  </w:style>
  <w:style w:type="character" w:customStyle="1" w:styleId="WW8Num1z7">
    <w:name w:val="WW8Num1z7"/>
    <w:rsid w:val="00D65EAD"/>
  </w:style>
  <w:style w:type="character" w:customStyle="1" w:styleId="WW8Num1z8">
    <w:name w:val="WW8Num1z8"/>
    <w:rsid w:val="00D65EAD"/>
  </w:style>
  <w:style w:type="character" w:customStyle="1" w:styleId="WW8Num2z0">
    <w:name w:val="WW8Num2z0"/>
    <w:rsid w:val="00D65EAD"/>
    <w:rPr>
      <w:rFonts w:ascii="Arial" w:hAnsi="Arial" w:cs="Arial"/>
      <w:caps w:val="0"/>
      <w:smallCaps w:val="0"/>
      <w:strike w:val="0"/>
      <w:dstrike w:val="0"/>
      <w:position w:val="0"/>
      <w:sz w:val="24"/>
      <w:vertAlign w:val="baseline"/>
    </w:rPr>
  </w:style>
  <w:style w:type="character" w:customStyle="1" w:styleId="WW8Num2z1">
    <w:name w:val="WW8Num2z1"/>
    <w:rsid w:val="00D65EAD"/>
  </w:style>
  <w:style w:type="character" w:customStyle="1" w:styleId="WW8Num2z2">
    <w:name w:val="WW8Num2z2"/>
    <w:rsid w:val="00D65EAD"/>
  </w:style>
  <w:style w:type="character" w:customStyle="1" w:styleId="WW8Num2z3">
    <w:name w:val="WW8Num2z3"/>
    <w:rsid w:val="00D65EAD"/>
  </w:style>
  <w:style w:type="character" w:customStyle="1" w:styleId="WW8Num2z4">
    <w:name w:val="WW8Num2z4"/>
    <w:rsid w:val="00D65EAD"/>
  </w:style>
  <w:style w:type="character" w:customStyle="1" w:styleId="WW8Num2z5">
    <w:name w:val="WW8Num2z5"/>
    <w:rsid w:val="00D65EAD"/>
  </w:style>
  <w:style w:type="character" w:customStyle="1" w:styleId="WW8Num2z6">
    <w:name w:val="WW8Num2z6"/>
    <w:rsid w:val="00D65EAD"/>
  </w:style>
  <w:style w:type="character" w:customStyle="1" w:styleId="WW8Num2z7">
    <w:name w:val="WW8Num2z7"/>
    <w:rsid w:val="00D65EAD"/>
  </w:style>
  <w:style w:type="character" w:customStyle="1" w:styleId="WW8Num2z8">
    <w:name w:val="WW8Num2z8"/>
    <w:rsid w:val="00D65EAD"/>
  </w:style>
  <w:style w:type="character" w:customStyle="1" w:styleId="WW8Num3z0">
    <w:name w:val="WW8Num3z0"/>
    <w:rsid w:val="00D65EAD"/>
    <w:rPr>
      <w:rFonts w:ascii="Arial" w:hAnsi="Arial" w:cs="Arial"/>
      <w:caps w:val="0"/>
      <w:smallCaps w:val="0"/>
      <w:strike w:val="0"/>
      <w:dstrike w:val="0"/>
      <w:color w:val="000000"/>
      <w:position w:val="0"/>
      <w:sz w:val="26"/>
      <w:szCs w:val="26"/>
      <w:vertAlign w:val="baseline"/>
    </w:rPr>
  </w:style>
  <w:style w:type="character" w:customStyle="1" w:styleId="WW8Num4z0">
    <w:name w:val="WW8Num4z0"/>
    <w:rsid w:val="00D65EAD"/>
    <w:rPr>
      <w:rFonts w:ascii="Arial" w:hAnsi="Arial" w:cs="Arial"/>
      <w:color w:val="000000"/>
      <w:sz w:val="26"/>
      <w:szCs w:val="26"/>
    </w:rPr>
  </w:style>
  <w:style w:type="character" w:customStyle="1" w:styleId="WW8Num4z1">
    <w:name w:val="WW8Num4z1"/>
    <w:rsid w:val="00D65EAD"/>
    <w:rPr>
      <w:rFonts w:ascii="Arial" w:hAnsi="Arial" w:cs="Arial"/>
      <w:color w:val="000000"/>
      <w:sz w:val="20"/>
      <w:szCs w:val="20"/>
    </w:rPr>
  </w:style>
  <w:style w:type="character" w:customStyle="1" w:styleId="WW8Num4z2">
    <w:name w:val="WW8Num4z2"/>
    <w:rsid w:val="00D65EAD"/>
    <w:rPr>
      <w:rFonts w:ascii="Arial" w:hAnsi="Arial" w:cs="Arial"/>
    </w:rPr>
  </w:style>
  <w:style w:type="character" w:customStyle="1" w:styleId="WW8Num5z0">
    <w:name w:val="WW8Num5z0"/>
    <w:rsid w:val="00D65EAD"/>
    <w:rPr>
      <w:rFonts w:ascii="Arial" w:hAnsi="Arial" w:cs="Symbol"/>
      <w:sz w:val="26"/>
      <w:szCs w:val="26"/>
      <w:lang w:eastAsia="ja-JP"/>
    </w:rPr>
  </w:style>
  <w:style w:type="character" w:customStyle="1" w:styleId="WW8Num5z1">
    <w:name w:val="WW8Num5z1"/>
    <w:rsid w:val="00D65EAD"/>
    <w:rPr>
      <w:rFonts w:ascii="Arial" w:hAnsi="Arial" w:cs="Courier New"/>
    </w:rPr>
  </w:style>
  <w:style w:type="character" w:customStyle="1" w:styleId="WW8Num5z2">
    <w:name w:val="WW8Num5z2"/>
    <w:rsid w:val="00D65EAD"/>
    <w:rPr>
      <w:rFonts w:ascii="Arial" w:hAnsi="Arial" w:cs="Wingdings"/>
    </w:rPr>
  </w:style>
  <w:style w:type="character" w:customStyle="1" w:styleId="WW8Num6z0">
    <w:name w:val="WW8Num6z0"/>
    <w:rsid w:val="00D65EAD"/>
    <w:rPr>
      <w:rFonts w:ascii="Symbol" w:hAnsi="Symbol" w:cs="Symbol"/>
      <w:sz w:val="26"/>
      <w:szCs w:val="26"/>
      <w:lang w:eastAsia="ja-JP"/>
    </w:rPr>
  </w:style>
  <w:style w:type="character" w:customStyle="1" w:styleId="WW8Num6z1">
    <w:name w:val="WW8Num6z1"/>
    <w:rsid w:val="00D65EAD"/>
    <w:rPr>
      <w:rFonts w:ascii="Courier New" w:hAnsi="Courier New" w:cs="Courier New"/>
    </w:rPr>
  </w:style>
  <w:style w:type="character" w:customStyle="1" w:styleId="WW8Num6z2">
    <w:name w:val="WW8Num6z2"/>
    <w:rsid w:val="00D65EAD"/>
    <w:rPr>
      <w:rFonts w:ascii="Wingdings" w:hAnsi="Wingdings" w:cs="Wingdings"/>
    </w:rPr>
  </w:style>
  <w:style w:type="character" w:customStyle="1" w:styleId="WW8Num6z3">
    <w:name w:val="WW8Num6z3"/>
    <w:rsid w:val="00D65EAD"/>
    <w:rPr>
      <w:rFonts w:ascii="Symbol" w:hAnsi="Symbol" w:cs="Symbol"/>
    </w:rPr>
  </w:style>
  <w:style w:type="character" w:customStyle="1" w:styleId="WW8Num7z0">
    <w:name w:val="WW8Num7z0"/>
    <w:rsid w:val="00D65EAD"/>
    <w:rPr>
      <w:rFonts w:ascii="Symbol" w:hAnsi="Symbol" w:cs="Symbol"/>
      <w:sz w:val="26"/>
      <w:szCs w:val="26"/>
      <w:lang w:eastAsia="ja-JP"/>
    </w:rPr>
  </w:style>
  <w:style w:type="character" w:customStyle="1" w:styleId="WW8Num7z1">
    <w:name w:val="WW8Num7z1"/>
    <w:rsid w:val="00D65EAD"/>
    <w:rPr>
      <w:rFonts w:ascii="Courier New" w:hAnsi="Courier New" w:cs="Courier New"/>
    </w:rPr>
  </w:style>
  <w:style w:type="character" w:customStyle="1" w:styleId="WW8Num7z2">
    <w:name w:val="WW8Num7z2"/>
    <w:rsid w:val="00D65EAD"/>
    <w:rPr>
      <w:rFonts w:ascii="Wingdings" w:hAnsi="Wingdings" w:cs="Wingdings"/>
    </w:rPr>
  </w:style>
  <w:style w:type="character" w:customStyle="1" w:styleId="WW8Num7z3">
    <w:name w:val="WW8Num7z3"/>
    <w:rsid w:val="00D65EAD"/>
    <w:rPr>
      <w:rFonts w:ascii="Symbol" w:hAnsi="Symbol" w:cs="Symbol"/>
    </w:rPr>
  </w:style>
  <w:style w:type="character" w:customStyle="1" w:styleId="WW8Num8z0">
    <w:name w:val="WW8Num8z0"/>
    <w:rsid w:val="00D65EAD"/>
    <w:rPr>
      <w:rFonts w:ascii="Symbol" w:hAnsi="Symbol" w:cs="Times New Roman"/>
      <w:sz w:val="26"/>
      <w:szCs w:val="26"/>
      <w:lang w:eastAsia="ja-JP"/>
    </w:rPr>
  </w:style>
  <w:style w:type="character" w:customStyle="1" w:styleId="WW8Num8z1">
    <w:name w:val="WW8Num8z1"/>
    <w:rsid w:val="00D65EAD"/>
    <w:rPr>
      <w:rFonts w:ascii="Courier New" w:hAnsi="Courier New" w:cs="Courier New"/>
    </w:rPr>
  </w:style>
  <w:style w:type="character" w:customStyle="1" w:styleId="WW8Num8z2">
    <w:name w:val="WW8Num8z2"/>
    <w:rsid w:val="00D65EAD"/>
    <w:rPr>
      <w:rFonts w:ascii="Wingdings" w:hAnsi="Wingdings" w:cs="Wingdings"/>
    </w:rPr>
  </w:style>
  <w:style w:type="character" w:customStyle="1" w:styleId="WW8Num8z3">
    <w:name w:val="WW8Num8z3"/>
    <w:rsid w:val="00D65EAD"/>
    <w:rPr>
      <w:rFonts w:ascii="Symbol" w:hAnsi="Symbol" w:cs="Symbol"/>
    </w:rPr>
  </w:style>
  <w:style w:type="character" w:customStyle="1" w:styleId="WW-DefaultParagraphFont">
    <w:name w:val="WW-Default Paragraph Font"/>
    <w:rsid w:val="00D65EAD"/>
  </w:style>
  <w:style w:type="character" w:customStyle="1" w:styleId="WW8Num3z1">
    <w:name w:val="WW8Num3z1"/>
    <w:rsid w:val="00D65EAD"/>
    <w:rPr>
      <w:rFonts w:ascii="Arial" w:hAnsi="Arial" w:cs="Arial"/>
      <w:color w:val="000000"/>
      <w:sz w:val="20"/>
      <w:szCs w:val="20"/>
    </w:rPr>
  </w:style>
  <w:style w:type="character" w:customStyle="1" w:styleId="WW8Num3z2">
    <w:name w:val="WW8Num3z2"/>
    <w:rsid w:val="00D65EAD"/>
    <w:rPr>
      <w:rFonts w:ascii="Arial" w:hAnsi="Arial" w:cs="Arial"/>
    </w:rPr>
  </w:style>
  <w:style w:type="character" w:customStyle="1" w:styleId="WW8Num5z3">
    <w:name w:val="WW8Num5z3"/>
    <w:rsid w:val="00D65EAD"/>
    <w:rPr>
      <w:rFonts w:ascii="Symbol" w:hAnsi="Symbol" w:cs="Symbol"/>
    </w:rPr>
  </w:style>
  <w:style w:type="character" w:customStyle="1" w:styleId="WW8Num8z4">
    <w:name w:val="WW8Num8z4"/>
    <w:rsid w:val="00D65EAD"/>
  </w:style>
  <w:style w:type="character" w:customStyle="1" w:styleId="WW8Num8z5">
    <w:name w:val="WW8Num8z5"/>
    <w:rsid w:val="00D65EAD"/>
  </w:style>
  <w:style w:type="character" w:customStyle="1" w:styleId="WW8Num8z6">
    <w:name w:val="WW8Num8z6"/>
    <w:rsid w:val="00D65EAD"/>
  </w:style>
  <w:style w:type="character" w:customStyle="1" w:styleId="WW8Num8z7">
    <w:name w:val="WW8Num8z7"/>
    <w:rsid w:val="00D65EAD"/>
  </w:style>
  <w:style w:type="character" w:customStyle="1" w:styleId="WW8Num8z8">
    <w:name w:val="WW8Num8z8"/>
    <w:rsid w:val="00D65EAD"/>
  </w:style>
  <w:style w:type="character" w:customStyle="1" w:styleId="ListLabel1">
    <w:name w:val="ListLabel 1"/>
    <w:rsid w:val="00D65EAD"/>
    <w:rPr>
      <w:b/>
    </w:rPr>
  </w:style>
  <w:style w:type="character" w:customStyle="1" w:styleId="ListLabel2">
    <w:name w:val="ListLabel 2"/>
    <w:rsid w:val="00D65EAD"/>
    <w:rPr>
      <w:rFonts w:eastAsia="Arial" w:cs="Arial"/>
    </w:rPr>
  </w:style>
  <w:style w:type="character" w:customStyle="1" w:styleId="ListLabel3">
    <w:name w:val="ListLabel 3"/>
    <w:rsid w:val="00D65EAD"/>
    <w:rPr>
      <w:rFonts w:eastAsia="Arial" w:cs="Arial"/>
      <w:color w:val="000000"/>
      <w:sz w:val="26"/>
      <w:szCs w:val="26"/>
    </w:rPr>
  </w:style>
  <w:style w:type="character" w:customStyle="1" w:styleId="ListLabel4">
    <w:name w:val="ListLabel 4"/>
    <w:rsid w:val="00D65EAD"/>
    <w:rPr>
      <w:rFonts w:eastAsia="Arial" w:cs="Arial"/>
      <w:color w:val="000000"/>
      <w:sz w:val="20"/>
      <w:szCs w:val="20"/>
    </w:rPr>
  </w:style>
  <w:style w:type="character" w:styleId="Hyperlink">
    <w:name w:val="Hyperlink"/>
    <w:uiPriority w:val="99"/>
    <w:rsid w:val="00D65EAD"/>
    <w:rPr>
      <w:color w:val="000080"/>
      <w:u w:val="single"/>
    </w:rPr>
  </w:style>
  <w:style w:type="character" w:customStyle="1" w:styleId="NumberingSymbols">
    <w:name w:val="Numbering Symbols"/>
    <w:rsid w:val="00D65EAD"/>
  </w:style>
  <w:style w:type="character" w:customStyle="1" w:styleId="ListLabel2801">
    <w:name w:val="ListLabel 2801"/>
    <w:rsid w:val="00D65EAD"/>
    <w:rPr>
      <w:rFonts w:cs="Symbol"/>
      <w:sz w:val="26"/>
    </w:rPr>
  </w:style>
  <w:style w:type="character" w:customStyle="1" w:styleId="ListLabel2795">
    <w:name w:val="ListLabel 2795"/>
    <w:rsid w:val="00D65EAD"/>
    <w:rPr>
      <w:rFonts w:cs="Courier New"/>
    </w:rPr>
  </w:style>
  <w:style w:type="character" w:customStyle="1" w:styleId="ListLabel2796">
    <w:name w:val="ListLabel 2796"/>
    <w:rsid w:val="00D65EAD"/>
    <w:rPr>
      <w:rFonts w:cs="Wingdings"/>
    </w:rPr>
  </w:style>
  <w:style w:type="character" w:customStyle="1" w:styleId="ListLabel2797">
    <w:name w:val="ListLabel 2797"/>
    <w:rsid w:val="00D65EAD"/>
    <w:rPr>
      <w:rFonts w:cs="Symbol"/>
    </w:rPr>
  </w:style>
  <w:style w:type="character" w:customStyle="1" w:styleId="WW-DefaultParagraphFont1">
    <w:name w:val="WW-Default Paragraph Font1"/>
    <w:rsid w:val="00D65EAD"/>
  </w:style>
  <w:style w:type="character" w:customStyle="1" w:styleId="hps">
    <w:name w:val="hps"/>
    <w:basedOn w:val="WW-DefaultParagraphFont1"/>
    <w:rsid w:val="00D65EAD"/>
  </w:style>
  <w:style w:type="character" w:customStyle="1" w:styleId="Bullets">
    <w:name w:val="Bullets"/>
    <w:rsid w:val="00D65EAD"/>
    <w:rPr>
      <w:rFonts w:ascii="OpenSymbol" w:eastAsia="OpenSymbol" w:hAnsi="OpenSymbol" w:cs="OpenSymbol"/>
    </w:rPr>
  </w:style>
  <w:style w:type="paragraph" w:customStyle="1" w:styleId="Heading">
    <w:name w:val="Heading"/>
    <w:basedOn w:val="Normal"/>
    <w:next w:val="BodyText"/>
    <w:rsid w:val="00D65EAD"/>
    <w:pPr>
      <w:keepNext/>
      <w:spacing w:before="240" w:after="120"/>
    </w:pPr>
    <w:rPr>
      <w:rFonts w:ascii="Arial" w:eastAsia="Microsoft YaHei" w:hAnsi="Arial" w:cs="Mangal"/>
      <w:sz w:val="28"/>
      <w:szCs w:val="28"/>
    </w:rPr>
  </w:style>
  <w:style w:type="paragraph" w:styleId="BodyText">
    <w:name w:val="Body Text"/>
    <w:basedOn w:val="Normal"/>
    <w:link w:val="BodyTextChar"/>
    <w:rsid w:val="00D65EAD"/>
    <w:pPr>
      <w:spacing w:after="120"/>
    </w:pPr>
  </w:style>
  <w:style w:type="character" w:customStyle="1" w:styleId="BodyTextChar">
    <w:name w:val="Body Text Char"/>
    <w:basedOn w:val="DefaultParagraphFont"/>
    <w:link w:val="BodyText"/>
    <w:rsid w:val="00D65EAD"/>
    <w:rPr>
      <w:rFonts w:ascii="Liberation Serif" w:eastAsia="Liberation Serif" w:hAnsi="Liberation Serif" w:cs="Liberation Serif"/>
      <w:color w:val="00000A"/>
      <w:sz w:val="24"/>
      <w:szCs w:val="24"/>
      <w:lang w:eastAsia="zh-CN" w:bidi="hi-IN"/>
    </w:rPr>
  </w:style>
  <w:style w:type="paragraph" w:styleId="List">
    <w:name w:val="List"/>
    <w:basedOn w:val="BodyText"/>
    <w:rsid w:val="00D65EAD"/>
    <w:rPr>
      <w:rFonts w:cs="Mangal"/>
    </w:rPr>
  </w:style>
  <w:style w:type="paragraph" w:styleId="Caption">
    <w:name w:val="caption"/>
    <w:basedOn w:val="Normal"/>
    <w:qFormat/>
    <w:rsid w:val="00D65EAD"/>
    <w:pPr>
      <w:suppressLineNumbers/>
      <w:spacing w:before="120" w:after="120"/>
    </w:pPr>
    <w:rPr>
      <w:rFonts w:cs="Mangal"/>
      <w:i/>
      <w:iCs/>
    </w:rPr>
  </w:style>
  <w:style w:type="paragraph" w:customStyle="1" w:styleId="Index">
    <w:name w:val="Index"/>
    <w:basedOn w:val="Normal"/>
    <w:rsid w:val="00D65EAD"/>
    <w:pPr>
      <w:suppressLineNumbers/>
    </w:pPr>
    <w:rPr>
      <w:rFonts w:cs="Mangal"/>
    </w:rPr>
  </w:style>
  <w:style w:type="paragraph" w:customStyle="1" w:styleId="LO-normal">
    <w:name w:val="LO-normal"/>
    <w:rsid w:val="00D65EAD"/>
    <w:pPr>
      <w:suppressAutoHyphens/>
      <w:spacing w:after="0" w:line="100" w:lineRule="atLeast"/>
    </w:pPr>
    <w:rPr>
      <w:rFonts w:ascii="Liberation Serif" w:eastAsia="Liberation Serif" w:hAnsi="Liberation Serif" w:cs="Liberation Serif"/>
      <w:sz w:val="24"/>
      <w:szCs w:val="24"/>
      <w:lang w:eastAsia="zh-CN" w:bidi="hi-IN"/>
    </w:rPr>
  </w:style>
  <w:style w:type="paragraph" w:styleId="Title">
    <w:name w:val="Title"/>
    <w:basedOn w:val="LO-normal"/>
    <w:next w:val="Subtitle"/>
    <w:link w:val="TitleChar"/>
    <w:qFormat/>
    <w:rsid w:val="00D65EAD"/>
    <w:pPr>
      <w:keepNext/>
      <w:keepLines/>
      <w:spacing w:before="480" w:after="120"/>
    </w:pPr>
    <w:rPr>
      <w:b/>
      <w:bCs/>
      <w:sz w:val="72"/>
      <w:szCs w:val="72"/>
    </w:rPr>
  </w:style>
  <w:style w:type="character" w:customStyle="1" w:styleId="TitleChar">
    <w:name w:val="Title Char"/>
    <w:basedOn w:val="DefaultParagraphFont"/>
    <w:link w:val="Title"/>
    <w:rsid w:val="00D65EAD"/>
    <w:rPr>
      <w:rFonts w:ascii="Liberation Serif" w:eastAsia="Liberation Serif" w:hAnsi="Liberation Serif" w:cs="Liberation Serif"/>
      <w:b/>
      <w:bCs/>
      <w:sz w:val="72"/>
      <w:szCs w:val="72"/>
      <w:lang w:eastAsia="zh-CN" w:bidi="hi-IN"/>
    </w:rPr>
  </w:style>
  <w:style w:type="paragraph" w:styleId="Subtitle">
    <w:name w:val="Subtitle"/>
    <w:basedOn w:val="LO-normal"/>
    <w:next w:val="BodyText"/>
    <w:link w:val="SubtitleChar"/>
    <w:qFormat/>
    <w:rsid w:val="00D65EAD"/>
    <w:pPr>
      <w:keepNext/>
      <w:keepLines/>
      <w:spacing w:before="360" w:after="80"/>
    </w:pPr>
    <w:rPr>
      <w:rFonts w:ascii="Georgia" w:eastAsia="Georgia" w:hAnsi="Georgia" w:cs="Georgia"/>
      <w:i/>
      <w:iCs/>
      <w:color w:val="666666"/>
      <w:sz w:val="48"/>
      <w:szCs w:val="48"/>
    </w:rPr>
  </w:style>
  <w:style w:type="character" w:customStyle="1" w:styleId="SubtitleChar">
    <w:name w:val="Subtitle Char"/>
    <w:basedOn w:val="DefaultParagraphFont"/>
    <w:link w:val="Subtitle"/>
    <w:rsid w:val="00D65EAD"/>
    <w:rPr>
      <w:rFonts w:ascii="Georgia" w:eastAsia="Georgia" w:hAnsi="Georgia" w:cs="Georgia"/>
      <w:i/>
      <w:iCs/>
      <w:color w:val="666666"/>
      <w:sz w:val="48"/>
      <w:szCs w:val="48"/>
      <w:lang w:eastAsia="zh-CN" w:bidi="hi-IN"/>
    </w:rPr>
  </w:style>
  <w:style w:type="paragraph" w:styleId="Header">
    <w:name w:val="header"/>
    <w:basedOn w:val="Normal"/>
    <w:link w:val="HeaderChar"/>
    <w:uiPriority w:val="99"/>
    <w:rsid w:val="00D65EAD"/>
    <w:pPr>
      <w:suppressLineNumbers/>
      <w:tabs>
        <w:tab w:val="center" w:pos="4986"/>
        <w:tab w:val="right" w:pos="9972"/>
      </w:tabs>
    </w:pPr>
  </w:style>
  <w:style w:type="character" w:customStyle="1" w:styleId="HeaderChar">
    <w:name w:val="Header Char"/>
    <w:basedOn w:val="DefaultParagraphFont"/>
    <w:link w:val="Header"/>
    <w:uiPriority w:val="99"/>
    <w:rsid w:val="00D65EAD"/>
    <w:rPr>
      <w:rFonts w:ascii="Liberation Serif" w:eastAsia="Liberation Serif" w:hAnsi="Liberation Serif" w:cs="Liberation Serif"/>
      <w:color w:val="00000A"/>
      <w:sz w:val="24"/>
      <w:szCs w:val="24"/>
      <w:lang w:eastAsia="zh-CN" w:bidi="hi-IN"/>
    </w:rPr>
  </w:style>
  <w:style w:type="paragraph" w:styleId="Footer">
    <w:name w:val="footer"/>
    <w:basedOn w:val="Normal"/>
    <w:link w:val="FooterChar"/>
    <w:uiPriority w:val="99"/>
    <w:rsid w:val="00D65EAD"/>
    <w:pPr>
      <w:suppressLineNumbers/>
      <w:tabs>
        <w:tab w:val="center" w:pos="4986"/>
        <w:tab w:val="right" w:pos="9972"/>
      </w:tabs>
    </w:pPr>
  </w:style>
  <w:style w:type="character" w:customStyle="1" w:styleId="FooterChar">
    <w:name w:val="Footer Char"/>
    <w:basedOn w:val="DefaultParagraphFont"/>
    <w:link w:val="Footer"/>
    <w:uiPriority w:val="99"/>
    <w:rsid w:val="00D65EAD"/>
    <w:rPr>
      <w:rFonts w:ascii="Liberation Serif" w:eastAsia="Liberation Serif" w:hAnsi="Liberation Serif" w:cs="Liberation Serif"/>
      <w:color w:val="00000A"/>
      <w:sz w:val="24"/>
      <w:szCs w:val="24"/>
      <w:lang w:eastAsia="zh-CN" w:bidi="hi-IN"/>
    </w:rPr>
  </w:style>
  <w:style w:type="paragraph" w:customStyle="1" w:styleId="TableContents">
    <w:name w:val="Table Contents"/>
    <w:basedOn w:val="Normal"/>
    <w:rsid w:val="00D65EAD"/>
    <w:pPr>
      <w:suppressLineNumbers/>
    </w:pPr>
  </w:style>
  <w:style w:type="paragraph" w:customStyle="1" w:styleId="TableHeading">
    <w:name w:val="Table Heading"/>
    <w:basedOn w:val="TableContents"/>
    <w:rsid w:val="00D65EAD"/>
    <w:pPr>
      <w:jc w:val="center"/>
    </w:pPr>
    <w:rPr>
      <w:b/>
      <w:bCs/>
    </w:rPr>
  </w:style>
  <w:style w:type="paragraph" w:styleId="ListParagraph">
    <w:name w:val="List Paragraph"/>
    <w:basedOn w:val="Normal"/>
    <w:qFormat/>
    <w:rsid w:val="00D65EAD"/>
    <w:pPr>
      <w:spacing w:after="200"/>
      <w:ind w:left="720"/>
    </w:pPr>
  </w:style>
  <w:style w:type="paragraph" w:styleId="BalloonText">
    <w:name w:val="Balloon Text"/>
    <w:basedOn w:val="Normal"/>
    <w:link w:val="BalloonTextChar"/>
    <w:uiPriority w:val="99"/>
    <w:semiHidden/>
    <w:unhideWhenUsed/>
    <w:rsid w:val="00D65EAD"/>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65EAD"/>
    <w:rPr>
      <w:rFonts w:ascii="Tahoma" w:eastAsia="Liberation Serif" w:hAnsi="Tahoma" w:cs="Mangal"/>
      <w:color w:val="00000A"/>
      <w:sz w:val="16"/>
      <w:szCs w:val="14"/>
      <w:lang w:eastAsia="zh-CN" w:bidi="hi-IN"/>
    </w:rPr>
  </w:style>
  <w:style w:type="paragraph" w:styleId="TOC2">
    <w:name w:val="toc 2"/>
    <w:basedOn w:val="Normal"/>
    <w:next w:val="Normal"/>
    <w:autoRedefine/>
    <w:uiPriority w:val="39"/>
    <w:unhideWhenUsed/>
    <w:rsid w:val="00D65EAD"/>
    <w:pPr>
      <w:ind w:left="240"/>
    </w:pPr>
    <w:rPr>
      <w:rFonts w:cs="Mangal"/>
      <w:szCs w:val="21"/>
    </w:rPr>
  </w:style>
  <w:style w:type="paragraph" w:styleId="TOC1">
    <w:name w:val="toc 1"/>
    <w:basedOn w:val="Normal"/>
    <w:next w:val="Normal"/>
    <w:autoRedefine/>
    <w:uiPriority w:val="39"/>
    <w:unhideWhenUsed/>
    <w:rsid w:val="00D65EAD"/>
    <w:rPr>
      <w:rFonts w:cs="Mangal"/>
      <w:szCs w:val="21"/>
    </w:rPr>
  </w:style>
  <w:style w:type="paragraph" w:styleId="TOC3">
    <w:name w:val="toc 3"/>
    <w:basedOn w:val="Normal"/>
    <w:next w:val="Normal"/>
    <w:autoRedefine/>
    <w:uiPriority w:val="39"/>
    <w:unhideWhenUsed/>
    <w:rsid w:val="00D65EAD"/>
    <w:pPr>
      <w:ind w:left="480"/>
    </w:pPr>
    <w:rPr>
      <w:rFonts w:cs="Mangal"/>
      <w:szCs w:val="21"/>
    </w:rPr>
  </w:style>
  <w:style w:type="paragraph" w:styleId="TOCHeading">
    <w:name w:val="TOC Heading"/>
    <w:basedOn w:val="Heading1"/>
    <w:next w:val="Normal"/>
    <w:uiPriority w:val="39"/>
    <w:unhideWhenUsed/>
    <w:qFormat/>
    <w:rsid w:val="00D65EAD"/>
    <w:pPr>
      <w:keepLines/>
      <w:numPr>
        <w:numId w:val="0"/>
      </w:numPr>
      <w:tabs>
        <w:tab w:val="clear" w:pos="9070"/>
        <w:tab w:val="clear" w:pos="9072"/>
      </w:tabs>
      <w:suppressAutoHyphens w:val="0"/>
      <w:spacing w:before="480" w:after="0" w:line="276" w:lineRule="auto"/>
      <w:outlineLvl w:val="9"/>
    </w:pPr>
    <w:rPr>
      <w:rFonts w:ascii="Cambria" w:eastAsia="MS Gothic" w:hAnsi="Cambria"/>
      <w:bCs/>
      <w:color w:val="365F91"/>
      <w:sz w:val="28"/>
      <w:szCs w:val="28"/>
      <w:lang w:eastAsia="ja-JP" w:bidi="ar-SA"/>
    </w:rPr>
  </w:style>
  <w:style w:type="paragraph" w:styleId="HTMLPreformatted">
    <w:name w:val="HTML Preformatted"/>
    <w:basedOn w:val="Normal"/>
    <w:link w:val="HTMLPreformattedChar"/>
    <w:uiPriority w:val="99"/>
    <w:semiHidden/>
    <w:unhideWhenUsed/>
    <w:rsid w:val="006F4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semiHidden/>
    <w:rsid w:val="006F4AE2"/>
    <w:rPr>
      <w:rFonts w:ascii="Courier New" w:eastAsia="Times New Roman" w:hAnsi="Courier New" w:cs="Courier New"/>
      <w:sz w:val="20"/>
      <w:szCs w:val="20"/>
    </w:rPr>
  </w:style>
  <w:style w:type="paragraph" w:styleId="NoSpacing">
    <w:name w:val="No Spacing"/>
    <w:link w:val="NoSpacingChar"/>
    <w:uiPriority w:val="1"/>
    <w:qFormat/>
    <w:rsid w:val="0075486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5486D"/>
    <w:rPr>
      <w:rFonts w:eastAsiaTheme="minorEastAsia"/>
      <w:lang w:eastAsia="ja-JP"/>
    </w:rPr>
  </w:style>
  <w:style w:type="table" w:customStyle="1" w:styleId="GridTable6Colorful-Accent111">
    <w:name w:val="Grid Table 6 Colorful - Accent 111"/>
    <w:basedOn w:val="TableNormal"/>
    <w:uiPriority w:val="51"/>
    <w:rsid w:val="007C2042"/>
    <w:pPr>
      <w:spacing w:after="0" w:line="240" w:lineRule="auto"/>
    </w:pPr>
    <w:rPr>
      <w:rFonts w:ascii="Times New Roman" w:hAnsi="Times New Roman"/>
      <w:color w:val="365F91"/>
      <w:sz w:val="26"/>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TableGrid">
    <w:name w:val="Table Grid"/>
    <w:basedOn w:val="TableNormal"/>
    <w:uiPriority w:val="59"/>
    <w:rsid w:val="006954C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Default Paragraph Font" w:uiPriority="0"/>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EAD"/>
    <w:pPr>
      <w:widowControl w:val="0"/>
      <w:suppressAutoHyphens/>
      <w:spacing w:after="0" w:line="100" w:lineRule="atLeast"/>
    </w:pPr>
    <w:rPr>
      <w:rFonts w:ascii="Liberation Serif" w:eastAsia="Liberation Serif" w:hAnsi="Liberation Serif" w:cs="Liberation Serif"/>
      <w:color w:val="00000A"/>
      <w:sz w:val="24"/>
      <w:szCs w:val="24"/>
      <w:lang w:eastAsia="zh-CN" w:bidi="hi-IN"/>
    </w:rPr>
  </w:style>
  <w:style w:type="paragraph" w:styleId="Heading1">
    <w:name w:val="heading 1"/>
    <w:basedOn w:val="LO-normal"/>
    <w:next w:val="BodyText"/>
    <w:link w:val="Heading1Char"/>
    <w:qFormat/>
    <w:rsid w:val="00D65EAD"/>
    <w:pPr>
      <w:keepNext/>
      <w:numPr>
        <w:numId w:val="1"/>
      </w:numPr>
      <w:tabs>
        <w:tab w:val="right" w:pos="9070"/>
        <w:tab w:val="left" w:pos="9072"/>
      </w:tabs>
      <w:spacing w:before="240" w:after="120" w:line="240" w:lineRule="auto"/>
      <w:outlineLvl w:val="0"/>
    </w:pPr>
    <w:rPr>
      <w:rFonts w:ascii="Times New Roman" w:eastAsia="Times New Roman" w:hAnsi="Times New Roman" w:cs="Times New Roman"/>
      <w:b/>
      <w:color w:val="000000"/>
      <w:sz w:val="26"/>
      <w:szCs w:val="26"/>
    </w:rPr>
  </w:style>
  <w:style w:type="paragraph" w:styleId="Heading2">
    <w:name w:val="heading 2"/>
    <w:basedOn w:val="LO-normal"/>
    <w:next w:val="BodyText"/>
    <w:link w:val="Heading2Char"/>
    <w:qFormat/>
    <w:rsid w:val="00D65EAD"/>
    <w:pPr>
      <w:keepNext/>
      <w:keepLines/>
      <w:numPr>
        <w:ilvl w:val="1"/>
        <w:numId w:val="1"/>
      </w:numPr>
      <w:spacing w:before="120" w:line="240" w:lineRule="auto"/>
      <w:outlineLvl w:val="1"/>
    </w:pPr>
    <w:rPr>
      <w:rFonts w:ascii="Times New Roman" w:hAnsi="Times New Roman"/>
      <w:b/>
      <w:sz w:val="26"/>
      <w:szCs w:val="36"/>
    </w:rPr>
  </w:style>
  <w:style w:type="paragraph" w:styleId="Heading3">
    <w:name w:val="heading 3"/>
    <w:basedOn w:val="LO-normal"/>
    <w:next w:val="BodyText"/>
    <w:link w:val="Heading3Char"/>
    <w:qFormat/>
    <w:rsid w:val="00D65EAD"/>
    <w:pPr>
      <w:keepNext/>
      <w:keepLines/>
      <w:numPr>
        <w:ilvl w:val="2"/>
        <w:numId w:val="1"/>
      </w:numPr>
      <w:spacing w:before="280" w:after="120" w:line="240" w:lineRule="auto"/>
      <w:outlineLvl w:val="2"/>
    </w:pPr>
    <w:rPr>
      <w:rFonts w:ascii="Times New Roman" w:hAnsi="Times New Roman"/>
      <w:b/>
      <w:sz w:val="26"/>
      <w:szCs w:val="28"/>
    </w:rPr>
  </w:style>
  <w:style w:type="paragraph" w:styleId="Heading4">
    <w:name w:val="heading 4"/>
    <w:basedOn w:val="LO-normal"/>
    <w:next w:val="BodyText"/>
    <w:link w:val="Heading4Char"/>
    <w:qFormat/>
    <w:rsid w:val="00D65EAD"/>
    <w:pPr>
      <w:keepNext/>
      <w:keepLines/>
      <w:tabs>
        <w:tab w:val="num" w:pos="0"/>
      </w:tabs>
      <w:spacing w:before="240" w:after="40"/>
      <w:outlineLvl w:val="3"/>
    </w:pPr>
    <w:rPr>
      <w:b/>
    </w:rPr>
  </w:style>
  <w:style w:type="paragraph" w:styleId="Heading5">
    <w:name w:val="heading 5"/>
    <w:basedOn w:val="LO-normal"/>
    <w:next w:val="BodyText"/>
    <w:link w:val="Heading5Char"/>
    <w:qFormat/>
    <w:rsid w:val="00D65EAD"/>
    <w:pPr>
      <w:keepNext/>
      <w:keepLines/>
      <w:tabs>
        <w:tab w:val="num" w:pos="0"/>
      </w:tabs>
      <w:spacing w:before="220" w:after="40"/>
      <w:outlineLvl w:val="4"/>
    </w:pPr>
    <w:rPr>
      <w:b/>
      <w:sz w:val="22"/>
      <w:szCs w:val="22"/>
    </w:rPr>
  </w:style>
  <w:style w:type="paragraph" w:styleId="Heading6">
    <w:name w:val="heading 6"/>
    <w:basedOn w:val="LO-normal"/>
    <w:next w:val="BodyText"/>
    <w:link w:val="Heading6Char"/>
    <w:qFormat/>
    <w:rsid w:val="00D65EAD"/>
    <w:pPr>
      <w:keepNext/>
      <w:keepLines/>
      <w:tabs>
        <w:tab w:val="num" w:pos="0"/>
      </w:tab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5EAD"/>
    <w:rPr>
      <w:rFonts w:ascii="Times New Roman" w:eastAsia="Times New Roman" w:hAnsi="Times New Roman" w:cs="Times New Roman"/>
      <w:b/>
      <w:color w:val="000000"/>
      <w:sz w:val="26"/>
      <w:szCs w:val="26"/>
      <w:lang w:eastAsia="zh-CN" w:bidi="hi-IN"/>
    </w:rPr>
  </w:style>
  <w:style w:type="character" w:customStyle="1" w:styleId="Heading2Char">
    <w:name w:val="Heading 2 Char"/>
    <w:basedOn w:val="DefaultParagraphFont"/>
    <w:link w:val="Heading2"/>
    <w:rsid w:val="00D65EAD"/>
    <w:rPr>
      <w:rFonts w:ascii="Times New Roman" w:eastAsia="Liberation Serif" w:hAnsi="Times New Roman" w:cs="Liberation Serif"/>
      <w:b/>
      <w:sz w:val="26"/>
      <w:szCs w:val="36"/>
      <w:lang w:eastAsia="zh-CN" w:bidi="hi-IN"/>
    </w:rPr>
  </w:style>
  <w:style w:type="character" w:customStyle="1" w:styleId="Heading3Char">
    <w:name w:val="Heading 3 Char"/>
    <w:basedOn w:val="DefaultParagraphFont"/>
    <w:link w:val="Heading3"/>
    <w:rsid w:val="00D65EAD"/>
    <w:rPr>
      <w:rFonts w:ascii="Times New Roman" w:eastAsia="Liberation Serif" w:hAnsi="Times New Roman" w:cs="Liberation Serif"/>
      <w:b/>
      <w:sz w:val="26"/>
      <w:szCs w:val="28"/>
      <w:lang w:eastAsia="zh-CN" w:bidi="hi-IN"/>
    </w:rPr>
  </w:style>
  <w:style w:type="character" w:customStyle="1" w:styleId="Heading4Char">
    <w:name w:val="Heading 4 Char"/>
    <w:basedOn w:val="DefaultParagraphFont"/>
    <w:link w:val="Heading4"/>
    <w:rsid w:val="00D65EAD"/>
    <w:rPr>
      <w:rFonts w:ascii="Liberation Serif" w:eastAsia="Liberation Serif" w:hAnsi="Liberation Serif" w:cs="Liberation Serif"/>
      <w:b/>
      <w:sz w:val="24"/>
      <w:szCs w:val="24"/>
      <w:lang w:eastAsia="zh-CN" w:bidi="hi-IN"/>
    </w:rPr>
  </w:style>
  <w:style w:type="character" w:customStyle="1" w:styleId="Heading5Char">
    <w:name w:val="Heading 5 Char"/>
    <w:basedOn w:val="DefaultParagraphFont"/>
    <w:link w:val="Heading5"/>
    <w:rsid w:val="00D65EAD"/>
    <w:rPr>
      <w:rFonts w:ascii="Liberation Serif" w:eastAsia="Liberation Serif" w:hAnsi="Liberation Serif" w:cs="Liberation Serif"/>
      <w:b/>
      <w:lang w:eastAsia="zh-CN" w:bidi="hi-IN"/>
    </w:rPr>
  </w:style>
  <w:style w:type="character" w:customStyle="1" w:styleId="Heading6Char">
    <w:name w:val="Heading 6 Char"/>
    <w:basedOn w:val="DefaultParagraphFont"/>
    <w:link w:val="Heading6"/>
    <w:rsid w:val="00D65EAD"/>
    <w:rPr>
      <w:rFonts w:ascii="Liberation Serif" w:eastAsia="Liberation Serif" w:hAnsi="Liberation Serif" w:cs="Liberation Serif"/>
      <w:b/>
      <w:sz w:val="20"/>
      <w:szCs w:val="20"/>
      <w:lang w:eastAsia="zh-CN" w:bidi="hi-IN"/>
    </w:rPr>
  </w:style>
  <w:style w:type="character" w:customStyle="1" w:styleId="WW8Num1z0">
    <w:name w:val="WW8Num1z0"/>
    <w:rsid w:val="00D65EAD"/>
    <w:rPr>
      <w:b/>
    </w:rPr>
  </w:style>
  <w:style w:type="character" w:customStyle="1" w:styleId="WW8Num1z1">
    <w:name w:val="WW8Num1z1"/>
    <w:rsid w:val="00D65EAD"/>
  </w:style>
  <w:style w:type="character" w:customStyle="1" w:styleId="WW8Num1z2">
    <w:name w:val="WW8Num1z2"/>
    <w:rsid w:val="00D65EAD"/>
  </w:style>
  <w:style w:type="character" w:customStyle="1" w:styleId="WW8Num1z3">
    <w:name w:val="WW8Num1z3"/>
    <w:rsid w:val="00D65EAD"/>
  </w:style>
  <w:style w:type="character" w:customStyle="1" w:styleId="WW8Num1z4">
    <w:name w:val="WW8Num1z4"/>
    <w:rsid w:val="00D65EAD"/>
  </w:style>
  <w:style w:type="character" w:customStyle="1" w:styleId="WW8Num1z5">
    <w:name w:val="WW8Num1z5"/>
    <w:rsid w:val="00D65EAD"/>
  </w:style>
  <w:style w:type="character" w:customStyle="1" w:styleId="WW8Num1z6">
    <w:name w:val="WW8Num1z6"/>
    <w:rsid w:val="00D65EAD"/>
  </w:style>
  <w:style w:type="character" w:customStyle="1" w:styleId="WW8Num1z7">
    <w:name w:val="WW8Num1z7"/>
    <w:rsid w:val="00D65EAD"/>
  </w:style>
  <w:style w:type="character" w:customStyle="1" w:styleId="WW8Num1z8">
    <w:name w:val="WW8Num1z8"/>
    <w:rsid w:val="00D65EAD"/>
  </w:style>
  <w:style w:type="character" w:customStyle="1" w:styleId="WW8Num2z0">
    <w:name w:val="WW8Num2z0"/>
    <w:rsid w:val="00D65EAD"/>
    <w:rPr>
      <w:rFonts w:ascii="Arial" w:hAnsi="Arial" w:cs="Arial"/>
      <w:caps w:val="0"/>
      <w:smallCaps w:val="0"/>
      <w:strike w:val="0"/>
      <w:dstrike w:val="0"/>
      <w:position w:val="0"/>
      <w:sz w:val="24"/>
      <w:vertAlign w:val="baseline"/>
    </w:rPr>
  </w:style>
  <w:style w:type="character" w:customStyle="1" w:styleId="WW8Num2z1">
    <w:name w:val="WW8Num2z1"/>
    <w:rsid w:val="00D65EAD"/>
  </w:style>
  <w:style w:type="character" w:customStyle="1" w:styleId="WW8Num2z2">
    <w:name w:val="WW8Num2z2"/>
    <w:rsid w:val="00D65EAD"/>
  </w:style>
  <w:style w:type="character" w:customStyle="1" w:styleId="WW8Num2z3">
    <w:name w:val="WW8Num2z3"/>
    <w:rsid w:val="00D65EAD"/>
  </w:style>
  <w:style w:type="character" w:customStyle="1" w:styleId="WW8Num2z4">
    <w:name w:val="WW8Num2z4"/>
    <w:rsid w:val="00D65EAD"/>
  </w:style>
  <w:style w:type="character" w:customStyle="1" w:styleId="WW8Num2z5">
    <w:name w:val="WW8Num2z5"/>
    <w:rsid w:val="00D65EAD"/>
  </w:style>
  <w:style w:type="character" w:customStyle="1" w:styleId="WW8Num2z6">
    <w:name w:val="WW8Num2z6"/>
    <w:rsid w:val="00D65EAD"/>
  </w:style>
  <w:style w:type="character" w:customStyle="1" w:styleId="WW8Num2z7">
    <w:name w:val="WW8Num2z7"/>
    <w:rsid w:val="00D65EAD"/>
  </w:style>
  <w:style w:type="character" w:customStyle="1" w:styleId="WW8Num2z8">
    <w:name w:val="WW8Num2z8"/>
    <w:rsid w:val="00D65EAD"/>
  </w:style>
  <w:style w:type="character" w:customStyle="1" w:styleId="WW8Num3z0">
    <w:name w:val="WW8Num3z0"/>
    <w:rsid w:val="00D65EAD"/>
    <w:rPr>
      <w:rFonts w:ascii="Arial" w:hAnsi="Arial" w:cs="Arial"/>
      <w:caps w:val="0"/>
      <w:smallCaps w:val="0"/>
      <w:strike w:val="0"/>
      <w:dstrike w:val="0"/>
      <w:color w:val="000000"/>
      <w:position w:val="0"/>
      <w:sz w:val="26"/>
      <w:szCs w:val="26"/>
      <w:vertAlign w:val="baseline"/>
    </w:rPr>
  </w:style>
  <w:style w:type="character" w:customStyle="1" w:styleId="WW8Num4z0">
    <w:name w:val="WW8Num4z0"/>
    <w:rsid w:val="00D65EAD"/>
    <w:rPr>
      <w:rFonts w:ascii="Arial" w:hAnsi="Arial" w:cs="Arial"/>
      <w:color w:val="000000"/>
      <w:sz w:val="26"/>
      <w:szCs w:val="26"/>
    </w:rPr>
  </w:style>
  <w:style w:type="character" w:customStyle="1" w:styleId="WW8Num4z1">
    <w:name w:val="WW8Num4z1"/>
    <w:rsid w:val="00D65EAD"/>
    <w:rPr>
      <w:rFonts w:ascii="Arial" w:hAnsi="Arial" w:cs="Arial"/>
      <w:color w:val="000000"/>
      <w:sz w:val="20"/>
      <w:szCs w:val="20"/>
    </w:rPr>
  </w:style>
  <w:style w:type="character" w:customStyle="1" w:styleId="WW8Num4z2">
    <w:name w:val="WW8Num4z2"/>
    <w:rsid w:val="00D65EAD"/>
    <w:rPr>
      <w:rFonts w:ascii="Arial" w:hAnsi="Arial" w:cs="Arial"/>
    </w:rPr>
  </w:style>
  <w:style w:type="character" w:customStyle="1" w:styleId="WW8Num5z0">
    <w:name w:val="WW8Num5z0"/>
    <w:rsid w:val="00D65EAD"/>
    <w:rPr>
      <w:rFonts w:ascii="Arial" w:hAnsi="Arial" w:cs="Symbol"/>
      <w:sz w:val="26"/>
      <w:szCs w:val="26"/>
      <w:lang w:eastAsia="ja-JP"/>
    </w:rPr>
  </w:style>
  <w:style w:type="character" w:customStyle="1" w:styleId="WW8Num5z1">
    <w:name w:val="WW8Num5z1"/>
    <w:rsid w:val="00D65EAD"/>
    <w:rPr>
      <w:rFonts w:ascii="Arial" w:hAnsi="Arial" w:cs="Courier New"/>
    </w:rPr>
  </w:style>
  <w:style w:type="character" w:customStyle="1" w:styleId="WW8Num5z2">
    <w:name w:val="WW8Num5z2"/>
    <w:rsid w:val="00D65EAD"/>
    <w:rPr>
      <w:rFonts w:ascii="Arial" w:hAnsi="Arial" w:cs="Wingdings"/>
    </w:rPr>
  </w:style>
  <w:style w:type="character" w:customStyle="1" w:styleId="WW8Num6z0">
    <w:name w:val="WW8Num6z0"/>
    <w:rsid w:val="00D65EAD"/>
    <w:rPr>
      <w:rFonts w:ascii="Symbol" w:hAnsi="Symbol" w:cs="Symbol"/>
      <w:sz w:val="26"/>
      <w:szCs w:val="26"/>
      <w:lang w:eastAsia="ja-JP"/>
    </w:rPr>
  </w:style>
  <w:style w:type="character" w:customStyle="1" w:styleId="WW8Num6z1">
    <w:name w:val="WW8Num6z1"/>
    <w:rsid w:val="00D65EAD"/>
    <w:rPr>
      <w:rFonts w:ascii="Courier New" w:hAnsi="Courier New" w:cs="Courier New"/>
    </w:rPr>
  </w:style>
  <w:style w:type="character" w:customStyle="1" w:styleId="WW8Num6z2">
    <w:name w:val="WW8Num6z2"/>
    <w:rsid w:val="00D65EAD"/>
    <w:rPr>
      <w:rFonts w:ascii="Wingdings" w:hAnsi="Wingdings" w:cs="Wingdings"/>
    </w:rPr>
  </w:style>
  <w:style w:type="character" w:customStyle="1" w:styleId="WW8Num6z3">
    <w:name w:val="WW8Num6z3"/>
    <w:rsid w:val="00D65EAD"/>
    <w:rPr>
      <w:rFonts w:ascii="Symbol" w:hAnsi="Symbol" w:cs="Symbol"/>
    </w:rPr>
  </w:style>
  <w:style w:type="character" w:customStyle="1" w:styleId="WW8Num7z0">
    <w:name w:val="WW8Num7z0"/>
    <w:rsid w:val="00D65EAD"/>
    <w:rPr>
      <w:rFonts w:ascii="Symbol" w:hAnsi="Symbol" w:cs="Symbol"/>
      <w:sz w:val="26"/>
      <w:szCs w:val="26"/>
      <w:lang w:eastAsia="ja-JP"/>
    </w:rPr>
  </w:style>
  <w:style w:type="character" w:customStyle="1" w:styleId="WW8Num7z1">
    <w:name w:val="WW8Num7z1"/>
    <w:rsid w:val="00D65EAD"/>
    <w:rPr>
      <w:rFonts w:ascii="Courier New" w:hAnsi="Courier New" w:cs="Courier New"/>
    </w:rPr>
  </w:style>
  <w:style w:type="character" w:customStyle="1" w:styleId="WW8Num7z2">
    <w:name w:val="WW8Num7z2"/>
    <w:rsid w:val="00D65EAD"/>
    <w:rPr>
      <w:rFonts w:ascii="Wingdings" w:hAnsi="Wingdings" w:cs="Wingdings"/>
    </w:rPr>
  </w:style>
  <w:style w:type="character" w:customStyle="1" w:styleId="WW8Num7z3">
    <w:name w:val="WW8Num7z3"/>
    <w:rsid w:val="00D65EAD"/>
    <w:rPr>
      <w:rFonts w:ascii="Symbol" w:hAnsi="Symbol" w:cs="Symbol"/>
    </w:rPr>
  </w:style>
  <w:style w:type="character" w:customStyle="1" w:styleId="WW8Num8z0">
    <w:name w:val="WW8Num8z0"/>
    <w:rsid w:val="00D65EAD"/>
    <w:rPr>
      <w:rFonts w:ascii="Symbol" w:hAnsi="Symbol" w:cs="Times New Roman"/>
      <w:sz w:val="26"/>
      <w:szCs w:val="26"/>
      <w:lang w:eastAsia="ja-JP"/>
    </w:rPr>
  </w:style>
  <w:style w:type="character" w:customStyle="1" w:styleId="WW8Num8z1">
    <w:name w:val="WW8Num8z1"/>
    <w:rsid w:val="00D65EAD"/>
    <w:rPr>
      <w:rFonts w:ascii="Courier New" w:hAnsi="Courier New" w:cs="Courier New"/>
    </w:rPr>
  </w:style>
  <w:style w:type="character" w:customStyle="1" w:styleId="WW8Num8z2">
    <w:name w:val="WW8Num8z2"/>
    <w:rsid w:val="00D65EAD"/>
    <w:rPr>
      <w:rFonts w:ascii="Wingdings" w:hAnsi="Wingdings" w:cs="Wingdings"/>
    </w:rPr>
  </w:style>
  <w:style w:type="character" w:customStyle="1" w:styleId="WW8Num8z3">
    <w:name w:val="WW8Num8z3"/>
    <w:rsid w:val="00D65EAD"/>
    <w:rPr>
      <w:rFonts w:ascii="Symbol" w:hAnsi="Symbol" w:cs="Symbol"/>
    </w:rPr>
  </w:style>
  <w:style w:type="character" w:customStyle="1" w:styleId="WW-DefaultParagraphFont">
    <w:name w:val="WW-Default Paragraph Font"/>
    <w:rsid w:val="00D65EAD"/>
  </w:style>
  <w:style w:type="character" w:customStyle="1" w:styleId="WW8Num3z1">
    <w:name w:val="WW8Num3z1"/>
    <w:rsid w:val="00D65EAD"/>
    <w:rPr>
      <w:rFonts w:ascii="Arial" w:hAnsi="Arial" w:cs="Arial"/>
      <w:color w:val="000000"/>
      <w:sz w:val="20"/>
      <w:szCs w:val="20"/>
    </w:rPr>
  </w:style>
  <w:style w:type="character" w:customStyle="1" w:styleId="WW8Num3z2">
    <w:name w:val="WW8Num3z2"/>
    <w:rsid w:val="00D65EAD"/>
    <w:rPr>
      <w:rFonts w:ascii="Arial" w:hAnsi="Arial" w:cs="Arial"/>
    </w:rPr>
  </w:style>
  <w:style w:type="character" w:customStyle="1" w:styleId="WW8Num5z3">
    <w:name w:val="WW8Num5z3"/>
    <w:rsid w:val="00D65EAD"/>
    <w:rPr>
      <w:rFonts w:ascii="Symbol" w:hAnsi="Symbol" w:cs="Symbol"/>
    </w:rPr>
  </w:style>
  <w:style w:type="character" w:customStyle="1" w:styleId="WW8Num8z4">
    <w:name w:val="WW8Num8z4"/>
    <w:rsid w:val="00D65EAD"/>
  </w:style>
  <w:style w:type="character" w:customStyle="1" w:styleId="WW8Num8z5">
    <w:name w:val="WW8Num8z5"/>
    <w:rsid w:val="00D65EAD"/>
  </w:style>
  <w:style w:type="character" w:customStyle="1" w:styleId="WW8Num8z6">
    <w:name w:val="WW8Num8z6"/>
    <w:rsid w:val="00D65EAD"/>
  </w:style>
  <w:style w:type="character" w:customStyle="1" w:styleId="WW8Num8z7">
    <w:name w:val="WW8Num8z7"/>
    <w:rsid w:val="00D65EAD"/>
  </w:style>
  <w:style w:type="character" w:customStyle="1" w:styleId="WW8Num8z8">
    <w:name w:val="WW8Num8z8"/>
    <w:rsid w:val="00D65EAD"/>
  </w:style>
  <w:style w:type="character" w:customStyle="1" w:styleId="ListLabel1">
    <w:name w:val="ListLabel 1"/>
    <w:rsid w:val="00D65EAD"/>
    <w:rPr>
      <w:b/>
    </w:rPr>
  </w:style>
  <w:style w:type="character" w:customStyle="1" w:styleId="ListLabel2">
    <w:name w:val="ListLabel 2"/>
    <w:rsid w:val="00D65EAD"/>
    <w:rPr>
      <w:rFonts w:eastAsia="Arial" w:cs="Arial"/>
    </w:rPr>
  </w:style>
  <w:style w:type="character" w:customStyle="1" w:styleId="ListLabel3">
    <w:name w:val="ListLabel 3"/>
    <w:rsid w:val="00D65EAD"/>
    <w:rPr>
      <w:rFonts w:eastAsia="Arial" w:cs="Arial"/>
      <w:color w:val="000000"/>
      <w:sz w:val="26"/>
      <w:szCs w:val="26"/>
    </w:rPr>
  </w:style>
  <w:style w:type="character" w:customStyle="1" w:styleId="ListLabel4">
    <w:name w:val="ListLabel 4"/>
    <w:rsid w:val="00D65EAD"/>
    <w:rPr>
      <w:rFonts w:eastAsia="Arial" w:cs="Arial"/>
      <w:color w:val="000000"/>
      <w:sz w:val="20"/>
      <w:szCs w:val="20"/>
    </w:rPr>
  </w:style>
  <w:style w:type="character" w:styleId="Hyperlink">
    <w:name w:val="Hyperlink"/>
    <w:uiPriority w:val="99"/>
    <w:rsid w:val="00D65EAD"/>
    <w:rPr>
      <w:color w:val="000080"/>
      <w:u w:val="single"/>
    </w:rPr>
  </w:style>
  <w:style w:type="character" w:customStyle="1" w:styleId="NumberingSymbols">
    <w:name w:val="Numbering Symbols"/>
    <w:rsid w:val="00D65EAD"/>
  </w:style>
  <w:style w:type="character" w:customStyle="1" w:styleId="ListLabel2801">
    <w:name w:val="ListLabel 2801"/>
    <w:rsid w:val="00D65EAD"/>
    <w:rPr>
      <w:rFonts w:cs="Symbol"/>
      <w:sz w:val="26"/>
    </w:rPr>
  </w:style>
  <w:style w:type="character" w:customStyle="1" w:styleId="ListLabel2795">
    <w:name w:val="ListLabel 2795"/>
    <w:rsid w:val="00D65EAD"/>
    <w:rPr>
      <w:rFonts w:cs="Courier New"/>
    </w:rPr>
  </w:style>
  <w:style w:type="character" w:customStyle="1" w:styleId="ListLabel2796">
    <w:name w:val="ListLabel 2796"/>
    <w:rsid w:val="00D65EAD"/>
    <w:rPr>
      <w:rFonts w:cs="Wingdings"/>
    </w:rPr>
  </w:style>
  <w:style w:type="character" w:customStyle="1" w:styleId="ListLabel2797">
    <w:name w:val="ListLabel 2797"/>
    <w:rsid w:val="00D65EAD"/>
    <w:rPr>
      <w:rFonts w:cs="Symbol"/>
    </w:rPr>
  </w:style>
  <w:style w:type="character" w:customStyle="1" w:styleId="WW-DefaultParagraphFont1">
    <w:name w:val="WW-Default Paragraph Font1"/>
    <w:rsid w:val="00D65EAD"/>
  </w:style>
  <w:style w:type="character" w:customStyle="1" w:styleId="hps">
    <w:name w:val="hps"/>
    <w:basedOn w:val="WW-DefaultParagraphFont1"/>
    <w:rsid w:val="00D65EAD"/>
  </w:style>
  <w:style w:type="character" w:customStyle="1" w:styleId="Bullets">
    <w:name w:val="Bullets"/>
    <w:rsid w:val="00D65EAD"/>
    <w:rPr>
      <w:rFonts w:ascii="OpenSymbol" w:eastAsia="OpenSymbol" w:hAnsi="OpenSymbol" w:cs="OpenSymbol"/>
    </w:rPr>
  </w:style>
  <w:style w:type="paragraph" w:customStyle="1" w:styleId="Heading">
    <w:name w:val="Heading"/>
    <w:basedOn w:val="Normal"/>
    <w:next w:val="BodyText"/>
    <w:rsid w:val="00D65EAD"/>
    <w:pPr>
      <w:keepNext/>
      <w:spacing w:before="240" w:after="120"/>
    </w:pPr>
    <w:rPr>
      <w:rFonts w:ascii="Arial" w:eastAsia="Microsoft YaHei" w:hAnsi="Arial" w:cs="Mangal"/>
      <w:sz w:val="28"/>
      <w:szCs w:val="28"/>
    </w:rPr>
  </w:style>
  <w:style w:type="paragraph" w:styleId="BodyText">
    <w:name w:val="Body Text"/>
    <w:basedOn w:val="Normal"/>
    <w:link w:val="BodyTextChar"/>
    <w:rsid w:val="00D65EAD"/>
    <w:pPr>
      <w:spacing w:after="120"/>
    </w:pPr>
  </w:style>
  <w:style w:type="character" w:customStyle="1" w:styleId="BodyTextChar">
    <w:name w:val="Body Text Char"/>
    <w:basedOn w:val="DefaultParagraphFont"/>
    <w:link w:val="BodyText"/>
    <w:rsid w:val="00D65EAD"/>
    <w:rPr>
      <w:rFonts w:ascii="Liberation Serif" w:eastAsia="Liberation Serif" w:hAnsi="Liberation Serif" w:cs="Liberation Serif"/>
      <w:color w:val="00000A"/>
      <w:sz w:val="24"/>
      <w:szCs w:val="24"/>
      <w:lang w:eastAsia="zh-CN" w:bidi="hi-IN"/>
    </w:rPr>
  </w:style>
  <w:style w:type="paragraph" w:styleId="List">
    <w:name w:val="List"/>
    <w:basedOn w:val="BodyText"/>
    <w:rsid w:val="00D65EAD"/>
    <w:rPr>
      <w:rFonts w:cs="Mangal"/>
    </w:rPr>
  </w:style>
  <w:style w:type="paragraph" w:styleId="Caption">
    <w:name w:val="caption"/>
    <w:basedOn w:val="Normal"/>
    <w:qFormat/>
    <w:rsid w:val="00D65EAD"/>
    <w:pPr>
      <w:suppressLineNumbers/>
      <w:spacing w:before="120" w:after="120"/>
    </w:pPr>
    <w:rPr>
      <w:rFonts w:cs="Mangal"/>
      <w:i/>
      <w:iCs/>
    </w:rPr>
  </w:style>
  <w:style w:type="paragraph" w:customStyle="1" w:styleId="Index">
    <w:name w:val="Index"/>
    <w:basedOn w:val="Normal"/>
    <w:rsid w:val="00D65EAD"/>
    <w:pPr>
      <w:suppressLineNumbers/>
    </w:pPr>
    <w:rPr>
      <w:rFonts w:cs="Mangal"/>
    </w:rPr>
  </w:style>
  <w:style w:type="paragraph" w:customStyle="1" w:styleId="LO-normal">
    <w:name w:val="LO-normal"/>
    <w:rsid w:val="00D65EAD"/>
    <w:pPr>
      <w:suppressAutoHyphens/>
      <w:spacing w:after="0" w:line="100" w:lineRule="atLeast"/>
    </w:pPr>
    <w:rPr>
      <w:rFonts w:ascii="Liberation Serif" w:eastAsia="Liberation Serif" w:hAnsi="Liberation Serif" w:cs="Liberation Serif"/>
      <w:sz w:val="24"/>
      <w:szCs w:val="24"/>
      <w:lang w:eastAsia="zh-CN" w:bidi="hi-IN"/>
    </w:rPr>
  </w:style>
  <w:style w:type="paragraph" w:styleId="Title">
    <w:name w:val="Title"/>
    <w:basedOn w:val="LO-normal"/>
    <w:next w:val="Subtitle"/>
    <w:link w:val="TitleChar"/>
    <w:qFormat/>
    <w:rsid w:val="00D65EAD"/>
    <w:pPr>
      <w:keepNext/>
      <w:keepLines/>
      <w:spacing w:before="480" w:after="120"/>
    </w:pPr>
    <w:rPr>
      <w:b/>
      <w:bCs/>
      <w:sz w:val="72"/>
      <w:szCs w:val="72"/>
    </w:rPr>
  </w:style>
  <w:style w:type="character" w:customStyle="1" w:styleId="TitleChar">
    <w:name w:val="Title Char"/>
    <w:basedOn w:val="DefaultParagraphFont"/>
    <w:link w:val="Title"/>
    <w:rsid w:val="00D65EAD"/>
    <w:rPr>
      <w:rFonts w:ascii="Liberation Serif" w:eastAsia="Liberation Serif" w:hAnsi="Liberation Serif" w:cs="Liberation Serif"/>
      <w:b/>
      <w:bCs/>
      <w:sz w:val="72"/>
      <w:szCs w:val="72"/>
      <w:lang w:eastAsia="zh-CN" w:bidi="hi-IN"/>
    </w:rPr>
  </w:style>
  <w:style w:type="paragraph" w:styleId="Subtitle">
    <w:name w:val="Subtitle"/>
    <w:basedOn w:val="LO-normal"/>
    <w:next w:val="BodyText"/>
    <w:link w:val="SubtitleChar"/>
    <w:qFormat/>
    <w:rsid w:val="00D65EAD"/>
    <w:pPr>
      <w:keepNext/>
      <w:keepLines/>
      <w:spacing w:before="360" w:after="80"/>
    </w:pPr>
    <w:rPr>
      <w:rFonts w:ascii="Georgia" w:eastAsia="Georgia" w:hAnsi="Georgia" w:cs="Georgia"/>
      <w:i/>
      <w:iCs/>
      <w:color w:val="666666"/>
      <w:sz w:val="48"/>
      <w:szCs w:val="48"/>
    </w:rPr>
  </w:style>
  <w:style w:type="character" w:customStyle="1" w:styleId="SubtitleChar">
    <w:name w:val="Subtitle Char"/>
    <w:basedOn w:val="DefaultParagraphFont"/>
    <w:link w:val="Subtitle"/>
    <w:rsid w:val="00D65EAD"/>
    <w:rPr>
      <w:rFonts w:ascii="Georgia" w:eastAsia="Georgia" w:hAnsi="Georgia" w:cs="Georgia"/>
      <w:i/>
      <w:iCs/>
      <w:color w:val="666666"/>
      <w:sz w:val="48"/>
      <w:szCs w:val="48"/>
      <w:lang w:eastAsia="zh-CN" w:bidi="hi-IN"/>
    </w:rPr>
  </w:style>
  <w:style w:type="paragraph" w:styleId="Header">
    <w:name w:val="header"/>
    <w:basedOn w:val="Normal"/>
    <w:link w:val="HeaderChar"/>
    <w:uiPriority w:val="99"/>
    <w:rsid w:val="00D65EAD"/>
    <w:pPr>
      <w:suppressLineNumbers/>
      <w:tabs>
        <w:tab w:val="center" w:pos="4986"/>
        <w:tab w:val="right" w:pos="9972"/>
      </w:tabs>
    </w:pPr>
  </w:style>
  <w:style w:type="character" w:customStyle="1" w:styleId="HeaderChar">
    <w:name w:val="Header Char"/>
    <w:basedOn w:val="DefaultParagraphFont"/>
    <w:link w:val="Header"/>
    <w:uiPriority w:val="99"/>
    <w:rsid w:val="00D65EAD"/>
    <w:rPr>
      <w:rFonts w:ascii="Liberation Serif" w:eastAsia="Liberation Serif" w:hAnsi="Liberation Serif" w:cs="Liberation Serif"/>
      <w:color w:val="00000A"/>
      <w:sz w:val="24"/>
      <w:szCs w:val="24"/>
      <w:lang w:eastAsia="zh-CN" w:bidi="hi-IN"/>
    </w:rPr>
  </w:style>
  <w:style w:type="paragraph" w:styleId="Footer">
    <w:name w:val="footer"/>
    <w:basedOn w:val="Normal"/>
    <w:link w:val="FooterChar"/>
    <w:uiPriority w:val="99"/>
    <w:rsid w:val="00D65EAD"/>
    <w:pPr>
      <w:suppressLineNumbers/>
      <w:tabs>
        <w:tab w:val="center" w:pos="4986"/>
        <w:tab w:val="right" w:pos="9972"/>
      </w:tabs>
    </w:pPr>
  </w:style>
  <w:style w:type="character" w:customStyle="1" w:styleId="FooterChar">
    <w:name w:val="Footer Char"/>
    <w:basedOn w:val="DefaultParagraphFont"/>
    <w:link w:val="Footer"/>
    <w:uiPriority w:val="99"/>
    <w:rsid w:val="00D65EAD"/>
    <w:rPr>
      <w:rFonts w:ascii="Liberation Serif" w:eastAsia="Liberation Serif" w:hAnsi="Liberation Serif" w:cs="Liberation Serif"/>
      <w:color w:val="00000A"/>
      <w:sz w:val="24"/>
      <w:szCs w:val="24"/>
      <w:lang w:eastAsia="zh-CN" w:bidi="hi-IN"/>
    </w:rPr>
  </w:style>
  <w:style w:type="paragraph" w:customStyle="1" w:styleId="TableContents">
    <w:name w:val="Table Contents"/>
    <w:basedOn w:val="Normal"/>
    <w:rsid w:val="00D65EAD"/>
    <w:pPr>
      <w:suppressLineNumbers/>
    </w:pPr>
  </w:style>
  <w:style w:type="paragraph" w:customStyle="1" w:styleId="TableHeading">
    <w:name w:val="Table Heading"/>
    <w:basedOn w:val="TableContents"/>
    <w:rsid w:val="00D65EAD"/>
    <w:pPr>
      <w:jc w:val="center"/>
    </w:pPr>
    <w:rPr>
      <w:b/>
      <w:bCs/>
    </w:rPr>
  </w:style>
  <w:style w:type="paragraph" w:styleId="ListParagraph">
    <w:name w:val="List Paragraph"/>
    <w:basedOn w:val="Normal"/>
    <w:qFormat/>
    <w:rsid w:val="00D65EAD"/>
    <w:pPr>
      <w:spacing w:after="200"/>
      <w:ind w:left="720"/>
    </w:pPr>
  </w:style>
  <w:style w:type="paragraph" w:styleId="BalloonText">
    <w:name w:val="Balloon Text"/>
    <w:basedOn w:val="Normal"/>
    <w:link w:val="BalloonTextChar"/>
    <w:uiPriority w:val="99"/>
    <w:semiHidden/>
    <w:unhideWhenUsed/>
    <w:rsid w:val="00D65EAD"/>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65EAD"/>
    <w:rPr>
      <w:rFonts w:ascii="Tahoma" w:eastAsia="Liberation Serif" w:hAnsi="Tahoma" w:cs="Mangal"/>
      <w:color w:val="00000A"/>
      <w:sz w:val="16"/>
      <w:szCs w:val="14"/>
      <w:lang w:eastAsia="zh-CN" w:bidi="hi-IN"/>
    </w:rPr>
  </w:style>
  <w:style w:type="paragraph" w:styleId="TOC2">
    <w:name w:val="toc 2"/>
    <w:basedOn w:val="Normal"/>
    <w:next w:val="Normal"/>
    <w:autoRedefine/>
    <w:uiPriority w:val="39"/>
    <w:unhideWhenUsed/>
    <w:rsid w:val="00D65EAD"/>
    <w:pPr>
      <w:ind w:left="240"/>
    </w:pPr>
    <w:rPr>
      <w:rFonts w:cs="Mangal"/>
      <w:szCs w:val="21"/>
    </w:rPr>
  </w:style>
  <w:style w:type="paragraph" w:styleId="TOC1">
    <w:name w:val="toc 1"/>
    <w:basedOn w:val="Normal"/>
    <w:next w:val="Normal"/>
    <w:autoRedefine/>
    <w:uiPriority w:val="39"/>
    <w:unhideWhenUsed/>
    <w:rsid w:val="00D65EAD"/>
    <w:rPr>
      <w:rFonts w:cs="Mangal"/>
      <w:szCs w:val="21"/>
    </w:rPr>
  </w:style>
  <w:style w:type="paragraph" w:styleId="TOC3">
    <w:name w:val="toc 3"/>
    <w:basedOn w:val="Normal"/>
    <w:next w:val="Normal"/>
    <w:autoRedefine/>
    <w:uiPriority w:val="39"/>
    <w:unhideWhenUsed/>
    <w:rsid w:val="00D65EAD"/>
    <w:pPr>
      <w:ind w:left="480"/>
    </w:pPr>
    <w:rPr>
      <w:rFonts w:cs="Mangal"/>
      <w:szCs w:val="21"/>
    </w:rPr>
  </w:style>
  <w:style w:type="paragraph" w:styleId="TOCHeading">
    <w:name w:val="TOC Heading"/>
    <w:basedOn w:val="Heading1"/>
    <w:next w:val="Normal"/>
    <w:uiPriority w:val="39"/>
    <w:unhideWhenUsed/>
    <w:qFormat/>
    <w:rsid w:val="00D65EAD"/>
    <w:pPr>
      <w:keepLines/>
      <w:numPr>
        <w:numId w:val="0"/>
      </w:numPr>
      <w:tabs>
        <w:tab w:val="clear" w:pos="9070"/>
        <w:tab w:val="clear" w:pos="9072"/>
      </w:tabs>
      <w:suppressAutoHyphens w:val="0"/>
      <w:spacing w:before="480" w:after="0" w:line="276" w:lineRule="auto"/>
      <w:outlineLvl w:val="9"/>
    </w:pPr>
    <w:rPr>
      <w:rFonts w:ascii="Cambria" w:eastAsia="MS Gothic" w:hAnsi="Cambria"/>
      <w:bCs/>
      <w:color w:val="365F91"/>
      <w:sz w:val="28"/>
      <w:szCs w:val="28"/>
      <w:lang w:eastAsia="ja-JP" w:bidi="ar-SA"/>
    </w:rPr>
  </w:style>
  <w:style w:type="paragraph" w:styleId="HTMLPreformatted">
    <w:name w:val="HTML Preformatted"/>
    <w:basedOn w:val="Normal"/>
    <w:link w:val="HTMLPreformattedChar"/>
    <w:uiPriority w:val="99"/>
    <w:semiHidden/>
    <w:unhideWhenUsed/>
    <w:rsid w:val="006F4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semiHidden/>
    <w:rsid w:val="006F4AE2"/>
    <w:rPr>
      <w:rFonts w:ascii="Courier New" w:eastAsia="Times New Roman" w:hAnsi="Courier New" w:cs="Courier New"/>
      <w:sz w:val="20"/>
      <w:szCs w:val="20"/>
    </w:rPr>
  </w:style>
  <w:style w:type="paragraph" w:styleId="NoSpacing">
    <w:name w:val="No Spacing"/>
    <w:link w:val="NoSpacingChar"/>
    <w:uiPriority w:val="1"/>
    <w:qFormat/>
    <w:rsid w:val="0075486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5486D"/>
    <w:rPr>
      <w:rFonts w:eastAsiaTheme="minorEastAsia"/>
      <w:lang w:eastAsia="ja-JP"/>
    </w:rPr>
  </w:style>
  <w:style w:type="table" w:customStyle="1" w:styleId="GridTable6Colorful-Accent111">
    <w:name w:val="Grid Table 6 Colorful - Accent 111"/>
    <w:basedOn w:val="TableNormal"/>
    <w:uiPriority w:val="51"/>
    <w:rsid w:val="007C2042"/>
    <w:pPr>
      <w:spacing w:after="0" w:line="240" w:lineRule="auto"/>
    </w:pPr>
    <w:rPr>
      <w:rFonts w:ascii="Times New Roman" w:hAnsi="Times New Roman"/>
      <w:color w:val="365F91"/>
      <w:sz w:val="26"/>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TableGrid">
    <w:name w:val="Table Grid"/>
    <w:basedOn w:val="TableNormal"/>
    <w:uiPriority w:val="59"/>
    <w:rsid w:val="006954C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550134">
      <w:bodyDiv w:val="1"/>
      <w:marLeft w:val="0"/>
      <w:marRight w:val="0"/>
      <w:marTop w:val="0"/>
      <w:marBottom w:val="0"/>
      <w:divBdr>
        <w:top w:val="none" w:sz="0" w:space="0" w:color="auto"/>
        <w:left w:val="none" w:sz="0" w:space="0" w:color="auto"/>
        <w:bottom w:val="none" w:sz="0" w:space="0" w:color="auto"/>
        <w:right w:val="none" w:sz="0" w:space="0" w:color="auto"/>
      </w:divBdr>
    </w:div>
    <w:div w:id="1030760689">
      <w:bodyDiv w:val="1"/>
      <w:marLeft w:val="0"/>
      <w:marRight w:val="0"/>
      <w:marTop w:val="0"/>
      <w:marBottom w:val="0"/>
      <w:divBdr>
        <w:top w:val="none" w:sz="0" w:space="0" w:color="auto"/>
        <w:left w:val="none" w:sz="0" w:space="0" w:color="auto"/>
        <w:bottom w:val="none" w:sz="0" w:space="0" w:color="auto"/>
        <w:right w:val="none" w:sz="0" w:space="0" w:color="auto"/>
      </w:divBdr>
    </w:div>
    <w:div w:id="181405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nbinhdn@gmail.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haithanhhung4975@gmail.com" TargetMode="External"/><Relationship Id="rId5" Type="http://schemas.openxmlformats.org/officeDocument/2006/relationships/settings" Target="settings.xml"/><Relationship Id="rId15" Type="http://schemas.openxmlformats.org/officeDocument/2006/relationships/hyperlink" Target="mailto:nguyenvantudtu@gmail.com" TargetMode="External"/><Relationship Id="rId10" Type="http://schemas.openxmlformats.org/officeDocument/2006/relationships/hyperlink" Target="http://www.ktcn.tvu.edu.vn/images/stories/phieudexuat_pdf/KL12_04_Le%20Thi%20Thuy%20Lan.pdf"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nguyenvanthienk2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221A6-7DEC-4960-A03B-F477A606E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18</Pages>
  <Words>3503</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tuongvy</dc:creator>
  <cp:keywords/>
  <dc:description/>
  <cp:lastModifiedBy>Windows User</cp:lastModifiedBy>
  <cp:revision>3</cp:revision>
  <dcterms:created xsi:type="dcterms:W3CDTF">2018-04-10T17:45:00Z</dcterms:created>
  <dcterms:modified xsi:type="dcterms:W3CDTF">2018-05-03T07:35:00Z</dcterms:modified>
</cp:coreProperties>
</file>